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247"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975"/>
        <w:gridCol w:w="8280"/>
        <w:gridCol w:w="45"/>
        <w:gridCol w:w="1507"/>
      </w:tblGrid>
      <w:tr w:rsidR="005F202E" w:rsidRPr="00323664" w14:paraId="1FB2E943" w14:textId="77777777" w:rsidTr="008F314F">
        <w:trPr>
          <w:trHeight w:val="2730"/>
        </w:trPr>
        <w:tc>
          <w:tcPr>
            <w:tcW w:w="144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0B80A78E" w14:textId="77777777" w:rsidR="005F202E" w:rsidRPr="00323664" w:rsidRDefault="005F202E" w:rsidP="003D2327">
            <w:pPr>
              <w:pStyle w:val="Title"/>
              <w:rPr>
                <w:rFonts w:asciiTheme="minorHAnsi" w:hAnsiTheme="minorHAnsi" w:cstheme="minorHAnsi"/>
              </w:rPr>
            </w:pPr>
          </w:p>
        </w:tc>
        <w:tc>
          <w:tcPr>
            <w:tcW w:w="9255" w:type="dxa"/>
            <w:gridSpan w:val="2"/>
            <w:tcBorders>
              <w:top w:val="single" w:sz="12" w:space="0" w:color="1A4480"/>
              <w:left w:val="single" w:sz="12" w:space="0" w:color="1A4480"/>
              <w:bottom w:val="nil"/>
              <w:right w:val="nil"/>
            </w:tcBorders>
            <w:shd w:val="clear" w:color="auto" w:fill="1A4480"/>
            <w:tcMar>
              <w:top w:w="0" w:type="dxa"/>
              <w:left w:w="0" w:type="dxa"/>
              <w:bottom w:w="0" w:type="dxa"/>
              <w:right w:w="0" w:type="dxa"/>
            </w:tcMar>
            <w:vAlign w:val="center"/>
          </w:tcPr>
          <w:p w14:paraId="61A8BABD" w14:textId="77777777" w:rsidR="005F202E" w:rsidRPr="00323664" w:rsidRDefault="005F202E" w:rsidP="003D2327">
            <w:pPr>
              <w:jc w:val="center"/>
              <w:rPr>
                <w:rFonts w:asciiTheme="minorHAnsi" w:hAnsiTheme="minorHAnsi" w:cstheme="minorHAnsi"/>
              </w:rPr>
            </w:pPr>
            <w:r w:rsidRPr="00323664">
              <w:rPr>
                <w:rFonts w:asciiTheme="minorHAnsi" w:hAnsiTheme="minorHAnsi" w:cstheme="minorHAnsi"/>
                <w:noProof/>
              </w:rPr>
              <w:drawing>
                <wp:inline distT="114300" distB="114300" distL="114300" distR="114300" wp14:anchorId="58258074" wp14:editId="31BDC3C6">
                  <wp:extent cx="1066800" cy="1166813"/>
                  <wp:effectExtent l="0" t="0" r="0" b="0"/>
                  <wp:docPr id="16" name="image3.png" descr="A blue and white 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6" name="image3.png" descr="A blue and white logo&#10;&#10;Description automatically generated with medium confidence"/>
                          <pic:cNvPicPr preferRelativeResize="0"/>
                        </pic:nvPicPr>
                        <pic:blipFill>
                          <a:blip r:embed="rId9"/>
                          <a:srcRect t="-3478" r="-2243" b="-3043"/>
                          <a:stretch>
                            <a:fillRect/>
                          </a:stretch>
                        </pic:blipFill>
                        <pic:spPr>
                          <a:xfrm>
                            <a:off x="0" y="0"/>
                            <a:ext cx="1066800" cy="1166813"/>
                          </a:xfrm>
                          <a:prstGeom prst="rect">
                            <a:avLst/>
                          </a:prstGeom>
                          <a:ln/>
                        </pic:spPr>
                      </pic:pic>
                    </a:graphicData>
                  </a:graphic>
                </wp:inline>
              </w:drawing>
            </w:r>
          </w:p>
        </w:tc>
        <w:tc>
          <w:tcPr>
            <w:tcW w:w="1552" w:type="dxa"/>
            <w:gridSpan w:val="2"/>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2110E1CB" w14:textId="77777777" w:rsidR="005F202E" w:rsidRPr="00323664" w:rsidRDefault="005F202E" w:rsidP="003D2327">
            <w:pPr>
              <w:pStyle w:val="Title"/>
              <w:rPr>
                <w:rFonts w:asciiTheme="minorHAnsi" w:hAnsiTheme="minorHAnsi" w:cstheme="minorHAnsi"/>
              </w:rPr>
            </w:pPr>
          </w:p>
        </w:tc>
      </w:tr>
      <w:tr w:rsidR="005F202E" w:rsidRPr="00323664" w14:paraId="74E76A6F" w14:textId="77777777" w:rsidTr="003D2327">
        <w:trPr>
          <w:trHeight w:val="795"/>
        </w:trPr>
        <w:tc>
          <w:tcPr>
            <w:tcW w:w="1440" w:type="dxa"/>
            <w:tcBorders>
              <w:top w:val="nil"/>
              <w:left w:val="nil"/>
              <w:bottom w:val="nil"/>
              <w:right w:val="nil"/>
            </w:tcBorders>
            <w:tcMar>
              <w:top w:w="0" w:type="dxa"/>
              <w:left w:w="0" w:type="dxa"/>
              <w:bottom w:w="0" w:type="dxa"/>
              <w:right w:w="0" w:type="dxa"/>
            </w:tcMar>
            <w:vAlign w:val="center"/>
          </w:tcPr>
          <w:p w14:paraId="2DAB71E1" w14:textId="77777777" w:rsidR="005F202E" w:rsidRPr="00323664" w:rsidRDefault="005F202E" w:rsidP="003D2327">
            <w:pPr>
              <w:rPr>
                <w:rFonts w:asciiTheme="minorHAnsi" w:hAnsiTheme="minorHAnsi" w:cstheme="minorHAnsi"/>
              </w:rPr>
            </w:pPr>
          </w:p>
        </w:tc>
        <w:tc>
          <w:tcPr>
            <w:tcW w:w="9300" w:type="dxa"/>
            <w:gridSpan w:val="3"/>
            <w:tcBorders>
              <w:top w:val="nil"/>
              <w:left w:val="nil"/>
              <w:bottom w:val="nil"/>
              <w:right w:val="nil"/>
            </w:tcBorders>
            <w:tcMar>
              <w:top w:w="0" w:type="dxa"/>
              <w:left w:w="0" w:type="dxa"/>
              <w:bottom w:w="0" w:type="dxa"/>
              <w:right w:w="0" w:type="dxa"/>
            </w:tcMar>
            <w:vAlign w:val="center"/>
          </w:tcPr>
          <w:p w14:paraId="253C839B" w14:textId="77777777" w:rsidR="005F202E" w:rsidRPr="00323664" w:rsidRDefault="005F202E" w:rsidP="003D2327">
            <w:pPr>
              <w:rPr>
                <w:rFonts w:asciiTheme="minorHAnsi" w:hAnsiTheme="minorHAnsi" w:cstheme="minorHAnsi"/>
              </w:rPr>
            </w:pPr>
          </w:p>
        </w:tc>
        <w:tc>
          <w:tcPr>
            <w:tcW w:w="1507" w:type="dxa"/>
            <w:tcBorders>
              <w:top w:val="nil"/>
              <w:left w:val="nil"/>
              <w:bottom w:val="nil"/>
              <w:right w:val="nil"/>
            </w:tcBorders>
            <w:tcMar>
              <w:top w:w="0" w:type="dxa"/>
              <w:left w:w="0" w:type="dxa"/>
              <w:bottom w:w="0" w:type="dxa"/>
              <w:right w:w="0" w:type="dxa"/>
            </w:tcMar>
            <w:vAlign w:val="center"/>
          </w:tcPr>
          <w:p w14:paraId="1D9193FF" w14:textId="77777777" w:rsidR="005F202E" w:rsidRPr="00323664" w:rsidRDefault="005F202E" w:rsidP="003D2327">
            <w:pPr>
              <w:rPr>
                <w:rFonts w:asciiTheme="minorHAnsi" w:hAnsiTheme="minorHAnsi" w:cstheme="minorHAnsi"/>
              </w:rPr>
            </w:pPr>
          </w:p>
        </w:tc>
      </w:tr>
      <w:tr w:rsidR="005F202E" w:rsidRPr="00323664" w14:paraId="4917EA3C" w14:textId="77777777" w:rsidTr="003D2327">
        <w:trPr>
          <w:trHeight w:val="1686"/>
        </w:trPr>
        <w:tc>
          <w:tcPr>
            <w:tcW w:w="1440" w:type="dxa"/>
            <w:vMerge w:val="restart"/>
            <w:tcBorders>
              <w:top w:val="nil"/>
              <w:left w:val="nil"/>
              <w:bottom w:val="nil"/>
              <w:right w:val="nil"/>
            </w:tcBorders>
            <w:tcMar>
              <w:top w:w="0" w:type="dxa"/>
              <w:left w:w="0" w:type="dxa"/>
              <w:bottom w:w="0" w:type="dxa"/>
              <w:right w:w="0" w:type="dxa"/>
            </w:tcMar>
            <w:vAlign w:val="center"/>
          </w:tcPr>
          <w:p w14:paraId="6CEB2B7E" w14:textId="77777777" w:rsidR="005F202E" w:rsidRPr="00323664" w:rsidRDefault="005F202E" w:rsidP="003D2327">
            <w:pPr>
              <w:pStyle w:val="Title"/>
              <w:rPr>
                <w:rFonts w:asciiTheme="minorHAnsi" w:hAnsiTheme="minorHAnsi" w:cstheme="minorHAnsi"/>
              </w:rPr>
            </w:pPr>
          </w:p>
        </w:tc>
        <w:tc>
          <w:tcPr>
            <w:tcW w:w="9300" w:type="dxa"/>
            <w:gridSpan w:val="3"/>
            <w:vMerge w:val="restart"/>
            <w:tcBorders>
              <w:top w:val="nil"/>
              <w:left w:val="nil"/>
              <w:bottom w:val="nil"/>
              <w:right w:val="nil"/>
            </w:tcBorders>
            <w:tcMar>
              <w:top w:w="0" w:type="dxa"/>
              <w:left w:w="0" w:type="dxa"/>
              <w:bottom w:w="0" w:type="dxa"/>
              <w:right w:w="0" w:type="dxa"/>
            </w:tcMar>
            <w:vAlign w:val="center"/>
          </w:tcPr>
          <w:p w14:paraId="14F074B1" w14:textId="11CB381A" w:rsidR="005F202E" w:rsidRPr="00323664" w:rsidRDefault="008F314F" w:rsidP="008F314F">
            <w:pPr>
              <w:pStyle w:val="Title"/>
              <w:rPr>
                <w:rFonts w:asciiTheme="minorHAnsi" w:hAnsiTheme="minorHAnsi" w:cstheme="minorHAnsi"/>
              </w:rPr>
            </w:pPr>
            <w:r w:rsidRPr="008F314F">
              <w:rPr>
                <w:rFonts w:asciiTheme="minorHAnsi" w:hAnsiTheme="minorHAnsi" w:cstheme="minorHAnsi"/>
                <w:bCs/>
              </w:rPr>
              <w:t>FedRAMP</w:t>
            </w:r>
            <w:r w:rsidRPr="008F314F">
              <w:rPr>
                <w:rFonts w:asciiTheme="minorHAnsi" w:hAnsiTheme="minorHAnsi" w:cstheme="minorHAnsi"/>
                <w:bCs/>
                <w:vertAlign w:val="superscript"/>
              </w:rPr>
              <w:t>®</w:t>
            </w:r>
            <w:r w:rsidRPr="008F314F">
              <w:rPr>
                <w:rFonts w:asciiTheme="minorHAnsi" w:hAnsiTheme="minorHAnsi" w:cstheme="minorHAnsi"/>
                <w:bCs/>
              </w:rPr>
              <w:t xml:space="preserve"> System Security Plan (SSP)</w:t>
            </w:r>
            <w:r w:rsidRPr="008F314F">
              <w:rPr>
                <w:rFonts w:asciiTheme="minorHAnsi" w:hAnsiTheme="minorHAnsi" w:cstheme="minorHAnsi"/>
                <w:bCs/>
              </w:rPr>
              <w:br/>
              <w:t xml:space="preserve">Appendix A: </w:t>
            </w:r>
            <w:r w:rsidRPr="00323664">
              <w:rPr>
                <w:rFonts w:asciiTheme="minorHAnsi" w:hAnsiTheme="minorHAnsi" w:cstheme="minorHAnsi"/>
              </w:rPr>
              <w:t>L</w:t>
            </w:r>
            <w:r>
              <w:rPr>
                <w:rFonts w:asciiTheme="minorHAnsi" w:hAnsiTheme="minorHAnsi" w:cstheme="minorHAnsi"/>
              </w:rPr>
              <w:t>I</w:t>
            </w:r>
            <w:r w:rsidRPr="00323664">
              <w:rPr>
                <w:rFonts w:asciiTheme="minorHAnsi" w:hAnsiTheme="minorHAnsi" w:cstheme="minorHAnsi"/>
              </w:rPr>
              <w:t>-SaaS</w:t>
            </w:r>
            <w:r w:rsidRPr="008F314F">
              <w:rPr>
                <w:rFonts w:asciiTheme="minorHAnsi" w:hAnsiTheme="minorHAnsi" w:cstheme="minorHAnsi"/>
                <w:bCs/>
              </w:rPr>
              <w:t xml:space="preserve"> FedRAMP Security Controls</w:t>
            </w:r>
          </w:p>
          <w:p w14:paraId="67B95DC6" w14:textId="77777777" w:rsidR="005F202E" w:rsidRPr="00323664" w:rsidRDefault="005F202E" w:rsidP="003D2327">
            <w:pPr>
              <w:pStyle w:val="Subtitle"/>
              <w:spacing w:before="360" w:after="360"/>
              <w:rPr>
                <w:rFonts w:asciiTheme="minorHAnsi" w:hAnsiTheme="minorHAnsi" w:cstheme="minorHAnsi"/>
              </w:rPr>
            </w:pPr>
            <w:r w:rsidRPr="00323664">
              <w:rPr>
                <w:rFonts w:asciiTheme="minorHAnsi" w:hAnsiTheme="minorHAnsi" w:cstheme="minorHAnsi"/>
              </w:rPr>
              <w:t xml:space="preserve">for </w:t>
            </w:r>
            <w:sdt>
              <w:sdtPr>
                <w:rPr>
                  <w:rFonts w:asciiTheme="minorHAnsi" w:hAnsiTheme="minorHAnsi" w:cstheme="minorHAnsi"/>
                </w:rPr>
                <w:tag w:val="goog_rdk_0"/>
                <w:id w:val="591819048"/>
              </w:sdtPr>
              <w:sdtContent/>
            </w:sdt>
            <w:r w:rsidRPr="00323664">
              <w:rPr>
                <w:rFonts w:asciiTheme="minorHAnsi" w:hAnsiTheme="minorHAnsi" w:cstheme="minorHAnsi"/>
              </w:rPr>
              <w:t xml:space="preserve">&lt;Insert CSP Name&gt; </w:t>
            </w:r>
          </w:p>
          <w:p w14:paraId="4D4F6CF7" w14:textId="77777777" w:rsidR="005F202E" w:rsidRPr="00323664" w:rsidRDefault="005F202E" w:rsidP="003D2327">
            <w:pPr>
              <w:pStyle w:val="Subtitle"/>
              <w:rPr>
                <w:rFonts w:asciiTheme="minorHAnsi" w:hAnsiTheme="minorHAnsi" w:cstheme="minorHAnsi"/>
              </w:rPr>
            </w:pPr>
            <w:bookmarkStart w:id="0" w:name="_heading=h.bsn8vq68jibw" w:colFirst="0" w:colLast="0"/>
            <w:bookmarkEnd w:id="0"/>
            <w:r w:rsidRPr="00323664">
              <w:rPr>
                <w:rFonts w:asciiTheme="minorHAnsi" w:hAnsiTheme="minorHAnsi" w:cstheme="minorHAnsi"/>
              </w:rPr>
              <w:t>&lt;Insert CSO Name&gt;</w:t>
            </w:r>
          </w:p>
          <w:p w14:paraId="7B14191E" w14:textId="77777777" w:rsidR="005F202E" w:rsidRPr="00323664" w:rsidRDefault="005F202E" w:rsidP="003D2327">
            <w:pPr>
              <w:keepNext/>
              <w:keepLines/>
              <w:pBdr>
                <w:top w:val="nil"/>
                <w:left w:val="nil"/>
                <w:bottom w:val="nil"/>
                <w:right w:val="nil"/>
                <w:between w:val="nil"/>
              </w:pBdr>
              <w:spacing w:after="240"/>
              <w:jc w:val="center"/>
              <w:rPr>
                <w:rFonts w:asciiTheme="minorHAnsi" w:hAnsiTheme="minorHAnsi" w:cstheme="minorHAnsi"/>
                <w:color w:val="19447F"/>
                <w:sz w:val="32"/>
                <w:szCs w:val="32"/>
              </w:rPr>
            </w:pPr>
            <w:r w:rsidRPr="00323664">
              <w:rPr>
                <w:rFonts w:asciiTheme="minorHAnsi" w:hAnsiTheme="minorHAnsi" w:cstheme="minorHAnsi"/>
                <w:color w:val="19447F"/>
                <w:sz w:val="32"/>
                <w:szCs w:val="32"/>
              </w:rPr>
              <w:t>&lt;Insert Version X.X&gt;</w:t>
            </w:r>
          </w:p>
          <w:p w14:paraId="4D14887D" w14:textId="77777777" w:rsidR="005F202E" w:rsidRPr="00323664" w:rsidRDefault="005F202E" w:rsidP="003D2327">
            <w:pPr>
              <w:keepNext/>
              <w:keepLines/>
              <w:pBdr>
                <w:top w:val="nil"/>
                <w:left w:val="nil"/>
                <w:bottom w:val="nil"/>
                <w:right w:val="nil"/>
                <w:between w:val="nil"/>
              </w:pBdr>
              <w:spacing w:after="240"/>
              <w:jc w:val="center"/>
              <w:rPr>
                <w:rFonts w:asciiTheme="minorHAnsi" w:hAnsiTheme="minorHAnsi" w:cstheme="minorHAnsi"/>
                <w:color w:val="19447F"/>
                <w:sz w:val="32"/>
                <w:szCs w:val="32"/>
              </w:rPr>
            </w:pPr>
            <w:r w:rsidRPr="00323664">
              <w:rPr>
                <w:rFonts w:asciiTheme="minorHAnsi" w:hAnsiTheme="minorHAnsi" w:cstheme="minorHAnsi"/>
                <w:color w:val="19447F"/>
                <w:sz w:val="32"/>
                <w:szCs w:val="32"/>
              </w:rPr>
              <w:t>&lt;Insert MM/DD/YYYY&gt;</w:t>
            </w:r>
            <w:r w:rsidRPr="00323664">
              <w:rPr>
                <w:rFonts w:asciiTheme="minorHAnsi" w:hAnsiTheme="minorHAnsi" w:cstheme="minorHAnsi"/>
                <w:color w:val="19447F"/>
                <w:sz w:val="32"/>
                <w:szCs w:val="32"/>
              </w:rPr>
              <w:fldChar w:fldCharType="begin"/>
            </w:r>
            <w:r w:rsidRPr="00323664">
              <w:rPr>
                <w:rFonts w:asciiTheme="minorHAnsi" w:hAnsiTheme="minorHAnsi" w:cstheme="minorHAnsi"/>
                <w:color w:val="19447F"/>
                <w:sz w:val="32"/>
                <w:szCs w:val="32"/>
              </w:rPr>
              <w:instrText xml:space="preserve"> REF CSPNAME </w:instrText>
            </w:r>
            <w:r>
              <w:rPr>
                <w:rFonts w:asciiTheme="minorHAnsi" w:hAnsiTheme="minorHAnsi" w:cstheme="minorHAnsi"/>
                <w:color w:val="19447F"/>
                <w:sz w:val="32"/>
                <w:szCs w:val="32"/>
              </w:rPr>
              <w:instrText xml:space="preserve"> \* MERGEFORMAT </w:instrText>
            </w:r>
            <w:r w:rsidRPr="00323664">
              <w:rPr>
                <w:rFonts w:asciiTheme="minorHAnsi" w:hAnsiTheme="minorHAnsi" w:cstheme="minorHAnsi"/>
                <w:color w:val="19447F"/>
                <w:sz w:val="32"/>
                <w:szCs w:val="32"/>
              </w:rPr>
              <w:fldChar w:fldCharType="end"/>
            </w:r>
            <w:r w:rsidRPr="00323664">
              <w:rPr>
                <w:rFonts w:asciiTheme="minorHAnsi" w:hAnsiTheme="minorHAnsi" w:cstheme="minorHAnsi"/>
                <w:color w:val="19447F"/>
                <w:sz w:val="32"/>
                <w:szCs w:val="32"/>
              </w:rPr>
              <w:t xml:space="preserve"> </w:t>
            </w:r>
            <w:r w:rsidRPr="00323664">
              <w:rPr>
                <w:rFonts w:asciiTheme="minorHAnsi" w:hAnsiTheme="minorHAnsi" w:cstheme="minorHAnsi"/>
                <w:color w:val="19447F"/>
                <w:sz w:val="32"/>
                <w:szCs w:val="32"/>
              </w:rPr>
              <w:fldChar w:fldCharType="begin"/>
            </w:r>
            <w:r w:rsidRPr="00323664">
              <w:rPr>
                <w:rFonts w:asciiTheme="minorHAnsi" w:hAnsiTheme="minorHAnsi" w:cstheme="minorHAnsi"/>
                <w:color w:val="19447F"/>
                <w:sz w:val="32"/>
                <w:szCs w:val="32"/>
              </w:rPr>
              <w:instrText xml:space="preserve"> Ref CSPNAME </w:instrText>
            </w:r>
            <w:r>
              <w:rPr>
                <w:rFonts w:asciiTheme="minorHAnsi" w:hAnsiTheme="minorHAnsi" w:cstheme="minorHAnsi"/>
                <w:color w:val="19447F"/>
                <w:sz w:val="32"/>
                <w:szCs w:val="32"/>
              </w:rPr>
              <w:instrText xml:space="preserve"> \* MERGEFORMAT </w:instrText>
            </w:r>
            <w:r w:rsidRPr="00323664">
              <w:rPr>
                <w:rFonts w:asciiTheme="minorHAnsi" w:hAnsiTheme="minorHAnsi" w:cstheme="minorHAnsi"/>
                <w:color w:val="19447F"/>
                <w:sz w:val="32"/>
                <w:szCs w:val="32"/>
              </w:rPr>
              <w:fldChar w:fldCharType="end"/>
            </w:r>
          </w:p>
        </w:tc>
        <w:tc>
          <w:tcPr>
            <w:tcW w:w="1507" w:type="dxa"/>
            <w:vMerge w:val="restart"/>
            <w:tcBorders>
              <w:top w:val="nil"/>
              <w:left w:val="nil"/>
              <w:bottom w:val="nil"/>
              <w:right w:val="nil"/>
            </w:tcBorders>
            <w:tcMar>
              <w:top w:w="0" w:type="dxa"/>
              <w:left w:w="0" w:type="dxa"/>
              <w:bottom w:w="0" w:type="dxa"/>
              <w:right w:w="0" w:type="dxa"/>
            </w:tcMar>
            <w:vAlign w:val="center"/>
          </w:tcPr>
          <w:p w14:paraId="27C4EF2A" w14:textId="77777777" w:rsidR="005F202E" w:rsidRPr="00323664" w:rsidRDefault="005F202E" w:rsidP="003D2327">
            <w:pPr>
              <w:pStyle w:val="Title"/>
              <w:rPr>
                <w:rFonts w:asciiTheme="minorHAnsi" w:hAnsiTheme="minorHAnsi" w:cstheme="minorHAnsi"/>
              </w:rPr>
            </w:pPr>
          </w:p>
        </w:tc>
      </w:tr>
      <w:tr w:rsidR="005F202E" w:rsidRPr="00323664" w14:paraId="0F1C46D9" w14:textId="77777777" w:rsidTr="003D2327">
        <w:trPr>
          <w:trHeight w:val="7227"/>
        </w:trPr>
        <w:tc>
          <w:tcPr>
            <w:tcW w:w="1440" w:type="dxa"/>
            <w:vMerge/>
            <w:tcBorders>
              <w:top w:val="nil"/>
              <w:left w:val="nil"/>
              <w:bottom w:val="nil"/>
              <w:right w:val="nil"/>
            </w:tcBorders>
            <w:tcMar>
              <w:top w:w="0" w:type="dxa"/>
              <w:left w:w="0" w:type="dxa"/>
              <w:bottom w:w="0" w:type="dxa"/>
              <w:right w:w="0" w:type="dxa"/>
            </w:tcMar>
            <w:vAlign w:val="center"/>
          </w:tcPr>
          <w:p w14:paraId="3581E0AE" w14:textId="77777777" w:rsidR="005F202E" w:rsidRPr="00323664" w:rsidRDefault="005F202E" w:rsidP="003D2327">
            <w:pPr>
              <w:widowControl w:val="0"/>
              <w:pBdr>
                <w:top w:val="nil"/>
                <w:left w:val="nil"/>
                <w:bottom w:val="nil"/>
                <w:right w:val="nil"/>
                <w:between w:val="nil"/>
              </w:pBdr>
              <w:spacing w:line="276" w:lineRule="auto"/>
              <w:rPr>
                <w:rFonts w:asciiTheme="minorHAnsi" w:hAnsiTheme="minorHAnsi" w:cstheme="minorHAnsi"/>
              </w:rPr>
            </w:pPr>
          </w:p>
        </w:tc>
        <w:tc>
          <w:tcPr>
            <w:tcW w:w="9300" w:type="dxa"/>
            <w:gridSpan w:val="3"/>
            <w:vMerge/>
            <w:tcBorders>
              <w:top w:val="nil"/>
              <w:left w:val="nil"/>
              <w:bottom w:val="nil"/>
              <w:right w:val="nil"/>
            </w:tcBorders>
            <w:tcMar>
              <w:top w:w="0" w:type="dxa"/>
              <w:left w:w="0" w:type="dxa"/>
              <w:bottom w:w="0" w:type="dxa"/>
              <w:right w:w="0" w:type="dxa"/>
            </w:tcMar>
            <w:vAlign w:val="center"/>
          </w:tcPr>
          <w:p w14:paraId="529547BB" w14:textId="77777777" w:rsidR="005F202E" w:rsidRPr="00323664" w:rsidRDefault="005F202E" w:rsidP="003D2327">
            <w:pPr>
              <w:widowControl w:val="0"/>
              <w:pBdr>
                <w:top w:val="nil"/>
                <w:left w:val="nil"/>
                <w:bottom w:val="nil"/>
                <w:right w:val="nil"/>
                <w:between w:val="nil"/>
              </w:pBdr>
              <w:spacing w:line="276" w:lineRule="auto"/>
              <w:rPr>
                <w:rFonts w:asciiTheme="minorHAnsi" w:hAnsiTheme="minorHAnsi" w:cstheme="minorHAnsi"/>
              </w:rPr>
            </w:pPr>
          </w:p>
        </w:tc>
        <w:tc>
          <w:tcPr>
            <w:tcW w:w="1507" w:type="dxa"/>
            <w:vMerge/>
            <w:tcBorders>
              <w:top w:val="nil"/>
              <w:left w:val="nil"/>
              <w:bottom w:val="nil"/>
              <w:right w:val="nil"/>
            </w:tcBorders>
            <w:tcMar>
              <w:top w:w="0" w:type="dxa"/>
              <w:left w:w="0" w:type="dxa"/>
              <w:bottom w:w="0" w:type="dxa"/>
              <w:right w:w="0" w:type="dxa"/>
            </w:tcMar>
            <w:vAlign w:val="center"/>
          </w:tcPr>
          <w:p w14:paraId="43EDA694" w14:textId="77777777" w:rsidR="005F202E" w:rsidRPr="00323664" w:rsidRDefault="005F202E" w:rsidP="003D2327">
            <w:pPr>
              <w:widowControl w:val="0"/>
              <w:pBdr>
                <w:top w:val="nil"/>
                <w:left w:val="nil"/>
                <w:bottom w:val="nil"/>
                <w:right w:val="nil"/>
                <w:between w:val="nil"/>
              </w:pBdr>
              <w:spacing w:line="276" w:lineRule="auto"/>
              <w:rPr>
                <w:rFonts w:asciiTheme="minorHAnsi" w:hAnsiTheme="minorHAnsi" w:cstheme="minorHAnsi"/>
              </w:rPr>
            </w:pPr>
          </w:p>
        </w:tc>
      </w:tr>
      <w:tr w:rsidR="005F202E" w:rsidRPr="00323664" w14:paraId="4C01D38C" w14:textId="77777777" w:rsidTr="003D2327">
        <w:trPr>
          <w:trHeight w:val="810"/>
        </w:trPr>
        <w:tc>
          <w:tcPr>
            <w:tcW w:w="1440" w:type="dxa"/>
            <w:tcBorders>
              <w:top w:val="nil"/>
              <w:left w:val="nil"/>
              <w:bottom w:val="nil"/>
              <w:right w:val="nil"/>
            </w:tcBorders>
            <w:tcMar>
              <w:top w:w="0" w:type="dxa"/>
              <w:left w:w="0" w:type="dxa"/>
              <w:bottom w:w="0" w:type="dxa"/>
              <w:right w:w="0" w:type="dxa"/>
            </w:tcMar>
            <w:vAlign w:val="center"/>
          </w:tcPr>
          <w:p w14:paraId="4AD6A675" w14:textId="77777777" w:rsidR="005F202E" w:rsidRPr="00323664" w:rsidRDefault="005F202E" w:rsidP="003D2327">
            <w:pPr>
              <w:rPr>
                <w:rFonts w:asciiTheme="minorHAnsi" w:hAnsiTheme="minorHAnsi" w:cstheme="minorHAnsi"/>
              </w:rPr>
            </w:pPr>
          </w:p>
        </w:tc>
        <w:tc>
          <w:tcPr>
            <w:tcW w:w="9300" w:type="dxa"/>
            <w:gridSpan w:val="3"/>
            <w:tcBorders>
              <w:top w:val="nil"/>
              <w:left w:val="nil"/>
              <w:bottom w:val="nil"/>
              <w:right w:val="nil"/>
            </w:tcBorders>
            <w:tcMar>
              <w:top w:w="0" w:type="dxa"/>
              <w:left w:w="0" w:type="dxa"/>
              <w:bottom w:w="0" w:type="dxa"/>
              <w:right w:w="0" w:type="dxa"/>
            </w:tcMar>
            <w:vAlign w:val="center"/>
          </w:tcPr>
          <w:p w14:paraId="27BCB61D" w14:textId="77777777" w:rsidR="005F202E" w:rsidRPr="00323664" w:rsidRDefault="005F202E" w:rsidP="003D2327">
            <w:pPr>
              <w:rPr>
                <w:rFonts w:asciiTheme="minorHAnsi" w:hAnsiTheme="minorHAnsi" w:cstheme="minorHAnsi"/>
              </w:rPr>
            </w:pPr>
          </w:p>
        </w:tc>
        <w:tc>
          <w:tcPr>
            <w:tcW w:w="1507" w:type="dxa"/>
            <w:tcBorders>
              <w:top w:val="nil"/>
              <w:left w:val="nil"/>
              <w:bottom w:val="nil"/>
              <w:right w:val="nil"/>
            </w:tcBorders>
            <w:tcMar>
              <w:top w:w="0" w:type="dxa"/>
              <w:left w:w="0" w:type="dxa"/>
              <w:bottom w:w="0" w:type="dxa"/>
              <w:right w:w="0" w:type="dxa"/>
            </w:tcMar>
            <w:vAlign w:val="center"/>
          </w:tcPr>
          <w:p w14:paraId="0DA347B0" w14:textId="77777777" w:rsidR="005F202E" w:rsidRPr="00323664" w:rsidRDefault="005F202E" w:rsidP="003D2327">
            <w:pPr>
              <w:rPr>
                <w:rFonts w:asciiTheme="minorHAnsi" w:hAnsiTheme="minorHAnsi" w:cstheme="minorHAnsi"/>
              </w:rPr>
            </w:pPr>
          </w:p>
        </w:tc>
      </w:tr>
      <w:tr w:rsidR="005F202E" w:rsidRPr="00323664" w14:paraId="594F7417" w14:textId="77777777" w:rsidTr="003D2327">
        <w:trPr>
          <w:trHeight w:val="1671"/>
        </w:trPr>
        <w:tc>
          <w:tcPr>
            <w:tcW w:w="1440" w:type="dxa"/>
            <w:tcBorders>
              <w:top w:val="nil"/>
              <w:left w:val="nil"/>
              <w:bottom w:val="nil"/>
              <w:right w:val="nil"/>
            </w:tcBorders>
            <w:shd w:val="clear" w:color="auto" w:fill="CCECFC"/>
            <w:tcMar>
              <w:top w:w="0" w:type="dxa"/>
              <w:left w:w="0" w:type="dxa"/>
              <w:bottom w:w="0" w:type="dxa"/>
              <w:right w:w="0" w:type="dxa"/>
            </w:tcMar>
            <w:vAlign w:val="bottom"/>
          </w:tcPr>
          <w:p w14:paraId="7D1D8CEE" w14:textId="77777777" w:rsidR="005F202E" w:rsidRPr="00323664" w:rsidRDefault="005F202E" w:rsidP="003D2327">
            <w:pPr>
              <w:pStyle w:val="Title"/>
              <w:rPr>
                <w:rFonts w:asciiTheme="minorHAnsi" w:hAnsiTheme="minorHAnsi" w:cstheme="minorHAnsi"/>
              </w:rPr>
            </w:pPr>
          </w:p>
        </w:tc>
        <w:tc>
          <w:tcPr>
            <w:tcW w:w="975" w:type="dxa"/>
            <w:tcBorders>
              <w:top w:val="nil"/>
              <w:left w:val="nil"/>
              <w:bottom w:val="nil"/>
              <w:right w:val="nil"/>
            </w:tcBorders>
            <w:shd w:val="clear" w:color="auto" w:fill="CCECFC"/>
            <w:tcMar>
              <w:top w:w="0" w:type="dxa"/>
              <w:left w:w="0" w:type="dxa"/>
              <w:bottom w:w="0" w:type="dxa"/>
              <w:right w:w="0" w:type="dxa"/>
            </w:tcMar>
            <w:vAlign w:val="center"/>
          </w:tcPr>
          <w:p w14:paraId="71B475F4" w14:textId="77777777" w:rsidR="005F202E" w:rsidRPr="00323664" w:rsidRDefault="005F202E" w:rsidP="003D2327">
            <w:pPr>
              <w:rPr>
                <w:rFonts w:asciiTheme="minorHAnsi" w:hAnsiTheme="minorHAnsi" w:cstheme="minorHAnsi"/>
              </w:rPr>
            </w:pPr>
            <w:r w:rsidRPr="00323664">
              <w:rPr>
                <w:rFonts w:asciiTheme="minorHAnsi" w:hAnsiTheme="minorHAnsi" w:cstheme="minorHAnsi"/>
                <w:noProof/>
              </w:rPr>
              <w:drawing>
                <wp:inline distT="114300" distB="114300" distL="114300" distR="114300" wp14:anchorId="580C5068" wp14:editId="6B757893">
                  <wp:extent cx="576072" cy="511032"/>
                  <wp:effectExtent l="0" t="0" r="0" b="0"/>
                  <wp:docPr id="18" name="image1.png" descr="A picture containing screenshot, font, graphics, logo&#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1.png" descr="A picture containing screenshot, font, graphics, logo&#10;&#10;Description automatically generated"/>
                          <pic:cNvPicPr preferRelativeResize="0"/>
                        </pic:nvPicPr>
                        <pic:blipFill>
                          <a:blip r:embed="rId10"/>
                          <a:srcRect l="312" r="313"/>
                          <a:stretch>
                            <a:fillRect/>
                          </a:stretch>
                        </pic:blipFill>
                        <pic:spPr>
                          <a:xfrm>
                            <a:off x="0" y="0"/>
                            <a:ext cx="576072" cy="511032"/>
                          </a:xfrm>
                          <a:prstGeom prst="rect">
                            <a:avLst/>
                          </a:prstGeom>
                          <a:ln/>
                        </pic:spPr>
                      </pic:pic>
                    </a:graphicData>
                  </a:graphic>
                </wp:inline>
              </w:drawing>
            </w:r>
            <w:r w:rsidRPr="00323664">
              <w:rPr>
                <w:rFonts w:asciiTheme="minorHAnsi" w:hAnsiTheme="minorHAnsi" w:cstheme="minorHAnsi"/>
              </w:rPr>
              <w:t xml:space="preserve"> </w:t>
            </w:r>
          </w:p>
        </w:tc>
        <w:tc>
          <w:tcPr>
            <w:tcW w:w="8325" w:type="dxa"/>
            <w:gridSpan w:val="2"/>
            <w:tcBorders>
              <w:top w:val="nil"/>
              <w:left w:val="nil"/>
              <w:bottom w:val="nil"/>
              <w:right w:val="nil"/>
            </w:tcBorders>
            <w:shd w:val="clear" w:color="auto" w:fill="CCECFC"/>
            <w:tcMar>
              <w:top w:w="0" w:type="dxa"/>
              <w:left w:w="0" w:type="dxa"/>
              <w:bottom w:w="0" w:type="dxa"/>
              <w:right w:w="0" w:type="dxa"/>
            </w:tcMar>
            <w:vAlign w:val="center"/>
          </w:tcPr>
          <w:p w14:paraId="331DF645" w14:textId="77777777" w:rsidR="005F202E" w:rsidRPr="00323664" w:rsidRDefault="005F202E" w:rsidP="003D2327">
            <w:pPr>
              <w:jc w:val="right"/>
              <w:rPr>
                <w:rFonts w:asciiTheme="minorHAnsi" w:hAnsiTheme="minorHAnsi" w:cstheme="minorHAnsi"/>
              </w:rPr>
            </w:pPr>
            <w:r w:rsidRPr="00323664">
              <w:rPr>
                <w:rFonts w:asciiTheme="minorHAnsi" w:hAnsiTheme="minorHAnsi" w:cstheme="minorHAnsi"/>
              </w:rPr>
              <w:t xml:space="preserve">  Controlled Unclassified Information                                                info@fedramp.gov</w:t>
            </w:r>
          </w:p>
          <w:p w14:paraId="1F7D8CCF" w14:textId="77777777" w:rsidR="005F202E" w:rsidRPr="00323664" w:rsidRDefault="005F202E" w:rsidP="003D2327">
            <w:pPr>
              <w:jc w:val="right"/>
              <w:rPr>
                <w:rFonts w:asciiTheme="minorHAnsi" w:hAnsiTheme="minorHAnsi" w:cstheme="minorHAnsi"/>
                <w:szCs w:val="22"/>
              </w:rPr>
            </w:pPr>
            <w:r w:rsidRPr="00323664">
              <w:rPr>
                <w:rFonts w:asciiTheme="minorHAnsi" w:hAnsiTheme="minorHAnsi" w:cstheme="minorHAnsi"/>
              </w:rPr>
              <w:t>fedramp.gov</w:t>
            </w:r>
          </w:p>
        </w:tc>
        <w:tc>
          <w:tcPr>
            <w:tcW w:w="1507" w:type="dxa"/>
            <w:tcBorders>
              <w:top w:val="nil"/>
              <w:left w:val="nil"/>
              <w:bottom w:val="nil"/>
              <w:right w:val="nil"/>
            </w:tcBorders>
            <w:shd w:val="clear" w:color="auto" w:fill="CCECFC"/>
            <w:tcMar>
              <w:top w:w="0" w:type="dxa"/>
              <w:left w:w="0" w:type="dxa"/>
              <w:bottom w:w="0" w:type="dxa"/>
              <w:right w:w="0" w:type="dxa"/>
            </w:tcMar>
            <w:vAlign w:val="bottom"/>
          </w:tcPr>
          <w:p w14:paraId="2E8FAF93" w14:textId="77777777" w:rsidR="005F202E" w:rsidRPr="00323664" w:rsidRDefault="005F202E" w:rsidP="003D2327">
            <w:pPr>
              <w:pStyle w:val="Title"/>
              <w:rPr>
                <w:rFonts w:asciiTheme="minorHAnsi" w:hAnsiTheme="minorHAnsi" w:cstheme="minorHAnsi"/>
              </w:rPr>
            </w:pPr>
          </w:p>
        </w:tc>
      </w:tr>
    </w:tbl>
    <w:p w14:paraId="48735495" w14:textId="77777777" w:rsidR="005F202E" w:rsidRDefault="005F202E" w:rsidP="005F202E">
      <w:pPr>
        <w:ind w:left="360"/>
        <w:rPr>
          <w:b/>
          <w:lang w:val="en-US"/>
        </w:rPr>
        <w:sectPr w:rsidR="005F202E" w:rsidSect="005F202E">
          <w:headerReference w:type="even" r:id="rId11"/>
          <w:headerReference w:type="default" r:id="rId12"/>
          <w:footerReference w:type="even" r:id="rId13"/>
          <w:footerReference w:type="default" r:id="rId14"/>
          <w:headerReference w:type="first" r:id="rId15"/>
          <w:footerReference w:type="first" r:id="rId16"/>
          <w:pgSz w:w="12240" w:h="15840"/>
          <w:pgMar w:top="0" w:right="1440" w:bottom="0" w:left="1440" w:header="0" w:footer="0" w:gutter="0"/>
          <w:pgNumType w:start="1"/>
          <w:cols w:space="720"/>
          <w:titlePg/>
          <w:docGrid w:linePitch="299"/>
        </w:sectPr>
      </w:pPr>
    </w:p>
    <w:p w14:paraId="703FCDE5" w14:textId="77777777" w:rsidR="008D08C7" w:rsidRPr="00323664" w:rsidRDefault="008D08C7" w:rsidP="008D08C7">
      <w:pPr>
        <w:keepNext/>
        <w:keepLines/>
        <w:pBdr>
          <w:top w:val="nil"/>
          <w:left w:val="nil"/>
          <w:bottom w:val="nil"/>
          <w:right w:val="nil"/>
          <w:between w:val="nil"/>
        </w:pBdr>
        <w:spacing w:before="360" w:after="360"/>
        <w:rPr>
          <w:rFonts w:asciiTheme="minorHAnsi" w:hAnsiTheme="minorHAnsi" w:cstheme="minorHAnsi"/>
          <w:color w:val="1A98C5"/>
        </w:rPr>
      </w:pPr>
      <w:r w:rsidRPr="00323664">
        <w:rPr>
          <w:rFonts w:asciiTheme="minorHAnsi" w:hAnsiTheme="minorHAnsi" w:cstheme="minorHAnsi"/>
          <w:color w:val="1A98C5"/>
          <w:sz w:val="36"/>
          <w:szCs w:val="36"/>
        </w:rPr>
        <w:lastRenderedPageBreak/>
        <w:t>TEMPLATE REVISION HISTORY</w:t>
      </w:r>
    </w:p>
    <w:tbl>
      <w:tblPr>
        <w:tblW w:w="9445" w:type="dxa"/>
        <w:tbl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blBorders>
        <w:tblLayout w:type="fixed"/>
        <w:tblLook w:val="0420" w:firstRow="1" w:lastRow="0" w:firstColumn="0" w:lastColumn="0" w:noHBand="0" w:noVBand="1"/>
      </w:tblPr>
      <w:tblGrid>
        <w:gridCol w:w="1435"/>
        <w:gridCol w:w="1170"/>
        <w:gridCol w:w="990"/>
        <w:gridCol w:w="3240"/>
        <w:gridCol w:w="2610"/>
      </w:tblGrid>
      <w:tr w:rsidR="008D08C7" w:rsidRPr="00323664" w14:paraId="171326B4" w14:textId="77777777" w:rsidTr="00022123">
        <w:trPr>
          <w:trHeight w:val="566"/>
        </w:trPr>
        <w:tc>
          <w:tcPr>
            <w:tcW w:w="1435" w:type="dxa"/>
            <w:shd w:val="clear" w:color="auto" w:fill="F0F0F0" w:themeFill="accent5"/>
            <w:vAlign w:val="center"/>
          </w:tcPr>
          <w:p w14:paraId="5ACAC539" w14:textId="77777777" w:rsidR="008D08C7" w:rsidRPr="003C240D" w:rsidRDefault="008D08C7" w:rsidP="00022123">
            <w:pPr>
              <w:rPr>
                <w:rFonts w:asciiTheme="minorHAnsi" w:hAnsiTheme="minorHAnsi" w:cstheme="minorHAnsi"/>
              </w:rPr>
            </w:pPr>
            <w:r w:rsidRPr="003C240D">
              <w:rPr>
                <w:rFonts w:asciiTheme="minorHAnsi" w:hAnsiTheme="minorHAnsi" w:cstheme="minorHAnsi"/>
              </w:rPr>
              <w:t>Date</w:t>
            </w:r>
          </w:p>
        </w:tc>
        <w:tc>
          <w:tcPr>
            <w:tcW w:w="1170" w:type="dxa"/>
            <w:shd w:val="clear" w:color="auto" w:fill="F0F0F0" w:themeFill="accent5"/>
            <w:vAlign w:val="center"/>
          </w:tcPr>
          <w:p w14:paraId="2FFCFF70" w14:textId="77777777" w:rsidR="008D08C7" w:rsidRPr="003C240D" w:rsidRDefault="008D08C7" w:rsidP="00022123">
            <w:pPr>
              <w:rPr>
                <w:rFonts w:asciiTheme="minorHAnsi" w:hAnsiTheme="minorHAnsi" w:cstheme="minorHAnsi"/>
              </w:rPr>
            </w:pPr>
            <w:r w:rsidRPr="003C240D">
              <w:rPr>
                <w:rFonts w:asciiTheme="minorHAnsi" w:hAnsiTheme="minorHAnsi" w:cstheme="minorHAnsi"/>
              </w:rPr>
              <w:t>Version</w:t>
            </w:r>
          </w:p>
        </w:tc>
        <w:tc>
          <w:tcPr>
            <w:tcW w:w="990" w:type="dxa"/>
            <w:shd w:val="clear" w:color="auto" w:fill="F0F0F0" w:themeFill="accent5"/>
            <w:vAlign w:val="center"/>
          </w:tcPr>
          <w:p w14:paraId="17E03C77" w14:textId="77777777" w:rsidR="008D08C7" w:rsidRPr="003C240D" w:rsidRDefault="008D08C7" w:rsidP="00022123">
            <w:pPr>
              <w:rPr>
                <w:rFonts w:asciiTheme="minorHAnsi" w:hAnsiTheme="minorHAnsi" w:cstheme="minorHAnsi"/>
              </w:rPr>
            </w:pPr>
            <w:r w:rsidRPr="003C240D">
              <w:rPr>
                <w:rFonts w:asciiTheme="minorHAnsi" w:hAnsiTheme="minorHAnsi" w:cstheme="minorHAnsi"/>
              </w:rPr>
              <w:t>Pages</w:t>
            </w:r>
          </w:p>
        </w:tc>
        <w:tc>
          <w:tcPr>
            <w:tcW w:w="3240" w:type="dxa"/>
            <w:shd w:val="clear" w:color="auto" w:fill="F0F0F0" w:themeFill="accent5"/>
            <w:vAlign w:val="center"/>
          </w:tcPr>
          <w:p w14:paraId="107C4D5E" w14:textId="77777777" w:rsidR="008D08C7" w:rsidRPr="003C240D" w:rsidRDefault="008D08C7" w:rsidP="00022123">
            <w:pPr>
              <w:rPr>
                <w:rFonts w:asciiTheme="minorHAnsi" w:hAnsiTheme="minorHAnsi" w:cstheme="minorHAnsi"/>
              </w:rPr>
            </w:pPr>
            <w:r w:rsidRPr="003C240D">
              <w:rPr>
                <w:rFonts w:asciiTheme="minorHAnsi" w:hAnsiTheme="minorHAnsi" w:cstheme="minorHAnsi"/>
              </w:rPr>
              <w:t>Description</w:t>
            </w:r>
          </w:p>
        </w:tc>
        <w:tc>
          <w:tcPr>
            <w:tcW w:w="2610" w:type="dxa"/>
            <w:shd w:val="clear" w:color="auto" w:fill="F0F0F0" w:themeFill="accent5"/>
            <w:vAlign w:val="center"/>
          </w:tcPr>
          <w:p w14:paraId="0BB0C21A" w14:textId="77777777" w:rsidR="008D08C7" w:rsidRPr="003C240D" w:rsidRDefault="008D08C7" w:rsidP="00022123">
            <w:pPr>
              <w:rPr>
                <w:rFonts w:asciiTheme="minorHAnsi" w:hAnsiTheme="minorHAnsi" w:cstheme="minorHAnsi"/>
              </w:rPr>
            </w:pPr>
            <w:r w:rsidRPr="003C240D">
              <w:rPr>
                <w:rFonts w:asciiTheme="minorHAnsi" w:hAnsiTheme="minorHAnsi" w:cstheme="minorHAnsi"/>
              </w:rPr>
              <w:t>Author</w:t>
            </w:r>
          </w:p>
        </w:tc>
      </w:tr>
      <w:tr w:rsidR="008D08C7" w:rsidRPr="00323664" w14:paraId="3E11CA38" w14:textId="77777777" w:rsidTr="00022123">
        <w:trPr>
          <w:trHeight w:val="22"/>
        </w:trPr>
        <w:tc>
          <w:tcPr>
            <w:tcW w:w="1435" w:type="dxa"/>
            <w:shd w:val="clear" w:color="auto" w:fill="F0F0F0"/>
          </w:tcPr>
          <w:p w14:paraId="54C09743" w14:textId="77777777" w:rsidR="008D08C7" w:rsidRPr="003C240D" w:rsidRDefault="008D08C7" w:rsidP="00022123">
            <w:pPr>
              <w:spacing w:after="80"/>
              <w:rPr>
                <w:rFonts w:asciiTheme="minorHAnsi" w:hAnsiTheme="minorHAnsi" w:cstheme="minorHAnsi"/>
              </w:rPr>
            </w:pPr>
            <w:r>
              <w:rPr>
                <w:rFonts w:asciiTheme="minorHAnsi" w:hAnsiTheme="minorHAnsi" w:cstheme="minorHAnsi"/>
              </w:rPr>
              <w:t>06/30/2023</w:t>
            </w:r>
          </w:p>
        </w:tc>
        <w:tc>
          <w:tcPr>
            <w:tcW w:w="1170" w:type="dxa"/>
            <w:shd w:val="clear" w:color="auto" w:fill="F0F0F0"/>
          </w:tcPr>
          <w:p w14:paraId="7B77D74D" w14:textId="77777777" w:rsidR="008D08C7" w:rsidRPr="003C240D" w:rsidRDefault="008D08C7" w:rsidP="00022123">
            <w:pPr>
              <w:spacing w:after="80"/>
              <w:rPr>
                <w:rFonts w:asciiTheme="minorHAnsi" w:hAnsiTheme="minorHAnsi" w:cstheme="minorHAnsi"/>
              </w:rPr>
            </w:pPr>
            <w:r w:rsidRPr="003C240D">
              <w:rPr>
                <w:rFonts w:asciiTheme="minorHAnsi" w:hAnsiTheme="minorHAnsi" w:cstheme="minorHAnsi"/>
              </w:rPr>
              <w:t>1.0</w:t>
            </w:r>
          </w:p>
        </w:tc>
        <w:tc>
          <w:tcPr>
            <w:tcW w:w="990" w:type="dxa"/>
            <w:shd w:val="clear" w:color="auto" w:fill="F0F0F0"/>
          </w:tcPr>
          <w:p w14:paraId="3F8BAFBD" w14:textId="77777777" w:rsidR="008D08C7" w:rsidRPr="003C240D" w:rsidRDefault="008D08C7" w:rsidP="00022123">
            <w:pPr>
              <w:spacing w:after="80"/>
              <w:rPr>
                <w:rFonts w:asciiTheme="minorHAnsi" w:hAnsiTheme="minorHAnsi" w:cstheme="minorHAnsi"/>
              </w:rPr>
            </w:pPr>
            <w:r w:rsidRPr="003C240D">
              <w:rPr>
                <w:rFonts w:asciiTheme="minorHAnsi" w:hAnsiTheme="minorHAnsi" w:cstheme="minorHAnsi"/>
              </w:rPr>
              <w:t>All</w:t>
            </w:r>
          </w:p>
        </w:tc>
        <w:tc>
          <w:tcPr>
            <w:tcW w:w="3240" w:type="dxa"/>
            <w:shd w:val="clear" w:color="auto" w:fill="F0F0F0"/>
          </w:tcPr>
          <w:p w14:paraId="6CE1CEC8" w14:textId="1C2E72BC" w:rsidR="008D08C7" w:rsidRPr="003C240D" w:rsidRDefault="007E6EE2" w:rsidP="00022123">
            <w:pPr>
              <w:spacing w:after="80"/>
              <w:rPr>
                <w:rFonts w:asciiTheme="minorHAnsi" w:hAnsiTheme="minorHAnsi" w:cstheme="minorHAnsi"/>
              </w:rPr>
            </w:pPr>
            <w:r w:rsidRPr="007E6EE2">
              <w:rPr>
                <w:rFonts w:asciiTheme="minorHAnsi" w:hAnsiTheme="minorHAnsi" w:cstheme="minorHAnsi"/>
              </w:rPr>
              <w:t>Initial publication to combine the documentation and information required for LI-SaaS specific controls into one document.</w:t>
            </w:r>
          </w:p>
        </w:tc>
        <w:tc>
          <w:tcPr>
            <w:tcW w:w="2610" w:type="dxa"/>
            <w:shd w:val="clear" w:color="auto" w:fill="F0F0F0"/>
          </w:tcPr>
          <w:p w14:paraId="2DC6C8CA" w14:textId="77777777" w:rsidR="008D08C7" w:rsidRPr="003C240D" w:rsidRDefault="008D08C7" w:rsidP="00022123">
            <w:pPr>
              <w:spacing w:after="80"/>
              <w:rPr>
                <w:rFonts w:asciiTheme="minorHAnsi" w:hAnsiTheme="minorHAnsi" w:cstheme="minorHAnsi"/>
              </w:rPr>
            </w:pPr>
            <w:r w:rsidRPr="003C240D">
              <w:rPr>
                <w:rFonts w:asciiTheme="minorHAnsi" w:hAnsiTheme="minorHAnsi" w:cstheme="minorHAnsi"/>
              </w:rPr>
              <w:t>FedRAMP PMO</w:t>
            </w:r>
          </w:p>
        </w:tc>
      </w:tr>
      <w:tr w:rsidR="008D08C7" w:rsidRPr="00323664" w14:paraId="5548D2FD" w14:textId="77777777" w:rsidTr="00022123">
        <w:tc>
          <w:tcPr>
            <w:tcW w:w="1435" w:type="dxa"/>
          </w:tcPr>
          <w:p w14:paraId="4B87A235" w14:textId="77777777" w:rsidR="008D08C7" w:rsidRPr="00323664" w:rsidRDefault="008D08C7" w:rsidP="00022123">
            <w:pPr>
              <w:spacing w:after="80"/>
              <w:rPr>
                <w:rFonts w:asciiTheme="minorHAnsi" w:hAnsiTheme="minorHAnsi" w:cstheme="minorHAnsi"/>
              </w:rPr>
            </w:pPr>
          </w:p>
        </w:tc>
        <w:tc>
          <w:tcPr>
            <w:tcW w:w="1170" w:type="dxa"/>
          </w:tcPr>
          <w:p w14:paraId="2D669941" w14:textId="77777777" w:rsidR="008D08C7" w:rsidRPr="00323664" w:rsidRDefault="008D08C7" w:rsidP="00022123">
            <w:pPr>
              <w:spacing w:after="80"/>
              <w:rPr>
                <w:rFonts w:asciiTheme="minorHAnsi" w:hAnsiTheme="minorHAnsi" w:cstheme="minorHAnsi"/>
              </w:rPr>
            </w:pPr>
          </w:p>
        </w:tc>
        <w:tc>
          <w:tcPr>
            <w:tcW w:w="990" w:type="dxa"/>
          </w:tcPr>
          <w:p w14:paraId="54122FD3" w14:textId="77777777" w:rsidR="008D08C7" w:rsidRPr="00323664" w:rsidRDefault="008D08C7" w:rsidP="00022123">
            <w:pPr>
              <w:spacing w:after="80"/>
              <w:rPr>
                <w:rFonts w:asciiTheme="minorHAnsi" w:hAnsiTheme="minorHAnsi" w:cstheme="minorHAnsi"/>
              </w:rPr>
            </w:pPr>
          </w:p>
        </w:tc>
        <w:tc>
          <w:tcPr>
            <w:tcW w:w="3240" w:type="dxa"/>
          </w:tcPr>
          <w:p w14:paraId="58C189FE" w14:textId="77777777" w:rsidR="008D08C7" w:rsidRPr="00323664" w:rsidRDefault="008D08C7" w:rsidP="00022123">
            <w:pPr>
              <w:spacing w:after="80"/>
              <w:rPr>
                <w:rFonts w:asciiTheme="minorHAnsi" w:hAnsiTheme="minorHAnsi" w:cstheme="minorHAnsi"/>
              </w:rPr>
            </w:pPr>
          </w:p>
        </w:tc>
        <w:tc>
          <w:tcPr>
            <w:tcW w:w="2610" w:type="dxa"/>
          </w:tcPr>
          <w:p w14:paraId="13D7B509" w14:textId="77777777" w:rsidR="008D08C7" w:rsidRPr="00323664" w:rsidRDefault="008D08C7" w:rsidP="00022123">
            <w:pPr>
              <w:spacing w:after="80"/>
              <w:rPr>
                <w:rFonts w:asciiTheme="minorHAnsi" w:hAnsiTheme="minorHAnsi" w:cstheme="minorHAnsi"/>
              </w:rPr>
            </w:pPr>
          </w:p>
        </w:tc>
      </w:tr>
    </w:tbl>
    <w:p w14:paraId="65D32101" w14:textId="77777777" w:rsidR="008D08C7" w:rsidRPr="00323664" w:rsidRDefault="008D08C7" w:rsidP="008D08C7">
      <w:pPr>
        <w:rPr>
          <w:rFonts w:asciiTheme="minorHAnsi" w:hAnsiTheme="minorHAnsi" w:cstheme="minorHAnsi"/>
        </w:rPr>
      </w:pPr>
    </w:p>
    <w:p w14:paraId="6FA60F2F" w14:textId="77777777" w:rsidR="008D08C7" w:rsidRPr="003C240D" w:rsidRDefault="008D08C7" w:rsidP="008D08C7">
      <w:pPr>
        <w:rPr>
          <w:rFonts w:asciiTheme="minorHAnsi" w:hAnsiTheme="minorHAnsi" w:cstheme="minorHAnsi"/>
          <w:b/>
          <w:bCs/>
          <w:szCs w:val="21"/>
        </w:rPr>
      </w:pPr>
      <w:r w:rsidRPr="003C240D">
        <w:rPr>
          <w:rFonts w:asciiTheme="minorHAnsi" w:hAnsiTheme="minorHAnsi" w:cstheme="minorHAnsi"/>
          <w:b/>
          <w:bCs/>
          <w:szCs w:val="21"/>
        </w:rPr>
        <w:t>How to contact us</w:t>
      </w:r>
    </w:p>
    <w:p w14:paraId="50A16686" w14:textId="77777777" w:rsidR="008D08C7" w:rsidRPr="003C240D" w:rsidRDefault="008D08C7" w:rsidP="008D08C7">
      <w:pPr>
        <w:rPr>
          <w:rFonts w:asciiTheme="minorHAnsi" w:hAnsiTheme="minorHAnsi" w:cstheme="minorHAnsi"/>
        </w:rPr>
      </w:pPr>
      <w:r w:rsidRPr="003C240D">
        <w:rPr>
          <w:rFonts w:asciiTheme="minorHAnsi" w:hAnsiTheme="minorHAnsi" w:cstheme="minorHAnsi"/>
        </w:rPr>
        <w:t xml:space="preserve">For questions about FedRAMP, or for questions about this document including how to use it, contact </w:t>
      </w:r>
      <w:hyperlink r:id="rId17">
        <w:r w:rsidRPr="003C240D">
          <w:rPr>
            <w:color w:val="1A4480" w:themeColor="accent4"/>
            <w:u w:val="single"/>
          </w:rPr>
          <w:t>info@FedRAMP.gov.</w:t>
        </w:r>
      </w:hyperlink>
      <w:r w:rsidRPr="003C240D">
        <w:rPr>
          <w:color w:val="1A4480" w:themeColor="accent4"/>
        </w:rPr>
        <w:t xml:space="preserve">  </w:t>
      </w:r>
    </w:p>
    <w:p w14:paraId="5AE7049C" w14:textId="77777777" w:rsidR="008D08C7" w:rsidRPr="003C240D" w:rsidRDefault="008D08C7" w:rsidP="008D08C7">
      <w:pPr>
        <w:rPr>
          <w:rFonts w:asciiTheme="minorHAnsi" w:hAnsiTheme="minorHAnsi" w:cstheme="minorHAnsi"/>
        </w:rPr>
      </w:pPr>
      <w:r w:rsidRPr="003C240D">
        <w:rPr>
          <w:rFonts w:asciiTheme="minorHAnsi" w:hAnsiTheme="minorHAnsi" w:cstheme="minorHAnsi"/>
        </w:rPr>
        <w:t xml:space="preserve">For more information about FedRAMP, see </w:t>
      </w:r>
      <w:hyperlink r:id="rId18">
        <w:r w:rsidRPr="003C240D">
          <w:rPr>
            <w:color w:val="1A4480" w:themeColor="accent4"/>
            <w:u w:val="single"/>
          </w:rPr>
          <w:t>www.FedRAMP.gov</w:t>
        </w:r>
      </w:hyperlink>
      <w:r w:rsidRPr="003C240D">
        <w:rPr>
          <w:color w:val="1A4480" w:themeColor="accent4"/>
          <w:u w:val="single"/>
        </w:rPr>
        <w:t>.</w:t>
      </w:r>
      <w:r w:rsidRPr="003C240D">
        <w:rPr>
          <w:rFonts w:asciiTheme="minorHAnsi" w:hAnsiTheme="minorHAnsi" w:cstheme="minorHAnsi"/>
          <w:color w:val="1A4480" w:themeColor="accent4"/>
        </w:rPr>
        <w:t xml:space="preserve"> </w:t>
      </w:r>
    </w:p>
    <w:p w14:paraId="6BA8BE05" w14:textId="1DF573D8" w:rsidR="008D08C7" w:rsidRDefault="008D08C7" w:rsidP="008D08C7">
      <w:pPr>
        <w:pStyle w:val="deletioninstruction"/>
        <w:rPr>
          <w:rFonts w:asciiTheme="minorHAnsi" w:hAnsiTheme="minorHAnsi" w:cstheme="minorHAnsi"/>
        </w:rPr>
      </w:pPr>
      <w:r w:rsidRPr="00323664">
        <w:rPr>
          <w:rFonts w:asciiTheme="minorHAnsi" w:hAnsiTheme="minorHAnsi" w:cstheme="minorHAnsi"/>
        </w:rPr>
        <w:t>Delete this Template Revision History page and all other instructional text from your final version of this document.</w:t>
      </w:r>
    </w:p>
    <w:p w14:paraId="6C69E5FB" w14:textId="77777777" w:rsidR="008D08C7" w:rsidRDefault="008D08C7">
      <w:pPr>
        <w:rPr>
          <w:rFonts w:asciiTheme="minorHAnsi" w:hAnsiTheme="minorHAnsi" w:cstheme="minorHAnsi"/>
          <w:i/>
          <w:color w:val="CC1D1D" w:themeColor="accent3"/>
          <w:lang w:val="en-US"/>
        </w:rPr>
      </w:pPr>
      <w:r>
        <w:rPr>
          <w:rFonts w:asciiTheme="minorHAnsi" w:hAnsiTheme="minorHAnsi" w:cstheme="minorHAnsi"/>
        </w:rPr>
        <w:br w:type="page"/>
      </w:r>
    </w:p>
    <w:p w14:paraId="02A56513" w14:textId="77777777" w:rsidR="008D08C7" w:rsidRDefault="008D08C7" w:rsidP="008D08C7">
      <w:pPr>
        <w:keepNext/>
        <w:keepLines/>
        <w:pBdr>
          <w:top w:val="nil"/>
          <w:left w:val="nil"/>
          <w:bottom w:val="nil"/>
          <w:right w:val="nil"/>
          <w:between w:val="nil"/>
        </w:pBdr>
        <w:spacing w:before="360" w:after="360" w:line="240" w:lineRule="auto"/>
        <w:rPr>
          <w:rFonts w:asciiTheme="minorHAnsi" w:hAnsiTheme="minorHAnsi" w:cstheme="minorHAnsi"/>
          <w:color w:val="1A98C5"/>
          <w:sz w:val="36"/>
          <w:szCs w:val="36"/>
        </w:rPr>
      </w:pPr>
      <w:r w:rsidRPr="00323664">
        <w:rPr>
          <w:rFonts w:asciiTheme="minorHAnsi" w:hAnsiTheme="minorHAnsi" w:cstheme="minorHAnsi"/>
          <w:color w:val="1A98C5"/>
          <w:sz w:val="36"/>
          <w:szCs w:val="36"/>
        </w:rPr>
        <w:lastRenderedPageBreak/>
        <w:t>TABLE OF CONTENTS</w:t>
      </w:r>
    </w:p>
    <w:sdt>
      <w:sdtPr>
        <w:id w:val="-2005657290"/>
        <w:docPartObj>
          <w:docPartGallery w:val="Table of Contents"/>
          <w:docPartUnique/>
        </w:docPartObj>
      </w:sdtPr>
      <w:sdtEndPr>
        <w:rPr>
          <w:b/>
          <w:bCs/>
          <w:noProof/>
        </w:rPr>
      </w:sdtEndPr>
      <w:sdtContent>
        <w:p w14:paraId="59CDE3D7" w14:textId="087D7485" w:rsidR="008D08C7" w:rsidRPr="008D08C7" w:rsidRDefault="008D08C7" w:rsidP="008D08C7"/>
        <w:p w14:paraId="28495FF0" w14:textId="5ACECB0A" w:rsidR="008D08C7" w:rsidRDefault="008D08C7">
          <w:pPr>
            <w:pStyle w:val="TOC1"/>
            <w:rPr>
              <w:rFonts w:eastAsiaTheme="minorEastAsia" w:cstheme="minorBidi"/>
              <w:bCs w:val="0"/>
              <w:i w:val="0"/>
              <w:iCs w:val="0"/>
              <w:noProof/>
              <w:color w:val="auto"/>
              <w:kern w:val="2"/>
              <w:sz w:val="24"/>
              <w:szCs w:val="24"/>
              <w14:ligatures w14:val="standardContextual"/>
            </w:rPr>
          </w:pPr>
          <w:r>
            <w:rPr>
              <w:bCs w:val="0"/>
              <w:i w:val="0"/>
              <w:iCs w:val="0"/>
              <w:sz w:val="24"/>
              <w:szCs w:val="24"/>
            </w:rPr>
            <w:fldChar w:fldCharType="begin"/>
          </w:r>
          <w:r>
            <w:rPr>
              <w:bCs w:val="0"/>
              <w:i w:val="0"/>
              <w:iCs w:val="0"/>
              <w:sz w:val="24"/>
              <w:szCs w:val="24"/>
            </w:rPr>
            <w:instrText xml:space="preserve"> TOC \o "1-2" \h \z </w:instrText>
          </w:r>
          <w:r>
            <w:rPr>
              <w:bCs w:val="0"/>
              <w:i w:val="0"/>
              <w:iCs w:val="0"/>
              <w:sz w:val="24"/>
              <w:szCs w:val="24"/>
            </w:rPr>
            <w:fldChar w:fldCharType="separate"/>
          </w:r>
          <w:hyperlink w:anchor="_Toc138947886" w:history="1">
            <w:r w:rsidRPr="00A04C04">
              <w:rPr>
                <w:rStyle w:val="Hyperlink"/>
                <w:noProof/>
              </w:rPr>
              <w:t>Section 1.0 Documented and Assessed Controls</w:t>
            </w:r>
            <w:r>
              <w:rPr>
                <w:noProof/>
                <w:webHidden/>
              </w:rPr>
              <w:tab/>
            </w:r>
            <w:r>
              <w:rPr>
                <w:noProof/>
                <w:webHidden/>
              </w:rPr>
              <w:fldChar w:fldCharType="begin"/>
            </w:r>
            <w:r>
              <w:rPr>
                <w:noProof/>
                <w:webHidden/>
              </w:rPr>
              <w:instrText xml:space="preserve"> PAGEREF _Toc138947886 \h </w:instrText>
            </w:r>
            <w:r>
              <w:rPr>
                <w:noProof/>
                <w:webHidden/>
              </w:rPr>
            </w:r>
            <w:r>
              <w:rPr>
                <w:noProof/>
                <w:webHidden/>
              </w:rPr>
              <w:fldChar w:fldCharType="separate"/>
            </w:r>
            <w:r>
              <w:rPr>
                <w:noProof/>
                <w:webHidden/>
              </w:rPr>
              <w:t>17</w:t>
            </w:r>
            <w:r>
              <w:rPr>
                <w:noProof/>
                <w:webHidden/>
              </w:rPr>
              <w:fldChar w:fldCharType="end"/>
            </w:r>
          </w:hyperlink>
        </w:p>
        <w:p w14:paraId="21F23EAD" w14:textId="71F6FCF0" w:rsidR="008D08C7" w:rsidRDefault="008D08C7">
          <w:pPr>
            <w:pStyle w:val="TOC2"/>
            <w:tabs>
              <w:tab w:val="left" w:pos="880"/>
            </w:tabs>
            <w:rPr>
              <w:rFonts w:eastAsiaTheme="minorEastAsia" w:cstheme="minorBidi"/>
              <w:i w:val="0"/>
              <w:iCs w:val="0"/>
              <w:noProof/>
              <w:color w:val="auto"/>
              <w:kern w:val="2"/>
              <w:sz w:val="24"/>
              <w:szCs w:val="24"/>
              <w14:ligatures w14:val="standardContextual"/>
            </w:rPr>
          </w:pPr>
          <w:hyperlink w:anchor="_Toc138947887" w:history="1">
            <w:r w:rsidRPr="00A04C04">
              <w:rPr>
                <w:rStyle w:val="Hyperlink"/>
                <w:bCs/>
                <w:noProof/>
              </w:rPr>
              <w:t>1.1.</w:t>
            </w:r>
            <w:r>
              <w:rPr>
                <w:rFonts w:eastAsiaTheme="minorEastAsia" w:cstheme="minorBidi"/>
                <w:i w:val="0"/>
                <w:iCs w:val="0"/>
                <w:noProof/>
                <w:color w:val="auto"/>
                <w:kern w:val="2"/>
                <w:sz w:val="24"/>
                <w:szCs w:val="24"/>
                <w14:ligatures w14:val="standardContextual"/>
              </w:rPr>
              <w:tab/>
            </w:r>
            <w:r w:rsidRPr="00A04C04">
              <w:rPr>
                <w:rStyle w:val="Hyperlink"/>
                <w:noProof/>
              </w:rPr>
              <w:t>Access Control (AC)</w:t>
            </w:r>
            <w:r>
              <w:rPr>
                <w:noProof/>
                <w:webHidden/>
              </w:rPr>
              <w:tab/>
            </w:r>
            <w:r>
              <w:rPr>
                <w:noProof/>
                <w:webHidden/>
              </w:rPr>
              <w:fldChar w:fldCharType="begin"/>
            </w:r>
            <w:r>
              <w:rPr>
                <w:noProof/>
                <w:webHidden/>
              </w:rPr>
              <w:instrText xml:space="preserve"> PAGEREF _Toc138947887 \h </w:instrText>
            </w:r>
            <w:r>
              <w:rPr>
                <w:noProof/>
                <w:webHidden/>
              </w:rPr>
            </w:r>
            <w:r>
              <w:rPr>
                <w:noProof/>
                <w:webHidden/>
              </w:rPr>
              <w:fldChar w:fldCharType="separate"/>
            </w:r>
            <w:r>
              <w:rPr>
                <w:noProof/>
                <w:webHidden/>
              </w:rPr>
              <w:t>22</w:t>
            </w:r>
            <w:r>
              <w:rPr>
                <w:noProof/>
                <w:webHidden/>
              </w:rPr>
              <w:fldChar w:fldCharType="end"/>
            </w:r>
          </w:hyperlink>
        </w:p>
        <w:p w14:paraId="655B2712" w14:textId="73642B6A" w:rsidR="008D08C7" w:rsidRDefault="008D08C7">
          <w:pPr>
            <w:pStyle w:val="TOC2"/>
            <w:tabs>
              <w:tab w:val="left" w:pos="880"/>
            </w:tabs>
            <w:rPr>
              <w:rFonts w:eastAsiaTheme="minorEastAsia" w:cstheme="minorBidi"/>
              <w:i w:val="0"/>
              <w:iCs w:val="0"/>
              <w:noProof/>
              <w:color w:val="auto"/>
              <w:kern w:val="2"/>
              <w:sz w:val="24"/>
              <w:szCs w:val="24"/>
              <w14:ligatures w14:val="standardContextual"/>
            </w:rPr>
          </w:pPr>
          <w:hyperlink w:anchor="_Toc138947888" w:history="1">
            <w:r w:rsidRPr="00A04C04">
              <w:rPr>
                <w:rStyle w:val="Hyperlink"/>
                <w:bCs/>
                <w:noProof/>
              </w:rPr>
              <w:t>1.2.</w:t>
            </w:r>
            <w:r>
              <w:rPr>
                <w:rFonts w:eastAsiaTheme="minorEastAsia" w:cstheme="minorBidi"/>
                <w:i w:val="0"/>
                <w:iCs w:val="0"/>
                <w:noProof/>
                <w:color w:val="auto"/>
                <w:kern w:val="2"/>
                <w:sz w:val="24"/>
                <w:szCs w:val="24"/>
                <w14:ligatures w14:val="standardContextual"/>
              </w:rPr>
              <w:tab/>
            </w:r>
            <w:r w:rsidRPr="00A04C04">
              <w:rPr>
                <w:rStyle w:val="Hyperlink"/>
                <w:noProof/>
              </w:rPr>
              <w:t>Audit and Accountability (AU)</w:t>
            </w:r>
            <w:r>
              <w:rPr>
                <w:noProof/>
                <w:webHidden/>
              </w:rPr>
              <w:tab/>
            </w:r>
            <w:r>
              <w:rPr>
                <w:noProof/>
                <w:webHidden/>
              </w:rPr>
              <w:fldChar w:fldCharType="begin"/>
            </w:r>
            <w:r>
              <w:rPr>
                <w:noProof/>
                <w:webHidden/>
              </w:rPr>
              <w:instrText xml:space="preserve"> PAGEREF _Toc138947888 \h </w:instrText>
            </w:r>
            <w:r>
              <w:rPr>
                <w:noProof/>
                <w:webHidden/>
              </w:rPr>
            </w:r>
            <w:r>
              <w:rPr>
                <w:noProof/>
                <w:webHidden/>
              </w:rPr>
              <w:fldChar w:fldCharType="separate"/>
            </w:r>
            <w:r>
              <w:rPr>
                <w:noProof/>
                <w:webHidden/>
              </w:rPr>
              <w:t>36</w:t>
            </w:r>
            <w:r>
              <w:rPr>
                <w:noProof/>
                <w:webHidden/>
              </w:rPr>
              <w:fldChar w:fldCharType="end"/>
            </w:r>
          </w:hyperlink>
        </w:p>
        <w:p w14:paraId="74F6CE87" w14:textId="243B8B64" w:rsidR="008D08C7" w:rsidRDefault="008D08C7">
          <w:pPr>
            <w:pStyle w:val="TOC2"/>
            <w:tabs>
              <w:tab w:val="left" w:pos="880"/>
            </w:tabs>
            <w:rPr>
              <w:rFonts w:eastAsiaTheme="minorEastAsia" w:cstheme="minorBidi"/>
              <w:i w:val="0"/>
              <w:iCs w:val="0"/>
              <w:noProof/>
              <w:color w:val="auto"/>
              <w:kern w:val="2"/>
              <w:sz w:val="24"/>
              <w:szCs w:val="24"/>
              <w14:ligatures w14:val="standardContextual"/>
            </w:rPr>
          </w:pPr>
          <w:hyperlink w:anchor="_Toc138947889" w:history="1">
            <w:r w:rsidRPr="00A04C04">
              <w:rPr>
                <w:rStyle w:val="Hyperlink"/>
                <w:bCs/>
                <w:noProof/>
              </w:rPr>
              <w:t>1.3.</w:t>
            </w:r>
            <w:r>
              <w:rPr>
                <w:rFonts w:eastAsiaTheme="minorEastAsia" w:cstheme="minorBidi"/>
                <w:i w:val="0"/>
                <w:iCs w:val="0"/>
                <w:noProof/>
                <w:color w:val="auto"/>
                <w:kern w:val="2"/>
                <w:sz w:val="24"/>
                <w:szCs w:val="24"/>
                <w14:ligatures w14:val="standardContextual"/>
              </w:rPr>
              <w:tab/>
            </w:r>
            <w:r w:rsidRPr="00A04C04">
              <w:rPr>
                <w:rStyle w:val="Hyperlink"/>
                <w:noProof/>
              </w:rPr>
              <w:t>Security Assessment and Authorization (CA)</w:t>
            </w:r>
            <w:r>
              <w:rPr>
                <w:noProof/>
                <w:webHidden/>
              </w:rPr>
              <w:tab/>
            </w:r>
            <w:r>
              <w:rPr>
                <w:noProof/>
                <w:webHidden/>
              </w:rPr>
              <w:fldChar w:fldCharType="begin"/>
            </w:r>
            <w:r>
              <w:rPr>
                <w:noProof/>
                <w:webHidden/>
              </w:rPr>
              <w:instrText xml:space="preserve"> PAGEREF _Toc138947889 \h </w:instrText>
            </w:r>
            <w:r>
              <w:rPr>
                <w:noProof/>
                <w:webHidden/>
              </w:rPr>
            </w:r>
            <w:r>
              <w:rPr>
                <w:noProof/>
                <w:webHidden/>
              </w:rPr>
              <w:fldChar w:fldCharType="separate"/>
            </w:r>
            <w:r>
              <w:rPr>
                <w:noProof/>
                <w:webHidden/>
              </w:rPr>
              <w:t>45</w:t>
            </w:r>
            <w:r>
              <w:rPr>
                <w:noProof/>
                <w:webHidden/>
              </w:rPr>
              <w:fldChar w:fldCharType="end"/>
            </w:r>
          </w:hyperlink>
        </w:p>
        <w:p w14:paraId="3B5E0DF3" w14:textId="60AFA159" w:rsidR="008D08C7" w:rsidRDefault="008D08C7">
          <w:pPr>
            <w:pStyle w:val="TOC2"/>
            <w:tabs>
              <w:tab w:val="left" w:pos="880"/>
            </w:tabs>
            <w:rPr>
              <w:rFonts w:eastAsiaTheme="minorEastAsia" w:cstheme="minorBidi"/>
              <w:i w:val="0"/>
              <w:iCs w:val="0"/>
              <w:noProof/>
              <w:color w:val="auto"/>
              <w:kern w:val="2"/>
              <w:sz w:val="24"/>
              <w:szCs w:val="24"/>
              <w14:ligatures w14:val="standardContextual"/>
            </w:rPr>
          </w:pPr>
          <w:hyperlink w:anchor="_Toc138947890" w:history="1">
            <w:r w:rsidRPr="00A04C04">
              <w:rPr>
                <w:rStyle w:val="Hyperlink"/>
                <w:bCs/>
                <w:noProof/>
              </w:rPr>
              <w:t>1.4.</w:t>
            </w:r>
            <w:r>
              <w:rPr>
                <w:rFonts w:eastAsiaTheme="minorEastAsia" w:cstheme="minorBidi"/>
                <w:i w:val="0"/>
                <w:iCs w:val="0"/>
                <w:noProof/>
                <w:color w:val="auto"/>
                <w:kern w:val="2"/>
                <w:sz w:val="24"/>
                <w:szCs w:val="24"/>
                <w14:ligatures w14:val="standardContextual"/>
              </w:rPr>
              <w:tab/>
            </w:r>
            <w:r w:rsidRPr="00A04C04">
              <w:rPr>
                <w:rStyle w:val="Hyperlink"/>
                <w:noProof/>
              </w:rPr>
              <w:t>Configuration Management (CM)</w:t>
            </w:r>
            <w:r>
              <w:rPr>
                <w:noProof/>
                <w:webHidden/>
              </w:rPr>
              <w:tab/>
            </w:r>
            <w:r>
              <w:rPr>
                <w:noProof/>
                <w:webHidden/>
              </w:rPr>
              <w:fldChar w:fldCharType="begin"/>
            </w:r>
            <w:r>
              <w:rPr>
                <w:noProof/>
                <w:webHidden/>
              </w:rPr>
              <w:instrText xml:space="preserve"> PAGEREF _Toc138947890 \h </w:instrText>
            </w:r>
            <w:r>
              <w:rPr>
                <w:noProof/>
                <w:webHidden/>
              </w:rPr>
            </w:r>
            <w:r>
              <w:rPr>
                <w:noProof/>
                <w:webHidden/>
              </w:rPr>
              <w:fldChar w:fldCharType="separate"/>
            </w:r>
            <w:r>
              <w:rPr>
                <w:noProof/>
                <w:webHidden/>
              </w:rPr>
              <w:t>66</w:t>
            </w:r>
            <w:r>
              <w:rPr>
                <w:noProof/>
                <w:webHidden/>
              </w:rPr>
              <w:fldChar w:fldCharType="end"/>
            </w:r>
          </w:hyperlink>
        </w:p>
        <w:p w14:paraId="2249F553" w14:textId="4E3DC4FB" w:rsidR="008D08C7" w:rsidRDefault="008D08C7">
          <w:pPr>
            <w:pStyle w:val="TOC2"/>
            <w:tabs>
              <w:tab w:val="left" w:pos="880"/>
            </w:tabs>
            <w:rPr>
              <w:rFonts w:eastAsiaTheme="minorEastAsia" w:cstheme="minorBidi"/>
              <w:i w:val="0"/>
              <w:iCs w:val="0"/>
              <w:noProof/>
              <w:color w:val="auto"/>
              <w:kern w:val="2"/>
              <w:sz w:val="24"/>
              <w:szCs w:val="24"/>
              <w14:ligatures w14:val="standardContextual"/>
            </w:rPr>
          </w:pPr>
          <w:hyperlink w:anchor="_Toc138947891" w:history="1">
            <w:r w:rsidRPr="00A04C04">
              <w:rPr>
                <w:rStyle w:val="Hyperlink"/>
                <w:bCs/>
                <w:noProof/>
              </w:rPr>
              <w:t>1.5.</w:t>
            </w:r>
            <w:r>
              <w:rPr>
                <w:rFonts w:eastAsiaTheme="minorEastAsia" w:cstheme="minorBidi"/>
                <w:i w:val="0"/>
                <w:iCs w:val="0"/>
                <w:noProof/>
                <w:color w:val="auto"/>
                <w:kern w:val="2"/>
                <w:sz w:val="24"/>
                <w:szCs w:val="24"/>
                <w14:ligatures w14:val="standardContextual"/>
              </w:rPr>
              <w:tab/>
            </w:r>
            <w:r w:rsidRPr="00A04C04">
              <w:rPr>
                <w:rStyle w:val="Hyperlink"/>
                <w:noProof/>
              </w:rPr>
              <w:t>Contingency Planning (CP)</w:t>
            </w:r>
            <w:r>
              <w:rPr>
                <w:noProof/>
                <w:webHidden/>
              </w:rPr>
              <w:tab/>
            </w:r>
            <w:r>
              <w:rPr>
                <w:noProof/>
                <w:webHidden/>
              </w:rPr>
              <w:fldChar w:fldCharType="begin"/>
            </w:r>
            <w:r>
              <w:rPr>
                <w:noProof/>
                <w:webHidden/>
              </w:rPr>
              <w:instrText xml:space="preserve"> PAGEREF _Toc138947891 \h </w:instrText>
            </w:r>
            <w:r>
              <w:rPr>
                <w:noProof/>
                <w:webHidden/>
              </w:rPr>
            </w:r>
            <w:r>
              <w:rPr>
                <w:noProof/>
                <w:webHidden/>
              </w:rPr>
              <w:fldChar w:fldCharType="separate"/>
            </w:r>
            <w:r>
              <w:rPr>
                <w:noProof/>
                <w:webHidden/>
              </w:rPr>
              <w:t>77</w:t>
            </w:r>
            <w:r>
              <w:rPr>
                <w:noProof/>
                <w:webHidden/>
              </w:rPr>
              <w:fldChar w:fldCharType="end"/>
            </w:r>
          </w:hyperlink>
        </w:p>
        <w:p w14:paraId="0A554706" w14:textId="123EA448" w:rsidR="008D08C7" w:rsidRDefault="008D08C7">
          <w:pPr>
            <w:pStyle w:val="TOC2"/>
            <w:tabs>
              <w:tab w:val="left" w:pos="880"/>
            </w:tabs>
            <w:rPr>
              <w:rFonts w:eastAsiaTheme="minorEastAsia" w:cstheme="minorBidi"/>
              <w:i w:val="0"/>
              <w:iCs w:val="0"/>
              <w:noProof/>
              <w:color w:val="auto"/>
              <w:kern w:val="2"/>
              <w:sz w:val="24"/>
              <w:szCs w:val="24"/>
              <w14:ligatures w14:val="standardContextual"/>
            </w:rPr>
          </w:pPr>
          <w:hyperlink w:anchor="_Toc138947892" w:history="1">
            <w:r w:rsidRPr="00A04C04">
              <w:rPr>
                <w:rStyle w:val="Hyperlink"/>
                <w:bCs/>
                <w:noProof/>
              </w:rPr>
              <w:t>1.6.</w:t>
            </w:r>
            <w:r>
              <w:rPr>
                <w:rFonts w:eastAsiaTheme="minorEastAsia" w:cstheme="minorBidi"/>
                <w:i w:val="0"/>
                <w:iCs w:val="0"/>
                <w:noProof/>
                <w:color w:val="auto"/>
                <w:kern w:val="2"/>
                <w:sz w:val="24"/>
                <w:szCs w:val="24"/>
                <w14:ligatures w14:val="standardContextual"/>
              </w:rPr>
              <w:tab/>
            </w:r>
            <w:r w:rsidRPr="00A04C04">
              <w:rPr>
                <w:rStyle w:val="Hyperlink"/>
                <w:noProof/>
              </w:rPr>
              <w:t>Identification and Authentication (IA)</w:t>
            </w:r>
            <w:r>
              <w:rPr>
                <w:noProof/>
                <w:webHidden/>
              </w:rPr>
              <w:tab/>
            </w:r>
            <w:r>
              <w:rPr>
                <w:noProof/>
                <w:webHidden/>
              </w:rPr>
              <w:fldChar w:fldCharType="begin"/>
            </w:r>
            <w:r>
              <w:rPr>
                <w:noProof/>
                <w:webHidden/>
              </w:rPr>
              <w:instrText xml:space="preserve"> PAGEREF _Toc138947892 \h </w:instrText>
            </w:r>
            <w:r>
              <w:rPr>
                <w:noProof/>
                <w:webHidden/>
              </w:rPr>
            </w:r>
            <w:r>
              <w:rPr>
                <w:noProof/>
                <w:webHidden/>
              </w:rPr>
              <w:fldChar w:fldCharType="separate"/>
            </w:r>
            <w:r>
              <w:rPr>
                <w:noProof/>
                <w:webHidden/>
              </w:rPr>
              <w:t>81</w:t>
            </w:r>
            <w:r>
              <w:rPr>
                <w:noProof/>
                <w:webHidden/>
              </w:rPr>
              <w:fldChar w:fldCharType="end"/>
            </w:r>
          </w:hyperlink>
        </w:p>
        <w:p w14:paraId="04926ACE" w14:textId="5F560279" w:rsidR="008D08C7" w:rsidRDefault="008D08C7">
          <w:pPr>
            <w:pStyle w:val="TOC2"/>
            <w:tabs>
              <w:tab w:val="left" w:pos="880"/>
            </w:tabs>
            <w:rPr>
              <w:rFonts w:eastAsiaTheme="minorEastAsia" w:cstheme="minorBidi"/>
              <w:i w:val="0"/>
              <w:iCs w:val="0"/>
              <w:noProof/>
              <w:color w:val="auto"/>
              <w:kern w:val="2"/>
              <w:sz w:val="24"/>
              <w:szCs w:val="24"/>
              <w14:ligatures w14:val="standardContextual"/>
            </w:rPr>
          </w:pPr>
          <w:hyperlink w:anchor="_Toc138947893" w:history="1">
            <w:r w:rsidRPr="00A04C04">
              <w:rPr>
                <w:rStyle w:val="Hyperlink"/>
                <w:bCs/>
                <w:noProof/>
              </w:rPr>
              <w:t>1.7.</w:t>
            </w:r>
            <w:r>
              <w:rPr>
                <w:rFonts w:eastAsiaTheme="minorEastAsia" w:cstheme="minorBidi"/>
                <w:i w:val="0"/>
                <w:iCs w:val="0"/>
                <w:noProof/>
                <w:color w:val="auto"/>
                <w:kern w:val="2"/>
                <w:sz w:val="24"/>
                <w:szCs w:val="24"/>
                <w14:ligatures w14:val="standardContextual"/>
              </w:rPr>
              <w:tab/>
            </w:r>
            <w:r w:rsidRPr="00A04C04">
              <w:rPr>
                <w:rStyle w:val="Hyperlink"/>
                <w:noProof/>
              </w:rPr>
              <w:t>Incident Response (IR)</w:t>
            </w:r>
            <w:r>
              <w:rPr>
                <w:noProof/>
                <w:webHidden/>
              </w:rPr>
              <w:tab/>
            </w:r>
            <w:r>
              <w:rPr>
                <w:noProof/>
                <w:webHidden/>
              </w:rPr>
              <w:fldChar w:fldCharType="begin"/>
            </w:r>
            <w:r>
              <w:rPr>
                <w:noProof/>
                <w:webHidden/>
              </w:rPr>
              <w:instrText xml:space="preserve"> PAGEREF _Toc138947893 \h </w:instrText>
            </w:r>
            <w:r>
              <w:rPr>
                <w:noProof/>
                <w:webHidden/>
              </w:rPr>
            </w:r>
            <w:r>
              <w:rPr>
                <w:noProof/>
                <w:webHidden/>
              </w:rPr>
              <w:fldChar w:fldCharType="separate"/>
            </w:r>
            <w:r>
              <w:rPr>
                <w:noProof/>
                <w:webHidden/>
              </w:rPr>
              <w:t>100</w:t>
            </w:r>
            <w:r>
              <w:rPr>
                <w:noProof/>
                <w:webHidden/>
              </w:rPr>
              <w:fldChar w:fldCharType="end"/>
            </w:r>
          </w:hyperlink>
        </w:p>
        <w:p w14:paraId="0018081A" w14:textId="6EDA81F4" w:rsidR="008D08C7" w:rsidRDefault="008D08C7">
          <w:pPr>
            <w:pStyle w:val="TOC2"/>
            <w:tabs>
              <w:tab w:val="left" w:pos="880"/>
            </w:tabs>
            <w:rPr>
              <w:rFonts w:eastAsiaTheme="minorEastAsia" w:cstheme="minorBidi"/>
              <w:i w:val="0"/>
              <w:iCs w:val="0"/>
              <w:noProof/>
              <w:color w:val="auto"/>
              <w:kern w:val="2"/>
              <w:sz w:val="24"/>
              <w:szCs w:val="24"/>
              <w14:ligatures w14:val="standardContextual"/>
            </w:rPr>
          </w:pPr>
          <w:hyperlink w:anchor="_Toc138947894" w:history="1">
            <w:r w:rsidRPr="00A04C04">
              <w:rPr>
                <w:rStyle w:val="Hyperlink"/>
                <w:bCs/>
                <w:noProof/>
              </w:rPr>
              <w:t>1.8.</w:t>
            </w:r>
            <w:r>
              <w:rPr>
                <w:rFonts w:eastAsiaTheme="minorEastAsia" w:cstheme="minorBidi"/>
                <w:i w:val="0"/>
                <w:iCs w:val="0"/>
                <w:noProof/>
                <w:color w:val="auto"/>
                <w:kern w:val="2"/>
                <w:sz w:val="24"/>
                <w:szCs w:val="24"/>
                <w14:ligatures w14:val="standardContextual"/>
              </w:rPr>
              <w:tab/>
            </w:r>
            <w:r w:rsidRPr="00A04C04">
              <w:rPr>
                <w:rStyle w:val="Hyperlink"/>
                <w:noProof/>
              </w:rPr>
              <w:t>Maintenance (MA)</w:t>
            </w:r>
            <w:r>
              <w:rPr>
                <w:noProof/>
                <w:webHidden/>
              </w:rPr>
              <w:tab/>
            </w:r>
            <w:r>
              <w:rPr>
                <w:noProof/>
                <w:webHidden/>
              </w:rPr>
              <w:fldChar w:fldCharType="begin"/>
            </w:r>
            <w:r>
              <w:rPr>
                <w:noProof/>
                <w:webHidden/>
              </w:rPr>
              <w:instrText xml:space="preserve"> PAGEREF _Toc138947894 \h </w:instrText>
            </w:r>
            <w:r>
              <w:rPr>
                <w:noProof/>
                <w:webHidden/>
              </w:rPr>
            </w:r>
            <w:r>
              <w:rPr>
                <w:noProof/>
                <w:webHidden/>
              </w:rPr>
              <w:fldChar w:fldCharType="separate"/>
            </w:r>
            <w:r>
              <w:rPr>
                <w:noProof/>
                <w:webHidden/>
              </w:rPr>
              <w:t>105</w:t>
            </w:r>
            <w:r>
              <w:rPr>
                <w:noProof/>
                <w:webHidden/>
              </w:rPr>
              <w:fldChar w:fldCharType="end"/>
            </w:r>
          </w:hyperlink>
        </w:p>
        <w:p w14:paraId="34FB87D1" w14:textId="3B4A9315" w:rsidR="008D08C7" w:rsidRDefault="008D08C7">
          <w:pPr>
            <w:pStyle w:val="TOC2"/>
            <w:tabs>
              <w:tab w:val="left" w:pos="880"/>
            </w:tabs>
            <w:rPr>
              <w:rFonts w:eastAsiaTheme="minorEastAsia" w:cstheme="minorBidi"/>
              <w:i w:val="0"/>
              <w:iCs w:val="0"/>
              <w:noProof/>
              <w:color w:val="auto"/>
              <w:kern w:val="2"/>
              <w:sz w:val="24"/>
              <w:szCs w:val="24"/>
              <w14:ligatures w14:val="standardContextual"/>
            </w:rPr>
          </w:pPr>
          <w:hyperlink w:anchor="_Toc138947895" w:history="1">
            <w:r w:rsidRPr="00A04C04">
              <w:rPr>
                <w:rStyle w:val="Hyperlink"/>
                <w:bCs/>
                <w:noProof/>
              </w:rPr>
              <w:t>1.9.</w:t>
            </w:r>
            <w:r>
              <w:rPr>
                <w:rFonts w:eastAsiaTheme="minorEastAsia" w:cstheme="minorBidi"/>
                <w:i w:val="0"/>
                <w:iCs w:val="0"/>
                <w:noProof/>
                <w:color w:val="auto"/>
                <w:kern w:val="2"/>
                <w:sz w:val="24"/>
                <w:szCs w:val="24"/>
                <w14:ligatures w14:val="standardContextual"/>
              </w:rPr>
              <w:tab/>
            </w:r>
            <w:r w:rsidRPr="00A04C04">
              <w:rPr>
                <w:rStyle w:val="Hyperlink"/>
                <w:noProof/>
              </w:rPr>
              <w:t>Media Protection (MP)</w:t>
            </w:r>
            <w:r>
              <w:rPr>
                <w:noProof/>
                <w:webHidden/>
              </w:rPr>
              <w:tab/>
            </w:r>
            <w:r>
              <w:rPr>
                <w:noProof/>
                <w:webHidden/>
              </w:rPr>
              <w:fldChar w:fldCharType="begin"/>
            </w:r>
            <w:r>
              <w:rPr>
                <w:noProof/>
                <w:webHidden/>
              </w:rPr>
              <w:instrText xml:space="preserve"> PAGEREF _Toc138947895 \h </w:instrText>
            </w:r>
            <w:r>
              <w:rPr>
                <w:noProof/>
                <w:webHidden/>
              </w:rPr>
            </w:r>
            <w:r>
              <w:rPr>
                <w:noProof/>
                <w:webHidden/>
              </w:rPr>
              <w:fldChar w:fldCharType="separate"/>
            </w:r>
            <w:r>
              <w:rPr>
                <w:noProof/>
                <w:webHidden/>
              </w:rPr>
              <w:t>111</w:t>
            </w:r>
            <w:r>
              <w:rPr>
                <w:noProof/>
                <w:webHidden/>
              </w:rPr>
              <w:fldChar w:fldCharType="end"/>
            </w:r>
          </w:hyperlink>
        </w:p>
        <w:p w14:paraId="30962383" w14:textId="463C4E99" w:rsidR="008D08C7" w:rsidRDefault="008D08C7">
          <w:pPr>
            <w:pStyle w:val="TOC2"/>
            <w:tabs>
              <w:tab w:val="left" w:pos="1100"/>
            </w:tabs>
            <w:rPr>
              <w:rFonts w:eastAsiaTheme="minorEastAsia" w:cstheme="minorBidi"/>
              <w:i w:val="0"/>
              <w:iCs w:val="0"/>
              <w:noProof/>
              <w:color w:val="auto"/>
              <w:kern w:val="2"/>
              <w:sz w:val="24"/>
              <w:szCs w:val="24"/>
              <w14:ligatures w14:val="standardContextual"/>
            </w:rPr>
          </w:pPr>
          <w:hyperlink w:anchor="_Toc138947896" w:history="1">
            <w:r w:rsidRPr="00A04C04">
              <w:rPr>
                <w:rStyle w:val="Hyperlink"/>
                <w:bCs/>
                <w:noProof/>
              </w:rPr>
              <w:t>1.10.</w:t>
            </w:r>
            <w:r>
              <w:rPr>
                <w:rFonts w:eastAsiaTheme="minorEastAsia" w:cstheme="minorBidi"/>
                <w:i w:val="0"/>
                <w:iCs w:val="0"/>
                <w:noProof/>
                <w:color w:val="auto"/>
                <w:kern w:val="2"/>
                <w:sz w:val="24"/>
                <w:szCs w:val="24"/>
                <w14:ligatures w14:val="standardContextual"/>
              </w:rPr>
              <w:tab/>
            </w:r>
            <w:r w:rsidRPr="00A04C04">
              <w:rPr>
                <w:rStyle w:val="Hyperlink"/>
                <w:noProof/>
              </w:rPr>
              <w:t>Physical and Environmental Protection (PE)</w:t>
            </w:r>
            <w:r>
              <w:rPr>
                <w:noProof/>
                <w:webHidden/>
              </w:rPr>
              <w:tab/>
            </w:r>
            <w:r>
              <w:rPr>
                <w:noProof/>
                <w:webHidden/>
              </w:rPr>
              <w:fldChar w:fldCharType="begin"/>
            </w:r>
            <w:r>
              <w:rPr>
                <w:noProof/>
                <w:webHidden/>
              </w:rPr>
              <w:instrText xml:space="preserve"> PAGEREF _Toc138947896 \h </w:instrText>
            </w:r>
            <w:r>
              <w:rPr>
                <w:noProof/>
                <w:webHidden/>
              </w:rPr>
            </w:r>
            <w:r>
              <w:rPr>
                <w:noProof/>
                <w:webHidden/>
              </w:rPr>
              <w:fldChar w:fldCharType="separate"/>
            </w:r>
            <w:r>
              <w:rPr>
                <w:noProof/>
                <w:webHidden/>
              </w:rPr>
              <w:t>119</w:t>
            </w:r>
            <w:r>
              <w:rPr>
                <w:noProof/>
                <w:webHidden/>
              </w:rPr>
              <w:fldChar w:fldCharType="end"/>
            </w:r>
          </w:hyperlink>
        </w:p>
        <w:p w14:paraId="0ADD1DC1" w14:textId="2D69091E" w:rsidR="008D08C7" w:rsidRDefault="008D08C7">
          <w:pPr>
            <w:pStyle w:val="TOC1"/>
            <w:rPr>
              <w:rFonts w:eastAsiaTheme="minorEastAsia" w:cstheme="minorBidi"/>
              <w:bCs w:val="0"/>
              <w:i w:val="0"/>
              <w:iCs w:val="0"/>
              <w:noProof/>
              <w:color w:val="auto"/>
              <w:kern w:val="2"/>
              <w:sz w:val="24"/>
              <w:szCs w:val="24"/>
              <w14:ligatures w14:val="standardContextual"/>
            </w:rPr>
          </w:pPr>
          <w:hyperlink w:anchor="_Toc138947897" w:history="1">
            <w:r w:rsidRPr="00A04C04">
              <w:rPr>
                <w:rStyle w:val="Hyperlink"/>
                <w:noProof/>
              </w:rPr>
              <w:t>Section 2.0 FedRAMP LI-SaaS Assessment Results</w:t>
            </w:r>
            <w:r>
              <w:rPr>
                <w:noProof/>
                <w:webHidden/>
              </w:rPr>
              <w:tab/>
            </w:r>
            <w:r>
              <w:rPr>
                <w:noProof/>
                <w:webHidden/>
              </w:rPr>
              <w:fldChar w:fldCharType="begin"/>
            </w:r>
            <w:r>
              <w:rPr>
                <w:noProof/>
                <w:webHidden/>
              </w:rPr>
              <w:instrText xml:space="preserve"> PAGEREF _Toc138947897 \h </w:instrText>
            </w:r>
            <w:r>
              <w:rPr>
                <w:noProof/>
                <w:webHidden/>
              </w:rPr>
            </w:r>
            <w:r>
              <w:rPr>
                <w:noProof/>
                <w:webHidden/>
              </w:rPr>
              <w:fldChar w:fldCharType="separate"/>
            </w:r>
            <w:r>
              <w:rPr>
                <w:noProof/>
                <w:webHidden/>
              </w:rPr>
              <w:t>212</w:t>
            </w:r>
            <w:r>
              <w:rPr>
                <w:noProof/>
                <w:webHidden/>
              </w:rPr>
              <w:fldChar w:fldCharType="end"/>
            </w:r>
          </w:hyperlink>
        </w:p>
        <w:p w14:paraId="5FCB1B53" w14:textId="39E7A27C" w:rsidR="008D08C7" w:rsidRDefault="008D08C7">
          <w:pPr>
            <w:pStyle w:val="TOC1"/>
            <w:rPr>
              <w:rFonts w:eastAsiaTheme="minorEastAsia" w:cstheme="minorBidi"/>
              <w:bCs w:val="0"/>
              <w:i w:val="0"/>
              <w:iCs w:val="0"/>
              <w:noProof/>
              <w:color w:val="auto"/>
              <w:kern w:val="2"/>
              <w:sz w:val="24"/>
              <w:szCs w:val="24"/>
              <w14:ligatures w14:val="standardContextual"/>
            </w:rPr>
          </w:pPr>
          <w:hyperlink w:anchor="_Toc138947898" w:history="1">
            <w:r w:rsidRPr="00A04C04">
              <w:rPr>
                <w:rStyle w:val="Hyperlink"/>
                <w:noProof/>
              </w:rPr>
              <w:t>Section 3.0 FedRAMP LI-SaaS [System Name] Attestation Statement</w:t>
            </w:r>
            <w:r>
              <w:rPr>
                <w:noProof/>
                <w:webHidden/>
              </w:rPr>
              <w:tab/>
            </w:r>
            <w:r>
              <w:rPr>
                <w:noProof/>
                <w:webHidden/>
              </w:rPr>
              <w:fldChar w:fldCharType="begin"/>
            </w:r>
            <w:r>
              <w:rPr>
                <w:noProof/>
                <w:webHidden/>
              </w:rPr>
              <w:instrText xml:space="preserve"> PAGEREF _Toc138947898 \h </w:instrText>
            </w:r>
            <w:r>
              <w:rPr>
                <w:noProof/>
                <w:webHidden/>
              </w:rPr>
            </w:r>
            <w:r>
              <w:rPr>
                <w:noProof/>
                <w:webHidden/>
              </w:rPr>
              <w:fldChar w:fldCharType="separate"/>
            </w:r>
            <w:r>
              <w:rPr>
                <w:noProof/>
                <w:webHidden/>
              </w:rPr>
              <w:t>215</w:t>
            </w:r>
            <w:r>
              <w:rPr>
                <w:noProof/>
                <w:webHidden/>
              </w:rPr>
              <w:fldChar w:fldCharType="end"/>
            </w:r>
          </w:hyperlink>
        </w:p>
        <w:p w14:paraId="4AAA8C8A" w14:textId="0DE4316C" w:rsidR="008D08C7" w:rsidRDefault="008D08C7">
          <w:r>
            <w:rPr>
              <w:rFonts w:asciiTheme="minorHAnsi" w:eastAsia="Times New Roman" w:hAnsiTheme="minorHAnsi" w:cstheme="minorHAnsi"/>
              <w:bCs/>
              <w:i/>
              <w:iCs/>
              <w:color w:val="454545"/>
              <w:sz w:val="24"/>
              <w:szCs w:val="24"/>
              <w:lang w:val="en-US"/>
            </w:rPr>
            <w:fldChar w:fldCharType="end"/>
          </w:r>
        </w:p>
      </w:sdtContent>
    </w:sdt>
    <w:p w14:paraId="63312AB2" w14:textId="382A732E" w:rsidR="008D08C7" w:rsidRDefault="008D08C7" w:rsidP="008D08C7">
      <w:pPr>
        <w:pStyle w:val="TOC1"/>
        <w:rPr>
          <w:color w:val="1A98C5"/>
          <w:sz w:val="36"/>
          <w:szCs w:val="36"/>
        </w:rPr>
      </w:pPr>
      <w:r>
        <w:rPr>
          <w:color w:val="1A98C5"/>
          <w:sz w:val="36"/>
          <w:szCs w:val="36"/>
        </w:rPr>
        <w:br w:type="page"/>
      </w:r>
    </w:p>
    <w:p w14:paraId="0E852D23" w14:textId="52B0C98E" w:rsidR="005F202E" w:rsidRPr="005F202E" w:rsidRDefault="005F202E" w:rsidP="0018283E">
      <w:pPr>
        <w:keepNext/>
        <w:keepLines/>
        <w:pBdr>
          <w:top w:val="nil"/>
          <w:left w:val="nil"/>
          <w:bottom w:val="nil"/>
          <w:right w:val="nil"/>
          <w:between w:val="nil"/>
        </w:pBdr>
        <w:spacing w:before="360" w:after="360" w:line="240" w:lineRule="auto"/>
        <w:rPr>
          <w:rFonts w:asciiTheme="minorHAnsi" w:hAnsiTheme="minorHAnsi" w:cstheme="minorHAnsi"/>
          <w:color w:val="1A98C5"/>
          <w:sz w:val="36"/>
          <w:szCs w:val="36"/>
        </w:rPr>
      </w:pPr>
      <w:r w:rsidRPr="005F202E">
        <w:rPr>
          <w:rFonts w:asciiTheme="minorHAnsi" w:hAnsiTheme="minorHAnsi" w:cstheme="minorHAnsi"/>
          <w:color w:val="1A98C5"/>
          <w:sz w:val="36"/>
          <w:szCs w:val="36"/>
        </w:rPr>
        <w:lastRenderedPageBreak/>
        <w:t>APPENDIX A LI-SaaS: &lt;CSO NAME&gt; FEDRAMP SECURITY CONTROLS</w:t>
      </w:r>
      <w:bookmarkStart w:id="1" w:name="_heading=h.30j0zll" w:colFirst="0" w:colLast="0"/>
      <w:bookmarkEnd w:id="1"/>
    </w:p>
    <w:p w14:paraId="262159A7" w14:textId="77777777" w:rsidR="005F202E" w:rsidRPr="005F202E" w:rsidRDefault="005F202E" w:rsidP="005F202E">
      <w:pPr>
        <w:rPr>
          <w:lang w:val="en-US"/>
        </w:rPr>
      </w:pPr>
      <w:bookmarkStart w:id="2" w:name="_heading=h.1fob9te" w:colFirst="0" w:colLast="0"/>
      <w:bookmarkEnd w:id="2"/>
      <w:r w:rsidRPr="005F202E">
        <w:rPr>
          <w:lang w:val="en-US"/>
        </w:rPr>
        <w:t xml:space="preserve">Security controls must meet minimum security control baseline requirements. The following table contains the FedRAMP </w:t>
      </w:r>
      <w:r w:rsidRPr="005F202E">
        <w:rPr>
          <w:i/>
          <w:lang w:val="en-US"/>
        </w:rPr>
        <w:t>Tailored</w:t>
      </w:r>
      <w:r w:rsidRPr="005F202E">
        <w:rPr>
          <w:lang w:val="en-US"/>
        </w:rPr>
        <w:t xml:space="preserve"> LI-SaaS Security Controls Baseline (by family). </w:t>
      </w:r>
    </w:p>
    <w:p w14:paraId="68792F83" w14:textId="77777777" w:rsidR="005F202E" w:rsidRPr="005F202E" w:rsidRDefault="005F202E" w:rsidP="005F202E">
      <w:pPr>
        <w:rPr>
          <w:lang w:val="en-US"/>
        </w:rPr>
      </w:pPr>
      <w:r w:rsidRPr="005F202E">
        <w:rPr>
          <w:lang w:val="en-US"/>
        </w:rPr>
        <w:t xml:space="preserve">There are six (6) categories of FedRAMP </w:t>
      </w:r>
      <w:r w:rsidRPr="005F202E">
        <w:rPr>
          <w:i/>
          <w:lang w:val="en-US"/>
        </w:rPr>
        <w:t xml:space="preserve">Tailored </w:t>
      </w:r>
      <w:r w:rsidRPr="005F202E">
        <w:rPr>
          <w:lang w:val="en-US"/>
        </w:rPr>
        <w:t xml:space="preserve">LI-SaaS controls: FED, NSO, Required, Conditional, Inherited, and Attestation. Table A-1, Control Tailoring Criteria, provides definitions of the tailoring criteria utilized for the determination of the FedRAMP </w:t>
      </w:r>
      <w:r w:rsidRPr="005F202E">
        <w:rPr>
          <w:i/>
          <w:lang w:val="en-US"/>
        </w:rPr>
        <w:t xml:space="preserve">Tailored </w:t>
      </w:r>
      <w:r w:rsidRPr="005F202E">
        <w:rPr>
          <w:lang w:val="en-US"/>
        </w:rPr>
        <w:t xml:space="preserve">LI-SaaS baseline.  </w:t>
      </w:r>
    </w:p>
    <w:p w14:paraId="0C20983F" w14:textId="77777777" w:rsidR="005F202E" w:rsidRPr="005F202E" w:rsidRDefault="005F202E" w:rsidP="0018283E">
      <w:pPr>
        <w:pStyle w:val="tabletitle0"/>
        <w:rPr>
          <w:rFonts w:asciiTheme="minorHAnsi" w:hAnsiTheme="minorHAnsi" w:cstheme="minorHAnsi"/>
        </w:rPr>
      </w:pPr>
      <w:bookmarkStart w:id="3" w:name="_heading=h.3znysh7" w:colFirst="0" w:colLast="0"/>
      <w:bookmarkEnd w:id="3"/>
      <w:r w:rsidRPr="005F202E">
        <w:rPr>
          <w:rFonts w:asciiTheme="minorHAnsi" w:hAnsiTheme="minorHAnsi" w:cstheme="minorHAnsi"/>
        </w:rPr>
        <w:t>Table A-1.  Control Tailoring Criteria</w:t>
      </w:r>
    </w:p>
    <w:tbl>
      <w:tblPr>
        <w:tblW w:w="9805" w:type="dxa"/>
        <w:jc w:val="center"/>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020" w:firstRow="1" w:lastRow="0" w:firstColumn="0" w:lastColumn="0" w:noHBand="0" w:noVBand="0"/>
      </w:tblPr>
      <w:tblGrid>
        <w:gridCol w:w="1422"/>
        <w:gridCol w:w="5328"/>
        <w:gridCol w:w="3055"/>
      </w:tblGrid>
      <w:tr w:rsidR="005F202E" w:rsidRPr="005F202E" w14:paraId="59450DD7" w14:textId="77777777" w:rsidTr="00D308C0">
        <w:trPr>
          <w:trHeight w:val="645"/>
          <w:tblHeader/>
          <w:jc w:val="center"/>
        </w:trPr>
        <w:tc>
          <w:tcPr>
            <w:tcW w:w="1422" w:type="dxa"/>
            <w:shd w:val="clear" w:color="auto" w:fill="CCECFC" w:themeFill="background2"/>
          </w:tcPr>
          <w:p w14:paraId="597D72B1" w14:textId="77777777" w:rsidR="005F202E" w:rsidRPr="005F202E" w:rsidRDefault="005F202E" w:rsidP="005F202E">
            <w:pPr>
              <w:rPr>
                <w:b/>
                <w:lang w:val="en-US"/>
              </w:rPr>
            </w:pPr>
            <w:r w:rsidRPr="005F202E">
              <w:rPr>
                <w:b/>
                <w:lang w:val="en-US"/>
              </w:rPr>
              <w:t>Tailoring Symbol</w:t>
            </w:r>
          </w:p>
        </w:tc>
        <w:tc>
          <w:tcPr>
            <w:tcW w:w="5328" w:type="dxa"/>
            <w:shd w:val="clear" w:color="auto" w:fill="CCECFC" w:themeFill="background2"/>
          </w:tcPr>
          <w:p w14:paraId="3CA5C6EB" w14:textId="77777777" w:rsidR="005F202E" w:rsidRPr="005F202E" w:rsidRDefault="005F202E" w:rsidP="005F202E">
            <w:pPr>
              <w:rPr>
                <w:b/>
                <w:lang w:val="en-US"/>
              </w:rPr>
            </w:pPr>
            <w:r w:rsidRPr="005F202E">
              <w:rPr>
                <w:b/>
                <w:lang w:val="en-US"/>
              </w:rPr>
              <w:t>Tailoring Criteria</w:t>
            </w:r>
          </w:p>
        </w:tc>
        <w:tc>
          <w:tcPr>
            <w:tcW w:w="3055" w:type="dxa"/>
            <w:shd w:val="clear" w:color="auto" w:fill="CCECFC" w:themeFill="background2"/>
          </w:tcPr>
          <w:p w14:paraId="3ECCFE50" w14:textId="77777777" w:rsidR="005F202E" w:rsidRPr="005F202E" w:rsidRDefault="005F202E" w:rsidP="005F202E">
            <w:pPr>
              <w:rPr>
                <w:b/>
                <w:lang w:val="en-US"/>
              </w:rPr>
            </w:pPr>
            <w:r w:rsidRPr="005F202E">
              <w:rPr>
                <w:b/>
                <w:lang w:val="en-US"/>
              </w:rPr>
              <w:t>CSP Response Requirements</w:t>
            </w:r>
          </w:p>
        </w:tc>
      </w:tr>
      <w:tr w:rsidR="005F202E" w:rsidRPr="005F202E" w14:paraId="5478BF32" w14:textId="77777777" w:rsidTr="00D308C0">
        <w:trPr>
          <w:trHeight w:val="645"/>
          <w:jc w:val="center"/>
        </w:trPr>
        <w:tc>
          <w:tcPr>
            <w:tcW w:w="1422" w:type="dxa"/>
            <w:shd w:val="clear" w:color="auto" w:fill="F0F0F0" w:themeFill="accent5"/>
          </w:tcPr>
          <w:p w14:paraId="4930D596" w14:textId="77777777" w:rsidR="005F202E" w:rsidRPr="005F202E" w:rsidRDefault="005F202E" w:rsidP="005F202E">
            <w:pPr>
              <w:rPr>
                <w:b/>
                <w:bCs/>
                <w:lang w:val="en-US"/>
              </w:rPr>
            </w:pPr>
            <w:r w:rsidRPr="005F202E">
              <w:rPr>
                <w:b/>
                <w:bCs/>
                <w:lang w:val="en-US"/>
              </w:rPr>
              <w:t>FED</w:t>
            </w:r>
          </w:p>
        </w:tc>
        <w:tc>
          <w:tcPr>
            <w:tcW w:w="5328" w:type="dxa"/>
            <w:shd w:val="clear" w:color="auto" w:fill="F0F0F0" w:themeFill="accent5"/>
          </w:tcPr>
          <w:p w14:paraId="717EA538" w14:textId="77777777" w:rsidR="005F202E" w:rsidRPr="005F202E" w:rsidRDefault="005F202E" w:rsidP="005F202E">
            <w:pPr>
              <w:rPr>
                <w:lang w:val="en-US"/>
              </w:rPr>
            </w:pPr>
            <w:r w:rsidRPr="005F202E">
              <w:rPr>
                <w:lang w:val="en-US"/>
              </w:rPr>
              <w:t>The control is typically the responsibility of the Federal Government, not the CSP.</w:t>
            </w:r>
          </w:p>
        </w:tc>
        <w:tc>
          <w:tcPr>
            <w:tcW w:w="3055" w:type="dxa"/>
            <w:shd w:val="clear" w:color="auto" w:fill="F0F0F0" w:themeFill="accent5"/>
          </w:tcPr>
          <w:p w14:paraId="22954B5C" w14:textId="77777777" w:rsidR="005F202E" w:rsidRPr="005F202E" w:rsidRDefault="005F202E" w:rsidP="005F202E">
            <w:pPr>
              <w:rPr>
                <w:lang w:val="en-US"/>
              </w:rPr>
            </w:pPr>
            <w:r w:rsidRPr="005F202E">
              <w:rPr>
                <w:lang w:val="en-US"/>
              </w:rPr>
              <w:t>No CSP response is required.</w:t>
            </w:r>
          </w:p>
        </w:tc>
      </w:tr>
      <w:tr w:rsidR="005F202E" w:rsidRPr="005F202E" w14:paraId="4DE443B5" w14:textId="77777777" w:rsidTr="00D308C0">
        <w:trPr>
          <w:trHeight w:val="645"/>
          <w:jc w:val="center"/>
        </w:trPr>
        <w:tc>
          <w:tcPr>
            <w:tcW w:w="1422" w:type="dxa"/>
          </w:tcPr>
          <w:p w14:paraId="374BB289" w14:textId="77777777" w:rsidR="005F202E" w:rsidRPr="005F202E" w:rsidRDefault="005F202E" w:rsidP="005F202E">
            <w:pPr>
              <w:rPr>
                <w:b/>
                <w:bCs/>
                <w:lang w:val="en-US"/>
              </w:rPr>
            </w:pPr>
            <w:r w:rsidRPr="005F202E">
              <w:rPr>
                <w:b/>
                <w:bCs/>
                <w:lang w:val="en-US"/>
              </w:rPr>
              <w:t>NSO</w:t>
            </w:r>
          </w:p>
        </w:tc>
        <w:tc>
          <w:tcPr>
            <w:tcW w:w="5328" w:type="dxa"/>
          </w:tcPr>
          <w:p w14:paraId="6E0D15A5" w14:textId="77777777" w:rsidR="005F202E" w:rsidRPr="005F202E" w:rsidRDefault="005F202E" w:rsidP="005F202E">
            <w:pPr>
              <w:rPr>
                <w:lang w:val="en-US"/>
              </w:rPr>
            </w:pPr>
            <w:r w:rsidRPr="005F202E">
              <w:rPr>
                <w:lang w:val="en-US"/>
              </w:rPr>
              <w:t>FedRAMP has determined the control does not impact the security of the Cloud SaaS.</w:t>
            </w:r>
          </w:p>
        </w:tc>
        <w:tc>
          <w:tcPr>
            <w:tcW w:w="3055" w:type="dxa"/>
          </w:tcPr>
          <w:p w14:paraId="07046005" w14:textId="77777777" w:rsidR="005F202E" w:rsidRPr="005F202E" w:rsidRDefault="005F202E" w:rsidP="005F202E">
            <w:pPr>
              <w:rPr>
                <w:lang w:val="en-US"/>
              </w:rPr>
            </w:pPr>
            <w:r w:rsidRPr="005F202E">
              <w:rPr>
                <w:lang w:val="en-US"/>
              </w:rPr>
              <w:t>No CSP response is required.</w:t>
            </w:r>
          </w:p>
        </w:tc>
      </w:tr>
      <w:tr w:rsidR="005F202E" w:rsidRPr="005F202E" w14:paraId="7BCBC8E5" w14:textId="77777777" w:rsidTr="00D308C0">
        <w:trPr>
          <w:trHeight w:val="645"/>
          <w:jc w:val="center"/>
        </w:trPr>
        <w:tc>
          <w:tcPr>
            <w:tcW w:w="1422" w:type="dxa"/>
            <w:shd w:val="clear" w:color="auto" w:fill="F0F0F0" w:themeFill="accent5"/>
          </w:tcPr>
          <w:p w14:paraId="490650D1" w14:textId="77777777" w:rsidR="005F202E" w:rsidRPr="005F202E" w:rsidRDefault="005F202E" w:rsidP="005F202E">
            <w:pPr>
              <w:rPr>
                <w:b/>
                <w:bCs/>
                <w:lang w:val="en-US"/>
              </w:rPr>
            </w:pPr>
            <w:r w:rsidRPr="005F202E">
              <w:rPr>
                <w:b/>
                <w:bCs/>
                <w:lang w:val="en-US"/>
              </w:rPr>
              <w:t xml:space="preserve">Document and </w:t>
            </w:r>
            <w:proofErr w:type="gramStart"/>
            <w:r w:rsidRPr="005F202E">
              <w:rPr>
                <w:b/>
                <w:bCs/>
                <w:lang w:val="en-US"/>
              </w:rPr>
              <w:t>Assess</w:t>
            </w:r>
            <w:proofErr w:type="gramEnd"/>
          </w:p>
        </w:tc>
        <w:tc>
          <w:tcPr>
            <w:tcW w:w="5328" w:type="dxa"/>
            <w:shd w:val="clear" w:color="auto" w:fill="F0F0F0" w:themeFill="accent5"/>
          </w:tcPr>
          <w:p w14:paraId="12574881" w14:textId="77777777" w:rsidR="005F202E" w:rsidRPr="005F202E" w:rsidRDefault="005F202E" w:rsidP="005F202E">
            <w:pPr>
              <w:rPr>
                <w:lang w:val="en-US"/>
              </w:rPr>
            </w:pPr>
            <w:r w:rsidRPr="005F202E">
              <w:rPr>
                <w:lang w:val="en-US"/>
              </w:rPr>
              <w:t xml:space="preserve">The control must be documented in Appendix B, and independently assessed. </w:t>
            </w:r>
          </w:p>
          <w:p w14:paraId="398549E4" w14:textId="77777777" w:rsidR="005F202E" w:rsidRPr="005F202E" w:rsidRDefault="005F202E" w:rsidP="005F202E">
            <w:pPr>
              <w:rPr>
                <w:lang w:val="en-US"/>
              </w:rPr>
            </w:pPr>
            <w:r w:rsidRPr="005F202E">
              <w:rPr>
                <w:lang w:val="en-US"/>
              </w:rPr>
              <w:t>This does not mean that a vendor will necessarily have each control fully implemented or implemented as stated. A vendor must address how they meet (or don't meet) the intent of the control so that it can be independently assessed and detail any risks associated with the implementation.</w:t>
            </w:r>
          </w:p>
        </w:tc>
        <w:tc>
          <w:tcPr>
            <w:tcW w:w="3055" w:type="dxa"/>
            <w:shd w:val="clear" w:color="auto" w:fill="F0F0F0" w:themeFill="accent5"/>
          </w:tcPr>
          <w:p w14:paraId="49707F2D" w14:textId="77777777" w:rsidR="005F202E" w:rsidRPr="005F202E" w:rsidRDefault="005F202E" w:rsidP="005F202E">
            <w:pPr>
              <w:rPr>
                <w:lang w:val="en-US"/>
              </w:rPr>
            </w:pPr>
            <w:r w:rsidRPr="005F202E">
              <w:rPr>
                <w:lang w:val="en-US"/>
              </w:rPr>
              <w:t>CSP must provide documentation for the control below.</w:t>
            </w:r>
          </w:p>
        </w:tc>
      </w:tr>
      <w:tr w:rsidR="005F202E" w:rsidRPr="005F202E" w14:paraId="5338CF4D" w14:textId="77777777" w:rsidTr="00D308C0">
        <w:trPr>
          <w:trHeight w:val="645"/>
          <w:jc w:val="center"/>
        </w:trPr>
        <w:tc>
          <w:tcPr>
            <w:tcW w:w="1422" w:type="dxa"/>
          </w:tcPr>
          <w:p w14:paraId="53E6FA71" w14:textId="77777777" w:rsidR="005F202E" w:rsidRPr="005F202E" w:rsidRDefault="005F202E" w:rsidP="005F202E">
            <w:pPr>
              <w:rPr>
                <w:b/>
                <w:bCs/>
                <w:lang w:val="en-US"/>
              </w:rPr>
            </w:pPr>
            <w:r w:rsidRPr="005F202E">
              <w:rPr>
                <w:b/>
                <w:bCs/>
                <w:lang w:val="en-US"/>
              </w:rPr>
              <w:t>Document and Assess (D&amp;A) Conditional</w:t>
            </w:r>
          </w:p>
        </w:tc>
        <w:tc>
          <w:tcPr>
            <w:tcW w:w="5328" w:type="dxa"/>
          </w:tcPr>
          <w:p w14:paraId="5F22A7A0" w14:textId="77777777" w:rsidR="005F202E" w:rsidRPr="005F202E" w:rsidRDefault="005F202E" w:rsidP="005F202E">
            <w:pPr>
              <w:rPr>
                <w:lang w:val="en-US"/>
              </w:rPr>
            </w:pPr>
            <w:r w:rsidRPr="005F202E">
              <w:rPr>
                <w:lang w:val="en-US"/>
              </w:rPr>
              <w:t xml:space="preserve">If the condition exists, the control must be documented in Appendix B and independently assessed as above. If the condition does not exist, the CSP must attest to this in Appendix E. </w:t>
            </w:r>
          </w:p>
        </w:tc>
        <w:tc>
          <w:tcPr>
            <w:tcW w:w="3055" w:type="dxa"/>
          </w:tcPr>
          <w:p w14:paraId="4F859884" w14:textId="77777777" w:rsidR="005F202E" w:rsidRPr="005F202E" w:rsidRDefault="005F202E" w:rsidP="005F202E">
            <w:pPr>
              <w:rPr>
                <w:lang w:val="en-US"/>
              </w:rPr>
            </w:pPr>
            <w:r w:rsidRPr="005F202E">
              <w:rPr>
                <w:lang w:val="en-US"/>
              </w:rPr>
              <w:t>CSP must provide documentation for the control below.</w:t>
            </w:r>
          </w:p>
        </w:tc>
      </w:tr>
      <w:tr w:rsidR="005F202E" w:rsidRPr="005F202E" w14:paraId="784902C4" w14:textId="77777777" w:rsidTr="00D308C0">
        <w:trPr>
          <w:trHeight w:val="960"/>
          <w:jc w:val="center"/>
        </w:trPr>
        <w:tc>
          <w:tcPr>
            <w:tcW w:w="1422" w:type="dxa"/>
            <w:shd w:val="clear" w:color="auto" w:fill="F0F0F0" w:themeFill="accent5"/>
          </w:tcPr>
          <w:p w14:paraId="4575A486" w14:textId="77777777" w:rsidR="005F202E" w:rsidRPr="005F202E" w:rsidRDefault="005F202E" w:rsidP="005F202E">
            <w:pPr>
              <w:rPr>
                <w:b/>
                <w:bCs/>
                <w:lang w:val="en-US"/>
              </w:rPr>
            </w:pPr>
            <w:r w:rsidRPr="005F202E">
              <w:rPr>
                <w:b/>
                <w:bCs/>
                <w:lang w:val="en-US"/>
              </w:rPr>
              <w:lastRenderedPageBreak/>
              <w:t>Inherited</w:t>
            </w:r>
          </w:p>
        </w:tc>
        <w:tc>
          <w:tcPr>
            <w:tcW w:w="5328" w:type="dxa"/>
            <w:shd w:val="clear" w:color="auto" w:fill="F0F0F0" w:themeFill="accent5"/>
          </w:tcPr>
          <w:p w14:paraId="4D358391" w14:textId="77777777" w:rsidR="005F202E" w:rsidRPr="005F202E" w:rsidRDefault="005F202E" w:rsidP="005F202E">
            <w:pPr>
              <w:rPr>
                <w:lang w:val="en-US"/>
              </w:rPr>
            </w:pPr>
            <w:r w:rsidRPr="005F202E">
              <w:rPr>
                <w:lang w:val="en-US"/>
              </w:rPr>
              <w:t>The control is inherited from the underlying infrastructure provider (i.e., FedRAMP authorized IaaS/PaaS).</w:t>
            </w:r>
          </w:p>
        </w:tc>
        <w:tc>
          <w:tcPr>
            <w:tcW w:w="3055" w:type="dxa"/>
            <w:shd w:val="clear" w:color="auto" w:fill="F0F0F0" w:themeFill="accent5"/>
          </w:tcPr>
          <w:p w14:paraId="1905382E" w14:textId="77777777" w:rsidR="005F202E" w:rsidRPr="005F202E" w:rsidRDefault="005F202E" w:rsidP="005F202E">
            <w:pPr>
              <w:rPr>
                <w:lang w:val="en-US"/>
              </w:rPr>
            </w:pPr>
            <w:r w:rsidRPr="005F202E">
              <w:rPr>
                <w:lang w:val="en-US"/>
              </w:rPr>
              <w:t>CSP attestation response is required.</w:t>
            </w:r>
          </w:p>
        </w:tc>
      </w:tr>
      <w:tr w:rsidR="005F202E" w:rsidRPr="005F202E" w14:paraId="36545966" w14:textId="77777777" w:rsidTr="00D308C0">
        <w:trPr>
          <w:trHeight w:val="960"/>
          <w:jc w:val="center"/>
        </w:trPr>
        <w:tc>
          <w:tcPr>
            <w:tcW w:w="1422" w:type="dxa"/>
          </w:tcPr>
          <w:p w14:paraId="23FC130A" w14:textId="77777777" w:rsidR="005F202E" w:rsidRPr="005F202E" w:rsidRDefault="005F202E" w:rsidP="005F202E">
            <w:pPr>
              <w:rPr>
                <w:b/>
                <w:bCs/>
                <w:lang w:val="en-US"/>
              </w:rPr>
            </w:pPr>
            <w:r w:rsidRPr="005F202E">
              <w:rPr>
                <w:b/>
                <w:bCs/>
                <w:lang w:val="en-US"/>
              </w:rPr>
              <w:t>Attest</w:t>
            </w:r>
          </w:p>
        </w:tc>
        <w:tc>
          <w:tcPr>
            <w:tcW w:w="5328" w:type="dxa"/>
          </w:tcPr>
          <w:p w14:paraId="18732773" w14:textId="77777777" w:rsidR="005F202E" w:rsidRPr="005F202E" w:rsidRDefault="005F202E" w:rsidP="005F202E">
            <w:pPr>
              <w:rPr>
                <w:lang w:val="en-US"/>
              </w:rPr>
            </w:pPr>
            <w:r w:rsidRPr="005F202E">
              <w:rPr>
                <w:lang w:val="en-US"/>
              </w:rPr>
              <w:t>The CSP may attest to the existence of the control in Appendix E. No documentation, nor independent assessment is required.</w:t>
            </w:r>
          </w:p>
        </w:tc>
        <w:tc>
          <w:tcPr>
            <w:tcW w:w="3055" w:type="dxa"/>
          </w:tcPr>
          <w:p w14:paraId="14BD1ED4" w14:textId="77777777" w:rsidR="005F202E" w:rsidRPr="005F202E" w:rsidRDefault="005F202E" w:rsidP="005F202E">
            <w:pPr>
              <w:rPr>
                <w:lang w:val="en-US"/>
              </w:rPr>
            </w:pPr>
            <w:r w:rsidRPr="005F202E">
              <w:rPr>
                <w:lang w:val="en-US"/>
              </w:rPr>
              <w:t>CSP attestation response is required.</w:t>
            </w:r>
          </w:p>
        </w:tc>
      </w:tr>
    </w:tbl>
    <w:p w14:paraId="5CF6623D" w14:textId="77777777" w:rsidR="005F202E" w:rsidRPr="005F202E" w:rsidRDefault="005F202E" w:rsidP="005F202E">
      <w:pPr>
        <w:rPr>
          <w:lang w:val="en-US"/>
        </w:rPr>
      </w:pPr>
    </w:p>
    <w:p w14:paraId="7323A33C" w14:textId="77777777" w:rsidR="005F202E" w:rsidRPr="005F202E" w:rsidRDefault="005F202E" w:rsidP="005F202E">
      <w:pPr>
        <w:rPr>
          <w:lang w:val="en-US"/>
        </w:rPr>
      </w:pPr>
      <w:r w:rsidRPr="005F202E">
        <w:rPr>
          <w:lang w:val="en-US"/>
        </w:rPr>
        <w:t xml:space="preserve">The CSP response for all controls requiring an attestation of the status and implementation of the security requirements is defined in the FedRAMP </w:t>
      </w:r>
      <w:r w:rsidRPr="005F202E">
        <w:rPr>
          <w:i/>
          <w:lang w:val="en-US"/>
        </w:rPr>
        <w:t xml:space="preserve">Tailored </w:t>
      </w:r>
      <w:r w:rsidRPr="005F202E">
        <w:rPr>
          <w:lang w:val="en-US"/>
        </w:rPr>
        <w:t xml:space="preserve">LI-SaaS CSP Self-Attestation table. (See Section 3, FedRAMP </w:t>
      </w:r>
      <w:r w:rsidRPr="005F202E">
        <w:rPr>
          <w:i/>
          <w:lang w:val="en-US"/>
        </w:rPr>
        <w:t>Tailored</w:t>
      </w:r>
      <w:r w:rsidRPr="005F202E">
        <w:rPr>
          <w:lang w:val="en-US"/>
        </w:rPr>
        <w:t xml:space="preserve"> Low Impact Software as a Service [LI-SaaS] Self-Attestation Requirements).</w:t>
      </w:r>
    </w:p>
    <w:p w14:paraId="393A3646" w14:textId="77777777" w:rsidR="005F202E" w:rsidRPr="005F202E" w:rsidRDefault="005F202E" w:rsidP="005F202E">
      <w:pPr>
        <w:rPr>
          <w:lang w:val="en-US"/>
        </w:rPr>
      </w:pPr>
      <w:r w:rsidRPr="005F202E">
        <w:rPr>
          <w:lang w:val="en-US"/>
        </w:rPr>
        <w:t xml:space="preserve">Table A-2, Summary of FedRAMP </w:t>
      </w:r>
      <w:r w:rsidRPr="005F202E">
        <w:rPr>
          <w:i/>
          <w:lang w:val="en-US"/>
        </w:rPr>
        <w:t>Tailored</w:t>
      </w:r>
      <w:r w:rsidRPr="005F202E">
        <w:rPr>
          <w:lang w:val="en-US"/>
        </w:rPr>
        <w:t xml:space="preserve"> LI-SaaS Security Controls, lists all the controls required for the FedRAMP Low Impact Baseline and the associated tailoring criteria for each control.  </w:t>
      </w:r>
    </w:p>
    <w:p w14:paraId="0940F07A" w14:textId="77777777" w:rsidR="005F202E" w:rsidRPr="005F202E" w:rsidRDefault="005F202E" w:rsidP="00D308C0">
      <w:pPr>
        <w:pStyle w:val="tabletitle0"/>
        <w:rPr>
          <w:rFonts w:asciiTheme="minorHAnsi" w:hAnsiTheme="minorHAnsi" w:cstheme="minorHAnsi"/>
        </w:rPr>
      </w:pPr>
      <w:bookmarkStart w:id="4" w:name="_heading=h.2et92p0" w:colFirst="0" w:colLast="0"/>
      <w:bookmarkEnd w:id="4"/>
      <w:r w:rsidRPr="005F202E">
        <w:rPr>
          <w:rFonts w:asciiTheme="minorHAnsi" w:hAnsiTheme="minorHAnsi" w:cstheme="minorHAnsi"/>
        </w:rPr>
        <w:t>Table A-2.  Summary of FedRAMP Tailored LI-SaaS Security Controls</w:t>
      </w:r>
    </w:p>
    <w:tbl>
      <w:tblPr>
        <w:tblStyle w:val="FedRAMP"/>
        <w:tblW w:w="9905" w:type="dxa"/>
        <w:tblInd w:w="-190" w:type="dxa"/>
        <w:tblLayout w:type="fixed"/>
        <w:tblLook w:val="0020" w:firstRow="1" w:lastRow="0" w:firstColumn="0" w:lastColumn="0" w:noHBand="0" w:noVBand="0"/>
      </w:tblPr>
      <w:tblGrid>
        <w:gridCol w:w="1095"/>
        <w:gridCol w:w="2240"/>
        <w:gridCol w:w="720"/>
        <w:gridCol w:w="810"/>
        <w:gridCol w:w="1440"/>
        <w:gridCol w:w="90"/>
        <w:gridCol w:w="1350"/>
        <w:gridCol w:w="1170"/>
        <w:gridCol w:w="990"/>
      </w:tblGrid>
      <w:tr w:rsidR="00D308C0" w:rsidRPr="005F202E" w14:paraId="6BF57769" w14:textId="77777777" w:rsidTr="00D308C0">
        <w:trPr>
          <w:cnfStyle w:val="100000000000" w:firstRow="1" w:lastRow="0" w:firstColumn="0" w:lastColumn="0" w:oddVBand="0" w:evenVBand="0" w:oddHBand="0" w:evenHBand="0" w:firstRowFirstColumn="0" w:firstRowLastColumn="0" w:lastRowFirstColumn="0" w:lastRowLastColumn="0"/>
          <w:trHeight w:val="280"/>
        </w:trPr>
        <w:tc>
          <w:tcPr>
            <w:tcW w:w="1095" w:type="dxa"/>
            <w:vMerge w:val="restart"/>
          </w:tcPr>
          <w:p w14:paraId="1B563205" w14:textId="77777777" w:rsidR="005F202E" w:rsidRPr="005F202E" w:rsidRDefault="005F202E" w:rsidP="005F202E">
            <w:pPr>
              <w:spacing w:before="80" w:after="160" w:line="288" w:lineRule="auto"/>
              <w:rPr>
                <w:lang w:val="en-US"/>
              </w:rPr>
            </w:pPr>
            <w:r w:rsidRPr="005F202E">
              <w:rPr>
                <w:lang w:val="en-US"/>
              </w:rPr>
              <w:t>ID</w:t>
            </w:r>
          </w:p>
        </w:tc>
        <w:tc>
          <w:tcPr>
            <w:tcW w:w="2240" w:type="dxa"/>
            <w:vMerge w:val="restart"/>
          </w:tcPr>
          <w:p w14:paraId="54C9980C" w14:textId="77777777" w:rsidR="005F202E" w:rsidRPr="005F202E" w:rsidRDefault="005F202E" w:rsidP="005F202E">
            <w:pPr>
              <w:spacing w:before="80" w:after="160" w:line="288" w:lineRule="auto"/>
              <w:rPr>
                <w:lang w:val="en-US"/>
              </w:rPr>
            </w:pPr>
            <w:r w:rsidRPr="005F202E">
              <w:rPr>
                <w:lang w:val="en-US"/>
              </w:rPr>
              <w:t>Control Description</w:t>
            </w:r>
          </w:p>
        </w:tc>
        <w:tc>
          <w:tcPr>
            <w:tcW w:w="6570" w:type="dxa"/>
            <w:gridSpan w:val="7"/>
          </w:tcPr>
          <w:p w14:paraId="54DAE0F8" w14:textId="77777777" w:rsidR="005F202E" w:rsidRPr="005F202E" w:rsidRDefault="005F202E" w:rsidP="005F202E">
            <w:pPr>
              <w:spacing w:before="80" w:after="160" w:line="288" w:lineRule="auto"/>
              <w:rPr>
                <w:lang w:val="en-US"/>
              </w:rPr>
            </w:pPr>
            <w:r w:rsidRPr="005F202E">
              <w:rPr>
                <w:lang w:val="en-US"/>
              </w:rPr>
              <w:t xml:space="preserve">FedRAMP </w:t>
            </w:r>
            <w:r w:rsidRPr="005F202E">
              <w:rPr>
                <w:i/>
                <w:lang w:val="en-US"/>
              </w:rPr>
              <w:t xml:space="preserve">Tailored </w:t>
            </w:r>
            <w:r w:rsidRPr="005F202E">
              <w:rPr>
                <w:lang w:val="en-US"/>
              </w:rPr>
              <w:t>LI-SaaS Controls</w:t>
            </w:r>
          </w:p>
        </w:tc>
      </w:tr>
      <w:tr w:rsidR="00D308C0" w:rsidRPr="005F202E" w14:paraId="7906B3FB"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vMerge/>
          </w:tcPr>
          <w:p w14:paraId="42F2F7DF" w14:textId="77777777" w:rsidR="005F202E" w:rsidRPr="005F202E" w:rsidRDefault="005F202E" w:rsidP="005F202E">
            <w:pPr>
              <w:spacing w:before="80" w:after="160" w:line="288" w:lineRule="auto"/>
              <w:rPr>
                <w:b/>
                <w:lang w:val="en-US"/>
              </w:rPr>
            </w:pPr>
          </w:p>
        </w:tc>
        <w:tc>
          <w:tcPr>
            <w:tcW w:w="2240" w:type="dxa"/>
            <w:vMerge/>
          </w:tcPr>
          <w:p w14:paraId="7E1C0218" w14:textId="77777777" w:rsidR="005F202E" w:rsidRPr="005F202E" w:rsidRDefault="005F202E" w:rsidP="005F202E">
            <w:pPr>
              <w:spacing w:before="80" w:after="160" w:line="288" w:lineRule="auto"/>
              <w:rPr>
                <w:b/>
                <w:lang w:val="en-US"/>
              </w:rPr>
            </w:pPr>
          </w:p>
        </w:tc>
        <w:tc>
          <w:tcPr>
            <w:tcW w:w="720" w:type="dxa"/>
          </w:tcPr>
          <w:p w14:paraId="13895BFE" w14:textId="77777777" w:rsidR="005F202E" w:rsidRPr="005F202E" w:rsidRDefault="005F202E" w:rsidP="005F202E">
            <w:pPr>
              <w:spacing w:before="80" w:after="160" w:line="288" w:lineRule="auto"/>
              <w:rPr>
                <w:b/>
                <w:lang w:val="en-US"/>
              </w:rPr>
            </w:pPr>
            <w:r w:rsidRPr="005F202E">
              <w:rPr>
                <w:b/>
                <w:lang w:val="en-US"/>
              </w:rPr>
              <w:t>FED</w:t>
            </w:r>
          </w:p>
        </w:tc>
        <w:tc>
          <w:tcPr>
            <w:tcW w:w="810" w:type="dxa"/>
          </w:tcPr>
          <w:p w14:paraId="179AC9C3" w14:textId="77777777" w:rsidR="005F202E" w:rsidRPr="005F202E" w:rsidRDefault="005F202E" w:rsidP="005F202E">
            <w:pPr>
              <w:spacing w:before="80" w:after="160" w:line="288" w:lineRule="auto"/>
              <w:rPr>
                <w:b/>
                <w:lang w:val="en-US"/>
              </w:rPr>
            </w:pPr>
            <w:r w:rsidRPr="005F202E">
              <w:rPr>
                <w:b/>
                <w:lang w:val="en-US"/>
              </w:rPr>
              <w:t>NSO</w:t>
            </w:r>
          </w:p>
        </w:tc>
        <w:tc>
          <w:tcPr>
            <w:tcW w:w="1440" w:type="dxa"/>
          </w:tcPr>
          <w:p w14:paraId="283AF0F1" w14:textId="77777777" w:rsidR="005F202E" w:rsidRPr="005F202E" w:rsidRDefault="005F202E" w:rsidP="005F202E">
            <w:pPr>
              <w:spacing w:before="80" w:after="160" w:line="288" w:lineRule="auto"/>
              <w:rPr>
                <w:b/>
                <w:lang w:val="en-US"/>
              </w:rPr>
            </w:pPr>
            <w:r w:rsidRPr="005F202E">
              <w:rPr>
                <w:b/>
                <w:lang w:val="en-US"/>
              </w:rPr>
              <w:t xml:space="preserve">Document and </w:t>
            </w:r>
            <w:proofErr w:type="gramStart"/>
            <w:r w:rsidRPr="005F202E">
              <w:rPr>
                <w:b/>
                <w:lang w:val="en-US"/>
              </w:rPr>
              <w:t>Assess</w:t>
            </w:r>
            <w:proofErr w:type="gramEnd"/>
          </w:p>
        </w:tc>
        <w:tc>
          <w:tcPr>
            <w:tcW w:w="1440" w:type="dxa"/>
            <w:gridSpan w:val="2"/>
          </w:tcPr>
          <w:p w14:paraId="783A22BE" w14:textId="77777777" w:rsidR="005F202E" w:rsidRPr="005F202E" w:rsidRDefault="005F202E" w:rsidP="005F202E">
            <w:pPr>
              <w:spacing w:before="80" w:after="160" w:line="288" w:lineRule="auto"/>
              <w:rPr>
                <w:b/>
                <w:lang w:val="en-US"/>
              </w:rPr>
            </w:pPr>
            <w:r w:rsidRPr="005F202E">
              <w:rPr>
                <w:b/>
                <w:lang w:val="en-US"/>
              </w:rPr>
              <w:t>D&amp;A Conditional</w:t>
            </w:r>
          </w:p>
        </w:tc>
        <w:tc>
          <w:tcPr>
            <w:tcW w:w="1170" w:type="dxa"/>
          </w:tcPr>
          <w:p w14:paraId="6953C104" w14:textId="77777777" w:rsidR="005F202E" w:rsidRPr="005F202E" w:rsidRDefault="005F202E" w:rsidP="005F202E">
            <w:pPr>
              <w:spacing w:before="80" w:after="160" w:line="288" w:lineRule="auto"/>
              <w:rPr>
                <w:b/>
                <w:lang w:val="en-US"/>
              </w:rPr>
            </w:pPr>
            <w:r w:rsidRPr="005F202E">
              <w:rPr>
                <w:b/>
                <w:lang w:val="en-US"/>
              </w:rPr>
              <w:t>Inherited</w:t>
            </w:r>
          </w:p>
        </w:tc>
        <w:tc>
          <w:tcPr>
            <w:tcW w:w="990" w:type="dxa"/>
          </w:tcPr>
          <w:p w14:paraId="4D20A92B" w14:textId="77777777" w:rsidR="005F202E" w:rsidRPr="005F202E" w:rsidRDefault="005F202E" w:rsidP="005F202E">
            <w:pPr>
              <w:spacing w:before="80" w:after="160" w:line="288" w:lineRule="auto"/>
              <w:rPr>
                <w:b/>
                <w:lang w:val="en-US"/>
              </w:rPr>
            </w:pPr>
            <w:r w:rsidRPr="005F202E">
              <w:rPr>
                <w:b/>
                <w:lang w:val="en-US"/>
              </w:rPr>
              <w:t>Attest</w:t>
            </w:r>
          </w:p>
        </w:tc>
      </w:tr>
      <w:tr w:rsidR="005F202E" w:rsidRPr="005F202E" w14:paraId="0153A876"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9905" w:type="dxa"/>
            <w:gridSpan w:val="9"/>
          </w:tcPr>
          <w:p w14:paraId="11338A77" w14:textId="77777777" w:rsidR="005F202E" w:rsidRPr="005F202E" w:rsidRDefault="005F202E" w:rsidP="005F202E">
            <w:pPr>
              <w:spacing w:before="80" w:after="160" w:line="288" w:lineRule="auto"/>
              <w:rPr>
                <w:lang w:val="en-US"/>
              </w:rPr>
            </w:pPr>
            <w:r w:rsidRPr="005F202E">
              <w:rPr>
                <w:b/>
                <w:lang w:val="en-US"/>
              </w:rPr>
              <w:t>AC – Access Control</w:t>
            </w:r>
          </w:p>
        </w:tc>
      </w:tr>
      <w:tr w:rsidR="00D308C0" w:rsidRPr="005F202E" w14:paraId="340E5454"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172774F" w14:textId="77777777" w:rsidR="005F202E" w:rsidRPr="005F202E" w:rsidRDefault="005F202E" w:rsidP="005F202E">
            <w:pPr>
              <w:spacing w:before="80" w:after="160" w:line="288" w:lineRule="auto"/>
              <w:rPr>
                <w:b/>
                <w:lang w:val="en-US"/>
              </w:rPr>
            </w:pPr>
            <w:r w:rsidRPr="005F202E">
              <w:rPr>
                <w:b/>
                <w:lang w:val="en-US"/>
              </w:rPr>
              <w:t>AC-1</w:t>
            </w:r>
          </w:p>
        </w:tc>
        <w:tc>
          <w:tcPr>
            <w:tcW w:w="2240" w:type="dxa"/>
          </w:tcPr>
          <w:p w14:paraId="1F57CD45"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066A9E8E" w14:textId="77777777" w:rsidR="005F202E" w:rsidRPr="005F202E" w:rsidRDefault="005F202E" w:rsidP="005F202E">
            <w:pPr>
              <w:spacing w:before="80" w:after="160" w:line="288" w:lineRule="auto"/>
              <w:rPr>
                <w:lang w:val="en-US"/>
              </w:rPr>
            </w:pPr>
          </w:p>
        </w:tc>
        <w:tc>
          <w:tcPr>
            <w:tcW w:w="810" w:type="dxa"/>
          </w:tcPr>
          <w:p w14:paraId="4351678B" w14:textId="77777777" w:rsidR="005F202E" w:rsidRPr="005F202E" w:rsidRDefault="005F202E" w:rsidP="005F202E">
            <w:pPr>
              <w:spacing w:before="80" w:after="160" w:line="288" w:lineRule="auto"/>
              <w:rPr>
                <w:lang w:val="en-US"/>
              </w:rPr>
            </w:pPr>
          </w:p>
        </w:tc>
        <w:tc>
          <w:tcPr>
            <w:tcW w:w="1440" w:type="dxa"/>
          </w:tcPr>
          <w:p w14:paraId="24FE194D" w14:textId="77777777" w:rsidR="005F202E" w:rsidRPr="005F202E" w:rsidRDefault="005F202E" w:rsidP="005F202E">
            <w:pPr>
              <w:spacing w:before="80" w:after="160" w:line="288" w:lineRule="auto"/>
              <w:rPr>
                <w:lang w:val="en-US"/>
              </w:rPr>
            </w:pPr>
          </w:p>
        </w:tc>
        <w:tc>
          <w:tcPr>
            <w:tcW w:w="1440" w:type="dxa"/>
            <w:gridSpan w:val="2"/>
          </w:tcPr>
          <w:p w14:paraId="431D5A04" w14:textId="77777777" w:rsidR="005F202E" w:rsidRPr="005F202E" w:rsidRDefault="005F202E" w:rsidP="005F202E">
            <w:pPr>
              <w:spacing w:before="80" w:after="160" w:line="288" w:lineRule="auto"/>
              <w:rPr>
                <w:lang w:val="en-US"/>
              </w:rPr>
            </w:pPr>
          </w:p>
        </w:tc>
        <w:tc>
          <w:tcPr>
            <w:tcW w:w="1170" w:type="dxa"/>
          </w:tcPr>
          <w:p w14:paraId="58132A63" w14:textId="77777777" w:rsidR="005F202E" w:rsidRPr="005F202E" w:rsidRDefault="005F202E" w:rsidP="005F202E">
            <w:pPr>
              <w:spacing w:before="80" w:after="160" w:line="288" w:lineRule="auto"/>
              <w:rPr>
                <w:lang w:val="en-US"/>
              </w:rPr>
            </w:pPr>
          </w:p>
        </w:tc>
        <w:tc>
          <w:tcPr>
            <w:tcW w:w="990" w:type="dxa"/>
          </w:tcPr>
          <w:p w14:paraId="724DF71F"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070C9791"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4C5DBEE" w14:textId="77777777" w:rsidR="005F202E" w:rsidRPr="005F202E" w:rsidRDefault="005F202E" w:rsidP="005F202E">
            <w:pPr>
              <w:spacing w:before="80" w:after="160" w:line="288" w:lineRule="auto"/>
              <w:rPr>
                <w:b/>
                <w:lang w:val="en-US"/>
              </w:rPr>
            </w:pPr>
            <w:r w:rsidRPr="005F202E">
              <w:rPr>
                <w:b/>
                <w:lang w:val="en-US"/>
              </w:rPr>
              <w:t>AC-2</w:t>
            </w:r>
          </w:p>
        </w:tc>
        <w:tc>
          <w:tcPr>
            <w:tcW w:w="2240" w:type="dxa"/>
          </w:tcPr>
          <w:p w14:paraId="559302E4" w14:textId="77777777" w:rsidR="005F202E" w:rsidRPr="005F202E" w:rsidRDefault="005F202E" w:rsidP="005F202E">
            <w:pPr>
              <w:spacing w:before="80" w:after="160" w:line="288" w:lineRule="auto"/>
              <w:rPr>
                <w:lang w:val="en-US"/>
              </w:rPr>
            </w:pPr>
            <w:r w:rsidRPr="005F202E">
              <w:rPr>
                <w:lang w:val="en-US"/>
              </w:rPr>
              <w:t>Account Management</w:t>
            </w:r>
          </w:p>
        </w:tc>
        <w:tc>
          <w:tcPr>
            <w:tcW w:w="720" w:type="dxa"/>
          </w:tcPr>
          <w:p w14:paraId="03E2BEF9" w14:textId="77777777" w:rsidR="005F202E" w:rsidRPr="005F202E" w:rsidRDefault="005F202E" w:rsidP="005F202E">
            <w:pPr>
              <w:spacing w:before="80" w:after="160" w:line="288" w:lineRule="auto"/>
              <w:rPr>
                <w:lang w:val="en-US"/>
              </w:rPr>
            </w:pPr>
          </w:p>
        </w:tc>
        <w:tc>
          <w:tcPr>
            <w:tcW w:w="810" w:type="dxa"/>
          </w:tcPr>
          <w:p w14:paraId="2CC4F747" w14:textId="77777777" w:rsidR="005F202E" w:rsidRPr="005F202E" w:rsidRDefault="005F202E" w:rsidP="005F202E">
            <w:pPr>
              <w:spacing w:before="80" w:after="160" w:line="288" w:lineRule="auto"/>
              <w:rPr>
                <w:lang w:val="en-US"/>
              </w:rPr>
            </w:pPr>
          </w:p>
        </w:tc>
        <w:tc>
          <w:tcPr>
            <w:tcW w:w="1440" w:type="dxa"/>
          </w:tcPr>
          <w:p w14:paraId="1B4F27B3" w14:textId="77777777" w:rsidR="005F202E" w:rsidRPr="005F202E" w:rsidRDefault="005F202E" w:rsidP="005F202E">
            <w:pPr>
              <w:spacing w:before="80" w:after="160" w:line="288" w:lineRule="auto"/>
              <w:rPr>
                <w:lang w:val="en-US"/>
              </w:rPr>
            </w:pPr>
            <w:r w:rsidRPr="005F202E">
              <w:rPr>
                <w:lang w:val="en-US"/>
              </w:rPr>
              <w:t>x</w:t>
            </w:r>
          </w:p>
        </w:tc>
        <w:tc>
          <w:tcPr>
            <w:tcW w:w="1440" w:type="dxa"/>
            <w:gridSpan w:val="2"/>
          </w:tcPr>
          <w:p w14:paraId="46B2CDC0" w14:textId="77777777" w:rsidR="005F202E" w:rsidRPr="005F202E" w:rsidRDefault="005F202E" w:rsidP="005F202E">
            <w:pPr>
              <w:spacing w:before="80" w:after="160" w:line="288" w:lineRule="auto"/>
              <w:rPr>
                <w:lang w:val="en-US"/>
              </w:rPr>
            </w:pPr>
          </w:p>
        </w:tc>
        <w:tc>
          <w:tcPr>
            <w:tcW w:w="1170" w:type="dxa"/>
          </w:tcPr>
          <w:p w14:paraId="548C22C7" w14:textId="77777777" w:rsidR="005F202E" w:rsidRPr="005F202E" w:rsidRDefault="005F202E" w:rsidP="005F202E">
            <w:pPr>
              <w:spacing w:before="80" w:after="160" w:line="288" w:lineRule="auto"/>
              <w:rPr>
                <w:lang w:val="en-US"/>
              </w:rPr>
            </w:pPr>
          </w:p>
        </w:tc>
        <w:tc>
          <w:tcPr>
            <w:tcW w:w="990" w:type="dxa"/>
          </w:tcPr>
          <w:p w14:paraId="1F1F18F1" w14:textId="77777777" w:rsidR="005F202E" w:rsidRPr="005F202E" w:rsidRDefault="005F202E" w:rsidP="005F202E">
            <w:pPr>
              <w:spacing w:before="80" w:after="160" w:line="288" w:lineRule="auto"/>
              <w:rPr>
                <w:lang w:val="en-US"/>
              </w:rPr>
            </w:pPr>
          </w:p>
        </w:tc>
      </w:tr>
      <w:tr w:rsidR="00D308C0" w:rsidRPr="005F202E" w14:paraId="74B75952"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91F4A21" w14:textId="77777777" w:rsidR="005F202E" w:rsidRPr="005F202E" w:rsidRDefault="005F202E" w:rsidP="005F202E">
            <w:pPr>
              <w:spacing w:before="80" w:after="160" w:line="288" w:lineRule="auto"/>
              <w:rPr>
                <w:b/>
                <w:lang w:val="en-US"/>
              </w:rPr>
            </w:pPr>
            <w:r w:rsidRPr="005F202E">
              <w:rPr>
                <w:b/>
                <w:lang w:val="en-US"/>
              </w:rPr>
              <w:t>AC-3</w:t>
            </w:r>
          </w:p>
        </w:tc>
        <w:tc>
          <w:tcPr>
            <w:tcW w:w="2240" w:type="dxa"/>
          </w:tcPr>
          <w:p w14:paraId="106B8D29" w14:textId="77777777" w:rsidR="005F202E" w:rsidRPr="005F202E" w:rsidRDefault="005F202E" w:rsidP="005F202E">
            <w:pPr>
              <w:spacing w:before="80" w:after="160" w:line="288" w:lineRule="auto"/>
              <w:rPr>
                <w:lang w:val="en-US"/>
              </w:rPr>
            </w:pPr>
            <w:r w:rsidRPr="005F202E">
              <w:rPr>
                <w:lang w:val="en-US"/>
              </w:rPr>
              <w:t>Access Enforcement</w:t>
            </w:r>
          </w:p>
        </w:tc>
        <w:tc>
          <w:tcPr>
            <w:tcW w:w="720" w:type="dxa"/>
          </w:tcPr>
          <w:p w14:paraId="09132814" w14:textId="77777777" w:rsidR="005F202E" w:rsidRPr="005F202E" w:rsidRDefault="005F202E" w:rsidP="005F202E">
            <w:pPr>
              <w:spacing w:before="80" w:after="160" w:line="288" w:lineRule="auto"/>
              <w:rPr>
                <w:lang w:val="en-US"/>
              </w:rPr>
            </w:pPr>
          </w:p>
        </w:tc>
        <w:tc>
          <w:tcPr>
            <w:tcW w:w="810" w:type="dxa"/>
          </w:tcPr>
          <w:p w14:paraId="3EF53400" w14:textId="77777777" w:rsidR="005F202E" w:rsidRPr="005F202E" w:rsidRDefault="005F202E" w:rsidP="005F202E">
            <w:pPr>
              <w:spacing w:before="80" w:after="160" w:line="288" w:lineRule="auto"/>
              <w:rPr>
                <w:lang w:val="en-US"/>
              </w:rPr>
            </w:pPr>
          </w:p>
        </w:tc>
        <w:tc>
          <w:tcPr>
            <w:tcW w:w="1440" w:type="dxa"/>
          </w:tcPr>
          <w:p w14:paraId="5FD8A855" w14:textId="77777777" w:rsidR="005F202E" w:rsidRPr="005F202E" w:rsidRDefault="005F202E" w:rsidP="005F202E">
            <w:pPr>
              <w:spacing w:before="80" w:after="160" w:line="288" w:lineRule="auto"/>
              <w:rPr>
                <w:lang w:val="en-US"/>
              </w:rPr>
            </w:pPr>
            <w:r w:rsidRPr="005F202E">
              <w:rPr>
                <w:lang w:val="en-US"/>
              </w:rPr>
              <w:t>x</w:t>
            </w:r>
          </w:p>
        </w:tc>
        <w:tc>
          <w:tcPr>
            <w:tcW w:w="1440" w:type="dxa"/>
            <w:gridSpan w:val="2"/>
          </w:tcPr>
          <w:p w14:paraId="15BEB7E6" w14:textId="77777777" w:rsidR="005F202E" w:rsidRPr="005F202E" w:rsidRDefault="005F202E" w:rsidP="005F202E">
            <w:pPr>
              <w:spacing w:before="80" w:after="160" w:line="288" w:lineRule="auto"/>
              <w:rPr>
                <w:lang w:val="en-US"/>
              </w:rPr>
            </w:pPr>
          </w:p>
        </w:tc>
        <w:tc>
          <w:tcPr>
            <w:tcW w:w="1170" w:type="dxa"/>
          </w:tcPr>
          <w:p w14:paraId="50A19F10" w14:textId="77777777" w:rsidR="005F202E" w:rsidRPr="005F202E" w:rsidRDefault="005F202E" w:rsidP="005F202E">
            <w:pPr>
              <w:spacing w:before="80" w:after="160" w:line="288" w:lineRule="auto"/>
              <w:rPr>
                <w:lang w:val="en-US"/>
              </w:rPr>
            </w:pPr>
          </w:p>
        </w:tc>
        <w:tc>
          <w:tcPr>
            <w:tcW w:w="990" w:type="dxa"/>
          </w:tcPr>
          <w:p w14:paraId="635FFE9B" w14:textId="77777777" w:rsidR="005F202E" w:rsidRPr="005F202E" w:rsidRDefault="005F202E" w:rsidP="005F202E">
            <w:pPr>
              <w:spacing w:before="80" w:after="160" w:line="288" w:lineRule="auto"/>
              <w:rPr>
                <w:lang w:val="en-US"/>
              </w:rPr>
            </w:pPr>
          </w:p>
        </w:tc>
      </w:tr>
      <w:tr w:rsidR="00D308C0" w:rsidRPr="005F202E" w14:paraId="3BEBCCED"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38EA96E6" w14:textId="77777777" w:rsidR="005F202E" w:rsidRPr="005F202E" w:rsidRDefault="005F202E" w:rsidP="005F202E">
            <w:pPr>
              <w:spacing w:before="80" w:after="160" w:line="288" w:lineRule="auto"/>
              <w:rPr>
                <w:b/>
                <w:lang w:val="en-US"/>
              </w:rPr>
            </w:pPr>
            <w:r w:rsidRPr="005F202E">
              <w:rPr>
                <w:b/>
                <w:lang w:val="en-US"/>
              </w:rPr>
              <w:t>AC-7</w:t>
            </w:r>
          </w:p>
        </w:tc>
        <w:tc>
          <w:tcPr>
            <w:tcW w:w="2240" w:type="dxa"/>
          </w:tcPr>
          <w:p w14:paraId="1AABD5FD" w14:textId="77777777" w:rsidR="005F202E" w:rsidRPr="005F202E" w:rsidRDefault="005F202E" w:rsidP="005F202E">
            <w:pPr>
              <w:spacing w:before="80" w:after="160" w:line="288" w:lineRule="auto"/>
              <w:rPr>
                <w:lang w:val="en-US"/>
              </w:rPr>
            </w:pPr>
            <w:r w:rsidRPr="005F202E">
              <w:rPr>
                <w:lang w:val="en-US"/>
              </w:rPr>
              <w:t>Unsuccessful Logon Attempts</w:t>
            </w:r>
          </w:p>
        </w:tc>
        <w:tc>
          <w:tcPr>
            <w:tcW w:w="720" w:type="dxa"/>
          </w:tcPr>
          <w:p w14:paraId="4D3D1BFB" w14:textId="77777777" w:rsidR="005F202E" w:rsidRPr="005F202E" w:rsidRDefault="005F202E" w:rsidP="005F202E">
            <w:pPr>
              <w:spacing w:before="80" w:after="160" w:line="288" w:lineRule="auto"/>
              <w:rPr>
                <w:lang w:val="en-US"/>
              </w:rPr>
            </w:pPr>
          </w:p>
        </w:tc>
        <w:tc>
          <w:tcPr>
            <w:tcW w:w="810" w:type="dxa"/>
          </w:tcPr>
          <w:p w14:paraId="3C675A8E" w14:textId="77777777" w:rsidR="005F202E" w:rsidRPr="005F202E" w:rsidRDefault="005F202E" w:rsidP="005F202E">
            <w:pPr>
              <w:spacing w:before="80" w:after="160" w:line="288" w:lineRule="auto"/>
              <w:rPr>
                <w:lang w:val="en-US"/>
              </w:rPr>
            </w:pPr>
            <w:r w:rsidRPr="005F202E">
              <w:rPr>
                <w:lang w:val="en-US"/>
              </w:rPr>
              <w:t>x </w:t>
            </w:r>
          </w:p>
        </w:tc>
        <w:tc>
          <w:tcPr>
            <w:tcW w:w="1440" w:type="dxa"/>
          </w:tcPr>
          <w:p w14:paraId="6409C26A" w14:textId="77777777" w:rsidR="005F202E" w:rsidRPr="005F202E" w:rsidRDefault="005F202E" w:rsidP="005F202E">
            <w:pPr>
              <w:spacing w:before="80" w:after="160" w:line="288" w:lineRule="auto"/>
              <w:rPr>
                <w:lang w:val="en-US"/>
              </w:rPr>
            </w:pPr>
            <w:r w:rsidRPr="005F202E">
              <w:rPr>
                <w:lang w:val="en-US"/>
              </w:rPr>
              <w:t>x</w:t>
            </w:r>
          </w:p>
        </w:tc>
        <w:tc>
          <w:tcPr>
            <w:tcW w:w="1440" w:type="dxa"/>
            <w:gridSpan w:val="2"/>
          </w:tcPr>
          <w:p w14:paraId="65744BA0" w14:textId="77777777" w:rsidR="005F202E" w:rsidRPr="005F202E" w:rsidRDefault="005F202E" w:rsidP="005F202E">
            <w:pPr>
              <w:spacing w:before="80" w:after="160" w:line="288" w:lineRule="auto"/>
              <w:rPr>
                <w:lang w:val="en-US"/>
              </w:rPr>
            </w:pPr>
          </w:p>
        </w:tc>
        <w:tc>
          <w:tcPr>
            <w:tcW w:w="1170" w:type="dxa"/>
          </w:tcPr>
          <w:p w14:paraId="39862147" w14:textId="77777777" w:rsidR="005F202E" w:rsidRPr="005F202E" w:rsidRDefault="005F202E" w:rsidP="005F202E">
            <w:pPr>
              <w:spacing w:before="80" w:after="160" w:line="288" w:lineRule="auto"/>
              <w:rPr>
                <w:lang w:val="en-US"/>
              </w:rPr>
            </w:pPr>
          </w:p>
        </w:tc>
        <w:tc>
          <w:tcPr>
            <w:tcW w:w="990" w:type="dxa"/>
          </w:tcPr>
          <w:p w14:paraId="69B766B3" w14:textId="77777777" w:rsidR="005F202E" w:rsidRPr="005F202E" w:rsidRDefault="005F202E" w:rsidP="005F202E">
            <w:pPr>
              <w:spacing w:before="80" w:after="160" w:line="288" w:lineRule="auto"/>
              <w:rPr>
                <w:lang w:val="en-US"/>
              </w:rPr>
            </w:pPr>
          </w:p>
        </w:tc>
      </w:tr>
      <w:tr w:rsidR="00D308C0" w:rsidRPr="005F202E" w14:paraId="7BCE8E71"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60216927" w14:textId="77777777" w:rsidR="005F202E" w:rsidRPr="005F202E" w:rsidRDefault="005F202E" w:rsidP="005F202E">
            <w:pPr>
              <w:spacing w:before="80" w:after="160" w:line="288" w:lineRule="auto"/>
              <w:rPr>
                <w:b/>
                <w:lang w:val="en-US"/>
              </w:rPr>
            </w:pPr>
            <w:r w:rsidRPr="005F202E">
              <w:rPr>
                <w:b/>
                <w:lang w:val="en-US"/>
              </w:rPr>
              <w:lastRenderedPageBreak/>
              <w:t>AC-8</w:t>
            </w:r>
          </w:p>
        </w:tc>
        <w:tc>
          <w:tcPr>
            <w:tcW w:w="2240" w:type="dxa"/>
          </w:tcPr>
          <w:p w14:paraId="7CCBDAD3" w14:textId="77777777" w:rsidR="005F202E" w:rsidRPr="005F202E" w:rsidRDefault="005F202E" w:rsidP="005F202E">
            <w:pPr>
              <w:spacing w:before="80" w:after="160" w:line="288" w:lineRule="auto"/>
              <w:rPr>
                <w:lang w:val="en-US"/>
              </w:rPr>
            </w:pPr>
            <w:r w:rsidRPr="005F202E">
              <w:rPr>
                <w:lang w:val="en-US"/>
              </w:rPr>
              <w:t>System Use Notification</w:t>
            </w:r>
          </w:p>
        </w:tc>
        <w:tc>
          <w:tcPr>
            <w:tcW w:w="720" w:type="dxa"/>
          </w:tcPr>
          <w:p w14:paraId="3396D2CE" w14:textId="77777777" w:rsidR="005F202E" w:rsidRPr="005F202E" w:rsidRDefault="005F202E" w:rsidP="005F202E">
            <w:pPr>
              <w:spacing w:before="80" w:after="160" w:line="288" w:lineRule="auto"/>
              <w:rPr>
                <w:lang w:val="en-US"/>
              </w:rPr>
            </w:pPr>
            <w:r w:rsidRPr="005F202E">
              <w:rPr>
                <w:lang w:val="en-US"/>
              </w:rPr>
              <w:t>x</w:t>
            </w:r>
          </w:p>
        </w:tc>
        <w:tc>
          <w:tcPr>
            <w:tcW w:w="810" w:type="dxa"/>
          </w:tcPr>
          <w:p w14:paraId="3C21EFF2" w14:textId="77777777" w:rsidR="005F202E" w:rsidRPr="005F202E" w:rsidRDefault="005F202E" w:rsidP="005F202E">
            <w:pPr>
              <w:spacing w:before="80" w:after="160" w:line="288" w:lineRule="auto"/>
              <w:rPr>
                <w:lang w:val="en-US"/>
              </w:rPr>
            </w:pPr>
          </w:p>
        </w:tc>
        <w:tc>
          <w:tcPr>
            <w:tcW w:w="1440" w:type="dxa"/>
          </w:tcPr>
          <w:p w14:paraId="7CFED8D9" w14:textId="77777777" w:rsidR="005F202E" w:rsidRPr="005F202E" w:rsidRDefault="005F202E" w:rsidP="005F202E">
            <w:pPr>
              <w:spacing w:before="80" w:after="160" w:line="288" w:lineRule="auto"/>
              <w:rPr>
                <w:lang w:val="en-US"/>
              </w:rPr>
            </w:pPr>
          </w:p>
        </w:tc>
        <w:tc>
          <w:tcPr>
            <w:tcW w:w="1440" w:type="dxa"/>
            <w:gridSpan w:val="2"/>
          </w:tcPr>
          <w:p w14:paraId="57D1F70A" w14:textId="77777777" w:rsidR="005F202E" w:rsidRPr="005F202E" w:rsidRDefault="005F202E" w:rsidP="005F202E">
            <w:pPr>
              <w:spacing w:before="80" w:after="160" w:line="288" w:lineRule="auto"/>
              <w:rPr>
                <w:lang w:val="en-US"/>
              </w:rPr>
            </w:pPr>
          </w:p>
        </w:tc>
        <w:tc>
          <w:tcPr>
            <w:tcW w:w="1170" w:type="dxa"/>
          </w:tcPr>
          <w:p w14:paraId="2CFF1E5D" w14:textId="77777777" w:rsidR="005F202E" w:rsidRPr="005F202E" w:rsidRDefault="005F202E" w:rsidP="005F202E">
            <w:pPr>
              <w:spacing w:before="80" w:after="160" w:line="288" w:lineRule="auto"/>
              <w:rPr>
                <w:lang w:val="en-US"/>
              </w:rPr>
            </w:pPr>
          </w:p>
        </w:tc>
        <w:tc>
          <w:tcPr>
            <w:tcW w:w="990" w:type="dxa"/>
          </w:tcPr>
          <w:p w14:paraId="523CA68F" w14:textId="77777777" w:rsidR="005F202E" w:rsidRPr="005F202E" w:rsidRDefault="005F202E" w:rsidP="005F202E">
            <w:pPr>
              <w:spacing w:before="80" w:after="160" w:line="288" w:lineRule="auto"/>
              <w:rPr>
                <w:lang w:val="en-US"/>
              </w:rPr>
            </w:pPr>
          </w:p>
        </w:tc>
      </w:tr>
      <w:tr w:rsidR="00D308C0" w:rsidRPr="005F202E" w14:paraId="51F721B8"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3E3B84BB" w14:textId="77777777" w:rsidR="005F202E" w:rsidRPr="005F202E" w:rsidRDefault="005F202E" w:rsidP="005F202E">
            <w:pPr>
              <w:spacing w:before="80" w:after="160" w:line="288" w:lineRule="auto"/>
              <w:rPr>
                <w:b/>
                <w:lang w:val="en-US"/>
              </w:rPr>
            </w:pPr>
            <w:r w:rsidRPr="005F202E">
              <w:rPr>
                <w:b/>
                <w:lang w:val="en-US"/>
              </w:rPr>
              <w:t>AC-14</w:t>
            </w:r>
          </w:p>
        </w:tc>
        <w:tc>
          <w:tcPr>
            <w:tcW w:w="2240" w:type="dxa"/>
          </w:tcPr>
          <w:p w14:paraId="0C5FC132" w14:textId="77777777" w:rsidR="005F202E" w:rsidRPr="005F202E" w:rsidRDefault="005F202E" w:rsidP="005F202E">
            <w:pPr>
              <w:spacing w:before="80" w:after="160" w:line="288" w:lineRule="auto"/>
              <w:rPr>
                <w:lang w:val="en-US"/>
              </w:rPr>
            </w:pPr>
            <w:r w:rsidRPr="005F202E">
              <w:rPr>
                <w:lang w:val="en-US"/>
              </w:rPr>
              <w:t>Permitted Actions Without Identification or Authentication</w:t>
            </w:r>
          </w:p>
        </w:tc>
        <w:tc>
          <w:tcPr>
            <w:tcW w:w="720" w:type="dxa"/>
          </w:tcPr>
          <w:p w14:paraId="508344AC" w14:textId="77777777" w:rsidR="005F202E" w:rsidRPr="005F202E" w:rsidRDefault="005F202E" w:rsidP="005F202E">
            <w:pPr>
              <w:spacing w:before="80" w:after="160" w:line="288" w:lineRule="auto"/>
              <w:rPr>
                <w:lang w:val="en-US"/>
              </w:rPr>
            </w:pPr>
            <w:r w:rsidRPr="005F202E">
              <w:rPr>
                <w:lang w:val="en-US"/>
              </w:rPr>
              <w:t>x</w:t>
            </w:r>
          </w:p>
        </w:tc>
        <w:tc>
          <w:tcPr>
            <w:tcW w:w="810" w:type="dxa"/>
          </w:tcPr>
          <w:p w14:paraId="56EE6C73" w14:textId="77777777" w:rsidR="005F202E" w:rsidRPr="005F202E" w:rsidRDefault="005F202E" w:rsidP="005F202E">
            <w:pPr>
              <w:spacing w:before="80" w:after="160" w:line="288" w:lineRule="auto"/>
              <w:rPr>
                <w:lang w:val="en-US"/>
              </w:rPr>
            </w:pPr>
          </w:p>
        </w:tc>
        <w:tc>
          <w:tcPr>
            <w:tcW w:w="1440" w:type="dxa"/>
          </w:tcPr>
          <w:p w14:paraId="13C35C2F" w14:textId="77777777" w:rsidR="005F202E" w:rsidRPr="005F202E" w:rsidRDefault="005F202E" w:rsidP="005F202E">
            <w:pPr>
              <w:spacing w:before="80" w:after="160" w:line="288" w:lineRule="auto"/>
              <w:rPr>
                <w:lang w:val="en-US"/>
              </w:rPr>
            </w:pPr>
          </w:p>
        </w:tc>
        <w:tc>
          <w:tcPr>
            <w:tcW w:w="1440" w:type="dxa"/>
            <w:gridSpan w:val="2"/>
          </w:tcPr>
          <w:p w14:paraId="48B439D6" w14:textId="77777777" w:rsidR="005F202E" w:rsidRPr="005F202E" w:rsidRDefault="005F202E" w:rsidP="005F202E">
            <w:pPr>
              <w:spacing w:before="80" w:after="160" w:line="288" w:lineRule="auto"/>
              <w:rPr>
                <w:lang w:val="en-US"/>
              </w:rPr>
            </w:pPr>
          </w:p>
        </w:tc>
        <w:tc>
          <w:tcPr>
            <w:tcW w:w="1170" w:type="dxa"/>
          </w:tcPr>
          <w:p w14:paraId="451B9A83" w14:textId="77777777" w:rsidR="005F202E" w:rsidRPr="005F202E" w:rsidRDefault="005F202E" w:rsidP="005F202E">
            <w:pPr>
              <w:spacing w:before="80" w:after="160" w:line="288" w:lineRule="auto"/>
              <w:rPr>
                <w:lang w:val="en-US"/>
              </w:rPr>
            </w:pPr>
          </w:p>
        </w:tc>
        <w:tc>
          <w:tcPr>
            <w:tcW w:w="990" w:type="dxa"/>
          </w:tcPr>
          <w:p w14:paraId="4F037047" w14:textId="77777777" w:rsidR="005F202E" w:rsidRPr="005F202E" w:rsidRDefault="005F202E" w:rsidP="005F202E">
            <w:pPr>
              <w:spacing w:before="80" w:after="160" w:line="288" w:lineRule="auto"/>
              <w:rPr>
                <w:lang w:val="en-US"/>
              </w:rPr>
            </w:pPr>
          </w:p>
        </w:tc>
      </w:tr>
      <w:tr w:rsidR="00D308C0" w:rsidRPr="005F202E" w14:paraId="72D9CD2F" w14:textId="77777777" w:rsidTr="00D308C0">
        <w:trPr>
          <w:cnfStyle w:val="000000100000" w:firstRow="0" w:lastRow="0" w:firstColumn="0" w:lastColumn="0" w:oddVBand="0" w:evenVBand="0" w:oddHBand="1" w:evenHBand="0" w:firstRowFirstColumn="0" w:firstRowLastColumn="0" w:lastRowFirstColumn="0" w:lastRowLastColumn="0"/>
          <w:trHeight w:val="224"/>
        </w:trPr>
        <w:tc>
          <w:tcPr>
            <w:tcW w:w="1095" w:type="dxa"/>
          </w:tcPr>
          <w:p w14:paraId="10D56617" w14:textId="77777777" w:rsidR="005F202E" w:rsidRPr="005F202E" w:rsidRDefault="005F202E" w:rsidP="005F202E">
            <w:pPr>
              <w:spacing w:before="80" w:after="160" w:line="288" w:lineRule="auto"/>
              <w:rPr>
                <w:b/>
                <w:lang w:val="en-US"/>
              </w:rPr>
            </w:pPr>
            <w:r w:rsidRPr="005F202E">
              <w:rPr>
                <w:b/>
                <w:lang w:val="en-US"/>
              </w:rPr>
              <w:t>AC-17</w:t>
            </w:r>
          </w:p>
        </w:tc>
        <w:tc>
          <w:tcPr>
            <w:tcW w:w="2240" w:type="dxa"/>
          </w:tcPr>
          <w:p w14:paraId="65BA3674" w14:textId="77777777" w:rsidR="005F202E" w:rsidRPr="005F202E" w:rsidRDefault="005F202E" w:rsidP="005F202E">
            <w:pPr>
              <w:spacing w:before="80" w:after="160" w:line="288" w:lineRule="auto"/>
              <w:rPr>
                <w:lang w:val="en-US"/>
              </w:rPr>
            </w:pPr>
            <w:r w:rsidRPr="005F202E">
              <w:rPr>
                <w:lang w:val="en-US"/>
              </w:rPr>
              <w:t>Remote Access</w:t>
            </w:r>
          </w:p>
        </w:tc>
        <w:tc>
          <w:tcPr>
            <w:tcW w:w="720" w:type="dxa"/>
          </w:tcPr>
          <w:p w14:paraId="33C7DF87" w14:textId="77777777" w:rsidR="005F202E" w:rsidRPr="005F202E" w:rsidRDefault="005F202E" w:rsidP="005F202E">
            <w:pPr>
              <w:spacing w:before="80" w:after="160" w:line="288" w:lineRule="auto"/>
              <w:rPr>
                <w:lang w:val="en-US"/>
              </w:rPr>
            </w:pPr>
          </w:p>
        </w:tc>
        <w:tc>
          <w:tcPr>
            <w:tcW w:w="810" w:type="dxa"/>
          </w:tcPr>
          <w:p w14:paraId="15D6FA4A" w14:textId="77777777" w:rsidR="005F202E" w:rsidRPr="005F202E" w:rsidRDefault="005F202E" w:rsidP="005F202E">
            <w:pPr>
              <w:spacing w:before="80" w:after="160" w:line="288" w:lineRule="auto"/>
              <w:rPr>
                <w:lang w:val="en-US"/>
              </w:rPr>
            </w:pPr>
          </w:p>
        </w:tc>
        <w:tc>
          <w:tcPr>
            <w:tcW w:w="1440" w:type="dxa"/>
          </w:tcPr>
          <w:p w14:paraId="734C9DDB" w14:textId="77777777" w:rsidR="005F202E" w:rsidRPr="005F202E" w:rsidRDefault="005F202E" w:rsidP="005F202E">
            <w:pPr>
              <w:spacing w:before="80" w:after="160" w:line="288" w:lineRule="auto"/>
              <w:rPr>
                <w:lang w:val="en-US"/>
              </w:rPr>
            </w:pPr>
            <w:r w:rsidRPr="005F202E">
              <w:rPr>
                <w:lang w:val="en-US"/>
              </w:rPr>
              <w:t>x</w:t>
            </w:r>
          </w:p>
        </w:tc>
        <w:tc>
          <w:tcPr>
            <w:tcW w:w="1440" w:type="dxa"/>
            <w:gridSpan w:val="2"/>
          </w:tcPr>
          <w:p w14:paraId="5D50C481" w14:textId="77777777" w:rsidR="005F202E" w:rsidRPr="005F202E" w:rsidRDefault="005F202E" w:rsidP="005F202E">
            <w:pPr>
              <w:spacing w:before="80" w:after="160" w:line="288" w:lineRule="auto"/>
              <w:rPr>
                <w:lang w:val="en-US"/>
              </w:rPr>
            </w:pPr>
          </w:p>
        </w:tc>
        <w:tc>
          <w:tcPr>
            <w:tcW w:w="1170" w:type="dxa"/>
          </w:tcPr>
          <w:p w14:paraId="7E8F82EB" w14:textId="77777777" w:rsidR="005F202E" w:rsidRPr="005F202E" w:rsidRDefault="005F202E" w:rsidP="005F202E">
            <w:pPr>
              <w:spacing w:before="80" w:after="160" w:line="288" w:lineRule="auto"/>
              <w:rPr>
                <w:lang w:val="en-US"/>
              </w:rPr>
            </w:pPr>
          </w:p>
        </w:tc>
        <w:tc>
          <w:tcPr>
            <w:tcW w:w="990" w:type="dxa"/>
          </w:tcPr>
          <w:p w14:paraId="629E6D73" w14:textId="77777777" w:rsidR="005F202E" w:rsidRPr="005F202E" w:rsidRDefault="005F202E" w:rsidP="005F202E">
            <w:pPr>
              <w:spacing w:before="80" w:after="160" w:line="288" w:lineRule="auto"/>
              <w:rPr>
                <w:lang w:val="en-US"/>
              </w:rPr>
            </w:pPr>
          </w:p>
        </w:tc>
      </w:tr>
      <w:tr w:rsidR="00D308C0" w:rsidRPr="005F202E" w14:paraId="4DAE49CB"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8A1804F" w14:textId="77777777" w:rsidR="005F202E" w:rsidRPr="005F202E" w:rsidRDefault="005F202E" w:rsidP="005F202E">
            <w:pPr>
              <w:spacing w:before="80" w:after="160" w:line="288" w:lineRule="auto"/>
              <w:rPr>
                <w:b/>
                <w:lang w:val="en-US"/>
              </w:rPr>
            </w:pPr>
            <w:r w:rsidRPr="005F202E">
              <w:rPr>
                <w:b/>
                <w:lang w:val="en-US"/>
              </w:rPr>
              <w:t>AC-18</w:t>
            </w:r>
          </w:p>
        </w:tc>
        <w:tc>
          <w:tcPr>
            <w:tcW w:w="2240" w:type="dxa"/>
          </w:tcPr>
          <w:p w14:paraId="56C41051" w14:textId="77777777" w:rsidR="005F202E" w:rsidRPr="005F202E" w:rsidRDefault="005F202E" w:rsidP="005F202E">
            <w:pPr>
              <w:spacing w:before="80" w:after="160" w:line="288" w:lineRule="auto"/>
              <w:rPr>
                <w:lang w:val="en-US"/>
              </w:rPr>
            </w:pPr>
            <w:r w:rsidRPr="005F202E">
              <w:rPr>
                <w:lang w:val="en-US"/>
              </w:rPr>
              <w:t>Wireless Access</w:t>
            </w:r>
          </w:p>
        </w:tc>
        <w:tc>
          <w:tcPr>
            <w:tcW w:w="720" w:type="dxa"/>
          </w:tcPr>
          <w:p w14:paraId="3AB2E76A" w14:textId="77777777" w:rsidR="005F202E" w:rsidRPr="005F202E" w:rsidRDefault="005F202E" w:rsidP="005F202E">
            <w:pPr>
              <w:spacing w:before="80" w:after="160" w:line="288" w:lineRule="auto"/>
              <w:rPr>
                <w:lang w:val="en-US"/>
              </w:rPr>
            </w:pPr>
          </w:p>
        </w:tc>
        <w:tc>
          <w:tcPr>
            <w:tcW w:w="810" w:type="dxa"/>
          </w:tcPr>
          <w:p w14:paraId="7C64AE3D" w14:textId="77777777" w:rsidR="005F202E" w:rsidRPr="005F202E" w:rsidRDefault="005F202E" w:rsidP="005F202E">
            <w:pPr>
              <w:spacing w:before="80" w:after="160" w:line="288" w:lineRule="auto"/>
              <w:rPr>
                <w:lang w:val="en-US"/>
              </w:rPr>
            </w:pPr>
            <w:r w:rsidRPr="005F202E">
              <w:rPr>
                <w:lang w:val="en-US"/>
              </w:rPr>
              <w:t>x</w:t>
            </w:r>
          </w:p>
        </w:tc>
        <w:tc>
          <w:tcPr>
            <w:tcW w:w="1440" w:type="dxa"/>
          </w:tcPr>
          <w:p w14:paraId="3D7D471B" w14:textId="77777777" w:rsidR="005F202E" w:rsidRPr="005F202E" w:rsidRDefault="005F202E" w:rsidP="005F202E">
            <w:pPr>
              <w:spacing w:before="80" w:after="160" w:line="288" w:lineRule="auto"/>
              <w:rPr>
                <w:lang w:val="en-US"/>
              </w:rPr>
            </w:pPr>
          </w:p>
        </w:tc>
        <w:tc>
          <w:tcPr>
            <w:tcW w:w="1440" w:type="dxa"/>
            <w:gridSpan w:val="2"/>
          </w:tcPr>
          <w:p w14:paraId="0A1DB4B3" w14:textId="77777777" w:rsidR="005F202E" w:rsidRPr="005F202E" w:rsidRDefault="005F202E" w:rsidP="005F202E">
            <w:pPr>
              <w:spacing w:before="80" w:after="160" w:line="288" w:lineRule="auto"/>
              <w:rPr>
                <w:lang w:val="en-US"/>
              </w:rPr>
            </w:pPr>
          </w:p>
        </w:tc>
        <w:tc>
          <w:tcPr>
            <w:tcW w:w="1170" w:type="dxa"/>
          </w:tcPr>
          <w:p w14:paraId="30A9DAFF" w14:textId="77777777" w:rsidR="005F202E" w:rsidRPr="005F202E" w:rsidRDefault="005F202E" w:rsidP="005F202E">
            <w:pPr>
              <w:spacing w:before="80" w:after="160" w:line="288" w:lineRule="auto"/>
              <w:rPr>
                <w:lang w:val="en-US"/>
              </w:rPr>
            </w:pPr>
          </w:p>
        </w:tc>
        <w:tc>
          <w:tcPr>
            <w:tcW w:w="990" w:type="dxa"/>
          </w:tcPr>
          <w:p w14:paraId="7F43234D" w14:textId="77777777" w:rsidR="005F202E" w:rsidRPr="005F202E" w:rsidRDefault="005F202E" w:rsidP="005F202E">
            <w:pPr>
              <w:spacing w:before="80" w:after="160" w:line="288" w:lineRule="auto"/>
              <w:rPr>
                <w:lang w:val="en-US"/>
              </w:rPr>
            </w:pPr>
          </w:p>
        </w:tc>
      </w:tr>
      <w:tr w:rsidR="00D308C0" w:rsidRPr="005F202E" w14:paraId="6252BA52"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3251BE26" w14:textId="77777777" w:rsidR="005F202E" w:rsidRPr="005F202E" w:rsidRDefault="005F202E" w:rsidP="005F202E">
            <w:pPr>
              <w:spacing w:before="80" w:after="160" w:line="288" w:lineRule="auto"/>
              <w:rPr>
                <w:b/>
                <w:lang w:val="en-US"/>
              </w:rPr>
            </w:pPr>
            <w:r w:rsidRPr="005F202E">
              <w:rPr>
                <w:b/>
                <w:lang w:val="en-US"/>
              </w:rPr>
              <w:t>AC-19</w:t>
            </w:r>
          </w:p>
        </w:tc>
        <w:tc>
          <w:tcPr>
            <w:tcW w:w="2240" w:type="dxa"/>
          </w:tcPr>
          <w:p w14:paraId="04F883A3" w14:textId="77777777" w:rsidR="005F202E" w:rsidRPr="005F202E" w:rsidRDefault="005F202E" w:rsidP="005F202E">
            <w:pPr>
              <w:spacing w:before="80" w:after="160" w:line="288" w:lineRule="auto"/>
              <w:rPr>
                <w:lang w:val="en-US"/>
              </w:rPr>
            </w:pPr>
            <w:r w:rsidRPr="005F202E">
              <w:rPr>
                <w:lang w:val="en-US"/>
              </w:rPr>
              <w:t>Access Control for Mobile Devices</w:t>
            </w:r>
          </w:p>
        </w:tc>
        <w:tc>
          <w:tcPr>
            <w:tcW w:w="720" w:type="dxa"/>
          </w:tcPr>
          <w:p w14:paraId="4CDEB0CC" w14:textId="77777777" w:rsidR="005F202E" w:rsidRPr="005F202E" w:rsidRDefault="005F202E" w:rsidP="005F202E">
            <w:pPr>
              <w:spacing w:before="80" w:after="160" w:line="288" w:lineRule="auto"/>
              <w:rPr>
                <w:lang w:val="en-US"/>
              </w:rPr>
            </w:pPr>
          </w:p>
        </w:tc>
        <w:tc>
          <w:tcPr>
            <w:tcW w:w="810" w:type="dxa"/>
          </w:tcPr>
          <w:p w14:paraId="16315EE0" w14:textId="77777777" w:rsidR="005F202E" w:rsidRPr="005F202E" w:rsidRDefault="005F202E" w:rsidP="005F202E">
            <w:pPr>
              <w:spacing w:before="80" w:after="160" w:line="288" w:lineRule="auto"/>
              <w:rPr>
                <w:lang w:val="en-US"/>
              </w:rPr>
            </w:pPr>
            <w:r w:rsidRPr="005F202E">
              <w:rPr>
                <w:lang w:val="en-US"/>
              </w:rPr>
              <w:t>x</w:t>
            </w:r>
          </w:p>
        </w:tc>
        <w:tc>
          <w:tcPr>
            <w:tcW w:w="1440" w:type="dxa"/>
          </w:tcPr>
          <w:p w14:paraId="7F1165E7" w14:textId="77777777" w:rsidR="005F202E" w:rsidRPr="005F202E" w:rsidRDefault="005F202E" w:rsidP="005F202E">
            <w:pPr>
              <w:spacing w:before="80" w:after="160" w:line="288" w:lineRule="auto"/>
              <w:rPr>
                <w:lang w:val="en-US"/>
              </w:rPr>
            </w:pPr>
          </w:p>
        </w:tc>
        <w:tc>
          <w:tcPr>
            <w:tcW w:w="1440" w:type="dxa"/>
            <w:gridSpan w:val="2"/>
          </w:tcPr>
          <w:p w14:paraId="597F4767" w14:textId="77777777" w:rsidR="005F202E" w:rsidRPr="005F202E" w:rsidRDefault="005F202E" w:rsidP="005F202E">
            <w:pPr>
              <w:spacing w:before="80" w:after="160" w:line="288" w:lineRule="auto"/>
              <w:rPr>
                <w:lang w:val="en-US"/>
              </w:rPr>
            </w:pPr>
          </w:p>
        </w:tc>
        <w:tc>
          <w:tcPr>
            <w:tcW w:w="1170" w:type="dxa"/>
          </w:tcPr>
          <w:p w14:paraId="02E31742" w14:textId="77777777" w:rsidR="005F202E" w:rsidRPr="005F202E" w:rsidRDefault="005F202E" w:rsidP="005F202E">
            <w:pPr>
              <w:spacing w:before="80" w:after="160" w:line="288" w:lineRule="auto"/>
              <w:rPr>
                <w:lang w:val="en-US"/>
              </w:rPr>
            </w:pPr>
          </w:p>
        </w:tc>
        <w:tc>
          <w:tcPr>
            <w:tcW w:w="990" w:type="dxa"/>
          </w:tcPr>
          <w:p w14:paraId="5CFFF479" w14:textId="77777777" w:rsidR="005F202E" w:rsidRPr="005F202E" w:rsidRDefault="005F202E" w:rsidP="005F202E">
            <w:pPr>
              <w:spacing w:before="80" w:after="160" w:line="288" w:lineRule="auto"/>
              <w:rPr>
                <w:lang w:val="en-US"/>
              </w:rPr>
            </w:pPr>
          </w:p>
        </w:tc>
      </w:tr>
      <w:tr w:rsidR="00D308C0" w:rsidRPr="005F202E" w14:paraId="2F73E685"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1AC2D001" w14:textId="77777777" w:rsidR="005F202E" w:rsidRPr="005F202E" w:rsidRDefault="005F202E" w:rsidP="005F202E">
            <w:pPr>
              <w:spacing w:before="80" w:after="160" w:line="288" w:lineRule="auto"/>
              <w:rPr>
                <w:b/>
                <w:lang w:val="en-US"/>
              </w:rPr>
            </w:pPr>
            <w:r w:rsidRPr="005F202E">
              <w:rPr>
                <w:b/>
                <w:lang w:val="en-US"/>
              </w:rPr>
              <w:t>AC-20</w:t>
            </w:r>
          </w:p>
        </w:tc>
        <w:tc>
          <w:tcPr>
            <w:tcW w:w="2240" w:type="dxa"/>
          </w:tcPr>
          <w:p w14:paraId="3EB285A3" w14:textId="77777777" w:rsidR="005F202E" w:rsidRPr="005F202E" w:rsidRDefault="005F202E" w:rsidP="005F202E">
            <w:pPr>
              <w:spacing w:before="80" w:after="160" w:line="288" w:lineRule="auto"/>
              <w:rPr>
                <w:lang w:val="en-US"/>
              </w:rPr>
            </w:pPr>
            <w:r w:rsidRPr="005F202E">
              <w:rPr>
                <w:lang w:val="en-US"/>
              </w:rPr>
              <w:t>Use of External Systems</w:t>
            </w:r>
          </w:p>
        </w:tc>
        <w:tc>
          <w:tcPr>
            <w:tcW w:w="720" w:type="dxa"/>
          </w:tcPr>
          <w:p w14:paraId="61BD9ECC" w14:textId="77777777" w:rsidR="005F202E" w:rsidRPr="005F202E" w:rsidRDefault="005F202E" w:rsidP="005F202E">
            <w:pPr>
              <w:spacing w:before="80" w:after="160" w:line="288" w:lineRule="auto"/>
              <w:rPr>
                <w:lang w:val="en-US"/>
              </w:rPr>
            </w:pPr>
          </w:p>
        </w:tc>
        <w:tc>
          <w:tcPr>
            <w:tcW w:w="810" w:type="dxa"/>
          </w:tcPr>
          <w:p w14:paraId="4281D71E" w14:textId="77777777" w:rsidR="005F202E" w:rsidRPr="005F202E" w:rsidRDefault="005F202E" w:rsidP="005F202E">
            <w:pPr>
              <w:spacing w:before="80" w:after="160" w:line="288" w:lineRule="auto"/>
              <w:rPr>
                <w:lang w:val="en-US"/>
              </w:rPr>
            </w:pPr>
          </w:p>
        </w:tc>
        <w:tc>
          <w:tcPr>
            <w:tcW w:w="1440" w:type="dxa"/>
          </w:tcPr>
          <w:p w14:paraId="0A268008" w14:textId="77777777" w:rsidR="005F202E" w:rsidRPr="005F202E" w:rsidRDefault="005F202E" w:rsidP="005F202E">
            <w:pPr>
              <w:spacing w:before="80" w:after="160" w:line="288" w:lineRule="auto"/>
              <w:rPr>
                <w:lang w:val="en-US"/>
              </w:rPr>
            </w:pPr>
          </w:p>
        </w:tc>
        <w:tc>
          <w:tcPr>
            <w:tcW w:w="1440" w:type="dxa"/>
            <w:gridSpan w:val="2"/>
          </w:tcPr>
          <w:p w14:paraId="020A5620" w14:textId="77777777" w:rsidR="005F202E" w:rsidRPr="005F202E" w:rsidRDefault="005F202E" w:rsidP="005F202E">
            <w:pPr>
              <w:spacing w:before="80" w:after="160" w:line="288" w:lineRule="auto"/>
              <w:rPr>
                <w:lang w:val="en-US"/>
              </w:rPr>
            </w:pPr>
          </w:p>
        </w:tc>
        <w:tc>
          <w:tcPr>
            <w:tcW w:w="1170" w:type="dxa"/>
          </w:tcPr>
          <w:p w14:paraId="6196CB56" w14:textId="77777777" w:rsidR="005F202E" w:rsidRPr="005F202E" w:rsidRDefault="005F202E" w:rsidP="005F202E">
            <w:pPr>
              <w:spacing w:before="80" w:after="160" w:line="288" w:lineRule="auto"/>
              <w:rPr>
                <w:lang w:val="en-US"/>
              </w:rPr>
            </w:pPr>
          </w:p>
        </w:tc>
        <w:tc>
          <w:tcPr>
            <w:tcW w:w="990" w:type="dxa"/>
          </w:tcPr>
          <w:p w14:paraId="7103878B"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26E3D68C"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C5F3BEF" w14:textId="77777777" w:rsidR="005F202E" w:rsidRPr="005F202E" w:rsidRDefault="005F202E" w:rsidP="005F202E">
            <w:pPr>
              <w:spacing w:before="80" w:after="160" w:line="288" w:lineRule="auto"/>
              <w:rPr>
                <w:b/>
                <w:lang w:val="en-US"/>
              </w:rPr>
            </w:pPr>
            <w:r w:rsidRPr="005F202E">
              <w:rPr>
                <w:b/>
                <w:lang w:val="en-US"/>
              </w:rPr>
              <w:t>AC-22</w:t>
            </w:r>
          </w:p>
        </w:tc>
        <w:tc>
          <w:tcPr>
            <w:tcW w:w="2240" w:type="dxa"/>
          </w:tcPr>
          <w:p w14:paraId="3C8AFB78" w14:textId="77777777" w:rsidR="005F202E" w:rsidRPr="005F202E" w:rsidRDefault="005F202E" w:rsidP="005F202E">
            <w:pPr>
              <w:spacing w:before="80" w:after="160" w:line="288" w:lineRule="auto"/>
              <w:rPr>
                <w:lang w:val="en-US"/>
              </w:rPr>
            </w:pPr>
            <w:r w:rsidRPr="005F202E">
              <w:rPr>
                <w:lang w:val="en-US"/>
              </w:rPr>
              <w:t>Publicly Accessible Content</w:t>
            </w:r>
          </w:p>
        </w:tc>
        <w:tc>
          <w:tcPr>
            <w:tcW w:w="720" w:type="dxa"/>
          </w:tcPr>
          <w:p w14:paraId="3ADDF48C" w14:textId="77777777" w:rsidR="005F202E" w:rsidRPr="005F202E" w:rsidRDefault="005F202E" w:rsidP="005F202E">
            <w:pPr>
              <w:spacing w:before="80" w:after="160" w:line="288" w:lineRule="auto"/>
              <w:rPr>
                <w:lang w:val="en-US"/>
              </w:rPr>
            </w:pPr>
          </w:p>
        </w:tc>
        <w:tc>
          <w:tcPr>
            <w:tcW w:w="810" w:type="dxa"/>
          </w:tcPr>
          <w:p w14:paraId="6FFB8369" w14:textId="77777777" w:rsidR="005F202E" w:rsidRPr="005F202E" w:rsidRDefault="005F202E" w:rsidP="005F202E">
            <w:pPr>
              <w:spacing w:before="80" w:after="160" w:line="288" w:lineRule="auto"/>
              <w:rPr>
                <w:lang w:val="en-US"/>
              </w:rPr>
            </w:pPr>
          </w:p>
        </w:tc>
        <w:tc>
          <w:tcPr>
            <w:tcW w:w="1440" w:type="dxa"/>
          </w:tcPr>
          <w:p w14:paraId="1EED4A35" w14:textId="77777777" w:rsidR="005F202E" w:rsidRPr="005F202E" w:rsidRDefault="005F202E" w:rsidP="005F202E">
            <w:pPr>
              <w:spacing w:before="80" w:after="160" w:line="288" w:lineRule="auto"/>
              <w:rPr>
                <w:lang w:val="en-US"/>
              </w:rPr>
            </w:pPr>
            <w:r w:rsidRPr="005F202E">
              <w:rPr>
                <w:lang w:val="en-US"/>
              </w:rPr>
              <w:t>x</w:t>
            </w:r>
          </w:p>
        </w:tc>
        <w:tc>
          <w:tcPr>
            <w:tcW w:w="1440" w:type="dxa"/>
            <w:gridSpan w:val="2"/>
          </w:tcPr>
          <w:p w14:paraId="10449EDC" w14:textId="77777777" w:rsidR="005F202E" w:rsidRPr="005F202E" w:rsidRDefault="005F202E" w:rsidP="005F202E">
            <w:pPr>
              <w:spacing w:before="80" w:after="160" w:line="288" w:lineRule="auto"/>
              <w:rPr>
                <w:lang w:val="en-US"/>
              </w:rPr>
            </w:pPr>
          </w:p>
        </w:tc>
        <w:tc>
          <w:tcPr>
            <w:tcW w:w="1170" w:type="dxa"/>
          </w:tcPr>
          <w:p w14:paraId="338F1BF7" w14:textId="77777777" w:rsidR="005F202E" w:rsidRPr="005F202E" w:rsidRDefault="005F202E" w:rsidP="005F202E">
            <w:pPr>
              <w:spacing w:before="80" w:after="160" w:line="288" w:lineRule="auto"/>
              <w:rPr>
                <w:lang w:val="en-US"/>
              </w:rPr>
            </w:pPr>
          </w:p>
        </w:tc>
        <w:tc>
          <w:tcPr>
            <w:tcW w:w="990" w:type="dxa"/>
          </w:tcPr>
          <w:p w14:paraId="1430957F" w14:textId="77777777" w:rsidR="005F202E" w:rsidRPr="005F202E" w:rsidRDefault="005F202E" w:rsidP="005F202E">
            <w:pPr>
              <w:spacing w:before="80" w:after="160" w:line="288" w:lineRule="auto"/>
              <w:rPr>
                <w:lang w:val="en-US"/>
              </w:rPr>
            </w:pPr>
          </w:p>
        </w:tc>
      </w:tr>
      <w:tr w:rsidR="005F202E" w:rsidRPr="005F202E" w14:paraId="5E782C00"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9905" w:type="dxa"/>
            <w:gridSpan w:val="9"/>
          </w:tcPr>
          <w:p w14:paraId="0DAA6F30" w14:textId="77777777" w:rsidR="005F202E" w:rsidRPr="005F202E" w:rsidRDefault="005F202E" w:rsidP="005F202E">
            <w:pPr>
              <w:spacing w:before="80" w:after="160" w:line="288" w:lineRule="auto"/>
              <w:rPr>
                <w:b/>
                <w:lang w:val="en-US"/>
              </w:rPr>
            </w:pPr>
            <w:r w:rsidRPr="005F202E">
              <w:rPr>
                <w:b/>
                <w:lang w:val="en-US"/>
              </w:rPr>
              <w:t>AT – Awareness and Training</w:t>
            </w:r>
          </w:p>
        </w:tc>
      </w:tr>
      <w:tr w:rsidR="00D308C0" w:rsidRPr="005F202E" w14:paraId="5B0E9258"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33CD23E" w14:textId="77777777" w:rsidR="005F202E" w:rsidRPr="005F202E" w:rsidRDefault="005F202E" w:rsidP="005F202E">
            <w:pPr>
              <w:spacing w:before="80" w:after="160" w:line="288" w:lineRule="auto"/>
              <w:rPr>
                <w:b/>
                <w:lang w:val="en-US"/>
              </w:rPr>
            </w:pPr>
            <w:r w:rsidRPr="005F202E">
              <w:rPr>
                <w:b/>
                <w:lang w:val="en-US"/>
              </w:rPr>
              <w:t>AT-1</w:t>
            </w:r>
          </w:p>
        </w:tc>
        <w:tc>
          <w:tcPr>
            <w:tcW w:w="2240" w:type="dxa"/>
          </w:tcPr>
          <w:p w14:paraId="0F5A70FD"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1BAD52EF" w14:textId="77777777" w:rsidR="005F202E" w:rsidRPr="005F202E" w:rsidRDefault="005F202E" w:rsidP="005F202E">
            <w:pPr>
              <w:spacing w:before="80" w:after="160" w:line="288" w:lineRule="auto"/>
              <w:rPr>
                <w:lang w:val="en-US"/>
              </w:rPr>
            </w:pPr>
          </w:p>
        </w:tc>
        <w:tc>
          <w:tcPr>
            <w:tcW w:w="810" w:type="dxa"/>
          </w:tcPr>
          <w:p w14:paraId="63535711" w14:textId="77777777" w:rsidR="005F202E" w:rsidRPr="005F202E" w:rsidRDefault="005F202E" w:rsidP="005F202E">
            <w:pPr>
              <w:spacing w:before="80" w:after="160" w:line="288" w:lineRule="auto"/>
              <w:rPr>
                <w:lang w:val="en-US"/>
              </w:rPr>
            </w:pPr>
          </w:p>
        </w:tc>
        <w:tc>
          <w:tcPr>
            <w:tcW w:w="1530" w:type="dxa"/>
            <w:gridSpan w:val="2"/>
          </w:tcPr>
          <w:p w14:paraId="0F400284" w14:textId="77777777" w:rsidR="005F202E" w:rsidRPr="005F202E" w:rsidRDefault="005F202E" w:rsidP="005F202E">
            <w:pPr>
              <w:spacing w:before="80" w:after="160" w:line="288" w:lineRule="auto"/>
              <w:rPr>
                <w:lang w:val="en-US"/>
              </w:rPr>
            </w:pPr>
          </w:p>
        </w:tc>
        <w:tc>
          <w:tcPr>
            <w:tcW w:w="1350" w:type="dxa"/>
          </w:tcPr>
          <w:p w14:paraId="25AD458A" w14:textId="77777777" w:rsidR="005F202E" w:rsidRPr="005F202E" w:rsidRDefault="005F202E" w:rsidP="005F202E">
            <w:pPr>
              <w:spacing w:before="80" w:after="160" w:line="288" w:lineRule="auto"/>
              <w:rPr>
                <w:lang w:val="en-US"/>
              </w:rPr>
            </w:pPr>
          </w:p>
        </w:tc>
        <w:tc>
          <w:tcPr>
            <w:tcW w:w="1170" w:type="dxa"/>
          </w:tcPr>
          <w:p w14:paraId="035192D5" w14:textId="77777777" w:rsidR="005F202E" w:rsidRPr="005F202E" w:rsidRDefault="005F202E" w:rsidP="005F202E">
            <w:pPr>
              <w:spacing w:before="80" w:after="160" w:line="288" w:lineRule="auto"/>
              <w:rPr>
                <w:lang w:val="en-US"/>
              </w:rPr>
            </w:pPr>
          </w:p>
        </w:tc>
        <w:tc>
          <w:tcPr>
            <w:tcW w:w="990" w:type="dxa"/>
          </w:tcPr>
          <w:p w14:paraId="6B7AA4BB"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6D842889"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591126D7" w14:textId="77777777" w:rsidR="005F202E" w:rsidRPr="005F202E" w:rsidRDefault="005F202E" w:rsidP="005F202E">
            <w:pPr>
              <w:spacing w:before="80" w:after="160" w:line="288" w:lineRule="auto"/>
              <w:rPr>
                <w:b/>
                <w:lang w:val="en-US"/>
              </w:rPr>
            </w:pPr>
            <w:r w:rsidRPr="005F202E">
              <w:rPr>
                <w:b/>
                <w:lang w:val="en-US"/>
              </w:rPr>
              <w:t>AT-2</w:t>
            </w:r>
          </w:p>
        </w:tc>
        <w:tc>
          <w:tcPr>
            <w:tcW w:w="2240" w:type="dxa"/>
          </w:tcPr>
          <w:p w14:paraId="020BDD07" w14:textId="77777777" w:rsidR="005F202E" w:rsidRPr="005F202E" w:rsidRDefault="005F202E" w:rsidP="005F202E">
            <w:pPr>
              <w:spacing w:before="80" w:after="160" w:line="288" w:lineRule="auto"/>
              <w:rPr>
                <w:lang w:val="en-US"/>
              </w:rPr>
            </w:pPr>
            <w:r w:rsidRPr="005F202E">
              <w:rPr>
                <w:lang w:val="en-US"/>
              </w:rPr>
              <w:t>Literacy Training and Awareness</w:t>
            </w:r>
          </w:p>
        </w:tc>
        <w:tc>
          <w:tcPr>
            <w:tcW w:w="720" w:type="dxa"/>
          </w:tcPr>
          <w:p w14:paraId="1C2AFDA2" w14:textId="77777777" w:rsidR="005F202E" w:rsidRPr="005F202E" w:rsidRDefault="005F202E" w:rsidP="005F202E">
            <w:pPr>
              <w:spacing w:before="80" w:after="160" w:line="288" w:lineRule="auto"/>
              <w:rPr>
                <w:lang w:val="en-US"/>
              </w:rPr>
            </w:pPr>
          </w:p>
        </w:tc>
        <w:tc>
          <w:tcPr>
            <w:tcW w:w="810" w:type="dxa"/>
          </w:tcPr>
          <w:p w14:paraId="3850EA26" w14:textId="77777777" w:rsidR="005F202E" w:rsidRPr="005F202E" w:rsidRDefault="005F202E" w:rsidP="005F202E">
            <w:pPr>
              <w:spacing w:before="80" w:after="160" w:line="288" w:lineRule="auto"/>
              <w:rPr>
                <w:lang w:val="en-US"/>
              </w:rPr>
            </w:pPr>
          </w:p>
        </w:tc>
        <w:tc>
          <w:tcPr>
            <w:tcW w:w="1530" w:type="dxa"/>
            <w:gridSpan w:val="2"/>
          </w:tcPr>
          <w:p w14:paraId="13338A6D" w14:textId="77777777" w:rsidR="005F202E" w:rsidRPr="005F202E" w:rsidRDefault="005F202E" w:rsidP="005F202E">
            <w:pPr>
              <w:spacing w:before="80" w:after="160" w:line="288" w:lineRule="auto"/>
              <w:rPr>
                <w:lang w:val="en-US"/>
              </w:rPr>
            </w:pPr>
          </w:p>
        </w:tc>
        <w:tc>
          <w:tcPr>
            <w:tcW w:w="1350" w:type="dxa"/>
          </w:tcPr>
          <w:p w14:paraId="3B522A2D" w14:textId="77777777" w:rsidR="005F202E" w:rsidRPr="005F202E" w:rsidRDefault="005F202E" w:rsidP="005F202E">
            <w:pPr>
              <w:spacing w:before="80" w:after="160" w:line="288" w:lineRule="auto"/>
              <w:rPr>
                <w:lang w:val="en-US"/>
              </w:rPr>
            </w:pPr>
          </w:p>
        </w:tc>
        <w:tc>
          <w:tcPr>
            <w:tcW w:w="1170" w:type="dxa"/>
          </w:tcPr>
          <w:p w14:paraId="5A28CB20" w14:textId="77777777" w:rsidR="005F202E" w:rsidRPr="005F202E" w:rsidRDefault="005F202E" w:rsidP="005F202E">
            <w:pPr>
              <w:spacing w:before="80" w:after="160" w:line="288" w:lineRule="auto"/>
              <w:rPr>
                <w:lang w:val="en-US"/>
              </w:rPr>
            </w:pPr>
          </w:p>
        </w:tc>
        <w:tc>
          <w:tcPr>
            <w:tcW w:w="990" w:type="dxa"/>
          </w:tcPr>
          <w:p w14:paraId="6A056F1A"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0B0BBCB9"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21405C9" w14:textId="77777777" w:rsidR="005F202E" w:rsidRPr="005F202E" w:rsidRDefault="005F202E" w:rsidP="005F202E">
            <w:pPr>
              <w:spacing w:before="80" w:after="160" w:line="288" w:lineRule="auto"/>
              <w:rPr>
                <w:b/>
                <w:lang w:val="en-US"/>
              </w:rPr>
            </w:pPr>
            <w:r w:rsidRPr="005F202E">
              <w:rPr>
                <w:b/>
                <w:lang w:val="en-US"/>
              </w:rPr>
              <w:t>AT-2(2)</w:t>
            </w:r>
          </w:p>
        </w:tc>
        <w:tc>
          <w:tcPr>
            <w:tcW w:w="2240" w:type="dxa"/>
          </w:tcPr>
          <w:p w14:paraId="552EA6CB" w14:textId="77777777" w:rsidR="005F202E" w:rsidRPr="005F202E" w:rsidRDefault="005F202E" w:rsidP="005F202E">
            <w:pPr>
              <w:spacing w:before="80" w:after="160" w:line="288" w:lineRule="auto"/>
              <w:rPr>
                <w:lang w:val="en-US"/>
              </w:rPr>
            </w:pPr>
            <w:r w:rsidRPr="005F202E">
              <w:rPr>
                <w:lang w:val="en-US"/>
              </w:rPr>
              <w:t>Insider Threat</w:t>
            </w:r>
          </w:p>
        </w:tc>
        <w:tc>
          <w:tcPr>
            <w:tcW w:w="720" w:type="dxa"/>
          </w:tcPr>
          <w:p w14:paraId="79C18B1E" w14:textId="77777777" w:rsidR="005F202E" w:rsidRPr="005F202E" w:rsidRDefault="005F202E" w:rsidP="005F202E">
            <w:pPr>
              <w:spacing w:before="80" w:after="160" w:line="288" w:lineRule="auto"/>
              <w:rPr>
                <w:lang w:val="en-US"/>
              </w:rPr>
            </w:pPr>
          </w:p>
        </w:tc>
        <w:tc>
          <w:tcPr>
            <w:tcW w:w="810" w:type="dxa"/>
          </w:tcPr>
          <w:p w14:paraId="1102F8C9" w14:textId="77777777" w:rsidR="005F202E" w:rsidRPr="005F202E" w:rsidRDefault="005F202E" w:rsidP="005F202E">
            <w:pPr>
              <w:spacing w:before="80" w:after="160" w:line="288" w:lineRule="auto"/>
              <w:rPr>
                <w:lang w:val="en-US"/>
              </w:rPr>
            </w:pPr>
          </w:p>
        </w:tc>
        <w:tc>
          <w:tcPr>
            <w:tcW w:w="1530" w:type="dxa"/>
            <w:gridSpan w:val="2"/>
          </w:tcPr>
          <w:p w14:paraId="3A0EE64D" w14:textId="77777777" w:rsidR="005F202E" w:rsidRPr="005F202E" w:rsidRDefault="005F202E" w:rsidP="005F202E">
            <w:pPr>
              <w:spacing w:before="80" w:after="160" w:line="288" w:lineRule="auto"/>
              <w:rPr>
                <w:lang w:val="en-US"/>
              </w:rPr>
            </w:pPr>
          </w:p>
        </w:tc>
        <w:tc>
          <w:tcPr>
            <w:tcW w:w="1350" w:type="dxa"/>
          </w:tcPr>
          <w:p w14:paraId="68A5E30C" w14:textId="77777777" w:rsidR="005F202E" w:rsidRPr="005F202E" w:rsidRDefault="005F202E" w:rsidP="005F202E">
            <w:pPr>
              <w:spacing w:before="80" w:after="160" w:line="288" w:lineRule="auto"/>
              <w:rPr>
                <w:lang w:val="en-US"/>
              </w:rPr>
            </w:pPr>
          </w:p>
        </w:tc>
        <w:tc>
          <w:tcPr>
            <w:tcW w:w="1170" w:type="dxa"/>
          </w:tcPr>
          <w:p w14:paraId="3F0443B6" w14:textId="77777777" w:rsidR="005F202E" w:rsidRPr="005F202E" w:rsidRDefault="005F202E" w:rsidP="005F202E">
            <w:pPr>
              <w:spacing w:before="80" w:after="160" w:line="288" w:lineRule="auto"/>
              <w:rPr>
                <w:lang w:val="en-US"/>
              </w:rPr>
            </w:pPr>
          </w:p>
        </w:tc>
        <w:tc>
          <w:tcPr>
            <w:tcW w:w="990" w:type="dxa"/>
          </w:tcPr>
          <w:p w14:paraId="21A67CBA"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3BBE69CC"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5C53ADD1" w14:textId="77777777" w:rsidR="005F202E" w:rsidRPr="005F202E" w:rsidRDefault="005F202E" w:rsidP="005F202E">
            <w:pPr>
              <w:spacing w:before="80" w:after="160" w:line="288" w:lineRule="auto"/>
              <w:rPr>
                <w:b/>
                <w:lang w:val="en-US"/>
              </w:rPr>
            </w:pPr>
            <w:r w:rsidRPr="005F202E">
              <w:rPr>
                <w:b/>
                <w:lang w:val="en-US"/>
              </w:rPr>
              <w:t>AT-3</w:t>
            </w:r>
          </w:p>
        </w:tc>
        <w:tc>
          <w:tcPr>
            <w:tcW w:w="2240" w:type="dxa"/>
          </w:tcPr>
          <w:p w14:paraId="11401600" w14:textId="77777777" w:rsidR="005F202E" w:rsidRPr="005F202E" w:rsidRDefault="005F202E" w:rsidP="005F202E">
            <w:pPr>
              <w:spacing w:before="80" w:after="160" w:line="288" w:lineRule="auto"/>
              <w:rPr>
                <w:lang w:val="en-US"/>
              </w:rPr>
            </w:pPr>
            <w:r w:rsidRPr="005F202E">
              <w:rPr>
                <w:lang w:val="en-US"/>
              </w:rPr>
              <w:t>Role-based Training</w:t>
            </w:r>
          </w:p>
        </w:tc>
        <w:tc>
          <w:tcPr>
            <w:tcW w:w="720" w:type="dxa"/>
          </w:tcPr>
          <w:p w14:paraId="6298C721" w14:textId="77777777" w:rsidR="005F202E" w:rsidRPr="005F202E" w:rsidRDefault="005F202E" w:rsidP="005F202E">
            <w:pPr>
              <w:spacing w:before="80" w:after="160" w:line="288" w:lineRule="auto"/>
              <w:rPr>
                <w:lang w:val="en-US"/>
              </w:rPr>
            </w:pPr>
          </w:p>
        </w:tc>
        <w:tc>
          <w:tcPr>
            <w:tcW w:w="810" w:type="dxa"/>
          </w:tcPr>
          <w:p w14:paraId="1A1C219F" w14:textId="77777777" w:rsidR="005F202E" w:rsidRPr="005F202E" w:rsidRDefault="005F202E" w:rsidP="005F202E">
            <w:pPr>
              <w:spacing w:before="80" w:after="160" w:line="288" w:lineRule="auto"/>
              <w:rPr>
                <w:lang w:val="en-US"/>
              </w:rPr>
            </w:pPr>
          </w:p>
        </w:tc>
        <w:tc>
          <w:tcPr>
            <w:tcW w:w="1530" w:type="dxa"/>
            <w:gridSpan w:val="2"/>
          </w:tcPr>
          <w:p w14:paraId="44428211" w14:textId="77777777" w:rsidR="005F202E" w:rsidRPr="005F202E" w:rsidRDefault="005F202E" w:rsidP="005F202E">
            <w:pPr>
              <w:spacing w:before="80" w:after="160" w:line="288" w:lineRule="auto"/>
              <w:rPr>
                <w:lang w:val="en-US"/>
              </w:rPr>
            </w:pPr>
          </w:p>
        </w:tc>
        <w:tc>
          <w:tcPr>
            <w:tcW w:w="1350" w:type="dxa"/>
          </w:tcPr>
          <w:p w14:paraId="46848D95" w14:textId="77777777" w:rsidR="005F202E" w:rsidRPr="005F202E" w:rsidRDefault="005F202E" w:rsidP="005F202E">
            <w:pPr>
              <w:spacing w:before="80" w:after="160" w:line="288" w:lineRule="auto"/>
              <w:rPr>
                <w:lang w:val="en-US"/>
              </w:rPr>
            </w:pPr>
          </w:p>
        </w:tc>
        <w:tc>
          <w:tcPr>
            <w:tcW w:w="1170" w:type="dxa"/>
          </w:tcPr>
          <w:p w14:paraId="66386AF0" w14:textId="77777777" w:rsidR="005F202E" w:rsidRPr="005F202E" w:rsidRDefault="005F202E" w:rsidP="005F202E">
            <w:pPr>
              <w:spacing w:before="80" w:after="160" w:line="288" w:lineRule="auto"/>
              <w:rPr>
                <w:lang w:val="en-US"/>
              </w:rPr>
            </w:pPr>
          </w:p>
        </w:tc>
        <w:tc>
          <w:tcPr>
            <w:tcW w:w="990" w:type="dxa"/>
          </w:tcPr>
          <w:p w14:paraId="1D6B62EA"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1125B303"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12ED9932" w14:textId="77777777" w:rsidR="005F202E" w:rsidRPr="005F202E" w:rsidRDefault="005F202E" w:rsidP="005F202E">
            <w:pPr>
              <w:spacing w:before="80" w:after="160" w:line="288" w:lineRule="auto"/>
              <w:rPr>
                <w:b/>
                <w:lang w:val="en-US"/>
              </w:rPr>
            </w:pPr>
            <w:r w:rsidRPr="005F202E">
              <w:rPr>
                <w:b/>
                <w:lang w:val="en-US"/>
              </w:rPr>
              <w:t>AT-4</w:t>
            </w:r>
          </w:p>
        </w:tc>
        <w:tc>
          <w:tcPr>
            <w:tcW w:w="2240" w:type="dxa"/>
          </w:tcPr>
          <w:p w14:paraId="401ABDB9" w14:textId="77777777" w:rsidR="005F202E" w:rsidRPr="005F202E" w:rsidRDefault="005F202E" w:rsidP="005F202E">
            <w:pPr>
              <w:spacing w:before="80" w:after="160" w:line="288" w:lineRule="auto"/>
              <w:rPr>
                <w:lang w:val="en-US"/>
              </w:rPr>
            </w:pPr>
            <w:r w:rsidRPr="005F202E">
              <w:rPr>
                <w:lang w:val="en-US"/>
              </w:rPr>
              <w:t>Training Records</w:t>
            </w:r>
          </w:p>
        </w:tc>
        <w:tc>
          <w:tcPr>
            <w:tcW w:w="720" w:type="dxa"/>
          </w:tcPr>
          <w:p w14:paraId="5CED42A3" w14:textId="77777777" w:rsidR="005F202E" w:rsidRPr="005F202E" w:rsidRDefault="005F202E" w:rsidP="005F202E">
            <w:pPr>
              <w:spacing w:before="80" w:after="160" w:line="288" w:lineRule="auto"/>
              <w:rPr>
                <w:lang w:val="en-US"/>
              </w:rPr>
            </w:pPr>
          </w:p>
        </w:tc>
        <w:tc>
          <w:tcPr>
            <w:tcW w:w="810" w:type="dxa"/>
          </w:tcPr>
          <w:p w14:paraId="15225EA7" w14:textId="77777777" w:rsidR="005F202E" w:rsidRPr="005F202E" w:rsidRDefault="005F202E" w:rsidP="005F202E">
            <w:pPr>
              <w:spacing w:before="80" w:after="160" w:line="288" w:lineRule="auto"/>
              <w:rPr>
                <w:lang w:val="en-US"/>
              </w:rPr>
            </w:pPr>
          </w:p>
        </w:tc>
        <w:tc>
          <w:tcPr>
            <w:tcW w:w="1530" w:type="dxa"/>
            <w:gridSpan w:val="2"/>
          </w:tcPr>
          <w:p w14:paraId="6295F4AC" w14:textId="77777777" w:rsidR="005F202E" w:rsidRPr="005F202E" w:rsidRDefault="005F202E" w:rsidP="005F202E">
            <w:pPr>
              <w:spacing w:before="80" w:after="160" w:line="288" w:lineRule="auto"/>
              <w:rPr>
                <w:lang w:val="en-US"/>
              </w:rPr>
            </w:pPr>
          </w:p>
        </w:tc>
        <w:tc>
          <w:tcPr>
            <w:tcW w:w="1350" w:type="dxa"/>
          </w:tcPr>
          <w:p w14:paraId="2DD859AE" w14:textId="77777777" w:rsidR="005F202E" w:rsidRPr="005F202E" w:rsidRDefault="005F202E" w:rsidP="005F202E">
            <w:pPr>
              <w:spacing w:before="80" w:after="160" w:line="288" w:lineRule="auto"/>
              <w:rPr>
                <w:lang w:val="en-US"/>
              </w:rPr>
            </w:pPr>
          </w:p>
        </w:tc>
        <w:tc>
          <w:tcPr>
            <w:tcW w:w="1170" w:type="dxa"/>
          </w:tcPr>
          <w:p w14:paraId="5FF530F7" w14:textId="77777777" w:rsidR="005F202E" w:rsidRPr="005F202E" w:rsidRDefault="005F202E" w:rsidP="005F202E">
            <w:pPr>
              <w:spacing w:before="80" w:after="160" w:line="288" w:lineRule="auto"/>
              <w:rPr>
                <w:lang w:val="en-US"/>
              </w:rPr>
            </w:pPr>
          </w:p>
        </w:tc>
        <w:tc>
          <w:tcPr>
            <w:tcW w:w="990" w:type="dxa"/>
          </w:tcPr>
          <w:p w14:paraId="5C645BE1" w14:textId="77777777" w:rsidR="005F202E" w:rsidRPr="005F202E" w:rsidRDefault="005F202E" w:rsidP="005F202E">
            <w:pPr>
              <w:spacing w:before="80" w:after="160" w:line="288" w:lineRule="auto"/>
              <w:rPr>
                <w:lang w:val="en-US"/>
              </w:rPr>
            </w:pPr>
            <w:r w:rsidRPr="005F202E">
              <w:rPr>
                <w:lang w:val="en-US"/>
              </w:rPr>
              <w:t>x</w:t>
            </w:r>
          </w:p>
        </w:tc>
      </w:tr>
      <w:tr w:rsidR="005F202E" w:rsidRPr="005F202E" w14:paraId="3E02A62E"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9905" w:type="dxa"/>
            <w:gridSpan w:val="9"/>
          </w:tcPr>
          <w:p w14:paraId="6E513F9F" w14:textId="77777777" w:rsidR="005F202E" w:rsidRPr="005F202E" w:rsidRDefault="005F202E" w:rsidP="005F202E">
            <w:pPr>
              <w:spacing w:before="80" w:after="160" w:line="288" w:lineRule="auto"/>
              <w:rPr>
                <w:lang w:val="en-US"/>
              </w:rPr>
            </w:pPr>
            <w:r w:rsidRPr="005F202E">
              <w:rPr>
                <w:b/>
                <w:lang w:val="en-US"/>
              </w:rPr>
              <w:t xml:space="preserve">AU – Audit and Accountability </w:t>
            </w:r>
          </w:p>
        </w:tc>
      </w:tr>
      <w:tr w:rsidR="00D308C0" w:rsidRPr="005F202E" w14:paraId="5EFB4E96"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6AE1073" w14:textId="77777777" w:rsidR="005F202E" w:rsidRPr="005F202E" w:rsidRDefault="005F202E" w:rsidP="005F202E">
            <w:pPr>
              <w:spacing w:before="80" w:after="160" w:line="288" w:lineRule="auto"/>
              <w:rPr>
                <w:b/>
                <w:lang w:val="en-US"/>
              </w:rPr>
            </w:pPr>
            <w:r w:rsidRPr="005F202E">
              <w:rPr>
                <w:b/>
                <w:lang w:val="en-US"/>
              </w:rPr>
              <w:t>AU-1</w:t>
            </w:r>
          </w:p>
        </w:tc>
        <w:tc>
          <w:tcPr>
            <w:tcW w:w="2240" w:type="dxa"/>
          </w:tcPr>
          <w:p w14:paraId="5EB9C82B"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184102E6" w14:textId="77777777" w:rsidR="005F202E" w:rsidRPr="005F202E" w:rsidRDefault="005F202E" w:rsidP="005F202E">
            <w:pPr>
              <w:spacing w:before="80" w:after="160" w:line="288" w:lineRule="auto"/>
              <w:rPr>
                <w:lang w:val="en-US"/>
              </w:rPr>
            </w:pPr>
          </w:p>
        </w:tc>
        <w:tc>
          <w:tcPr>
            <w:tcW w:w="810" w:type="dxa"/>
          </w:tcPr>
          <w:p w14:paraId="1118ECE7" w14:textId="77777777" w:rsidR="005F202E" w:rsidRPr="005F202E" w:rsidRDefault="005F202E" w:rsidP="005F202E">
            <w:pPr>
              <w:spacing w:before="80" w:after="160" w:line="288" w:lineRule="auto"/>
              <w:rPr>
                <w:lang w:val="en-US"/>
              </w:rPr>
            </w:pPr>
          </w:p>
        </w:tc>
        <w:tc>
          <w:tcPr>
            <w:tcW w:w="1530" w:type="dxa"/>
            <w:gridSpan w:val="2"/>
          </w:tcPr>
          <w:p w14:paraId="04450801" w14:textId="77777777" w:rsidR="005F202E" w:rsidRPr="005F202E" w:rsidRDefault="005F202E" w:rsidP="005F202E">
            <w:pPr>
              <w:spacing w:before="80" w:after="160" w:line="288" w:lineRule="auto"/>
              <w:rPr>
                <w:lang w:val="en-US"/>
              </w:rPr>
            </w:pPr>
          </w:p>
        </w:tc>
        <w:tc>
          <w:tcPr>
            <w:tcW w:w="1350" w:type="dxa"/>
          </w:tcPr>
          <w:p w14:paraId="6750B6AC" w14:textId="77777777" w:rsidR="005F202E" w:rsidRPr="005F202E" w:rsidRDefault="005F202E" w:rsidP="005F202E">
            <w:pPr>
              <w:spacing w:before="80" w:after="160" w:line="288" w:lineRule="auto"/>
              <w:rPr>
                <w:lang w:val="en-US"/>
              </w:rPr>
            </w:pPr>
          </w:p>
        </w:tc>
        <w:tc>
          <w:tcPr>
            <w:tcW w:w="1170" w:type="dxa"/>
          </w:tcPr>
          <w:p w14:paraId="1E7CDA0D" w14:textId="77777777" w:rsidR="005F202E" w:rsidRPr="005F202E" w:rsidRDefault="005F202E" w:rsidP="005F202E">
            <w:pPr>
              <w:spacing w:before="80" w:after="160" w:line="288" w:lineRule="auto"/>
              <w:rPr>
                <w:lang w:val="en-US"/>
              </w:rPr>
            </w:pPr>
          </w:p>
        </w:tc>
        <w:tc>
          <w:tcPr>
            <w:tcW w:w="990" w:type="dxa"/>
          </w:tcPr>
          <w:p w14:paraId="36C5D7F9"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7DAF55BC"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6A02B63E" w14:textId="77777777" w:rsidR="005F202E" w:rsidRPr="005F202E" w:rsidRDefault="005F202E" w:rsidP="005F202E">
            <w:pPr>
              <w:spacing w:before="80" w:after="160" w:line="288" w:lineRule="auto"/>
              <w:rPr>
                <w:b/>
                <w:lang w:val="en-US"/>
              </w:rPr>
            </w:pPr>
            <w:r w:rsidRPr="005F202E">
              <w:rPr>
                <w:b/>
                <w:lang w:val="en-US"/>
              </w:rPr>
              <w:lastRenderedPageBreak/>
              <w:t>AU-2</w:t>
            </w:r>
          </w:p>
        </w:tc>
        <w:tc>
          <w:tcPr>
            <w:tcW w:w="2240" w:type="dxa"/>
          </w:tcPr>
          <w:p w14:paraId="05165BFE" w14:textId="77777777" w:rsidR="005F202E" w:rsidRPr="005F202E" w:rsidRDefault="005F202E" w:rsidP="005F202E">
            <w:pPr>
              <w:spacing w:before="80" w:after="160" w:line="288" w:lineRule="auto"/>
              <w:rPr>
                <w:lang w:val="en-US"/>
              </w:rPr>
            </w:pPr>
            <w:r w:rsidRPr="005F202E">
              <w:rPr>
                <w:lang w:val="en-US"/>
              </w:rPr>
              <w:t>Event Logging</w:t>
            </w:r>
          </w:p>
        </w:tc>
        <w:tc>
          <w:tcPr>
            <w:tcW w:w="720" w:type="dxa"/>
          </w:tcPr>
          <w:p w14:paraId="45D3CF3A" w14:textId="77777777" w:rsidR="005F202E" w:rsidRPr="005F202E" w:rsidRDefault="005F202E" w:rsidP="005F202E">
            <w:pPr>
              <w:spacing w:before="80" w:after="160" w:line="288" w:lineRule="auto"/>
              <w:rPr>
                <w:lang w:val="en-US"/>
              </w:rPr>
            </w:pPr>
          </w:p>
        </w:tc>
        <w:tc>
          <w:tcPr>
            <w:tcW w:w="810" w:type="dxa"/>
          </w:tcPr>
          <w:p w14:paraId="69C1C77F" w14:textId="77777777" w:rsidR="005F202E" w:rsidRPr="005F202E" w:rsidRDefault="005F202E" w:rsidP="005F202E">
            <w:pPr>
              <w:spacing w:before="80" w:after="160" w:line="288" w:lineRule="auto"/>
              <w:rPr>
                <w:lang w:val="en-US"/>
              </w:rPr>
            </w:pPr>
          </w:p>
        </w:tc>
        <w:tc>
          <w:tcPr>
            <w:tcW w:w="1530" w:type="dxa"/>
            <w:gridSpan w:val="2"/>
          </w:tcPr>
          <w:p w14:paraId="4A0F54C3" w14:textId="77777777" w:rsidR="005F202E" w:rsidRPr="005F202E" w:rsidRDefault="005F202E" w:rsidP="005F202E">
            <w:pPr>
              <w:spacing w:before="80" w:after="160" w:line="288" w:lineRule="auto"/>
              <w:rPr>
                <w:lang w:val="en-US"/>
              </w:rPr>
            </w:pPr>
          </w:p>
        </w:tc>
        <w:tc>
          <w:tcPr>
            <w:tcW w:w="1350" w:type="dxa"/>
          </w:tcPr>
          <w:p w14:paraId="49339FD2" w14:textId="77777777" w:rsidR="005F202E" w:rsidRPr="005F202E" w:rsidRDefault="005F202E" w:rsidP="005F202E">
            <w:pPr>
              <w:spacing w:before="80" w:after="160" w:line="288" w:lineRule="auto"/>
              <w:rPr>
                <w:lang w:val="en-US"/>
              </w:rPr>
            </w:pPr>
          </w:p>
        </w:tc>
        <w:tc>
          <w:tcPr>
            <w:tcW w:w="1170" w:type="dxa"/>
          </w:tcPr>
          <w:p w14:paraId="5C87131B" w14:textId="77777777" w:rsidR="005F202E" w:rsidRPr="005F202E" w:rsidRDefault="005F202E" w:rsidP="005F202E">
            <w:pPr>
              <w:spacing w:before="80" w:after="160" w:line="288" w:lineRule="auto"/>
              <w:rPr>
                <w:lang w:val="en-US"/>
              </w:rPr>
            </w:pPr>
          </w:p>
        </w:tc>
        <w:tc>
          <w:tcPr>
            <w:tcW w:w="990" w:type="dxa"/>
          </w:tcPr>
          <w:p w14:paraId="44F4C827"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4AE39D7A"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A78F7C5" w14:textId="77777777" w:rsidR="005F202E" w:rsidRPr="005F202E" w:rsidRDefault="005F202E" w:rsidP="005F202E">
            <w:pPr>
              <w:spacing w:before="80" w:after="160" w:line="288" w:lineRule="auto"/>
              <w:rPr>
                <w:b/>
                <w:lang w:val="en-US"/>
              </w:rPr>
            </w:pPr>
            <w:r w:rsidRPr="005F202E">
              <w:rPr>
                <w:b/>
                <w:lang w:val="en-US"/>
              </w:rPr>
              <w:t>AU-3</w:t>
            </w:r>
          </w:p>
        </w:tc>
        <w:tc>
          <w:tcPr>
            <w:tcW w:w="2240" w:type="dxa"/>
          </w:tcPr>
          <w:p w14:paraId="1DC61EC1" w14:textId="77777777" w:rsidR="005F202E" w:rsidRPr="005F202E" w:rsidRDefault="005F202E" w:rsidP="005F202E">
            <w:pPr>
              <w:spacing w:before="80" w:after="160" w:line="288" w:lineRule="auto"/>
              <w:rPr>
                <w:lang w:val="en-US"/>
              </w:rPr>
            </w:pPr>
            <w:r w:rsidRPr="005F202E">
              <w:rPr>
                <w:lang w:val="en-US"/>
              </w:rPr>
              <w:t>Content of Audit Records</w:t>
            </w:r>
          </w:p>
        </w:tc>
        <w:tc>
          <w:tcPr>
            <w:tcW w:w="720" w:type="dxa"/>
          </w:tcPr>
          <w:p w14:paraId="549691F4" w14:textId="77777777" w:rsidR="005F202E" w:rsidRPr="005F202E" w:rsidRDefault="005F202E" w:rsidP="005F202E">
            <w:pPr>
              <w:spacing w:before="80" w:after="160" w:line="288" w:lineRule="auto"/>
              <w:rPr>
                <w:lang w:val="en-US"/>
              </w:rPr>
            </w:pPr>
          </w:p>
        </w:tc>
        <w:tc>
          <w:tcPr>
            <w:tcW w:w="810" w:type="dxa"/>
          </w:tcPr>
          <w:p w14:paraId="2F6A0E31" w14:textId="77777777" w:rsidR="005F202E" w:rsidRPr="005F202E" w:rsidRDefault="005F202E" w:rsidP="005F202E">
            <w:pPr>
              <w:spacing w:before="80" w:after="160" w:line="288" w:lineRule="auto"/>
              <w:rPr>
                <w:lang w:val="en-US"/>
              </w:rPr>
            </w:pPr>
          </w:p>
        </w:tc>
        <w:tc>
          <w:tcPr>
            <w:tcW w:w="1530" w:type="dxa"/>
            <w:gridSpan w:val="2"/>
          </w:tcPr>
          <w:p w14:paraId="12AF2B65"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65208101" w14:textId="77777777" w:rsidR="005F202E" w:rsidRPr="005F202E" w:rsidRDefault="005F202E" w:rsidP="005F202E">
            <w:pPr>
              <w:spacing w:before="80" w:after="160" w:line="288" w:lineRule="auto"/>
              <w:rPr>
                <w:lang w:val="en-US"/>
              </w:rPr>
            </w:pPr>
          </w:p>
        </w:tc>
        <w:tc>
          <w:tcPr>
            <w:tcW w:w="1170" w:type="dxa"/>
          </w:tcPr>
          <w:p w14:paraId="2B01EFDC" w14:textId="77777777" w:rsidR="005F202E" w:rsidRPr="005F202E" w:rsidRDefault="005F202E" w:rsidP="005F202E">
            <w:pPr>
              <w:spacing w:before="80" w:after="160" w:line="288" w:lineRule="auto"/>
              <w:rPr>
                <w:lang w:val="en-US"/>
              </w:rPr>
            </w:pPr>
          </w:p>
        </w:tc>
        <w:tc>
          <w:tcPr>
            <w:tcW w:w="990" w:type="dxa"/>
          </w:tcPr>
          <w:p w14:paraId="045BA55D" w14:textId="77777777" w:rsidR="005F202E" w:rsidRPr="005F202E" w:rsidRDefault="005F202E" w:rsidP="005F202E">
            <w:pPr>
              <w:spacing w:before="80" w:after="160" w:line="288" w:lineRule="auto"/>
              <w:rPr>
                <w:lang w:val="en-US"/>
              </w:rPr>
            </w:pPr>
          </w:p>
        </w:tc>
      </w:tr>
      <w:tr w:rsidR="00D308C0" w:rsidRPr="005F202E" w14:paraId="194E1012"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191D301B" w14:textId="77777777" w:rsidR="005F202E" w:rsidRPr="005F202E" w:rsidRDefault="005F202E" w:rsidP="005F202E">
            <w:pPr>
              <w:spacing w:before="80" w:after="160" w:line="288" w:lineRule="auto"/>
              <w:rPr>
                <w:b/>
                <w:lang w:val="en-US"/>
              </w:rPr>
            </w:pPr>
            <w:r w:rsidRPr="005F202E">
              <w:rPr>
                <w:b/>
                <w:lang w:val="en-US"/>
              </w:rPr>
              <w:t>AU-4</w:t>
            </w:r>
          </w:p>
        </w:tc>
        <w:tc>
          <w:tcPr>
            <w:tcW w:w="2240" w:type="dxa"/>
          </w:tcPr>
          <w:p w14:paraId="0FCB4D09" w14:textId="77777777" w:rsidR="005F202E" w:rsidRPr="005F202E" w:rsidRDefault="005F202E" w:rsidP="005F202E">
            <w:pPr>
              <w:spacing w:before="80" w:after="160" w:line="288" w:lineRule="auto"/>
              <w:rPr>
                <w:lang w:val="en-US"/>
              </w:rPr>
            </w:pPr>
            <w:r w:rsidRPr="005F202E">
              <w:rPr>
                <w:lang w:val="en-US"/>
              </w:rPr>
              <w:t>Audit Log Storage Capacity</w:t>
            </w:r>
          </w:p>
        </w:tc>
        <w:tc>
          <w:tcPr>
            <w:tcW w:w="720" w:type="dxa"/>
          </w:tcPr>
          <w:p w14:paraId="055701DA" w14:textId="77777777" w:rsidR="005F202E" w:rsidRPr="005F202E" w:rsidRDefault="005F202E" w:rsidP="005F202E">
            <w:pPr>
              <w:spacing w:before="80" w:after="160" w:line="288" w:lineRule="auto"/>
              <w:rPr>
                <w:lang w:val="en-US"/>
              </w:rPr>
            </w:pPr>
          </w:p>
        </w:tc>
        <w:tc>
          <w:tcPr>
            <w:tcW w:w="810" w:type="dxa"/>
          </w:tcPr>
          <w:p w14:paraId="75EEC8C8" w14:textId="77777777" w:rsidR="005F202E" w:rsidRPr="005F202E" w:rsidRDefault="005F202E" w:rsidP="005F202E">
            <w:pPr>
              <w:spacing w:before="80" w:after="160" w:line="288" w:lineRule="auto"/>
              <w:rPr>
                <w:lang w:val="en-US"/>
              </w:rPr>
            </w:pPr>
            <w:r w:rsidRPr="005F202E">
              <w:rPr>
                <w:lang w:val="en-US"/>
              </w:rPr>
              <w:t>x</w:t>
            </w:r>
          </w:p>
        </w:tc>
        <w:tc>
          <w:tcPr>
            <w:tcW w:w="1530" w:type="dxa"/>
            <w:gridSpan w:val="2"/>
          </w:tcPr>
          <w:p w14:paraId="64999086" w14:textId="77777777" w:rsidR="005F202E" w:rsidRPr="005F202E" w:rsidRDefault="005F202E" w:rsidP="005F202E">
            <w:pPr>
              <w:spacing w:before="80" w:after="160" w:line="288" w:lineRule="auto"/>
              <w:rPr>
                <w:lang w:val="en-US"/>
              </w:rPr>
            </w:pPr>
          </w:p>
        </w:tc>
        <w:tc>
          <w:tcPr>
            <w:tcW w:w="1350" w:type="dxa"/>
          </w:tcPr>
          <w:p w14:paraId="724A45DC" w14:textId="77777777" w:rsidR="005F202E" w:rsidRPr="005F202E" w:rsidRDefault="005F202E" w:rsidP="005F202E">
            <w:pPr>
              <w:spacing w:before="80" w:after="160" w:line="288" w:lineRule="auto"/>
              <w:rPr>
                <w:lang w:val="en-US"/>
              </w:rPr>
            </w:pPr>
          </w:p>
        </w:tc>
        <w:tc>
          <w:tcPr>
            <w:tcW w:w="1170" w:type="dxa"/>
          </w:tcPr>
          <w:p w14:paraId="2666F951" w14:textId="77777777" w:rsidR="005F202E" w:rsidRPr="005F202E" w:rsidRDefault="005F202E" w:rsidP="005F202E">
            <w:pPr>
              <w:spacing w:before="80" w:after="160" w:line="288" w:lineRule="auto"/>
              <w:rPr>
                <w:lang w:val="en-US"/>
              </w:rPr>
            </w:pPr>
          </w:p>
        </w:tc>
        <w:tc>
          <w:tcPr>
            <w:tcW w:w="990" w:type="dxa"/>
          </w:tcPr>
          <w:p w14:paraId="57775D95" w14:textId="77777777" w:rsidR="005F202E" w:rsidRPr="005F202E" w:rsidRDefault="005F202E" w:rsidP="005F202E">
            <w:pPr>
              <w:spacing w:before="80" w:after="160" w:line="288" w:lineRule="auto"/>
              <w:rPr>
                <w:lang w:val="en-US"/>
              </w:rPr>
            </w:pPr>
          </w:p>
        </w:tc>
      </w:tr>
      <w:tr w:rsidR="00D308C0" w:rsidRPr="005F202E" w14:paraId="52680F3C"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62CB4E71" w14:textId="77777777" w:rsidR="005F202E" w:rsidRPr="005F202E" w:rsidRDefault="005F202E" w:rsidP="005F202E">
            <w:pPr>
              <w:spacing w:before="80" w:after="160" w:line="288" w:lineRule="auto"/>
              <w:rPr>
                <w:b/>
                <w:lang w:val="en-US"/>
              </w:rPr>
            </w:pPr>
            <w:r w:rsidRPr="005F202E">
              <w:rPr>
                <w:b/>
                <w:lang w:val="en-US"/>
              </w:rPr>
              <w:t>AU-5</w:t>
            </w:r>
          </w:p>
        </w:tc>
        <w:tc>
          <w:tcPr>
            <w:tcW w:w="2240" w:type="dxa"/>
          </w:tcPr>
          <w:p w14:paraId="2C8D1EF7" w14:textId="77777777" w:rsidR="005F202E" w:rsidRPr="005F202E" w:rsidRDefault="005F202E" w:rsidP="005F202E">
            <w:pPr>
              <w:spacing w:before="80" w:after="160" w:line="288" w:lineRule="auto"/>
              <w:rPr>
                <w:lang w:val="en-US"/>
              </w:rPr>
            </w:pPr>
            <w:r w:rsidRPr="005F202E">
              <w:rPr>
                <w:lang w:val="en-US"/>
              </w:rPr>
              <w:t>Response to Audit Logging Process Failures</w:t>
            </w:r>
          </w:p>
        </w:tc>
        <w:tc>
          <w:tcPr>
            <w:tcW w:w="720" w:type="dxa"/>
          </w:tcPr>
          <w:p w14:paraId="3CE9C25F" w14:textId="77777777" w:rsidR="005F202E" w:rsidRPr="005F202E" w:rsidRDefault="005F202E" w:rsidP="005F202E">
            <w:pPr>
              <w:spacing w:before="80" w:after="160" w:line="288" w:lineRule="auto"/>
              <w:rPr>
                <w:lang w:val="en-US"/>
              </w:rPr>
            </w:pPr>
          </w:p>
        </w:tc>
        <w:tc>
          <w:tcPr>
            <w:tcW w:w="810" w:type="dxa"/>
          </w:tcPr>
          <w:p w14:paraId="6ED28BC7" w14:textId="77777777" w:rsidR="005F202E" w:rsidRPr="005F202E" w:rsidRDefault="005F202E" w:rsidP="005F202E">
            <w:pPr>
              <w:spacing w:before="80" w:after="160" w:line="288" w:lineRule="auto"/>
              <w:rPr>
                <w:lang w:val="en-US"/>
              </w:rPr>
            </w:pPr>
          </w:p>
        </w:tc>
        <w:tc>
          <w:tcPr>
            <w:tcW w:w="1530" w:type="dxa"/>
            <w:gridSpan w:val="2"/>
          </w:tcPr>
          <w:p w14:paraId="1E494642"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7C191A47" w14:textId="77777777" w:rsidR="005F202E" w:rsidRPr="005F202E" w:rsidRDefault="005F202E" w:rsidP="005F202E">
            <w:pPr>
              <w:spacing w:before="80" w:after="160" w:line="288" w:lineRule="auto"/>
              <w:rPr>
                <w:lang w:val="en-US"/>
              </w:rPr>
            </w:pPr>
          </w:p>
        </w:tc>
        <w:tc>
          <w:tcPr>
            <w:tcW w:w="1170" w:type="dxa"/>
          </w:tcPr>
          <w:p w14:paraId="6A1220DC" w14:textId="77777777" w:rsidR="005F202E" w:rsidRPr="005F202E" w:rsidRDefault="005F202E" w:rsidP="005F202E">
            <w:pPr>
              <w:spacing w:before="80" w:after="160" w:line="288" w:lineRule="auto"/>
              <w:rPr>
                <w:lang w:val="en-US"/>
              </w:rPr>
            </w:pPr>
          </w:p>
        </w:tc>
        <w:tc>
          <w:tcPr>
            <w:tcW w:w="990" w:type="dxa"/>
          </w:tcPr>
          <w:p w14:paraId="5483768E" w14:textId="77777777" w:rsidR="005F202E" w:rsidRPr="005F202E" w:rsidRDefault="005F202E" w:rsidP="005F202E">
            <w:pPr>
              <w:spacing w:before="80" w:after="160" w:line="288" w:lineRule="auto"/>
              <w:rPr>
                <w:lang w:val="en-US"/>
              </w:rPr>
            </w:pPr>
          </w:p>
        </w:tc>
      </w:tr>
      <w:tr w:rsidR="00D308C0" w:rsidRPr="005F202E" w14:paraId="09274D37"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7D1D4EFA" w14:textId="77777777" w:rsidR="005F202E" w:rsidRPr="005F202E" w:rsidRDefault="005F202E" w:rsidP="005F202E">
            <w:pPr>
              <w:spacing w:before="80" w:after="160" w:line="288" w:lineRule="auto"/>
              <w:rPr>
                <w:b/>
                <w:lang w:val="en-US"/>
              </w:rPr>
            </w:pPr>
            <w:r w:rsidRPr="005F202E">
              <w:rPr>
                <w:b/>
                <w:lang w:val="en-US"/>
              </w:rPr>
              <w:t>AU-6</w:t>
            </w:r>
          </w:p>
        </w:tc>
        <w:tc>
          <w:tcPr>
            <w:tcW w:w="2240" w:type="dxa"/>
          </w:tcPr>
          <w:p w14:paraId="686BD962" w14:textId="77777777" w:rsidR="005F202E" w:rsidRPr="005F202E" w:rsidRDefault="005F202E" w:rsidP="005F202E">
            <w:pPr>
              <w:spacing w:before="80" w:after="160" w:line="288" w:lineRule="auto"/>
              <w:rPr>
                <w:lang w:val="en-US"/>
              </w:rPr>
            </w:pPr>
            <w:r w:rsidRPr="005F202E">
              <w:rPr>
                <w:lang w:val="en-US"/>
              </w:rPr>
              <w:t>Audit Record Review, Analysis, and Reporting</w:t>
            </w:r>
          </w:p>
        </w:tc>
        <w:tc>
          <w:tcPr>
            <w:tcW w:w="720" w:type="dxa"/>
          </w:tcPr>
          <w:p w14:paraId="0C7F7B84" w14:textId="77777777" w:rsidR="005F202E" w:rsidRPr="005F202E" w:rsidRDefault="005F202E" w:rsidP="005F202E">
            <w:pPr>
              <w:spacing w:before="80" w:after="160" w:line="288" w:lineRule="auto"/>
              <w:rPr>
                <w:lang w:val="en-US"/>
              </w:rPr>
            </w:pPr>
          </w:p>
        </w:tc>
        <w:tc>
          <w:tcPr>
            <w:tcW w:w="810" w:type="dxa"/>
          </w:tcPr>
          <w:p w14:paraId="11B2348C" w14:textId="77777777" w:rsidR="005F202E" w:rsidRPr="005F202E" w:rsidRDefault="005F202E" w:rsidP="005F202E">
            <w:pPr>
              <w:spacing w:before="80" w:after="160" w:line="288" w:lineRule="auto"/>
              <w:rPr>
                <w:lang w:val="en-US"/>
              </w:rPr>
            </w:pPr>
          </w:p>
        </w:tc>
        <w:tc>
          <w:tcPr>
            <w:tcW w:w="1530" w:type="dxa"/>
            <w:gridSpan w:val="2"/>
          </w:tcPr>
          <w:p w14:paraId="7C969E2C"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393EEA7B" w14:textId="77777777" w:rsidR="005F202E" w:rsidRPr="005F202E" w:rsidRDefault="005F202E" w:rsidP="005F202E">
            <w:pPr>
              <w:spacing w:before="80" w:after="160" w:line="288" w:lineRule="auto"/>
              <w:rPr>
                <w:lang w:val="en-US"/>
              </w:rPr>
            </w:pPr>
          </w:p>
        </w:tc>
        <w:tc>
          <w:tcPr>
            <w:tcW w:w="1170" w:type="dxa"/>
          </w:tcPr>
          <w:p w14:paraId="3DB64B1F" w14:textId="77777777" w:rsidR="005F202E" w:rsidRPr="005F202E" w:rsidRDefault="005F202E" w:rsidP="005F202E">
            <w:pPr>
              <w:spacing w:before="80" w:after="160" w:line="288" w:lineRule="auto"/>
              <w:rPr>
                <w:lang w:val="en-US"/>
              </w:rPr>
            </w:pPr>
          </w:p>
        </w:tc>
        <w:tc>
          <w:tcPr>
            <w:tcW w:w="990" w:type="dxa"/>
          </w:tcPr>
          <w:p w14:paraId="156CC752" w14:textId="77777777" w:rsidR="005F202E" w:rsidRPr="005F202E" w:rsidRDefault="005F202E" w:rsidP="005F202E">
            <w:pPr>
              <w:spacing w:before="80" w:after="160" w:line="288" w:lineRule="auto"/>
              <w:rPr>
                <w:lang w:val="en-US"/>
              </w:rPr>
            </w:pPr>
          </w:p>
        </w:tc>
      </w:tr>
      <w:tr w:rsidR="00D308C0" w:rsidRPr="005F202E" w14:paraId="29CBB542"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3C9E1D7" w14:textId="77777777" w:rsidR="005F202E" w:rsidRPr="005F202E" w:rsidRDefault="005F202E" w:rsidP="005F202E">
            <w:pPr>
              <w:spacing w:before="80" w:after="160" w:line="288" w:lineRule="auto"/>
              <w:rPr>
                <w:b/>
                <w:lang w:val="en-US"/>
              </w:rPr>
            </w:pPr>
            <w:r w:rsidRPr="005F202E">
              <w:rPr>
                <w:b/>
                <w:lang w:val="en-US"/>
              </w:rPr>
              <w:t>AU-8</w:t>
            </w:r>
          </w:p>
        </w:tc>
        <w:tc>
          <w:tcPr>
            <w:tcW w:w="2240" w:type="dxa"/>
          </w:tcPr>
          <w:p w14:paraId="32E9CB0D" w14:textId="77777777" w:rsidR="005F202E" w:rsidRPr="005F202E" w:rsidRDefault="005F202E" w:rsidP="005F202E">
            <w:pPr>
              <w:spacing w:before="80" w:after="160" w:line="288" w:lineRule="auto"/>
              <w:rPr>
                <w:lang w:val="en-US"/>
              </w:rPr>
            </w:pPr>
            <w:r w:rsidRPr="005F202E">
              <w:rPr>
                <w:lang w:val="en-US"/>
              </w:rPr>
              <w:t>Time Stamps</w:t>
            </w:r>
          </w:p>
        </w:tc>
        <w:tc>
          <w:tcPr>
            <w:tcW w:w="720" w:type="dxa"/>
          </w:tcPr>
          <w:p w14:paraId="4E1F724F" w14:textId="77777777" w:rsidR="005F202E" w:rsidRPr="005F202E" w:rsidRDefault="005F202E" w:rsidP="005F202E">
            <w:pPr>
              <w:spacing w:before="80" w:after="160" w:line="288" w:lineRule="auto"/>
              <w:rPr>
                <w:lang w:val="en-US"/>
              </w:rPr>
            </w:pPr>
          </w:p>
        </w:tc>
        <w:tc>
          <w:tcPr>
            <w:tcW w:w="810" w:type="dxa"/>
          </w:tcPr>
          <w:p w14:paraId="27713092" w14:textId="77777777" w:rsidR="005F202E" w:rsidRPr="005F202E" w:rsidRDefault="005F202E" w:rsidP="005F202E">
            <w:pPr>
              <w:spacing w:before="80" w:after="160" w:line="288" w:lineRule="auto"/>
              <w:rPr>
                <w:lang w:val="en-US"/>
              </w:rPr>
            </w:pPr>
          </w:p>
        </w:tc>
        <w:tc>
          <w:tcPr>
            <w:tcW w:w="1530" w:type="dxa"/>
            <w:gridSpan w:val="2"/>
          </w:tcPr>
          <w:p w14:paraId="3C610BC9" w14:textId="77777777" w:rsidR="005F202E" w:rsidRPr="005F202E" w:rsidRDefault="005F202E" w:rsidP="005F202E">
            <w:pPr>
              <w:spacing w:before="80" w:after="160" w:line="288" w:lineRule="auto"/>
              <w:rPr>
                <w:lang w:val="en-US"/>
              </w:rPr>
            </w:pPr>
          </w:p>
        </w:tc>
        <w:tc>
          <w:tcPr>
            <w:tcW w:w="1350" w:type="dxa"/>
          </w:tcPr>
          <w:p w14:paraId="720DE114" w14:textId="77777777" w:rsidR="005F202E" w:rsidRPr="005F202E" w:rsidRDefault="005F202E" w:rsidP="005F202E">
            <w:pPr>
              <w:spacing w:before="80" w:after="160" w:line="288" w:lineRule="auto"/>
              <w:rPr>
                <w:lang w:val="en-US"/>
              </w:rPr>
            </w:pPr>
          </w:p>
        </w:tc>
        <w:tc>
          <w:tcPr>
            <w:tcW w:w="1170" w:type="dxa"/>
          </w:tcPr>
          <w:p w14:paraId="1980ABE9" w14:textId="77777777" w:rsidR="005F202E" w:rsidRPr="005F202E" w:rsidRDefault="005F202E" w:rsidP="005F202E">
            <w:pPr>
              <w:spacing w:before="80" w:after="160" w:line="288" w:lineRule="auto"/>
              <w:rPr>
                <w:lang w:val="en-US"/>
              </w:rPr>
            </w:pPr>
          </w:p>
        </w:tc>
        <w:tc>
          <w:tcPr>
            <w:tcW w:w="990" w:type="dxa"/>
          </w:tcPr>
          <w:p w14:paraId="784FD5D8"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61750594"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6F56D23" w14:textId="77777777" w:rsidR="005F202E" w:rsidRPr="005F202E" w:rsidRDefault="005F202E" w:rsidP="005F202E">
            <w:pPr>
              <w:spacing w:before="80" w:after="160" w:line="288" w:lineRule="auto"/>
              <w:rPr>
                <w:b/>
                <w:lang w:val="en-US"/>
              </w:rPr>
            </w:pPr>
            <w:r w:rsidRPr="005F202E">
              <w:rPr>
                <w:b/>
                <w:lang w:val="en-US"/>
              </w:rPr>
              <w:t>AU-9</w:t>
            </w:r>
          </w:p>
        </w:tc>
        <w:tc>
          <w:tcPr>
            <w:tcW w:w="2240" w:type="dxa"/>
          </w:tcPr>
          <w:p w14:paraId="1068881F" w14:textId="77777777" w:rsidR="005F202E" w:rsidRPr="005F202E" w:rsidRDefault="005F202E" w:rsidP="005F202E">
            <w:pPr>
              <w:spacing w:before="80" w:after="160" w:line="288" w:lineRule="auto"/>
              <w:rPr>
                <w:lang w:val="en-US"/>
              </w:rPr>
            </w:pPr>
            <w:r w:rsidRPr="005F202E">
              <w:rPr>
                <w:lang w:val="en-US"/>
              </w:rPr>
              <w:t>Protection of Audit Information</w:t>
            </w:r>
          </w:p>
        </w:tc>
        <w:tc>
          <w:tcPr>
            <w:tcW w:w="720" w:type="dxa"/>
          </w:tcPr>
          <w:p w14:paraId="153ACDC7" w14:textId="77777777" w:rsidR="005F202E" w:rsidRPr="005F202E" w:rsidRDefault="005F202E" w:rsidP="005F202E">
            <w:pPr>
              <w:spacing w:before="80" w:after="160" w:line="288" w:lineRule="auto"/>
              <w:rPr>
                <w:lang w:val="en-US"/>
              </w:rPr>
            </w:pPr>
          </w:p>
        </w:tc>
        <w:tc>
          <w:tcPr>
            <w:tcW w:w="810" w:type="dxa"/>
          </w:tcPr>
          <w:p w14:paraId="0BF50DD5" w14:textId="77777777" w:rsidR="005F202E" w:rsidRPr="005F202E" w:rsidRDefault="005F202E" w:rsidP="005F202E">
            <w:pPr>
              <w:spacing w:before="80" w:after="160" w:line="288" w:lineRule="auto"/>
              <w:rPr>
                <w:lang w:val="en-US"/>
              </w:rPr>
            </w:pPr>
          </w:p>
        </w:tc>
        <w:tc>
          <w:tcPr>
            <w:tcW w:w="1530" w:type="dxa"/>
            <w:gridSpan w:val="2"/>
          </w:tcPr>
          <w:p w14:paraId="5320633E" w14:textId="77777777" w:rsidR="005F202E" w:rsidRPr="005F202E" w:rsidRDefault="005F202E" w:rsidP="005F202E">
            <w:pPr>
              <w:spacing w:before="80" w:after="160" w:line="288" w:lineRule="auto"/>
              <w:rPr>
                <w:lang w:val="en-US"/>
              </w:rPr>
            </w:pPr>
          </w:p>
        </w:tc>
        <w:tc>
          <w:tcPr>
            <w:tcW w:w="1350" w:type="dxa"/>
          </w:tcPr>
          <w:p w14:paraId="1C8C2A93" w14:textId="77777777" w:rsidR="005F202E" w:rsidRPr="005F202E" w:rsidRDefault="005F202E" w:rsidP="005F202E">
            <w:pPr>
              <w:spacing w:before="80" w:after="160" w:line="288" w:lineRule="auto"/>
              <w:rPr>
                <w:lang w:val="en-US"/>
              </w:rPr>
            </w:pPr>
          </w:p>
        </w:tc>
        <w:tc>
          <w:tcPr>
            <w:tcW w:w="1170" w:type="dxa"/>
          </w:tcPr>
          <w:p w14:paraId="484A1634" w14:textId="77777777" w:rsidR="005F202E" w:rsidRPr="005F202E" w:rsidRDefault="005F202E" w:rsidP="005F202E">
            <w:pPr>
              <w:spacing w:before="80" w:after="160" w:line="288" w:lineRule="auto"/>
              <w:rPr>
                <w:lang w:val="en-US"/>
              </w:rPr>
            </w:pPr>
          </w:p>
        </w:tc>
        <w:tc>
          <w:tcPr>
            <w:tcW w:w="990" w:type="dxa"/>
          </w:tcPr>
          <w:p w14:paraId="5D42A9B2"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671EE01B"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6163D887" w14:textId="77777777" w:rsidR="005F202E" w:rsidRPr="005F202E" w:rsidRDefault="005F202E" w:rsidP="005F202E">
            <w:pPr>
              <w:spacing w:before="80" w:after="160" w:line="288" w:lineRule="auto"/>
              <w:rPr>
                <w:b/>
                <w:lang w:val="en-US"/>
              </w:rPr>
            </w:pPr>
            <w:r w:rsidRPr="005F202E">
              <w:rPr>
                <w:b/>
                <w:lang w:val="en-US"/>
              </w:rPr>
              <w:t>AU-11</w:t>
            </w:r>
          </w:p>
        </w:tc>
        <w:tc>
          <w:tcPr>
            <w:tcW w:w="2240" w:type="dxa"/>
          </w:tcPr>
          <w:p w14:paraId="4E76A41C" w14:textId="77777777" w:rsidR="005F202E" w:rsidRPr="005F202E" w:rsidRDefault="005F202E" w:rsidP="005F202E">
            <w:pPr>
              <w:spacing w:before="80" w:after="160" w:line="288" w:lineRule="auto"/>
              <w:rPr>
                <w:lang w:val="en-US"/>
              </w:rPr>
            </w:pPr>
            <w:r w:rsidRPr="005F202E">
              <w:rPr>
                <w:lang w:val="en-US"/>
              </w:rPr>
              <w:t>Audit Record Retention</w:t>
            </w:r>
          </w:p>
        </w:tc>
        <w:tc>
          <w:tcPr>
            <w:tcW w:w="720" w:type="dxa"/>
          </w:tcPr>
          <w:p w14:paraId="3882A3AF" w14:textId="77777777" w:rsidR="005F202E" w:rsidRPr="005F202E" w:rsidRDefault="005F202E" w:rsidP="005F202E">
            <w:pPr>
              <w:spacing w:before="80" w:after="160" w:line="288" w:lineRule="auto"/>
              <w:rPr>
                <w:lang w:val="en-US"/>
              </w:rPr>
            </w:pPr>
          </w:p>
        </w:tc>
        <w:tc>
          <w:tcPr>
            <w:tcW w:w="810" w:type="dxa"/>
          </w:tcPr>
          <w:p w14:paraId="06CE3E6E" w14:textId="77777777" w:rsidR="005F202E" w:rsidRPr="005F202E" w:rsidRDefault="005F202E" w:rsidP="005F202E">
            <w:pPr>
              <w:spacing w:before="80" w:after="160" w:line="288" w:lineRule="auto"/>
              <w:rPr>
                <w:lang w:val="en-US"/>
              </w:rPr>
            </w:pPr>
            <w:r w:rsidRPr="005F202E">
              <w:rPr>
                <w:lang w:val="en-US"/>
              </w:rPr>
              <w:t>x</w:t>
            </w:r>
          </w:p>
        </w:tc>
        <w:tc>
          <w:tcPr>
            <w:tcW w:w="1530" w:type="dxa"/>
            <w:gridSpan w:val="2"/>
          </w:tcPr>
          <w:p w14:paraId="313DAADF" w14:textId="77777777" w:rsidR="005F202E" w:rsidRPr="005F202E" w:rsidRDefault="005F202E" w:rsidP="005F202E">
            <w:pPr>
              <w:spacing w:before="80" w:after="160" w:line="288" w:lineRule="auto"/>
              <w:rPr>
                <w:lang w:val="en-US"/>
              </w:rPr>
            </w:pPr>
          </w:p>
        </w:tc>
        <w:tc>
          <w:tcPr>
            <w:tcW w:w="1350" w:type="dxa"/>
          </w:tcPr>
          <w:p w14:paraId="25D10D99" w14:textId="77777777" w:rsidR="005F202E" w:rsidRPr="005F202E" w:rsidRDefault="005F202E" w:rsidP="005F202E">
            <w:pPr>
              <w:spacing w:before="80" w:after="160" w:line="288" w:lineRule="auto"/>
              <w:rPr>
                <w:lang w:val="en-US"/>
              </w:rPr>
            </w:pPr>
          </w:p>
        </w:tc>
        <w:tc>
          <w:tcPr>
            <w:tcW w:w="1170" w:type="dxa"/>
          </w:tcPr>
          <w:p w14:paraId="60035F3A" w14:textId="77777777" w:rsidR="005F202E" w:rsidRPr="005F202E" w:rsidRDefault="005F202E" w:rsidP="005F202E">
            <w:pPr>
              <w:spacing w:before="80" w:after="160" w:line="288" w:lineRule="auto"/>
              <w:rPr>
                <w:lang w:val="en-US"/>
              </w:rPr>
            </w:pPr>
          </w:p>
        </w:tc>
        <w:tc>
          <w:tcPr>
            <w:tcW w:w="990" w:type="dxa"/>
          </w:tcPr>
          <w:p w14:paraId="7C691A32" w14:textId="77777777" w:rsidR="005F202E" w:rsidRPr="005F202E" w:rsidRDefault="005F202E" w:rsidP="005F202E">
            <w:pPr>
              <w:spacing w:before="80" w:after="160" w:line="288" w:lineRule="auto"/>
              <w:rPr>
                <w:lang w:val="en-US"/>
              </w:rPr>
            </w:pPr>
          </w:p>
        </w:tc>
      </w:tr>
      <w:tr w:rsidR="00D308C0" w:rsidRPr="005F202E" w14:paraId="0A2B2F6A"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68853E3" w14:textId="77777777" w:rsidR="005F202E" w:rsidRPr="005F202E" w:rsidRDefault="005F202E" w:rsidP="005F202E">
            <w:pPr>
              <w:spacing w:before="80" w:after="160" w:line="288" w:lineRule="auto"/>
              <w:rPr>
                <w:b/>
                <w:lang w:val="en-US"/>
              </w:rPr>
            </w:pPr>
            <w:r w:rsidRPr="005F202E">
              <w:rPr>
                <w:b/>
                <w:lang w:val="en-US"/>
              </w:rPr>
              <w:t>AU-12</w:t>
            </w:r>
          </w:p>
        </w:tc>
        <w:tc>
          <w:tcPr>
            <w:tcW w:w="2240" w:type="dxa"/>
          </w:tcPr>
          <w:p w14:paraId="5706EA67" w14:textId="77777777" w:rsidR="005F202E" w:rsidRPr="005F202E" w:rsidRDefault="005F202E" w:rsidP="005F202E">
            <w:pPr>
              <w:spacing w:before="80" w:after="160" w:line="288" w:lineRule="auto"/>
              <w:rPr>
                <w:lang w:val="en-US"/>
              </w:rPr>
            </w:pPr>
            <w:r w:rsidRPr="005F202E">
              <w:rPr>
                <w:lang w:val="en-US"/>
              </w:rPr>
              <w:t>Audit Record Generation</w:t>
            </w:r>
          </w:p>
        </w:tc>
        <w:tc>
          <w:tcPr>
            <w:tcW w:w="720" w:type="dxa"/>
          </w:tcPr>
          <w:p w14:paraId="3F5B6170" w14:textId="77777777" w:rsidR="005F202E" w:rsidRPr="005F202E" w:rsidRDefault="005F202E" w:rsidP="005F202E">
            <w:pPr>
              <w:spacing w:before="80" w:after="160" w:line="288" w:lineRule="auto"/>
              <w:rPr>
                <w:lang w:val="en-US"/>
              </w:rPr>
            </w:pPr>
          </w:p>
        </w:tc>
        <w:tc>
          <w:tcPr>
            <w:tcW w:w="810" w:type="dxa"/>
          </w:tcPr>
          <w:p w14:paraId="2FB5CE5F" w14:textId="77777777" w:rsidR="005F202E" w:rsidRPr="005F202E" w:rsidRDefault="005F202E" w:rsidP="005F202E">
            <w:pPr>
              <w:spacing w:before="80" w:after="160" w:line="288" w:lineRule="auto"/>
              <w:rPr>
                <w:lang w:val="en-US"/>
              </w:rPr>
            </w:pPr>
          </w:p>
        </w:tc>
        <w:tc>
          <w:tcPr>
            <w:tcW w:w="1530" w:type="dxa"/>
            <w:gridSpan w:val="2"/>
          </w:tcPr>
          <w:p w14:paraId="6CBACD54" w14:textId="77777777" w:rsidR="005F202E" w:rsidRPr="005F202E" w:rsidRDefault="005F202E" w:rsidP="005F202E">
            <w:pPr>
              <w:spacing w:before="80" w:after="160" w:line="288" w:lineRule="auto"/>
              <w:rPr>
                <w:lang w:val="en-US"/>
              </w:rPr>
            </w:pPr>
          </w:p>
        </w:tc>
        <w:tc>
          <w:tcPr>
            <w:tcW w:w="1350" w:type="dxa"/>
          </w:tcPr>
          <w:p w14:paraId="5563FFE8" w14:textId="77777777" w:rsidR="005F202E" w:rsidRPr="005F202E" w:rsidRDefault="005F202E" w:rsidP="005F202E">
            <w:pPr>
              <w:spacing w:before="80" w:after="160" w:line="288" w:lineRule="auto"/>
              <w:rPr>
                <w:lang w:val="en-US"/>
              </w:rPr>
            </w:pPr>
          </w:p>
        </w:tc>
        <w:tc>
          <w:tcPr>
            <w:tcW w:w="1170" w:type="dxa"/>
          </w:tcPr>
          <w:p w14:paraId="785D52CD" w14:textId="77777777" w:rsidR="005F202E" w:rsidRPr="005F202E" w:rsidRDefault="005F202E" w:rsidP="005F202E">
            <w:pPr>
              <w:spacing w:before="80" w:after="160" w:line="288" w:lineRule="auto"/>
              <w:rPr>
                <w:lang w:val="en-US"/>
              </w:rPr>
            </w:pPr>
          </w:p>
        </w:tc>
        <w:tc>
          <w:tcPr>
            <w:tcW w:w="990" w:type="dxa"/>
          </w:tcPr>
          <w:p w14:paraId="2F3E756A" w14:textId="77777777" w:rsidR="005F202E" w:rsidRPr="005F202E" w:rsidRDefault="005F202E" w:rsidP="005F202E">
            <w:pPr>
              <w:spacing w:before="80" w:after="160" w:line="288" w:lineRule="auto"/>
              <w:rPr>
                <w:lang w:val="en-US"/>
              </w:rPr>
            </w:pPr>
            <w:r w:rsidRPr="005F202E">
              <w:rPr>
                <w:lang w:val="en-US"/>
              </w:rPr>
              <w:t>x</w:t>
            </w:r>
          </w:p>
        </w:tc>
      </w:tr>
      <w:tr w:rsidR="005F202E" w:rsidRPr="005F202E" w14:paraId="21507D17"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9905" w:type="dxa"/>
            <w:gridSpan w:val="9"/>
          </w:tcPr>
          <w:p w14:paraId="35C6A90F" w14:textId="77777777" w:rsidR="005F202E" w:rsidRPr="005F202E" w:rsidRDefault="005F202E" w:rsidP="005F202E">
            <w:pPr>
              <w:spacing w:before="80" w:after="160" w:line="288" w:lineRule="auto"/>
              <w:rPr>
                <w:lang w:val="en-US"/>
              </w:rPr>
            </w:pPr>
            <w:r w:rsidRPr="005F202E">
              <w:rPr>
                <w:b/>
                <w:lang w:val="en-US"/>
              </w:rPr>
              <w:t>CA – Security Assessment, Authorization, and Monitoring</w:t>
            </w:r>
          </w:p>
        </w:tc>
      </w:tr>
      <w:tr w:rsidR="00D308C0" w:rsidRPr="005F202E" w14:paraId="0C9F9119"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7DBB0A0" w14:textId="77777777" w:rsidR="005F202E" w:rsidRPr="005F202E" w:rsidRDefault="005F202E" w:rsidP="005F202E">
            <w:pPr>
              <w:spacing w:before="80" w:after="160" w:line="288" w:lineRule="auto"/>
              <w:rPr>
                <w:b/>
                <w:lang w:val="en-US"/>
              </w:rPr>
            </w:pPr>
            <w:r w:rsidRPr="005F202E">
              <w:rPr>
                <w:b/>
                <w:lang w:val="en-US"/>
              </w:rPr>
              <w:t>CA-1</w:t>
            </w:r>
          </w:p>
        </w:tc>
        <w:tc>
          <w:tcPr>
            <w:tcW w:w="2240" w:type="dxa"/>
          </w:tcPr>
          <w:p w14:paraId="3213B8BA"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39A27FCD" w14:textId="77777777" w:rsidR="005F202E" w:rsidRPr="005F202E" w:rsidRDefault="005F202E" w:rsidP="005F202E">
            <w:pPr>
              <w:spacing w:before="80" w:after="160" w:line="288" w:lineRule="auto"/>
              <w:rPr>
                <w:lang w:val="en-US"/>
              </w:rPr>
            </w:pPr>
          </w:p>
        </w:tc>
        <w:tc>
          <w:tcPr>
            <w:tcW w:w="810" w:type="dxa"/>
          </w:tcPr>
          <w:p w14:paraId="2A0DB936" w14:textId="77777777" w:rsidR="005F202E" w:rsidRPr="005F202E" w:rsidRDefault="005F202E" w:rsidP="005F202E">
            <w:pPr>
              <w:spacing w:before="80" w:after="160" w:line="288" w:lineRule="auto"/>
              <w:rPr>
                <w:lang w:val="en-US"/>
              </w:rPr>
            </w:pPr>
          </w:p>
        </w:tc>
        <w:tc>
          <w:tcPr>
            <w:tcW w:w="1530" w:type="dxa"/>
            <w:gridSpan w:val="2"/>
          </w:tcPr>
          <w:p w14:paraId="6B870902" w14:textId="77777777" w:rsidR="005F202E" w:rsidRPr="005F202E" w:rsidRDefault="005F202E" w:rsidP="005F202E">
            <w:pPr>
              <w:spacing w:before="80" w:after="160" w:line="288" w:lineRule="auto"/>
              <w:rPr>
                <w:lang w:val="en-US"/>
              </w:rPr>
            </w:pPr>
          </w:p>
        </w:tc>
        <w:tc>
          <w:tcPr>
            <w:tcW w:w="1350" w:type="dxa"/>
          </w:tcPr>
          <w:p w14:paraId="36717B00" w14:textId="77777777" w:rsidR="005F202E" w:rsidRPr="005F202E" w:rsidRDefault="005F202E" w:rsidP="005F202E">
            <w:pPr>
              <w:spacing w:before="80" w:after="160" w:line="288" w:lineRule="auto"/>
              <w:rPr>
                <w:lang w:val="en-US"/>
              </w:rPr>
            </w:pPr>
          </w:p>
        </w:tc>
        <w:tc>
          <w:tcPr>
            <w:tcW w:w="1170" w:type="dxa"/>
          </w:tcPr>
          <w:p w14:paraId="3A8890C8" w14:textId="77777777" w:rsidR="005F202E" w:rsidRPr="005F202E" w:rsidRDefault="005F202E" w:rsidP="005F202E">
            <w:pPr>
              <w:spacing w:before="80" w:after="160" w:line="288" w:lineRule="auto"/>
              <w:rPr>
                <w:lang w:val="en-US"/>
              </w:rPr>
            </w:pPr>
          </w:p>
        </w:tc>
        <w:tc>
          <w:tcPr>
            <w:tcW w:w="990" w:type="dxa"/>
          </w:tcPr>
          <w:p w14:paraId="24272412"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20D4B0E"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608E154A" w14:textId="77777777" w:rsidR="005F202E" w:rsidRPr="005F202E" w:rsidRDefault="005F202E" w:rsidP="005F202E">
            <w:pPr>
              <w:spacing w:before="80" w:after="160" w:line="288" w:lineRule="auto"/>
              <w:rPr>
                <w:b/>
                <w:lang w:val="en-US"/>
              </w:rPr>
            </w:pPr>
            <w:r w:rsidRPr="005F202E">
              <w:rPr>
                <w:b/>
                <w:lang w:val="en-US"/>
              </w:rPr>
              <w:t>CA-2</w:t>
            </w:r>
          </w:p>
        </w:tc>
        <w:tc>
          <w:tcPr>
            <w:tcW w:w="2240" w:type="dxa"/>
          </w:tcPr>
          <w:p w14:paraId="45D3B457" w14:textId="77777777" w:rsidR="005F202E" w:rsidRPr="005F202E" w:rsidRDefault="005F202E" w:rsidP="005F202E">
            <w:pPr>
              <w:spacing w:before="80" w:after="160" w:line="288" w:lineRule="auto"/>
              <w:rPr>
                <w:lang w:val="en-US"/>
              </w:rPr>
            </w:pPr>
            <w:r w:rsidRPr="005F202E">
              <w:rPr>
                <w:lang w:val="en-US"/>
              </w:rPr>
              <w:t>Control Assessments</w:t>
            </w:r>
          </w:p>
        </w:tc>
        <w:tc>
          <w:tcPr>
            <w:tcW w:w="720" w:type="dxa"/>
          </w:tcPr>
          <w:p w14:paraId="65BA3C21" w14:textId="77777777" w:rsidR="005F202E" w:rsidRPr="005F202E" w:rsidRDefault="005F202E" w:rsidP="005F202E">
            <w:pPr>
              <w:spacing w:before="80" w:after="160" w:line="288" w:lineRule="auto"/>
              <w:rPr>
                <w:lang w:val="en-US"/>
              </w:rPr>
            </w:pPr>
          </w:p>
        </w:tc>
        <w:tc>
          <w:tcPr>
            <w:tcW w:w="810" w:type="dxa"/>
          </w:tcPr>
          <w:p w14:paraId="34A1A59D" w14:textId="77777777" w:rsidR="005F202E" w:rsidRPr="005F202E" w:rsidRDefault="005F202E" w:rsidP="005F202E">
            <w:pPr>
              <w:spacing w:before="80" w:after="160" w:line="288" w:lineRule="auto"/>
              <w:rPr>
                <w:lang w:val="en-US"/>
              </w:rPr>
            </w:pPr>
          </w:p>
        </w:tc>
        <w:tc>
          <w:tcPr>
            <w:tcW w:w="1530" w:type="dxa"/>
            <w:gridSpan w:val="2"/>
          </w:tcPr>
          <w:p w14:paraId="385B59E4"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23946236" w14:textId="77777777" w:rsidR="005F202E" w:rsidRPr="005F202E" w:rsidRDefault="005F202E" w:rsidP="005F202E">
            <w:pPr>
              <w:spacing w:before="80" w:after="160" w:line="288" w:lineRule="auto"/>
              <w:rPr>
                <w:lang w:val="en-US"/>
              </w:rPr>
            </w:pPr>
          </w:p>
        </w:tc>
        <w:tc>
          <w:tcPr>
            <w:tcW w:w="1170" w:type="dxa"/>
          </w:tcPr>
          <w:p w14:paraId="0E88780E" w14:textId="77777777" w:rsidR="005F202E" w:rsidRPr="005F202E" w:rsidRDefault="005F202E" w:rsidP="005F202E">
            <w:pPr>
              <w:spacing w:before="80" w:after="160" w:line="288" w:lineRule="auto"/>
              <w:rPr>
                <w:lang w:val="en-US"/>
              </w:rPr>
            </w:pPr>
          </w:p>
        </w:tc>
        <w:tc>
          <w:tcPr>
            <w:tcW w:w="990" w:type="dxa"/>
          </w:tcPr>
          <w:p w14:paraId="24725AAC" w14:textId="77777777" w:rsidR="005F202E" w:rsidRPr="005F202E" w:rsidRDefault="005F202E" w:rsidP="005F202E">
            <w:pPr>
              <w:spacing w:before="80" w:after="160" w:line="288" w:lineRule="auto"/>
              <w:rPr>
                <w:lang w:val="en-US"/>
              </w:rPr>
            </w:pPr>
          </w:p>
        </w:tc>
      </w:tr>
      <w:tr w:rsidR="00D308C0" w:rsidRPr="005F202E" w14:paraId="54095516"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6305385E" w14:textId="77777777" w:rsidR="005F202E" w:rsidRPr="005F202E" w:rsidRDefault="005F202E" w:rsidP="005F202E">
            <w:pPr>
              <w:spacing w:before="80" w:after="160" w:line="288" w:lineRule="auto"/>
              <w:rPr>
                <w:b/>
                <w:lang w:val="en-US"/>
              </w:rPr>
            </w:pPr>
            <w:r w:rsidRPr="005F202E">
              <w:rPr>
                <w:b/>
                <w:lang w:val="en-US"/>
              </w:rPr>
              <w:t>CA-2(1)</w:t>
            </w:r>
          </w:p>
        </w:tc>
        <w:tc>
          <w:tcPr>
            <w:tcW w:w="2240" w:type="dxa"/>
          </w:tcPr>
          <w:p w14:paraId="5A5057A5" w14:textId="77777777" w:rsidR="005F202E" w:rsidRPr="005F202E" w:rsidRDefault="005F202E" w:rsidP="005F202E">
            <w:pPr>
              <w:spacing w:before="80" w:after="160" w:line="288" w:lineRule="auto"/>
              <w:rPr>
                <w:lang w:val="en-US"/>
              </w:rPr>
            </w:pPr>
            <w:r w:rsidRPr="005F202E">
              <w:rPr>
                <w:lang w:val="en-US"/>
              </w:rPr>
              <w:t>Independent Assessors</w:t>
            </w:r>
          </w:p>
        </w:tc>
        <w:tc>
          <w:tcPr>
            <w:tcW w:w="720" w:type="dxa"/>
          </w:tcPr>
          <w:p w14:paraId="573F4B8D" w14:textId="77777777" w:rsidR="005F202E" w:rsidRPr="005F202E" w:rsidRDefault="005F202E" w:rsidP="005F202E">
            <w:pPr>
              <w:spacing w:before="80" w:after="160" w:line="288" w:lineRule="auto"/>
              <w:rPr>
                <w:lang w:val="en-US"/>
              </w:rPr>
            </w:pPr>
          </w:p>
        </w:tc>
        <w:tc>
          <w:tcPr>
            <w:tcW w:w="810" w:type="dxa"/>
          </w:tcPr>
          <w:p w14:paraId="32424EAB" w14:textId="77777777" w:rsidR="005F202E" w:rsidRPr="005F202E" w:rsidRDefault="005F202E" w:rsidP="005F202E">
            <w:pPr>
              <w:spacing w:before="80" w:after="160" w:line="288" w:lineRule="auto"/>
              <w:rPr>
                <w:lang w:val="en-US"/>
              </w:rPr>
            </w:pPr>
          </w:p>
        </w:tc>
        <w:tc>
          <w:tcPr>
            <w:tcW w:w="1530" w:type="dxa"/>
            <w:gridSpan w:val="2"/>
          </w:tcPr>
          <w:p w14:paraId="34D0C5EC" w14:textId="77777777" w:rsidR="005F202E" w:rsidRPr="005F202E" w:rsidRDefault="005F202E" w:rsidP="005F202E">
            <w:pPr>
              <w:spacing w:before="80" w:after="160" w:line="288" w:lineRule="auto"/>
              <w:rPr>
                <w:lang w:val="en-US"/>
              </w:rPr>
            </w:pPr>
          </w:p>
        </w:tc>
        <w:tc>
          <w:tcPr>
            <w:tcW w:w="1350" w:type="dxa"/>
          </w:tcPr>
          <w:p w14:paraId="4845B35E" w14:textId="77777777" w:rsidR="005F202E" w:rsidRPr="005F202E" w:rsidRDefault="005F202E" w:rsidP="005F202E">
            <w:pPr>
              <w:spacing w:before="80" w:after="160" w:line="288" w:lineRule="auto"/>
              <w:rPr>
                <w:lang w:val="en-US"/>
              </w:rPr>
            </w:pPr>
          </w:p>
        </w:tc>
        <w:tc>
          <w:tcPr>
            <w:tcW w:w="1170" w:type="dxa"/>
          </w:tcPr>
          <w:p w14:paraId="34FF05AD" w14:textId="77777777" w:rsidR="005F202E" w:rsidRPr="005F202E" w:rsidRDefault="005F202E" w:rsidP="005F202E">
            <w:pPr>
              <w:spacing w:before="80" w:after="160" w:line="288" w:lineRule="auto"/>
              <w:rPr>
                <w:lang w:val="en-US"/>
              </w:rPr>
            </w:pPr>
          </w:p>
        </w:tc>
        <w:tc>
          <w:tcPr>
            <w:tcW w:w="990" w:type="dxa"/>
          </w:tcPr>
          <w:p w14:paraId="3689803C"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48C6BF1A"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5121E4A" w14:textId="77777777" w:rsidR="005F202E" w:rsidRPr="005F202E" w:rsidRDefault="005F202E" w:rsidP="005F202E">
            <w:pPr>
              <w:spacing w:before="80" w:after="160" w:line="288" w:lineRule="auto"/>
              <w:rPr>
                <w:b/>
                <w:lang w:val="en-US"/>
              </w:rPr>
            </w:pPr>
            <w:r w:rsidRPr="005F202E">
              <w:rPr>
                <w:b/>
                <w:lang w:val="en-US"/>
              </w:rPr>
              <w:t>CA-3</w:t>
            </w:r>
          </w:p>
        </w:tc>
        <w:tc>
          <w:tcPr>
            <w:tcW w:w="2240" w:type="dxa"/>
          </w:tcPr>
          <w:p w14:paraId="2320A293" w14:textId="77777777" w:rsidR="005F202E" w:rsidRPr="005F202E" w:rsidRDefault="005F202E" w:rsidP="005F202E">
            <w:pPr>
              <w:spacing w:before="80" w:after="160" w:line="288" w:lineRule="auto"/>
              <w:rPr>
                <w:lang w:val="en-US"/>
              </w:rPr>
            </w:pPr>
            <w:r w:rsidRPr="005F202E">
              <w:rPr>
                <w:lang w:val="en-US"/>
              </w:rPr>
              <w:t>Information Exchange</w:t>
            </w:r>
          </w:p>
        </w:tc>
        <w:tc>
          <w:tcPr>
            <w:tcW w:w="720" w:type="dxa"/>
          </w:tcPr>
          <w:p w14:paraId="3609A2E4" w14:textId="77777777" w:rsidR="005F202E" w:rsidRPr="005F202E" w:rsidRDefault="005F202E" w:rsidP="005F202E">
            <w:pPr>
              <w:spacing w:before="80" w:after="160" w:line="288" w:lineRule="auto"/>
              <w:rPr>
                <w:lang w:val="en-US"/>
              </w:rPr>
            </w:pPr>
          </w:p>
        </w:tc>
        <w:tc>
          <w:tcPr>
            <w:tcW w:w="810" w:type="dxa"/>
          </w:tcPr>
          <w:p w14:paraId="2ABAD53A" w14:textId="77777777" w:rsidR="005F202E" w:rsidRPr="005F202E" w:rsidRDefault="005F202E" w:rsidP="005F202E">
            <w:pPr>
              <w:spacing w:before="80" w:after="160" w:line="288" w:lineRule="auto"/>
              <w:rPr>
                <w:lang w:val="en-US"/>
              </w:rPr>
            </w:pPr>
          </w:p>
        </w:tc>
        <w:tc>
          <w:tcPr>
            <w:tcW w:w="1530" w:type="dxa"/>
            <w:gridSpan w:val="2"/>
          </w:tcPr>
          <w:p w14:paraId="5C92E816" w14:textId="77777777" w:rsidR="005F202E" w:rsidRPr="005F202E" w:rsidRDefault="005F202E" w:rsidP="005F202E">
            <w:pPr>
              <w:spacing w:before="80" w:after="160" w:line="288" w:lineRule="auto"/>
              <w:rPr>
                <w:lang w:val="en-US"/>
              </w:rPr>
            </w:pPr>
          </w:p>
        </w:tc>
        <w:tc>
          <w:tcPr>
            <w:tcW w:w="1350" w:type="dxa"/>
          </w:tcPr>
          <w:p w14:paraId="0ADE81EA"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152AB365" w14:textId="77777777" w:rsidR="005F202E" w:rsidRPr="005F202E" w:rsidRDefault="005F202E" w:rsidP="005F202E">
            <w:pPr>
              <w:spacing w:before="80" w:after="160" w:line="288" w:lineRule="auto"/>
              <w:rPr>
                <w:lang w:val="en-US"/>
              </w:rPr>
            </w:pPr>
          </w:p>
        </w:tc>
        <w:tc>
          <w:tcPr>
            <w:tcW w:w="990" w:type="dxa"/>
          </w:tcPr>
          <w:p w14:paraId="2230E4D0" w14:textId="77777777" w:rsidR="005F202E" w:rsidRPr="005F202E" w:rsidRDefault="005F202E" w:rsidP="005F202E">
            <w:pPr>
              <w:spacing w:before="80" w:after="160" w:line="288" w:lineRule="auto"/>
              <w:rPr>
                <w:lang w:val="en-US"/>
              </w:rPr>
            </w:pPr>
          </w:p>
        </w:tc>
      </w:tr>
      <w:tr w:rsidR="00D308C0" w:rsidRPr="005F202E" w14:paraId="632E0331"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B9E237D" w14:textId="77777777" w:rsidR="005F202E" w:rsidRPr="005F202E" w:rsidRDefault="005F202E" w:rsidP="005F202E">
            <w:pPr>
              <w:spacing w:before="80" w:after="160" w:line="288" w:lineRule="auto"/>
              <w:rPr>
                <w:b/>
                <w:lang w:val="en-US"/>
              </w:rPr>
            </w:pPr>
            <w:r w:rsidRPr="005F202E">
              <w:rPr>
                <w:b/>
                <w:lang w:val="en-US"/>
              </w:rPr>
              <w:lastRenderedPageBreak/>
              <w:t>CA-5</w:t>
            </w:r>
          </w:p>
        </w:tc>
        <w:tc>
          <w:tcPr>
            <w:tcW w:w="2240" w:type="dxa"/>
          </w:tcPr>
          <w:p w14:paraId="4CC41A1F" w14:textId="77777777" w:rsidR="005F202E" w:rsidRPr="005F202E" w:rsidRDefault="005F202E" w:rsidP="005F202E">
            <w:pPr>
              <w:spacing w:before="80" w:after="160" w:line="288" w:lineRule="auto"/>
              <w:rPr>
                <w:lang w:val="en-US"/>
              </w:rPr>
            </w:pPr>
            <w:r w:rsidRPr="005F202E">
              <w:rPr>
                <w:lang w:val="en-US"/>
              </w:rPr>
              <w:t>Plan of Action and Milestones</w:t>
            </w:r>
          </w:p>
        </w:tc>
        <w:tc>
          <w:tcPr>
            <w:tcW w:w="720" w:type="dxa"/>
          </w:tcPr>
          <w:p w14:paraId="1A2AFB72" w14:textId="77777777" w:rsidR="005F202E" w:rsidRPr="005F202E" w:rsidRDefault="005F202E" w:rsidP="005F202E">
            <w:pPr>
              <w:spacing w:before="80" w:after="160" w:line="288" w:lineRule="auto"/>
              <w:rPr>
                <w:lang w:val="en-US"/>
              </w:rPr>
            </w:pPr>
          </w:p>
        </w:tc>
        <w:tc>
          <w:tcPr>
            <w:tcW w:w="810" w:type="dxa"/>
          </w:tcPr>
          <w:p w14:paraId="7DFCF244" w14:textId="77777777" w:rsidR="005F202E" w:rsidRPr="005F202E" w:rsidRDefault="005F202E" w:rsidP="005F202E">
            <w:pPr>
              <w:spacing w:before="80" w:after="160" w:line="288" w:lineRule="auto"/>
              <w:rPr>
                <w:lang w:val="en-US"/>
              </w:rPr>
            </w:pPr>
          </w:p>
        </w:tc>
        <w:tc>
          <w:tcPr>
            <w:tcW w:w="1530" w:type="dxa"/>
            <w:gridSpan w:val="2"/>
          </w:tcPr>
          <w:p w14:paraId="6BE72132" w14:textId="77777777" w:rsidR="005F202E" w:rsidRPr="005F202E" w:rsidRDefault="005F202E" w:rsidP="005F202E">
            <w:pPr>
              <w:spacing w:before="80" w:after="160" w:line="288" w:lineRule="auto"/>
              <w:rPr>
                <w:lang w:val="en-US"/>
              </w:rPr>
            </w:pPr>
          </w:p>
        </w:tc>
        <w:tc>
          <w:tcPr>
            <w:tcW w:w="1350" w:type="dxa"/>
          </w:tcPr>
          <w:p w14:paraId="1CF17D2B" w14:textId="77777777" w:rsidR="005F202E" w:rsidRPr="005F202E" w:rsidRDefault="005F202E" w:rsidP="005F202E">
            <w:pPr>
              <w:spacing w:before="80" w:after="160" w:line="288" w:lineRule="auto"/>
              <w:rPr>
                <w:lang w:val="en-US"/>
              </w:rPr>
            </w:pPr>
          </w:p>
        </w:tc>
        <w:tc>
          <w:tcPr>
            <w:tcW w:w="1170" w:type="dxa"/>
          </w:tcPr>
          <w:p w14:paraId="775B93CA" w14:textId="77777777" w:rsidR="005F202E" w:rsidRPr="005F202E" w:rsidRDefault="005F202E" w:rsidP="005F202E">
            <w:pPr>
              <w:spacing w:before="80" w:after="160" w:line="288" w:lineRule="auto"/>
              <w:rPr>
                <w:lang w:val="en-US"/>
              </w:rPr>
            </w:pPr>
          </w:p>
        </w:tc>
        <w:tc>
          <w:tcPr>
            <w:tcW w:w="990" w:type="dxa"/>
          </w:tcPr>
          <w:p w14:paraId="0F419CEE"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770D71C"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773D597F" w14:textId="77777777" w:rsidR="005F202E" w:rsidRPr="005F202E" w:rsidRDefault="005F202E" w:rsidP="005F202E">
            <w:pPr>
              <w:spacing w:before="80" w:after="160" w:line="288" w:lineRule="auto"/>
              <w:rPr>
                <w:b/>
                <w:lang w:val="en-US"/>
              </w:rPr>
            </w:pPr>
            <w:r w:rsidRPr="005F202E">
              <w:rPr>
                <w:b/>
                <w:lang w:val="en-US"/>
              </w:rPr>
              <w:t>CA-6</w:t>
            </w:r>
          </w:p>
        </w:tc>
        <w:tc>
          <w:tcPr>
            <w:tcW w:w="2240" w:type="dxa"/>
          </w:tcPr>
          <w:p w14:paraId="079F5028" w14:textId="77777777" w:rsidR="005F202E" w:rsidRPr="005F202E" w:rsidRDefault="005F202E" w:rsidP="005F202E">
            <w:pPr>
              <w:spacing w:before="80" w:after="160" w:line="288" w:lineRule="auto"/>
              <w:rPr>
                <w:lang w:val="en-US"/>
              </w:rPr>
            </w:pPr>
            <w:r w:rsidRPr="005F202E">
              <w:rPr>
                <w:lang w:val="en-US"/>
              </w:rPr>
              <w:t>Authorization</w:t>
            </w:r>
          </w:p>
        </w:tc>
        <w:tc>
          <w:tcPr>
            <w:tcW w:w="720" w:type="dxa"/>
          </w:tcPr>
          <w:p w14:paraId="05D2BB1E" w14:textId="77777777" w:rsidR="005F202E" w:rsidRPr="005F202E" w:rsidRDefault="005F202E" w:rsidP="005F202E">
            <w:pPr>
              <w:spacing w:before="80" w:after="160" w:line="288" w:lineRule="auto"/>
              <w:rPr>
                <w:lang w:val="en-US"/>
              </w:rPr>
            </w:pPr>
          </w:p>
        </w:tc>
        <w:tc>
          <w:tcPr>
            <w:tcW w:w="810" w:type="dxa"/>
          </w:tcPr>
          <w:p w14:paraId="0061244D" w14:textId="77777777" w:rsidR="005F202E" w:rsidRPr="005F202E" w:rsidRDefault="005F202E" w:rsidP="005F202E">
            <w:pPr>
              <w:spacing w:before="80" w:after="160" w:line="288" w:lineRule="auto"/>
              <w:rPr>
                <w:lang w:val="en-US"/>
              </w:rPr>
            </w:pPr>
          </w:p>
        </w:tc>
        <w:tc>
          <w:tcPr>
            <w:tcW w:w="1530" w:type="dxa"/>
            <w:gridSpan w:val="2"/>
          </w:tcPr>
          <w:p w14:paraId="29BA4C81"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6B15C2FC" w14:textId="77777777" w:rsidR="005F202E" w:rsidRPr="005F202E" w:rsidRDefault="005F202E" w:rsidP="005F202E">
            <w:pPr>
              <w:spacing w:before="80" w:after="160" w:line="288" w:lineRule="auto"/>
              <w:rPr>
                <w:lang w:val="en-US"/>
              </w:rPr>
            </w:pPr>
          </w:p>
        </w:tc>
        <w:tc>
          <w:tcPr>
            <w:tcW w:w="1170" w:type="dxa"/>
          </w:tcPr>
          <w:p w14:paraId="3CE628C5" w14:textId="77777777" w:rsidR="005F202E" w:rsidRPr="005F202E" w:rsidRDefault="005F202E" w:rsidP="005F202E">
            <w:pPr>
              <w:spacing w:before="80" w:after="160" w:line="288" w:lineRule="auto"/>
              <w:rPr>
                <w:lang w:val="en-US"/>
              </w:rPr>
            </w:pPr>
          </w:p>
        </w:tc>
        <w:tc>
          <w:tcPr>
            <w:tcW w:w="990" w:type="dxa"/>
          </w:tcPr>
          <w:p w14:paraId="64B6E4B5" w14:textId="77777777" w:rsidR="005F202E" w:rsidRPr="005F202E" w:rsidRDefault="005F202E" w:rsidP="005F202E">
            <w:pPr>
              <w:spacing w:before="80" w:after="160" w:line="288" w:lineRule="auto"/>
              <w:rPr>
                <w:lang w:val="en-US"/>
              </w:rPr>
            </w:pPr>
          </w:p>
        </w:tc>
      </w:tr>
      <w:tr w:rsidR="00D308C0" w:rsidRPr="005F202E" w14:paraId="0723B87A"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1EF92178" w14:textId="77777777" w:rsidR="005F202E" w:rsidRPr="005F202E" w:rsidRDefault="005F202E" w:rsidP="005F202E">
            <w:pPr>
              <w:spacing w:before="80" w:after="160" w:line="288" w:lineRule="auto"/>
              <w:rPr>
                <w:b/>
                <w:lang w:val="en-US"/>
              </w:rPr>
            </w:pPr>
            <w:r w:rsidRPr="005F202E">
              <w:rPr>
                <w:b/>
                <w:lang w:val="en-US"/>
              </w:rPr>
              <w:t>CA-7</w:t>
            </w:r>
          </w:p>
        </w:tc>
        <w:tc>
          <w:tcPr>
            <w:tcW w:w="2240" w:type="dxa"/>
          </w:tcPr>
          <w:p w14:paraId="5685B955" w14:textId="77777777" w:rsidR="005F202E" w:rsidRPr="005F202E" w:rsidRDefault="005F202E" w:rsidP="005F202E">
            <w:pPr>
              <w:spacing w:before="80" w:after="160" w:line="288" w:lineRule="auto"/>
              <w:rPr>
                <w:lang w:val="en-US"/>
              </w:rPr>
            </w:pPr>
            <w:r w:rsidRPr="005F202E">
              <w:rPr>
                <w:lang w:val="en-US"/>
              </w:rPr>
              <w:t>Continuous Monitoring</w:t>
            </w:r>
          </w:p>
        </w:tc>
        <w:tc>
          <w:tcPr>
            <w:tcW w:w="720" w:type="dxa"/>
          </w:tcPr>
          <w:p w14:paraId="6323C952" w14:textId="77777777" w:rsidR="005F202E" w:rsidRPr="005F202E" w:rsidRDefault="005F202E" w:rsidP="005F202E">
            <w:pPr>
              <w:spacing w:before="80" w:after="160" w:line="288" w:lineRule="auto"/>
              <w:rPr>
                <w:lang w:val="en-US"/>
              </w:rPr>
            </w:pPr>
          </w:p>
        </w:tc>
        <w:tc>
          <w:tcPr>
            <w:tcW w:w="810" w:type="dxa"/>
          </w:tcPr>
          <w:p w14:paraId="6EEF27A7" w14:textId="77777777" w:rsidR="005F202E" w:rsidRPr="005F202E" w:rsidRDefault="005F202E" w:rsidP="005F202E">
            <w:pPr>
              <w:spacing w:before="80" w:after="160" w:line="288" w:lineRule="auto"/>
              <w:rPr>
                <w:lang w:val="en-US"/>
              </w:rPr>
            </w:pPr>
          </w:p>
        </w:tc>
        <w:tc>
          <w:tcPr>
            <w:tcW w:w="1530" w:type="dxa"/>
            <w:gridSpan w:val="2"/>
          </w:tcPr>
          <w:p w14:paraId="67D11BD7"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5C25EFC7" w14:textId="77777777" w:rsidR="005F202E" w:rsidRPr="005F202E" w:rsidRDefault="005F202E" w:rsidP="005F202E">
            <w:pPr>
              <w:spacing w:before="80" w:after="160" w:line="288" w:lineRule="auto"/>
              <w:rPr>
                <w:lang w:val="en-US"/>
              </w:rPr>
            </w:pPr>
          </w:p>
        </w:tc>
        <w:tc>
          <w:tcPr>
            <w:tcW w:w="1170" w:type="dxa"/>
          </w:tcPr>
          <w:p w14:paraId="366C9BFB" w14:textId="77777777" w:rsidR="005F202E" w:rsidRPr="005F202E" w:rsidRDefault="005F202E" w:rsidP="005F202E">
            <w:pPr>
              <w:spacing w:before="80" w:after="160" w:line="288" w:lineRule="auto"/>
              <w:rPr>
                <w:lang w:val="en-US"/>
              </w:rPr>
            </w:pPr>
          </w:p>
        </w:tc>
        <w:tc>
          <w:tcPr>
            <w:tcW w:w="990" w:type="dxa"/>
          </w:tcPr>
          <w:p w14:paraId="7FA8BB3B" w14:textId="77777777" w:rsidR="005F202E" w:rsidRPr="005F202E" w:rsidRDefault="005F202E" w:rsidP="005F202E">
            <w:pPr>
              <w:spacing w:before="80" w:after="160" w:line="288" w:lineRule="auto"/>
              <w:rPr>
                <w:lang w:val="en-US"/>
              </w:rPr>
            </w:pPr>
          </w:p>
        </w:tc>
      </w:tr>
      <w:tr w:rsidR="00D308C0" w:rsidRPr="005F202E" w14:paraId="0A345274"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068E555" w14:textId="77777777" w:rsidR="005F202E" w:rsidRPr="005F202E" w:rsidRDefault="005F202E" w:rsidP="005F202E">
            <w:pPr>
              <w:spacing w:before="80" w:after="160" w:line="288" w:lineRule="auto"/>
              <w:rPr>
                <w:b/>
                <w:lang w:val="en-US"/>
              </w:rPr>
            </w:pPr>
            <w:r w:rsidRPr="005F202E">
              <w:rPr>
                <w:b/>
                <w:lang w:val="en-US"/>
              </w:rPr>
              <w:t>CA-7(4)</w:t>
            </w:r>
          </w:p>
        </w:tc>
        <w:tc>
          <w:tcPr>
            <w:tcW w:w="2240" w:type="dxa"/>
          </w:tcPr>
          <w:p w14:paraId="5332AC85" w14:textId="77777777" w:rsidR="005F202E" w:rsidRPr="005F202E" w:rsidRDefault="005F202E" w:rsidP="005F202E">
            <w:pPr>
              <w:spacing w:before="80" w:after="160" w:line="288" w:lineRule="auto"/>
              <w:rPr>
                <w:lang w:val="en-US"/>
              </w:rPr>
            </w:pPr>
            <w:r w:rsidRPr="005F202E">
              <w:rPr>
                <w:lang w:val="en-US"/>
              </w:rPr>
              <w:t>Risk Monitoring</w:t>
            </w:r>
          </w:p>
        </w:tc>
        <w:tc>
          <w:tcPr>
            <w:tcW w:w="720" w:type="dxa"/>
          </w:tcPr>
          <w:p w14:paraId="5A113E76" w14:textId="77777777" w:rsidR="005F202E" w:rsidRPr="005F202E" w:rsidRDefault="005F202E" w:rsidP="005F202E">
            <w:pPr>
              <w:spacing w:before="80" w:after="160" w:line="288" w:lineRule="auto"/>
              <w:rPr>
                <w:lang w:val="en-US"/>
              </w:rPr>
            </w:pPr>
          </w:p>
        </w:tc>
        <w:tc>
          <w:tcPr>
            <w:tcW w:w="810" w:type="dxa"/>
          </w:tcPr>
          <w:p w14:paraId="62961C6B" w14:textId="77777777" w:rsidR="005F202E" w:rsidRPr="005F202E" w:rsidRDefault="005F202E" w:rsidP="005F202E">
            <w:pPr>
              <w:spacing w:before="80" w:after="160" w:line="288" w:lineRule="auto"/>
              <w:rPr>
                <w:lang w:val="en-US"/>
              </w:rPr>
            </w:pPr>
          </w:p>
        </w:tc>
        <w:tc>
          <w:tcPr>
            <w:tcW w:w="1530" w:type="dxa"/>
            <w:gridSpan w:val="2"/>
          </w:tcPr>
          <w:p w14:paraId="33CD0FC3"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5CE26BFA" w14:textId="77777777" w:rsidR="005F202E" w:rsidRPr="005F202E" w:rsidRDefault="005F202E" w:rsidP="005F202E">
            <w:pPr>
              <w:spacing w:before="80" w:after="160" w:line="288" w:lineRule="auto"/>
              <w:rPr>
                <w:lang w:val="en-US"/>
              </w:rPr>
            </w:pPr>
          </w:p>
        </w:tc>
        <w:tc>
          <w:tcPr>
            <w:tcW w:w="1170" w:type="dxa"/>
          </w:tcPr>
          <w:p w14:paraId="7555423D" w14:textId="77777777" w:rsidR="005F202E" w:rsidRPr="005F202E" w:rsidRDefault="005F202E" w:rsidP="005F202E">
            <w:pPr>
              <w:spacing w:before="80" w:after="160" w:line="288" w:lineRule="auto"/>
              <w:rPr>
                <w:lang w:val="en-US"/>
              </w:rPr>
            </w:pPr>
          </w:p>
        </w:tc>
        <w:tc>
          <w:tcPr>
            <w:tcW w:w="990" w:type="dxa"/>
          </w:tcPr>
          <w:p w14:paraId="62DB17FE" w14:textId="77777777" w:rsidR="005F202E" w:rsidRPr="005F202E" w:rsidRDefault="005F202E" w:rsidP="005F202E">
            <w:pPr>
              <w:spacing w:before="80" w:after="160" w:line="288" w:lineRule="auto"/>
              <w:rPr>
                <w:lang w:val="en-US"/>
              </w:rPr>
            </w:pPr>
          </w:p>
        </w:tc>
      </w:tr>
      <w:tr w:rsidR="00D308C0" w:rsidRPr="005F202E" w14:paraId="29924C43"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144BE431" w14:textId="77777777" w:rsidR="005F202E" w:rsidRPr="005F202E" w:rsidRDefault="005F202E" w:rsidP="005F202E">
            <w:pPr>
              <w:spacing w:before="80" w:after="160" w:line="288" w:lineRule="auto"/>
              <w:rPr>
                <w:b/>
                <w:lang w:val="en-US"/>
              </w:rPr>
            </w:pPr>
            <w:r w:rsidRPr="005F202E">
              <w:rPr>
                <w:b/>
                <w:lang w:val="en-US"/>
              </w:rPr>
              <w:t>CA-8</w:t>
            </w:r>
          </w:p>
        </w:tc>
        <w:tc>
          <w:tcPr>
            <w:tcW w:w="2240" w:type="dxa"/>
          </w:tcPr>
          <w:p w14:paraId="3E7DDA2F" w14:textId="77777777" w:rsidR="005F202E" w:rsidRPr="005F202E" w:rsidRDefault="005F202E" w:rsidP="005F202E">
            <w:pPr>
              <w:spacing w:before="80" w:after="160" w:line="288" w:lineRule="auto"/>
              <w:rPr>
                <w:lang w:val="en-US"/>
              </w:rPr>
            </w:pPr>
            <w:r w:rsidRPr="005F202E">
              <w:rPr>
                <w:lang w:val="en-US"/>
              </w:rPr>
              <w:t>Penetration Testing</w:t>
            </w:r>
          </w:p>
        </w:tc>
        <w:tc>
          <w:tcPr>
            <w:tcW w:w="720" w:type="dxa"/>
          </w:tcPr>
          <w:p w14:paraId="7D280141" w14:textId="77777777" w:rsidR="005F202E" w:rsidRPr="005F202E" w:rsidRDefault="005F202E" w:rsidP="005F202E">
            <w:pPr>
              <w:spacing w:before="80" w:after="160" w:line="288" w:lineRule="auto"/>
              <w:rPr>
                <w:lang w:val="en-US"/>
              </w:rPr>
            </w:pPr>
          </w:p>
        </w:tc>
        <w:tc>
          <w:tcPr>
            <w:tcW w:w="810" w:type="dxa"/>
          </w:tcPr>
          <w:p w14:paraId="02C5260F" w14:textId="77777777" w:rsidR="005F202E" w:rsidRPr="005F202E" w:rsidRDefault="005F202E" w:rsidP="005F202E">
            <w:pPr>
              <w:spacing w:before="80" w:after="160" w:line="288" w:lineRule="auto"/>
              <w:rPr>
                <w:lang w:val="en-US"/>
              </w:rPr>
            </w:pPr>
          </w:p>
        </w:tc>
        <w:tc>
          <w:tcPr>
            <w:tcW w:w="1530" w:type="dxa"/>
            <w:gridSpan w:val="2"/>
          </w:tcPr>
          <w:p w14:paraId="6051C246"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3B96D372" w14:textId="77777777" w:rsidR="005F202E" w:rsidRPr="005F202E" w:rsidRDefault="005F202E" w:rsidP="005F202E">
            <w:pPr>
              <w:spacing w:before="80" w:after="160" w:line="288" w:lineRule="auto"/>
              <w:rPr>
                <w:lang w:val="en-US"/>
              </w:rPr>
            </w:pPr>
          </w:p>
        </w:tc>
        <w:tc>
          <w:tcPr>
            <w:tcW w:w="1170" w:type="dxa"/>
          </w:tcPr>
          <w:p w14:paraId="243A88FE" w14:textId="77777777" w:rsidR="005F202E" w:rsidRPr="005F202E" w:rsidRDefault="005F202E" w:rsidP="005F202E">
            <w:pPr>
              <w:spacing w:before="80" w:after="160" w:line="288" w:lineRule="auto"/>
              <w:rPr>
                <w:lang w:val="en-US"/>
              </w:rPr>
            </w:pPr>
          </w:p>
        </w:tc>
        <w:tc>
          <w:tcPr>
            <w:tcW w:w="990" w:type="dxa"/>
          </w:tcPr>
          <w:p w14:paraId="74A6442C" w14:textId="77777777" w:rsidR="005F202E" w:rsidRPr="005F202E" w:rsidRDefault="005F202E" w:rsidP="005F202E">
            <w:pPr>
              <w:spacing w:before="80" w:after="160" w:line="288" w:lineRule="auto"/>
              <w:rPr>
                <w:lang w:val="en-US"/>
              </w:rPr>
            </w:pPr>
          </w:p>
        </w:tc>
      </w:tr>
      <w:tr w:rsidR="00D308C0" w:rsidRPr="005F202E" w14:paraId="4FF95BA6"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6C847EFA" w14:textId="77777777" w:rsidR="005F202E" w:rsidRPr="005F202E" w:rsidRDefault="005F202E" w:rsidP="005F202E">
            <w:pPr>
              <w:spacing w:before="80" w:after="160" w:line="288" w:lineRule="auto"/>
              <w:rPr>
                <w:b/>
                <w:lang w:val="en-US"/>
              </w:rPr>
            </w:pPr>
            <w:r w:rsidRPr="005F202E">
              <w:rPr>
                <w:b/>
                <w:lang w:val="en-US"/>
              </w:rPr>
              <w:t>CA-9</w:t>
            </w:r>
          </w:p>
        </w:tc>
        <w:tc>
          <w:tcPr>
            <w:tcW w:w="2240" w:type="dxa"/>
          </w:tcPr>
          <w:p w14:paraId="32083874" w14:textId="77777777" w:rsidR="005F202E" w:rsidRPr="005F202E" w:rsidRDefault="005F202E" w:rsidP="005F202E">
            <w:pPr>
              <w:spacing w:before="80" w:after="160" w:line="288" w:lineRule="auto"/>
              <w:rPr>
                <w:lang w:val="en-US"/>
              </w:rPr>
            </w:pPr>
            <w:r w:rsidRPr="005F202E">
              <w:rPr>
                <w:lang w:val="en-US"/>
              </w:rPr>
              <w:t>Internal System Connections</w:t>
            </w:r>
          </w:p>
        </w:tc>
        <w:tc>
          <w:tcPr>
            <w:tcW w:w="720" w:type="dxa"/>
          </w:tcPr>
          <w:p w14:paraId="006A88BF" w14:textId="77777777" w:rsidR="005F202E" w:rsidRPr="005F202E" w:rsidRDefault="005F202E" w:rsidP="005F202E">
            <w:pPr>
              <w:spacing w:before="80" w:after="160" w:line="288" w:lineRule="auto"/>
              <w:rPr>
                <w:lang w:val="en-US"/>
              </w:rPr>
            </w:pPr>
          </w:p>
        </w:tc>
        <w:tc>
          <w:tcPr>
            <w:tcW w:w="810" w:type="dxa"/>
          </w:tcPr>
          <w:p w14:paraId="120CA942" w14:textId="77777777" w:rsidR="005F202E" w:rsidRPr="005F202E" w:rsidRDefault="005F202E" w:rsidP="005F202E">
            <w:pPr>
              <w:spacing w:before="80" w:after="160" w:line="288" w:lineRule="auto"/>
              <w:rPr>
                <w:lang w:val="en-US"/>
              </w:rPr>
            </w:pPr>
          </w:p>
        </w:tc>
        <w:tc>
          <w:tcPr>
            <w:tcW w:w="1530" w:type="dxa"/>
            <w:gridSpan w:val="2"/>
          </w:tcPr>
          <w:p w14:paraId="0AC6005A" w14:textId="77777777" w:rsidR="005F202E" w:rsidRPr="005F202E" w:rsidRDefault="005F202E" w:rsidP="005F202E">
            <w:pPr>
              <w:spacing w:before="80" w:after="160" w:line="288" w:lineRule="auto"/>
              <w:rPr>
                <w:lang w:val="en-US"/>
              </w:rPr>
            </w:pPr>
          </w:p>
        </w:tc>
        <w:tc>
          <w:tcPr>
            <w:tcW w:w="1350" w:type="dxa"/>
          </w:tcPr>
          <w:p w14:paraId="69084496" w14:textId="77777777" w:rsidR="005F202E" w:rsidRPr="005F202E" w:rsidRDefault="005F202E" w:rsidP="005F202E">
            <w:pPr>
              <w:spacing w:before="80" w:after="160" w:line="288" w:lineRule="auto"/>
              <w:rPr>
                <w:b/>
                <w:lang w:val="en-US"/>
              </w:rPr>
            </w:pPr>
            <w:r w:rsidRPr="005F202E">
              <w:rPr>
                <w:lang w:val="en-US"/>
              </w:rPr>
              <w:t>x</w:t>
            </w:r>
          </w:p>
        </w:tc>
        <w:tc>
          <w:tcPr>
            <w:tcW w:w="1170" w:type="dxa"/>
          </w:tcPr>
          <w:p w14:paraId="7D3C2669" w14:textId="77777777" w:rsidR="005F202E" w:rsidRPr="005F202E" w:rsidRDefault="005F202E" w:rsidP="005F202E">
            <w:pPr>
              <w:spacing w:before="80" w:after="160" w:line="288" w:lineRule="auto"/>
              <w:rPr>
                <w:lang w:val="en-US"/>
              </w:rPr>
            </w:pPr>
          </w:p>
        </w:tc>
        <w:tc>
          <w:tcPr>
            <w:tcW w:w="990" w:type="dxa"/>
          </w:tcPr>
          <w:p w14:paraId="079A92AB" w14:textId="77777777" w:rsidR="005F202E" w:rsidRPr="005F202E" w:rsidRDefault="005F202E" w:rsidP="005F202E">
            <w:pPr>
              <w:spacing w:before="80" w:after="160" w:line="288" w:lineRule="auto"/>
              <w:rPr>
                <w:lang w:val="en-US"/>
              </w:rPr>
            </w:pPr>
          </w:p>
        </w:tc>
      </w:tr>
      <w:tr w:rsidR="005F202E" w:rsidRPr="005F202E" w14:paraId="59B93DD8"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9905" w:type="dxa"/>
            <w:gridSpan w:val="9"/>
          </w:tcPr>
          <w:p w14:paraId="2C3DCB9E" w14:textId="77777777" w:rsidR="005F202E" w:rsidRPr="005F202E" w:rsidRDefault="005F202E" w:rsidP="005F202E">
            <w:pPr>
              <w:spacing w:before="80" w:after="160" w:line="288" w:lineRule="auto"/>
              <w:rPr>
                <w:lang w:val="en-US"/>
              </w:rPr>
            </w:pPr>
            <w:r w:rsidRPr="005F202E">
              <w:rPr>
                <w:b/>
                <w:lang w:val="en-US"/>
              </w:rPr>
              <w:t>CM – Configuration Management</w:t>
            </w:r>
          </w:p>
        </w:tc>
      </w:tr>
      <w:tr w:rsidR="00D308C0" w:rsidRPr="005F202E" w14:paraId="167F634B"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32867251" w14:textId="77777777" w:rsidR="005F202E" w:rsidRPr="005F202E" w:rsidRDefault="005F202E" w:rsidP="005F202E">
            <w:pPr>
              <w:spacing w:before="80" w:after="160" w:line="288" w:lineRule="auto"/>
              <w:rPr>
                <w:b/>
                <w:lang w:val="en-US"/>
              </w:rPr>
            </w:pPr>
            <w:r w:rsidRPr="005F202E">
              <w:rPr>
                <w:b/>
                <w:lang w:val="en-US"/>
              </w:rPr>
              <w:t>CM-1</w:t>
            </w:r>
          </w:p>
        </w:tc>
        <w:tc>
          <w:tcPr>
            <w:tcW w:w="2240" w:type="dxa"/>
          </w:tcPr>
          <w:p w14:paraId="6ADC6803"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248F2C15" w14:textId="77777777" w:rsidR="005F202E" w:rsidRPr="005F202E" w:rsidRDefault="005F202E" w:rsidP="005F202E">
            <w:pPr>
              <w:spacing w:before="80" w:after="160" w:line="288" w:lineRule="auto"/>
              <w:rPr>
                <w:lang w:val="en-US"/>
              </w:rPr>
            </w:pPr>
          </w:p>
        </w:tc>
        <w:tc>
          <w:tcPr>
            <w:tcW w:w="810" w:type="dxa"/>
          </w:tcPr>
          <w:p w14:paraId="239AF82C" w14:textId="77777777" w:rsidR="005F202E" w:rsidRPr="005F202E" w:rsidRDefault="005F202E" w:rsidP="005F202E">
            <w:pPr>
              <w:spacing w:before="80" w:after="160" w:line="288" w:lineRule="auto"/>
              <w:rPr>
                <w:lang w:val="en-US"/>
              </w:rPr>
            </w:pPr>
          </w:p>
        </w:tc>
        <w:tc>
          <w:tcPr>
            <w:tcW w:w="1530" w:type="dxa"/>
            <w:gridSpan w:val="2"/>
          </w:tcPr>
          <w:p w14:paraId="0B2F81F6" w14:textId="77777777" w:rsidR="005F202E" w:rsidRPr="005F202E" w:rsidRDefault="005F202E" w:rsidP="005F202E">
            <w:pPr>
              <w:spacing w:before="80" w:after="160" w:line="288" w:lineRule="auto"/>
              <w:rPr>
                <w:lang w:val="en-US"/>
              </w:rPr>
            </w:pPr>
          </w:p>
        </w:tc>
        <w:tc>
          <w:tcPr>
            <w:tcW w:w="1350" w:type="dxa"/>
          </w:tcPr>
          <w:p w14:paraId="389962E7" w14:textId="77777777" w:rsidR="005F202E" w:rsidRPr="005F202E" w:rsidRDefault="005F202E" w:rsidP="005F202E">
            <w:pPr>
              <w:spacing w:before="80" w:after="160" w:line="288" w:lineRule="auto"/>
              <w:rPr>
                <w:lang w:val="en-US"/>
              </w:rPr>
            </w:pPr>
          </w:p>
        </w:tc>
        <w:tc>
          <w:tcPr>
            <w:tcW w:w="1170" w:type="dxa"/>
          </w:tcPr>
          <w:p w14:paraId="6F741C05" w14:textId="77777777" w:rsidR="005F202E" w:rsidRPr="005F202E" w:rsidRDefault="005F202E" w:rsidP="005F202E">
            <w:pPr>
              <w:spacing w:before="80" w:after="160" w:line="288" w:lineRule="auto"/>
              <w:rPr>
                <w:lang w:val="en-US"/>
              </w:rPr>
            </w:pPr>
          </w:p>
        </w:tc>
        <w:tc>
          <w:tcPr>
            <w:tcW w:w="990" w:type="dxa"/>
          </w:tcPr>
          <w:p w14:paraId="5463DF6E"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72C93B54"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3010F00A" w14:textId="77777777" w:rsidR="005F202E" w:rsidRPr="005F202E" w:rsidRDefault="005F202E" w:rsidP="005F202E">
            <w:pPr>
              <w:spacing w:before="80" w:after="160" w:line="288" w:lineRule="auto"/>
              <w:rPr>
                <w:b/>
                <w:lang w:val="en-US"/>
              </w:rPr>
            </w:pPr>
            <w:r w:rsidRPr="005F202E">
              <w:rPr>
                <w:b/>
                <w:lang w:val="en-US"/>
              </w:rPr>
              <w:t>CM-2</w:t>
            </w:r>
          </w:p>
        </w:tc>
        <w:tc>
          <w:tcPr>
            <w:tcW w:w="2240" w:type="dxa"/>
          </w:tcPr>
          <w:p w14:paraId="14D58787" w14:textId="77777777" w:rsidR="005F202E" w:rsidRPr="005F202E" w:rsidRDefault="005F202E" w:rsidP="005F202E">
            <w:pPr>
              <w:spacing w:before="80" w:after="160" w:line="288" w:lineRule="auto"/>
              <w:rPr>
                <w:lang w:val="en-US"/>
              </w:rPr>
            </w:pPr>
            <w:r w:rsidRPr="005F202E">
              <w:rPr>
                <w:lang w:val="en-US"/>
              </w:rPr>
              <w:t>Baseline Configuration</w:t>
            </w:r>
          </w:p>
        </w:tc>
        <w:tc>
          <w:tcPr>
            <w:tcW w:w="720" w:type="dxa"/>
          </w:tcPr>
          <w:p w14:paraId="5EBCFBFD" w14:textId="77777777" w:rsidR="005F202E" w:rsidRPr="005F202E" w:rsidRDefault="005F202E" w:rsidP="005F202E">
            <w:pPr>
              <w:spacing w:before="80" w:after="160" w:line="288" w:lineRule="auto"/>
              <w:rPr>
                <w:lang w:val="en-US"/>
              </w:rPr>
            </w:pPr>
          </w:p>
        </w:tc>
        <w:tc>
          <w:tcPr>
            <w:tcW w:w="810" w:type="dxa"/>
          </w:tcPr>
          <w:p w14:paraId="131C10B9" w14:textId="77777777" w:rsidR="005F202E" w:rsidRPr="005F202E" w:rsidRDefault="005F202E" w:rsidP="005F202E">
            <w:pPr>
              <w:spacing w:before="80" w:after="160" w:line="288" w:lineRule="auto"/>
              <w:rPr>
                <w:lang w:val="en-US"/>
              </w:rPr>
            </w:pPr>
          </w:p>
        </w:tc>
        <w:tc>
          <w:tcPr>
            <w:tcW w:w="1530" w:type="dxa"/>
            <w:gridSpan w:val="2"/>
          </w:tcPr>
          <w:p w14:paraId="36BA4DB1" w14:textId="77777777" w:rsidR="005F202E" w:rsidRPr="005F202E" w:rsidRDefault="005F202E" w:rsidP="005F202E">
            <w:pPr>
              <w:spacing w:before="80" w:after="160" w:line="288" w:lineRule="auto"/>
              <w:rPr>
                <w:lang w:val="en-US"/>
              </w:rPr>
            </w:pPr>
          </w:p>
        </w:tc>
        <w:tc>
          <w:tcPr>
            <w:tcW w:w="1350" w:type="dxa"/>
          </w:tcPr>
          <w:p w14:paraId="244359E4" w14:textId="77777777" w:rsidR="005F202E" w:rsidRPr="005F202E" w:rsidRDefault="005F202E" w:rsidP="005F202E">
            <w:pPr>
              <w:spacing w:before="80" w:after="160" w:line="288" w:lineRule="auto"/>
              <w:rPr>
                <w:lang w:val="en-US"/>
              </w:rPr>
            </w:pPr>
          </w:p>
        </w:tc>
        <w:tc>
          <w:tcPr>
            <w:tcW w:w="1170" w:type="dxa"/>
          </w:tcPr>
          <w:p w14:paraId="46DC4A75" w14:textId="77777777" w:rsidR="005F202E" w:rsidRPr="005F202E" w:rsidRDefault="005F202E" w:rsidP="005F202E">
            <w:pPr>
              <w:spacing w:before="80" w:after="160" w:line="288" w:lineRule="auto"/>
              <w:rPr>
                <w:lang w:val="en-US"/>
              </w:rPr>
            </w:pPr>
          </w:p>
        </w:tc>
        <w:tc>
          <w:tcPr>
            <w:tcW w:w="990" w:type="dxa"/>
          </w:tcPr>
          <w:p w14:paraId="0C21410D"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74A44715"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2CF5FAC8" w14:textId="77777777" w:rsidR="005F202E" w:rsidRPr="005F202E" w:rsidRDefault="005F202E" w:rsidP="005F202E">
            <w:pPr>
              <w:spacing w:before="80" w:after="160" w:line="288" w:lineRule="auto"/>
              <w:rPr>
                <w:b/>
                <w:lang w:val="en-US"/>
              </w:rPr>
            </w:pPr>
            <w:r w:rsidRPr="005F202E">
              <w:rPr>
                <w:b/>
                <w:lang w:val="en-US"/>
              </w:rPr>
              <w:t>CM-4</w:t>
            </w:r>
          </w:p>
        </w:tc>
        <w:tc>
          <w:tcPr>
            <w:tcW w:w="2240" w:type="dxa"/>
          </w:tcPr>
          <w:p w14:paraId="73A28878" w14:textId="77777777" w:rsidR="005F202E" w:rsidRPr="005F202E" w:rsidRDefault="005F202E" w:rsidP="005F202E">
            <w:pPr>
              <w:spacing w:before="80" w:after="160" w:line="288" w:lineRule="auto"/>
              <w:rPr>
                <w:lang w:val="en-US"/>
              </w:rPr>
            </w:pPr>
            <w:r w:rsidRPr="005F202E">
              <w:rPr>
                <w:lang w:val="en-US"/>
              </w:rPr>
              <w:t>Impact Analyses</w:t>
            </w:r>
          </w:p>
        </w:tc>
        <w:tc>
          <w:tcPr>
            <w:tcW w:w="720" w:type="dxa"/>
          </w:tcPr>
          <w:p w14:paraId="3D5A5E2D" w14:textId="77777777" w:rsidR="005F202E" w:rsidRPr="005F202E" w:rsidRDefault="005F202E" w:rsidP="005F202E">
            <w:pPr>
              <w:spacing w:before="80" w:after="160" w:line="288" w:lineRule="auto"/>
              <w:rPr>
                <w:lang w:val="en-US"/>
              </w:rPr>
            </w:pPr>
          </w:p>
        </w:tc>
        <w:tc>
          <w:tcPr>
            <w:tcW w:w="810" w:type="dxa"/>
          </w:tcPr>
          <w:p w14:paraId="4EDBC47B" w14:textId="77777777" w:rsidR="005F202E" w:rsidRPr="005F202E" w:rsidRDefault="005F202E" w:rsidP="005F202E">
            <w:pPr>
              <w:spacing w:before="80" w:after="160" w:line="288" w:lineRule="auto"/>
              <w:rPr>
                <w:lang w:val="en-US"/>
              </w:rPr>
            </w:pPr>
          </w:p>
        </w:tc>
        <w:tc>
          <w:tcPr>
            <w:tcW w:w="1530" w:type="dxa"/>
            <w:gridSpan w:val="2"/>
          </w:tcPr>
          <w:p w14:paraId="600D7E3F"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00B10F62" w14:textId="77777777" w:rsidR="005F202E" w:rsidRPr="005F202E" w:rsidRDefault="005F202E" w:rsidP="005F202E">
            <w:pPr>
              <w:spacing w:before="80" w:after="160" w:line="288" w:lineRule="auto"/>
              <w:rPr>
                <w:lang w:val="en-US"/>
              </w:rPr>
            </w:pPr>
          </w:p>
        </w:tc>
        <w:tc>
          <w:tcPr>
            <w:tcW w:w="1170" w:type="dxa"/>
          </w:tcPr>
          <w:p w14:paraId="23A7C392" w14:textId="77777777" w:rsidR="005F202E" w:rsidRPr="005F202E" w:rsidRDefault="005F202E" w:rsidP="005F202E">
            <w:pPr>
              <w:spacing w:before="80" w:after="160" w:line="288" w:lineRule="auto"/>
              <w:rPr>
                <w:lang w:val="en-US"/>
              </w:rPr>
            </w:pPr>
          </w:p>
        </w:tc>
        <w:tc>
          <w:tcPr>
            <w:tcW w:w="990" w:type="dxa"/>
          </w:tcPr>
          <w:p w14:paraId="76068EE1" w14:textId="77777777" w:rsidR="005F202E" w:rsidRPr="005F202E" w:rsidRDefault="005F202E" w:rsidP="005F202E">
            <w:pPr>
              <w:spacing w:before="80" w:after="160" w:line="288" w:lineRule="auto"/>
              <w:rPr>
                <w:lang w:val="en-US"/>
              </w:rPr>
            </w:pPr>
          </w:p>
        </w:tc>
      </w:tr>
      <w:tr w:rsidR="00D308C0" w:rsidRPr="005F202E" w14:paraId="6DE905AC"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5D47E418" w14:textId="77777777" w:rsidR="005F202E" w:rsidRPr="005F202E" w:rsidRDefault="005F202E" w:rsidP="005F202E">
            <w:pPr>
              <w:spacing w:before="80" w:after="160" w:line="288" w:lineRule="auto"/>
              <w:rPr>
                <w:b/>
                <w:lang w:val="en-US"/>
              </w:rPr>
            </w:pPr>
            <w:r w:rsidRPr="005F202E">
              <w:rPr>
                <w:b/>
                <w:lang w:val="en-US"/>
              </w:rPr>
              <w:t>CM-5</w:t>
            </w:r>
          </w:p>
        </w:tc>
        <w:tc>
          <w:tcPr>
            <w:tcW w:w="2240" w:type="dxa"/>
          </w:tcPr>
          <w:p w14:paraId="2A06431D" w14:textId="77777777" w:rsidR="005F202E" w:rsidRPr="005F202E" w:rsidRDefault="005F202E" w:rsidP="005F202E">
            <w:pPr>
              <w:spacing w:before="80" w:after="160" w:line="288" w:lineRule="auto"/>
              <w:rPr>
                <w:lang w:val="en-US"/>
              </w:rPr>
            </w:pPr>
            <w:r w:rsidRPr="005F202E">
              <w:rPr>
                <w:lang w:val="en-US"/>
              </w:rPr>
              <w:t>Access Restrictions for Change</w:t>
            </w:r>
          </w:p>
        </w:tc>
        <w:tc>
          <w:tcPr>
            <w:tcW w:w="720" w:type="dxa"/>
          </w:tcPr>
          <w:p w14:paraId="4D497392" w14:textId="77777777" w:rsidR="005F202E" w:rsidRPr="005F202E" w:rsidRDefault="005F202E" w:rsidP="005F202E">
            <w:pPr>
              <w:spacing w:before="80" w:after="160" w:line="288" w:lineRule="auto"/>
              <w:rPr>
                <w:lang w:val="en-US"/>
              </w:rPr>
            </w:pPr>
          </w:p>
        </w:tc>
        <w:tc>
          <w:tcPr>
            <w:tcW w:w="810" w:type="dxa"/>
          </w:tcPr>
          <w:p w14:paraId="15E37F2F" w14:textId="77777777" w:rsidR="005F202E" w:rsidRPr="005F202E" w:rsidRDefault="005F202E" w:rsidP="005F202E">
            <w:pPr>
              <w:spacing w:before="80" w:after="160" w:line="288" w:lineRule="auto"/>
              <w:rPr>
                <w:lang w:val="en-US"/>
              </w:rPr>
            </w:pPr>
          </w:p>
        </w:tc>
        <w:tc>
          <w:tcPr>
            <w:tcW w:w="1530" w:type="dxa"/>
            <w:gridSpan w:val="2"/>
          </w:tcPr>
          <w:p w14:paraId="5392EB11"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4650BF78" w14:textId="77777777" w:rsidR="005F202E" w:rsidRPr="005F202E" w:rsidRDefault="005F202E" w:rsidP="005F202E">
            <w:pPr>
              <w:spacing w:before="80" w:after="160" w:line="288" w:lineRule="auto"/>
              <w:rPr>
                <w:lang w:val="en-US"/>
              </w:rPr>
            </w:pPr>
          </w:p>
        </w:tc>
        <w:tc>
          <w:tcPr>
            <w:tcW w:w="1170" w:type="dxa"/>
          </w:tcPr>
          <w:p w14:paraId="22CE45B2" w14:textId="77777777" w:rsidR="005F202E" w:rsidRPr="005F202E" w:rsidRDefault="005F202E" w:rsidP="005F202E">
            <w:pPr>
              <w:spacing w:before="80" w:after="160" w:line="288" w:lineRule="auto"/>
              <w:rPr>
                <w:lang w:val="en-US"/>
              </w:rPr>
            </w:pPr>
          </w:p>
        </w:tc>
        <w:tc>
          <w:tcPr>
            <w:tcW w:w="990" w:type="dxa"/>
          </w:tcPr>
          <w:p w14:paraId="5E54951B" w14:textId="77777777" w:rsidR="005F202E" w:rsidRPr="005F202E" w:rsidRDefault="005F202E" w:rsidP="005F202E">
            <w:pPr>
              <w:spacing w:before="80" w:after="160" w:line="288" w:lineRule="auto"/>
              <w:rPr>
                <w:lang w:val="en-US"/>
              </w:rPr>
            </w:pPr>
          </w:p>
        </w:tc>
      </w:tr>
      <w:tr w:rsidR="00D308C0" w:rsidRPr="005F202E" w14:paraId="69616E79"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1F8B81A9" w14:textId="77777777" w:rsidR="005F202E" w:rsidRPr="005F202E" w:rsidRDefault="005F202E" w:rsidP="005F202E">
            <w:pPr>
              <w:spacing w:before="80" w:after="160" w:line="288" w:lineRule="auto"/>
              <w:rPr>
                <w:b/>
                <w:lang w:val="en-US"/>
              </w:rPr>
            </w:pPr>
            <w:r w:rsidRPr="005F202E">
              <w:rPr>
                <w:b/>
                <w:lang w:val="en-US"/>
              </w:rPr>
              <w:t>CM-6</w:t>
            </w:r>
          </w:p>
        </w:tc>
        <w:tc>
          <w:tcPr>
            <w:tcW w:w="2240" w:type="dxa"/>
          </w:tcPr>
          <w:p w14:paraId="45F9F2B5" w14:textId="77777777" w:rsidR="005F202E" w:rsidRPr="005F202E" w:rsidRDefault="005F202E" w:rsidP="005F202E">
            <w:pPr>
              <w:spacing w:before="80" w:after="160" w:line="288" w:lineRule="auto"/>
              <w:rPr>
                <w:lang w:val="en-US"/>
              </w:rPr>
            </w:pPr>
            <w:r w:rsidRPr="005F202E">
              <w:rPr>
                <w:lang w:val="en-US"/>
              </w:rPr>
              <w:t>Configuration Settings</w:t>
            </w:r>
          </w:p>
        </w:tc>
        <w:tc>
          <w:tcPr>
            <w:tcW w:w="720" w:type="dxa"/>
          </w:tcPr>
          <w:p w14:paraId="20E0DA14" w14:textId="77777777" w:rsidR="005F202E" w:rsidRPr="005F202E" w:rsidRDefault="005F202E" w:rsidP="005F202E">
            <w:pPr>
              <w:spacing w:before="80" w:after="160" w:line="288" w:lineRule="auto"/>
              <w:rPr>
                <w:lang w:val="en-US"/>
              </w:rPr>
            </w:pPr>
          </w:p>
        </w:tc>
        <w:tc>
          <w:tcPr>
            <w:tcW w:w="810" w:type="dxa"/>
          </w:tcPr>
          <w:p w14:paraId="6D1B0050" w14:textId="77777777" w:rsidR="005F202E" w:rsidRPr="005F202E" w:rsidRDefault="005F202E" w:rsidP="005F202E">
            <w:pPr>
              <w:spacing w:before="80" w:after="160" w:line="288" w:lineRule="auto"/>
              <w:rPr>
                <w:lang w:val="en-US"/>
              </w:rPr>
            </w:pPr>
          </w:p>
        </w:tc>
        <w:tc>
          <w:tcPr>
            <w:tcW w:w="1530" w:type="dxa"/>
            <w:gridSpan w:val="2"/>
          </w:tcPr>
          <w:p w14:paraId="3FE7EF1B"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3FCCA3D1" w14:textId="77777777" w:rsidR="005F202E" w:rsidRPr="005F202E" w:rsidRDefault="005F202E" w:rsidP="005F202E">
            <w:pPr>
              <w:spacing w:before="80" w:after="160" w:line="288" w:lineRule="auto"/>
              <w:rPr>
                <w:lang w:val="en-US"/>
              </w:rPr>
            </w:pPr>
          </w:p>
        </w:tc>
        <w:tc>
          <w:tcPr>
            <w:tcW w:w="1170" w:type="dxa"/>
          </w:tcPr>
          <w:p w14:paraId="28B56DEE" w14:textId="77777777" w:rsidR="005F202E" w:rsidRPr="005F202E" w:rsidRDefault="005F202E" w:rsidP="005F202E">
            <w:pPr>
              <w:spacing w:before="80" w:after="160" w:line="288" w:lineRule="auto"/>
              <w:rPr>
                <w:lang w:val="en-US"/>
              </w:rPr>
            </w:pPr>
          </w:p>
        </w:tc>
        <w:tc>
          <w:tcPr>
            <w:tcW w:w="990" w:type="dxa"/>
          </w:tcPr>
          <w:p w14:paraId="5347179B" w14:textId="77777777" w:rsidR="005F202E" w:rsidRPr="005F202E" w:rsidRDefault="005F202E" w:rsidP="005F202E">
            <w:pPr>
              <w:spacing w:before="80" w:after="160" w:line="288" w:lineRule="auto"/>
              <w:rPr>
                <w:lang w:val="en-US"/>
              </w:rPr>
            </w:pPr>
          </w:p>
        </w:tc>
      </w:tr>
      <w:tr w:rsidR="00D308C0" w:rsidRPr="005F202E" w14:paraId="5317F9F3"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59D7F7A4" w14:textId="77777777" w:rsidR="005F202E" w:rsidRPr="005F202E" w:rsidRDefault="005F202E" w:rsidP="005F202E">
            <w:pPr>
              <w:spacing w:before="80" w:after="160" w:line="288" w:lineRule="auto"/>
              <w:rPr>
                <w:b/>
                <w:lang w:val="en-US"/>
              </w:rPr>
            </w:pPr>
            <w:r w:rsidRPr="005F202E">
              <w:rPr>
                <w:b/>
                <w:lang w:val="en-US"/>
              </w:rPr>
              <w:t>CM-7</w:t>
            </w:r>
          </w:p>
        </w:tc>
        <w:tc>
          <w:tcPr>
            <w:tcW w:w="2240" w:type="dxa"/>
          </w:tcPr>
          <w:p w14:paraId="4D4426B1" w14:textId="77777777" w:rsidR="005F202E" w:rsidRPr="005F202E" w:rsidRDefault="005F202E" w:rsidP="005F202E">
            <w:pPr>
              <w:spacing w:before="80" w:after="160" w:line="288" w:lineRule="auto"/>
              <w:rPr>
                <w:lang w:val="en-US"/>
              </w:rPr>
            </w:pPr>
            <w:r w:rsidRPr="005F202E">
              <w:rPr>
                <w:lang w:val="en-US"/>
              </w:rPr>
              <w:t>Least Functionality</w:t>
            </w:r>
          </w:p>
        </w:tc>
        <w:tc>
          <w:tcPr>
            <w:tcW w:w="720" w:type="dxa"/>
          </w:tcPr>
          <w:p w14:paraId="4A8D4584" w14:textId="77777777" w:rsidR="005F202E" w:rsidRPr="005F202E" w:rsidRDefault="005F202E" w:rsidP="005F202E">
            <w:pPr>
              <w:spacing w:before="80" w:after="160" w:line="288" w:lineRule="auto"/>
              <w:rPr>
                <w:lang w:val="en-US"/>
              </w:rPr>
            </w:pPr>
          </w:p>
        </w:tc>
        <w:tc>
          <w:tcPr>
            <w:tcW w:w="810" w:type="dxa"/>
          </w:tcPr>
          <w:p w14:paraId="28B0C467" w14:textId="77777777" w:rsidR="005F202E" w:rsidRPr="005F202E" w:rsidRDefault="005F202E" w:rsidP="005F202E">
            <w:pPr>
              <w:spacing w:before="80" w:after="160" w:line="288" w:lineRule="auto"/>
              <w:rPr>
                <w:lang w:val="en-US"/>
              </w:rPr>
            </w:pPr>
          </w:p>
        </w:tc>
        <w:tc>
          <w:tcPr>
            <w:tcW w:w="1530" w:type="dxa"/>
            <w:gridSpan w:val="2"/>
          </w:tcPr>
          <w:p w14:paraId="206B6907" w14:textId="77777777" w:rsidR="005F202E" w:rsidRPr="005F202E" w:rsidRDefault="005F202E" w:rsidP="005F202E">
            <w:pPr>
              <w:spacing w:before="80" w:after="160" w:line="288" w:lineRule="auto"/>
              <w:rPr>
                <w:lang w:val="en-US"/>
              </w:rPr>
            </w:pPr>
          </w:p>
        </w:tc>
        <w:tc>
          <w:tcPr>
            <w:tcW w:w="1350" w:type="dxa"/>
          </w:tcPr>
          <w:p w14:paraId="53A90191" w14:textId="77777777" w:rsidR="005F202E" w:rsidRPr="005F202E" w:rsidRDefault="005F202E" w:rsidP="005F202E">
            <w:pPr>
              <w:spacing w:before="80" w:after="160" w:line="288" w:lineRule="auto"/>
              <w:rPr>
                <w:lang w:val="en-US"/>
              </w:rPr>
            </w:pPr>
          </w:p>
        </w:tc>
        <w:tc>
          <w:tcPr>
            <w:tcW w:w="1170" w:type="dxa"/>
          </w:tcPr>
          <w:p w14:paraId="15ADF138" w14:textId="77777777" w:rsidR="005F202E" w:rsidRPr="005F202E" w:rsidRDefault="005F202E" w:rsidP="005F202E">
            <w:pPr>
              <w:spacing w:before="80" w:after="160" w:line="288" w:lineRule="auto"/>
              <w:rPr>
                <w:lang w:val="en-US"/>
              </w:rPr>
            </w:pPr>
          </w:p>
        </w:tc>
        <w:tc>
          <w:tcPr>
            <w:tcW w:w="990" w:type="dxa"/>
          </w:tcPr>
          <w:p w14:paraId="4D0BA724"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3DC50229"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59DCD25E" w14:textId="77777777" w:rsidR="005F202E" w:rsidRPr="005F202E" w:rsidRDefault="005F202E" w:rsidP="005F202E">
            <w:pPr>
              <w:spacing w:before="80" w:after="160" w:line="288" w:lineRule="auto"/>
              <w:rPr>
                <w:b/>
                <w:lang w:val="en-US"/>
              </w:rPr>
            </w:pPr>
            <w:r w:rsidRPr="005F202E">
              <w:rPr>
                <w:b/>
                <w:lang w:val="en-US"/>
              </w:rPr>
              <w:t>CM-8</w:t>
            </w:r>
          </w:p>
        </w:tc>
        <w:tc>
          <w:tcPr>
            <w:tcW w:w="2240" w:type="dxa"/>
          </w:tcPr>
          <w:p w14:paraId="077F39FE" w14:textId="77777777" w:rsidR="005F202E" w:rsidRPr="005F202E" w:rsidRDefault="005F202E" w:rsidP="005F202E">
            <w:pPr>
              <w:spacing w:before="80" w:after="160" w:line="288" w:lineRule="auto"/>
              <w:rPr>
                <w:lang w:val="en-US"/>
              </w:rPr>
            </w:pPr>
            <w:r w:rsidRPr="005F202E">
              <w:rPr>
                <w:lang w:val="en-US"/>
              </w:rPr>
              <w:t>System Component Inventory</w:t>
            </w:r>
          </w:p>
        </w:tc>
        <w:tc>
          <w:tcPr>
            <w:tcW w:w="720" w:type="dxa"/>
          </w:tcPr>
          <w:p w14:paraId="36E07095" w14:textId="77777777" w:rsidR="005F202E" w:rsidRPr="005F202E" w:rsidRDefault="005F202E" w:rsidP="005F202E">
            <w:pPr>
              <w:spacing w:before="80" w:after="160" w:line="288" w:lineRule="auto"/>
              <w:rPr>
                <w:lang w:val="en-US"/>
              </w:rPr>
            </w:pPr>
          </w:p>
        </w:tc>
        <w:tc>
          <w:tcPr>
            <w:tcW w:w="810" w:type="dxa"/>
          </w:tcPr>
          <w:p w14:paraId="5B4BDD84" w14:textId="77777777" w:rsidR="005F202E" w:rsidRPr="005F202E" w:rsidRDefault="005F202E" w:rsidP="005F202E">
            <w:pPr>
              <w:spacing w:before="80" w:after="160" w:line="288" w:lineRule="auto"/>
              <w:rPr>
                <w:lang w:val="en-US"/>
              </w:rPr>
            </w:pPr>
          </w:p>
        </w:tc>
        <w:tc>
          <w:tcPr>
            <w:tcW w:w="1530" w:type="dxa"/>
            <w:gridSpan w:val="2"/>
          </w:tcPr>
          <w:p w14:paraId="087E058C"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65A7713F" w14:textId="77777777" w:rsidR="005F202E" w:rsidRPr="005F202E" w:rsidRDefault="005F202E" w:rsidP="005F202E">
            <w:pPr>
              <w:spacing w:before="80" w:after="160" w:line="288" w:lineRule="auto"/>
              <w:rPr>
                <w:lang w:val="en-US"/>
              </w:rPr>
            </w:pPr>
          </w:p>
        </w:tc>
        <w:tc>
          <w:tcPr>
            <w:tcW w:w="1170" w:type="dxa"/>
          </w:tcPr>
          <w:p w14:paraId="63B0703A" w14:textId="77777777" w:rsidR="005F202E" w:rsidRPr="005F202E" w:rsidRDefault="005F202E" w:rsidP="005F202E">
            <w:pPr>
              <w:spacing w:before="80" w:after="160" w:line="288" w:lineRule="auto"/>
              <w:rPr>
                <w:lang w:val="en-US"/>
              </w:rPr>
            </w:pPr>
          </w:p>
        </w:tc>
        <w:tc>
          <w:tcPr>
            <w:tcW w:w="990" w:type="dxa"/>
          </w:tcPr>
          <w:p w14:paraId="02CE41F5" w14:textId="77777777" w:rsidR="005F202E" w:rsidRPr="005F202E" w:rsidRDefault="005F202E" w:rsidP="005F202E">
            <w:pPr>
              <w:spacing w:before="80" w:after="160" w:line="288" w:lineRule="auto"/>
              <w:rPr>
                <w:lang w:val="en-US"/>
              </w:rPr>
            </w:pPr>
          </w:p>
        </w:tc>
      </w:tr>
      <w:tr w:rsidR="00D308C0" w:rsidRPr="005F202E" w14:paraId="215261FE"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49F0B48A" w14:textId="77777777" w:rsidR="005F202E" w:rsidRPr="005F202E" w:rsidRDefault="005F202E" w:rsidP="005F202E">
            <w:pPr>
              <w:spacing w:before="80" w:after="160" w:line="288" w:lineRule="auto"/>
              <w:rPr>
                <w:b/>
                <w:lang w:val="en-US"/>
              </w:rPr>
            </w:pPr>
            <w:r w:rsidRPr="005F202E">
              <w:rPr>
                <w:b/>
                <w:lang w:val="en-US"/>
              </w:rPr>
              <w:t>CM-10</w:t>
            </w:r>
          </w:p>
        </w:tc>
        <w:tc>
          <w:tcPr>
            <w:tcW w:w="2240" w:type="dxa"/>
          </w:tcPr>
          <w:p w14:paraId="324AF437" w14:textId="77777777" w:rsidR="005F202E" w:rsidRPr="005F202E" w:rsidRDefault="005F202E" w:rsidP="005F202E">
            <w:pPr>
              <w:spacing w:before="80" w:after="160" w:line="288" w:lineRule="auto"/>
              <w:rPr>
                <w:lang w:val="en-US"/>
              </w:rPr>
            </w:pPr>
            <w:r w:rsidRPr="005F202E">
              <w:rPr>
                <w:lang w:val="en-US"/>
              </w:rPr>
              <w:t>Software Usage Restrictions</w:t>
            </w:r>
          </w:p>
        </w:tc>
        <w:tc>
          <w:tcPr>
            <w:tcW w:w="720" w:type="dxa"/>
          </w:tcPr>
          <w:p w14:paraId="0087B2E8" w14:textId="77777777" w:rsidR="005F202E" w:rsidRPr="005F202E" w:rsidRDefault="005F202E" w:rsidP="005F202E">
            <w:pPr>
              <w:spacing w:before="80" w:after="160" w:line="288" w:lineRule="auto"/>
              <w:rPr>
                <w:lang w:val="en-US"/>
              </w:rPr>
            </w:pPr>
          </w:p>
        </w:tc>
        <w:tc>
          <w:tcPr>
            <w:tcW w:w="810" w:type="dxa"/>
          </w:tcPr>
          <w:p w14:paraId="70E72859" w14:textId="77777777" w:rsidR="005F202E" w:rsidRPr="005F202E" w:rsidRDefault="005F202E" w:rsidP="005F202E">
            <w:pPr>
              <w:spacing w:before="80" w:after="160" w:line="288" w:lineRule="auto"/>
              <w:rPr>
                <w:lang w:val="en-US"/>
              </w:rPr>
            </w:pPr>
            <w:r w:rsidRPr="005F202E">
              <w:rPr>
                <w:lang w:val="en-US"/>
              </w:rPr>
              <w:t>x</w:t>
            </w:r>
          </w:p>
        </w:tc>
        <w:tc>
          <w:tcPr>
            <w:tcW w:w="1530" w:type="dxa"/>
            <w:gridSpan w:val="2"/>
          </w:tcPr>
          <w:p w14:paraId="6F03D5C4" w14:textId="77777777" w:rsidR="005F202E" w:rsidRPr="005F202E" w:rsidRDefault="005F202E" w:rsidP="005F202E">
            <w:pPr>
              <w:spacing w:before="80" w:after="160" w:line="288" w:lineRule="auto"/>
              <w:rPr>
                <w:lang w:val="en-US"/>
              </w:rPr>
            </w:pPr>
          </w:p>
        </w:tc>
        <w:tc>
          <w:tcPr>
            <w:tcW w:w="1350" w:type="dxa"/>
          </w:tcPr>
          <w:p w14:paraId="012CBA1E" w14:textId="77777777" w:rsidR="005F202E" w:rsidRPr="005F202E" w:rsidRDefault="005F202E" w:rsidP="005F202E">
            <w:pPr>
              <w:spacing w:before="80" w:after="160" w:line="288" w:lineRule="auto"/>
              <w:rPr>
                <w:lang w:val="en-US"/>
              </w:rPr>
            </w:pPr>
          </w:p>
        </w:tc>
        <w:tc>
          <w:tcPr>
            <w:tcW w:w="1170" w:type="dxa"/>
          </w:tcPr>
          <w:p w14:paraId="2BECB265" w14:textId="77777777" w:rsidR="005F202E" w:rsidRPr="005F202E" w:rsidRDefault="005F202E" w:rsidP="005F202E">
            <w:pPr>
              <w:spacing w:before="80" w:after="160" w:line="288" w:lineRule="auto"/>
              <w:rPr>
                <w:lang w:val="en-US"/>
              </w:rPr>
            </w:pPr>
          </w:p>
        </w:tc>
        <w:tc>
          <w:tcPr>
            <w:tcW w:w="990" w:type="dxa"/>
          </w:tcPr>
          <w:p w14:paraId="32848796" w14:textId="77777777" w:rsidR="005F202E" w:rsidRPr="005F202E" w:rsidRDefault="005F202E" w:rsidP="005F202E">
            <w:pPr>
              <w:spacing w:before="80" w:after="160" w:line="288" w:lineRule="auto"/>
              <w:rPr>
                <w:lang w:val="en-US"/>
              </w:rPr>
            </w:pPr>
          </w:p>
        </w:tc>
      </w:tr>
      <w:tr w:rsidR="00D308C0" w:rsidRPr="005F202E" w14:paraId="60152441"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70861CF5" w14:textId="77777777" w:rsidR="005F202E" w:rsidRPr="005F202E" w:rsidRDefault="005F202E" w:rsidP="005F202E">
            <w:pPr>
              <w:spacing w:before="80" w:after="160" w:line="288" w:lineRule="auto"/>
              <w:rPr>
                <w:b/>
                <w:lang w:val="en-US"/>
              </w:rPr>
            </w:pPr>
            <w:r w:rsidRPr="005F202E">
              <w:rPr>
                <w:b/>
                <w:lang w:val="en-US"/>
              </w:rPr>
              <w:lastRenderedPageBreak/>
              <w:t>CM-11</w:t>
            </w:r>
          </w:p>
        </w:tc>
        <w:tc>
          <w:tcPr>
            <w:tcW w:w="2240" w:type="dxa"/>
          </w:tcPr>
          <w:p w14:paraId="6411D6BB" w14:textId="77777777" w:rsidR="005F202E" w:rsidRPr="005F202E" w:rsidRDefault="005F202E" w:rsidP="005F202E">
            <w:pPr>
              <w:spacing w:before="80" w:after="160" w:line="288" w:lineRule="auto"/>
              <w:rPr>
                <w:lang w:val="en-US"/>
              </w:rPr>
            </w:pPr>
            <w:r w:rsidRPr="005F202E">
              <w:rPr>
                <w:lang w:val="en-US"/>
              </w:rPr>
              <w:t>User-installed Software</w:t>
            </w:r>
          </w:p>
        </w:tc>
        <w:tc>
          <w:tcPr>
            <w:tcW w:w="720" w:type="dxa"/>
          </w:tcPr>
          <w:p w14:paraId="1B679F6C" w14:textId="77777777" w:rsidR="005F202E" w:rsidRPr="005F202E" w:rsidRDefault="005F202E" w:rsidP="005F202E">
            <w:pPr>
              <w:spacing w:before="80" w:after="160" w:line="288" w:lineRule="auto"/>
              <w:rPr>
                <w:lang w:val="en-US"/>
              </w:rPr>
            </w:pPr>
          </w:p>
        </w:tc>
        <w:tc>
          <w:tcPr>
            <w:tcW w:w="810" w:type="dxa"/>
          </w:tcPr>
          <w:p w14:paraId="715BC3C1" w14:textId="77777777" w:rsidR="005F202E" w:rsidRPr="005F202E" w:rsidRDefault="005F202E" w:rsidP="005F202E">
            <w:pPr>
              <w:spacing w:before="80" w:after="160" w:line="288" w:lineRule="auto"/>
              <w:rPr>
                <w:lang w:val="en-US"/>
              </w:rPr>
            </w:pPr>
            <w:r w:rsidRPr="005F202E">
              <w:rPr>
                <w:lang w:val="en-US"/>
              </w:rPr>
              <w:t>x</w:t>
            </w:r>
          </w:p>
        </w:tc>
        <w:tc>
          <w:tcPr>
            <w:tcW w:w="1530" w:type="dxa"/>
            <w:gridSpan w:val="2"/>
          </w:tcPr>
          <w:p w14:paraId="6871B4ED" w14:textId="77777777" w:rsidR="005F202E" w:rsidRPr="005F202E" w:rsidRDefault="005F202E" w:rsidP="005F202E">
            <w:pPr>
              <w:spacing w:before="80" w:after="160" w:line="288" w:lineRule="auto"/>
              <w:rPr>
                <w:lang w:val="en-US"/>
              </w:rPr>
            </w:pPr>
          </w:p>
        </w:tc>
        <w:tc>
          <w:tcPr>
            <w:tcW w:w="1350" w:type="dxa"/>
          </w:tcPr>
          <w:p w14:paraId="6D36E500" w14:textId="77777777" w:rsidR="005F202E" w:rsidRPr="005F202E" w:rsidRDefault="005F202E" w:rsidP="005F202E">
            <w:pPr>
              <w:spacing w:before="80" w:after="160" w:line="288" w:lineRule="auto"/>
              <w:rPr>
                <w:lang w:val="en-US"/>
              </w:rPr>
            </w:pPr>
          </w:p>
        </w:tc>
        <w:tc>
          <w:tcPr>
            <w:tcW w:w="1170" w:type="dxa"/>
          </w:tcPr>
          <w:p w14:paraId="6DFC2955" w14:textId="77777777" w:rsidR="005F202E" w:rsidRPr="005F202E" w:rsidRDefault="005F202E" w:rsidP="005F202E">
            <w:pPr>
              <w:spacing w:before="80" w:after="160" w:line="288" w:lineRule="auto"/>
              <w:rPr>
                <w:lang w:val="en-US"/>
              </w:rPr>
            </w:pPr>
          </w:p>
        </w:tc>
        <w:tc>
          <w:tcPr>
            <w:tcW w:w="990" w:type="dxa"/>
          </w:tcPr>
          <w:p w14:paraId="7DCA9723" w14:textId="77777777" w:rsidR="005F202E" w:rsidRPr="005F202E" w:rsidRDefault="005F202E" w:rsidP="005F202E">
            <w:pPr>
              <w:spacing w:before="80" w:after="160" w:line="288" w:lineRule="auto"/>
              <w:rPr>
                <w:lang w:val="en-US"/>
              </w:rPr>
            </w:pPr>
          </w:p>
        </w:tc>
      </w:tr>
      <w:tr w:rsidR="005F202E" w:rsidRPr="005F202E" w14:paraId="39D55A2B"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9905" w:type="dxa"/>
            <w:gridSpan w:val="9"/>
          </w:tcPr>
          <w:p w14:paraId="261CCC46" w14:textId="77777777" w:rsidR="005F202E" w:rsidRPr="005F202E" w:rsidRDefault="005F202E" w:rsidP="005F202E">
            <w:pPr>
              <w:spacing w:before="80" w:after="160" w:line="288" w:lineRule="auto"/>
              <w:rPr>
                <w:b/>
                <w:lang w:val="en-US"/>
              </w:rPr>
            </w:pPr>
            <w:r w:rsidRPr="005F202E">
              <w:rPr>
                <w:b/>
                <w:lang w:val="en-US"/>
              </w:rPr>
              <w:t>CP – Contingency Planning</w:t>
            </w:r>
          </w:p>
        </w:tc>
      </w:tr>
      <w:tr w:rsidR="00D308C0" w:rsidRPr="005F202E" w14:paraId="7FDF021A"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8F0FB10" w14:textId="77777777" w:rsidR="005F202E" w:rsidRPr="005F202E" w:rsidRDefault="005F202E" w:rsidP="005F202E">
            <w:pPr>
              <w:spacing w:before="80" w:after="160" w:line="288" w:lineRule="auto"/>
              <w:rPr>
                <w:b/>
                <w:lang w:val="en-US"/>
              </w:rPr>
            </w:pPr>
            <w:r w:rsidRPr="005F202E">
              <w:rPr>
                <w:b/>
                <w:lang w:val="en-US"/>
              </w:rPr>
              <w:t>CP-1</w:t>
            </w:r>
          </w:p>
        </w:tc>
        <w:tc>
          <w:tcPr>
            <w:tcW w:w="2240" w:type="dxa"/>
          </w:tcPr>
          <w:p w14:paraId="5FDC6DAD"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26687006" w14:textId="77777777" w:rsidR="005F202E" w:rsidRPr="005F202E" w:rsidRDefault="005F202E" w:rsidP="005F202E">
            <w:pPr>
              <w:spacing w:before="80" w:after="160" w:line="288" w:lineRule="auto"/>
              <w:rPr>
                <w:lang w:val="en-US"/>
              </w:rPr>
            </w:pPr>
          </w:p>
        </w:tc>
        <w:tc>
          <w:tcPr>
            <w:tcW w:w="810" w:type="dxa"/>
          </w:tcPr>
          <w:p w14:paraId="0F9E586B" w14:textId="77777777" w:rsidR="005F202E" w:rsidRPr="005F202E" w:rsidRDefault="005F202E" w:rsidP="005F202E">
            <w:pPr>
              <w:spacing w:before="80" w:after="160" w:line="288" w:lineRule="auto"/>
              <w:rPr>
                <w:lang w:val="en-US"/>
              </w:rPr>
            </w:pPr>
          </w:p>
        </w:tc>
        <w:tc>
          <w:tcPr>
            <w:tcW w:w="1530" w:type="dxa"/>
            <w:gridSpan w:val="2"/>
          </w:tcPr>
          <w:p w14:paraId="48B2CA3A" w14:textId="77777777" w:rsidR="005F202E" w:rsidRPr="005F202E" w:rsidRDefault="005F202E" w:rsidP="005F202E">
            <w:pPr>
              <w:spacing w:before="80" w:after="160" w:line="288" w:lineRule="auto"/>
              <w:rPr>
                <w:lang w:val="en-US"/>
              </w:rPr>
            </w:pPr>
          </w:p>
        </w:tc>
        <w:tc>
          <w:tcPr>
            <w:tcW w:w="1350" w:type="dxa"/>
          </w:tcPr>
          <w:p w14:paraId="0E04E63E" w14:textId="77777777" w:rsidR="005F202E" w:rsidRPr="005F202E" w:rsidRDefault="005F202E" w:rsidP="005F202E">
            <w:pPr>
              <w:spacing w:before="80" w:after="160" w:line="288" w:lineRule="auto"/>
              <w:rPr>
                <w:lang w:val="en-US"/>
              </w:rPr>
            </w:pPr>
          </w:p>
        </w:tc>
        <w:tc>
          <w:tcPr>
            <w:tcW w:w="1170" w:type="dxa"/>
          </w:tcPr>
          <w:p w14:paraId="6D01A3D3" w14:textId="77777777" w:rsidR="005F202E" w:rsidRPr="005F202E" w:rsidRDefault="005F202E" w:rsidP="005F202E">
            <w:pPr>
              <w:spacing w:before="80" w:after="160" w:line="288" w:lineRule="auto"/>
              <w:rPr>
                <w:lang w:val="en-US"/>
              </w:rPr>
            </w:pPr>
          </w:p>
        </w:tc>
        <w:tc>
          <w:tcPr>
            <w:tcW w:w="990" w:type="dxa"/>
          </w:tcPr>
          <w:p w14:paraId="72F6C48B"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629FFC55"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9609828" w14:textId="77777777" w:rsidR="005F202E" w:rsidRPr="005F202E" w:rsidRDefault="005F202E" w:rsidP="005F202E">
            <w:pPr>
              <w:spacing w:before="80" w:after="160" w:line="288" w:lineRule="auto"/>
              <w:rPr>
                <w:b/>
                <w:lang w:val="en-US"/>
              </w:rPr>
            </w:pPr>
            <w:r w:rsidRPr="005F202E">
              <w:rPr>
                <w:b/>
                <w:lang w:val="en-US"/>
              </w:rPr>
              <w:t>CP-2</w:t>
            </w:r>
          </w:p>
        </w:tc>
        <w:tc>
          <w:tcPr>
            <w:tcW w:w="2240" w:type="dxa"/>
          </w:tcPr>
          <w:p w14:paraId="79BA01FB" w14:textId="77777777" w:rsidR="005F202E" w:rsidRPr="005F202E" w:rsidRDefault="005F202E" w:rsidP="005F202E">
            <w:pPr>
              <w:spacing w:before="80" w:after="160" w:line="288" w:lineRule="auto"/>
              <w:rPr>
                <w:lang w:val="en-US"/>
              </w:rPr>
            </w:pPr>
            <w:r w:rsidRPr="005F202E">
              <w:rPr>
                <w:lang w:val="en-US"/>
              </w:rPr>
              <w:t>Contingency Plan</w:t>
            </w:r>
          </w:p>
        </w:tc>
        <w:tc>
          <w:tcPr>
            <w:tcW w:w="720" w:type="dxa"/>
          </w:tcPr>
          <w:p w14:paraId="6FEAF703" w14:textId="77777777" w:rsidR="005F202E" w:rsidRPr="005F202E" w:rsidRDefault="005F202E" w:rsidP="005F202E">
            <w:pPr>
              <w:spacing w:before="80" w:after="160" w:line="288" w:lineRule="auto"/>
              <w:rPr>
                <w:lang w:val="en-US"/>
              </w:rPr>
            </w:pPr>
          </w:p>
        </w:tc>
        <w:tc>
          <w:tcPr>
            <w:tcW w:w="810" w:type="dxa"/>
          </w:tcPr>
          <w:p w14:paraId="24131F75" w14:textId="77777777" w:rsidR="005F202E" w:rsidRPr="005F202E" w:rsidRDefault="005F202E" w:rsidP="005F202E">
            <w:pPr>
              <w:spacing w:before="80" w:after="160" w:line="288" w:lineRule="auto"/>
              <w:rPr>
                <w:lang w:val="en-US"/>
              </w:rPr>
            </w:pPr>
            <w:r w:rsidRPr="005F202E">
              <w:rPr>
                <w:lang w:val="en-US"/>
              </w:rPr>
              <w:t>x</w:t>
            </w:r>
          </w:p>
        </w:tc>
        <w:tc>
          <w:tcPr>
            <w:tcW w:w="1530" w:type="dxa"/>
            <w:gridSpan w:val="2"/>
          </w:tcPr>
          <w:p w14:paraId="0CAA9E9A" w14:textId="77777777" w:rsidR="005F202E" w:rsidRPr="005F202E" w:rsidRDefault="005F202E" w:rsidP="005F202E">
            <w:pPr>
              <w:spacing w:before="80" w:after="160" w:line="288" w:lineRule="auto"/>
              <w:rPr>
                <w:lang w:val="en-US"/>
              </w:rPr>
            </w:pPr>
          </w:p>
        </w:tc>
        <w:tc>
          <w:tcPr>
            <w:tcW w:w="1350" w:type="dxa"/>
          </w:tcPr>
          <w:p w14:paraId="08933E49" w14:textId="77777777" w:rsidR="005F202E" w:rsidRPr="005F202E" w:rsidRDefault="005F202E" w:rsidP="005F202E">
            <w:pPr>
              <w:spacing w:before="80" w:after="160" w:line="288" w:lineRule="auto"/>
              <w:rPr>
                <w:lang w:val="en-US"/>
              </w:rPr>
            </w:pPr>
          </w:p>
        </w:tc>
        <w:tc>
          <w:tcPr>
            <w:tcW w:w="1170" w:type="dxa"/>
          </w:tcPr>
          <w:p w14:paraId="13C91CD0" w14:textId="77777777" w:rsidR="005F202E" w:rsidRPr="005F202E" w:rsidRDefault="005F202E" w:rsidP="005F202E">
            <w:pPr>
              <w:spacing w:before="80" w:after="160" w:line="288" w:lineRule="auto"/>
              <w:rPr>
                <w:lang w:val="en-US"/>
              </w:rPr>
            </w:pPr>
          </w:p>
        </w:tc>
        <w:tc>
          <w:tcPr>
            <w:tcW w:w="990" w:type="dxa"/>
          </w:tcPr>
          <w:p w14:paraId="25630412" w14:textId="77777777" w:rsidR="005F202E" w:rsidRPr="005F202E" w:rsidRDefault="005F202E" w:rsidP="005F202E">
            <w:pPr>
              <w:spacing w:before="80" w:after="160" w:line="288" w:lineRule="auto"/>
              <w:rPr>
                <w:lang w:val="en-US"/>
              </w:rPr>
            </w:pPr>
          </w:p>
        </w:tc>
      </w:tr>
      <w:tr w:rsidR="00D308C0" w:rsidRPr="005F202E" w14:paraId="35F321F1"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2EA021E5" w14:textId="77777777" w:rsidR="005F202E" w:rsidRPr="005F202E" w:rsidRDefault="005F202E" w:rsidP="005F202E">
            <w:pPr>
              <w:spacing w:before="80" w:after="160" w:line="288" w:lineRule="auto"/>
              <w:rPr>
                <w:b/>
                <w:lang w:val="en-US"/>
              </w:rPr>
            </w:pPr>
            <w:r w:rsidRPr="005F202E">
              <w:rPr>
                <w:b/>
                <w:lang w:val="en-US"/>
              </w:rPr>
              <w:t>CP-3</w:t>
            </w:r>
          </w:p>
        </w:tc>
        <w:tc>
          <w:tcPr>
            <w:tcW w:w="2240" w:type="dxa"/>
          </w:tcPr>
          <w:p w14:paraId="50411FF0" w14:textId="77777777" w:rsidR="005F202E" w:rsidRPr="005F202E" w:rsidRDefault="005F202E" w:rsidP="005F202E">
            <w:pPr>
              <w:spacing w:before="80" w:after="160" w:line="288" w:lineRule="auto"/>
              <w:rPr>
                <w:lang w:val="en-US"/>
              </w:rPr>
            </w:pPr>
            <w:r w:rsidRPr="005F202E">
              <w:rPr>
                <w:lang w:val="en-US"/>
              </w:rPr>
              <w:t>Contingency Training</w:t>
            </w:r>
          </w:p>
        </w:tc>
        <w:tc>
          <w:tcPr>
            <w:tcW w:w="720" w:type="dxa"/>
          </w:tcPr>
          <w:p w14:paraId="6D731A8B" w14:textId="77777777" w:rsidR="005F202E" w:rsidRPr="005F202E" w:rsidRDefault="005F202E" w:rsidP="005F202E">
            <w:pPr>
              <w:spacing w:before="80" w:after="160" w:line="288" w:lineRule="auto"/>
              <w:rPr>
                <w:lang w:val="en-US"/>
              </w:rPr>
            </w:pPr>
          </w:p>
        </w:tc>
        <w:tc>
          <w:tcPr>
            <w:tcW w:w="810" w:type="dxa"/>
          </w:tcPr>
          <w:p w14:paraId="73CE36F6" w14:textId="77777777" w:rsidR="005F202E" w:rsidRPr="005F202E" w:rsidRDefault="005F202E" w:rsidP="005F202E">
            <w:pPr>
              <w:spacing w:before="80" w:after="160" w:line="288" w:lineRule="auto"/>
              <w:rPr>
                <w:lang w:val="en-US"/>
              </w:rPr>
            </w:pPr>
            <w:r w:rsidRPr="005F202E">
              <w:rPr>
                <w:lang w:val="en-US"/>
              </w:rPr>
              <w:t>x</w:t>
            </w:r>
          </w:p>
        </w:tc>
        <w:tc>
          <w:tcPr>
            <w:tcW w:w="1530" w:type="dxa"/>
            <w:gridSpan w:val="2"/>
          </w:tcPr>
          <w:p w14:paraId="491F6DEF" w14:textId="77777777" w:rsidR="005F202E" w:rsidRPr="005F202E" w:rsidRDefault="005F202E" w:rsidP="005F202E">
            <w:pPr>
              <w:spacing w:before="80" w:after="160" w:line="288" w:lineRule="auto"/>
              <w:rPr>
                <w:lang w:val="en-US"/>
              </w:rPr>
            </w:pPr>
          </w:p>
        </w:tc>
        <w:tc>
          <w:tcPr>
            <w:tcW w:w="1350" w:type="dxa"/>
          </w:tcPr>
          <w:p w14:paraId="55C93952" w14:textId="77777777" w:rsidR="005F202E" w:rsidRPr="005F202E" w:rsidRDefault="005F202E" w:rsidP="005F202E">
            <w:pPr>
              <w:spacing w:before="80" w:after="160" w:line="288" w:lineRule="auto"/>
              <w:rPr>
                <w:lang w:val="en-US"/>
              </w:rPr>
            </w:pPr>
          </w:p>
        </w:tc>
        <w:tc>
          <w:tcPr>
            <w:tcW w:w="1170" w:type="dxa"/>
          </w:tcPr>
          <w:p w14:paraId="23A8F447" w14:textId="77777777" w:rsidR="005F202E" w:rsidRPr="005F202E" w:rsidRDefault="005F202E" w:rsidP="005F202E">
            <w:pPr>
              <w:spacing w:before="80" w:after="160" w:line="288" w:lineRule="auto"/>
              <w:rPr>
                <w:lang w:val="en-US"/>
              </w:rPr>
            </w:pPr>
          </w:p>
        </w:tc>
        <w:tc>
          <w:tcPr>
            <w:tcW w:w="990" w:type="dxa"/>
          </w:tcPr>
          <w:p w14:paraId="23B01A71" w14:textId="77777777" w:rsidR="005F202E" w:rsidRPr="005F202E" w:rsidRDefault="005F202E" w:rsidP="005F202E">
            <w:pPr>
              <w:spacing w:before="80" w:after="160" w:line="288" w:lineRule="auto"/>
              <w:rPr>
                <w:lang w:val="en-US"/>
              </w:rPr>
            </w:pPr>
          </w:p>
        </w:tc>
      </w:tr>
      <w:tr w:rsidR="00D308C0" w:rsidRPr="005F202E" w14:paraId="42BC7BB1"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4B69D991" w14:textId="77777777" w:rsidR="005F202E" w:rsidRPr="005F202E" w:rsidRDefault="005F202E" w:rsidP="005F202E">
            <w:pPr>
              <w:spacing w:before="80" w:after="160" w:line="288" w:lineRule="auto"/>
              <w:rPr>
                <w:b/>
                <w:lang w:val="en-US"/>
              </w:rPr>
            </w:pPr>
            <w:r w:rsidRPr="005F202E">
              <w:rPr>
                <w:b/>
                <w:lang w:val="en-US"/>
              </w:rPr>
              <w:t>CP-4</w:t>
            </w:r>
          </w:p>
        </w:tc>
        <w:tc>
          <w:tcPr>
            <w:tcW w:w="2240" w:type="dxa"/>
          </w:tcPr>
          <w:p w14:paraId="36CC604D" w14:textId="77777777" w:rsidR="005F202E" w:rsidRPr="005F202E" w:rsidRDefault="005F202E" w:rsidP="005F202E">
            <w:pPr>
              <w:spacing w:before="80" w:after="160" w:line="288" w:lineRule="auto"/>
              <w:rPr>
                <w:lang w:val="en-US"/>
              </w:rPr>
            </w:pPr>
            <w:r w:rsidRPr="005F202E">
              <w:rPr>
                <w:lang w:val="en-US"/>
              </w:rPr>
              <w:t>Contingency Plan Testing</w:t>
            </w:r>
          </w:p>
        </w:tc>
        <w:tc>
          <w:tcPr>
            <w:tcW w:w="720" w:type="dxa"/>
          </w:tcPr>
          <w:p w14:paraId="59972E88" w14:textId="77777777" w:rsidR="005F202E" w:rsidRPr="005F202E" w:rsidRDefault="005F202E" w:rsidP="005F202E">
            <w:pPr>
              <w:spacing w:before="80" w:after="160" w:line="288" w:lineRule="auto"/>
              <w:rPr>
                <w:lang w:val="en-US"/>
              </w:rPr>
            </w:pPr>
          </w:p>
        </w:tc>
        <w:tc>
          <w:tcPr>
            <w:tcW w:w="810" w:type="dxa"/>
          </w:tcPr>
          <w:p w14:paraId="17E0F8F7" w14:textId="77777777" w:rsidR="005F202E" w:rsidRPr="005F202E" w:rsidRDefault="005F202E" w:rsidP="005F202E">
            <w:pPr>
              <w:spacing w:before="80" w:after="160" w:line="288" w:lineRule="auto"/>
              <w:rPr>
                <w:lang w:val="en-US"/>
              </w:rPr>
            </w:pPr>
            <w:r w:rsidRPr="005F202E">
              <w:rPr>
                <w:lang w:val="en-US"/>
              </w:rPr>
              <w:t>x</w:t>
            </w:r>
          </w:p>
        </w:tc>
        <w:tc>
          <w:tcPr>
            <w:tcW w:w="1530" w:type="dxa"/>
            <w:gridSpan w:val="2"/>
          </w:tcPr>
          <w:p w14:paraId="2CBBE23D" w14:textId="77777777" w:rsidR="005F202E" w:rsidRPr="005F202E" w:rsidRDefault="005F202E" w:rsidP="005F202E">
            <w:pPr>
              <w:spacing w:before="80" w:after="160" w:line="288" w:lineRule="auto"/>
              <w:rPr>
                <w:lang w:val="en-US"/>
              </w:rPr>
            </w:pPr>
          </w:p>
        </w:tc>
        <w:tc>
          <w:tcPr>
            <w:tcW w:w="1350" w:type="dxa"/>
          </w:tcPr>
          <w:p w14:paraId="3EE31514" w14:textId="77777777" w:rsidR="005F202E" w:rsidRPr="005F202E" w:rsidRDefault="005F202E" w:rsidP="005F202E">
            <w:pPr>
              <w:spacing w:before="80" w:after="160" w:line="288" w:lineRule="auto"/>
              <w:rPr>
                <w:lang w:val="en-US"/>
              </w:rPr>
            </w:pPr>
          </w:p>
        </w:tc>
        <w:tc>
          <w:tcPr>
            <w:tcW w:w="1170" w:type="dxa"/>
          </w:tcPr>
          <w:p w14:paraId="28AC6EB8" w14:textId="77777777" w:rsidR="005F202E" w:rsidRPr="005F202E" w:rsidRDefault="005F202E" w:rsidP="005F202E">
            <w:pPr>
              <w:spacing w:before="80" w:after="160" w:line="288" w:lineRule="auto"/>
              <w:rPr>
                <w:lang w:val="en-US"/>
              </w:rPr>
            </w:pPr>
          </w:p>
        </w:tc>
        <w:tc>
          <w:tcPr>
            <w:tcW w:w="990" w:type="dxa"/>
          </w:tcPr>
          <w:p w14:paraId="7A204322" w14:textId="77777777" w:rsidR="005F202E" w:rsidRPr="005F202E" w:rsidRDefault="005F202E" w:rsidP="005F202E">
            <w:pPr>
              <w:spacing w:before="80" w:after="160" w:line="288" w:lineRule="auto"/>
              <w:rPr>
                <w:lang w:val="en-US"/>
              </w:rPr>
            </w:pPr>
          </w:p>
        </w:tc>
      </w:tr>
      <w:tr w:rsidR="00D308C0" w:rsidRPr="005F202E" w14:paraId="036B67D5"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53E21762" w14:textId="77777777" w:rsidR="005F202E" w:rsidRPr="005F202E" w:rsidRDefault="005F202E" w:rsidP="005F202E">
            <w:pPr>
              <w:spacing w:before="80" w:after="160" w:line="288" w:lineRule="auto"/>
              <w:rPr>
                <w:b/>
                <w:lang w:val="en-US"/>
              </w:rPr>
            </w:pPr>
            <w:r w:rsidRPr="005F202E">
              <w:rPr>
                <w:b/>
                <w:lang w:val="en-US"/>
              </w:rPr>
              <w:t>CP-9</w:t>
            </w:r>
          </w:p>
        </w:tc>
        <w:tc>
          <w:tcPr>
            <w:tcW w:w="2240" w:type="dxa"/>
          </w:tcPr>
          <w:p w14:paraId="23A7DB87" w14:textId="77777777" w:rsidR="005F202E" w:rsidRPr="005F202E" w:rsidRDefault="005F202E" w:rsidP="005F202E">
            <w:pPr>
              <w:spacing w:before="80" w:after="160" w:line="288" w:lineRule="auto"/>
              <w:rPr>
                <w:lang w:val="en-US"/>
              </w:rPr>
            </w:pPr>
            <w:r w:rsidRPr="005F202E">
              <w:rPr>
                <w:lang w:val="en-US"/>
              </w:rPr>
              <w:t>System Backup</w:t>
            </w:r>
          </w:p>
        </w:tc>
        <w:tc>
          <w:tcPr>
            <w:tcW w:w="720" w:type="dxa"/>
          </w:tcPr>
          <w:p w14:paraId="799D841C" w14:textId="77777777" w:rsidR="005F202E" w:rsidRPr="005F202E" w:rsidRDefault="005F202E" w:rsidP="005F202E">
            <w:pPr>
              <w:spacing w:before="80" w:after="160" w:line="288" w:lineRule="auto"/>
              <w:rPr>
                <w:lang w:val="en-US"/>
              </w:rPr>
            </w:pPr>
          </w:p>
        </w:tc>
        <w:tc>
          <w:tcPr>
            <w:tcW w:w="810" w:type="dxa"/>
          </w:tcPr>
          <w:p w14:paraId="2AE21D9C" w14:textId="77777777" w:rsidR="005F202E" w:rsidRPr="005F202E" w:rsidRDefault="005F202E" w:rsidP="005F202E">
            <w:pPr>
              <w:spacing w:before="80" w:after="160" w:line="288" w:lineRule="auto"/>
              <w:rPr>
                <w:lang w:val="en-US"/>
              </w:rPr>
            </w:pPr>
          </w:p>
        </w:tc>
        <w:tc>
          <w:tcPr>
            <w:tcW w:w="1530" w:type="dxa"/>
            <w:gridSpan w:val="2"/>
          </w:tcPr>
          <w:p w14:paraId="3F96B1AE"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132B290B" w14:textId="77777777" w:rsidR="005F202E" w:rsidRPr="005F202E" w:rsidRDefault="005F202E" w:rsidP="005F202E">
            <w:pPr>
              <w:spacing w:before="80" w:after="160" w:line="288" w:lineRule="auto"/>
              <w:rPr>
                <w:lang w:val="en-US"/>
              </w:rPr>
            </w:pPr>
          </w:p>
        </w:tc>
        <w:tc>
          <w:tcPr>
            <w:tcW w:w="1170" w:type="dxa"/>
          </w:tcPr>
          <w:p w14:paraId="79D253C0" w14:textId="77777777" w:rsidR="005F202E" w:rsidRPr="005F202E" w:rsidRDefault="005F202E" w:rsidP="005F202E">
            <w:pPr>
              <w:spacing w:before="80" w:after="160" w:line="288" w:lineRule="auto"/>
              <w:rPr>
                <w:lang w:val="en-US"/>
              </w:rPr>
            </w:pPr>
          </w:p>
        </w:tc>
        <w:tc>
          <w:tcPr>
            <w:tcW w:w="990" w:type="dxa"/>
          </w:tcPr>
          <w:p w14:paraId="14E3D4E7" w14:textId="77777777" w:rsidR="005F202E" w:rsidRPr="005F202E" w:rsidRDefault="005F202E" w:rsidP="005F202E">
            <w:pPr>
              <w:spacing w:before="80" w:after="160" w:line="288" w:lineRule="auto"/>
              <w:rPr>
                <w:lang w:val="en-US"/>
              </w:rPr>
            </w:pPr>
          </w:p>
        </w:tc>
      </w:tr>
      <w:tr w:rsidR="00D308C0" w:rsidRPr="005F202E" w14:paraId="3D887BF2"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4A7AF58C" w14:textId="77777777" w:rsidR="005F202E" w:rsidRPr="005F202E" w:rsidRDefault="005F202E" w:rsidP="005F202E">
            <w:pPr>
              <w:spacing w:before="80" w:after="160" w:line="288" w:lineRule="auto"/>
              <w:rPr>
                <w:b/>
                <w:lang w:val="en-US"/>
              </w:rPr>
            </w:pPr>
            <w:r w:rsidRPr="005F202E">
              <w:rPr>
                <w:b/>
                <w:lang w:val="en-US"/>
              </w:rPr>
              <w:t>CP-10</w:t>
            </w:r>
          </w:p>
        </w:tc>
        <w:tc>
          <w:tcPr>
            <w:tcW w:w="2240" w:type="dxa"/>
          </w:tcPr>
          <w:p w14:paraId="6A2AEB47" w14:textId="77777777" w:rsidR="005F202E" w:rsidRPr="005F202E" w:rsidRDefault="005F202E" w:rsidP="005F202E">
            <w:pPr>
              <w:spacing w:before="80" w:after="160" w:line="288" w:lineRule="auto"/>
              <w:rPr>
                <w:lang w:val="en-US"/>
              </w:rPr>
            </w:pPr>
            <w:r w:rsidRPr="005F202E">
              <w:rPr>
                <w:lang w:val="en-US"/>
              </w:rPr>
              <w:t>System Recovery and Reconstitution</w:t>
            </w:r>
          </w:p>
        </w:tc>
        <w:tc>
          <w:tcPr>
            <w:tcW w:w="720" w:type="dxa"/>
          </w:tcPr>
          <w:p w14:paraId="0B90E075" w14:textId="77777777" w:rsidR="005F202E" w:rsidRPr="005F202E" w:rsidRDefault="005F202E" w:rsidP="005F202E">
            <w:pPr>
              <w:spacing w:before="80" w:after="160" w:line="288" w:lineRule="auto"/>
              <w:rPr>
                <w:lang w:val="en-US"/>
              </w:rPr>
            </w:pPr>
          </w:p>
        </w:tc>
        <w:tc>
          <w:tcPr>
            <w:tcW w:w="810" w:type="dxa"/>
          </w:tcPr>
          <w:p w14:paraId="4FFF9DED" w14:textId="77777777" w:rsidR="005F202E" w:rsidRPr="005F202E" w:rsidRDefault="005F202E" w:rsidP="005F202E">
            <w:pPr>
              <w:spacing w:before="80" w:after="160" w:line="288" w:lineRule="auto"/>
              <w:rPr>
                <w:lang w:val="en-US"/>
              </w:rPr>
            </w:pPr>
            <w:r w:rsidRPr="005F202E">
              <w:rPr>
                <w:lang w:val="en-US"/>
              </w:rPr>
              <w:t>x</w:t>
            </w:r>
          </w:p>
        </w:tc>
        <w:tc>
          <w:tcPr>
            <w:tcW w:w="1530" w:type="dxa"/>
            <w:gridSpan w:val="2"/>
          </w:tcPr>
          <w:p w14:paraId="1C5A7A7F" w14:textId="77777777" w:rsidR="005F202E" w:rsidRPr="005F202E" w:rsidRDefault="005F202E" w:rsidP="005F202E">
            <w:pPr>
              <w:spacing w:before="80" w:after="160" w:line="288" w:lineRule="auto"/>
              <w:rPr>
                <w:lang w:val="en-US"/>
              </w:rPr>
            </w:pPr>
          </w:p>
        </w:tc>
        <w:tc>
          <w:tcPr>
            <w:tcW w:w="1350" w:type="dxa"/>
          </w:tcPr>
          <w:p w14:paraId="561A151B" w14:textId="77777777" w:rsidR="005F202E" w:rsidRPr="005F202E" w:rsidRDefault="005F202E" w:rsidP="005F202E">
            <w:pPr>
              <w:spacing w:before="80" w:after="160" w:line="288" w:lineRule="auto"/>
              <w:rPr>
                <w:lang w:val="en-US"/>
              </w:rPr>
            </w:pPr>
          </w:p>
        </w:tc>
        <w:tc>
          <w:tcPr>
            <w:tcW w:w="1170" w:type="dxa"/>
          </w:tcPr>
          <w:p w14:paraId="41A884C6" w14:textId="77777777" w:rsidR="005F202E" w:rsidRPr="005F202E" w:rsidRDefault="005F202E" w:rsidP="005F202E">
            <w:pPr>
              <w:spacing w:before="80" w:after="160" w:line="288" w:lineRule="auto"/>
              <w:rPr>
                <w:lang w:val="en-US"/>
              </w:rPr>
            </w:pPr>
          </w:p>
        </w:tc>
        <w:tc>
          <w:tcPr>
            <w:tcW w:w="990" w:type="dxa"/>
          </w:tcPr>
          <w:p w14:paraId="78FA8335" w14:textId="77777777" w:rsidR="005F202E" w:rsidRPr="005F202E" w:rsidRDefault="005F202E" w:rsidP="005F202E">
            <w:pPr>
              <w:spacing w:before="80" w:after="160" w:line="288" w:lineRule="auto"/>
              <w:rPr>
                <w:lang w:val="en-US"/>
              </w:rPr>
            </w:pPr>
          </w:p>
        </w:tc>
      </w:tr>
      <w:tr w:rsidR="005F202E" w:rsidRPr="005F202E" w14:paraId="1B21FE00"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9905" w:type="dxa"/>
            <w:gridSpan w:val="9"/>
          </w:tcPr>
          <w:p w14:paraId="3807B7C6" w14:textId="77777777" w:rsidR="005F202E" w:rsidRPr="005F202E" w:rsidRDefault="005F202E" w:rsidP="005F202E">
            <w:pPr>
              <w:spacing w:before="80" w:after="160" w:line="288" w:lineRule="auto"/>
              <w:rPr>
                <w:b/>
                <w:lang w:val="en-US"/>
              </w:rPr>
            </w:pPr>
            <w:r w:rsidRPr="005F202E">
              <w:rPr>
                <w:b/>
                <w:lang w:val="en-US"/>
              </w:rPr>
              <w:t>IA – Identification and Authentication</w:t>
            </w:r>
          </w:p>
        </w:tc>
      </w:tr>
      <w:tr w:rsidR="00D308C0" w:rsidRPr="005F202E" w14:paraId="3B425B8E"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219FC07" w14:textId="77777777" w:rsidR="005F202E" w:rsidRPr="005F202E" w:rsidRDefault="005F202E" w:rsidP="005F202E">
            <w:pPr>
              <w:spacing w:before="80" w:after="160" w:line="288" w:lineRule="auto"/>
              <w:rPr>
                <w:b/>
                <w:lang w:val="en-US"/>
              </w:rPr>
            </w:pPr>
            <w:r w:rsidRPr="005F202E">
              <w:rPr>
                <w:b/>
                <w:lang w:val="en-US"/>
              </w:rPr>
              <w:t>IA-1</w:t>
            </w:r>
          </w:p>
        </w:tc>
        <w:tc>
          <w:tcPr>
            <w:tcW w:w="2240" w:type="dxa"/>
          </w:tcPr>
          <w:p w14:paraId="39E64A99"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52C88FF2" w14:textId="77777777" w:rsidR="005F202E" w:rsidRPr="005F202E" w:rsidRDefault="005F202E" w:rsidP="005F202E">
            <w:pPr>
              <w:spacing w:before="80" w:after="160" w:line="288" w:lineRule="auto"/>
              <w:rPr>
                <w:lang w:val="en-US"/>
              </w:rPr>
            </w:pPr>
          </w:p>
        </w:tc>
        <w:tc>
          <w:tcPr>
            <w:tcW w:w="810" w:type="dxa"/>
          </w:tcPr>
          <w:p w14:paraId="734728E1" w14:textId="77777777" w:rsidR="005F202E" w:rsidRPr="005F202E" w:rsidRDefault="005F202E" w:rsidP="005F202E">
            <w:pPr>
              <w:spacing w:before="80" w:after="160" w:line="288" w:lineRule="auto"/>
              <w:rPr>
                <w:lang w:val="en-US"/>
              </w:rPr>
            </w:pPr>
          </w:p>
        </w:tc>
        <w:tc>
          <w:tcPr>
            <w:tcW w:w="1530" w:type="dxa"/>
            <w:gridSpan w:val="2"/>
          </w:tcPr>
          <w:p w14:paraId="0BF82425" w14:textId="77777777" w:rsidR="005F202E" w:rsidRPr="005F202E" w:rsidRDefault="005F202E" w:rsidP="005F202E">
            <w:pPr>
              <w:spacing w:before="80" w:after="160" w:line="288" w:lineRule="auto"/>
              <w:rPr>
                <w:lang w:val="en-US"/>
              </w:rPr>
            </w:pPr>
          </w:p>
        </w:tc>
        <w:tc>
          <w:tcPr>
            <w:tcW w:w="1350" w:type="dxa"/>
          </w:tcPr>
          <w:p w14:paraId="498F6234" w14:textId="77777777" w:rsidR="005F202E" w:rsidRPr="005F202E" w:rsidRDefault="005F202E" w:rsidP="005F202E">
            <w:pPr>
              <w:spacing w:before="80" w:after="160" w:line="288" w:lineRule="auto"/>
              <w:rPr>
                <w:lang w:val="en-US"/>
              </w:rPr>
            </w:pPr>
          </w:p>
        </w:tc>
        <w:tc>
          <w:tcPr>
            <w:tcW w:w="1170" w:type="dxa"/>
          </w:tcPr>
          <w:p w14:paraId="1CB738AA" w14:textId="77777777" w:rsidR="005F202E" w:rsidRPr="005F202E" w:rsidRDefault="005F202E" w:rsidP="005F202E">
            <w:pPr>
              <w:spacing w:before="80" w:after="160" w:line="288" w:lineRule="auto"/>
              <w:rPr>
                <w:lang w:val="en-US"/>
              </w:rPr>
            </w:pPr>
          </w:p>
        </w:tc>
        <w:tc>
          <w:tcPr>
            <w:tcW w:w="990" w:type="dxa"/>
          </w:tcPr>
          <w:p w14:paraId="3C058815"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2045D96"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7BBF2CD3" w14:textId="77777777" w:rsidR="005F202E" w:rsidRPr="005F202E" w:rsidRDefault="005F202E" w:rsidP="005F202E">
            <w:pPr>
              <w:spacing w:before="80" w:after="160" w:line="288" w:lineRule="auto"/>
              <w:rPr>
                <w:b/>
                <w:lang w:val="en-US"/>
              </w:rPr>
            </w:pPr>
            <w:r w:rsidRPr="005F202E">
              <w:rPr>
                <w:b/>
                <w:lang w:val="en-US"/>
              </w:rPr>
              <w:t>IA-2</w:t>
            </w:r>
          </w:p>
        </w:tc>
        <w:tc>
          <w:tcPr>
            <w:tcW w:w="2240" w:type="dxa"/>
          </w:tcPr>
          <w:p w14:paraId="70279D79" w14:textId="77777777" w:rsidR="005F202E" w:rsidRPr="005F202E" w:rsidRDefault="005F202E" w:rsidP="005F202E">
            <w:pPr>
              <w:spacing w:before="80" w:after="160" w:line="288" w:lineRule="auto"/>
              <w:rPr>
                <w:lang w:val="en-US"/>
              </w:rPr>
            </w:pPr>
            <w:r w:rsidRPr="005F202E">
              <w:rPr>
                <w:lang w:val="en-US"/>
              </w:rPr>
              <w:t>Identification and Authentication (Organizational Users)</w:t>
            </w:r>
          </w:p>
        </w:tc>
        <w:tc>
          <w:tcPr>
            <w:tcW w:w="720" w:type="dxa"/>
          </w:tcPr>
          <w:p w14:paraId="3AD130B4" w14:textId="77777777" w:rsidR="005F202E" w:rsidRPr="005F202E" w:rsidRDefault="005F202E" w:rsidP="005F202E">
            <w:pPr>
              <w:spacing w:before="80" w:after="160" w:line="288" w:lineRule="auto"/>
              <w:rPr>
                <w:lang w:val="en-US"/>
              </w:rPr>
            </w:pPr>
          </w:p>
        </w:tc>
        <w:tc>
          <w:tcPr>
            <w:tcW w:w="810" w:type="dxa"/>
          </w:tcPr>
          <w:p w14:paraId="06464C13" w14:textId="77777777" w:rsidR="005F202E" w:rsidRPr="005F202E" w:rsidRDefault="005F202E" w:rsidP="005F202E">
            <w:pPr>
              <w:spacing w:before="80" w:after="160" w:line="288" w:lineRule="auto"/>
              <w:rPr>
                <w:lang w:val="en-US"/>
              </w:rPr>
            </w:pPr>
            <w:r w:rsidRPr="005F202E">
              <w:rPr>
                <w:lang w:val="en-US"/>
              </w:rPr>
              <w:t>x</w:t>
            </w:r>
          </w:p>
        </w:tc>
        <w:tc>
          <w:tcPr>
            <w:tcW w:w="1530" w:type="dxa"/>
            <w:gridSpan w:val="2"/>
          </w:tcPr>
          <w:p w14:paraId="51E130D8" w14:textId="77777777" w:rsidR="005F202E" w:rsidRPr="005F202E" w:rsidRDefault="005F202E" w:rsidP="005F202E">
            <w:pPr>
              <w:spacing w:before="80" w:after="160" w:line="288" w:lineRule="auto"/>
              <w:rPr>
                <w:lang w:val="en-US"/>
              </w:rPr>
            </w:pPr>
          </w:p>
        </w:tc>
        <w:tc>
          <w:tcPr>
            <w:tcW w:w="1350" w:type="dxa"/>
          </w:tcPr>
          <w:p w14:paraId="471BB44C" w14:textId="77777777" w:rsidR="005F202E" w:rsidRPr="005F202E" w:rsidRDefault="005F202E" w:rsidP="005F202E">
            <w:pPr>
              <w:spacing w:before="80" w:after="160" w:line="288" w:lineRule="auto"/>
              <w:rPr>
                <w:lang w:val="en-US"/>
              </w:rPr>
            </w:pPr>
          </w:p>
        </w:tc>
        <w:tc>
          <w:tcPr>
            <w:tcW w:w="1170" w:type="dxa"/>
          </w:tcPr>
          <w:p w14:paraId="0CE09BAF" w14:textId="77777777" w:rsidR="005F202E" w:rsidRPr="005F202E" w:rsidRDefault="005F202E" w:rsidP="005F202E">
            <w:pPr>
              <w:spacing w:before="80" w:after="160" w:line="288" w:lineRule="auto"/>
              <w:rPr>
                <w:lang w:val="en-US"/>
              </w:rPr>
            </w:pPr>
          </w:p>
        </w:tc>
        <w:tc>
          <w:tcPr>
            <w:tcW w:w="990" w:type="dxa"/>
          </w:tcPr>
          <w:p w14:paraId="1FC13469" w14:textId="77777777" w:rsidR="005F202E" w:rsidRPr="005F202E" w:rsidRDefault="005F202E" w:rsidP="005F202E">
            <w:pPr>
              <w:spacing w:before="80" w:after="160" w:line="288" w:lineRule="auto"/>
              <w:rPr>
                <w:lang w:val="en-US"/>
              </w:rPr>
            </w:pPr>
            <w:r w:rsidRPr="005F202E">
              <w:rPr>
                <w:lang w:val="en-US"/>
              </w:rPr>
              <w:t>x </w:t>
            </w:r>
          </w:p>
        </w:tc>
      </w:tr>
      <w:tr w:rsidR="00D308C0" w:rsidRPr="005F202E" w14:paraId="26741CBF"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C871B3D" w14:textId="77777777" w:rsidR="005F202E" w:rsidRPr="005F202E" w:rsidRDefault="005F202E" w:rsidP="005F202E">
            <w:pPr>
              <w:spacing w:before="80" w:after="160" w:line="288" w:lineRule="auto"/>
              <w:rPr>
                <w:b/>
                <w:lang w:val="en-US"/>
              </w:rPr>
            </w:pPr>
            <w:r w:rsidRPr="005F202E">
              <w:rPr>
                <w:b/>
                <w:lang w:val="en-US"/>
              </w:rPr>
              <w:t>IA-2(1)</w:t>
            </w:r>
          </w:p>
        </w:tc>
        <w:tc>
          <w:tcPr>
            <w:tcW w:w="2240" w:type="dxa"/>
          </w:tcPr>
          <w:p w14:paraId="362C9B2C" w14:textId="77777777" w:rsidR="005F202E" w:rsidRPr="005F202E" w:rsidRDefault="005F202E" w:rsidP="005F202E">
            <w:pPr>
              <w:spacing w:before="80" w:after="160" w:line="288" w:lineRule="auto"/>
              <w:rPr>
                <w:lang w:val="en-US"/>
              </w:rPr>
            </w:pPr>
            <w:r w:rsidRPr="005F202E">
              <w:rPr>
                <w:lang w:val="en-US"/>
              </w:rPr>
              <w:t>Multi-factor Authentication to Privileged Accounts</w:t>
            </w:r>
          </w:p>
        </w:tc>
        <w:tc>
          <w:tcPr>
            <w:tcW w:w="720" w:type="dxa"/>
          </w:tcPr>
          <w:p w14:paraId="6849C0AC" w14:textId="77777777" w:rsidR="005F202E" w:rsidRPr="005F202E" w:rsidRDefault="005F202E" w:rsidP="005F202E">
            <w:pPr>
              <w:spacing w:before="80" w:after="160" w:line="288" w:lineRule="auto"/>
              <w:rPr>
                <w:lang w:val="en-US"/>
              </w:rPr>
            </w:pPr>
          </w:p>
        </w:tc>
        <w:tc>
          <w:tcPr>
            <w:tcW w:w="810" w:type="dxa"/>
          </w:tcPr>
          <w:p w14:paraId="70717095" w14:textId="77777777" w:rsidR="005F202E" w:rsidRPr="005F202E" w:rsidRDefault="005F202E" w:rsidP="005F202E">
            <w:pPr>
              <w:spacing w:before="80" w:after="160" w:line="288" w:lineRule="auto"/>
              <w:rPr>
                <w:lang w:val="en-US"/>
              </w:rPr>
            </w:pPr>
          </w:p>
        </w:tc>
        <w:tc>
          <w:tcPr>
            <w:tcW w:w="1530" w:type="dxa"/>
            <w:gridSpan w:val="2"/>
          </w:tcPr>
          <w:p w14:paraId="4AF8E5C3"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49933764" w14:textId="77777777" w:rsidR="005F202E" w:rsidRPr="005F202E" w:rsidRDefault="005F202E" w:rsidP="005F202E">
            <w:pPr>
              <w:spacing w:before="80" w:after="160" w:line="288" w:lineRule="auto"/>
              <w:rPr>
                <w:lang w:val="en-US"/>
              </w:rPr>
            </w:pPr>
          </w:p>
        </w:tc>
        <w:tc>
          <w:tcPr>
            <w:tcW w:w="1170" w:type="dxa"/>
          </w:tcPr>
          <w:p w14:paraId="2FC0D118" w14:textId="77777777" w:rsidR="005F202E" w:rsidRPr="005F202E" w:rsidRDefault="005F202E" w:rsidP="005F202E">
            <w:pPr>
              <w:spacing w:before="80" w:after="160" w:line="288" w:lineRule="auto"/>
              <w:rPr>
                <w:lang w:val="en-US"/>
              </w:rPr>
            </w:pPr>
          </w:p>
        </w:tc>
        <w:tc>
          <w:tcPr>
            <w:tcW w:w="990" w:type="dxa"/>
          </w:tcPr>
          <w:p w14:paraId="1322506D" w14:textId="77777777" w:rsidR="005F202E" w:rsidRPr="005F202E" w:rsidRDefault="005F202E" w:rsidP="005F202E">
            <w:pPr>
              <w:spacing w:before="80" w:after="160" w:line="288" w:lineRule="auto"/>
              <w:rPr>
                <w:lang w:val="en-US"/>
              </w:rPr>
            </w:pPr>
          </w:p>
        </w:tc>
      </w:tr>
      <w:tr w:rsidR="00D308C0" w:rsidRPr="005F202E" w14:paraId="1E6ED29F"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F7F993D" w14:textId="77777777" w:rsidR="005F202E" w:rsidRPr="005F202E" w:rsidRDefault="005F202E" w:rsidP="005F202E">
            <w:pPr>
              <w:spacing w:before="80" w:after="160" w:line="288" w:lineRule="auto"/>
              <w:rPr>
                <w:b/>
                <w:lang w:val="en-US"/>
              </w:rPr>
            </w:pPr>
            <w:r w:rsidRPr="005F202E">
              <w:rPr>
                <w:b/>
                <w:lang w:val="en-US"/>
              </w:rPr>
              <w:t>IA-2(2)</w:t>
            </w:r>
          </w:p>
        </w:tc>
        <w:tc>
          <w:tcPr>
            <w:tcW w:w="2240" w:type="dxa"/>
          </w:tcPr>
          <w:p w14:paraId="6D26886F" w14:textId="77777777" w:rsidR="005F202E" w:rsidRPr="005F202E" w:rsidRDefault="005F202E" w:rsidP="005F202E">
            <w:pPr>
              <w:spacing w:before="80" w:after="160" w:line="288" w:lineRule="auto"/>
              <w:rPr>
                <w:lang w:val="en-US"/>
              </w:rPr>
            </w:pPr>
            <w:r w:rsidRPr="005F202E">
              <w:rPr>
                <w:lang w:val="en-US"/>
              </w:rPr>
              <w:t>Multi-factor Authentication to Non-privileged Accounts</w:t>
            </w:r>
          </w:p>
        </w:tc>
        <w:tc>
          <w:tcPr>
            <w:tcW w:w="720" w:type="dxa"/>
          </w:tcPr>
          <w:p w14:paraId="7A4CEAE7" w14:textId="77777777" w:rsidR="005F202E" w:rsidRPr="005F202E" w:rsidRDefault="005F202E" w:rsidP="005F202E">
            <w:pPr>
              <w:spacing w:before="80" w:after="160" w:line="288" w:lineRule="auto"/>
              <w:rPr>
                <w:lang w:val="en-US"/>
              </w:rPr>
            </w:pPr>
          </w:p>
        </w:tc>
        <w:tc>
          <w:tcPr>
            <w:tcW w:w="810" w:type="dxa"/>
          </w:tcPr>
          <w:p w14:paraId="73DCA55D" w14:textId="77777777" w:rsidR="005F202E" w:rsidRPr="005F202E" w:rsidRDefault="005F202E" w:rsidP="005F202E">
            <w:pPr>
              <w:spacing w:before="80" w:after="160" w:line="288" w:lineRule="auto"/>
              <w:rPr>
                <w:lang w:val="en-US"/>
              </w:rPr>
            </w:pPr>
          </w:p>
        </w:tc>
        <w:tc>
          <w:tcPr>
            <w:tcW w:w="1530" w:type="dxa"/>
            <w:gridSpan w:val="2"/>
          </w:tcPr>
          <w:p w14:paraId="72C0CDF4"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69A9FC81" w14:textId="77777777" w:rsidR="005F202E" w:rsidRPr="005F202E" w:rsidRDefault="005F202E" w:rsidP="005F202E">
            <w:pPr>
              <w:spacing w:before="80" w:after="160" w:line="288" w:lineRule="auto"/>
              <w:rPr>
                <w:lang w:val="en-US"/>
              </w:rPr>
            </w:pPr>
          </w:p>
        </w:tc>
        <w:tc>
          <w:tcPr>
            <w:tcW w:w="1170" w:type="dxa"/>
          </w:tcPr>
          <w:p w14:paraId="3948CC3C" w14:textId="77777777" w:rsidR="005F202E" w:rsidRPr="005F202E" w:rsidRDefault="005F202E" w:rsidP="005F202E">
            <w:pPr>
              <w:spacing w:before="80" w:after="160" w:line="288" w:lineRule="auto"/>
              <w:rPr>
                <w:lang w:val="en-US"/>
              </w:rPr>
            </w:pPr>
          </w:p>
        </w:tc>
        <w:tc>
          <w:tcPr>
            <w:tcW w:w="990" w:type="dxa"/>
          </w:tcPr>
          <w:p w14:paraId="38CFFECD" w14:textId="77777777" w:rsidR="005F202E" w:rsidRPr="005F202E" w:rsidRDefault="005F202E" w:rsidP="005F202E">
            <w:pPr>
              <w:spacing w:before="80" w:after="160" w:line="288" w:lineRule="auto"/>
              <w:rPr>
                <w:lang w:val="en-US"/>
              </w:rPr>
            </w:pPr>
          </w:p>
        </w:tc>
      </w:tr>
      <w:tr w:rsidR="00D308C0" w:rsidRPr="005F202E" w14:paraId="0CDCBF9C"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1C92D091" w14:textId="77777777" w:rsidR="005F202E" w:rsidRPr="005F202E" w:rsidRDefault="005F202E" w:rsidP="005F202E">
            <w:pPr>
              <w:spacing w:before="80" w:after="160" w:line="288" w:lineRule="auto"/>
              <w:rPr>
                <w:b/>
                <w:lang w:val="en-US"/>
              </w:rPr>
            </w:pPr>
            <w:r w:rsidRPr="005F202E">
              <w:rPr>
                <w:b/>
                <w:lang w:val="en-US"/>
              </w:rPr>
              <w:lastRenderedPageBreak/>
              <w:t>IA-2(8)</w:t>
            </w:r>
          </w:p>
        </w:tc>
        <w:tc>
          <w:tcPr>
            <w:tcW w:w="2240" w:type="dxa"/>
          </w:tcPr>
          <w:p w14:paraId="475803FF" w14:textId="77777777" w:rsidR="005F202E" w:rsidRPr="005F202E" w:rsidRDefault="005F202E" w:rsidP="005F202E">
            <w:pPr>
              <w:spacing w:before="80" w:after="160" w:line="288" w:lineRule="auto"/>
              <w:rPr>
                <w:lang w:val="en-US"/>
              </w:rPr>
            </w:pPr>
            <w:r w:rsidRPr="005F202E">
              <w:rPr>
                <w:lang w:val="en-US"/>
              </w:rPr>
              <w:t>Access to Accounts — Replay Resistant</w:t>
            </w:r>
          </w:p>
        </w:tc>
        <w:tc>
          <w:tcPr>
            <w:tcW w:w="720" w:type="dxa"/>
          </w:tcPr>
          <w:p w14:paraId="169E25C1" w14:textId="77777777" w:rsidR="005F202E" w:rsidRPr="005F202E" w:rsidRDefault="005F202E" w:rsidP="005F202E">
            <w:pPr>
              <w:spacing w:before="80" w:after="160" w:line="288" w:lineRule="auto"/>
              <w:rPr>
                <w:lang w:val="en-US"/>
              </w:rPr>
            </w:pPr>
          </w:p>
        </w:tc>
        <w:tc>
          <w:tcPr>
            <w:tcW w:w="810" w:type="dxa"/>
          </w:tcPr>
          <w:p w14:paraId="4C1B27F7" w14:textId="77777777" w:rsidR="005F202E" w:rsidRPr="005F202E" w:rsidRDefault="005F202E" w:rsidP="005F202E">
            <w:pPr>
              <w:spacing w:before="80" w:after="160" w:line="288" w:lineRule="auto"/>
              <w:rPr>
                <w:lang w:val="en-US"/>
              </w:rPr>
            </w:pPr>
          </w:p>
        </w:tc>
        <w:tc>
          <w:tcPr>
            <w:tcW w:w="1530" w:type="dxa"/>
            <w:gridSpan w:val="2"/>
          </w:tcPr>
          <w:p w14:paraId="48D91A2D"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4BCE1C52" w14:textId="77777777" w:rsidR="005F202E" w:rsidRPr="005F202E" w:rsidRDefault="005F202E" w:rsidP="005F202E">
            <w:pPr>
              <w:spacing w:before="80" w:after="160" w:line="288" w:lineRule="auto"/>
              <w:rPr>
                <w:lang w:val="en-US"/>
              </w:rPr>
            </w:pPr>
          </w:p>
        </w:tc>
        <w:tc>
          <w:tcPr>
            <w:tcW w:w="1170" w:type="dxa"/>
          </w:tcPr>
          <w:p w14:paraId="3D2145D0" w14:textId="77777777" w:rsidR="005F202E" w:rsidRPr="005F202E" w:rsidRDefault="005F202E" w:rsidP="005F202E">
            <w:pPr>
              <w:spacing w:before="80" w:after="160" w:line="288" w:lineRule="auto"/>
              <w:rPr>
                <w:lang w:val="en-US"/>
              </w:rPr>
            </w:pPr>
          </w:p>
        </w:tc>
        <w:tc>
          <w:tcPr>
            <w:tcW w:w="990" w:type="dxa"/>
          </w:tcPr>
          <w:p w14:paraId="4080161A" w14:textId="77777777" w:rsidR="005F202E" w:rsidRPr="005F202E" w:rsidRDefault="005F202E" w:rsidP="005F202E">
            <w:pPr>
              <w:spacing w:before="80" w:after="160" w:line="288" w:lineRule="auto"/>
              <w:rPr>
                <w:lang w:val="en-US"/>
              </w:rPr>
            </w:pPr>
          </w:p>
        </w:tc>
      </w:tr>
      <w:tr w:rsidR="00D308C0" w:rsidRPr="005F202E" w14:paraId="37CADC0F"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BAF8730" w14:textId="77777777" w:rsidR="005F202E" w:rsidRPr="005F202E" w:rsidRDefault="005F202E" w:rsidP="005F202E">
            <w:pPr>
              <w:spacing w:before="80" w:after="160" w:line="288" w:lineRule="auto"/>
              <w:rPr>
                <w:b/>
                <w:lang w:val="en-US"/>
              </w:rPr>
            </w:pPr>
            <w:r w:rsidRPr="005F202E">
              <w:rPr>
                <w:b/>
                <w:lang w:val="en-US"/>
              </w:rPr>
              <w:t>IA-2(12)</w:t>
            </w:r>
          </w:p>
        </w:tc>
        <w:tc>
          <w:tcPr>
            <w:tcW w:w="2240" w:type="dxa"/>
          </w:tcPr>
          <w:p w14:paraId="67E1E2CC" w14:textId="77777777" w:rsidR="005F202E" w:rsidRPr="005F202E" w:rsidRDefault="005F202E" w:rsidP="005F202E">
            <w:pPr>
              <w:spacing w:before="80" w:after="160" w:line="288" w:lineRule="auto"/>
              <w:rPr>
                <w:lang w:val="en-US"/>
              </w:rPr>
            </w:pPr>
            <w:r w:rsidRPr="005F202E">
              <w:rPr>
                <w:lang w:val="en-US"/>
              </w:rPr>
              <w:t>Acceptance of PIV Credentials</w:t>
            </w:r>
          </w:p>
        </w:tc>
        <w:tc>
          <w:tcPr>
            <w:tcW w:w="720" w:type="dxa"/>
          </w:tcPr>
          <w:p w14:paraId="5FC6AC4F" w14:textId="77777777" w:rsidR="005F202E" w:rsidRPr="005F202E" w:rsidRDefault="005F202E" w:rsidP="005F202E">
            <w:pPr>
              <w:spacing w:before="80" w:after="160" w:line="288" w:lineRule="auto"/>
              <w:rPr>
                <w:lang w:val="en-US"/>
              </w:rPr>
            </w:pPr>
          </w:p>
        </w:tc>
        <w:tc>
          <w:tcPr>
            <w:tcW w:w="810" w:type="dxa"/>
          </w:tcPr>
          <w:p w14:paraId="63CD4ABC" w14:textId="77777777" w:rsidR="005F202E" w:rsidRPr="005F202E" w:rsidRDefault="005F202E" w:rsidP="005F202E">
            <w:pPr>
              <w:spacing w:before="80" w:after="160" w:line="288" w:lineRule="auto"/>
              <w:rPr>
                <w:lang w:val="en-US"/>
              </w:rPr>
            </w:pPr>
          </w:p>
        </w:tc>
        <w:tc>
          <w:tcPr>
            <w:tcW w:w="1530" w:type="dxa"/>
            <w:gridSpan w:val="2"/>
          </w:tcPr>
          <w:p w14:paraId="55B8E7AF"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319D192A" w14:textId="77777777" w:rsidR="005F202E" w:rsidRPr="005F202E" w:rsidRDefault="005F202E" w:rsidP="005F202E">
            <w:pPr>
              <w:spacing w:before="80" w:after="160" w:line="288" w:lineRule="auto"/>
              <w:rPr>
                <w:lang w:val="en-US"/>
              </w:rPr>
            </w:pPr>
          </w:p>
        </w:tc>
        <w:tc>
          <w:tcPr>
            <w:tcW w:w="1170" w:type="dxa"/>
          </w:tcPr>
          <w:p w14:paraId="72DB2C02" w14:textId="77777777" w:rsidR="005F202E" w:rsidRPr="005F202E" w:rsidRDefault="005F202E" w:rsidP="005F202E">
            <w:pPr>
              <w:spacing w:before="80" w:after="160" w:line="288" w:lineRule="auto"/>
              <w:rPr>
                <w:lang w:val="en-US"/>
              </w:rPr>
            </w:pPr>
          </w:p>
        </w:tc>
        <w:tc>
          <w:tcPr>
            <w:tcW w:w="990" w:type="dxa"/>
          </w:tcPr>
          <w:p w14:paraId="5D343B11" w14:textId="77777777" w:rsidR="005F202E" w:rsidRPr="005F202E" w:rsidRDefault="005F202E" w:rsidP="005F202E">
            <w:pPr>
              <w:spacing w:before="80" w:after="160" w:line="288" w:lineRule="auto"/>
              <w:rPr>
                <w:lang w:val="en-US"/>
              </w:rPr>
            </w:pPr>
          </w:p>
        </w:tc>
      </w:tr>
      <w:tr w:rsidR="00D308C0" w:rsidRPr="005F202E" w14:paraId="4E9B6C58"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7C68FFF7" w14:textId="77777777" w:rsidR="005F202E" w:rsidRPr="005F202E" w:rsidRDefault="005F202E" w:rsidP="005F202E">
            <w:pPr>
              <w:spacing w:before="80" w:after="160" w:line="288" w:lineRule="auto"/>
              <w:rPr>
                <w:b/>
                <w:lang w:val="en-US"/>
              </w:rPr>
            </w:pPr>
            <w:r w:rsidRPr="005F202E">
              <w:rPr>
                <w:b/>
                <w:lang w:val="en-US"/>
              </w:rPr>
              <w:t>IA-4</w:t>
            </w:r>
          </w:p>
        </w:tc>
        <w:tc>
          <w:tcPr>
            <w:tcW w:w="2240" w:type="dxa"/>
          </w:tcPr>
          <w:p w14:paraId="6330A2BC" w14:textId="77777777" w:rsidR="005F202E" w:rsidRPr="005F202E" w:rsidRDefault="005F202E" w:rsidP="005F202E">
            <w:pPr>
              <w:spacing w:before="80" w:after="160" w:line="288" w:lineRule="auto"/>
              <w:rPr>
                <w:lang w:val="en-US"/>
              </w:rPr>
            </w:pPr>
            <w:r w:rsidRPr="005F202E">
              <w:rPr>
                <w:lang w:val="en-US"/>
              </w:rPr>
              <w:t>Identifier Management</w:t>
            </w:r>
          </w:p>
        </w:tc>
        <w:tc>
          <w:tcPr>
            <w:tcW w:w="720" w:type="dxa"/>
          </w:tcPr>
          <w:p w14:paraId="5BDFF7D0" w14:textId="77777777" w:rsidR="005F202E" w:rsidRPr="005F202E" w:rsidRDefault="005F202E" w:rsidP="005F202E">
            <w:pPr>
              <w:spacing w:before="80" w:after="160" w:line="288" w:lineRule="auto"/>
              <w:rPr>
                <w:lang w:val="en-US"/>
              </w:rPr>
            </w:pPr>
          </w:p>
        </w:tc>
        <w:tc>
          <w:tcPr>
            <w:tcW w:w="810" w:type="dxa"/>
          </w:tcPr>
          <w:p w14:paraId="3A32C785" w14:textId="77777777" w:rsidR="005F202E" w:rsidRPr="005F202E" w:rsidRDefault="005F202E" w:rsidP="005F202E">
            <w:pPr>
              <w:spacing w:before="80" w:after="160" w:line="288" w:lineRule="auto"/>
              <w:rPr>
                <w:lang w:val="en-US"/>
              </w:rPr>
            </w:pPr>
          </w:p>
        </w:tc>
        <w:tc>
          <w:tcPr>
            <w:tcW w:w="1530" w:type="dxa"/>
            <w:gridSpan w:val="2"/>
          </w:tcPr>
          <w:p w14:paraId="491D14CE" w14:textId="77777777" w:rsidR="005F202E" w:rsidRPr="005F202E" w:rsidRDefault="005F202E" w:rsidP="005F202E">
            <w:pPr>
              <w:spacing w:before="80" w:after="160" w:line="288" w:lineRule="auto"/>
              <w:rPr>
                <w:lang w:val="en-US"/>
              </w:rPr>
            </w:pPr>
          </w:p>
        </w:tc>
        <w:tc>
          <w:tcPr>
            <w:tcW w:w="1350" w:type="dxa"/>
          </w:tcPr>
          <w:p w14:paraId="7BB3F45B" w14:textId="77777777" w:rsidR="005F202E" w:rsidRPr="005F202E" w:rsidRDefault="005F202E" w:rsidP="005F202E">
            <w:pPr>
              <w:spacing w:before="80" w:after="160" w:line="288" w:lineRule="auto"/>
              <w:rPr>
                <w:lang w:val="en-US"/>
              </w:rPr>
            </w:pPr>
          </w:p>
        </w:tc>
        <w:tc>
          <w:tcPr>
            <w:tcW w:w="1170" w:type="dxa"/>
          </w:tcPr>
          <w:p w14:paraId="41B238E0" w14:textId="77777777" w:rsidR="005F202E" w:rsidRPr="005F202E" w:rsidRDefault="005F202E" w:rsidP="005F202E">
            <w:pPr>
              <w:spacing w:before="80" w:after="160" w:line="288" w:lineRule="auto"/>
              <w:rPr>
                <w:lang w:val="en-US"/>
              </w:rPr>
            </w:pPr>
          </w:p>
        </w:tc>
        <w:tc>
          <w:tcPr>
            <w:tcW w:w="990" w:type="dxa"/>
          </w:tcPr>
          <w:p w14:paraId="6D3CBFEA"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4B14520" w14:textId="77777777" w:rsidTr="00D308C0">
        <w:trPr>
          <w:cnfStyle w:val="000000100000" w:firstRow="0" w:lastRow="0" w:firstColumn="0" w:lastColumn="0" w:oddVBand="0" w:evenVBand="0" w:oddHBand="1" w:evenHBand="0" w:firstRowFirstColumn="0" w:firstRowLastColumn="0" w:lastRowFirstColumn="0" w:lastRowLastColumn="0"/>
          <w:trHeight w:val="251"/>
        </w:trPr>
        <w:tc>
          <w:tcPr>
            <w:tcW w:w="1095" w:type="dxa"/>
          </w:tcPr>
          <w:p w14:paraId="3B983ADE" w14:textId="77777777" w:rsidR="005F202E" w:rsidRPr="005F202E" w:rsidRDefault="005F202E" w:rsidP="005F202E">
            <w:pPr>
              <w:spacing w:before="80" w:after="160" w:line="288" w:lineRule="auto"/>
              <w:rPr>
                <w:b/>
                <w:lang w:val="en-US"/>
              </w:rPr>
            </w:pPr>
            <w:r w:rsidRPr="005F202E">
              <w:rPr>
                <w:b/>
                <w:lang w:val="en-US"/>
              </w:rPr>
              <w:t>IA-5</w:t>
            </w:r>
          </w:p>
        </w:tc>
        <w:tc>
          <w:tcPr>
            <w:tcW w:w="2240" w:type="dxa"/>
          </w:tcPr>
          <w:p w14:paraId="5A173AC0" w14:textId="77777777" w:rsidR="005F202E" w:rsidRPr="005F202E" w:rsidRDefault="005F202E" w:rsidP="005F202E">
            <w:pPr>
              <w:spacing w:before="80" w:after="160" w:line="288" w:lineRule="auto"/>
              <w:rPr>
                <w:lang w:val="en-US"/>
              </w:rPr>
            </w:pPr>
            <w:r w:rsidRPr="005F202E">
              <w:rPr>
                <w:lang w:val="en-US"/>
              </w:rPr>
              <w:t>Authenticator Management</w:t>
            </w:r>
          </w:p>
        </w:tc>
        <w:tc>
          <w:tcPr>
            <w:tcW w:w="720" w:type="dxa"/>
          </w:tcPr>
          <w:p w14:paraId="4835CB5D" w14:textId="77777777" w:rsidR="005F202E" w:rsidRPr="005F202E" w:rsidRDefault="005F202E" w:rsidP="005F202E">
            <w:pPr>
              <w:spacing w:before="80" w:after="160" w:line="288" w:lineRule="auto"/>
              <w:rPr>
                <w:lang w:val="en-US"/>
              </w:rPr>
            </w:pPr>
          </w:p>
        </w:tc>
        <w:tc>
          <w:tcPr>
            <w:tcW w:w="810" w:type="dxa"/>
          </w:tcPr>
          <w:p w14:paraId="52C7930A" w14:textId="77777777" w:rsidR="005F202E" w:rsidRPr="005F202E" w:rsidRDefault="005F202E" w:rsidP="005F202E">
            <w:pPr>
              <w:spacing w:before="80" w:after="160" w:line="288" w:lineRule="auto"/>
              <w:rPr>
                <w:lang w:val="en-US"/>
              </w:rPr>
            </w:pPr>
          </w:p>
        </w:tc>
        <w:tc>
          <w:tcPr>
            <w:tcW w:w="1530" w:type="dxa"/>
            <w:gridSpan w:val="2"/>
          </w:tcPr>
          <w:p w14:paraId="4D60C1D2" w14:textId="77777777" w:rsidR="005F202E" w:rsidRPr="005F202E" w:rsidRDefault="005F202E" w:rsidP="005F202E">
            <w:pPr>
              <w:spacing w:before="80" w:after="160" w:line="288" w:lineRule="auto"/>
              <w:rPr>
                <w:lang w:val="en-US"/>
              </w:rPr>
            </w:pPr>
          </w:p>
        </w:tc>
        <w:tc>
          <w:tcPr>
            <w:tcW w:w="1350" w:type="dxa"/>
          </w:tcPr>
          <w:p w14:paraId="13F8714E" w14:textId="77777777" w:rsidR="005F202E" w:rsidRPr="005F202E" w:rsidRDefault="005F202E" w:rsidP="005F202E">
            <w:pPr>
              <w:spacing w:before="80" w:after="160" w:line="288" w:lineRule="auto"/>
              <w:rPr>
                <w:lang w:val="en-US"/>
              </w:rPr>
            </w:pPr>
          </w:p>
        </w:tc>
        <w:tc>
          <w:tcPr>
            <w:tcW w:w="1170" w:type="dxa"/>
          </w:tcPr>
          <w:p w14:paraId="3D1F72E9" w14:textId="77777777" w:rsidR="005F202E" w:rsidRPr="005F202E" w:rsidRDefault="005F202E" w:rsidP="005F202E">
            <w:pPr>
              <w:spacing w:before="80" w:after="160" w:line="288" w:lineRule="auto"/>
              <w:rPr>
                <w:lang w:val="en-US"/>
              </w:rPr>
            </w:pPr>
          </w:p>
        </w:tc>
        <w:tc>
          <w:tcPr>
            <w:tcW w:w="990" w:type="dxa"/>
          </w:tcPr>
          <w:p w14:paraId="7A88299C"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44915C18"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FB5B56B" w14:textId="77777777" w:rsidR="005F202E" w:rsidRPr="005F202E" w:rsidRDefault="005F202E" w:rsidP="005F202E">
            <w:pPr>
              <w:spacing w:before="80" w:after="160" w:line="288" w:lineRule="auto"/>
              <w:rPr>
                <w:b/>
                <w:lang w:val="en-US"/>
              </w:rPr>
            </w:pPr>
            <w:r w:rsidRPr="005F202E">
              <w:rPr>
                <w:b/>
                <w:lang w:val="en-US"/>
              </w:rPr>
              <w:t>IA-5(1)</w:t>
            </w:r>
          </w:p>
        </w:tc>
        <w:tc>
          <w:tcPr>
            <w:tcW w:w="2240" w:type="dxa"/>
          </w:tcPr>
          <w:p w14:paraId="68FD86B6" w14:textId="77777777" w:rsidR="005F202E" w:rsidRPr="005F202E" w:rsidRDefault="005F202E" w:rsidP="005F202E">
            <w:pPr>
              <w:spacing w:before="80" w:after="160" w:line="288" w:lineRule="auto"/>
              <w:rPr>
                <w:lang w:val="en-US"/>
              </w:rPr>
            </w:pPr>
            <w:r w:rsidRPr="005F202E">
              <w:rPr>
                <w:lang w:val="en-US"/>
              </w:rPr>
              <w:t>Password-based Authentication</w:t>
            </w:r>
          </w:p>
        </w:tc>
        <w:tc>
          <w:tcPr>
            <w:tcW w:w="720" w:type="dxa"/>
          </w:tcPr>
          <w:p w14:paraId="6125E0D6" w14:textId="77777777" w:rsidR="005F202E" w:rsidRPr="005F202E" w:rsidRDefault="005F202E" w:rsidP="005F202E">
            <w:pPr>
              <w:spacing w:before="80" w:after="160" w:line="288" w:lineRule="auto"/>
              <w:rPr>
                <w:lang w:val="en-US"/>
              </w:rPr>
            </w:pPr>
          </w:p>
        </w:tc>
        <w:tc>
          <w:tcPr>
            <w:tcW w:w="810" w:type="dxa"/>
          </w:tcPr>
          <w:p w14:paraId="052F6117" w14:textId="77777777" w:rsidR="005F202E" w:rsidRPr="005F202E" w:rsidRDefault="005F202E" w:rsidP="005F202E">
            <w:pPr>
              <w:spacing w:before="80" w:after="160" w:line="288" w:lineRule="auto"/>
              <w:rPr>
                <w:lang w:val="en-US"/>
              </w:rPr>
            </w:pPr>
          </w:p>
        </w:tc>
        <w:tc>
          <w:tcPr>
            <w:tcW w:w="1530" w:type="dxa"/>
            <w:gridSpan w:val="2"/>
          </w:tcPr>
          <w:p w14:paraId="05AC5FB0" w14:textId="77777777" w:rsidR="005F202E" w:rsidRPr="005F202E" w:rsidRDefault="005F202E" w:rsidP="005F202E">
            <w:pPr>
              <w:spacing w:before="80" w:after="160" w:line="288" w:lineRule="auto"/>
              <w:rPr>
                <w:lang w:val="en-US"/>
              </w:rPr>
            </w:pPr>
          </w:p>
        </w:tc>
        <w:tc>
          <w:tcPr>
            <w:tcW w:w="1350" w:type="dxa"/>
          </w:tcPr>
          <w:p w14:paraId="40DF9C7C" w14:textId="77777777" w:rsidR="005F202E" w:rsidRPr="005F202E" w:rsidRDefault="005F202E" w:rsidP="005F202E">
            <w:pPr>
              <w:spacing w:before="80" w:after="160" w:line="288" w:lineRule="auto"/>
              <w:rPr>
                <w:lang w:val="en-US"/>
              </w:rPr>
            </w:pPr>
          </w:p>
        </w:tc>
        <w:tc>
          <w:tcPr>
            <w:tcW w:w="1170" w:type="dxa"/>
          </w:tcPr>
          <w:p w14:paraId="5D8307B4" w14:textId="77777777" w:rsidR="005F202E" w:rsidRPr="005F202E" w:rsidRDefault="005F202E" w:rsidP="005F202E">
            <w:pPr>
              <w:spacing w:before="80" w:after="160" w:line="288" w:lineRule="auto"/>
              <w:rPr>
                <w:lang w:val="en-US"/>
              </w:rPr>
            </w:pPr>
          </w:p>
        </w:tc>
        <w:tc>
          <w:tcPr>
            <w:tcW w:w="990" w:type="dxa"/>
          </w:tcPr>
          <w:p w14:paraId="06CB693F"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3030DF0"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1786E621" w14:textId="77777777" w:rsidR="005F202E" w:rsidRPr="005F202E" w:rsidRDefault="005F202E" w:rsidP="005F202E">
            <w:pPr>
              <w:spacing w:before="80" w:after="160" w:line="288" w:lineRule="auto"/>
              <w:rPr>
                <w:b/>
                <w:lang w:val="en-US"/>
              </w:rPr>
            </w:pPr>
            <w:r w:rsidRPr="005F202E">
              <w:rPr>
                <w:b/>
                <w:lang w:val="en-US"/>
              </w:rPr>
              <w:t>IA-6</w:t>
            </w:r>
          </w:p>
        </w:tc>
        <w:tc>
          <w:tcPr>
            <w:tcW w:w="2240" w:type="dxa"/>
          </w:tcPr>
          <w:p w14:paraId="2D373890" w14:textId="77777777" w:rsidR="005F202E" w:rsidRPr="005F202E" w:rsidRDefault="005F202E" w:rsidP="005F202E">
            <w:pPr>
              <w:spacing w:before="80" w:after="160" w:line="288" w:lineRule="auto"/>
              <w:rPr>
                <w:lang w:val="en-US"/>
              </w:rPr>
            </w:pPr>
            <w:r w:rsidRPr="005F202E">
              <w:rPr>
                <w:lang w:val="en-US"/>
              </w:rPr>
              <w:t>Authentication Feedback</w:t>
            </w:r>
          </w:p>
        </w:tc>
        <w:tc>
          <w:tcPr>
            <w:tcW w:w="720" w:type="dxa"/>
          </w:tcPr>
          <w:p w14:paraId="3A81A51C" w14:textId="77777777" w:rsidR="005F202E" w:rsidRPr="005F202E" w:rsidRDefault="005F202E" w:rsidP="005F202E">
            <w:pPr>
              <w:spacing w:before="80" w:after="160" w:line="288" w:lineRule="auto"/>
              <w:rPr>
                <w:lang w:val="en-US"/>
              </w:rPr>
            </w:pPr>
          </w:p>
        </w:tc>
        <w:tc>
          <w:tcPr>
            <w:tcW w:w="810" w:type="dxa"/>
          </w:tcPr>
          <w:p w14:paraId="1AA7F0E0" w14:textId="77777777" w:rsidR="005F202E" w:rsidRPr="005F202E" w:rsidRDefault="005F202E" w:rsidP="005F202E">
            <w:pPr>
              <w:spacing w:before="80" w:after="160" w:line="288" w:lineRule="auto"/>
              <w:rPr>
                <w:lang w:val="en-US"/>
              </w:rPr>
            </w:pPr>
          </w:p>
        </w:tc>
        <w:tc>
          <w:tcPr>
            <w:tcW w:w="1530" w:type="dxa"/>
            <w:gridSpan w:val="2"/>
          </w:tcPr>
          <w:p w14:paraId="37D082B7"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553368F1" w14:textId="77777777" w:rsidR="005F202E" w:rsidRPr="005F202E" w:rsidRDefault="005F202E" w:rsidP="005F202E">
            <w:pPr>
              <w:spacing w:before="80" w:after="160" w:line="288" w:lineRule="auto"/>
              <w:rPr>
                <w:lang w:val="en-US"/>
              </w:rPr>
            </w:pPr>
          </w:p>
        </w:tc>
        <w:tc>
          <w:tcPr>
            <w:tcW w:w="1170" w:type="dxa"/>
          </w:tcPr>
          <w:p w14:paraId="304DC3D0" w14:textId="77777777" w:rsidR="005F202E" w:rsidRPr="005F202E" w:rsidRDefault="005F202E" w:rsidP="005F202E">
            <w:pPr>
              <w:spacing w:before="80" w:after="160" w:line="288" w:lineRule="auto"/>
              <w:rPr>
                <w:lang w:val="en-US"/>
              </w:rPr>
            </w:pPr>
          </w:p>
        </w:tc>
        <w:tc>
          <w:tcPr>
            <w:tcW w:w="990" w:type="dxa"/>
          </w:tcPr>
          <w:p w14:paraId="325DC95F" w14:textId="77777777" w:rsidR="005F202E" w:rsidRPr="005F202E" w:rsidRDefault="005F202E" w:rsidP="005F202E">
            <w:pPr>
              <w:spacing w:before="80" w:after="160" w:line="288" w:lineRule="auto"/>
              <w:rPr>
                <w:lang w:val="en-US"/>
              </w:rPr>
            </w:pPr>
          </w:p>
        </w:tc>
      </w:tr>
      <w:tr w:rsidR="00D308C0" w:rsidRPr="005F202E" w14:paraId="368E2686"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373A9484" w14:textId="77777777" w:rsidR="005F202E" w:rsidRPr="005F202E" w:rsidRDefault="005F202E" w:rsidP="005F202E">
            <w:pPr>
              <w:spacing w:before="80" w:after="160" w:line="288" w:lineRule="auto"/>
              <w:rPr>
                <w:b/>
                <w:lang w:val="en-US"/>
              </w:rPr>
            </w:pPr>
            <w:r w:rsidRPr="005F202E">
              <w:rPr>
                <w:b/>
                <w:lang w:val="en-US"/>
              </w:rPr>
              <w:t>IA-7</w:t>
            </w:r>
          </w:p>
        </w:tc>
        <w:tc>
          <w:tcPr>
            <w:tcW w:w="2240" w:type="dxa"/>
          </w:tcPr>
          <w:p w14:paraId="5D606E1C" w14:textId="77777777" w:rsidR="005F202E" w:rsidRPr="005F202E" w:rsidRDefault="005F202E" w:rsidP="005F202E">
            <w:pPr>
              <w:spacing w:before="80" w:after="160" w:line="288" w:lineRule="auto"/>
              <w:rPr>
                <w:lang w:val="en-US"/>
              </w:rPr>
            </w:pPr>
            <w:r w:rsidRPr="005F202E">
              <w:rPr>
                <w:lang w:val="en-US"/>
              </w:rPr>
              <w:t>Cryptographic Module Authentication</w:t>
            </w:r>
          </w:p>
        </w:tc>
        <w:tc>
          <w:tcPr>
            <w:tcW w:w="720" w:type="dxa"/>
          </w:tcPr>
          <w:p w14:paraId="576D0010" w14:textId="77777777" w:rsidR="005F202E" w:rsidRPr="005F202E" w:rsidRDefault="005F202E" w:rsidP="005F202E">
            <w:pPr>
              <w:spacing w:before="80" w:after="160" w:line="288" w:lineRule="auto"/>
              <w:rPr>
                <w:lang w:val="en-US"/>
              </w:rPr>
            </w:pPr>
          </w:p>
        </w:tc>
        <w:tc>
          <w:tcPr>
            <w:tcW w:w="810" w:type="dxa"/>
          </w:tcPr>
          <w:p w14:paraId="0BA84221" w14:textId="77777777" w:rsidR="005F202E" w:rsidRPr="005F202E" w:rsidRDefault="005F202E" w:rsidP="005F202E">
            <w:pPr>
              <w:spacing w:before="80" w:after="160" w:line="288" w:lineRule="auto"/>
              <w:rPr>
                <w:lang w:val="en-US"/>
              </w:rPr>
            </w:pPr>
          </w:p>
        </w:tc>
        <w:tc>
          <w:tcPr>
            <w:tcW w:w="1530" w:type="dxa"/>
            <w:gridSpan w:val="2"/>
          </w:tcPr>
          <w:p w14:paraId="50FD9712"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2B997863" w14:textId="77777777" w:rsidR="005F202E" w:rsidRPr="005F202E" w:rsidRDefault="005F202E" w:rsidP="005F202E">
            <w:pPr>
              <w:spacing w:before="80" w:after="160" w:line="288" w:lineRule="auto"/>
              <w:rPr>
                <w:lang w:val="en-US"/>
              </w:rPr>
            </w:pPr>
          </w:p>
        </w:tc>
        <w:tc>
          <w:tcPr>
            <w:tcW w:w="1170" w:type="dxa"/>
          </w:tcPr>
          <w:p w14:paraId="39AC488E" w14:textId="77777777" w:rsidR="005F202E" w:rsidRPr="005F202E" w:rsidRDefault="005F202E" w:rsidP="005F202E">
            <w:pPr>
              <w:spacing w:before="80" w:after="160" w:line="288" w:lineRule="auto"/>
              <w:rPr>
                <w:lang w:val="en-US"/>
              </w:rPr>
            </w:pPr>
          </w:p>
        </w:tc>
        <w:tc>
          <w:tcPr>
            <w:tcW w:w="990" w:type="dxa"/>
          </w:tcPr>
          <w:p w14:paraId="21683A37" w14:textId="77777777" w:rsidR="005F202E" w:rsidRPr="005F202E" w:rsidRDefault="005F202E" w:rsidP="005F202E">
            <w:pPr>
              <w:spacing w:before="80" w:after="160" w:line="288" w:lineRule="auto"/>
              <w:rPr>
                <w:lang w:val="en-US"/>
              </w:rPr>
            </w:pPr>
          </w:p>
        </w:tc>
      </w:tr>
      <w:tr w:rsidR="00D308C0" w:rsidRPr="005F202E" w14:paraId="7C1C4B4B"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668B4A8" w14:textId="77777777" w:rsidR="005F202E" w:rsidRPr="005F202E" w:rsidRDefault="005F202E" w:rsidP="005F202E">
            <w:pPr>
              <w:spacing w:before="80" w:after="160" w:line="288" w:lineRule="auto"/>
              <w:rPr>
                <w:b/>
                <w:lang w:val="en-US"/>
              </w:rPr>
            </w:pPr>
            <w:r w:rsidRPr="005F202E">
              <w:rPr>
                <w:b/>
                <w:lang w:val="en-US"/>
              </w:rPr>
              <w:t>IA-8</w:t>
            </w:r>
          </w:p>
        </w:tc>
        <w:tc>
          <w:tcPr>
            <w:tcW w:w="2240" w:type="dxa"/>
          </w:tcPr>
          <w:p w14:paraId="79E73990" w14:textId="77777777" w:rsidR="005F202E" w:rsidRPr="005F202E" w:rsidRDefault="005F202E" w:rsidP="005F202E">
            <w:pPr>
              <w:spacing w:before="80" w:after="160" w:line="288" w:lineRule="auto"/>
              <w:rPr>
                <w:lang w:val="en-US"/>
              </w:rPr>
            </w:pPr>
            <w:r w:rsidRPr="005F202E">
              <w:rPr>
                <w:lang w:val="en-US"/>
              </w:rPr>
              <w:t>Identification and Authentication (Non-organizational Users)</w:t>
            </w:r>
          </w:p>
        </w:tc>
        <w:tc>
          <w:tcPr>
            <w:tcW w:w="720" w:type="dxa"/>
          </w:tcPr>
          <w:p w14:paraId="369853C8" w14:textId="77777777" w:rsidR="005F202E" w:rsidRPr="005F202E" w:rsidRDefault="005F202E" w:rsidP="005F202E">
            <w:pPr>
              <w:spacing w:before="80" w:after="160" w:line="288" w:lineRule="auto"/>
              <w:rPr>
                <w:lang w:val="en-US"/>
              </w:rPr>
            </w:pPr>
          </w:p>
        </w:tc>
        <w:tc>
          <w:tcPr>
            <w:tcW w:w="810" w:type="dxa"/>
          </w:tcPr>
          <w:p w14:paraId="0CD2ECE9" w14:textId="77777777" w:rsidR="005F202E" w:rsidRPr="005F202E" w:rsidRDefault="005F202E" w:rsidP="005F202E">
            <w:pPr>
              <w:spacing w:before="80" w:after="160" w:line="288" w:lineRule="auto"/>
              <w:rPr>
                <w:lang w:val="en-US"/>
              </w:rPr>
            </w:pPr>
          </w:p>
        </w:tc>
        <w:tc>
          <w:tcPr>
            <w:tcW w:w="1530" w:type="dxa"/>
            <w:gridSpan w:val="2"/>
          </w:tcPr>
          <w:p w14:paraId="12D7648A" w14:textId="77777777" w:rsidR="005F202E" w:rsidRPr="005F202E" w:rsidRDefault="005F202E" w:rsidP="005F202E">
            <w:pPr>
              <w:spacing w:before="80" w:after="160" w:line="288" w:lineRule="auto"/>
              <w:rPr>
                <w:lang w:val="en-US"/>
              </w:rPr>
            </w:pPr>
          </w:p>
        </w:tc>
        <w:tc>
          <w:tcPr>
            <w:tcW w:w="1350" w:type="dxa"/>
          </w:tcPr>
          <w:p w14:paraId="6C38B6F4" w14:textId="77777777" w:rsidR="005F202E" w:rsidRPr="005F202E" w:rsidRDefault="005F202E" w:rsidP="005F202E">
            <w:pPr>
              <w:spacing w:before="80" w:after="160" w:line="288" w:lineRule="auto"/>
              <w:rPr>
                <w:lang w:val="en-US"/>
              </w:rPr>
            </w:pPr>
          </w:p>
        </w:tc>
        <w:tc>
          <w:tcPr>
            <w:tcW w:w="1170" w:type="dxa"/>
          </w:tcPr>
          <w:p w14:paraId="56CFB104" w14:textId="77777777" w:rsidR="005F202E" w:rsidRPr="005F202E" w:rsidRDefault="005F202E" w:rsidP="005F202E">
            <w:pPr>
              <w:spacing w:before="80" w:after="160" w:line="288" w:lineRule="auto"/>
              <w:rPr>
                <w:lang w:val="en-US"/>
              </w:rPr>
            </w:pPr>
          </w:p>
        </w:tc>
        <w:tc>
          <w:tcPr>
            <w:tcW w:w="990" w:type="dxa"/>
          </w:tcPr>
          <w:p w14:paraId="78C6C263"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6CE4C3C4"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64817BB2" w14:textId="77777777" w:rsidR="005F202E" w:rsidRPr="005F202E" w:rsidRDefault="005F202E" w:rsidP="005F202E">
            <w:pPr>
              <w:spacing w:before="80" w:after="160" w:line="288" w:lineRule="auto"/>
              <w:rPr>
                <w:b/>
                <w:lang w:val="en-US"/>
              </w:rPr>
            </w:pPr>
            <w:r w:rsidRPr="005F202E">
              <w:rPr>
                <w:b/>
                <w:lang w:val="en-US"/>
              </w:rPr>
              <w:t>IA-8(1)</w:t>
            </w:r>
          </w:p>
        </w:tc>
        <w:tc>
          <w:tcPr>
            <w:tcW w:w="2240" w:type="dxa"/>
          </w:tcPr>
          <w:p w14:paraId="56735AD1" w14:textId="77777777" w:rsidR="005F202E" w:rsidRPr="005F202E" w:rsidRDefault="005F202E" w:rsidP="005F202E">
            <w:pPr>
              <w:spacing w:before="80" w:after="160" w:line="288" w:lineRule="auto"/>
              <w:rPr>
                <w:lang w:val="en-US"/>
              </w:rPr>
            </w:pPr>
            <w:r w:rsidRPr="005F202E">
              <w:rPr>
                <w:lang w:val="en-US"/>
              </w:rPr>
              <w:t>Acceptance of PIV Credentials from Other Agencies</w:t>
            </w:r>
          </w:p>
        </w:tc>
        <w:tc>
          <w:tcPr>
            <w:tcW w:w="720" w:type="dxa"/>
          </w:tcPr>
          <w:p w14:paraId="226FE722" w14:textId="77777777" w:rsidR="005F202E" w:rsidRPr="005F202E" w:rsidRDefault="005F202E" w:rsidP="005F202E">
            <w:pPr>
              <w:spacing w:before="80" w:after="160" w:line="288" w:lineRule="auto"/>
              <w:rPr>
                <w:lang w:val="en-US"/>
              </w:rPr>
            </w:pPr>
          </w:p>
        </w:tc>
        <w:tc>
          <w:tcPr>
            <w:tcW w:w="810" w:type="dxa"/>
          </w:tcPr>
          <w:p w14:paraId="3A02C9B6" w14:textId="77777777" w:rsidR="005F202E" w:rsidRPr="005F202E" w:rsidRDefault="005F202E" w:rsidP="005F202E">
            <w:pPr>
              <w:spacing w:before="80" w:after="160" w:line="288" w:lineRule="auto"/>
              <w:rPr>
                <w:lang w:val="en-US"/>
              </w:rPr>
            </w:pPr>
          </w:p>
        </w:tc>
        <w:tc>
          <w:tcPr>
            <w:tcW w:w="1530" w:type="dxa"/>
            <w:gridSpan w:val="2"/>
          </w:tcPr>
          <w:p w14:paraId="1801141A" w14:textId="77777777" w:rsidR="005F202E" w:rsidRPr="005F202E" w:rsidRDefault="005F202E" w:rsidP="005F202E">
            <w:pPr>
              <w:spacing w:before="80" w:after="160" w:line="288" w:lineRule="auto"/>
              <w:rPr>
                <w:lang w:val="en-US"/>
              </w:rPr>
            </w:pPr>
          </w:p>
        </w:tc>
        <w:tc>
          <w:tcPr>
            <w:tcW w:w="1350" w:type="dxa"/>
          </w:tcPr>
          <w:p w14:paraId="7C6CD9C5"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76EB60D6" w14:textId="77777777" w:rsidR="005F202E" w:rsidRPr="005F202E" w:rsidRDefault="005F202E" w:rsidP="005F202E">
            <w:pPr>
              <w:spacing w:before="80" w:after="160" w:line="288" w:lineRule="auto"/>
              <w:rPr>
                <w:lang w:val="en-US"/>
              </w:rPr>
            </w:pPr>
          </w:p>
        </w:tc>
        <w:tc>
          <w:tcPr>
            <w:tcW w:w="990" w:type="dxa"/>
          </w:tcPr>
          <w:p w14:paraId="3EEEDEC3" w14:textId="77777777" w:rsidR="005F202E" w:rsidRPr="005F202E" w:rsidRDefault="005F202E" w:rsidP="005F202E">
            <w:pPr>
              <w:spacing w:before="80" w:after="160" w:line="288" w:lineRule="auto"/>
              <w:rPr>
                <w:lang w:val="en-US"/>
              </w:rPr>
            </w:pPr>
          </w:p>
        </w:tc>
      </w:tr>
      <w:tr w:rsidR="00D308C0" w:rsidRPr="005F202E" w14:paraId="1920DF5F"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1F3729BF" w14:textId="77777777" w:rsidR="005F202E" w:rsidRPr="005F202E" w:rsidRDefault="005F202E" w:rsidP="005F202E">
            <w:pPr>
              <w:spacing w:before="80" w:after="160" w:line="288" w:lineRule="auto"/>
              <w:rPr>
                <w:b/>
                <w:lang w:val="en-US"/>
              </w:rPr>
            </w:pPr>
            <w:r w:rsidRPr="005F202E">
              <w:rPr>
                <w:b/>
                <w:lang w:val="en-US"/>
              </w:rPr>
              <w:t>IA-8(2)</w:t>
            </w:r>
          </w:p>
        </w:tc>
        <w:tc>
          <w:tcPr>
            <w:tcW w:w="2240" w:type="dxa"/>
          </w:tcPr>
          <w:p w14:paraId="22493B50" w14:textId="77777777" w:rsidR="005F202E" w:rsidRPr="005F202E" w:rsidRDefault="005F202E" w:rsidP="005F202E">
            <w:pPr>
              <w:spacing w:before="80" w:after="160" w:line="288" w:lineRule="auto"/>
              <w:rPr>
                <w:lang w:val="en-US"/>
              </w:rPr>
            </w:pPr>
            <w:r w:rsidRPr="005F202E">
              <w:rPr>
                <w:lang w:val="en-US"/>
              </w:rPr>
              <w:t>Acceptance of External Authenticators</w:t>
            </w:r>
          </w:p>
        </w:tc>
        <w:tc>
          <w:tcPr>
            <w:tcW w:w="720" w:type="dxa"/>
          </w:tcPr>
          <w:p w14:paraId="6E752501" w14:textId="77777777" w:rsidR="005F202E" w:rsidRPr="005F202E" w:rsidRDefault="005F202E" w:rsidP="005F202E">
            <w:pPr>
              <w:spacing w:before="80" w:after="160" w:line="288" w:lineRule="auto"/>
              <w:rPr>
                <w:lang w:val="en-US"/>
              </w:rPr>
            </w:pPr>
          </w:p>
        </w:tc>
        <w:tc>
          <w:tcPr>
            <w:tcW w:w="810" w:type="dxa"/>
          </w:tcPr>
          <w:p w14:paraId="1F19995E" w14:textId="77777777" w:rsidR="005F202E" w:rsidRPr="005F202E" w:rsidRDefault="005F202E" w:rsidP="005F202E">
            <w:pPr>
              <w:spacing w:before="80" w:after="160" w:line="288" w:lineRule="auto"/>
              <w:rPr>
                <w:lang w:val="en-US"/>
              </w:rPr>
            </w:pPr>
          </w:p>
        </w:tc>
        <w:tc>
          <w:tcPr>
            <w:tcW w:w="1530" w:type="dxa"/>
            <w:gridSpan w:val="2"/>
          </w:tcPr>
          <w:p w14:paraId="341D6452" w14:textId="77777777" w:rsidR="005F202E" w:rsidRPr="005F202E" w:rsidRDefault="005F202E" w:rsidP="005F202E">
            <w:pPr>
              <w:spacing w:before="80" w:after="160" w:line="288" w:lineRule="auto"/>
              <w:rPr>
                <w:lang w:val="en-US"/>
              </w:rPr>
            </w:pPr>
          </w:p>
        </w:tc>
        <w:tc>
          <w:tcPr>
            <w:tcW w:w="1350" w:type="dxa"/>
          </w:tcPr>
          <w:p w14:paraId="669E67F7"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66076830" w14:textId="77777777" w:rsidR="005F202E" w:rsidRPr="005F202E" w:rsidRDefault="005F202E" w:rsidP="005F202E">
            <w:pPr>
              <w:spacing w:before="80" w:after="160" w:line="288" w:lineRule="auto"/>
              <w:rPr>
                <w:lang w:val="en-US"/>
              </w:rPr>
            </w:pPr>
          </w:p>
        </w:tc>
        <w:tc>
          <w:tcPr>
            <w:tcW w:w="990" w:type="dxa"/>
          </w:tcPr>
          <w:p w14:paraId="4534E423" w14:textId="77777777" w:rsidR="005F202E" w:rsidRPr="005F202E" w:rsidRDefault="005F202E" w:rsidP="005F202E">
            <w:pPr>
              <w:spacing w:before="80" w:after="160" w:line="288" w:lineRule="auto"/>
              <w:rPr>
                <w:lang w:val="en-US"/>
              </w:rPr>
            </w:pPr>
          </w:p>
        </w:tc>
      </w:tr>
      <w:tr w:rsidR="00D308C0" w:rsidRPr="005F202E" w14:paraId="0B23926B"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1D25EC06" w14:textId="77777777" w:rsidR="005F202E" w:rsidRPr="005F202E" w:rsidRDefault="005F202E" w:rsidP="005F202E">
            <w:pPr>
              <w:spacing w:before="80" w:after="160" w:line="288" w:lineRule="auto"/>
              <w:rPr>
                <w:b/>
                <w:lang w:val="en-US"/>
              </w:rPr>
            </w:pPr>
            <w:r w:rsidRPr="005F202E">
              <w:rPr>
                <w:b/>
                <w:lang w:val="en-US"/>
              </w:rPr>
              <w:t>IA-8(4)</w:t>
            </w:r>
          </w:p>
        </w:tc>
        <w:tc>
          <w:tcPr>
            <w:tcW w:w="2240" w:type="dxa"/>
          </w:tcPr>
          <w:p w14:paraId="52DC519C" w14:textId="77777777" w:rsidR="005F202E" w:rsidRPr="005F202E" w:rsidRDefault="005F202E" w:rsidP="005F202E">
            <w:pPr>
              <w:spacing w:before="80" w:after="160" w:line="288" w:lineRule="auto"/>
              <w:rPr>
                <w:lang w:val="en-US"/>
              </w:rPr>
            </w:pPr>
            <w:r w:rsidRPr="005F202E">
              <w:rPr>
                <w:lang w:val="en-US"/>
              </w:rPr>
              <w:t>Use of Defined Profiles</w:t>
            </w:r>
          </w:p>
        </w:tc>
        <w:tc>
          <w:tcPr>
            <w:tcW w:w="720" w:type="dxa"/>
          </w:tcPr>
          <w:p w14:paraId="6933A6AF" w14:textId="77777777" w:rsidR="005F202E" w:rsidRPr="005F202E" w:rsidRDefault="005F202E" w:rsidP="005F202E">
            <w:pPr>
              <w:spacing w:before="80" w:after="160" w:line="288" w:lineRule="auto"/>
              <w:rPr>
                <w:lang w:val="en-US"/>
              </w:rPr>
            </w:pPr>
          </w:p>
        </w:tc>
        <w:tc>
          <w:tcPr>
            <w:tcW w:w="810" w:type="dxa"/>
          </w:tcPr>
          <w:p w14:paraId="7D8E7FAE" w14:textId="77777777" w:rsidR="005F202E" w:rsidRPr="005F202E" w:rsidRDefault="005F202E" w:rsidP="005F202E">
            <w:pPr>
              <w:spacing w:before="80" w:after="160" w:line="288" w:lineRule="auto"/>
              <w:rPr>
                <w:lang w:val="en-US"/>
              </w:rPr>
            </w:pPr>
          </w:p>
        </w:tc>
        <w:tc>
          <w:tcPr>
            <w:tcW w:w="1530" w:type="dxa"/>
            <w:gridSpan w:val="2"/>
          </w:tcPr>
          <w:p w14:paraId="5EC53CEE" w14:textId="77777777" w:rsidR="005F202E" w:rsidRPr="005F202E" w:rsidRDefault="005F202E" w:rsidP="005F202E">
            <w:pPr>
              <w:spacing w:before="80" w:after="160" w:line="288" w:lineRule="auto"/>
              <w:rPr>
                <w:lang w:val="en-US"/>
              </w:rPr>
            </w:pPr>
          </w:p>
        </w:tc>
        <w:tc>
          <w:tcPr>
            <w:tcW w:w="1350" w:type="dxa"/>
          </w:tcPr>
          <w:p w14:paraId="4FBF66ED" w14:textId="77777777" w:rsidR="005F202E" w:rsidRPr="005F202E" w:rsidRDefault="005F202E" w:rsidP="005F202E">
            <w:pPr>
              <w:spacing w:before="80" w:after="160" w:line="288" w:lineRule="auto"/>
              <w:rPr>
                <w:lang w:val="en-US"/>
              </w:rPr>
            </w:pPr>
          </w:p>
        </w:tc>
        <w:tc>
          <w:tcPr>
            <w:tcW w:w="1170" w:type="dxa"/>
          </w:tcPr>
          <w:p w14:paraId="7CDC8496" w14:textId="77777777" w:rsidR="005F202E" w:rsidRPr="005F202E" w:rsidRDefault="005F202E" w:rsidP="005F202E">
            <w:pPr>
              <w:spacing w:before="80" w:after="160" w:line="288" w:lineRule="auto"/>
              <w:rPr>
                <w:lang w:val="en-US"/>
              </w:rPr>
            </w:pPr>
          </w:p>
        </w:tc>
        <w:tc>
          <w:tcPr>
            <w:tcW w:w="990" w:type="dxa"/>
          </w:tcPr>
          <w:p w14:paraId="32D75D50"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4876DB54"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6EB4C9DE" w14:textId="77777777" w:rsidR="005F202E" w:rsidRPr="005F202E" w:rsidRDefault="005F202E" w:rsidP="005F202E">
            <w:pPr>
              <w:spacing w:before="80" w:after="160" w:line="288" w:lineRule="auto"/>
              <w:rPr>
                <w:b/>
                <w:lang w:val="en-US"/>
              </w:rPr>
            </w:pPr>
            <w:r w:rsidRPr="005F202E">
              <w:rPr>
                <w:b/>
                <w:lang w:val="en-US"/>
              </w:rPr>
              <w:t>IA-11</w:t>
            </w:r>
          </w:p>
        </w:tc>
        <w:tc>
          <w:tcPr>
            <w:tcW w:w="2240" w:type="dxa"/>
          </w:tcPr>
          <w:p w14:paraId="28B12FED" w14:textId="77777777" w:rsidR="005F202E" w:rsidRPr="005F202E" w:rsidRDefault="005F202E" w:rsidP="005F202E">
            <w:pPr>
              <w:spacing w:before="80" w:after="160" w:line="288" w:lineRule="auto"/>
              <w:rPr>
                <w:lang w:val="en-US"/>
              </w:rPr>
            </w:pPr>
            <w:r w:rsidRPr="005F202E">
              <w:rPr>
                <w:lang w:val="en-US"/>
              </w:rPr>
              <w:t>Re-authentication</w:t>
            </w:r>
          </w:p>
        </w:tc>
        <w:tc>
          <w:tcPr>
            <w:tcW w:w="720" w:type="dxa"/>
          </w:tcPr>
          <w:p w14:paraId="30886EB1" w14:textId="77777777" w:rsidR="005F202E" w:rsidRPr="005F202E" w:rsidRDefault="005F202E" w:rsidP="005F202E">
            <w:pPr>
              <w:spacing w:before="80" w:after="160" w:line="288" w:lineRule="auto"/>
              <w:rPr>
                <w:lang w:val="en-US"/>
              </w:rPr>
            </w:pPr>
          </w:p>
        </w:tc>
        <w:tc>
          <w:tcPr>
            <w:tcW w:w="810" w:type="dxa"/>
          </w:tcPr>
          <w:p w14:paraId="7D0B3CBC" w14:textId="77777777" w:rsidR="005F202E" w:rsidRPr="005F202E" w:rsidRDefault="005F202E" w:rsidP="005F202E">
            <w:pPr>
              <w:spacing w:before="80" w:after="160" w:line="288" w:lineRule="auto"/>
              <w:rPr>
                <w:lang w:val="en-US"/>
              </w:rPr>
            </w:pPr>
          </w:p>
        </w:tc>
        <w:tc>
          <w:tcPr>
            <w:tcW w:w="1530" w:type="dxa"/>
            <w:gridSpan w:val="2"/>
          </w:tcPr>
          <w:p w14:paraId="33260098" w14:textId="77777777" w:rsidR="005F202E" w:rsidRPr="005F202E" w:rsidRDefault="005F202E" w:rsidP="005F202E">
            <w:pPr>
              <w:spacing w:before="80" w:after="160" w:line="288" w:lineRule="auto"/>
              <w:rPr>
                <w:lang w:val="en-US"/>
              </w:rPr>
            </w:pPr>
          </w:p>
        </w:tc>
        <w:tc>
          <w:tcPr>
            <w:tcW w:w="1350" w:type="dxa"/>
          </w:tcPr>
          <w:p w14:paraId="53F18A47" w14:textId="77777777" w:rsidR="005F202E" w:rsidRPr="005F202E" w:rsidRDefault="005F202E" w:rsidP="005F202E">
            <w:pPr>
              <w:spacing w:before="80" w:after="160" w:line="288" w:lineRule="auto"/>
              <w:rPr>
                <w:lang w:val="en-US"/>
              </w:rPr>
            </w:pPr>
          </w:p>
        </w:tc>
        <w:tc>
          <w:tcPr>
            <w:tcW w:w="1170" w:type="dxa"/>
          </w:tcPr>
          <w:p w14:paraId="7452B56F" w14:textId="77777777" w:rsidR="005F202E" w:rsidRPr="005F202E" w:rsidRDefault="005F202E" w:rsidP="005F202E">
            <w:pPr>
              <w:spacing w:before="80" w:after="160" w:line="288" w:lineRule="auto"/>
              <w:rPr>
                <w:lang w:val="en-US"/>
              </w:rPr>
            </w:pPr>
          </w:p>
        </w:tc>
        <w:tc>
          <w:tcPr>
            <w:tcW w:w="990" w:type="dxa"/>
          </w:tcPr>
          <w:p w14:paraId="240755E4" w14:textId="77777777" w:rsidR="005F202E" w:rsidRPr="005F202E" w:rsidRDefault="005F202E" w:rsidP="005F202E">
            <w:pPr>
              <w:spacing w:before="80" w:after="160" w:line="288" w:lineRule="auto"/>
              <w:rPr>
                <w:lang w:val="en-US"/>
              </w:rPr>
            </w:pPr>
            <w:r w:rsidRPr="005F202E">
              <w:rPr>
                <w:lang w:val="en-US"/>
              </w:rPr>
              <w:t>x</w:t>
            </w:r>
          </w:p>
        </w:tc>
      </w:tr>
      <w:tr w:rsidR="005F202E" w:rsidRPr="005F202E" w14:paraId="425E0A39"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9905" w:type="dxa"/>
            <w:gridSpan w:val="9"/>
          </w:tcPr>
          <w:p w14:paraId="12C8F4A5" w14:textId="77777777" w:rsidR="005F202E" w:rsidRPr="005F202E" w:rsidRDefault="005F202E" w:rsidP="005F202E">
            <w:pPr>
              <w:spacing w:before="80" w:after="160" w:line="288" w:lineRule="auto"/>
              <w:rPr>
                <w:lang w:val="en-US"/>
              </w:rPr>
            </w:pPr>
            <w:r w:rsidRPr="005F202E">
              <w:rPr>
                <w:b/>
                <w:lang w:val="en-US"/>
              </w:rPr>
              <w:lastRenderedPageBreak/>
              <w:t>IR – Incident Response</w:t>
            </w:r>
          </w:p>
        </w:tc>
      </w:tr>
      <w:tr w:rsidR="00D308C0" w:rsidRPr="005F202E" w14:paraId="20D0B049"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2CBB13F6" w14:textId="77777777" w:rsidR="005F202E" w:rsidRPr="005F202E" w:rsidRDefault="005F202E" w:rsidP="005F202E">
            <w:pPr>
              <w:spacing w:before="80" w:after="160" w:line="288" w:lineRule="auto"/>
              <w:rPr>
                <w:b/>
                <w:lang w:val="en-US"/>
              </w:rPr>
            </w:pPr>
            <w:r w:rsidRPr="005F202E">
              <w:rPr>
                <w:b/>
                <w:lang w:val="en-US"/>
              </w:rPr>
              <w:t>IR-1</w:t>
            </w:r>
          </w:p>
        </w:tc>
        <w:tc>
          <w:tcPr>
            <w:tcW w:w="2240" w:type="dxa"/>
          </w:tcPr>
          <w:p w14:paraId="1FF98362"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42321739" w14:textId="77777777" w:rsidR="005F202E" w:rsidRPr="005F202E" w:rsidRDefault="005F202E" w:rsidP="005F202E">
            <w:pPr>
              <w:spacing w:before="80" w:after="160" w:line="288" w:lineRule="auto"/>
              <w:rPr>
                <w:lang w:val="en-US"/>
              </w:rPr>
            </w:pPr>
          </w:p>
        </w:tc>
        <w:tc>
          <w:tcPr>
            <w:tcW w:w="810" w:type="dxa"/>
          </w:tcPr>
          <w:p w14:paraId="16B1D0A2" w14:textId="77777777" w:rsidR="005F202E" w:rsidRPr="005F202E" w:rsidRDefault="005F202E" w:rsidP="005F202E">
            <w:pPr>
              <w:spacing w:before="80" w:after="160" w:line="288" w:lineRule="auto"/>
              <w:rPr>
                <w:lang w:val="en-US"/>
              </w:rPr>
            </w:pPr>
          </w:p>
        </w:tc>
        <w:tc>
          <w:tcPr>
            <w:tcW w:w="1530" w:type="dxa"/>
            <w:gridSpan w:val="2"/>
          </w:tcPr>
          <w:p w14:paraId="3E9D920C" w14:textId="77777777" w:rsidR="005F202E" w:rsidRPr="005F202E" w:rsidRDefault="005F202E" w:rsidP="005F202E">
            <w:pPr>
              <w:spacing w:before="80" w:after="160" w:line="288" w:lineRule="auto"/>
              <w:rPr>
                <w:lang w:val="en-US"/>
              </w:rPr>
            </w:pPr>
          </w:p>
        </w:tc>
        <w:tc>
          <w:tcPr>
            <w:tcW w:w="1350" w:type="dxa"/>
          </w:tcPr>
          <w:p w14:paraId="3DF89CDE" w14:textId="77777777" w:rsidR="005F202E" w:rsidRPr="005F202E" w:rsidRDefault="005F202E" w:rsidP="005F202E">
            <w:pPr>
              <w:spacing w:before="80" w:after="160" w:line="288" w:lineRule="auto"/>
              <w:rPr>
                <w:lang w:val="en-US"/>
              </w:rPr>
            </w:pPr>
          </w:p>
        </w:tc>
        <w:tc>
          <w:tcPr>
            <w:tcW w:w="1170" w:type="dxa"/>
          </w:tcPr>
          <w:p w14:paraId="05A6C792" w14:textId="77777777" w:rsidR="005F202E" w:rsidRPr="005F202E" w:rsidRDefault="005F202E" w:rsidP="005F202E">
            <w:pPr>
              <w:spacing w:before="80" w:after="160" w:line="288" w:lineRule="auto"/>
              <w:rPr>
                <w:lang w:val="en-US"/>
              </w:rPr>
            </w:pPr>
          </w:p>
        </w:tc>
        <w:tc>
          <w:tcPr>
            <w:tcW w:w="990" w:type="dxa"/>
          </w:tcPr>
          <w:p w14:paraId="6A42D420"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24BFF4DE"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107A023" w14:textId="77777777" w:rsidR="005F202E" w:rsidRPr="005F202E" w:rsidRDefault="005F202E" w:rsidP="005F202E">
            <w:pPr>
              <w:spacing w:before="80" w:after="160" w:line="288" w:lineRule="auto"/>
              <w:rPr>
                <w:lang w:val="en-US"/>
              </w:rPr>
            </w:pPr>
            <w:r w:rsidRPr="005F202E">
              <w:rPr>
                <w:b/>
                <w:lang w:val="en-US"/>
              </w:rPr>
              <w:t>IR-2</w:t>
            </w:r>
          </w:p>
        </w:tc>
        <w:tc>
          <w:tcPr>
            <w:tcW w:w="2240" w:type="dxa"/>
          </w:tcPr>
          <w:p w14:paraId="1C971A5C" w14:textId="77777777" w:rsidR="005F202E" w:rsidRPr="005F202E" w:rsidRDefault="005F202E" w:rsidP="005F202E">
            <w:pPr>
              <w:spacing w:before="80" w:after="160" w:line="288" w:lineRule="auto"/>
              <w:rPr>
                <w:lang w:val="en-US"/>
              </w:rPr>
            </w:pPr>
            <w:r w:rsidRPr="005F202E">
              <w:rPr>
                <w:lang w:val="en-US"/>
              </w:rPr>
              <w:t>Incident Response Training</w:t>
            </w:r>
          </w:p>
        </w:tc>
        <w:tc>
          <w:tcPr>
            <w:tcW w:w="720" w:type="dxa"/>
          </w:tcPr>
          <w:p w14:paraId="6BDB0560" w14:textId="77777777" w:rsidR="005F202E" w:rsidRPr="005F202E" w:rsidRDefault="005F202E" w:rsidP="005F202E">
            <w:pPr>
              <w:spacing w:before="80" w:after="160" w:line="288" w:lineRule="auto"/>
              <w:rPr>
                <w:lang w:val="en-US"/>
              </w:rPr>
            </w:pPr>
          </w:p>
        </w:tc>
        <w:tc>
          <w:tcPr>
            <w:tcW w:w="810" w:type="dxa"/>
          </w:tcPr>
          <w:p w14:paraId="4C6A23EE" w14:textId="77777777" w:rsidR="005F202E" w:rsidRPr="005F202E" w:rsidRDefault="005F202E" w:rsidP="005F202E">
            <w:pPr>
              <w:spacing w:before="80" w:after="160" w:line="288" w:lineRule="auto"/>
              <w:rPr>
                <w:lang w:val="en-US"/>
              </w:rPr>
            </w:pPr>
          </w:p>
        </w:tc>
        <w:tc>
          <w:tcPr>
            <w:tcW w:w="1530" w:type="dxa"/>
            <w:gridSpan w:val="2"/>
          </w:tcPr>
          <w:p w14:paraId="1EF140D9" w14:textId="77777777" w:rsidR="005F202E" w:rsidRPr="005F202E" w:rsidRDefault="005F202E" w:rsidP="005F202E">
            <w:pPr>
              <w:spacing w:before="80" w:after="160" w:line="288" w:lineRule="auto"/>
              <w:rPr>
                <w:lang w:val="en-US"/>
              </w:rPr>
            </w:pPr>
          </w:p>
        </w:tc>
        <w:tc>
          <w:tcPr>
            <w:tcW w:w="1350" w:type="dxa"/>
          </w:tcPr>
          <w:p w14:paraId="28518113" w14:textId="77777777" w:rsidR="005F202E" w:rsidRPr="005F202E" w:rsidRDefault="005F202E" w:rsidP="005F202E">
            <w:pPr>
              <w:spacing w:before="80" w:after="160" w:line="288" w:lineRule="auto"/>
              <w:rPr>
                <w:lang w:val="en-US"/>
              </w:rPr>
            </w:pPr>
          </w:p>
        </w:tc>
        <w:tc>
          <w:tcPr>
            <w:tcW w:w="1170" w:type="dxa"/>
          </w:tcPr>
          <w:p w14:paraId="59D1913D" w14:textId="77777777" w:rsidR="005F202E" w:rsidRPr="005F202E" w:rsidRDefault="005F202E" w:rsidP="005F202E">
            <w:pPr>
              <w:spacing w:before="80" w:after="160" w:line="288" w:lineRule="auto"/>
              <w:rPr>
                <w:lang w:val="en-US"/>
              </w:rPr>
            </w:pPr>
          </w:p>
        </w:tc>
        <w:tc>
          <w:tcPr>
            <w:tcW w:w="990" w:type="dxa"/>
          </w:tcPr>
          <w:p w14:paraId="57BDBB1C"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0EDE5F78"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7321BE5D" w14:textId="77777777" w:rsidR="005F202E" w:rsidRPr="005F202E" w:rsidRDefault="005F202E" w:rsidP="005F202E">
            <w:pPr>
              <w:spacing w:before="80" w:after="160" w:line="288" w:lineRule="auto"/>
              <w:rPr>
                <w:lang w:val="en-US"/>
              </w:rPr>
            </w:pPr>
            <w:r w:rsidRPr="005F202E">
              <w:rPr>
                <w:b/>
                <w:lang w:val="en-US"/>
              </w:rPr>
              <w:t>IR-4</w:t>
            </w:r>
          </w:p>
        </w:tc>
        <w:tc>
          <w:tcPr>
            <w:tcW w:w="2240" w:type="dxa"/>
          </w:tcPr>
          <w:p w14:paraId="7090EE31" w14:textId="77777777" w:rsidR="005F202E" w:rsidRPr="005F202E" w:rsidRDefault="005F202E" w:rsidP="005F202E">
            <w:pPr>
              <w:spacing w:before="80" w:after="160" w:line="288" w:lineRule="auto"/>
              <w:rPr>
                <w:lang w:val="en-US"/>
              </w:rPr>
            </w:pPr>
            <w:r w:rsidRPr="005F202E">
              <w:rPr>
                <w:lang w:val="en-US"/>
              </w:rPr>
              <w:t>Incident Handling</w:t>
            </w:r>
          </w:p>
        </w:tc>
        <w:tc>
          <w:tcPr>
            <w:tcW w:w="720" w:type="dxa"/>
          </w:tcPr>
          <w:p w14:paraId="030ECA1C" w14:textId="77777777" w:rsidR="005F202E" w:rsidRPr="005F202E" w:rsidRDefault="005F202E" w:rsidP="005F202E">
            <w:pPr>
              <w:spacing w:before="80" w:after="160" w:line="288" w:lineRule="auto"/>
              <w:rPr>
                <w:lang w:val="en-US"/>
              </w:rPr>
            </w:pPr>
          </w:p>
        </w:tc>
        <w:tc>
          <w:tcPr>
            <w:tcW w:w="810" w:type="dxa"/>
          </w:tcPr>
          <w:p w14:paraId="696C54D5" w14:textId="77777777" w:rsidR="005F202E" w:rsidRPr="005F202E" w:rsidRDefault="005F202E" w:rsidP="005F202E">
            <w:pPr>
              <w:spacing w:before="80" w:after="160" w:line="288" w:lineRule="auto"/>
              <w:rPr>
                <w:lang w:val="en-US"/>
              </w:rPr>
            </w:pPr>
          </w:p>
        </w:tc>
        <w:tc>
          <w:tcPr>
            <w:tcW w:w="1530" w:type="dxa"/>
            <w:gridSpan w:val="2"/>
          </w:tcPr>
          <w:p w14:paraId="7BFF6637"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10013FF9" w14:textId="77777777" w:rsidR="005F202E" w:rsidRPr="005F202E" w:rsidRDefault="005F202E" w:rsidP="005F202E">
            <w:pPr>
              <w:spacing w:before="80" w:after="160" w:line="288" w:lineRule="auto"/>
              <w:rPr>
                <w:lang w:val="en-US"/>
              </w:rPr>
            </w:pPr>
          </w:p>
        </w:tc>
        <w:tc>
          <w:tcPr>
            <w:tcW w:w="1170" w:type="dxa"/>
          </w:tcPr>
          <w:p w14:paraId="1AFFEDD4" w14:textId="77777777" w:rsidR="005F202E" w:rsidRPr="005F202E" w:rsidRDefault="005F202E" w:rsidP="005F202E">
            <w:pPr>
              <w:spacing w:before="80" w:after="160" w:line="288" w:lineRule="auto"/>
              <w:rPr>
                <w:lang w:val="en-US"/>
              </w:rPr>
            </w:pPr>
          </w:p>
        </w:tc>
        <w:tc>
          <w:tcPr>
            <w:tcW w:w="990" w:type="dxa"/>
          </w:tcPr>
          <w:p w14:paraId="6753A499" w14:textId="77777777" w:rsidR="005F202E" w:rsidRPr="005F202E" w:rsidRDefault="005F202E" w:rsidP="005F202E">
            <w:pPr>
              <w:spacing w:before="80" w:after="160" w:line="288" w:lineRule="auto"/>
              <w:rPr>
                <w:lang w:val="en-US"/>
              </w:rPr>
            </w:pPr>
          </w:p>
        </w:tc>
      </w:tr>
      <w:tr w:rsidR="00D308C0" w:rsidRPr="005F202E" w14:paraId="189B1174"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40148ED" w14:textId="77777777" w:rsidR="005F202E" w:rsidRPr="005F202E" w:rsidRDefault="005F202E" w:rsidP="005F202E">
            <w:pPr>
              <w:spacing w:before="80" w:after="160" w:line="288" w:lineRule="auto"/>
              <w:rPr>
                <w:lang w:val="en-US"/>
              </w:rPr>
            </w:pPr>
            <w:r w:rsidRPr="005F202E">
              <w:rPr>
                <w:b/>
                <w:lang w:val="en-US"/>
              </w:rPr>
              <w:t>IR-5</w:t>
            </w:r>
          </w:p>
        </w:tc>
        <w:tc>
          <w:tcPr>
            <w:tcW w:w="2240" w:type="dxa"/>
          </w:tcPr>
          <w:p w14:paraId="405766C4" w14:textId="77777777" w:rsidR="005F202E" w:rsidRPr="005F202E" w:rsidRDefault="005F202E" w:rsidP="005F202E">
            <w:pPr>
              <w:spacing w:before="80" w:after="160" w:line="288" w:lineRule="auto"/>
              <w:rPr>
                <w:lang w:val="en-US"/>
              </w:rPr>
            </w:pPr>
            <w:r w:rsidRPr="005F202E">
              <w:rPr>
                <w:lang w:val="en-US"/>
              </w:rPr>
              <w:t>Incident Monitoring</w:t>
            </w:r>
          </w:p>
        </w:tc>
        <w:tc>
          <w:tcPr>
            <w:tcW w:w="720" w:type="dxa"/>
          </w:tcPr>
          <w:p w14:paraId="740E4FA8" w14:textId="77777777" w:rsidR="005F202E" w:rsidRPr="005F202E" w:rsidRDefault="005F202E" w:rsidP="005F202E">
            <w:pPr>
              <w:spacing w:before="80" w:after="160" w:line="288" w:lineRule="auto"/>
              <w:rPr>
                <w:lang w:val="en-US"/>
              </w:rPr>
            </w:pPr>
          </w:p>
        </w:tc>
        <w:tc>
          <w:tcPr>
            <w:tcW w:w="810" w:type="dxa"/>
          </w:tcPr>
          <w:p w14:paraId="6412D3CB" w14:textId="77777777" w:rsidR="005F202E" w:rsidRPr="005F202E" w:rsidRDefault="005F202E" w:rsidP="005F202E">
            <w:pPr>
              <w:spacing w:before="80" w:after="160" w:line="288" w:lineRule="auto"/>
              <w:rPr>
                <w:lang w:val="en-US"/>
              </w:rPr>
            </w:pPr>
          </w:p>
        </w:tc>
        <w:tc>
          <w:tcPr>
            <w:tcW w:w="1530" w:type="dxa"/>
            <w:gridSpan w:val="2"/>
          </w:tcPr>
          <w:p w14:paraId="41540503" w14:textId="77777777" w:rsidR="005F202E" w:rsidRPr="005F202E" w:rsidRDefault="005F202E" w:rsidP="005F202E">
            <w:pPr>
              <w:spacing w:before="80" w:after="160" w:line="288" w:lineRule="auto"/>
              <w:rPr>
                <w:lang w:val="en-US"/>
              </w:rPr>
            </w:pPr>
          </w:p>
        </w:tc>
        <w:tc>
          <w:tcPr>
            <w:tcW w:w="1350" w:type="dxa"/>
          </w:tcPr>
          <w:p w14:paraId="4F511E01" w14:textId="77777777" w:rsidR="005F202E" w:rsidRPr="005F202E" w:rsidRDefault="005F202E" w:rsidP="005F202E">
            <w:pPr>
              <w:spacing w:before="80" w:after="160" w:line="288" w:lineRule="auto"/>
              <w:rPr>
                <w:lang w:val="en-US"/>
              </w:rPr>
            </w:pPr>
          </w:p>
        </w:tc>
        <w:tc>
          <w:tcPr>
            <w:tcW w:w="1170" w:type="dxa"/>
          </w:tcPr>
          <w:p w14:paraId="75F8E500" w14:textId="77777777" w:rsidR="005F202E" w:rsidRPr="005F202E" w:rsidRDefault="005F202E" w:rsidP="005F202E">
            <w:pPr>
              <w:spacing w:before="80" w:after="160" w:line="288" w:lineRule="auto"/>
              <w:rPr>
                <w:lang w:val="en-US"/>
              </w:rPr>
            </w:pPr>
          </w:p>
        </w:tc>
        <w:tc>
          <w:tcPr>
            <w:tcW w:w="990" w:type="dxa"/>
          </w:tcPr>
          <w:p w14:paraId="68762CA1"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65FCADFC"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FF95760" w14:textId="77777777" w:rsidR="005F202E" w:rsidRPr="005F202E" w:rsidRDefault="005F202E" w:rsidP="005F202E">
            <w:pPr>
              <w:spacing w:before="80" w:after="160" w:line="288" w:lineRule="auto"/>
              <w:rPr>
                <w:lang w:val="en-US"/>
              </w:rPr>
            </w:pPr>
            <w:r w:rsidRPr="005F202E">
              <w:rPr>
                <w:b/>
                <w:lang w:val="en-US"/>
              </w:rPr>
              <w:t>IR-6</w:t>
            </w:r>
          </w:p>
        </w:tc>
        <w:tc>
          <w:tcPr>
            <w:tcW w:w="2240" w:type="dxa"/>
          </w:tcPr>
          <w:p w14:paraId="6B99B53F" w14:textId="77777777" w:rsidR="005F202E" w:rsidRPr="005F202E" w:rsidRDefault="005F202E" w:rsidP="005F202E">
            <w:pPr>
              <w:spacing w:before="80" w:after="160" w:line="288" w:lineRule="auto"/>
              <w:rPr>
                <w:lang w:val="en-US"/>
              </w:rPr>
            </w:pPr>
            <w:r w:rsidRPr="005F202E">
              <w:rPr>
                <w:lang w:val="en-US"/>
              </w:rPr>
              <w:t>Incident Reporting</w:t>
            </w:r>
          </w:p>
        </w:tc>
        <w:tc>
          <w:tcPr>
            <w:tcW w:w="720" w:type="dxa"/>
          </w:tcPr>
          <w:p w14:paraId="02CB14A5" w14:textId="77777777" w:rsidR="005F202E" w:rsidRPr="005F202E" w:rsidRDefault="005F202E" w:rsidP="005F202E">
            <w:pPr>
              <w:spacing w:before="80" w:after="160" w:line="288" w:lineRule="auto"/>
              <w:rPr>
                <w:lang w:val="en-US"/>
              </w:rPr>
            </w:pPr>
          </w:p>
        </w:tc>
        <w:tc>
          <w:tcPr>
            <w:tcW w:w="810" w:type="dxa"/>
          </w:tcPr>
          <w:p w14:paraId="43E3C0DA" w14:textId="77777777" w:rsidR="005F202E" w:rsidRPr="005F202E" w:rsidRDefault="005F202E" w:rsidP="005F202E">
            <w:pPr>
              <w:spacing w:before="80" w:after="160" w:line="288" w:lineRule="auto"/>
              <w:rPr>
                <w:lang w:val="en-US"/>
              </w:rPr>
            </w:pPr>
          </w:p>
        </w:tc>
        <w:tc>
          <w:tcPr>
            <w:tcW w:w="1530" w:type="dxa"/>
            <w:gridSpan w:val="2"/>
          </w:tcPr>
          <w:p w14:paraId="136A4CE8"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7015255D" w14:textId="77777777" w:rsidR="005F202E" w:rsidRPr="005F202E" w:rsidRDefault="005F202E" w:rsidP="005F202E">
            <w:pPr>
              <w:spacing w:before="80" w:after="160" w:line="288" w:lineRule="auto"/>
              <w:rPr>
                <w:lang w:val="en-US"/>
              </w:rPr>
            </w:pPr>
          </w:p>
        </w:tc>
        <w:tc>
          <w:tcPr>
            <w:tcW w:w="1170" w:type="dxa"/>
          </w:tcPr>
          <w:p w14:paraId="76474CC1" w14:textId="77777777" w:rsidR="005F202E" w:rsidRPr="005F202E" w:rsidRDefault="005F202E" w:rsidP="005F202E">
            <w:pPr>
              <w:spacing w:before="80" w:after="160" w:line="288" w:lineRule="auto"/>
              <w:rPr>
                <w:lang w:val="en-US"/>
              </w:rPr>
            </w:pPr>
          </w:p>
        </w:tc>
        <w:tc>
          <w:tcPr>
            <w:tcW w:w="990" w:type="dxa"/>
          </w:tcPr>
          <w:p w14:paraId="28587E94" w14:textId="77777777" w:rsidR="005F202E" w:rsidRPr="005F202E" w:rsidRDefault="005F202E" w:rsidP="005F202E">
            <w:pPr>
              <w:spacing w:before="80" w:after="160" w:line="288" w:lineRule="auto"/>
              <w:rPr>
                <w:lang w:val="en-US"/>
              </w:rPr>
            </w:pPr>
          </w:p>
        </w:tc>
      </w:tr>
      <w:tr w:rsidR="00D308C0" w:rsidRPr="005F202E" w14:paraId="0538B0BD"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9AB7B8F" w14:textId="77777777" w:rsidR="005F202E" w:rsidRPr="005F202E" w:rsidRDefault="005F202E" w:rsidP="005F202E">
            <w:pPr>
              <w:spacing w:before="80" w:after="160" w:line="288" w:lineRule="auto"/>
              <w:rPr>
                <w:b/>
                <w:lang w:val="en-US"/>
              </w:rPr>
            </w:pPr>
            <w:r w:rsidRPr="005F202E">
              <w:rPr>
                <w:b/>
                <w:lang w:val="en-US"/>
              </w:rPr>
              <w:t>IR-7</w:t>
            </w:r>
          </w:p>
        </w:tc>
        <w:tc>
          <w:tcPr>
            <w:tcW w:w="2240" w:type="dxa"/>
          </w:tcPr>
          <w:p w14:paraId="32AFDCB7" w14:textId="77777777" w:rsidR="005F202E" w:rsidRPr="005F202E" w:rsidRDefault="005F202E" w:rsidP="005F202E">
            <w:pPr>
              <w:spacing w:before="80" w:after="160" w:line="288" w:lineRule="auto"/>
              <w:rPr>
                <w:lang w:val="en-US"/>
              </w:rPr>
            </w:pPr>
            <w:r w:rsidRPr="005F202E">
              <w:rPr>
                <w:lang w:val="en-US"/>
              </w:rPr>
              <w:t>Incident Response Assistance</w:t>
            </w:r>
          </w:p>
        </w:tc>
        <w:tc>
          <w:tcPr>
            <w:tcW w:w="720" w:type="dxa"/>
          </w:tcPr>
          <w:p w14:paraId="1FB32210" w14:textId="77777777" w:rsidR="005F202E" w:rsidRPr="005F202E" w:rsidRDefault="005F202E" w:rsidP="005F202E">
            <w:pPr>
              <w:spacing w:before="80" w:after="160" w:line="288" w:lineRule="auto"/>
              <w:rPr>
                <w:lang w:val="en-US"/>
              </w:rPr>
            </w:pPr>
          </w:p>
        </w:tc>
        <w:tc>
          <w:tcPr>
            <w:tcW w:w="810" w:type="dxa"/>
          </w:tcPr>
          <w:p w14:paraId="362E8187" w14:textId="77777777" w:rsidR="005F202E" w:rsidRPr="005F202E" w:rsidRDefault="005F202E" w:rsidP="005F202E">
            <w:pPr>
              <w:spacing w:before="80" w:after="160" w:line="288" w:lineRule="auto"/>
              <w:rPr>
                <w:lang w:val="en-US"/>
              </w:rPr>
            </w:pPr>
          </w:p>
        </w:tc>
        <w:tc>
          <w:tcPr>
            <w:tcW w:w="1530" w:type="dxa"/>
            <w:gridSpan w:val="2"/>
          </w:tcPr>
          <w:p w14:paraId="312BD6FC" w14:textId="77777777" w:rsidR="005F202E" w:rsidRPr="005F202E" w:rsidRDefault="005F202E" w:rsidP="005F202E">
            <w:pPr>
              <w:spacing w:before="80" w:after="160" w:line="288" w:lineRule="auto"/>
              <w:rPr>
                <w:lang w:val="en-US"/>
              </w:rPr>
            </w:pPr>
          </w:p>
        </w:tc>
        <w:tc>
          <w:tcPr>
            <w:tcW w:w="1350" w:type="dxa"/>
          </w:tcPr>
          <w:p w14:paraId="79E34B33" w14:textId="77777777" w:rsidR="005F202E" w:rsidRPr="005F202E" w:rsidRDefault="005F202E" w:rsidP="005F202E">
            <w:pPr>
              <w:spacing w:before="80" w:after="160" w:line="288" w:lineRule="auto"/>
              <w:rPr>
                <w:lang w:val="en-US"/>
              </w:rPr>
            </w:pPr>
          </w:p>
        </w:tc>
        <w:tc>
          <w:tcPr>
            <w:tcW w:w="1170" w:type="dxa"/>
          </w:tcPr>
          <w:p w14:paraId="1FC8D293" w14:textId="77777777" w:rsidR="005F202E" w:rsidRPr="005F202E" w:rsidRDefault="005F202E" w:rsidP="005F202E">
            <w:pPr>
              <w:spacing w:before="80" w:after="160" w:line="288" w:lineRule="auto"/>
              <w:rPr>
                <w:lang w:val="en-US"/>
              </w:rPr>
            </w:pPr>
          </w:p>
        </w:tc>
        <w:tc>
          <w:tcPr>
            <w:tcW w:w="990" w:type="dxa"/>
          </w:tcPr>
          <w:p w14:paraId="76430C38"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3A04D098"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6AE107D1" w14:textId="77777777" w:rsidR="005F202E" w:rsidRPr="005F202E" w:rsidRDefault="005F202E" w:rsidP="005F202E">
            <w:pPr>
              <w:spacing w:before="80" w:after="160" w:line="288" w:lineRule="auto"/>
              <w:rPr>
                <w:b/>
                <w:lang w:val="en-US"/>
              </w:rPr>
            </w:pPr>
            <w:r w:rsidRPr="005F202E">
              <w:rPr>
                <w:b/>
                <w:lang w:val="en-US"/>
              </w:rPr>
              <w:t>IR-8</w:t>
            </w:r>
          </w:p>
        </w:tc>
        <w:tc>
          <w:tcPr>
            <w:tcW w:w="2240" w:type="dxa"/>
          </w:tcPr>
          <w:p w14:paraId="55F5CFDD" w14:textId="77777777" w:rsidR="005F202E" w:rsidRPr="005F202E" w:rsidRDefault="005F202E" w:rsidP="005F202E">
            <w:pPr>
              <w:spacing w:before="80" w:after="160" w:line="288" w:lineRule="auto"/>
              <w:rPr>
                <w:lang w:val="en-US"/>
              </w:rPr>
            </w:pPr>
            <w:r w:rsidRPr="005F202E">
              <w:rPr>
                <w:lang w:val="en-US"/>
              </w:rPr>
              <w:t>Incident Response Plan</w:t>
            </w:r>
          </w:p>
        </w:tc>
        <w:tc>
          <w:tcPr>
            <w:tcW w:w="720" w:type="dxa"/>
          </w:tcPr>
          <w:p w14:paraId="5234438D" w14:textId="77777777" w:rsidR="005F202E" w:rsidRPr="005F202E" w:rsidRDefault="005F202E" w:rsidP="005F202E">
            <w:pPr>
              <w:spacing w:before="80" w:after="160" w:line="288" w:lineRule="auto"/>
              <w:rPr>
                <w:lang w:val="en-US"/>
              </w:rPr>
            </w:pPr>
          </w:p>
        </w:tc>
        <w:tc>
          <w:tcPr>
            <w:tcW w:w="810" w:type="dxa"/>
          </w:tcPr>
          <w:p w14:paraId="3A105223" w14:textId="77777777" w:rsidR="005F202E" w:rsidRPr="005F202E" w:rsidRDefault="005F202E" w:rsidP="005F202E">
            <w:pPr>
              <w:spacing w:before="80" w:after="160" w:line="288" w:lineRule="auto"/>
              <w:rPr>
                <w:lang w:val="en-US"/>
              </w:rPr>
            </w:pPr>
          </w:p>
        </w:tc>
        <w:tc>
          <w:tcPr>
            <w:tcW w:w="1530" w:type="dxa"/>
            <w:gridSpan w:val="2"/>
          </w:tcPr>
          <w:p w14:paraId="1F2BE15B" w14:textId="77777777" w:rsidR="005F202E" w:rsidRPr="005F202E" w:rsidRDefault="005F202E" w:rsidP="005F202E">
            <w:pPr>
              <w:spacing w:before="80" w:after="160" w:line="288" w:lineRule="auto"/>
              <w:rPr>
                <w:lang w:val="en-US"/>
              </w:rPr>
            </w:pPr>
          </w:p>
        </w:tc>
        <w:tc>
          <w:tcPr>
            <w:tcW w:w="1350" w:type="dxa"/>
          </w:tcPr>
          <w:p w14:paraId="71713553" w14:textId="77777777" w:rsidR="005F202E" w:rsidRPr="005F202E" w:rsidRDefault="005F202E" w:rsidP="005F202E">
            <w:pPr>
              <w:spacing w:before="80" w:after="160" w:line="288" w:lineRule="auto"/>
              <w:rPr>
                <w:lang w:val="en-US"/>
              </w:rPr>
            </w:pPr>
          </w:p>
        </w:tc>
        <w:tc>
          <w:tcPr>
            <w:tcW w:w="1170" w:type="dxa"/>
          </w:tcPr>
          <w:p w14:paraId="1F17A61E" w14:textId="77777777" w:rsidR="005F202E" w:rsidRPr="005F202E" w:rsidRDefault="005F202E" w:rsidP="005F202E">
            <w:pPr>
              <w:spacing w:before="80" w:after="160" w:line="288" w:lineRule="auto"/>
              <w:rPr>
                <w:lang w:val="en-US"/>
              </w:rPr>
            </w:pPr>
          </w:p>
        </w:tc>
        <w:tc>
          <w:tcPr>
            <w:tcW w:w="990" w:type="dxa"/>
          </w:tcPr>
          <w:p w14:paraId="694C9534" w14:textId="77777777" w:rsidR="005F202E" w:rsidRPr="005F202E" w:rsidRDefault="005F202E" w:rsidP="005F202E">
            <w:pPr>
              <w:spacing w:before="80" w:after="160" w:line="288" w:lineRule="auto"/>
              <w:rPr>
                <w:lang w:val="en-US"/>
              </w:rPr>
            </w:pPr>
            <w:r w:rsidRPr="005F202E">
              <w:rPr>
                <w:lang w:val="en-US"/>
              </w:rPr>
              <w:t>x</w:t>
            </w:r>
          </w:p>
        </w:tc>
      </w:tr>
      <w:tr w:rsidR="005F202E" w:rsidRPr="005F202E" w14:paraId="0CF5D5D9"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9905" w:type="dxa"/>
            <w:gridSpan w:val="9"/>
          </w:tcPr>
          <w:p w14:paraId="65C335DA" w14:textId="77777777" w:rsidR="005F202E" w:rsidRPr="005F202E" w:rsidRDefault="005F202E" w:rsidP="005F202E">
            <w:pPr>
              <w:spacing w:before="80" w:after="160" w:line="288" w:lineRule="auto"/>
              <w:rPr>
                <w:b/>
                <w:lang w:val="en-US"/>
              </w:rPr>
            </w:pPr>
            <w:r w:rsidRPr="005F202E">
              <w:rPr>
                <w:b/>
                <w:lang w:val="en-US"/>
              </w:rPr>
              <w:t xml:space="preserve">MA – Maintenance </w:t>
            </w:r>
          </w:p>
        </w:tc>
      </w:tr>
      <w:tr w:rsidR="00D308C0" w:rsidRPr="005F202E" w14:paraId="0801E763"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E199DA7" w14:textId="77777777" w:rsidR="005F202E" w:rsidRPr="005F202E" w:rsidRDefault="005F202E" w:rsidP="005F202E">
            <w:pPr>
              <w:spacing w:before="80" w:after="160" w:line="288" w:lineRule="auto"/>
              <w:rPr>
                <w:b/>
                <w:lang w:val="en-US"/>
              </w:rPr>
            </w:pPr>
            <w:r w:rsidRPr="005F202E">
              <w:rPr>
                <w:b/>
                <w:lang w:val="en-US"/>
              </w:rPr>
              <w:t>MA-1</w:t>
            </w:r>
          </w:p>
        </w:tc>
        <w:tc>
          <w:tcPr>
            <w:tcW w:w="2240" w:type="dxa"/>
          </w:tcPr>
          <w:p w14:paraId="47C1F5DF"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77023C8E" w14:textId="77777777" w:rsidR="005F202E" w:rsidRPr="005F202E" w:rsidRDefault="005F202E" w:rsidP="005F202E">
            <w:pPr>
              <w:spacing w:before="80" w:after="160" w:line="288" w:lineRule="auto"/>
              <w:rPr>
                <w:lang w:val="en-US"/>
              </w:rPr>
            </w:pPr>
          </w:p>
        </w:tc>
        <w:tc>
          <w:tcPr>
            <w:tcW w:w="810" w:type="dxa"/>
          </w:tcPr>
          <w:p w14:paraId="2BDA1DE8" w14:textId="77777777" w:rsidR="005F202E" w:rsidRPr="005F202E" w:rsidRDefault="005F202E" w:rsidP="005F202E">
            <w:pPr>
              <w:spacing w:before="80" w:after="160" w:line="288" w:lineRule="auto"/>
              <w:rPr>
                <w:lang w:val="en-US"/>
              </w:rPr>
            </w:pPr>
          </w:p>
        </w:tc>
        <w:tc>
          <w:tcPr>
            <w:tcW w:w="1530" w:type="dxa"/>
            <w:gridSpan w:val="2"/>
          </w:tcPr>
          <w:p w14:paraId="69BA0C98" w14:textId="77777777" w:rsidR="005F202E" w:rsidRPr="005F202E" w:rsidRDefault="005F202E" w:rsidP="005F202E">
            <w:pPr>
              <w:spacing w:before="80" w:after="160" w:line="288" w:lineRule="auto"/>
              <w:rPr>
                <w:lang w:val="en-US"/>
              </w:rPr>
            </w:pPr>
          </w:p>
        </w:tc>
        <w:tc>
          <w:tcPr>
            <w:tcW w:w="1350" w:type="dxa"/>
          </w:tcPr>
          <w:p w14:paraId="21820FB8" w14:textId="77777777" w:rsidR="005F202E" w:rsidRPr="005F202E" w:rsidRDefault="005F202E" w:rsidP="005F202E">
            <w:pPr>
              <w:spacing w:before="80" w:after="160" w:line="288" w:lineRule="auto"/>
              <w:rPr>
                <w:lang w:val="en-US"/>
              </w:rPr>
            </w:pPr>
          </w:p>
        </w:tc>
        <w:tc>
          <w:tcPr>
            <w:tcW w:w="1170" w:type="dxa"/>
          </w:tcPr>
          <w:p w14:paraId="15A1B9EC" w14:textId="77777777" w:rsidR="005F202E" w:rsidRPr="005F202E" w:rsidRDefault="005F202E" w:rsidP="005F202E">
            <w:pPr>
              <w:spacing w:before="80" w:after="160" w:line="288" w:lineRule="auto"/>
              <w:rPr>
                <w:lang w:val="en-US"/>
              </w:rPr>
            </w:pPr>
          </w:p>
        </w:tc>
        <w:tc>
          <w:tcPr>
            <w:tcW w:w="990" w:type="dxa"/>
          </w:tcPr>
          <w:p w14:paraId="78664F6C"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0B54028B"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4C166BE6" w14:textId="77777777" w:rsidR="005F202E" w:rsidRPr="005F202E" w:rsidRDefault="005F202E" w:rsidP="005F202E">
            <w:pPr>
              <w:spacing w:before="80" w:after="160" w:line="288" w:lineRule="auto"/>
              <w:rPr>
                <w:lang w:val="en-US"/>
              </w:rPr>
            </w:pPr>
            <w:r w:rsidRPr="005F202E">
              <w:rPr>
                <w:b/>
                <w:lang w:val="en-US"/>
              </w:rPr>
              <w:t>MA-2</w:t>
            </w:r>
          </w:p>
        </w:tc>
        <w:tc>
          <w:tcPr>
            <w:tcW w:w="2240" w:type="dxa"/>
          </w:tcPr>
          <w:p w14:paraId="13363378" w14:textId="77777777" w:rsidR="005F202E" w:rsidRPr="005F202E" w:rsidRDefault="005F202E" w:rsidP="005F202E">
            <w:pPr>
              <w:spacing w:before="80" w:after="160" w:line="288" w:lineRule="auto"/>
              <w:rPr>
                <w:lang w:val="en-US"/>
              </w:rPr>
            </w:pPr>
            <w:r w:rsidRPr="005F202E">
              <w:rPr>
                <w:lang w:val="en-US"/>
              </w:rPr>
              <w:t>Controlled Maintenance</w:t>
            </w:r>
          </w:p>
        </w:tc>
        <w:tc>
          <w:tcPr>
            <w:tcW w:w="720" w:type="dxa"/>
          </w:tcPr>
          <w:p w14:paraId="21613F10" w14:textId="77777777" w:rsidR="005F202E" w:rsidRPr="005F202E" w:rsidRDefault="005F202E" w:rsidP="005F202E">
            <w:pPr>
              <w:spacing w:before="80" w:after="160" w:line="288" w:lineRule="auto"/>
              <w:rPr>
                <w:lang w:val="en-US"/>
              </w:rPr>
            </w:pPr>
          </w:p>
        </w:tc>
        <w:tc>
          <w:tcPr>
            <w:tcW w:w="810" w:type="dxa"/>
          </w:tcPr>
          <w:p w14:paraId="2ABD12B2" w14:textId="77777777" w:rsidR="005F202E" w:rsidRPr="005F202E" w:rsidRDefault="005F202E" w:rsidP="005F202E">
            <w:pPr>
              <w:spacing w:before="80" w:after="160" w:line="288" w:lineRule="auto"/>
              <w:rPr>
                <w:lang w:val="en-US"/>
              </w:rPr>
            </w:pPr>
          </w:p>
        </w:tc>
        <w:tc>
          <w:tcPr>
            <w:tcW w:w="1530" w:type="dxa"/>
            <w:gridSpan w:val="2"/>
          </w:tcPr>
          <w:p w14:paraId="3282EDE3" w14:textId="77777777" w:rsidR="005F202E" w:rsidRPr="005F202E" w:rsidRDefault="005F202E" w:rsidP="005F202E">
            <w:pPr>
              <w:spacing w:before="80" w:after="160" w:line="288" w:lineRule="auto"/>
              <w:rPr>
                <w:lang w:val="en-US"/>
              </w:rPr>
            </w:pPr>
          </w:p>
        </w:tc>
        <w:tc>
          <w:tcPr>
            <w:tcW w:w="1350" w:type="dxa"/>
          </w:tcPr>
          <w:p w14:paraId="63ECF248"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1417A5AD"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6A3B9870" w14:textId="77777777" w:rsidR="005F202E" w:rsidRPr="005F202E" w:rsidRDefault="005F202E" w:rsidP="005F202E">
            <w:pPr>
              <w:spacing w:before="80" w:after="160" w:line="288" w:lineRule="auto"/>
              <w:rPr>
                <w:lang w:val="en-US"/>
              </w:rPr>
            </w:pPr>
          </w:p>
        </w:tc>
      </w:tr>
      <w:tr w:rsidR="00D308C0" w:rsidRPr="005F202E" w14:paraId="2459B677"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30F239A8" w14:textId="77777777" w:rsidR="005F202E" w:rsidRPr="005F202E" w:rsidRDefault="005F202E" w:rsidP="005F202E">
            <w:pPr>
              <w:spacing w:before="80" w:after="160" w:line="288" w:lineRule="auto"/>
              <w:rPr>
                <w:lang w:val="en-US"/>
              </w:rPr>
            </w:pPr>
            <w:r w:rsidRPr="005F202E">
              <w:rPr>
                <w:b/>
                <w:lang w:val="en-US"/>
              </w:rPr>
              <w:t>MA-4</w:t>
            </w:r>
          </w:p>
        </w:tc>
        <w:tc>
          <w:tcPr>
            <w:tcW w:w="2240" w:type="dxa"/>
          </w:tcPr>
          <w:p w14:paraId="579AAD7C" w14:textId="77777777" w:rsidR="005F202E" w:rsidRPr="005F202E" w:rsidRDefault="005F202E" w:rsidP="005F202E">
            <w:pPr>
              <w:spacing w:before="80" w:after="160" w:line="288" w:lineRule="auto"/>
              <w:rPr>
                <w:lang w:val="en-US"/>
              </w:rPr>
            </w:pPr>
            <w:r w:rsidRPr="005F202E">
              <w:rPr>
                <w:lang w:val="en-US"/>
              </w:rPr>
              <w:t>Nonlocal Maintenance</w:t>
            </w:r>
          </w:p>
        </w:tc>
        <w:tc>
          <w:tcPr>
            <w:tcW w:w="720" w:type="dxa"/>
          </w:tcPr>
          <w:p w14:paraId="63FE4483" w14:textId="77777777" w:rsidR="005F202E" w:rsidRPr="005F202E" w:rsidRDefault="005F202E" w:rsidP="005F202E">
            <w:pPr>
              <w:spacing w:before="80" w:after="160" w:line="288" w:lineRule="auto"/>
              <w:rPr>
                <w:lang w:val="en-US"/>
              </w:rPr>
            </w:pPr>
          </w:p>
        </w:tc>
        <w:tc>
          <w:tcPr>
            <w:tcW w:w="810" w:type="dxa"/>
          </w:tcPr>
          <w:p w14:paraId="2C9746F5" w14:textId="77777777" w:rsidR="005F202E" w:rsidRPr="005F202E" w:rsidRDefault="005F202E" w:rsidP="005F202E">
            <w:pPr>
              <w:spacing w:before="80" w:after="160" w:line="288" w:lineRule="auto"/>
              <w:rPr>
                <w:lang w:val="en-US"/>
              </w:rPr>
            </w:pPr>
          </w:p>
        </w:tc>
        <w:tc>
          <w:tcPr>
            <w:tcW w:w="1530" w:type="dxa"/>
            <w:gridSpan w:val="2"/>
          </w:tcPr>
          <w:p w14:paraId="4289F806" w14:textId="77777777" w:rsidR="005F202E" w:rsidRPr="005F202E" w:rsidRDefault="005F202E" w:rsidP="005F202E">
            <w:pPr>
              <w:spacing w:before="80" w:after="160" w:line="288" w:lineRule="auto"/>
              <w:rPr>
                <w:lang w:val="en-US"/>
              </w:rPr>
            </w:pPr>
          </w:p>
        </w:tc>
        <w:tc>
          <w:tcPr>
            <w:tcW w:w="1350" w:type="dxa"/>
          </w:tcPr>
          <w:p w14:paraId="41FCE1E9" w14:textId="77777777" w:rsidR="005F202E" w:rsidRPr="005F202E" w:rsidRDefault="005F202E" w:rsidP="005F202E">
            <w:pPr>
              <w:spacing w:before="80" w:after="160" w:line="288" w:lineRule="auto"/>
              <w:rPr>
                <w:lang w:val="en-US"/>
              </w:rPr>
            </w:pPr>
          </w:p>
        </w:tc>
        <w:tc>
          <w:tcPr>
            <w:tcW w:w="1170" w:type="dxa"/>
          </w:tcPr>
          <w:p w14:paraId="1D73786B" w14:textId="77777777" w:rsidR="005F202E" w:rsidRPr="005F202E" w:rsidRDefault="005F202E" w:rsidP="005F202E">
            <w:pPr>
              <w:spacing w:before="80" w:after="160" w:line="288" w:lineRule="auto"/>
              <w:rPr>
                <w:lang w:val="en-US"/>
              </w:rPr>
            </w:pPr>
          </w:p>
        </w:tc>
        <w:tc>
          <w:tcPr>
            <w:tcW w:w="990" w:type="dxa"/>
          </w:tcPr>
          <w:p w14:paraId="71DF735D"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27322ED5"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0B9BA7D" w14:textId="77777777" w:rsidR="005F202E" w:rsidRPr="005F202E" w:rsidRDefault="005F202E" w:rsidP="005F202E">
            <w:pPr>
              <w:spacing w:before="80" w:after="160" w:line="288" w:lineRule="auto"/>
              <w:rPr>
                <w:lang w:val="en-US"/>
              </w:rPr>
            </w:pPr>
            <w:r w:rsidRPr="005F202E">
              <w:rPr>
                <w:b/>
                <w:lang w:val="en-US"/>
              </w:rPr>
              <w:t>MA-5</w:t>
            </w:r>
          </w:p>
        </w:tc>
        <w:tc>
          <w:tcPr>
            <w:tcW w:w="2240" w:type="dxa"/>
          </w:tcPr>
          <w:p w14:paraId="10341D49" w14:textId="77777777" w:rsidR="005F202E" w:rsidRPr="005F202E" w:rsidRDefault="005F202E" w:rsidP="005F202E">
            <w:pPr>
              <w:spacing w:before="80" w:after="160" w:line="288" w:lineRule="auto"/>
              <w:rPr>
                <w:lang w:val="en-US"/>
              </w:rPr>
            </w:pPr>
            <w:r w:rsidRPr="005F202E">
              <w:rPr>
                <w:lang w:val="en-US"/>
              </w:rPr>
              <w:t>Maintenance Personnel</w:t>
            </w:r>
          </w:p>
        </w:tc>
        <w:tc>
          <w:tcPr>
            <w:tcW w:w="720" w:type="dxa"/>
          </w:tcPr>
          <w:p w14:paraId="3A54451F" w14:textId="77777777" w:rsidR="005F202E" w:rsidRPr="005F202E" w:rsidRDefault="005F202E" w:rsidP="005F202E">
            <w:pPr>
              <w:spacing w:before="80" w:after="160" w:line="288" w:lineRule="auto"/>
              <w:rPr>
                <w:lang w:val="en-US"/>
              </w:rPr>
            </w:pPr>
          </w:p>
        </w:tc>
        <w:tc>
          <w:tcPr>
            <w:tcW w:w="810" w:type="dxa"/>
          </w:tcPr>
          <w:p w14:paraId="4DEC9AAA" w14:textId="77777777" w:rsidR="005F202E" w:rsidRPr="005F202E" w:rsidRDefault="005F202E" w:rsidP="005F202E">
            <w:pPr>
              <w:spacing w:before="80" w:after="160" w:line="288" w:lineRule="auto"/>
              <w:rPr>
                <w:lang w:val="en-US"/>
              </w:rPr>
            </w:pPr>
          </w:p>
        </w:tc>
        <w:tc>
          <w:tcPr>
            <w:tcW w:w="1530" w:type="dxa"/>
            <w:gridSpan w:val="2"/>
          </w:tcPr>
          <w:p w14:paraId="08F654E3" w14:textId="77777777" w:rsidR="005F202E" w:rsidRPr="005F202E" w:rsidRDefault="005F202E" w:rsidP="005F202E">
            <w:pPr>
              <w:spacing w:before="80" w:after="160" w:line="288" w:lineRule="auto"/>
              <w:rPr>
                <w:lang w:val="en-US"/>
              </w:rPr>
            </w:pPr>
          </w:p>
        </w:tc>
        <w:tc>
          <w:tcPr>
            <w:tcW w:w="1350" w:type="dxa"/>
          </w:tcPr>
          <w:p w14:paraId="6D2335DE"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7AD688B2"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13470908" w14:textId="77777777" w:rsidR="005F202E" w:rsidRPr="005F202E" w:rsidRDefault="005F202E" w:rsidP="005F202E">
            <w:pPr>
              <w:spacing w:before="80" w:after="160" w:line="288" w:lineRule="auto"/>
              <w:rPr>
                <w:lang w:val="en-US"/>
              </w:rPr>
            </w:pPr>
          </w:p>
        </w:tc>
      </w:tr>
      <w:tr w:rsidR="005F202E" w:rsidRPr="005F202E" w14:paraId="3F04FDCA"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9905" w:type="dxa"/>
            <w:gridSpan w:val="9"/>
          </w:tcPr>
          <w:p w14:paraId="4B3B5A53" w14:textId="77777777" w:rsidR="005F202E" w:rsidRPr="005F202E" w:rsidRDefault="005F202E" w:rsidP="005F202E">
            <w:pPr>
              <w:spacing w:before="80" w:after="160" w:line="288" w:lineRule="auto"/>
              <w:rPr>
                <w:b/>
                <w:lang w:val="en-US"/>
              </w:rPr>
            </w:pPr>
            <w:r w:rsidRPr="005F202E">
              <w:rPr>
                <w:b/>
                <w:lang w:val="en-US"/>
              </w:rPr>
              <w:t>MP – Media Protection</w:t>
            </w:r>
          </w:p>
        </w:tc>
      </w:tr>
      <w:tr w:rsidR="00D308C0" w:rsidRPr="005F202E" w14:paraId="64A2578A"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3D890DD8" w14:textId="77777777" w:rsidR="005F202E" w:rsidRPr="005F202E" w:rsidRDefault="005F202E" w:rsidP="005F202E">
            <w:pPr>
              <w:spacing w:before="80" w:after="160" w:line="288" w:lineRule="auto"/>
              <w:rPr>
                <w:b/>
                <w:lang w:val="en-US"/>
              </w:rPr>
            </w:pPr>
            <w:r w:rsidRPr="005F202E">
              <w:rPr>
                <w:b/>
                <w:lang w:val="en-US"/>
              </w:rPr>
              <w:t>MP-1</w:t>
            </w:r>
          </w:p>
        </w:tc>
        <w:tc>
          <w:tcPr>
            <w:tcW w:w="2240" w:type="dxa"/>
          </w:tcPr>
          <w:p w14:paraId="4DE4DAAE"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5FA61C6D" w14:textId="77777777" w:rsidR="005F202E" w:rsidRPr="005F202E" w:rsidRDefault="005F202E" w:rsidP="005F202E">
            <w:pPr>
              <w:spacing w:before="80" w:after="160" w:line="288" w:lineRule="auto"/>
              <w:rPr>
                <w:lang w:val="en-US"/>
              </w:rPr>
            </w:pPr>
          </w:p>
        </w:tc>
        <w:tc>
          <w:tcPr>
            <w:tcW w:w="810" w:type="dxa"/>
          </w:tcPr>
          <w:p w14:paraId="029D6BED" w14:textId="77777777" w:rsidR="005F202E" w:rsidRPr="005F202E" w:rsidRDefault="005F202E" w:rsidP="005F202E">
            <w:pPr>
              <w:spacing w:before="80" w:after="160" w:line="288" w:lineRule="auto"/>
              <w:rPr>
                <w:lang w:val="en-US"/>
              </w:rPr>
            </w:pPr>
          </w:p>
        </w:tc>
        <w:tc>
          <w:tcPr>
            <w:tcW w:w="1530" w:type="dxa"/>
            <w:gridSpan w:val="2"/>
          </w:tcPr>
          <w:p w14:paraId="6C420CE8" w14:textId="77777777" w:rsidR="005F202E" w:rsidRPr="005F202E" w:rsidRDefault="005F202E" w:rsidP="005F202E">
            <w:pPr>
              <w:spacing w:before="80" w:after="160" w:line="288" w:lineRule="auto"/>
              <w:rPr>
                <w:lang w:val="en-US"/>
              </w:rPr>
            </w:pPr>
          </w:p>
        </w:tc>
        <w:tc>
          <w:tcPr>
            <w:tcW w:w="1350" w:type="dxa"/>
          </w:tcPr>
          <w:p w14:paraId="3CF607C3" w14:textId="77777777" w:rsidR="005F202E" w:rsidRPr="005F202E" w:rsidRDefault="005F202E" w:rsidP="005F202E">
            <w:pPr>
              <w:spacing w:before="80" w:after="160" w:line="288" w:lineRule="auto"/>
              <w:rPr>
                <w:lang w:val="en-US"/>
              </w:rPr>
            </w:pPr>
          </w:p>
        </w:tc>
        <w:tc>
          <w:tcPr>
            <w:tcW w:w="1170" w:type="dxa"/>
          </w:tcPr>
          <w:p w14:paraId="45948866" w14:textId="77777777" w:rsidR="005F202E" w:rsidRPr="005F202E" w:rsidRDefault="005F202E" w:rsidP="005F202E">
            <w:pPr>
              <w:spacing w:before="80" w:after="160" w:line="288" w:lineRule="auto"/>
              <w:rPr>
                <w:lang w:val="en-US"/>
              </w:rPr>
            </w:pPr>
          </w:p>
        </w:tc>
        <w:tc>
          <w:tcPr>
            <w:tcW w:w="990" w:type="dxa"/>
          </w:tcPr>
          <w:p w14:paraId="6E41929C"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55A5731"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305467D" w14:textId="77777777" w:rsidR="005F202E" w:rsidRPr="005F202E" w:rsidRDefault="005F202E" w:rsidP="005F202E">
            <w:pPr>
              <w:spacing w:before="80" w:after="160" w:line="288" w:lineRule="auto"/>
              <w:rPr>
                <w:lang w:val="en-US"/>
              </w:rPr>
            </w:pPr>
            <w:r w:rsidRPr="005F202E">
              <w:rPr>
                <w:b/>
                <w:lang w:val="en-US"/>
              </w:rPr>
              <w:t>MP-2</w:t>
            </w:r>
          </w:p>
        </w:tc>
        <w:tc>
          <w:tcPr>
            <w:tcW w:w="2240" w:type="dxa"/>
          </w:tcPr>
          <w:p w14:paraId="3C6DFED4" w14:textId="77777777" w:rsidR="005F202E" w:rsidRPr="005F202E" w:rsidRDefault="005F202E" w:rsidP="005F202E">
            <w:pPr>
              <w:spacing w:before="80" w:after="160" w:line="288" w:lineRule="auto"/>
              <w:rPr>
                <w:lang w:val="en-US"/>
              </w:rPr>
            </w:pPr>
            <w:r w:rsidRPr="005F202E">
              <w:rPr>
                <w:lang w:val="en-US"/>
              </w:rPr>
              <w:t>Media Access</w:t>
            </w:r>
          </w:p>
        </w:tc>
        <w:tc>
          <w:tcPr>
            <w:tcW w:w="720" w:type="dxa"/>
          </w:tcPr>
          <w:p w14:paraId="62D5E78D" w14:textId="77777777" w:rsidR="005F202E" w:rsidRPr="005F202E" w:rsidRDefault="005F202E" w:rsidP="005F202E">
            <w:pPr>
              <w:spacing w:before="80" w:after="160" w:line="288" w:lineRule="auto"/>
              <w:rPr>
                <w:lang w:val="en-US"/>
              </w:rPr>
            </w:pPr>
          </w:p>
        </w:tc>
        <w:tc>
          <w:tcPr>
            <w:tcW w:w="810" w:type="dxa"/>
          </w:tcPr>
          <w:p w14:paraId="4320F293" w14:textId="77777777" w:rsidR="005F202E" w:rsidRPr="005F202E" w:rsidRDefault="005F202E" w:rsidP="005F202E">
            <w:pPr>
              <w:spacing w:before="80" w:after="160" w:line="288" w:lineRule="auto"/>
              <w:rPr>
                <w:lang w:val="en-US"/>
              </w:rPr>
            </w:pPr>
          </w:p>
        </w:tc>
        <w:tc>
          <w:tcPr>
            <w:tcW w:w="1530" w:type="dxa"/>
            <w:gridSpan w:val="2"/>
          </w:tcPr>
          <w:p w14:paraId="6206CFE3" w14:textId="77777777" w:rsidR="005F202E" w:rsidRPr="005F202E" w:rsidRDefault="005F202E" w:rsidP="005F202E">
            <w:pPr>
              <w:spacing w:before="80" w:after="160" w:line="288" w:lineRule="auto"/>
              <w:rPr>
                <w:lang w:val="en-US"/>
              </w:rPr>
            </w:pPr>
          </w:p>
        </w:tc>
        <w:tc>
          <w:tcPr>
            <w:tcW w:w="1350" w:type="dxa"/>
          </w:tcPr>
          <w:p w14:paraId="3A62132E"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5F868BC6"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47AD1062" w14:textId="77777777" w:rsidR="005F202E" w:rsidRPr="005F202E" w:rsidRDefault="005F202E" w:rsidP="005F202E">
            <w:pPr>
              <w:spacing w:before="80" w:after="160" w:line="288" w:lineRule="auto"/>
              <w:rPr>
                <w:lang w:val="en-US"/>
              </w:rPr>
            </w:pPr>
          </w:p>
        </w:tc>
      </w:tr>
      <w:tr w:rsidR="00D308C0" w:rsidRPr="005F202E" w14:paraId="62302E0D"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5CFD99B" w14:textId="77777777" w:rsidR="005F202E" w:rsidRPr="005F202E" w:rsidRDefault="005F202E" w:rsidP="005F202E">
            <w:pPr>
              <w:spacing w:before="80" w:after="160" w:line="288" w:lineRule="auto"/>
              <w:rPr>
                <w:lang w:val="en-US"/>
              </w:rPr>
            </w:pPr>
            <w:r w:rsidRPr="005F202E">
              <w:rPr>
                <w:b/>
                <w:lang w:val="en-US"/>
              </w:rPr>
              <w:lastRenderedPageBreak/>
              <w:t>MP-6</w:t>
            </w:r>
          </w:p>
        </w:tc>
        <w:tc>
          <w:tcPr>
            <w:tcW w:w="2240" w:type="dxa"/>
          </w:tcPr>
          <w:p w14:paraId="11DBCAE1" w14:textId="77777777" w:rsidR="005F202E" w:rsidRPr="005F202E" w:rsidRDefault="005F202E" w:rsidP="005F202E">
            <w:pPr>
              <w:spacing w:before="80" w:after="160" w:line="288" w:lineRule="auto"/>
              <w:rPr>
                <w:lang w:val="en-US"/>
              </w:rPr>
            </w:pPr>
            <w:r w:rsidRPr="005F202E">
              <w:rPr>
                <w:lang w:val="en-US"/>
              </w:rPr>
              <w:t>Media Sanitization</w:t>
            </w:r>
          </w:p>
        </w:tc>
        <w:tc>
          <w:tcPr>
            <w:tcW w:w="720" w:type="dxa"/>
          </w:tcPr>
          <w:p w14:paraId="3802DCBA" w14:textId="77777777" w:rsidR="005F202E" w:rsidRPr="005F202E" w:rsidRDefault="005F202E" w:rsidP="005F202E">
            <w:pPr>
              <w:spacing w:before="80" w:after="160" w:line="288" w:lineRule="auto"/>
              <w:rPr>
                <w:lang w:val="en-US"/>
              </w:rPr>
            </w:pPr>
          </w:p>
        </w:tc>
        <w:tc>
          <w:tcPr>
            <w:tcW w:w="810" w:type="dxa"/>
          </w:tcPr>
          <w:p w14:paraId="60DA8DE1" w14:textId="77777777" w:rsidR="005F202E" w:rsidRPr="005F202E" w:rsidRDefault="005F202E" w:rsidP="005F202E">
            <w:pPr>
              <w:spacing w:before="80" w:after="160" w:line="288" w:lineRule="auto"/>
              <w:rPr>
                <w:lang w:val="en-US"/>
              </w:rPr>
            </w:pPr>
          </w:p>
        </w:tc>
        <w:tc>
          <w:tcPr>
            <w:tcW w:w="1530" w:type="dxa"/>
            <w:gridSpan w:val="2"/>
          </w:tcPr>
          <w:p w14:paraId="3B81E76D" w14:textId="77777777" w:rsidR="005F202E" w:rsidRPr="005F202E" w:rsidRDefault="005F202E" w:rsidP="005F202E">
            <w:pPr>
              <w:spacing w:before="80" w:after="160" w:line="288" w:lineRule="auto"/>
              <w:rPr>
                <w:lang w:val="en-US"/>
              </w:rPr>
            </w:pPr>
          </w:p>
        </w:tc>
        <w:tc>
          <w:tcPr>
            <w:tcW w:w="1350" w:type="dxa"/>
          </w:tcPr>
          <w:p w14:paraId="01980FA7"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419D1EFC"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43BA6E8F" w14:textId="77777777" w:rsidR="005F202E" w:rsidRPr="005F202E" w:rsidRDefault="005F202E" w:rsidP="005F202E">
            <w:pPr>
              <w:spacing w:before="80" w:after="160" w:line="288" w:lineRule="auto"/>
              <w:rPr>
                <w:lang w:val="en-US"/>
              </w:rPr>
            </w:pPr>
          </w:p>
        </w:tc>
      </w:tr>
      <w:tr w:rsidR="00D308C0" w:rsidRPr="005F202E" w14:paraId="4E5174A0"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6D639B36" w14:textId="77777777" w:rsidR="005F202E" w:rsidRPr="005F202E" w:rsidRDefault="005F202E" w:rsidP="005F202E">
            <w:pPr>
              <w:spacing w:before="80" w:after="160" w:line="288" w:lineRule="auto"/>
              <w:rPr>
                <w:lang w:val="en-US"/>
              </w:rPr>
            </w:pPr>
            <w:r w:rsidRPr="005F202E">
              <w:rPr>
                <w:b/>
                <w:lang w:val="en-US"/>
              </w:rPr>
              <w:t>MP-7</w:t>
            </w:r>
          </w:p>
        </w:tc>
        <w:tc>
          <w:tcPr>
            <w:tcW w:w="2240" w:type="dxa"/>
          </w:tcPr>
          <w:p w14:paraId="21465570" w14:textId="77777777" w:rsidR="005F202E" w:rsidRPr="005F202E" w:rsidRDefault="005F202E" w:rsidP="005F202E">
            <w:pPr>
              <w:spacing w:before="80" w:after="160" w:line="288" w:lineRule="auto"/>
              <w:rPr>
                <w:lang w:val="en-US"/>
              </w:rPr>
            </w:pPr>
            <w:r w:rsidRPr="005F202E">
              <w:rPr>
                <w:lang w:val="en-US"/>
              </w:rPr>
              <w:t>Media Use</w:t>
            </w:r>
          </w:p>
        </w:tc>
        <w:tc>
          <w:tcPr>
            <w:tcW w:w="720" w:type="dxa"/>
          </w:tcPr>
          <w:p w14:paraId="2248760B" w14:textId="77777777" w:rsidR="005F202E" w:rsidRPr="005F202E" w:rsidRDefault="005F202E" w:rsidP="005F202E">
            <w:pPr>
              <w:spacing w:before="80" w:after="160" w:line="288" w:lineRule="auto"/>
              <w:rPr>
                <w:lang w:val="en-US"/>
              </w:rPr>
            </w:pPr>
          </w:p>
        </w:tc>
        <w:tc>
          <w:tcPr>
            <w:tcW w:w="810" w:type="dxa"/>
          </w:tcPr>
          <w:p w14:paraId="50E53AFE" w14:textId="77777777" w:rsidR="005F202E" w:rsidRPr="005F202E" w:rsidRDefault="005F202E" w:rsidP="005F202E">
            <w:pPr>
              <w:spacing w:before="80" w:after="160" w:line="288" w:lineRule="auto"/>
              <w:rPr>
                <w:lang w:val="en-US"/>
              </w:rPr>
            </w:pPr>
          </w:p>
        </w:tc>
        <w:tc>
          <w:tcPr>
            <w:tcW w:w="1530" w:type="dxa"/>
            <w:gridSpan w:val="2"/>
          </w:tcPr>
          <w:p w14:paraId="0515088E" w14:textId="77777777" w:rsidR="005F202E" w:rsidRPr="005F202E" w:rsidRDefault="005F202E" w:rsidP="005F202E">
            <w:pPr>
              <w:spacing w:before="80" w:after="160" w:line="288" w:lineRule="auto"/>
              <w:rPr>
                <w:lang w:val="en-US"/>
              </w:rPr>
            </w:pPr>
          </w:p>
        </w:tc>
        <w:tc>
          <w:tcPr>
            <w:tcW w:w="1350" w:type="dxa"/>
          </w:tcPr>
          <w:p w14:paraId="12F5E0BE"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7DBB927D"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1FEFD1D4" w14:textId="77777777" w:rsidR="005F202E" w:rsidRPr="005F202E" w:rsidRDefault="005F202E" w:rsidP="005F202E">
            <w:pPr>
              <w:spacing w:before="80" w:after="160" w:line="288" w:lineRule="auto"/>
              <w:rPr>
                <w:lang w:val="en-US"/>
              </w:rPr>
            </w:pPr>
          </w:p>
        </w:tc>
      </w:tr>
      <w:tr w:rsidR="005F202E" w:rsidRPr="005F202E" w14:paraId="1E3CD0B8"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9905" w:type="dxa"/>
            <w:gridSpan w:val="9"/>
          </w:tcPr>
          <w:p w14:paraId="25F40A53" w14:textId="77777777" w:rsidR="005F202E" w:rsidRPr="005F202E" w:rsidRDefault="005F202E" w:rsidP="005F202E">
            <w:pPr>
              <w:spacing w:before="80" w:after="160" w:line="288" w:lineRule="auto"/>
              <w:rPr>
                <w:lang w:val="en-US"/>
              </w:rPr>
            </w:pPr>
            <w:r w:rsidRPr="005F202E">
              <w:rPr>
                <w:b/>
                <w:lang w:val="en-US"/>
              </w:rPr>
              <w:t>PE – Physical and Environmental Protection</w:t>
            </w:r>
          </w:p>
        </w:tc>
      </w:tr>
      <w:tr w:rsidR="00D308C0" w:rsidRPr="005F202E" w14:paraId="51DFA2A6"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1E1FF006" w14:textId="77777777" w:rsidR="005F202E" w:rsidRPr="005F202E" w:rsidRDefault="005F202E" w:rsidP="005F202E">
            <w:pPr>
              <w:spacing w:before="80" w:after="160" w:line="288" w:lineRule="auto"/>
              <w:rPr>
                <w:b/>
                <w:lang w:val="en-US"/>
              </w:rPr>
            </w:pPr>
            <w:r w:rsidRPr="005F202E">
              <w:rPr>
                <w:b/>
                <w:lang w:val="en-US"/>
              </w:rPr>
              <w:t>PE-1</w:t>
            </w:r>
          </w:p>
        </w:tc>
        <w:tc>
          <w:tcPr>
            <w:tcW w:w="2240" w:type="dxa"/>
          </w:tcPr>
          <w:p w14:paraId="4A47CD1A"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3F943DC1" w14:textId="77777777" w:rsidR="005F202E" w:rsidRPr="005F202E" w:rsidRDefault="005F202E" w:rsidP="005F202E">
            <w:pPr>
              <w:spacing w:before="80" w:after="160" w:line="288" w:lineRule="auto"/>
              <w:rPr>
                <w:lang w:val="en-US"/>
              </w:rPr>
            </w:pPr>
          </w:p>
        </w:tc>
        <w:tc>
          <w:tcPr>
            <w:tcW w:w="810" w:type="dxa"/>
          </w:tcPr>
          <w:p w14:paraId="3511F0C0" w14:textId="77777777" w:rsidR="005F202E" w:rsidRPr="005F202E" w:rsidRDefault="005F202E" w:rsidP="005F202E">
            <w:pPr>
              <w:spacing w:before="80" w:after="160" w:line="288" w:lineRule="auto"/>
              <w:rPr>
                <w:lang w:val="en-US"/>
              </w:rPr>
            </w:pPr>
          </w:p>
        </w:tc>
        <w:tc>
          <w:tcPr>
            <w:tcW w:w="1530" w:type="dxa"/>
            <w:gridSpan w:val="2"/>
          </w:tcPr>
          <w:p w14:paraId="0C4DD536" w14:textId="77777777" w:rsidR="005F202E" w:rsidRPr="005F202E" w:rsidRDefault="005F202E" w:rsidP="005F202E">
            <w:pPr>
              <w:spacing w:before="80" w:after="160" w:line="288" w:lineRule="auto"/>
              <w:rPr>
                <w:lang w:val="en-US"/>
              </w:rPr>
            </w:pPr>
          </w:p>
        </w:tc>
        <w:tc>
          <w:tcPr>
            <w:tcW w:w="1350" w:type="dxa"/>
          </w:tcPr>
          <w:p w14:paraId="20F93BD5" w14:textId="77777777" w:rsidR="005F202E" w:rsidRPr="005F202E" w:rsidRDefault="005F202E" w:rsidP="005F202E">
            <w:pPr>
              <w:spacing w:before="80" w:after="160" w:line="288" w:lineRule="auto"/>
              <w:rPr>
                <w:lang w:val="en-US"/>
              </w:rPr>
            </w:pPr>
          </w:p>
        </w:tc>
        <w:tc>
          <w:tcPr>
            <w:tcW w:w="1170" w:type="dxa"/>
          </w:tcPr>
          <w:p w14:paraId="14790B3C" w14:textId="77777777" w:rsidR="005F202E" w:rsidRPr="005F202E" w:rsidRDefault="005F202E" w:rsidP="005F202E">
            <w:pPr>
              <w:spacing w:before="80" w:after="160" w:line="288" w:lineRule="auto"/>
              <w:rPr>
                <w:lang w:val="en-US"/>
              </w:rPr>
            </w:pPr>
          </w:p>
        </w:tc>
        <w:tc>
          <w:tcPr>
            <w:tcW w:w="990" w:type="dxa"/>
          </w:tcPr>
          <w:p w14:paraId="02B0C0C3"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15EAE64B"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B6FA1C9" w14:textId="77777777" w:rsidR="005F202E" w:rsidRPr="005F202E" w:rsidRDefault="005F202E" w:rsidP="005F202E">
            <w:pPr>
              <w:spacing w:before="80" w:after="160" w:line="288" w:lineRule="auto"/>
              <w:rPr>
                <w:b/>
                <w:lang w:val="en-US"/>
              </w:rPr>
            </w:pPr>
            <w:r w:rsidRPr="005F202E">
              <w:rPr>
                <w:b/>
                <w:lang w:val="en-US"/>
              </w:rPr>
              <w:t>PE-2</w:t>
            </w:r>
          </w:p>
        </w:tc>
        <w:tc>
          <w:tcPr>
            <w:tcW w:w="2240" w:type="dxa"/>
          </w:tcPr>
          <w:p w14:paraId="549E6094" w14:textId="77777777" w:rsidR="005F202E" w:rsidRPr="005F202E" w:rsidRDefault="005F202E" w:rsidP="005F202E">
            <w:pPr>
              <w:spacing w:before="80" w:after="160" w:line="288" w:lineRule="auto"/>
              <w:rPr>
                <w:lang w:val="en-US"/>
              </w:rPr>
            </w:pPr>
            <w:r w:rsidRPr="005F202E">
              <w:rPr>
                <w:lang w:val="en-US"/>
              </w:rPr>
              <w:t>Physical Access Authorizations</w:t>
            </w:r>
          </w:p>
        </w:tc>
        <w:tc>
          <w:tcPr>
            <w:tcW w:w="720" w:type="dxa"/>
          </w:tcPr>
          <w:p w14:paraId="5AEBEF52" w14:textId="77777777" w:rsidR="005F202E" w:rsidRPr="005F202E" w:rsidRDefault="005F202E" w:rsidP="005F202E">
            <w:pPr>
              <w:spacing w:before="80" w:after="160" w:line="288" w:lineRule="auto"/>
              <w:rPr>
                <w:lang w:val="en-US"/>
              </w:rPr>
            </w:pPr>
          </w:p>
        </w:tc>
        <w:tc>
          <w:tcPr>
            <w:tcW w:w="810" w:type="dxa"/>
          </w:tcPr>
          <w:p w14:paraId="284909A9" w14:textId="77777777" w:rsidR="005F202E" w:rsidRPr="005F202E" w:rsidRDefault="005F202E" w:rsidP="005F202E">
            <w:pPr>
              <w:spacing w:before="80" w:after="160" w:line="288" w:lineRule="auto"/>
              <w:rPr>
                <w:lang w:val="en-US"/>
              </w:rPr>
            </w:pPr>
          </w:p>
        </w:tc>
        <w:tc>
          <w:tcPr>
            <w:tcW w:w="1530" w:type="dxa"/>
            <w:gridSpan w:val="2"/>
          </w:tcPr>
          <w:p w14:paraId="15046F50" w14:textId="77777777" w:rsidR="005F202E" w:rsidRPr="005F202E" w:rsidRDefault="005F202E" w:rsidP="005F202E">
            <w:pPr>
              <w:spacing w:before="80" w:after="160" w:line="288" w:lineRule="auto"/>
              <w:rPr>
                <w:lang w:val="en-US"/>
              </w:rPr>
            </w:pPr>
          </w:p>
        </w:tc>
        <w:tc>
          <w:tcPr>
            <w:tcW w:w="1350" w:type="dxa"/>
          </w:tcPr>
          <w:p w14:paraId="662F1E83"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38B26840"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2F561EDE" w14:textId="77777777" w:rsidR="005F202E" w:rsidRPr="005F202E" w:rsidRDefault="005F202E" w:rsidP="005F202E">
            <w:pPr>
              <w:spacing w:before="80" w:after="160" w:line="288" w:lineRule="auto"/>
              <w:rPr>
                <w:lang w:val="en-US"/>
              </w:rPr>
            </w:pPr>
          </w:p>
        </w:tc>
      </w:tr>
      <w:tr w:rsidR="00D308C0" w:rsidRPr="005F202E" w14:paraId="5DA8B9FD"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6F919533" w14:textId="77777777" w:rsidR="005F202E" w:rsidRPr="005F202E" w:rsidRDefault="005F202E" w:rsidP="005F202E">
            <w:pPr>
              <w:spacing w:before="80" w:after="160" w:line="288" w:lineRule="auto"/>
              <w:rPr>
                <w:b/>
                <w:lang w:val="en-US"/>
              </w:rPr>
            </w:pPr>
            <w:r w:rsidRPr="005F202E">
              <w:rPr>
                <w:b/>
                <w:lang w:val="en-US"/>
              </w:rPr>
              <w:t>PE-3</w:t>
            </w:r>
          </w:p>
        </w:tc>
        <w:tc>
          <w:tcPr>
            <w:tcW w:w="2240" w:type="dxa"/>
          </w:tcPr>
          <w:p w14:paraId="3F15AA15" w14:textId="77777777" w:rsidR="005F202E" w:rsidRPr="005F202E" w:rsidRDefault="005F202E" w:rsidP="005F202E">
            <w:pPr>
              <w:spacing w:before="80" w:after="160" w:line="288" w:lineRule="auto"/>
              <w:rPr>
                <w:lang w:val="en-US"/>
              </w:rPr>
            </w:pPr>
            <w:r w:rsidRPr="005F202E">
              <w:rPr>
                <w:lang w:val="en-US"/>
              </w:rPr>
              <w:t>Physical Access Control</w:t>
            </w:r>
          </w:p>
        </w:tc>
        <w:tc>
          <w:tcPr>
            <w:tcW w:w="720" w:type="dxa"/>
          </w:tcPr>
          <w:p w14:paraId="3D2AB854" w14:textId="77777777" w:rsidR="005F202E" w:rsidRPr="005F202E" w:rsidRDefault="005F202E" w:rsidP="005F202E">
            <w:pPr>
              <w:spacing w:before="80" w:after="160" w:line="288" w:lineRule="auto"/>
              <w:rPr>
                <w:lang w:val="en-US"/>
              </w:rPr>
            </w:pPr>
          </w:p>
        </w:tc>
        <w:tc>
          <w:tcPr>
            <w:tcW w:w="810" w:type="dxa"/>
          </w:tcPr>
          <w:p w14:paraId="2AEE3A0C" w14:textId="77777777" w:rsidR="005F202E" w:rsidRPr="005F202E" w:rsidRDefault="005F202E" w:rsidP="005F202E">
            <w:pPr>
              <w:spacing w:before="80" w:after="160" w:line="288" w:lineRule="auto"/>
              <w:rPr>
                <w:lang w:val="en-US"/>
              </w:rPr>
            </w:pPr>
          </w:p>
        </w:tc>
        <w:tc>
          <w:tcPr>
            <w:tcW w:w="1530" w:type="dxa"/>
            <w:gridSpan w:val="2"/>
          </w:tcPr>
          <w:p w14:paraId="1035956F" w14:textId="77777777" w:rsidR="005F202E" w:rsidRPr="005F202E" w:rsidRDefault="005F202E" w:rsidP="005F202E">
            <w:pPr>
              <w:spacing w:before="80" w:after="160" w:line="288" w:lineRule="auto"/>
              <w:rPr>
                <w:lang w:val="en-US"/>
              </w:rPr>
            </w:pPr>
          </w:p>
        </w:tc>
        <w:tc>
          <w:tcPr>
            <w:tcW w:w="1350" w:type="dxa"/>
          </w:tcPr>
          <w:p w14:paraId="72B28A34"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466CE6A6"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5AD94E96" w14:textId="77777777" w:rsidR="005F202E" w:rsidRPr="005F202E" w:rsidRDefault="005F202E" w:rsidP="005F202E">
            <w:pPr>
              <w:spacing w:before="80" w:after="160" w:line="288" w:lineRule="auto"/>
              <w:rPr>
                <w:lang w:val="en-US"/>
              </w:rPr>
            </w:pPr>
          </w:p>
        </w:tc>
      </w:tr>
      <w:tr w:rsidR="00D308C0" w:rsidRPr="005F202E" w14:paraId="4C10D690"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CF41586" w14:textId="77777777" w:rsidR="005F202E" w:rsidRPr="005F202E" w:rsidRDefault="005F202E" w:rsidP="005F202E">
            <w:pPr>
              <w:spacing w:before="80" w:after="160" w:line="288" w:lineRule="auto"/>
              <w:rPr>
                <w:b/>
                <w:lang w:val="en-US"/>
              </w:rPr>
            </w:pPr>
            <w:r w:rsidRPr="005F202E">
              <w:rPr>
                <w:b/>
                <w:lang w:val="en-US"/>
              </w:rPr>
              <w:t>PE-6</w:t>
            </w:r>
          </w:p>
        </w:tc>
        <w:tc>
          <w:tcPr>
            <w:tcW w:w="2240" w:type="dxa"/>
          </w:tcPr>
          <w:p w14:paraId="2AEA7DC3" w14:textId="77777777" w:rsidR="005F202E" w:rsidRPr="005F202E" w:rsidRDefault="005F202E" w:rsidP="005F202E">
            <w:pPr>
              <w:spacing w:before="80" w:after="160" w:line="288" w:lineRule="auto"/>
              <w:rPr>
                <w:lang w:val="en-US"/>
              </w:rPr>
            </w:pPr>
            <w:r w:rsidRPr="005F202E">
              <w:rPr>
                <w:lang w:val="en-US"/>
              </w:rPr>
              <w:t>Monitoring Physical Access</w:t>
            </w:r>
          </w:p>
        </w:tc>
        <w:tc>
          <w:tcPr>
            <w:tcW w:w="720" w:type="dxa"/>
          </w:tcPr>
          <w:p w14:paraId="00E771A5" w14:textId="77777777" w:rsidR="005F202E" w:rsidRPr="005F202E" w:rsidRDefault="005F202E" w:rsidP="005F202E">
            <w:pPr>
              <w:spacing w:before="80" w:after="160" w:line="288" w:lineRule="auto"/>
              <w:rPr>
                <w:lang w:val="en-US"/>
              </w:rPr>
            </w:pPr>
          </w:p>
        </w:tc>
        <w:tc>
          <w:tcPr>
            <w:tcW w:w="810" w:type="dxa"/>
          </w:tcPr>
          <w:p w14:paraId="49FF6536" w14:textId="77777777" w:rsidR="005F202E" w:rsidRPr="005F202E" w:rsidRDefault="005F202E" w:rsidP="005F202E">
            <w:pPr>
              <w:spacing w:before="80" w:after="160" w:line="288" w:lineRule="auto"/>
              <w:rPr>
                <w:lang w:val="en-US"/>
              </w:rPr>
            </w:pPr>
          </w:p>
        </w:tc>
        <w:tc>
          <w:tcPr>
            <w:tcW w:w="1530" w:type="dxa"/>
            <w:gridSpan w:val="2"/>
          </w:tcPr>
          <w:p w14:paraId="65DAB124" w14:textId="77777777" w:rsidR="005F202E" w:rsidRPr="005F202E" w:rsidRDefault="005F202E" w:rsidP="005F202E">
            <w:pPr>
              <w:spacing w:before="80" w:after="160" w:line="288" w:lineRule="auto"/>
              <w:rPr>
                <w:lang w:val="en-US"/>
              </w:rPr>
            </w:pPr>
          </w:p>
        </w:tc>
        <w:tc>
          <w:tcPr>
            <w:tcW w:w="1350" w:type="dxa"/>
          </w:tcPr>
          <w:p w14:paraId="11CAA64C"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265A5A86"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734F80E5" w14:textId="77777777" w:rsidR="005F202E" w:rsidRPr="005F202E" w:rsidRDefault="005F202E" w:rsidP="005F202E">
            <w:pPr>
              <w:spacing w:before="80" w:after="160" w:line="288" w:lineRule="auto"/>
              <w:rPr>
                <w:lang w:val="en-US"/>
              </w:rPr>
            </w:pPr>
          </w:p>
        </w:tc>
      </w:tr>
      <w:tr w:rsidR="00D308C0" w:rsidRPr="005F202E" w14:paraId="00FDA7CD"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3D043871" w14:textId="77777777" w:rsidR="005F202E" w:rsidRPr="005F202E" w:rsidRDefault="005F202E" w:rsidP="005F202E">
            <w:pPr>
              <w:spacing w:before="80" w:after="160" w:line="288" w:lineRule="auto"/>
              <w:rPr>
                <w:b/>
                <w:lang w:val="en-US"/>
              </w:rPr>
            </w:pPr>
            <w:r w:rsidRPr="005F202E">
              <w:rPr>
                <w:b/>
                <w:lang w:val="en-US"/>
              </w:rPr>
              <w:t>PE-8</w:t>
            </w:r>
          </w:p>
        </w:tc>
        <w:tc>
          <w:tcPr>
            <w:tcW w:w="2240" w:type="dxa"/>
          </w:tcPr>
          <w:p w14:paraId="65F610A1" w14:textId="77777777" w:rsidR="005F202E" w:rsidRPr="005F202E" w:rsidRDefault="005F202E" w:rsidP="005F202E">
            <w:pPr>
              <w:spacing w:before="80" w:after="160" w:line="288" w:lineRule="auto"/>
              <w:rPr>
                <w:lang w:val="en-US"/>
              </w:rPr>
            </w:pPr>
            <w:r w:rsidRPr="005F202E">
              <w:rPr>
                <w:lang w:val="en-US"/>
              </w:rPr>
              <w:t>Visitor Access Records</w:t>
            </w:r>
          </w:p>
        </w:tc>
        <w:tc>
          <w:tcPr>
            <w:tcW w:w="720" w:type="dxa"/>
          </w:tcPr>
          <w:p w14:paraId="2BE8D891" w14:textId="77777777" w:rsidR="005F202E" w:rsidRPr="005F202E" w:rsidRDefault="005F202E" w:rsidP="005F202E">
            <w:pPr>
              <w:spacing w:before="80" w:after="160" w:line="288" w:lineRule="auto"/>
              <w:rPr>
                <w:lang w:val="en-US"/>
              </w:rPr>
            </w:pPr>
          </w:p>
        </w:tc>
        <w:tc>
          <w:tcPr>
            <w:tcW w:w="810" w:type="dxa"/>
          </w:tcPr>
          <w:p w14:paraId="1EC8F19E" w14:textId="77777777" w:rsidR="005F202E" w:rsidRPr="005F202E" w:rsidRDefault="005F202E" w:rsidP="005F202E">
            <w:pPr>
              <w:spacing w:before="80" w:after="160" w:line="288" w:lineRule="auto"/>
              <w:rPr>
                <w:lang w:val="en-US"/>
              </w:rPr>
            </w:pPr>
          </w:p>
        </w:tc>
        <w:tc>
          <w:tcPr>
            <w:tcW w:w="1530" w:type="dxa"/>
            <w:gridSpan w:val="2"/>
          </w:tcPr>
          <w:p w14:paraId="1DEA040E" w14:textId="77777777" w:rsidR="005F202E" w:rsidRPr="005F202E" w:rsidRDefault="005F202E" w:rsidP="005F202E">
            <w:pPr>
              <w:spacing w:before="80" w:after="160" w:line="288" w:lineRule="auto"/>
              <w:rPr>
                <w:lang w:val="en-US"/>
              </w:rPr>
            </w:pPr>
          </w:p>
        </w:tc>
        <w:tc>
          <w:tcPr>
            <w:tcW w:w="1350" w:type="dxa"/>
          </w:tcPr>
          <w:p w14:paraId="35AA55C4"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62A92162"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0D729CFF" w14:textId="77777777" w:rsidR="005F202E" w:rsidRPr="005F202E" w:rsidRDefault="005F202E" w:rsidP="005F202E">
            <w:pPr>
              <w:spacing w:before="80" w:after="160" w:line="288" w:lineRule="auto"/>
              <w:rPr>
                <w:lang w:val="en-US"/>
              </w:rPr>
            </w:pPr>
          </w:p>
        </w:tc>
      </w:tr>
      <w:tr w:rsidR="00D308C0" w:rsidRPr="005F202E" w14:paraId="4BC5C5B0"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1E1B09B0" w14:textId="77777777" w:rsidR="005F202E" w:rsidRPr="005F202E" w:rsidRDefault="005F202E" w:rsidP="005F202E">
            <w:pPr>
              <w:spacing w:before="80" w:after="160" w:line="288" w:lineRule="auto"/>
              <w:rPr>
                <w:b/>
                <w:lang w:val="en-US"/>
              </w:rPr>
            </w:pPr>
            <w:r w:rsidRPr="005F202E">
              <w:rPr>
                <w:b/>
                <w:lang w:val="en-US"/>
              </w:rPr>
              <w:t>PE-12</w:t>
            </w:r>
          </w:p>
        </w:tc>
        <w:tc>
          <w:tcPr>
            <w:tcW w:w="2240" w:type="dxa"/>
          </w:tcPr>
          <w:p w14:paraId="0E4F70D8" w14:textId="77777777" w:rsidR="005F202E" w:rsidRPr="005F202E" w:rsidRDefault="005F202E" w:rsidP="005F202E">
            <w:pPr>
              <w:spacing w:before="80" w:after="160" w:line="288" w:lineRule="auto"/>
              <w:rPr>
                <w:lang w:val="en-US"/>
              </w:rPr>
            </w:pPr>
            <w:r w:rsidRPr="005F202E">
              <w:rPr>
                <w:lang w:val="en-US"/>
              </w:rPr>
              <w:t>Emergency Lighting</w:t>
            </w:r>
          </w:p>
        </w:tc>
        <w:tc>
          <w:tcPr>
            <w:tcW w:w="720" w:type="dxa"/>
          </w:tcPr>
          <w:p w14:paraId="18A8CD86" w14:textId="77777777" w:rsidR="005F202E" w:rsidRPr="005F202E" w:rsidRDefault="005F202E" w:rsidP="005F202E">
            <w:pPr>
              <w:spacing w:before="80" w:after="160" w:line="288" w:lineRule="auto"/>
              <w:rPr>
                <w:lang w:val="en-US"/>
              </w:rPr>
            </w:pPr>
          </w:p>
        </w:tc>
        <w:tc>
          <w:tcPr>
            <w:tcW w:w="810" w:type="dxa"/>
          </w:tcPr>
          <w:p w14:paraId="1EE14E9B" w14:textId="77777777" w:rsidR="005F202E" w:rsidRPr="005F202E" w:rsidRDefault="005F202E" w:rsidP="005F202E">
            <w:pPr>
              <w:spacing w:before="80" w:after="160" w:line="288" w:lineRule="auto"/>
              <w:rPr>
                <w:lang w:val="en-US"/>
              </w:rPr>
            </w:pPr>
          </w:p>
        </w:tc>
        <w:tc>
          <w:tcPr>
            <w:tcW w:w="1530" w:type="dxa"/>
            <w:gridSpan w:val="2"/>
          </w:tcPr>
          <w:p w14:paraId="449165FD" w14:textId="77777777" w:rsidR="005F202E" w:rsidRPr="005F202E" w:rsidRDefault="005F202E" w:rsidP="005F202E">
            <w:pPr>
              <w:spacing w:before="80" w:after="160" w:line="288" w:lineRule="auto"/>
              <w:rPr>
                <w:lang w:val="en-US"/>
              </w:rPr>
            </w:pPr>
          </w:p>
        </w:tc>
        <w:tc>
          <w:tcPr>
            <w:tcW w:w="1350" w:type="dxa"/>
          </w:tcPr>
          <w:p w14:paraId="19027CA8"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0F74FDD2"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163A0B07" w14:textId="77777777" w:rsidR="005F202E" w:rsidRPr="005F202E" w:rsidRDefault="005F202E" w:rsidP="005F202E">
            <w:pPr>
              <w:spacing w:before="80" w:after="160" w:line="288" w:lineRule="auto"/>
              <w:rPr>
                <w:lang w:val="en-US"/>
              </w:rPr>
            </w:pPr>
          </w:p>
        </w:tc>
      </w:tr>
      <w:tr w:rsidR="00D308C0" w:rsidRPr="005F202E" w14:paraId="263074B8"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7D3DC8FA" w14:textId="77777777" w:rsidR="005F202E" w:rsidRPr="005F202E" w:rsidRDefault="005F202E" w:rsidP="005F202E">
            <w:pPr>
              <w:spacing w:before="80" w:after="160" w:line="288" w:lineRule="auto"/>
              <w:rPr>
                <w:b/>
                <w:lang w:val="en-US"/>
              </w:rPr>
            </w:pPr>
            <w:r w:rsidRPr="005F202E">
              <w:rPr>
                <w:b/>
                <w:lang w:val="en-US"/>
              </w:rPr>
              <w:t>PE-13</w:t>
            </w:r>
          </w:p>
        </w:tc>
        <w:tc>
          <w:tcPr>
            <w:tcW w:w="2240" w:type="dxa"/>
          </w:tcPr>
          <w:p w14:paraId="46540912" w14:textId="77777777" w:rsidR="005F202E" w:rsidRPr="005F202E" w:rsidRDefault="005F202E" w:rsidP="005F202E">
            <w:pPr>
              <w:spacing w:before="80" w:after="160" w:line="288" w:lineRule="auto"/>
              <w:rPr>
                <w:lang w:val="en-US"/>
              </w:rPr>
            </w:pPr>
            <w:r w:rsidRPr="005F202E">
              <w:rPr>
                <w:lang w:val="en-US"/>
              </w:rPr>
              <w:t>Fire Protection</w:t>
            </w:r>
          </w:p>
        </w:tc>
        <w:tc>
          <w:tcPr>
            <w:tcW w:w="720" w:type="dxa"/>
          </w:tcPr>
          <w:p w14:paraId="20ECC0BF" w14:textId="77777777" w:rsidR="005F202E" w:rsidRPr="005F202E" w:rsidRDefault="005F202E" w:rsidP="005F202E">
            <w:pPr>
              <w:spacing w:before="80" w:after="160" w:line="288" w:lineRule="auto"/>
              <w:rPr>
                <w:lang w:val="en-US"/>
              </w:rPr>
            </w:pPr>
          </w:p>
        </w:tc>
        <w:tc>
          <w:tcPr>
            <w:tcW w:w="810" w:type="dxa"/>
          </w:tcPr>
          <w:p w14:paraId="35AB249F" w14:textId="77777777" w:rsidR="005F202E" w:rsidRPr="005F202E" w:rsidRDefault="005F202E" w:rsidP="005F202E">
            <w:pPr>
              <w:spacing w:before="80" w:after="160" w:line="288" w:lineRule="auto"/>
              <w:rPr>
                <w:lang w:val="en-US"/>
              </w:rPr>
            </w:pPr>
          </w:p>
        </w:tc>
        <w:tc>
          <w:tcPr>
            <w:tcW w:w="1530" w:type="dxa"/>
            <w:gridSpan w:val="2"/>
          </w:tcPr>
          <w:p w14:paraId="01A8BB50" w14:textId="77777777" w:rsidR="005F202E" w:rsidRPr="005F202E" w:rsidRDefault="005F202E" w:rsidP="005F202E">
            <w:pPr>
              <w:spacing w:before="80" w:after="160" w:line="288" w:lineRule="auto"/>
              <w:rPr>
                <w:lang w:val="en-US"/>
              </w:rPr>
            </w:pPr>
          </w:p>
        </w:tc>
        <w:tc>
          <w:tcPr>
            <w:tcW w:w="1350" w:type="dxa"/>
          </w:tcPr>
          <w:p w14:paraId="41268D7B"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7F0E81F8"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6A9D0E0A" w14:textId="77777777" w:rsidR="005F202E" w:rsidRPr="005F202E" w:rsidRDefault="005F202E" w:rsidP="005F202E">
            <w:pPr>
              <w:spacing w:before="80" w:after="160" w:line="288" w:lineRule="auto"/>
              <w:rPr>
                <w:lang w:val="en-US"/>
              </w:rPr>
            </w:pPr>
          </w:p>
        </w:tc>
      </w:tr>
      <w:tr w:rsidR="00D308C0" w:rsidRPr="005F202E" w14:paraId="3A01840A"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BFA7D94" w14:textId="77777777" w:rsidR="005F202E" w:rsidRPr="005F202E" w:rsidRDefault="005F202E" w:rsidP="005F202E">
            <w:pPr>
              <w:spacing w:before="80" w:after="160" w:line="288" w:lineRule="auto"/>
              <w:rPr>
                <w:b/>
                <w:lang w:val="en-US"/>
              </w:rPr>
            </w:pPr>
            <w:r w:rsidRPr="005F202E">
              <w:rPr>
                <w:b/>
                <w:lang w:val="en-US"/>
              </w:rPr>
              <w:t>PE-14</w:t>
            </w:r>
          </w:p>
        </w:tc>
        <w:tc>
          <w:tcPr>
            <w:tcW w:w="2240" w:type="dxa"/>
          </w:tcPr>
          <w:p w14:paraId="43B05C39" w14:textId="77777777" w:rsidR="005F202E" w:rsidRPr="005F202E" w:rsidRDefault="005F202E" w:rsidP="005F202E">
            <w:pPr>
              <w:spacing w:before="80" w:after="160" w:line="288" w:lineRule="auto"/>
              <w:rPr>
                <w:lang w:val="en-US"/>
              </w:rPr>
            </w:pPr>
            <w:r w:rsidRPr="005F202E">
              <w:rPr>
                <w:lang w:val="en-US"/>
              </w:rPr>
              <w:t>Environmental Controls</w:t>
            </w:r>
          </w:p>
        </w:tc>
        <w:tc>
          <w:tcPr>
            <w:tcW w:w="720" w:type="dxa"/>
          </w:tcPr>
          <w:p w14:paraId="5FCEDF28" w14:textId="77777777" w:rsidR="005F202E" w:rsidRPr="005F202E" w:rsidRDefault="005F202E" w:rsidP="005F202E">
            <w:pPr>
              <w:spacing w:before="80" w:after="160" w:line="288" w:lineRule="auto"/>
              <w:rPr>
                <w:lang w:val="en-US"/>
              </w:rPr>
            </w:pPr>
          </w:p>
        </w:tc>
        <w:tc>
          <w:tcPr>
            <w:tcW w:w="810" w:type="dxa"/>
          </w:tcPr>
          <w:p w14:paraId="1E53E351" w14:textId="77777777" w:rsidR="005F202E" w:rsidRPr="005F202E" w:rsidRDefault="005F202E" w:rsidP="005F202E">
            <w:pPr>
              <w:spacing w:before="80" w:after="160" w:line="288" w:lineRule="auto"/>
              <w:rPr>
                <w:lang w:val="en-US"/>
              </w:rPr>
            </w:pPr>
          </w:p>
        </w:tc>
        <w:tc>
          <w:tcPr>
            <w:tcW w:w="1530" w:type="dxa"/>
            <w:gridSpan w:val="2"/>
          </w:tcPr>
          <w:p w14:paraId="13444F7A" w14:textId="77777777" w:rsidR="005F202E" w:rsidRPr="005F202E" w:rsidRDefault="005F202E" w:rsidP="005F202E">
            <w:pPr>
              <w:spacing w:before="80" w:after="160" w:line="288" w:lineRule="auto"/>
              <w:rPr>
                <w:lang w:val="en-US"/>
              </w:rPr>
            </w:pPr>
          </w:p>
        </w:tc>
        <w:tc>
          <w:tcPr>
            <w:tcW w:w="1350" w:type="dxa"/>
          </w:tcPr>
          <w:p w14:paraId="3EA9C5E0"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1218F1F4"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6206CD5E" w14:textId="77777777" w:rsidR="005F202E" w:rsidRPr="005F202E" w:rsidRDefault="005F202E" w:rsidP="005F202E">
            <w:pPr>
              <w:spacing w:before="80" w:after="160" w:line="288" w:lineRule="auto"/>
              <w:rPr>
                <w:lang w:val="en-US"/>
              </w:rPr>
            </w:pPr>
          </w:p>
        </w:tc>
      </w:tr>
      <w:tr w:rsidR="00D308C0" w:rsidRPr="005F202E" w14:paraId="7DB727D5" w14:textId="77777777" w:rsidTr="00D308C0">
        <w:trPr>
          <w:cnfStyle w:val="000000100000" w:firstRow="0" w:lastRow="0" w:firstColumn="0" w:lastColumn="0" w:oddVBand="0" w:evenVBand="0" w:oddHBand="1" w:evenHBand="0" w:firstRowFirstColumn="0" w:firstRowLastColumn="0" w:lastRowFirstColumn="0" w:lastRowLastColumn="0"/>
          <w:trHeight w:val="215"/>
        </w:trPr>
        <w:tc>
          <w:tcPr>
            <w:tcW w:w="1095" w:type="dxa"/>
          </w:tcPr>
          <w:p w14:paraId="673334E5" w14:textId="77777777" w:rsidR="005F202E" w:rsidRPr="005F202E" w:rsidRDefault="005F202E" w:rsidP="005F202E">
            <w:pPr>
              <w:spacing w:before="80" w:after="160" w:line="288" w:lineRule="auto"/>
              <w:rPr>
                <w:b/>
                <w:lang w:val="en-US"/>
              </w:rPr>
            </w:pPr>
            <w:r w:rsidRPr="005F202E">
              <w:rPr>
                <w:b/>
                <w:lang w:val="en-US"/>
              </w:rPr>
              <w:t>PE-15</w:t>
            </w:r>
          </w:p>
        </w:tc>
        <w:tc>
          <w:tcPr>
            <w:tcW w:w="2240" w:type="dxa"/>
          </w:tcPr>
          <w:p w14:paraId="3281170D" w14:textId="77777777" w:rsidR="005F202E" w:rsidRPr="005F202E" w:rsidRDefault="005F202E" w:rsidP="005F202E">
            <w:pPr>
              <w:spacing w:before="80" w:after="160" w:line="288" w:lineRule="auto"/>
              <w:rPr>
                <w:lang w:val="en-US"/>
              </w:rPr>
            </w:pPr>
            <w:r w:rsidRPr="005F202E">
              <w:rPr>
                <w:lang w:val="en-US"/>
              </w:rPr>
              <w:t>Water Damage Protection</w:t>
            </w:r>
          </w:p>
        </w:tc>
        <w:tc>
          <w:tcPr>
            <w:tcW w:w="720" w:type="dxa"/>
          </w:tcPr>
          <w:p w14:paraId="1D5E09BE" w14:textId="77777777" w:rsidR="005F202E" w:rsidRPr="005F202E" w:rsidRDefault="005F202E" w:rsidP="005F202E">
            <w:pPr>
              <w:spacing w:before="80" w:after="160" w:line="288" w:lineRule="auto"/>
              <w:rPr>
                <w:lang w:val="en-US"/>
              </w:rPr>
            </w:pPr>
          </w:p>
        </w:tc>
        <w:tc>
          <w:tcPr>
            <w:tcW w:w="810" w:type="dxa"/>
          </w:tcPr>
          <w:p w14:paraId="3BA88475" w14:textId="77777777" w:rsidR="005F202E" w:rsidRPr="005F202E" w:rsidRDefault="005F202E" w:rsidP="005F202E">
            <w:pPr>
              <w:spacing w:before="80" w:after="160" w:line="288" w:lineRule="auto"/>
              <w:rPr>
                <w:lang w:val="en-US"/>
              </w:rPr>
            </w:pPr>
          </w:p>
        </w:tc>
        <w:tc>
          <w:tcPr>
            <w:tcW w:w="1530" w:type="dxa"/>
            <w:gridSpan w:val="2"/>
          </w:tcPr>
          <w:p w14:paraId="4AEE4C74" w14:textId="77777777" w:rsidR="005F202E" w:rsidRPr="005F202E" w:rsidRDefault="005F202E" w:rsidP="005F202E">
            <w:pPr>
              <w:spacing w:before="80" w:after="160" w:line="288" w:lineRule="auto"/>
              <w:rPr>
                <w:lang w:val="en-US"/>
              </w:rPr>
            </w:pPr>
          </w:p>
        </w:tc>
        <w:tc>
          <w:tcPr>
            <w:tcW w:w="1350" w:type="dxa"/>
          </w:tcPr>
          <w:p w14:paraId="32F7D0B6"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680EB666"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1778508E" w14:textId="77777777" w:rsidR="005F202E" w:rsidRPr="005F202E" w:rsidRDefault="005F202E" w:rsidP="005F202E">
            <w:pPr>
              <w:spacing w:before="80" w:after="160" w:line="288" w:lineRule="auto"/>
              <w:rPr>
                <w:lang w:val="en-US"/>
              </w:rPr>
            </w:pPr>
          </w:p>
        </w:tc>
      </w:tr>
      <w:tr w:rsidR="00D308C0" w:rsidRPr="005F202E" w14:paraId="5987B233"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768004D2" w14:textId="77777777" w:rsidR="005F202E" w:rsidRPr="005F202E" w:rsidRDefault="005F202E" w:rsidP="005F202E">
            <w:pPr>
              <w:spacing w:before="80" w:after="160" w:line="288" w:lineRule="auto"/>
              <w:rPr>
                <w:b/>
                <w:lang w:val="en-US"/>
              </w:rPr>
            </w:pPr>
            <w:r w:rsidRPr="005F202E">
              <w:rPr>
                <w:b/>
                <w:lang w:val="en-US"/>
              </w:rPr>
              <w:t>PE-16</w:t>
            </w:r>
          </w:p>
        </w:tc>
        <w:tc>
          <w:tcPr>
            <w:tcW w:w="2240" w:type="dxa"/>
          </w:tcPr>
          <w:p w14:paraId="2845E274" w14:textId="77777777" w:rsidR="005F202E" w:rsidRPr="005F202E" w:rsidRDefault="005F202E" w:rsidP="005F202E">
            <w:pPr>
              <w:spacing w:before="80" w:after="160" w:line="288" w:lineRule="auto"/>
              <w:rPr>
                <w:lang w:val="en-US"/>
              </w:rPr>
            </w:pPr>
            <w:r w:rsidRPr="005F202E">
              <w:rPr>
                <w:lang w:val="en-US"/>
              </w:rPr>
              <w:t>Delivery and Removal</w:t>
            </w:r>
          </w:p>
        </w:tc>
        <w:tc>
          <w:tcPr>
            <w:tcW w:w="720" w:type="dxa"/>
          </w:tcPr>
          <w:p w14:paraId="1C0D40DA" w14:textId="77777777" w:rsidR="005F202E" w:rsidRPr="005F202E" w:rsidRDefault="005F202E" w:rsidP="005F202E">
            <w:pPr>
              <w:spacing w:before="80" w:after="160" w:line="288" w:lineRule="auto"/>
              <w:rPr>
                <w:lang w:val="en-US"/>
              </w:rPr>
            </w:pPr>
          </w:p>
        </w:tc>
        <w:tc>
          <w:tcPr>
            <w:tcW w:w="810" w:type="dxa"/>
          </w:tcPr>
          <w:p w14:paraId="437DB453" w14:textId="77777777" w:rsidR="005F202E" w:rsidRPr="005F202E" w:rsidRDefault="005F202E" w:rsidP="005F202E">
            <w:pPr>
              <w:spacing w:before="80" w:after="160" w:line="288" w:lineRule="auto"/>
              <w:rPr>
                <w:lang w:val="en-US"/>
              </w:rPr>
            </w:pPr>
          </w:p>
        </w:tc>
        <w:tc>
          <w:tcPr>
            <w:tcW w:w="1530" w:type="dxa"/>
            <w:gridSpan w:val="2"/>
          </w:tcPr>
          <w:p w14:paraId="487BB8C8" w14:textId="77777777" w:rsidR="005F202E" w:rsidRPr="005F202E" w:rsidRDefault="005F202E" w:rsidP="005F202E">
            <w:pPr>
              <w:spacing w:before="80" w:after="160" w:line="288" w:lineRule="auto"/>
              <w:rPr>
                <w:lang w:val="en-US"/>
              </w:rPr>
            </w:pPr>
          </w:p>
        </w:tc>
        <w:tc>
          <w:tcPr>
            <w:tcW w:w="1350" w:type="dxa"/>
          </w:tcPr>
          <w:p w14:paraId="4D6CA852"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5C823F8F" w14:textId="77777777" w:rsidR="005F202E" w:rsidRPr="005F202E" w:rsidRDefault="005F202E" w:rsidP="005F202E">
            <w:pPr>
              <w:spacing w:before="80" w:after="160" w:line="288" w:lineRule="auto"/>
              <w:rPr>
                <w:lang w:val="en-US"/>
              </w:rPr>
            </w:pPr>
            <w:r w:rsidRPr="005F202E">
              <w:rPr>
                <w:lang w:val="en-US"/>
              </w:rPr>
              <w:t>x</w:t>
            </w:r>
          </w:p>
        </w:tc>
        <w:tc>
          <w:tcPr>
            <w:tcW w:w="990" w:type="dxa"/>
          </w:tcPr>
          <w:p w14:paraId="0BCD2EC3" w14:textId="77777777" w:rsidR="005F202E" w:rsidRPr="005F202E" w:rsidRDefault="005F202E" w:rsidP="005F202E">
            <w:pPr>
              <w:spacing w:before="80" w:after="160" w:line="288" w:lineRule="auto"/>
              <w:rPr>
                <w:lang w:val="en-US"/>
              </w:rPr>
            </w:pPr>
          </w:p>
        </w:tc>
      </w:tr>
      <w:tr w:rsidR="005F202E" w:rsidRPr="005F202E" w14:paraId="45E77C4B"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9905" w:type="dxa"/>
            <w:gridSpan w:val="9"/>
          </w:tcPr>
          <w:p w14:paraId="45CC33AE" w14:textId="77777777" w:rsidR="005F202E" w:rsidRPr="005F202E" w:rsidRDefault="005F202E" w:rsidP="005F202E">
            <w:pPr>
              <w:spacing w:before="80" w:after="160" w:line="288" w:lineRule="auto"/>
              <w:rPr>
                <w:lang w:val="en-US"/>
              </w:rPr>
            </w:pPr>
            <w:r w:rsidRPr="005F202E">
              <w:rPr>
                <w:b/>
                <w:lang w:val="en-US"/>
              </w:rPr>
              <w:t>PL – Planning</w:t>
            </w:r>
          </w:p>
        </w:tc>
      </w:tr>
      <w:tr w:rsidR="00D308C0" w:rsidRPr="005F202E" w14:paraId="10CA9352"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5C981A2B" w14:textId="77777777" w:rsidR="005F202E" w:rsidRPr="005F202E" w:rsidRDefault="005F202E" w:rsidP="005F202E">
            <w:pPr>
              <w:spacing w:before="80" w:after="160" w:line="288" w:lineRule="auto"/>
              <w:rPr>
                <w:b/>
                <w:lang w:val="en-US"/>
              </w:rPr>
            </w:pPr>
            <w:r w:rsidRPr="005F202E">
              <w:rPr>
                <w:b/>
                <w:lang w:val="en-US"/>
              </w:rPr>
              <w:t>PL-1</w:t>
            </w:r>
          </w:p>
        </w:tc>
        <w:tc>
          <w:tcPr>
            <w:tcW w:w="2240" w:type="dxa"/>
          </w:tcPr>
          <w:p w14:paraId="5230C40E"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33DE1E29" w14:textId="77777777" w:rsidR="005F202E" w:rsidRPr="005F202E" w:rsidRDefault="005F202E" w:rsidP="005F202E">
            <w:pPr>
              <w:spacing w:before="80" w:after="160" w:line="288" w:lineRule="auto"/>
              <w:rPr>
                <w:lang w:val="en-US"/>
              </w:rPr>
            </w:pPr>
          </w:p>
        </w:tc>
        <w:tc>
          <w:tcPr>
            <w:tcW w:w="810" w:type="dxa"/>
          </w:tcPr>
          <w:p w14:paraId="6B37D2E6" w14:textId="77777777" w:rsidR="005F202E" w:rsidRPr="005F202E" w:rsidRDefault="005F202E" w:rsidP="005F202E">
            <w:pPr>
              <w:spacing w:before="80" w:after="160" w:line="288" w:lineRule="auto"/>
              <w:rPr>
                <w:lang w:val="en-US"/>
              </w:rPr>
            </w:pPr>
          </w:p>
        </w:tc>
        <w:tc>
          <w:tcPr>
            <w:tcW w:w="1530" w:type="dxa"/>
            <w:gridSpan w:val="2"/>
          </w:tcPr>
          <w:p w14:paraId="57A2B0BF" w14:textId="77777777" w:rsidR="005F202E" w:rsidRPr="005F202E" w:rsidRDefault="005F202E" w:rsidP="005F202E">
            <w:pPr>
              <w:spacing w:before="80" w:after="160" w:line="288" w:lineRule="auto"/>
              <w:rPr>
                <w:lang w:val="en-US"/>
              </w:rPr>
            </w:pPr>
          </w:p>
        </w:tc>
        <w:tc>
          <w:tcPr>
            <w:tcW w:w="1350" w:type="dxa"/>
          </w:tcPr>
          <w:p w14:paraId="17637E82" w14:textId="77777777" w:rsidR="005F202E" w:rsidRPr="005F202E" w:rsidRDefault="005F202E" w:rsidP="005F202E">
            <w:pPr>
              <w:spacing w:before="80" w:after="160" w:line="288" w:lineRule="auto"/>
              <w:rPr>
                <w:lang w:val="en-US"/>
              </w:rPr>
            </w:pPr>
          </w:p>
        </w:tc>
        <w:tc>
          <w:tcPr>
            <w:tcW w:w="1170" w:type="dxa"/>
          </w:tcPr>
          <w:p w14:paraId="5EF90303" w14:textId="77777777" w:rsidR="005F202E" w:rsidRPr="005F202E" w:rsidRDefault="005F202E" w:rsidP="005F202E">
            <w:pPr>
              <w:spacing w:before="80" w:after="160" w:line="288" w:lineRule="auto"/>
              <w:rPr>
                <w:lang w:val="en-US"/>
              </w:rPr>
            </w:pPr>
          </w:p>
        </w:tc>
        <w:tc>
          <w:tcPr>
            <w:tcW w:w="990" w:type="dxa"/>
          </w:tcPr>
          <w:p w14:paraId="11F5765D"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4ACBB8F7"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68279D8" w14:textId="77777777" w:rsidR="005F202E" w:rsidRPr="005F202E" w:rsidRDefault="005F202E" w:rsidP="005F202E">
            <w:pPr>
              <w:spacing w:before="80" w:after="160" w:line="288" w:lineRule="auto"/>
              <w:rPr>
                <w:b/>
                <w:lang w:val="en-US"/>
              </w:rPr>
            </w:pPr>
            <w:r w:rsidRPr="005F202E">
              <w:rPr>
                <w:b/>
                <w:lang w:val="en-US"/>
              </w:rPr>
              <w:lastRenderedPageBreak/>
              <w:t>PL-2</w:t>
            </w:r>
          </w:p>
        </w:tc>
        <w:tc>
          <w:tcPr>
            <w:tcW w:w="2240" w:type="dxa"/>
          </w:tcPr>
          <w:p w14:paraId="16893122" w14:textId="77777777" w:rsidR="005F202E" w:rsidRPr="005F202E" w:rsidRDefault="005F202E" w:rsidP="005F202E">
            <w:pPr>
              <w:spacing w:before="80" w:after="160" w:line="288" w:lineRule="auto"/>
              <w:rPr>
                <w:lang w:val="en-US"/>
              </w:rPr>
            </w:pPr>
            <w:r w:rsidRPr="005F202E">
              <w:rPr>
                <w:lang w:val="en-US"/>
              </w:rPr>
              <w:t>System Security and Privacy Plans</w:t>
            </w:r>
          </w:p>
        </w:tc>
        <w:tc>
          <w:tcPr>
            <w:tcW w:w="720" w:type="dxa"/>
          </w:tcPr>
          <w:p w14:paraId="282E9AC7" w14:textId="77777777" w:rsidR="005F202E" w:rsidRPr="005F202E" w:rsidRDefault="005F202E" w:rsidP="005F202E">
            <w:pPr>
              <w:spacing w:before="80" w:after="160" w:line="288" w:lineRule="auto"/>
              <w:rPr>
                <w:lang w:val="en-US"/>
              </w:rPr>
            </w:pPr>
          </w:p>
        </w:tc>
        <w:tc>
          <w:tcPr>
            <w:tcW w:w="810" w:type="dxa"/>
          </w:tcPr>
          <w:p w14:paraId="1EF48B54" w14:textId="77777777" w:rsidR="005F202E" w:rsidRPr="005F202E" w:rsidRDefault="005F202E" w:rsidP="005F202E">
            <w:pPr>
              <w:spacing w:before="80" w:after="160" w:line="288" w:lineRule="auto"/>
              <w:rPr>
                <w:lang w:val="en-US"/>
              </w:rPr>
            </w:pPr>
          </w:p>
        </w:tc>
        <w:tc>
          <w:tcPr>
            <w:tcW w:w="1530" w:type="dxa"/>
            <w:gridSpan w:val="2"/>
          </w:tcPr>
          <w:p w14:paraId="2691D07C"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42F7FD03" w14:textId="77777777" w:rsidR="005F202E" w:rsidRPr="005F202E" w:rsidRDefault="005F202E" w:rsidP="005F202E">
            <w:pPr>
              <w:spacing w:before="80" w:after="160" w:line="288" w:lineRule="auto"/>
              <w:rPr>
                <w:lang w:val="en-US"/>
              </w:rPr>
            </w:pPr>
          </w:p>
        </w:tc>
        <w:tc>
          <w:tcPr>
            <w:tcW w:w="1170" w:type="dxa"/>
          </w:tcPr>
          <w:p w14:paraId="3EB23F5F" w14:textId="77777777" w:rsidR="005F202E" w:rsidRPr="005F202E" w:rsidRDefault="005F202E" w:rsidP="005F202E">
            <w:pPr>
              <w:spacing w:before="80" w:after="160" w:line="288" w:lineRule="auto"/>
              <w:rPr>
                <w:lang w:val="en-US"/>
              </w:rPr>
            </w:pPr>
          </w:p>
        </w:tc>
        <w:tc>
          <w:tcPr>
            <w:tcW w:w="990" w:type="dxa"/>
          </w:tcPr>
          <w:p w14:paraId="5735ECD6" w14:textId="77777777" w:rsidR="005F202E" w:rsidRPr="005F202E" w:rsidRDefault="005F202E" w:rsidP="005F202E">
            <w:pPr>
              <w:spacing w:before="80" w:after="160" w:line="288" w:lineRule="auto"/>
              <w:rPr>
                <w:lang w:val="en-US"/>
              </w:rPr>
            </w:pPr>
          </w:p>
        </w:tc>
      </w:tr>
      <w:tr w:rsidR="00D308C0" w:rsidRPr="005F202E" w14:paraId="06A8F3A2"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483B2CD" w14:textId="77777777" w:rsidR="005F202E" w:rsidRPr="005F202E" w:rsidRDefault="005F202E" w:rsidP="005F202E">
            <w:pPr>
              <w:spacing w:before="80" w:after="160" w:line="288" w:lineRule="auto"/>
              <w:rPr>
                <w:b/>
                <w:lang w:val="en-US"/>
              </w:rPr>
            </w:pPr>
            <w:r w:rsidRPr="005F202E">
              <w:rPr>
                <w:b/>
                <w:lang w:val="en-US"/>
              </w:rPr>
              <w:t>PL-4</w:t>
            </w:r>
          </w:p>
        </w:tc>
        <w:tc>
          <w:tcPr>
            <w:tcW w:w="2240" w:type="dxa"/>
          </w:tcPr>
          <w:p w14:paraId="4B6F187F" w14:textId="77777777" w:rsidR="005F202E" w:rsidRPr="005F202E" w:rsidRDefault="005F202E" w:rsidP="005F202E">
            <w:pPr>
              <w:spacing w:before="80" w:after="160" w:line="288" w:lineRule="auto"/>
              <w:rPr>
                <w:lang w:val="en-US"/>
              </w:rPr>
            </w:pPr>
            <w:r w:rsidRPr="005F202E">
              <w:rPr>
                <w:lang w:val="en-US"/>
              </w:rPr>
              <w:t>Rules of Behavior</w:t>
            </w:r>
          </w:p>
        </w:tc>
        <w:tc>
          <w:tcPr>
            <w:tcW w:w="720" w:type="dxa"/>
          </w:tcPr>
          <w:p w14:paraId="000B988E" w14:textId="77777777" w:rsidR="005F202E" w:rsidRPr="005F202E" w:rsidRDefault="005F202E" w:rsidP="005F202E">
            <w:pPr>
              <w:spacing w:before="80" w:after="160" w:line="288" w:lineRule="auto"/>
              <w:rPr>
                <w:lang w:val="en-US"/>
              </w:rPr>
            </w:pPr>
          </w:p>
        </w:tc>
        <w:tc>
          <w:tcPr>
            <w:tcW w:w="810" w:type="dxa"/>
          </w:tcPr>
          <w:p w14:paraId="57E83FF3" w14:textId="77777777" w:rsidR="005F202E" w:rsidRPr="005F202E" w:rsidRDefault="005F202E" w:rsidP="005F202E">
            <w:pPr>
              <w:spacing w:before="80" w:after="160" w:line="288" w:lineRule="auto"/>
              <w:rPr>
                <w:lang w:val="en-US"/>
              </w:rPr>
            </w:pPr>
          </w:p>
        </w:tc>
        <w:tc>
          <w:tcPr>
            <w:tcW w:w="1530" w:type="dxa"/>
            <w:gridSpan w:val="2"/>
          </w:tcPr>
          <w:p w14:paraId="03EA283F" w14:textId="77777777" w:rsidR="005F202E" w:rsidRPr="005F202E" w:rsidRDefault="005F202E" w:rsidP="005F202E">
            <w:pPr>
              <w:spacing w:before="80" w:after="160" w:line="288" w:lineRule="auto"/>
              <w:rPr>
                <w:lang w:val="en-US"/>
              </w:rPr>
            </w:pPr>
          </w:p>
        </w:tc>
        <w:tc>
          <w:tcPr>
            <w:tcW w:w="1350" w:type="dxa"/>
          </w:tcPr>
          <w:p w14:paraId="4916A744" w14:textId="77777777" w:rsidR="005F202E" w:rsidRPr="005F202E" w:rsidRDefault="005F202E" w:rsidP="005F202E">
            <w:pPr>
              <w:spacing w:before="80" w:after="160" w:line="288" w:lineRule="auto"/>
              <w:rPr>
                <w:lang w:val="en-US"/>
              </w:rPr>
            </w:pPr>
          </w:p>
        </w:tc>
        <w:tc>
          <w:tcPr>
            <w:tcW w:w="1170" w:type="dxa"/>
          </w:tcPr>
          <w:p w14:paraId="051BC641" w14:textId="77777777" w:rsidR="005F202E" w:rsidRPr="005F202E" w:rsidRDefault="005F202E" w:rsidP="005F202E">
            <w:pPr>
              <w:spacing w:before="80" w:after="160" w:line="288" w:lineRule="auto"/>
              <w:rPr>
                <w:lang w:val="en-US"/>
              </w:rPr>
            </w:pPr>
          </w:p>
        </w:tc>
        <w:tc>
          <w:tcPr>
            <w:tcW w:w="990" w:type="dxa"/>
          </w:tcPr>
          <w:p w14:paraId="15916A55"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14909766"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1A973C89" w14:textId="77777777" w:rsidR="005F202E" w:rsidRPr="005F202E" w:rsidRDefault="005F202E" w:rsidP="005F202E">
            <w:pPr>
              <w:spacing w:before="80" w:after="160" w:line="288" w:lineRule="auto"/>
              <w:rPr>
                <w:b/>
                <w:lang w:val="en-US"/>
              </w:rPr>
            </w:pPr>
            <w:r w:rsidRPr="005F202E">
              <w:rPr>
                <w:b/>
                <w:lang w:val="en-US"/>
              </w:rPr>
              <w:t>PL-4(1)</w:t>
            </w:r>
          </w:p>
        </w:tc>
        <w:tc>
          <w:tcPr>
            <w:tcW w:w="2240" w:type="dxa"/>
          </w:tcPr>
          <w:p w14:paraId="36FA0D77" w14:textId="77777777" w:rsidR="005F202E" w:rsidRPr="005F202E" w:rsidRDefault="005F202E" w:rsidP="005F202E">
            <w:pPr>
              <w:spacing w:before="80" w:after="160" w:line="288" w:lineRule="auto"/>
              <w:rPr>
                <w:lang w:val="en-US"/>
              </w:rPr>
            </w:pPr>
            <w:r w:rsidRPr="005F202E">
              <w:rPr>
                <w:lang w:val="en-US"/>
              </w:rPr>
              <w:t>Social Media and External Site/Application Usage Restrictions</w:t>
            </w:r>
          </w:p>
        </w:tc>
        <w:tc>
          <w:tcPr>
            <w:tcW w:w="720" w:type="dxa"/>
          </w:tcPr>
          <w:p w14:paraId="31E362D3" w14:textId="77777777" w:rsidR="005F202E" w:rsidRPr="005F202E" w:rsidRDefault="005F202E" w:rsidP="005F202E">
            <w:pPr>
              <w:spacing w:before="80" w:after="160" w:line="288" w:lineRule="auto"/>
              <w:rPr>
                <w:lang w:val="en-US"/>
              </w:rPr>
            </w:pPr>
          </w:p>
        </w:tc>
        <w:tc>
          <w:tcPr>
            <w:tcW w:w="810" w:type="dxa"/>
          </w:tcPr>
          <w:p w14:paraId="7B531543" w14:textId="77777777" w:rsidR="005F202E" w:rsidRPr="005F202E" w:rsidRDefault="005F202E" w:rsidP="005F202E">
            <w:pPr>
              <w:spacing w:before="80" w:after="160" w:line="288" w:lineRule="auto"/>
              <w:rPr>
                <w:lang w:val="en-US"/>
              </w:rPr>
            </w:pPr>
          </w:p>
        </w:tc>
        <w:tc>
          <w:tcPr>
            <w:tcW w:w="1530" w:type="dxa"/>
            <w:gridSpan w:val="2"/>
          </w:tcPr>
          <w:p w14:paraId="3D6398A9" w14:textId="77777777" w:rsidR="005F202E" w:rsidRPr="005F202E" w:rsidRDefault="005F202E" w:rsidP="005F202E">
            <w:pPr>
              <w:spacing w:before="80" w:after="160" w:line="288" w:lineRule="auto"/>
              <w:rPr>
                <w:lang w:val="en-US"/>
              </w:rPr>
            </w:pPr>
          </w:p>
        </w:tc>
        <w:tc>
          <w:tcPr>
            <w:tcW w:w="1350" w:type="dxa"/>
          </w:tcPr>
          <w:p w14:paraId="30E465D6" w14:textId="77777777" w:rsidR="005F202E" w:rsidRPr="005F202E" w:rsidRDefault="005F202E" w:rsidP="005F202E">
            <w:pPr>
              <w:spacing w:before="80" w:after="160" w:line="288" w:lineRule="auto"/>
              <w:rPr>
                <w:lang w:val="en-US"/>
              </w:rPr>
            </w:pPr>
          </w:p>
        </w:tc>
        <w:tc>
          <w:tcPr>
            <w:tcW w:w="1170" w:type="dxa"/>
          </w:tcPr>
          <w:p w14:paraId="45237F6F" w14:textId="77777777" w:rsidR="005F202E" w:rsidRPr="005F202E" w:rsidRDefault="005F202E" w:rsidP="005F202E">
            <w:pPr>
              <w:spacing w:before="80" w:after="160" w:line="288" w:lineRule="auto"/>
              <w:rPr>
                <w:lang w:val="en-US"/>
              </w:rPr>
            </w:pPr>
          </w:p>
        </w:tc>
        <w:tc>
          <w:tcPr>
            <w:tcW w:w="990" w:type="dxa"/>
          </w:tcPr>
          <w:p w14:paraId="7DDCA41B"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0965436B"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A0CD3A3" w14:textId="77777777" w:rsidR="005F202E" w:rsidRPr="005F202E" w:rsidRDefault="005F202E" w:rsidP="005F202E">
            <w:pPr>
              <w:spacing w:before="80" w:after="160" w:line="288" w:lineRule="auto"/>
              <w:rPr>
                <w:b/>
                <w:lang w:val="en-US"/>
              </w:rPr>
            </w:pPr>
            <w:r w:rsidRPr="005F202E">
              <w:rPr>
                <w:b/>
                <w:lang w:val="en-US"/>
              </w:rPr>
              <w:t>PL-8</w:t>
            </w:r>
          </w:p>
        </w:tc>
        <w:tc>
          <w:tcPr>
            <w:tcW w:w="2240" w:type="dxa"/>
          </w:tcPr>
          <w:p w14:paraId="291FD4CE" w14:textId="77777777" w:rsidR="005F202E" w:rsidRPr="005F202E" w:rsidRDefault="005F202E" w:rsidP="005F202E">
            <w:pPr>
              <w:spacing w:before="80" w:after="160" w:line="288" w:lineRule="auto"/>
              <w:rPr>
                <w:lang w:val="en-US"/>
              </w:rPr>
            </w:pPr>
            <w:r w:rsidRPr="005F202E">
              <w:rPr>
                <w:lang w:val="en-US"/>
              </w:rPr>
              <w:t>Security and Privacy Architectures</w:t>
            </w:r>
          </w:p>
        </w:tc>
        <w:tc>
          <w:tcPr>
            <w:tcW w:w="720" w:type="dxa"/>
          </w:tcPr>
          <w:p w14:paraId="4533AC57" w14:textId="77777777" w:rsidR="005F202E" w:rsidRPr="005F202E" w:rsidRDefault="005F202E" w:rsidP="005F202E">
            <w:pPr>
              <w:spacing w:before="80" w:after="160" w:line="288" w:lineRule="auto"/>
              <w:rPr>
                <w:lang w:val="en-US"/>
              </w:rPr>
            </w:pPr>
          </w:p>
        </w:tc>
        <w:tc>
          <w:tcPr>
            <w:tcW w:w="810" w:type="dxa"/>
          </w:tcPr>
          <w:p w14:paraId="6A6766B6" w14:textId="77777777" w:rsidR="005F202E" w:rsidRPr="005F202E" w:rsidRDefault="005F202E" w:rsidP="005F202E">
            <w:pPr>
              <w:spacing w:before="80" w:after="160" w:line="288" w:lineRule="auto"/>
              <w:rPr>
                <w:lang w:val="en-US"/>
              </w:rPr>
            </w:pPr>
          </w:p>
        </w:tc>
        <w:tc>
          <w:tcPr>
            <w:tcW w:w="1530" w:type="dxa"/>
            <w:gridSpan w:val="2"/>
          </w:tcPr>
          <w:p w14:paraId="1BDC3D8B"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6B31C6C6" w14:textId="77777777" w:rsidR="005F202E" w:rsidRPr="005F202E" w:rsidRDefault="005F202E" w:rsidP="005F202E">
            <w:pPr>
              <w:spacing w:before="80" w:after="160" w:line="288" w:lineRule="auto"/>
              <w:rPr>
                <w:lang w:val="en-US"/>
              </w:rPr>
            </w:pPr>
          </w:p>
        </w:tc>
        <w:tc>
          <w:tcPr>
            <w:tcW w:w="1170" w:type="dxa"/>
          </w:tcPr>
          <w:p w14:paraId="6FA38C7E" w14:textId="77777777" w:rsidR="005F202E" w:rsidRPr="005F202E" w:rsidRDefault="005F202E" w:rsidP="005F202E">
            <w:pPr>
              <w:spacing w:before="80" w:after="160" w:line="288" w:lineRule="auto"/>
              <w:rPr>
                <w:lang w:val="en-US"/>
              </w:rPr>
            </w:pPr>
          </w:p>
        </w:tc>
        <w:tc>
          <w:tcPr>
            <w:tcW w:w="990" w:type="dxa"/>
          </w:tcPr>
          <w:p w14:paraId="7051B3A2" w14:textId="77777777" w:rsidR="005F202E" w:rsidRPr="005F202E" w:rsidRDefault="005F202E" w:rsidP="005F202E">
            <w:pPr>
              <w:spacing w:before="80" w:after="160" w:line="288" w:lineRule="auto"/>
              <w:rPr>
                <w:lang w:val="en-US"/>
              </w:rPr>
            </w:pPr>
          </w:p>
        </w:tc>
      </w:tr>
      <w:tr w:rsidR="00D308C0" w:rsidRPr="005F202E" w14:paraId="140BF5E6"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CD81333" w14:textId="77777777" w:rsidR="005F202E" w:rsidRPr="005F202E" w:rsidRDefault="005F202E" w:rsidP="005F202E">
            <w:pPr>
              <w:spacing w:before="80" w:after="160" w:line="288" w:lineRule="auto"/>
              <w:rPr>
                <w:b/>
                <w:lang w:val="en-US"/>
              </w:rPr>
            </w:pPr>
            <w:r w:rsidRPr="005F202E">
              <w:rPr>
                <w:b/>
                <w:lang w:val="en-US"/>
              </w:rPr>
              <w:t>PL-10</w:t>
            </w:r>
          </w:p>
        </w:tc>
        <w:tc>
          <w:tcPr>
            <w:tcW w:w="2240" w:type="dxa"/>
          </w:tcPr>
          <w:p w14:paraId="58654F43" w14:textId="77777777" w:rsidR="005F202E" w:rsidRPr="005F202E" w:rsidRDefault="005F202E" w:rsidP="005F202E">
            <w:pPr>
              <w:spacing w:before="80" w:after="160" w:line="288" w:lineRule="auto"/>
              <w:rPr>
                <w:lang w:val="en-US"/>
              </w:rPr>
            </w:pPr>
            <w:r w:rsidRPr="005F202E">
              <w:rPr>
                <w:lang w:val="en-US"/>
              </w:rPr>
              <w:t>Baseline Selection</w:t>
            </w:r>
          </w:p>
        </w:tc>
        <w:tc>
          <w:tcPr>
            <w:tcW w:w="720" w:type="dxa"/>
          </w:tcPr>
          <w:p w14:paraId="419E9EF9" w14:textId="77777777" w:rsidR="005F202E" w:rsidRPr="005F202E" w:rsidRDefault="005F202E" w:rsidP="005F202E">
            <w:pPr>
              <w:spacing w:before="80" w:after="160" w:line="288" w:lineRule="auto"/>
              <w:rPr>
                <w:lang w:val="en-US"/>
              </w:rPr>
            </w:pPr>
          </w:p>
        </w:tc>
        <w:tc>
          <w:tcPr>
            <w:tcW w:w="810" w:type="dxa"/>
          </w:tcPr>
          <w:p w14:paraId="7D4583EE" w14:textId="77777777" w:rsidR="005F202E" w:rsidRPr="005F202E" w:rsidRDefault="005F202E" w:rsidP="005F202E">
            <w:pPr>
              <w:spacing w:before="80" w:after="160" w:line="288" w:lineRule="auto"/>
              <w:rPr>
                <w:lang w:val="en-US"/>
              </w:rPr>
            </w:pPr>
          </w:p>
        </w:tc>
        <w:tc>
          <w:tcPr>
            <w:tcW w:w="1530" w:type="dxa"/>
            <w:gridSpan w:val="2"/>
          </w:tcPr>
          <w:p w14:paraId="6EE33A9E" w14:textId="77777777" w:rsidR="005F202E" w:rsidRPr="005F202E" w:rsidRDefault="005F202E" w:rsidP="005F202E">
            <w:pPr>
              <w:spacing w:before="80" w:after="160" w:line="288" w:lineRule="auto"/>
              <w:rPr>
                <w:lang w:val="en-US"/>
              </w:rPr>
            </w:pPr>
          </w:p>
        </w:tc>
        <w:tc>
          <w:tcPr>
            <w:tcW w:w="1350" w:type="dxa"/>
          </w:tcPr>
          <w:p w14:paraId="1E4CB4AA" w14:textId="77777777" w:rsidR="005F202E" w:rsidRPr="005F202E" w:rsidRDefault="005F202E" w:rsidP="005F202E">
            <w:pPr>
              <w:spacing w:before="80" w:after="160" w:line="288" w:lineRule="auto"/>
              <w:rPr>
                <w:lang w:val="en-US"/>
              </w:rPr>
            </w:pPr>
          </w:p>
        </w:tc>
        <w:tc>
          <w:tcPr>
            <w:tcW w:w="1170" w:type="dxa"/>
          </w:tcPr>
          <w:p w14:paraId="7FBB9B92" w14:textId="77777777" w:rsidR="005F202E" w:rsidRPr="005F202E" w:rsidRDefault="005F202E" w:rsidP="005F202E">
            <w:pPr>
              <w:spacing w:before="80" w:after="160" w:line="288" w:lineRule="auto"/>
              <w:rPr>
                <w:lang w:val="en-US"/>
              </w:rPr>
            </w:pPr>
          </w:p>
        </w:tc>
        <w:tc>
          <w:tcPr>
            <w:tcW w:w="990" w:type="dxa"/>
          </w:tcPr>
          <w:p w14:paraId="5B4C2A9F"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1B72DACF"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9E52DC1" w14:textId="77777777" w:rsidR="005F202E" w:rsidRPr="005F202E" w:rsidRDefault="005F202E" w:rsidP="005F202E">
            <w:pPr>
              <w:spacing w:before="80" w:after="160" w:line="288" w:lineRule="auto"/>
              <w:rPr>
                <w:b/>
                <w:lang w:val="en-US"/>
              </w:rPr>
            </w:pPr>
            <w:r w:rsidRPr="005F202E">
              <w:rPr>
                <w:b/>
                <w:lang w:val="en-US"/>
              </w:rPr>
              <w:t>PL-11</w:t>
            </w:r>
          </w:p>
        </w:tc>
        <w:tc>
          <w:tcPr>
            <w:tcW w:w="2240" w:type="dxa"/>
          </w:tcPr>
          <w:p w14:paraId="58191D9A" w14:textId="77777777" w:rsidR="005F202E" w:rsidRPr="005F202E" w:rsidRDefault="005F202E" w:rsidP="005F202E">
            <w:pPr>
              <w:spacing w:before="80" w:after="160" w:line="288" w:lineRule="auto"/>
              <w:rPr>
                <w:lang w:val="en-US"/>
              </w:rPr>
            </w:pPr>
            <w:r w:rsidRPr="005F202E">
              <w:rPr>
                <w:lang w:val="en-US"/>
              </w:rPr>
              <w:t>Baseline Tailoring</w:t>
            </w:r>
          </w:p>
        </w:tc>
        <w:tc>
          <w:tcPr>
            <w:tcW w:w="720" w:type="dxa"/>
          </w:tcPr>
          <w:p w14:paraId="56918AA4" w14:textId="77777777" w:rsidR="005F202E" w:rsidRPr="005F202E" w:rsidRDefault="005F202E" w:rsidP="005F202E">
            <w:pPr>
              <w:spacing w:before="80" w:after="160" w:line="288" w:lineRule="auto"/>
              <w:rPr>
                <w:lang w:val="en-US"/>
              </w:rPr>
            </w:pPr>
          </w:p>
        </w:tc>
        <w:tc>
          <w:tcPr>
            <w:tcW w:w="810" w:type="dxa"/>
          </w:tcPr>
          <w:p w14:paraId="28808C6C" w14:textId="77777777" w:rsidR="005F202E" w:rsidRPr="005F202E" w:rsidRDefault="005F202E" w:rsidP="005F202E">
            <w:pPr>
              <w:spacing w:before="80" w:after="160" w:line="288" w:lineRule="auto"/>
              <w:rPr>
                <w:lang w:val="en-US"/>
              </w:rPr>
            </w:pPr>
          </w:p>
        </w:tc>
        <w:tc>
          <w:tcPr>
            <w:tcW w:w="1530" w:type="dxa"/>
            <w:gridSpan w:val="2"/>
          </w:tcPr>
          <w:p w14:paraId="6697D2B7" w14:textId="77777777" w:rsidR="005F202E" w:rsidRPr="005F202E" w:rsidRDefault="005F202E" w:rsidP="005F202E">
            <w:pPr>
              <w:spacing w:before="80" w:after="160" w:line="288" w:lineRule="auto"/>
              <w:rPr>
                <w:lang w:val="en-US"/>
              </w:rPr>
            </w:pPr>
          </w:p>
        </w:tc>
        <w:tc>
          <w:tcPr>
            <w:tcW w:w="1350" w:type="dxa"/>
          </w:tcPr>
          <w:p w14:paraId="697B9B42" w14:textId="77777777" w:rsidR="005F202E" w:rsidRPr="005F202E" w:rsidRDefault="005F202E" w:rsidP="005F202E">
            <w:pPr>
              <w:spacing w:before="80" w:after="160" w:line="288" w:lineRule="auto"/>
              <w:rPr>
                <w:lang w:val="en-US"/>
              </w:rPr>
            </w:pPr>
          </w:p>
        </w:tc>
        <w:tc>
          <w:tcPr>
            <w:tcW w:w="1170" w:type="dxa"/>
          </w:tcPr>
          <w:p w14:paraId="46001894" w14:textId="77777777" w:rsidR="005F202E" w:rsidRPr="005F202E" w:rsidRDefault="005F202E" w:rsidP="005F202E">
            <w:pPr>
              <w:spacing w:before="80" w:after="160" w:line="288" w:lineRule="auto"/>
              <w:rPr>
                <w:lang w:val="en-US"/>
              </w:rPr>
            </w:pPr>
          </w:p>
        </w:tc>
        <w:tc>
          <w:tcPr>
            <w:tcW w:w="990" w:type="dxa"/>
          </w:tcPr>
          <w:p w14:paraId="0CBBCB4C" w14:textId="77777777" w:rsidR="005F202E" w:rsidRPr="005F202E" w:rsidRDefault="005F202E" w:rsidP="005F202E">
            <w:pPr>
              <w:spacing w:before="80" w:after="160" w:line="288" w:lineRule="auto"/>
              <w:rPr>
                <w:lang w:val="en-US"/>
              </w:rPr>
            </w:pPr>
            <w:r w:rsidRPr="005F202E">
              <w:rPr>
                <w:lang w:val="en-US"/>
              </w:rPr>
              <w:t>x</w:t>
            </w:r>
          </w:p>
        </w:tc>
      </w:tr>
      <w:tr w:rsidR="005F202E" w:rsidRPr="005F202E" w14:paraId="76CAF142"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9905" w:type="dxa"/>
            <w:gridSpan w:val="9"/>
          </w:tcPr>
          <w:p w14:paraId="2040F385" w14:textId="77777777" w:rsidR="005F202E" w:rsidRPr="005F202E" w:rsidRDefault="005F202E" w:rsidP="005F202E">
            <w:pPr>
              <w:spacing w:before="80" w:after="160" w:line="288" w:lineRule="auto"/>
              <w:rPr>
                <w:lang w:val="en-US"/>
              </w:rPr>
            </w:pPr>
            <w:r w:rsidRPr="005F202E">
              <w:rPr>
                <w:b/>
                <w:lang w:val="en-US"/>
              </w:rPr>
              <w:t>PS – Personnel Security</w:t>
            </w:r>
          </w:p>
        </w:tc>
      </w:tr>
      <w:tr w:rsidR="00D308C0" w:rsidRPr="005F202E" w14:paraId="14787672"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629656CD" w14:textId="77777777" w:rsidR="005F202E" w:rsidRPr="005F202E" w:rsidRDefault="005F202E" w:rsidP="005F202E">
            <w:pPr>
              <w:spacing w:before="80" w:after="160" w:line="288" w:lineRule="auto"/>
              <w:rPr>
                <w:b/>
                <w:lang w:val="en-US"/>
              </w:rPr>
            </w:pPr>
            <w:r w:rsidRPr="005F202E">
              <w:rPr>
                <w:b/>
                <w:lang w:val="en-US"/>
              </w:rPr>
              <w:t>PS-1</w:t>
            </w:r>
          </w:p>
        </w:tc>
        <w:tc>
          <w:tcPr>
            <w:tcW w:w="2240" w:type="dxa"/>
          </w:tcPr>
          <w:p w14:paraId="3C8CF0FB"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0605A65A" w14:textId="77777777" w:rsidR="005F202E" w:rsidRPr="005F202E" w:rsidRDefault="005F202E" w:rsidP="005F202E">
            <w:pPr>
              <w:spacing w:before="80" w:after="160" w:line="288" w:lineRule="auto"/>
              <w:rPr>
                <w:lang w:val="en-US"/>
              </w:rPr>
            </w:pPr>
          </w:p>
        </w:tc>
        <w:tc>
          <w:tcPr>
            <w:tcW w:w="810" w:type="dxa"/>
          </w:tcPr>
          <w:p w14:paraId="21CB8405" w14:textId="77777777" w:rsidR="005F202E" w:rsidRPr="005F202E" w:rsidRDefault="005F202E" w:rsidP="005F202E">
            <w:pPr>
              <w:spacing w:before="80" w:after="160" w:line="288" w:lineRule="auto"/>
              <w:rPr>
                <w:lang w:val="en-US"/>
              </w:rPr>
            </w:pPr>
          </w:p>
        </w:tc>
        <w:tc>
          <w:tcPr>
            <w:tcW w:w="1530" w:type="dxa"/>
            <w:gridSpan w:val="2"/>
          </w:tcPr>
          <w:p w14:paraId="17946592" w14:textId="77777777" w:rsidR="005F202E" w:rsidRPr="005F202E" w:rsidRDefault="005F202E" w:rsidP="005F202E">
            <w:pPr>
              <w:spacing w:before="80" w:after="160" w:line="288" w:lineRule="auto"/>
              <w:rPr>
                <w:lang w:val="en-US"/>
              </w:rPr>
            </w:pPr>
          </w:p>
        </w:tc>
        <w:tc>
          <w:tcPr>
            <w:tcW w:w="1350" w:type="dxa"/>
          </w:tcPr>
          <w:p w14:paraId="33095CE5" w14:textId="77777777" w:rsidR="005F202E" w:rsidRPr="005F202E" w:rsidRDefault="005F202E" w:rsidP="005F202E">
            <w:pPr>
              <w:spacing w:before="80" w:after="160" w:line="288" w:lineRule="auto"/>
              <w:rPr>
                <w:lang w:val="en-US"/>
              </w:rPr>
            </w:pPr>
          </w:p>
        </w:tc>
        <w:tc>
          <w:tcPr>
            <w:tcW w:w="1170" w:type="dxa"/>
          </w:tcPr>
          <w:p w14:paraId="093D8247" w14:textId="77777777" w:rsidR="005F202E" w:rsidRPr="005F202E" w:rsidRDefault="005F202E" w:rsidP="005F202E">
            <w:pPr>
              <w:spacing w:before="80" w:after="160" w:line="288" w:lineRule="auto"/>
              <w:rPr>
                <w:lang w:val="en-US"/>
              </w:rPr>
            </w:pPr>
          </w:p>
        </w:tc>
        <w:tc>
          <w:tcPr>
            <w:tcW w:w="990" w:type="dxa"/>
          </w:tcPr>
          <w:p w14:paraId="17BBA367"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14FF9CE7"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6C64A696" w14:textId="77777777" w:rsidR="005F202E" w:rsidRPr="005F202E" w:rsidRDefault="005F202E" w:rsidP="005F202E">
            <w:pPr>
              <w:spacing w:before="80" w:after="160" w:line="288" w:lineRule="auto"/>
              <w:rPr>
                <w:b/>
                <w:lang w:val="en-US"/>
              </w:rPr>
            </w:pPr>
            <w:r w:rsidRPr="005F202E">
              <w:rPr>
                <w:b/>
                <w:lang w:val="en-US"/>
              </w:rPr>
              <w:t>PS-2</w:t>
            </w:r>
          </w:p>
        </w:tc>
        <w:tc>
          <w:tcPr>
            <w:tcW w:w="2240" w:type="dxa"/>
          </w:tcPr>
          <w:p w14:paraId="6C57CB04" w14:textId="77777777" w:rsidR="005F202E" w:rsidRPr="005F202E" w:rsidRDefault="005F202E" w:rsidP="005F202E">
            <w:pPr>
              <w:spacing w:before="80" w:after="160" w:line="288" w:lineRule="auto"/>
              <w:rPr>
                <w:lang w:val="en-US"/>
              </w:rPr>
            </w:pPr>
            <w:r w:rsidRPr="005F202E">
              <w:rPr>
                <w:lang w:val="en-US"/>
              </w:rPr>
              <w:t>Position Risk Designation</w:t>
            </w:r>
          </w:p>
        </w:tc>
        <w:tc>
          <w:tcPr>
            <w:tcW w:w="720" w:type="dxa"/>
          </w:tcPr>
          <w:p w14:paraId="7F144253" w14:textId="77777777" w:rsidR="005F202E" w:rsidRPr="005F202E" w:rsidRDefault="005F202E" w:rsidP="005F202E">
            <w:pPr>
              <w:spacing w:before="80" w:after="160" w:line="288" w:lineRule="auto"/>
              <w:rPr>
                <w:lang w:val="en-US"/>
              </w:rPr>
            </w:pPr>
            <w:r w:rsidRPr="005F202E">
              <w:rPr>
                <w:lang w:val="en-US"/>
              </w:rPr>
              <w:t>x</w:t>
            </w:r>
          </w:p>
        </w:tc>
        <w:tc>
          <w:tcPr>
            <w:tcW w:w="810" w:type="dxa"/>
          </w:tcPr>
          <w:p w14:paraId="47415D51" w14:textId="77777777" w:rsidR="005F202E" w:rsidRPr="005F202E" w:rsidRDefault="005F202E" w:rsidP="005F202E">
            <w:pPr>
              <w:spacing w:before="80" w:after="160" w:line="288" w:lineRule="auto"/>
              <w:rPr>
                <w:lang w:val="en-US"/>
              </w:rPr>
            </w:pPr>
          </w:p>
        </w:tc>
        <w:tc>
          <w:tcPr>
            <w:tcW w:w="1530" w:type="dxa"/>
            <w:gridSpan w:val="2"/>
          </w:tcPr>
          <w:p w14:paraId="31A5CD4F" w14:textId="77777777" w:rsidR="005F202E" w:rsidRPr="005F202E" w:rsidRDefault="005F202E" w:rsidP="005F202E">
            <w:pPr>
              <w:spacing w:before="80" w:after="160" w:line="288" w:lineRule="auto"/>
              <w:rPr>
                <w:lang w:val="en-US"/>
              </w:rPr>
            </w:pPr>
          </w:p>
        </w:tc>
        <w:tc>
          <w:tcPr>
            <w:tcW w:w="1350" w:type="dxa"/>
          </w:tcPr>
          <w:p w14:paraId="40C22438" w14:textId="77777777" w:rsidR="005F202E" w:rsidRPr="005F202E" w:rsidRDefault="005F202E" w:rsidP="005F202E">
            <w:pPr>
              <w:spacing w:before="80" w:after="160" w:line="288" w:lineRule="auto"/>
              <w:rPr>
                <w:lang w:val="en-US"/>
              </w:rPr>
            </w:pPr>
          </w:p>
        </w:tc>
        <w:tc>
          <w:tcPr>
            <w:tcW w:w="1170" w:type="dxa"/>
          </w:tcPr>
          <w:p w14:paraId="72F44DFC" w14:textId="77777777" w:rsidR="005F202E" w:rsidRPr="005F202E" w:rsidRDefault="005F202E" w:rsidP="005F202E">
            <w:pPr>
              <w:spacing w:before="80" w:after="160" w:line="288" w:lineRule="auto"/>
              <w:rPr>
                <w:lang w:val="en-US"/>
              </w:rPr>
            </w:pPr>
          </w:p>
        </w:tc>
        <w:tc>
          <w:tcPr>
            <w:tcW w:w="990" w:type="dxa"/>
          </w:tcPr>
          <w:p w14:paraId="2160ADFE" w14:textId="77777777" w:rsidR="005F202E" w:rsidRPr="005F202E" w:rsidRDefault="005F202E" w:rsidP="005F202E">
            <w:pPr>
              <w:spacing w:before="80" w:after="160" w:line="288" w:lineRule="auto"/>
              <w:rPr>
                <w:lang w:val="en-US"/>
              </w:rPr>
            </w:pPr>
          </w:p>
        </w:tc>
      </w:tr>
      <w:tr w:rsidR="00D308C0" w:rsidRPr="005F202E" w14:paraId="07F77761"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D33032A" w14:textId="77777777" w:rsidR="005F202E" w:rsidRPr="005F202E" w:rsidRDefault="005F202E" w:rsidP="005F202E">
            <w:pPr>
              <w:spacing w:before="80" w:after="160" w:line="288" w:lineRule="auto"/>
              <w:rPr>
                <w:b/>
                <w:lang w:val="en-US"/>
              </w:rPr>
            </w:pPr>
            <w:r w:rsidRPr="005F202E">
              <w:rPr>
                <w:b/>
                <w:lang w:val="en-US"/>
              </w:rPr>
              <w:t>PS-3</w:t>
            </w:r>
          </w:p>
        </w:tc>
        <w:tc>
          <w:tcPr>
            <w:tcW w:w="2240" w:type="dxa"/>
          </w:tcPr>
          <w:p w14:paraId="190D3368" w14:textId="77777777" w:rsidR="005F202E" w:rsidRPr="005F202E" w:rsidRDefault="005F202E" w:rsidP="005F202E">
            <w:pPr>
              <w:spacing w:before="80" w:after="160" w:line="288" w:lineRule="auto"/>
              <w:rPr>
                <w:lang w:val="en-US"/>
              </w:rPr>
            </w:pPr>
            <w:r w:rsidRPr="005F202E">
              <w:rPr>
                <w:lang w:val="en-US"/>
              </w:rPr>
              <w:t>Personnel Screening</w:t>
            </w:r>
          </w:p>
        </w:tc>
        <w:tc>
          <w:tcPr>
            <w:tcW w:w="720" w:type="dxa"/>
          </w:tcPr>
          <w:p w14:paraId="2A79EBC2" w14:textId="77777777" w:rsidR="005F202E" w:rsidRPr="005F202E" w:rsidRDefault="005F202E" w:rsidP="005F202E">
            <w:pPr>
              <w:spacing w:before="80" w:after="160" w:line="288" w:lineRule="auto"/>
              <w:rPr>
                <w:lang w:val="en-US"/>
              </w:rPr>
            </w:pPr>
          </w:p>
        </w:tc>
        <w:tc>
          <w:tcPr>
            <w:tcW w:w="810" w:type="dxa"/>
          </w:tcPr>
          <w:p w14:paraId="22563630" w14:textId="77777777" w:rsidR="005F202E" w:rsidRPr="005F202E" w:rsidRDefault="005F202E" w:rsidP="005F202E">
            <w:pPr>
              <w:spacing w:before="80" w:after="160" w:line="288" w:lineRule="auto"/>
              <w:rPr>
                <w:lang w:val="en-US"/>
              </w:rPr>
            </w:pPr>
          </w:p>
        </w:tc>
        <w:tc>
          <w:tcPr>
            <w:tcW w:w="1530" w:type="dxa"/>
            <w:gridSpan w:val="2"/>
          </w:tcPr>
          <w:p w14:paraId="60699891"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4E0ED74E" w14:textId="77777777" w:rsidR="005F202E" w:rsidRPr="005F202E" w:rsidRDefault="005F202E" w:rsidP="005F202E">
            <w:pPr>
              <w:spacing w:before="80" w:after="160" w:line="288" w:lineRule="auto"/>
              <w:rPr>
                <w:lang w:val="en-US"/>
              </w:rPr>
            </w:pPr>
          </w:p>
        </w:tc>
        <w:tc>
          <w:tcPr>
            <w:tcW w:w="1170" w:type="dxa"/>
          </w:tcPr>
          <w:p w14:paraId="2A66A301" w14:textId="77777777" w:rsidR="005F202E" w:rsidRPr="005F202E" w:rsidRDefault="005F202E" w:rsidP="005F202E">
            <w:pPr>
              <w:spacing w:before="80" w:after="160" w:line="288" w:lineRule="auto"/>
              <w:rPr>
                <w:lang w:val="en-US"/>
              </w:rPr>
            </w:pPr>
          </w:p>
        </w:tc>
        <w:tc>
          <w:tcPr>
            <w:tcW w:w="990" w:type="dxa"/>
          </w:tcPr>
          <w:p w14:paraId="3E8824C5" w14:textId="77777777" w:rsidR="005F202E" w:rsidRPr="005F202E" w:rsidRDefault="005F202E" w:rsidP="005F202E">
            <w:pPr>
              <w:spacing w:before="80" w:after="160" w:line="288" w:lineRule="auto"/>
              <w:rPr>
                <w:lang w:val="en-US"/>
              </w:rPr>
            </w:pPr>
          </w:p>
        </w:tc>
      </w:tr>
      <w:tr w:rsidR="00D308C0" w:rsidRPr="005F202E" w14:paraId="19BD13DC"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3BAB8799" w14:textId="77777777" w:rsidR="005F202E" w:rsidRPr="005F202E" w:rsidRDefault="005F202E" w:rsidP="005F202E">
            <w:pPr>
              <w:spacing w:before="80" w:after="160" w:line="288" w:lineRule="auto"/>
              <w:rPr>
                <w:b/>
                <w:lang w:val="en-US"/>
              </w:rPr>
            </w:pPr>
            <w:r w:rsidRPr="005F202E">
              <w:rPr>
                <w:b/>
                <w:lang w:val="en-US"/>
              </w:rPr>
              <w:t>PS-4</w:t>
            </w:r>
          </w:p>
        </w:tc>
        <w:tc>
          <w:tcPr>
            <w:tcW w:w="2240" w:type="dxa"/>
          </w:tcPr>
          <w:p w14:paraId="3E7DDDBC" w14:textId="77777777" w:rsidR="005F202E" w:rsidRPr="005F202E" w:rsidRDefault="005F202E" w:rsidP="005F202E">
            <w:pPr>
              <w:spacing w:before="80" w:after="160" w:line="288" w:lineRule="auto"/>
              <w:rPr>
                <w:lang w:val="en-US"/>
              </w:rPr>
            </w:pPr>
            <w:r w:rsidRPr="005F202E">
              <w:rPr>
                <w:lang w:val="en-US"/>
              </w:rPr>
              <w:t>Personnel Termination</w:t>
            </w:r>
          </w:p>
        </w:tc>
        <w:tc>
          <w:tcPr>
            <w:tcW w:w="720" w:type="dxa"/>
          </w:tcPr>
          <w:p w14:paraId="7DB05760" w14:textId="77777777" w:rsidR="005F202E" w:rsidRPr="005F202E" w:rsidRDefault="005F202E" w:rsidP="005F202E">
            <w:pPr>
              <w:spacing w:before="80" w:after="160" w:line="288" w:lineRule="auto"/>
              <w:rPr>
                <w:lang w:val="en-US"/>
              </w:rPr>
            </w:pPr>
          </w:p>
        </w:tc>
        <w:tc>
          <w:tcPr>
            <w:tcW w:w="810" w:type="dxa"/>
          </w:tcPr>
          <w:p w14:paraId="7114F528" w14:textId="77777777" w:rsidR="005F202E" w:rsidRPr="005F202E" w:rsidRDefault="005F202E" w:rsidP="005F202E">
            <w:pPr>
              <w:spacing w:before="80" w:after="160" w:line="288" w:lineRule="auto"/>
              <w:rPr>
                <w:lang w:val="en-US"/>
              </w:rPr>
            </w:pPr>
          </w:p>
        </w:tc>
        <w:tc>
          <w:tcPr>
            <w:tcW w:w="1530" w:type="dxa"/>
            <w:gridSpan w:val="2"/>
          </w:tcPr>
          <w:p w14:paraId="4C0E0654" w14:textId="77777777" w:rsidR="005F202E" w:rsidRPr="005F202E" w:rsidRDefault="005F202E" w:rsidP="005F202E">
            <w:pPr>
              <w:spacing w:before="80" w:after="160" w:line="288" w:lineRule="auto"/>
              <w:rPr>
                <w:lang w:val="en-US"/>
              </w:rPr>
            </w:pPr>
          </w:p>
        </w:tc>
        <w:tc>
          <w:tcPr>
            <w:tcW w:w="1350" w:type="dxa"/>
          </w:tcPr>
          <w:p w14:paraId="511595AA" w14:textId="77777777" w:rsidR="005F202E" w:rsidRPr="005F202E" w:rsidRDefault="005F202E" w:rsidP="005F202E">
            <w:pPr>
              <w:spacing w:before="80" w:after="160" w:line="288" w:lineRule="auto"/>
              <w:rPr>
                <w:lang w:val="en-US"/>
              </w:rPr>
            </w:pPr>
          </w:p>
        </w:tc>
        <w:tc>
          <w:tcPr>
            <w:tcW w:w="1170" w:type="dxa"/>
          </w:tcPr>
          <w:p w14:paraId="441B69BB" w14:textId="77777777" w:rsidR="005F202E" w:rsidRPr="005F202E" w:rsidRDefault="005F202E" w:rsidP="005F202E">
            <w:pPr>
              <w:spacing w:before="80" w:after="160" w:line="288" w:lineRule="auto"/>
              <w:rPr>
                <w:lang w:val="en-US"/>
              </w:rPr>
            </w:pPr>
          </w:p>
        </w:tc>
        <w:tc>
          <w:tcPr>
            <w:tcW w:w="990" w:type="dxa"/>
          </w:tcPr>
          <w:p w14:paraId="6AB41601"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18B32976"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5AF9D31" w14:textId="77777777" w:rsidR="005F202E" w:rsidRPr="005F202E" w:rsidRDefault="005F202E" w:rsidP="005F202E">
            <w:pPr>
              <w:spacing w:before="80" w:after="160" w:line="288" w:lineRule="auto"/>
              <w:rPr>
                <w:b/>
                <w:lang w:val="en-US"/>
              </w:rPr>
            </w:pPr>
            <w:r w:rsidRPr="005F202E">
              <w:rPr>
                <w:b/>
                <w:lang w:val="en-US"/>
              </w:rPr>
              <w:t>PS-5</w:t>
            </w:r>
          </w:p>
        </w:tc>
        <w:tc>
          <w:tcPr>
            <w:tcW w:w="2240" w:type="dxa"/>
          </w:tcPr>
          <w:p w14:paraId="3D2E121B" w14:textId="77777777" w:rsidR="005F202E" w:rsidRPr="005F202E" w:rsidRDefault="005F202E" w:rsidP="005F202E">
            <w:pPr>
              <w:spacing w:before="80" w:after="160" w:line="288" w:lineRule="auto"/>
              <w:rPr>
                <w:lang w:val="en-US"/>
              </w:rPr>
            </w:pPr>
            <w:r w:rsidRPr="005F202E">
              <w:rPr>
                <w:lang w:val="en-US"/>
              </w:rPr>
              <w:t>Personnel Transfer</w:t>
            </w:r>
          </w:p>
        </w:tc>
        <w:tc>
          <w:tcPr>
            <w:tcW w:w="720" w:type="dxa"/>
          </w:tcPr>
          <w:p w14:paraId="2B795D38" w14:textId="77777777" w:rsidR="005F202E" w:rsidRPr="005F202E" w:rsidRDefault="005F202E" w:rsidP="005F202E">
            <w:pPr>
              <w:spacing w:before="80" w:after="160" w:line="288" w:lineRule="auto"/>
              <w:rPr>
                <w:lang w:val="en-US"/>
              </w:rPr>
            </w:pPr>
          </w:p>
        </w:tc>
        <w:tc>
          <w:tcPr>
            <w:tcW w:w="810" w:type="dxa"/>
          </w:tcPr>
          <w:p w14:paraId="69F9E4CA" w14:textId="77777777" w:rsidR="005F202E" w:rsidRPr="005F202E" w:rsidRDefault="005F202E" w:rsidP="005F202E">
            <w:pPr>
              <w:spacing w:before="80" w:after="160" w:line="288" w:lineRule="auto"/>
              <w:rPr>
                <w:lang w:val="en-US"/>
              </w:rPr>
            </w:pPr>
          </w:p>
        </w:tc>
        <w:tc>
          <w:tcPr>
            <w:tcW w:w="1530" w:type="dxa"/>
            <w:gridSpan w:val="2"/>
          </w:tcPr>
          <w:p w14:paraId="32CB031C" w14:textId="77777777" w:rsidR="005F202E" w:rsidRPr="005F202E" w:rsidRDefault="005F202E" w:rsidP="005F202E">
            <w:pPr>
              <w:spacing w:before="80" w:after="160" w:line="288" w:lineRule="auto"/>
              <w:rPr>
                <w:lang w:val="en-US"/>
              </w:rPr>
            </w:pPr>
          </w:p>
        </w:tc>
        <w:tc>
          <w:tcPr>
            <w:tcW w:w="1350" w:type="dxa"/>
          </w:tcPr>
          <w:p w14:paraId="314307F7" w14:textId="77777777" w:rsidR="005F202E" w:rsidRPr="005F202E" w:rsidRDefault="005F202E" w:rsidP="005F202E">
            <w:pPr>
              <w:spacing w:before="80" w:after="160" w:line="288" w:lineRule="auto"/>
              <w:rPr>
                <w:lang w:val="en-US"/>
              </w:rPr>
            </w:pPr>
          </w:p>
        </w:tc>
        <w:tc>
          <w:tcPr>
            <w:tcW w:w="1170" w:type="dxa"/>
          </w:tcPr>
          <w:p w14:paraId="73954A72" w14:textId="77777777" w:rsidR="005F202E" w:rsidRPr="005F202E" w:rsidRDefault="005F202E" w:rsidP="005F202E">
            <w:pPr>
              <w:spacing w:before="80" w:after="160" w:line="288" w:lineRule="auto"/>
              <w:rPr>
                <w:lang w:val="en-US"/>
              </w:rPr>
            </w:pPr>
          </w:p>
        </w:tc>
        <w:tc>
          <w:tcPr>
            <w:tcW w:w="990" w:type="dxa"/>
          </w:tcPr>
          <w:p w14:paraId="4155EEB3"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01E274FD"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2C4A64F1" w14:textId="77777777" w:rsidR="005F202E" w:rsidRPr="005F202E" w:rsidRDefault="005F202E" w:rsidP="005F202E">
            <w:pPr>
              <w:spacing w:before="80" w:after="160" w:line="288" w:lineRule="auto"/>
              <w:rPr>
                <w:b/>
                <w:lang w:val="en-US"/>
              </w:rPr>
            </w:pPr>
            <w:r w:rsidRPr="005F202E">
              <w:rPr>
                <w:b/>
                <w:lang w:val="en-US"/>
              </w:rPr>
              <w:t>PS-6</w:t>
            </w:r>
          </w:p>
        </w:tc>
        <w:tc>
          <w:tcPr>
            <w:tcW w:w="2240" w:type="dxa"/>
          </w:tcPr>
          <w:p w14:paraId="3D0F398F" w14:textId="77777777" w:rsidR="005F202E" w:rsidRPr="005F202E" w:rsidRDefault="005F202E" w:rsidP="005F202E">
            <w:pPr>
              <w:spacing w:before="80" w:after="160" w:line="288" w:lineRule="auto"/>
              <w:rPr>
                <w:lang w:val="en-US"/>
              </w:rPr>
            </w:pPr>
            <w:r w:rsidRPr="005F202E">
              <w:rPr>
                <w:lang w:val="en-US"/>
              </w:rPr>
              <w:t>Access Agreements</w:t>
            </w:r>
          </w:p>
        </w:tc>
        <w:tc>
          <w:tcPr>
            <w:tcW w:w="720" w:type="dxa"/>
          </w:tcPr>
          <w:p w14:paraId="0C1FEBC8" w14:textId="77777777" w:rsidR="005F202E" w:rsidRPr="005F202E" w:rsidRDefault="005F202E" w:rsidP="005F202E">
            <w:pPr>
              <w:spacing w:before="80" w:after="160" w:line="288" w:lineRule="auto"/>
              <w:rPr>
                <w:lang w:val="en-US"/>
              </w:rPr>
            </w:pPr>
          </w:p>
        </w:tc>
        <w:tc>
          <w:tcPr>
            <w:tcW w:w="810" w:type="dxa"/>
          </w:tcPr>
          <w:p w14:paraId="3FA52069" w14:textId="77777777" w:rsidR="005F202E" w:rsidRPr="005F202E" w:rsidRDefault="005F202E" w:rsidP="005F202E">
            <w:pPr>
              <w:spacing w:before="80" w:after="160" w:line="288" w:lineRule="auto"/>
              <w:rPr>
                <w:lang w:val="en-US"/>
              </w:rPr>
            </w:pPr>
          </w:p>
        </w:tc>
        <w:tc>
          <w:tcPr>
            <w:tcW w:w="1530" w:type="dxa"/>
            <w:gridSpan w:val="2"/>
          </w:tcPr>
          <w:p w14:paraId="3CD9444C" w14:textId="77777777" w:rsidR="005F202E" w:rsidRPr="005F202E" w:rsidRDefault="005F202E" w:rsidP="005F202E">
            <w:pPr>
              <w:spacing w:before="80" w:after="160" w:line="288" w:lineRule="auto"/>
              <w:rPr>
                <w:lang w:val="en-US"/>
              </w:rPr>
            </w:pPr>
          </w:p>
        </w:tc>
        <w:tc>
          <w:tcPr>
            <w:tcW w:w="1350" w:type="dxa"/>
          </w:tcPr>
          <w:p w14:paraId="761DDD84" w14:textId="77777777" w:rsidR="005F202E" w:rsidRPr="005F202E" w:rsidRDefault="005F202E" w:rsidP="005F202E">
            <w:pPr>
              <w:spacing w:before="80" w:after="160" w:line="288" w:lineRule="auto"/>
              <w:rPr>
                <w:lang w:val="en-US"/>
              </w:rPr>
            </w:pPr>
          </w:p>
        </w:tc>
        <w:tc>
          <w:tcPr>
            <w:tcW w:w="1170" w:type="dxa"/>
          </w:tcPr>
          <w:p w14:paraId="72C7FCD9" w14:textId="77777777" w:rsidR="005F202E" w:rsidRPr="005F202E" w:rsidRDefault="005F202E" w:rsidP="005F202E">
            <w:pPr>
              <w:spacing w:before="80" w:after="160" w:line="288" w:lineRule="auto"/>
              <w:rPr>
                <w:lang w:val="en-US"/>
              </w:rPr>
            </w:pPr>
          </w:p>
        </w:tc>
        <w:tc>
          <w:tcPr>
            <w:tcW w:w="990" w:type="dxa"/>
          </w:tcPr>
          <w:p w14:paraId="7D3C003F"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3F712D8"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67AECA60" w14:textId="77777777" w:rsidR="005F202E" w:rsidRPr="005F202E" w:rsidRDefault="005F202E" w:rsidP="005F202E">
            <w:pPr>
              <w:spacing w:before="80" w:after="160" w:line="288" w:lineRule="auto"/>
              <w:rPr>
                <w:b/>
                <w:lang w:val="en-US"/>
              </w:rPr>
            </w:pPr>
            <w:r w:rsidRPr="005F202E">
              <w:rPr>
                <w:b/>
                <w:lang w:val="en-US"/>
              </w:rPr>
              <w:t>PS-7</w:t>
            </w:r>
          </w:p>
        </w:tc>
        <w:tc>
          <w:tcPr>
            <w:tcW w:w="2240" w:type="dxa"/>
          </w:tcPr>
          <w:p w14:paraId="3796B51F" w14:textId="77777777" w:rsidR="005F202E" w:rsidRPr="005F202E" w:rsidRDefault="005F202E" w:rsidP="005F202E">
            <w:pPr>
              <w:spacing w:before="80" w:after="160" w:line="288" w:lineRule="auto"/>
              <w:rPr>
                <w:lang w:val="en-US"/>
              </w:rPr>
            </w:pPr>
            <w:r w:rsidRPr="005F202E">
              <w:rPr>
                <w:lang w:val="en-US"/>
              </w:rPr>
              <w:t>External Personnel Security</w:t>
            </w:r>
          </w:p>
        </w:tc>
        <w:tc>
          <w:tcPr>
            <w:tcW w:w="720" w:type="dxa"/>
          </w:tcPr>
          <w:p w14:paraId="2BAF347D" w14:textId="77777777" w:rsidR="005F202E" w:rsidRPr="005F202E" w:rsidRDefault="005F202E" w:rsidP="005F202E">
            <w:pPr>
              <w:spacing w:before="80" w:after="160" w:line="288" w:lineRule="auto"/>
              <w:rPr>
                <w:lang w:val="en-US"/>
              </w:rPr>
            </w:pPr>
          </w:p>
        </w:tc>
        <w:tc>
          <w:tcPr>
            <w:tcW w:w="810" w:type="dxa"/>
          </w:tcPr>
          <w:p w14:paraId="7B7D6B29" w14:textId="77777777" w:rsidR="005F202E" w:rsidRPr="005F202E" w:rsidRDefault="005F202E" w:rsidP="005F202E">
            <w:pPr>
              <w:spacing w:before="80" w:after="160" w:line="288" w:lineRule="auto"/>
              <w:rPr>
                <w:lang w:val="en-US"/>
              </w:rPr>
            </w:pPr>
          </w:p>
        </w:tc>
        <w:tc>
          <w:tcPr>
            <w:tcW w:w="1530" w:type="dxa"/>
            <w:gridSpan w:val="2"/>
          </w:tcPr>
          <w:p w14:paraId="1584F63D" w14:textId="77777777" w:rsidR="005F202E" w:rsidRPr="005F202E" w:rsidRDefault="005F202E" w:rsidP="005F202E">
            <w:pPr>
              <w:spacing w:before="80" w:after="160" w:line="288" w:lineRule="auto"/>
              <w:rPr>
                <w:lang w:val="en-US"/>
              </w:rPr>
            </w:pPr>
          </w:p>
        </w:tc>
        <w:tc>
          <w:tcPr>
            <w:tcW w:w="1350" w:type="dxa"/>
          </w:tcPr>
          <w:p w14:paraId="28E73CAE" w14:textId="77777777" w:rsidR="005F202E" w:rsidRPr="005F202E" w:rsidRDefault="005F202E" w:rsidP="005F202E">
            <w:pPr>
              <w:spacing w:before="80" w:after="160" w:line="288" w:lineRule="auto"/>
              <w:rPr>
                <w:lang w:val="en-US"/>
              </w:rPr>
            </w:pPr>
          </w:p>
        </w:tc>
        <w:tc>
          <w:tcPr>
            <w:tcW w:w="1170" w:type="dxa"/>
          </w:tcPr>
          <w:p w14:paraId="4A0FB3BB" w14:textId="77777777" w:rsidR="005F202E" w:rsidRPr="005F202E" w:rsidRDefault="005F202E" w:rsidP="005F202E">
            <w:pPr>
              <w:spacing w:before="80" w:after="160" w:line="288" w:lineRule="auto"/>
              <w:rPr>
                <w:lang w:val="en-US"/>
              </w:rPr>
            </w:pPr>
          </w:p>
        </w:tc>
        <w:tc>
          <w:tcPr>
            <w:tcW w:w="990" w:type="dxa"/>
          </w:tcPr>
          <w:p w14:paraId="576EE293"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498985FB"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89AC275" w14:textId="77777777" w:rsidR="005F202E" w:rsidRPr="005F202E" w:rsidRDefault="005F202E" w:rsidP="005F202E">
            <w:pPr>
              <w:spacing w:before="80" w:after="160" w:line="288" w:lineRule="auto"/>
              <w:rPr>
                <w:b/>
                <w:lang w:val="en-US"/>
              </w:rPr>
            </w:pPr>
            <w:r w:rsidRPr="005F202E">
              <w:rPr>
                <w:b/>
                <w:lang w:val="en-US"/>
              </w:rPr>
              <w:t>PS-8</w:t>
            </w:r>
          </w:p>
        </w:tc>
        <w:tc>
          <w:tcPr>
            <w:tcW w:w="2240" w:type="dxa"/>
          </w:tcPr>
          <w:p w14:paraId="7422E21C" w14:textId="77777777" w:rsidR="005F202E" w:rsidRPr="005F202E" w:rsidRDefault="005F202E" w:rsidP="005F202E">
            <w:pPr>
              <w:spacing w:before="80" w:after="160" w:line="288" w:lineRule="auto"/>
              <w:rPr>
                <w:lang w:val="en-US"/>
              </w:rPr>
            </w:pPr>
            <w:r w:rsidRPr="005F202E">
              <w:rPr>
                <w:lang w:val="en-US"/>
              </w:rPr>
              <w:t>Personnel Sanctions</w:t>
            </w:r>
          </w:p>
        </w:tc>
        <w:tc>
          <w:tcPr>
            <w:tcW w:w="720" w:type="dxa"/>
          </w:tcPr>
          <w:p w14:paraId="794943AE" w14:textId="77777777" w:rsidR="005F202E" w:rsidRPr="005F202E" w:rsidRDefault="005F202E" w:rsidP="005F202E">
            <w:pPr>
              <w:spacing w:before="80" w:after="160" w:line="288" w:lineRule="auto"/>
              <w:rPr>
                <w:lang w:val="en-US"/>
              </w:rPr>
            </w:pPr>
          </w:p>
        </w:tc>
        <w:tc>
          <w:tcPr>
            <w:tcW w:w="810" w:type="dxa"/>
          </w:tcPr>
          <w:p w14:paraId="0AB65FA1" w14:textId="77777777" w:rsidR="005F202E" w:rsidRPr="005F202E" w:rsidRDefault="005F202E" w:rsidP="005F202E">
            <w:pPr>
              <w:spacing w:before="80" w:after="160" w:line="288" w:lineRule="auto"/>
              <w:rPr>
                <w:lang w:val="en-US"/>
              </w:rPr>
            </w:pPr>
          </w:p>
        </w:tc>
        <w:tc>
          <w:tcPr>
            <w:tcW w:w="1530" w:type="dxa"/>
            <w:gridSpan w:val="2"/>
          </w:tcPr>
          <w:p w14:paraId="117F48E1" w14:textId="77777777" w:rsidR="005F202E" w:rsidRPr="005F202E" w:rsidRDefault="005F202E" w:rsidP="005F202E">
            <w:pPr>
              <w:spacing w:before="80" w:after="160" w:line="288" w:lineRule="auto"/>
              <w:rPr>
                <w:lang w:val="en-US"/>
              </w:rPr>
            </w:pPr>
          </w:p>
        </w:tc>
        <w:tc>
          <w:tcPr>
            <w:tcW w:w="1350" w:type="dxa"/>
          </w:tcPr>
          <w:p w14:paraId="5B1BABB7" w14:textId="77777777" w:rsidR="005F202E" w:rsidRPr="005F202E" w:rsidRDefault="005F202E" w:rsidP="005F202E">
            <w:pPr>
              <w:spacing w:before="80" w:after="160" w:line="288" w:lineRule="auto"/>
              <w:rPr>
                <w:lang w:val="en-US"/>
              </w:rPr>
            </w:pPr>
          </w:p>
        </w:tc>
        <w:tc>
          <w:tcPr>
            <w:tcW w:w="1170" w:type="dxa"/>
          </w:tcPr>
          <w:p w14:paraId="4F976C5D" w14:textId="77777777" w:rsidR="005F202E" w:rsidRPr="005F202E" w:rsidRDefault="005F202E" w:rsidP="005F202E">
            <w:pPr>
              <w:spacing w:before="80" w:after="160" w:line="288" w:lineRule="auto"/>
              <w:rPr>
                <w:lang w:val="en-US"/>
              </w:rPr>
            </w:pPr>
          </w:p>
        </w:tc>
        <w:tc>
          <w:tcPr>
            <w:tcW w:w="990" w:type="dxa"/>
          </w:tcPr>
          <w:p w14:paraId="7F25004D"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664FCA19"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3BE5B956" w14:textId="77777777" w:rsidR="005F202E" w:rsidRPr="005F202E" w:rsidRDefault="005F202E" w:rsidP="005F202E">
            <w:pPr>
              <w:spacing w:before="80" w:after="160" w:line="288" w:lineRule="auto"/>
              <w:rPr>
                <w:b/>
                <w:lang w:val="en-US"/>
              </w:rPr>
            </w:pPr>
            <w:r w:rsidRPr="005F202E">
              <w:rPr>
                <w:b/>
                <w:lang w:val="en-US"/>
              </w:rPr>
              <w:lastRenderedPageBreak/>
              <w:t>PS-9</w:t>
            </w:r>
          </w:p>
        </w:tc>
        <w:tc>
          <w:tcPr>
            <w:tcW w:w="2240" w:type="dxa"/>
          </w:tcPr>
          <w:p w14:paraId="7703F932" w14:textId="77777777" w:rsidR="005F202E" w:rsidRPr="005F202E" w:rsidRDefault="005F202E" w:rsidP="005F202E">
            <w:pPr>
              <w:spacing w:before="80" w:after="160" w:line="288" w:lineRule="auto"/>
              <w:rPr>
                <w:lang w:val="en-US"/>
              </w:rPr>
            </w:pPr>
            <w:r w:rsidRPr="005F202E">
              <w:rPr>
                <w:lang w:val="en-US"/>
              </w:rPr>
              <w:t>Position Descriptions</w:t>
            </w:r>
          </w:p>
        </w:tc>
        <w:tc>
          <w:tcPr>
            <w:tcW w:w="720" w:type="dxa"/>
          </w:tcPr>
          <w:p w14:paraId="6E7BF503" w14:textId="77777777" w:rsidR="005F202E" w:rsidRPr="005F202E" w:rsidRDefault="005F202E" w:rsidP="005F202E">
            <w:pPr>
              <w:spacing w:before="80" w:after="160" w:line="288" w:lineRule="auto"/>
              <w:rPr>
                <w:lang w:val="en-US"/>
              </w:rPr>
            </w:pPr>
          </w:p>
        </w:tc>
        <w:tc>
          <w:tcPr>
            <w:tcW w:w="810" w:type="dxa"/>
          </w:tcPr>
          <w:p w14:paraId="24736C0D" w14:textId="77777777" w:rsidR="005F202E" w:rsidRPr="005F202E" w:rsidRDefault="005F202E" w:rsidP="005F202E">
            <w:pPr>
              <w:spacing w:before="80" w:after="160" w:line="288" w:lineRule="auto"/>
              <w:rPr>
                <w:lang w:val="en-US"/>
              </w:rPr>
            </w:pPr>
          </w:p>
        </w:tc>
        <w:tc>
          <w:tcPr>
            <w:tcW w:w="1530" w:type="dxa"/>
            <w:gridSpan w:val="2"/>
          </w:tcPr>
          <w:p w14:paraId="7B050137" w14:textId="77777777" w:rsidR="005F202E" w:rsidRPr="005F202E" w:rsidRDefault="005F202E" w:rsidP="005F202E">
            <w:pPr>
              <w:spacing w:before="80" w:after="160" w:line="288" w:lineRule="auto"/>
              <w:rPr>
                <w:lang w:val="en-US"/>
              </w:rPr>
            </w:pPr>
          </w:p>
        </w:tc>
        <w:tc>
          <w:tcPr>
            <w:tcW w:w="1350" w:type="dxa"/>
          </w:tcPr>
          <w:p w14:paraId="0A0C9AA9" w14:textId="77777777" w:rsidR="005F202E" w:rsidRPr="005F202E" w:rsidRDefault="005F202E" w:rsidP="005F202E">
            <w:pPr>
              <w:spacing w:before="80" w:after="160" w:line="288" w:lineRule="auto"/>
              <w:rPr>
                <w:lang w:val="en-US"/>
              </w:rPr>
            </w:pPr>
          </w:p>
        </w:tc>
        <w:tc>
          <w:tcPr>
            <w:tcW w:w="1170" w:type="dxa"/>
          </w:tcPr>
          <w:p w14:paraId="20960CA7" w14:textId="77777777" w:rsidR="005F202E" w:rsidRPr="005F202E" w:rsidRDefault="005F202E" w:rsidP="005F202E">
            <w:pPr>
              <w:spacing w:before="80" w:after="160" w:line="288" w:lineRule="auto"/>
              <w:rPr>
                <w:lang w:val="en-US"/>
              </w:rPr>
            </w:pPr>
          </w:p>
        </w:tc>
        <w:tc>
          <w:tcPr>
            <w:tcW w:w="990" w:type="dxa"/>
          </w:tcPr>
          <w:p w14:paraId="3770328B" w14:textId="77777777" w:rsidR="005F202E" w:rsidRPr="005F202E" w:rsidRDefault="005F202E" w:rsidP="005F202E">
            <w:pPr>
              <w:spacing w:before="80" w:after="160" w:line="288" w:lineRule="auto"/>
              <w:rPr>
                <w:lang w:val="en-US"/>
              </w:rPr>
            </w:pPr>
            <w:r w:rsidRPr="005F202E">
              <w:rPr>
                <w:lang w:val="en-US"/>
              </w:rPr>
              <w:t>x</w:t>
            </w:r>
          </w:p>
        </w:tc>
      </w:tr>
      <w:tr w:rsidR="005F202E" w:rsidRPr="005F202E" w14:paraId="5B244F2C"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9905" w:type="dxa"/>
            <w:gridSpan w:val="9"/>
          </w:tcPr>
          <w:p w14:paraId="1E09057D" w14:textId="77777777" w:rsidR="005F202E" w:rsidRPr="005F202E" w:rsidRDefault="005F202E" w:rsidP="005F202E">
            <w:pPr>
              <w:spacing w:before="80" w:after="160" w:line="288" w:lineRule="auto"/>
              <w:rPr>
                <w:lang w:val="en-US"/>
              </w:rPr>
            </w:pPr>
            <w:r w:rsidRPr="005F202E">
              <w:rPr>
                <w:b/>
                <w:lang w:val="en-US"/>
              </w:rPr>
              <w:t>RA – Risk Assessment</w:t>
            </w:r>
          </w:p>
        </w:tc>
      </w:tr>
      <w:tr w:rsidR="00D308C0" w:rsidRPr="005F202E" w14:paraId="7BE83F7F"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1AFE1EC2" w14:textId="77777777" w:rsidR="005F202E" w:rsidRPr="005F202E" w:rsidRDefault="005F202E" w:rsidP="005F202E">
            <w:pPr>
              <w:spacing w:before="80" w:after="160" w:line="288" w:lineRule="auto"/>
              <w:rPr>
                <w:b/>
                <w:lang w:val="en-US"/>
              </w:rPr>
            </w:pPr>
            <w:r w:rsidRPr="005F202E">
              <w:rPr>
                <w:b/>
                <w:lang w:val="en-US"/>
              </w:rPr>
              <w:t>RA-1</w:t>
            </w:r>
          </w:p>
        </w:tc>
        <w:tc>
          <w:tcPr>
            <w:tcW w:w="2240" w:type="dxa"/>
          </w:tcPr>
          <w:p w14:paraId="21EEAECD"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5CB4BC66" w14:textId="77777777" w:rsidR="005F202E" w:rsidRPr="005F202E" w:rsidRDefault="005F202E" w:rsidP="005F202E">
            <w:pPr>
              <w:spacing w:before="80" w:after="160" w:line="288" w:lineRule="auto"/>
              <w:rPr>
                <w:lang w:val="en-US"/>
              </w:rPr>
            </w:pPr>
          </w:p>
        </w:tc>
        <w:tc>
          <w:tcPr>
            <w:tcW w:w="810" w:type="dxa"/>
          </w:tcPr>
          <w:p w14:paraId="1CAC6B4D" w14:textId="77777777" w:rsidR="005F202E" w:rsidRPr="005F202E" w:rsidRDefault="005F202E" w:rsidP="005F202E">
            <w:pPr>
              <w:spacing w:before="80" w:after="160" w:line="288" w:lineRule="auto"/>
              <w:rPr>
                <w:lang w:val="en-US"/>
              </w:rPr>
            </w:pPr>
          </w:p>
        </w:tc>
        <w:tc>
          <w:tcPr>
            <w:tcW w:w="1530" w:type="dxa"/>
            <w:gridSpan w:val="2"/>
          </w:tcPr>
          <w:p w14:paraId="1D9D1F13" w14:textId="77777777" w:rsidR="005F202E" w:rsidRPr="005F202E" w:rsidRDefault="005F202E" w:rsidP="005F202E">
            <w:pPr>
              <w:spacing w:before="80" w:after="160" w:line="288" w:lineRule="auto"/>
              <w:rPr>
                <w:lang w:val="en-US"/>
              </w:rPr>
            </w:pPr>
          </w:p>
        </w:tc>
        <w:tc>
          <w:tcPr>
            <w:tcW w:w="1350" w:type="dxa"/>
          </w:tcPr>
          <w:p w14:paraId="2FBDD4ED" w14:textId="77777777" w:rsidR="005F202E" w:rsidRPr="005F202E" w:rsidRDefault="005F202E" w:rsidP="005F202E">
            <w:pPr>
              <w:spacing w:before="80" w:after="160" w:line="288" w:lineRule="auto"/>
              <w:rPr>
                <w:lang w:val="en-US"/>
              </w:rPr>
            </w:pPr>
          </w:p>
        </w:tc>
        <w:tc>
          <w:tcPr>
            <w:tcW w:w="1170" w:type="dxa"/>
          </w:tcPr>
          <w:p w14:paraId="209E4458" w14:textId="77777777" w:rsidR="005F202E" w:rsidRPr="005F202E" w:rsidRDefault="005F202E" w:rsidP="005F202E">
            <w:pPr>
              <w:spacing w:before="80" w:after="160" w:line="288" w:lineRule="auto"/>
              <w:rPr>
                <w:lang w:val="en-US"/>
              </w:rPr>
            </w:pPr>
          </w:p>
        </w:tc>
        <w:tc>
          <w:tcPr>
            <w:tcW w:w="990" w:type="dxa"/>
          </w:tcPr>
          <w:p w14:paraId="72B098F1"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4D4E7BCA"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17D8E533" w14:textId="77777777" w:rsidR="005F202E" w:rsidRPr="005F202E" w:rsidRDefault="005F202E" w:rsidP="005F202E">
            <w:pPr>
              <w:spacing w:before="80" w:after="160" w:line="288" w:lineRule="auto"/>
              <w:rPr>
                <w:b/>
                <w:lang w:val="en-US"/>
              </w:rPr>
            </w:pPr>
            <w:r w:rsidRPr="005F202E">
              <w:rPr>
                <w:b/>
                <w:lang w:val="en-US"/>
              </w:rPr>
              <w:t>RA-2</w:t>
            </w:r>
          </w:p>
        </w:tc>
        <w:tc>
          <w:tcPr>
            <w:tcW w:w="2240" w:type="dxa"/>
          </w:tcPr>
          <w:p w14:paraId="76DD84F4" w14:textId="77777777" w:rsidR="005F202E" w:rsidRPr="005F202E" w:rsidRDefault="005F202E" w:rsidP="005F202E">
            <w:pPr>
              <w:spacing w:before="80" w:after="160" w:line="288" w:lineRule="auto"/>
              <w:rPr>
                <w:lang w:val="en-US"/>
              </w:rPr>
            </w:pPr>
            <w:r w:rsidRPr="005F202E">
              <w:rPr>
                <w:lang w:val="en-US"/>
              </w:rPr>
              <w:t>Security Categorization</w:t>
            </w:r>
          </w:p>
        </w:tc>
        <w:tc>
          <w:tcPr>
            <w:tcW w:w="720" w:type="dxa"/>
          </w:tcPr>
          <w:p w14:paraId="2B428405" w14:textId="77777777" w:rsidR="005F202E" w:rsidRPr="005F202E" w:rsidRDefault="005F202E" w:rsidP="005F202E">
            <w:pPr>
              <w:spacing w:before="80" w:after="160" w:line="288" w:lineRule="auto"/>
              <w:rPr>
                <w:lang w:val="en-US"/>
              </w:rPr>
            </w:pPr>
          </w:p>
        </w:tc>
        <w:tc>
          <w:tcPr>
            <w:tcW w:w="810" w:type="dxa"/>
          </w:tcPr>
          <w:p w14:paraId="31CF8590" w14:textId="77777777" w:rsidR="005F202E" w:rsidRPr="005F202E" w:rsidRDefault="005F202E" w:rsidP="005F202E">
            <w:pPr>
              <w:spacing w:before="80" w:after="160" w:line="288" w:lineRule="auto"/>
              <w:rPr>
                <w:lang w:val="en-US"/>
              </w:rPr>
            </w:pPr>
          </w:p>
        </w:tc>
        <w:tc>
          <w:tcPr>
            <w:tcW w:w="1530" w:type="dxa"/>
            <w:gridSpan w:val="2"/>
          </w:tcPr>
          <w:p w14:paraId="0143C5AD"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20032197" w14:textId="77777777" w:rsidR="005F202E" w:rsidRPr="005F202E" w:rsidRDefault="005F202E" w:rsidP="005F202E">
            <w:pPr>
              <w:spacing w:before="80" w:after="160" w:line="288" w:lineRule="auto"/>
              <w:rPr>
                <w:lang w:val="en-US"/>
              </w:rPr>
            </w:pPr>
          </w:p>
        </w:tc>
        <w:tc>
          <w:tcPr>
            <w:tcW w:w="1170" w:type="dxa"/>
          </w:tcPr>
          <w:p w14:paraId="332C69FC" w14:textId="77777777" w:rsidR="005F202E" w:rsidRPr="005F202E" w:rsidRDefault="005F202E" w:rsidP="005F202E">
            <w:pPr>
              <w:spacing w:before="80" w:after="160" w:line="288" w:lineRule="auto"/>
              <w:rPr>
                <w:lang w:val="en-US"/>
              </w:rPr>
            </w:pPr>
          </w:p>
        </w:tc>
        <w:tc>
          <w:tcPr>
            <w:tcW w:w="990" w:type="dxa"/>
          </w:tcPr>
          <w:p w14:paraId="49EABC81" w14:textId="77777777" w:rsidR="005F202E" w:rsidRPr="005F202E" w:rsidRDefault="005F202E" w:rsidP="005F202E">
            <w:pPr>
              <w:spacing w:before="80" w:after="160" w:line="288" w:lineRule="auto"/>
              <w:rPr>
                <w:lang w:val="en-US"/>
              </w:rPr>
            </w:pPr>
          </w:p>
        </w:tc>
      </w:tr>
      <w:tr w:rsidR="00D308C0" w:rsidRPr="005F202E" w14:paraId="7999A2CA"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56EFCB39" w14:textId="77777777" w:rsidR="005F202E" w:rsidRPr="005F202E" w:rsidRDefault="005F202E" w:rsidP="005F202E">
            <w:pPr>
              <w:spacing w:before="80" w:after="160" w:line="288" w:lineRule="auto"/>
              <w:rPr>
                <w:b/>
                <w:lang w:val="en-US"/>
              </w:rPr>
            </w:pPr>
            <w:r w:rsidRPr="005F202E">
              <w:rPr>
                <w:b/>
                <w:lang w:val="en-US"/>
              </w:rPr>
              <w:t>RA-3</w:t>
            </w:r>
          </w:p>
        </w:tc>
        <w:tc>
          <w:tcPr>
            <w:tcW w:w="2240" w:type="dxa"/>
          </w:tcPr>
          <w:p w14:paraId="4854378D" w14:textId="77777777" w:rsidR="005F202E" w:rsidRPr="005F202E" w:rsidRDefault="005F202E" w:rsidP="005F202E">
            <w:pPr>
              <w:spacing w:before="80" w:after="160" w:line="288" w:lineRule="auto"/>
              <w:rPr>
                <w:lang w:val="en-US"/>
              </w:rPr>
            </w:pPr>
            <w:r w:rsidRPr="005F202E">
              <w:rPr>
                <w:lang w:val="en-US"/>
              </w:rPr>
              <w:t>Risk Assessment</w:t>
            </w:r>
          </w:p>
        </w:tc>
        <w:tc>
          <w:tcPr>
            <w:tcW w:w="720" w:type="dxa"/>
          </w:tcPr>
          <w:p w14:paraId="61E40100" w14:textId="77777777" w:rsidR="005F202E" w:rsidRPr="005F202E" w:rsidRDefault="005F202E" w:rsidP="005F202E">
            <w:pPr>
              <w:spacing w:before="80" w:after="160" w:line="288" w:lineRule="auto"/>
              <w:rPr>
                <w:lang w:val="en-US"/>
              </w:rPr>
            </w:pPr>
          </w:p>
        </w:tc>
        <w:tc>
          <w:tcPr>
            <w:tcW w:w="810" w:type="dxa"/>
          </w:tcPr>
          <w:p w14:paraId="0307429B" w14:textId="77777777" w:rsidR="005F202E" w:rsidRPr="005F202E" w:rsidRDefault="005F202E" w:rsidP="005F202E">
            <w:pPr>
              <w:spacing w:before="80" w:after="160" w:line="288" w:lineRule="auto"/>
              <w:rPr>
                <w:lang w:val="en-US"/>
              </w:rPr>
            </w:pPr>
          </w:p>
        </w:tc>
        <w:tc>
          <w:tcPr>
            <w:tcW w:w="1530" w:type="dxa"/>
            <w:gridSpan w:val="2"/>
          </w:tcPr>
          <w:p w14:paraId="4892F379"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48934785" w14:textId="77777777" w:rsidR="005F202E" w:rsidRPr="005F202E" w:rsidRDefault="005F202E" w:rsidP="005F202E">
            <w:pPr>
              <w:spacing w:before="80" w:after="160" w:line="288" w:lineRule="auto"/>
              <w:rPr>
                <w:lang w:val="en-US"/>
              </w:rPr>
            </w:pPr>
          </w:p>
        </w:tc>
        <w:tc>
          <w:tcPr>
            <w:tcW w:w="1170" w:type="dxa"/>
          </w:tcPr>
          <w:p w14:paraId="552B8CA3" w14:textId="77777777" w:rsidR="005F202E" w:rsidRPr="005F202E" w:rsidRDefault="005F202E" w:rsidP="005F202E">
            <w:pPr>
              <w:spacing w:before="80" w:after="160" w:line="288" w:lineRule="auto"/>
              <w:rPr>
                <w:lang w:val="en-US"/>
              </w:rPr>
            </w:pPr>
          </w:p>
        </w:tc>
        <w:tc>
          <w:tcPr>
            <w:tcW w:w="990" w:type="dxa"/>
          </w:tcPr>
          <w:p w14:paraId="02BF2275" w14:textId="77777777" w:rsidR="005F202E" w:rsidRPr="005F202E" w:rsidRDefault="005F202E" w:rsidP="005F202E">
            <w:pPr>
              <w:spacing w:before="80" w:after="160" w:line="288" w:lineRule="auto"/>
              <w:rPr>
                <w:lang w:val="en-US"/>
              </w:rPr>
            </w:pPr>
          </w:p>
        </w:tc>
      </w:tr>
      <w:tr w:rsidR="00D308C0" w:rsidRPr="005F202E" w14:paraId="07D08CED"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160719BF" w14:textId="77777777" w:rsidR="005F202E" w:rsidRPr="005F202E" w:rsidRDefault="005F202E" w:rsidP="005F202E">
            <w:pPr>
              <w:spacing w:before="80" w:after="160" w:line="288" w:lineRule="auto"/>
              <w:rPr>
                <w:b/>
                <w:lang w:val="en-US"/>
              </w:rPr>
            </w:pPr>
            <w:r w:rsidRPr="005F202E">
              <w:rPr>
                <w:b/>
                <w:lang w:val="en-US"/>
              </w:rPr>
              <w:t>RA-3(1)</w:t>
            </w:r>
          </w:p>
        </w:tc>
        <w:tc>
          <w:tcPr>
            <w:tcW w:w="2240" w:type="dxa"/>
          </w:tcPr>
          <w:p w14:paraId="29737042" w14:textId="77777777" w:rsidR="005F202E" w:rsidRPr="005F202E" w:rsidRDefault="005F202E" w:rsidP="005F202E">
            <w:pPr>
              <w:spacing w:before="80" w:after="160" w:line="288" w:lineRule="auto"/>
              <w:rPr>
                <w:lang w:val="en-US"/>
              </w:rPr>
            </w:pPr>
            <w:r w:rsidRPr="005F202E">
              <w:rPr>
                <w:lang w:val="en-US"/>
              </w:rPr>
              <w:t>Supply Chain Risk Assessment</w:t>
            </w:r>
          </w:p>
        </w:tc>
        <w:tc>
          <w:tcPr>
            <w:tcW w:w="720" w:type="dxa"/>
          </w:tcPr>
          <w:p w14:paraId="4CA64C79" w14:textId="77777777" w:rsidR="005F202E" w:rsidRPr="005F202E" w:rsidRDefault="005F202E" w:rsidP="005F202E">
            <w:pPr>
              <w:spacing w:before="80" w:after="160" w:line="288" w:lineRule="auto"/>
              <w:rPr>
                <w:lang w:val="en-US"/>
              </w:rPr>
            </w:pPr>
          </w:p>
        </w:tc>
        <w:tc>
          <w:tcPr>
            <w:tcW w:w="810" w:type="dxa"/>
          </w:tcPr>
          <w:p w14:paraId="22D09626" w14:textId="77777777" w:rsidR="005F202E" w:rsidRPr="005F202E" w:rsidRDefault="005F202E" w:rsidP="005F202E">
            <w:pPr>
              <w:spacing w:before="80" w:after="160" w:line="288" w:lineRule="auto"/>
              <w:rPr>
                <w:lang w:val="en-US"/>
              </w:rPr>
            </w:pPr>
          </w:p>
        </w:tc>
        <w:tc>
          <w:tcPr>
            <w:tcW w:w="1530" w:type="dxa"/>
            <w:gridSpan w:val="2"/>
          </w:tcPr>
          <w:p w14:paraId="371D01A1" w14:textId="77777777" w:rsidR="005F202E" w:rsidRPr="005F202E" w:rsidRDefault="005F202E" w:rsidP="005F202E">
            <w:pPr>
              <w:spacing w:before="80" w:after="160" w:line="288" w:lineRule="auto"/>
              <w:rPr>
                <w:lang w:val="en-US"/>
              </w:rPr>
            </w:pPr>
          </w:p>
        </w:tc>
        <w:tc>
          <w:tcPr>
            <w:tcW w:w="1350" w:type="dxa"/>
          </w:tcPr>
          <w:p w14:paraId="6ED43E73" w14:textId="77777777" w:rsidR="005F202E" w:rsidRPr="005F202E" w:rsidRDefault="005F202E" w:rsidP="005F202E">
            <w:pPr>
              <w:spacing w:before="80" w:after="160" w:line="288" w:lineRule="auto"/>
              <w:rPr>
                <w:lang w:val="en-US"/>
              </w:rPr>
            </w:pPr>
          </w:p>
        </w:tc>
        <w:tc>
          <w:tcPr>
            <w:tcW w:w="1170" w:type="dxa"/>
          </w:tcPr>
          <w:p w14:paraId="5F6CAE1F" w14:textId="77777777" w:rsidR="005F202E" w:rsidRPr="005F202E" w:rsidRDefault="005F202E" w:rsidP="005F202E">
            <w:pPr>
              <w:spacing w:before="80" w:after="160" w:line="288" w:lineRule="auto"/>
              <w:rPr>
                <w:lang w:val="en-US"/>
              </w:rPr>
            </w:pPr>
          </w:p>
        </w:tc>
        <w:tc>
          <w:tcPr>
            <w:tcW w:w="990" w:type="dxa"/>
          </w:tcPr>
          <w:p w14:paraId="6760CE20"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1A3608D"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66BB17C4" w14:textId="77777777" w:rsidR="005F202E" w:rsidRPr="005F202E" w:rsidRDefault="005F202E" w:rsidP="005F202E">
            <w:pPr>
              <w:spacing w:before="80" w:after="160" w:line="288" w:lineRule="auto"/>
              <w:rPr>
                <w:b/>
                <w:lang w:val="en-US"/>
              </w:rPr>
            </w:pPr>
            <w:r w:rsidRPr="005F202E">
              <w:rPr>
                <w:b/>
                <w:lang w:val="en-US"/>
              </w:rPr>
              <w:t>RA-5</w:t>
            </w:r>
          </w:p>
        </w:tc>
        <w:tc>
          <w:tcPr>
            <w:tcW w:w="2240" w:type="dxa"/>
          </w:tcPr>
          <w:p w14:paraId="328BB8D5" w14:textId="77777777" w:rsidR="005F202E" w:rsidRPr="005F202E" w:rsidRDefault="005F202E" w:rsidP="005F202E">
            <w:pPr>
              <w:spacing w:before="80" w:after="160" w:line="288" w:lineRule="auto"/>
              <w:rPr>
                <w:lang w:val="en-US"/>
              </w:rPr>
            </w:pPr>
            <w:r w:rsidRPr="005F202E">
              <w:rPr>
                <w:lang w:val="en-US"/>
              </w:rPr>
              <w:t>Vulnerability Monitoring and Scanning</w:t>
            </w:r>
          </w:p>
        </w:tc>
        <w:tc>
          <w:tcPr>
            <w:tcW w:w="720" w:type="dxa"/>
          </w:tcPr>
          <w:p w14:paraId="353E9C2B" w14:textId="77777777" w:rsidR="005F202E" w:rsidRPr="005F202E" w:rsidRDefault="005F202E" w:rsidP="005F202E">
            <w:pPr>
              <w:spacing w:before="80" w:after="160" w:line="288" w:lineRule="auto"/>
              <w:rPr>
                <w:lang w:val="en-US"/>
              </w:rPr>
            </w:pPr>
          </w:p>
        </w:tc>
        <w:tc>
          <w:tcPr>
            <w:tcW w:w="810" w:type="dxa"/>
          </w:tcPr>
          <w:p w14:paraId="3DFA00D4" w14:textId="77777777" w:rsidR="005F202E" w:rsidRPr="005F202E" w:rsidRDefault="005F202E" w:rsidP="005F202E">
            <w:pPr>
              <w:spacing w:before="80" w:after="160" w:line="288" w:lineRule="auto"/>
              <w:rPr>
                <w:lang w:val="en-US"/>
              </w:rPr>
            </w:pPr>
          </w:p>
        </w:tc>
        <w:tc>
          <w:tcPr>
            <w:tcW w:w="1530" w:type="dxa"/>
            <w:gridSpan w:val="2"/>
          </w:tcPr>
          <w:p w14:paraId="3AFE8B60"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5235AADB" w14:textId="77777777" w:rsidR="005F202E" w:rsidRPr="005F202E" w:rsidRDefault="005F202E" w:rsidP="005F202E">
            <w:pPr>
              <w:spacing w:before="80" w:after="160" w:line="288" w:lineRule="auto"/>
              <w:rPr>
                <w:lang w:val="en-US"/>
              </w:rPr>
            </w:pPr>
          </w:p>
        </w:tc>
        <w:tc>
          <w:tcPr>
            <w:tcW w:w="1170" w:type="dxa"/>
          </w:tcPr>
          <w:p w14:paraId="6FE86A3F" w14:textId="77777777" w:rsidR="005F202E" w:rsidRPr="005F202E" w:rsidRDefault="005F202E" w:rsidP="005F202E">
            <w:pPr>
              <w:spacing w:before="80" w:after="160" w:line="288" w:lineRule="auto"/>
              <w:rPr>
                <w:lang w:val="en-US"/>
              </w:rPr>
            </w:pPr>
          </w:p>
        </w:tc>
        <w:tc>
          <w:tcPr>
            <w:tcW w:w="990" w:type="dxa"/>
          </w:tcPr>
          <w:p w14:paraId="4240F929" w14:textId="77777777" w:rsidR="005F202E" w:rsidRPr="005F202E" w:rsidRDefault="005F202E" w:rsidP="005F202E">
            <w:pPr>
              <w:spacing w:before="80" w:after="160" w:line="288" w:lineRule="auto"/>
              <w:rPr>
                <w:lang w:val="en-US"/>
              </w:rPr>
            </w:pPr>
          </w:p>
        </w:tc>
      </w:tr>
      <w:tr w:rsidR="00D308C0" w:rsidRPr="005F202E" w14:paraId="4C3367A8"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3BBE615" w14:textId="77777777" w:rsidR="005F202E" w:rsidRPr="005F202E" w:rsidRDefault="005F202E" w:rsidP="005F202E">
            <w:pPr>
              <w:spacing w:before="80" w:after="160" w:line="288" w:lineRule="auto"/>
              <w:rPr>
                <w:b/>
                <w:lang w:val="en-US"/>
              </w:rPr>
            </w:pPr>
            <w:r w:rsidRPr="005F202E">
              <w:rPr>
                <w:b/>
                <w:lang w:val="en-US"/>
              </w:rPr>
              <w:t>RA-5(2)</w:t>
            </w:r>
          </w:p>
        </w:tc>
        <w:tc>
          <w:tcPr>
            <w:tcW w:w="2240" w:type="dxa"/>
          </w:tcPr>
          <w:p w14:paraId="5A765379" w14:textId="77777777" w:rsidR="005F202E" w:rsidRPr="005F202E" w:rsidRDefault="005F202E" w:rsidP="005F202E">
            <w:pPr>
              <w:spacing w:before="80" w:after="160" w:line="288" w:lineRule="auto"/>
              <w:rPr>
                <w:lang w:val="en-US"/>
              </w:rPr>
            </w:pPr>
            <w:r w:rsidRPr="005F202E">
              <w:rPr>
                <w:lang w:val="en-US"/>
              </w:rPr>
              <w:t>Update Vulnerabilities to Be Scanned</w:t>
            </w:r>
          </w:p>
        </w:tc>
        <w:tc>
          <w:tcPr>
            <w:tcW w:w="720" w:type="dxa"/>
          </w:tcPr>
          <w:p w14:paraId="086D2A5E" w14:textId="77777777" w:rsidR="005F202E" w:rsidRPr="005F202E" w:rsidRDefault="005F202E" w:rsidP="005F202E">
            <w:pPr>
              <w:spacing w:before="80" w:after="160" w:line="288" w:lineRule="auto"/>
              <w:rPr>
                <w:lang w:val="en-US"/>
              </w:rPr>
            </w:pPr>
          </w:p>
        </w:tc>
        <w:tc>
          <w:tcPr>
            <w:tcW w:w="810" w:type="dxa"/>
          </w:tcPr>
          <w:p w14:paraId="5EFF10B8" w14:textId="77777777" w:rsidR="005F202E" w:rsidRPr="005F202E" w:rsidRDefault="005F202E" w:rsidP="005F202E">
            <w:pPr>
              <w:spacing w:before="80" w:after="160" w:line="288" w:lineRule="auto"/>
              <w:rPr>
                <w:lang w:val="en-US"/>
              </w:rPr>
            </w:pPr>
          </w:p>
        </w:tc>
        <w:tc>
          <w:tcPr>
            <w:tcW w:w="1530" w:type="dxa"/>
            <w:gridSpan w:val="2"/>
          </w:tcPr>
          <w:p w14:paraId="7A314200"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4EBDEE10" w14:textId="77777777" w:rsidR="005F202E" w:rsidRPr="005F202E" w:rsidRDefault="005F202E" w:rsidP="005F202E">
            <w:pPr>
              <w:spacing w:before="80" w:after="160" w:line="288" w:lineRule="auto"/>
              <w:rPr>
                <w:lang w:val="en-US"/>
              </w:rPr>
            </w:pPr>
          </w:p>
        </w:tc>
        <w:tc>
          <w:tcPr>
            <w:tcW w:w="1170" w:type="dxa"/>
          </w:tcPr>
          <w:p w14:paraId="6762C396" w14:textId="77777777" w:rsidR="005F202E" w:rsidRPr="005F202E" w:rsidRDefault="005F202E" w:rsidP="005F202E">
            <w:pPr>
              <w:spacing w:before="80" w:after="160" w:line="288" w:lineRule="auto"/>
              <w:rPr>
                <w:lang w:val="en-US"/>
              </w:rPr>
            </w:pPr>
          </w:p>
        </w:tc>
        <w:tc>
          <w:tcPr>
            <w:tcW w:w="990" w:type="dxa"/>
          </w:tcPr>
          <w:p w14:paraId="52F64149" w14:textId="77777777" w:rsidR="005F202E" w:rsidRPr="005F202E" w:rsidRDefault="005F202E" w:rsidP="005F202E">
            <w:pPr>
              <w:spacing w:before="80" w:after="160" w:line="288" w:lineRule="auto"/>
              <w:rPr>
                <w:lang w:val="en-US"/>
              </w:rPr>
            </w:pPr>
          </w:p>
        </w:tc>
      </w:tr>
      <w:tr w:rsidR="00D308C0" w:rsidRPr="005F202E" w14:paraId="650E5EA7"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6B1C8593" w14:textId="77777777" w:rsidR="005F202E" w:rsidRPr="005F202E" w:rsidRDefault="005F202E" w:rsidP="005F202E">
            <w:pPr>
              <w:spacing w:before="80" w:after="160" w:line="288" w:lineRule="auto"/>
              <w:rPr>
                <w:b/>
                <w:lang w:val="en-US"/>
              </w:rPr>
            </w:pPr>
            <w:r w:rsidRPr="005F202E">
              <w:rPr>
                <w:b/>
                <w:lang w:val="en-US"/>
              </w:rPr>
              <w:t>RA-5(11)</w:t>
            </w:r>
          </w:p>
        </w:tc>
        <w:tc>
          <w:tcPr>
            <w:tcW w:w="2240" w:type="dxa"/>
          </w:tcPr>
          <w:p w14:paraId="403D47AC" w14:textId="77777777" w:rsidR="005F202E" w:rsidRPr="005F202E" w:rsidRDefault="005F202E" w:rsidP="005F202E">
            <w:pPr>
              <w:spacing w:before="80" w:after="160" w:line="288" w:lineRule="auto"/>
              <w:rPr>
                <w:lang w:val="en-US"/>
              </w:rPr>
            </w:pPr>
            <w:r w:rsidRPr="005F202E">
              <w:rPr>
                <w:lang w:val="en-US"/>
              </w:rPr>
              <w:t>Public Disclosure Program</w:t>
            </w:r>
          </w:p>
        </w:tc>
        <w:tc>
          <w:tcPr>
            <w:tcW w:w="720" w:type="dxa"/>
          </w:tcPr>
          <w:p w14:paraId="09F36149" w14:textId="77777777" w:rsidR="005F202E" w:rsidRPr="005F202E" w:rsidRDefault="005F202E" w:rsidP="005F202E">
            <w:pPr>
              <w:spacing w:before="80" w:after="160" w:line="288" w:lineRule="auto"/>
              <w:rPr>
                <w:lang w:val="en-US"/>
              </w:rPr>
            </w:pPr>
          </w:p>
        </w:tc>
        <w:tc>
          <w:tcPr>
            <w:tcW w:w="810" w:type="dxa"/>
          </w:tcPr>
          <w:p w14:paraId="58E7F227" w14:textId="77777777" w:rsidR="005F202E" w:rsidRPr="005F202E" w:rsidRDefault="005F202E" w:rsidP="005F202E">
            <w:pPr>
              <w:spacing w:before="80" w:after="160" w:line="288" w:lineRule="auto"/>
              <w:rPr>
                <w:lang w:val="en-US"/>
              </w:rPr>
            </w:pPr>
          </w:p>
        </w:tc>
        <w:tc>
          <w:tcPr>
            <w:tcW w:w="1530" w:type="dxa"/>
            <w:gridSpan w:val="2"/>
          </w:tcPr>
          <w:p w14:paraId="5541AAB1"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533E310D" w14:textId="77777777" w:rsidR="005F202E" w:rsidRPr="005F202E" w:rsidRDefault="005F202E" w:rsidP="005F202E">
            <w:pPr>
              <w:spacing w:before="80" w:after="160" w:line="288" w:lineRule="auto"/>
              <w:rPr>
                <w:lang w:val="en-US"/>
              </w:rPr>
            </w:pPr>
          </w:p>
        </w:tc>
        <w:tc>
          <w:tcPr>
            <w:tcW w:w="1170" w:type="dxa"/>
          </w:tcPr>
          <w:p w14:paraId="13EC9704" w14:textId="77777777" w:rsidR="005F202E" w:rsidRPr="005F202E" w:rsidRDefault="005F202E" w:rsidP="005F202E">
            <w:pPr>
              <w:spacing w:before="80" w:after="160" w:line="288" w:lineRule="auto"/>
              <w:rPr>
                <w:lang w:val="en-US"/>
              </w:rPr>
            </w:pPr>
          </w:p>
        </w:tc>
        <w:tc>
          <w:tcPr>
            <w:tcW w:w="990" w:type="dxa"/>
          </w:tcPr>
          <w:p w14:paraId="766A3F61" w14:textId="77777777" w:rsidR="005F202E" w:rsidRPr="005F202E" w:rsidRDefault="005F202E" w:rsidP="005F202E">
            <w:pPr>
              <w:spacing w:before="80" w:after="160" w:line="288" w:lineRule="auto"/>
              <w:rPr>
                <w:lang w:val="en-US"/>
              </w:rPr>
            </w:pPr>
          </w:p>
        </w:tc>
      </w:tr>
      <w:tr w:rsidR="00D308C0" w:rsidRPr="005F202E" w14:paraId="0F8C2E1F"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73521497" w14:textId="77777777" w:rsidR="005F202E" w:rsidRPr="005F202E" w:rsidRDefault="005F202E" w:rsidP="005F202E">
            <w:pPr>
              <w:spacing w:before="80" w:after="160" w:line="288" w:lineRule="auto"/>
              <w:rPr>
                <w:b/>
                <w:lang w:val="en-US"/>
              </w:rPr>
            </w:pPr>
            <w:r w:rsidRPr="005F202E">
              <w:rPr>
                <w:b/>
                <w:lang w:val="en-US"/>
              </w:rPr>
              <w:t>RA-7</w:t>
            </w:r>
          </w:p>
        </w:tc>
        <w:tc>
          <w:tcPr>
            <w:tcW w:w="2240" w:type="dxa"/>
          </w:tcPr>
          <w:p w14:paraId="2EECE296" w14:textId="77777777" w:rsidR="005F202E" w:rsidRPr="005F202E" w:rsidRDefault="005F202E" w:rsidP="005F202E">
            <w:pPr>
              <w:spacing w:before="80" w:after="160" w:line="288" w:lineRule="auto"/>
              <w:rPr>
                <w:lang w:val="en-US"/>
              </w:rPr>
            </w:pPr>
            <w:r w:rsidRPr="005F202E">
              <w:rPr>
                <w:lang w:val="en-US"/>
              </w:rPr>
              <w:t>Risk Response</w:t>
            </w:r>
          </w:p>
        </w:tc>
        <w:tc>
          <w:tcPr>
            <w:tcW w:w="720" w:type="dxa"/>
          </w:tcPr>
          <w:p w14:paraId="50BD6663" w14:textId="77777777" w:rsidR="005F202E" w:rsidRPr="005F202E" w:rsidRDefault="005F202E" w:rsidP="005F202E">
            <w:pPr>
              <w:spacing w:before="80" w:after="160" w:line="288" w:lineRule="auto"/>
              <w:rPr>
                <w:lang w:val="en-US"/>
              </w:rPr>
            </w:pPr>
          </w:p>
        </w:tc>
        <w:tc>
          <w:tcPr>
            <w:tcW w:w="810" w:type="dxa"/>
          </w:tcPr>
          <w:p w14:paraId="0D0DD243" w14:textId="77777777" w:rsidR="005F202E" w:rsidRPr="005F202E" w:rsidRDefault="005F202E" w:rsidP="005F202E">
            <w:pPr>
              <w:spacing w:before="80" w:after="160" w:line="288" w:lineRule="auto"/>
              <w:rPr>
                <w:lang w:val="en-US"/>
              </w:rPr>
            </w:pPr>
          </w:p>
        </w:tc>
        <w:tc>
          <w:tcPr>
            <w:tcW w:w="1530" w:type="dxa"/>
            <w:gridSpan w:val="2"/>
          </w:tcPr>
          <w:p w14:paraId="66481633"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768895C4" w14:textId="77777777" w:rsidR="005F202E" w:rsidRPr="005F202E" w:rsidRDefault="005F202E" w:rsidP="005F202E">
            <w:pPr>
              <w:spacing w:before="80" w:after="160" w:line="288" w:lineRule="auto"/>
              <w:rPr>
                <w:lang w:val="en-US"/>
              </w:rPr>
            </w:pPr>
          </w:p>
        </w:tc>
        <w:tc>
          <w:tcPr>
            <w:tcW w:w="1170" w:type="dxa"/>
          </w:tcPr>
          <w:p w14:paraId="70E667FA" w14:textId="77777777" w:rsidR="005F202E" w:rsidRPr="005F202E" w:rsidRDefault="005F202E" w:rsidP="005F202E">
            <w:pPr>
              <w:spacing w:before="80" w:after="160" w:line="288" w:lineRule="auto"/>
              <w:rPr>
                <w:lang w:val="en-US"/>
              </w:rPr>
            </w:pPr>
          </w:p>
        </w:tc>
        <w:tc>
          <w:tcPr>
            <w:tcW w:w="990" w:type="dxa"/>
          </w:tcPr>
          <w:p w14:paraId="522FD1B0" w14:textId="77777777" w:rsidR="005F202E" w:rsidRPr="005F202E" w:rsidRDefault="005F202E" w:rsidP="005F202E">
            <w:pPr>
              <w:spacing w:before="80" w:after="160" w:line="288" w:lineRule="auto"/>
              <w:rPr>
                <w:lang w:val="en-US"/>
              </w:rPr>
            </w:pPr>
          </w:p>
        </w:tc>
      </w:tr>
      <w:tr w:rsidR="005F202E" w:rsidRPr="005F202E" w14:paraId="0BED7369"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9905" w:type="dxa"/>
            <w:gridSpan w:val="9"/>
          </w:tcPr>
          <w:p w14:paraId="0FD2254B" w14:textId="77777777" w:rsidR="005F202E" w:rsidRPr="005F202E" w:rsidRDefault="005F202E" w:rsidP="005F202E">
            <w:pPr>
              <w:spacing w:before="80" w:after="160" w:line="288" w:lineRule="auto"/>
              <w:rPr>
                <w:lang w:val="en-US"/>
              </w:rPr>
            </w:pPr>
            <w:r w:rsidRPr="005F202E">
              <w:rPr>
                <w:b/>
                <w:lang w:val="en-US"/>
              </w:rPr>
              <w:t>SA – System and Services Acquisition</w:t>
            </w:r>
          </w:p>
        </w:tc>
      </w:tr>
      <w:tr w:rsidR="00D308C0" w:rsidRPr="005F202E" w14:paraId="30606435"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2F71295C" w14:textId="77777777" w:rsidR="005F202E" w:rsidRPr="005F202E" w:rsidRDefault="005F202E" w:rsidP="005F202E">
            <w:pPr>
              <w:spacing w:before="80" w:after="160" w:line="288" w:lineRule="auto"/>
              <w:rPr>
                <w:b/>
                <w:lang w:val="en-US"/>
              </w:rPr>
            </w:pPr>
            <w:r w:rsidRPr="005F202E">
              <w:rPr>
                <w:b/>
                <w:lang w:val="en-US"/>
              </w:rPr>
              <w:t>SA-1</w:t>
            </w:r>
          </w:p>
        </w:tc>
        <w:tc>
          <w:tcPr>
            <w:tcW w:w="2240" w:type="dxa"/>
          </w:tcPr>
          <w:p w14:paraId="234C7A54"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47FD9C11" w14:textId="77777777" w:rsidR="005F202E" w:rsidRPr="005F202E" w:rsidRDefault="005F202E" w:rsidP="005F202E">
            <w:pPr>
              <w:spacing w:before="80" w:after="160" w:line="288" w:lineRule="auto"/>
              <w:rPr>
                <w:lang w:val="en-US"/>
              </w:rPr>
            </w:pPr>
          </w:p>
        </w:tc>
        <w:tc>
          <w:tcPr>
            <w:tcW w:w="810" w:type="dxa"/>
          </w:tcPr>
          <w:p w14:paraId="675910D0" w14:textId="77777777" w:rsidR="005F202E" w:rsidRPr="005F202E" w:rsidRDefault="005F202E" w:rsidP="005F202E">
            <w:pPr>
              <w:spacing w:before="80" w:after="160" w:line="288" w:lineRule="auto"/>
              <w:rPr>
                <w:lang w:val="en-US"/>
              </w:rPr>
            </w:pPr>
          </w:p>
        </w:tc>
        <w:tc>
          <w:tcPr>
            <w:tcW w:w="1530" w:type="dxa"/>
            <w:gridSpan w:val="2"/>
          </w:tcPr>
          <w:p w14:paraId="5EE6F731" w14:textId="77777777" w:rsidR="005F202E" w:rsidRPr="005F202E" w:rsidRDefault="005F202E" w:rsidP="005F202E">
            <w:pPr>
              <w:spacing w:before="80" w:after="160" w:line="288" w:lineRule="auto"/>
              <w:rPr>
                <w:lang w:val="en-US"/>
              </w:rPr>
            </w:pPr>
          </w:p>
        </w:tc>
        <w:tc>
          <w:tcPr>
            <w:tcW w:w="1350" w:type="dxa"/>
          </w:tcPr>
          <w:p w14:paraId="5DA607C3" w14:textId="77777777" w:rsidR="005F202E" w:rsidRPr="005F202E" w:rsidRDefault="005F202E" w:rsidP="005F202E">
            <w:pPr>
              <w:spacing w:before="80" w:after="160" w:line="288" w:lineRule="auto"/>
              <w:rPr>
                <w:lang w:val="en-US"/>
              </w:rPr>
            </w:pPr>
          </w:p>
        </w:tc>
        <w:tc>
          <w:tcPr>
            <w:tcW w:w="1170" w:type="dxa"/>
          </w:tcPr>
          <w:p w14:paraId="4584B26F" w14:textId="77777777" w:rsidR="005F202E" w:rsidRPr="005F202E" w:rsidRDefault="005F202E" w:rsidP="005F202E">
            <w:pPr>
              <w:spacing w:before="80" w:after="160" w:line="288" w:lineRule="auto"/>
              <w:rPr>
                <w:lang w:val="en-US"/>
              </w:rPr>
            </w:pPr>
          </w:p>
        </w:tc>
        <w:tc>
          <w:tcPr>
            <w:tcW w:w="990" w:type="dxa"/>
          </w:tcPr>
          <w:p w14:paraId="0EBE2A10"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0F8534AA"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7CF10829" w14:textId="77777777" w:rsidR="005F202E" w:rsidRPr="005F202E" w:rsidRDefault="005F202E" w:rsidP="005F202E">
            <w:pPr>
              <w:spacing w:before="80" w:after="160" w:line="288" w:lineRule="auto"/>
              <w:rPr>
                <w:b/>
                <w:lang w:val="en-US"/>
              </w:rPr>
            </w:pPr>
            <w:r w:rsidRPr="005F202E">
              <w:rPr>
                <w:b/>
                <w:lang w:val="en-US"/>
              </w:rPr>
              <w:t>SA-2</w:t>
            </w:r>
          </w:p>
        </w:tc>
        <w:tc>
          <w:tcPr>
            <w:tcW w:w="2240" w:type="dxa"/>
          </w:tcPr>
          <w:p w14:paraId="45D314F7" w14:textId="77777777" w:rsidR="005F202E" w:rsidRPr="005F202E" w:rsidRDefault="005F202E" w:rsidP="005F202E">
            <w:pPr>
              <w:spacing w:before="80" w:after="160" w:line="288" w:lineRule="auto"/>
              <w:rPr>
                <w:lang w:val="en-US"/>
              </w:rPr>
            </w:pPr>
            <w:r w:rsidRPr="005F202E">
              <w:rPr>
                <w:lang w:val="en-US"/>
              </w:rPr>
              <w:t>Allocation of Resources</w:t>
            </w:r>
          </w:p>
        </w:tc>
        <w:tc>
          <w:tcPr>
            <w:tcW w:w="720" w:type="dxa"/>
          </w:tcPr>
          <w:p w14:paraId="4DD81C2D" w14:textId="77777777" w:rsidR="005F202E" w:rsidRPr="005F202E" w:rsidRDefault="005F202E" w:rsidP="005F202E">
            <w:pPr>
              <w:spacing w:before="80" w:after="160" w:line="288" w:lineRule="auto"/>
              <w:rPr>
                <w:lang w:val="en-US"/>
              </w:rPr>
            </w:pPr>
          </w:p>
        </w:tc>
        <w:tc>
          <w:tcPr>
            <w:tcW w:w="810" w:type="dxa"/>
          </w:tcPr>
          <w:p w14:paraId="76BDB905" w14:textId="77777777" w:rsidR="005F202E" w:rsidRPr="005F202E" w:rsidRDefault="005F202E" w:rsidP="005F202E">
            <w:pPr>
              <w:spacing w:before="80" w:after="160" w:line="288" w:lineRule="auto"/>
              <w:rPr>
                <w:lang w:val="en-US"/>
              </w:rPr>
            </w:pPr>
          </w:p>
        </w:tc>
        <w:tc>
          <w:tcPr>
            <w:tcW w:w="1530" w:type="dxa"/>
            <w:gridSpan w:val="2"/>
          </w:tcPr>
          <w:p w14:paraId="676FEA60" w14:textId="77777777" w:rsidR="005F202E" w:rsidRPr="005F202E" w:rsidRDefault="005F202E" w:rsidP="005F202E">
            <w:pPr>
              <w:spacing w:before="80" w:after="160" w:line="288" w:lineRule="auto"/>
              <w:rPr>
                <w:lang w:val="en-US"/>
              </w:rPr>
            </w:pPr>
          </w:p>
        </w:tc>
        <w:tc>
          <w:tcPr>
            <w:tcW w:w="1350" w:type="dxa"/>
          </w:tcPr>
          <w:p w14:paraId="4B7F64ED" w14:textId="77777777" w:rsidR="005F202E" w:rsidRPr="005F202E" w:rsidRDefault="005F202E" w:rsidP="005F202E">
            <w:pPr>
              <w:spacing w:before="80" w:after="160" w:line="288" w:lineRule="auto"/>
              <w:rPr>
                <w:lang w:val="en-US"/>
              </w:rPr>
            </w:pPr>
          </w:p>
        </w:tc>
        <w:tc>
          <w:tcPr>
            <w:tcW w:w="1170" w:type="dxa"/>
          </w:tcPr>
          <w:p w14:paraId="714FC232" w14:textId="77777777" w:rsidR="005F202E" w:rsidRPr="005F202E" w:rsidRDefault="005F202E" w:rsidP="005F202E">
            <w:pPr>
              <w:spacing w:before="80" w:after="160" w:line="288" w:lineRule="auto"/>
              <w:rPr>
                <w:lang w:val="en-US"/>
              </w:rPr>
            </w:pPr>
          </w:p>
        </w:tc>
        <w:tc>
          <w:tcPr>
            <w:tcW w:w="990" w:type="dxa"/>
          </w:tcPr>
          <w:p w14:paraId="1BD9D9CC"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03A1555D"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442112A" w14:textId="77777777" w:rsidR="005F202E" w:rsidRPr="005F202E" w:rsidRDefault="005F202E" w:rsidP="005F202E">
            <w:pPr>
              <w:spacing w:before="80" w:after="160" w:line="288" w:lineRule="auto"/>
              <w:rPr>
                <w:b/>
                <w:lang w:val="en-US"/>
              </w:rPr>
            </w:pPr>
            <w:r w:rsidRPr="005F202E">
              <w:rPr>
                <w:b/>
                <w:lang w:val="en-US"/>
              </w:rPr>
              <w:t>SA-3</w:t>
            </w:r>
          </w:p>
        </w:tc>
        <w:tc>
          <w:tcPr>
            <w:tcW w:w="2240" w:type="dxa"/>
          </w:tcPr>
          <w:p w14:paraId="75991C98" w14:textId="77777777" w:rsidR="005F202E" w:rsidRPr="005F202E" w:rsidRDefault="005F202E" w:rsidP="005F202E">
            <w:pPr>
              <w:spacing w:before="80" w:after="160" w:line="288" w:lineRule="auto"/>
              <w:rPr>
                <w:lang w:val="en-US"/>
              </w:rPr>
            </w:pPr>
            <w:r w:rsidRPr="005F202E">
              <w:rPr>
                <w:lang w:val="en-US"/>
              </w:rPr>
              <w:t>System Development Life Cycle</w:t>
            </w:r>
          </w:p>
        </w:tc>
        <w:tc>
          <w:tcPr>
            <w:tcW w:w="720" w:type="dxa"/>
          </w:tcPr>
          <w:p w14:paraId="0DEAF719" w14:textId="77777777" w:rsidR="005F202E" w:rsidRPr="005F202E" w:rsidRDefault="005F202E" w:rsidP="005F202E">
            <w:pPr>
              <w:spacing w:before="80" w:after="160" w:line="288" w:lineRule="auto"/>
              <w:rPr>
                <w:lang w:val="en-US"/>
              </w:rPr>
            </w:pPr>
          </w:p>
        </w:tc>
        <w:tc>
          <w:tcPr>
            <w:tcW w:w="810" w:type="dxa"/>
          </w:tcPr>
          <w:p w14:paraId="0A162193" w14:textId="77777777" w:rsidR="005F202E" w:rsidRPr="005F202E" w:rsidRDefault="005F202E" w:rsidP="005F202E">
            <w:pPr>
              <w:spacing w:before="80" w:after="160" w:line="288" w:lineRule="auto"/>
              <w:rPr>
                <w:lang w:val="en-US"/>
              </w:rPr>
            </w:pPr>
          </w:p>
        </w:tc>
        <w:tc>
          <w:tcPr>
            <w:tcW w:w="1530" w:type="dxa"/>
            <w:gridSpan w:val="2"/>
          </w:tcPr>
          <w:p w14:paraId="0E12AD51" w14:textId="77777777" w:rsidR="005F202E" w:rsidRPr="005F202E" w:rsidRDefault="005F202E" w:rsidP="005F202E">
            <w:pPr>
              <w:spacing w:before="80" w:after="160" w:line="288" w:lineRule="auto"/>
              <w:rPr>
                <w:lang w:val="en-US"/>
              </w:rPr>
            </w:pPr>
          </w:p>
        </w:tc>
        <w:tc>
          <w:tcPr>
            <w:tcW w:w="1350" w:type="dxa"/>
          </w:tcPr>
          <w:p w14:paraId="7D8FB6A4" w14:textId="77777777" w:rsidR="005F202E" w:rsidRPr="005F202E" w:rsidRDefault="005F202E" w:rsidP="005F202E">
            <w:pPr>
              <w:spacing w:before="80" w:after="160" w:line="288" w:lineRule="auto"/>
              <w:rPr>
                <w:lang w:val="en-US"/>
              </w:rPr>
            </w:pPr>
          </w:p>
        </w:tc>
        <w:tc>
          <w:tcPr>
            <w:tcW w:w="1170" w:type="dxa"/>
          </w:tcPr>
          <w:p w14:paraId="0D5EB6F4" w14:textId="77777777" w:rsidR="005F202E" w:rsidRPr="005F202E" w:rsidRDefault="005F202E" w:rsidP="005F202E">
            <w:pPr>
              <w:spacing w:before="80" w:after="160" w:line="288" w:lineRule="auto"/>
              <w:rPr>
                <w:lang w:val="en-US"/>
              </w:rPr>
            </w:pPr>
          </w:p>
        </w:tc>
        <w:tc>
          <w:tcPr>
            <w:tcW w:w="990" w:type="dxa"/>
          </w:tcPr>
          <w:p w14:paraId="059D6E69"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F080826"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5F54927F" w14:textId="77777777" w:rsidR="005F202E" w:rsidRPr="005F202E" w:rsidRDefault="005F202E" w:rsidP="005F202E">
            <w:pPr>
              <w:spacing w:before="80" w:after="160" w:line="288" w:lineRule="auto"/>
              <w:rPr>
                <w:b/>
                <w:lang w:val="en-US"/>
              </w:rPr>
            </w:pPr>
            <w:r w:rsidRPr="005F202E">
              <w:rPr>
                <w:b/>
                <w:lang w:val="en-US"/>
              </w:rPr>
              <w:lastRenderedPageBreak/>
              <w:t>SA-4</w:t>
            </w:r>
          </w:p>
        </w:tc>
        <w:tc>
          <w:tcPr>
            <w:tcW w:w="2240" w:type="dxa"/>
          </w:tcPr>
          <w:p w14:paraId="4A84F770" w14:textId="77777777" w:rsidR="005F202E" w:rsidRPr="005F202E" w:rsidRDefault="005F202E" w:rsidP="005F202E">
            <w:pPr>
              <w:spacing w:before="80" w:after="160" w:line="288" w:lineRule="auto"/>
              <w:rPr>
                <w:lang w:val="en-US"/>
              </w:rPr>
            </w:pPr>
            <w:r w:rsidRPr="005F202E">
              <w:rPr>
                <w:lang w:val="en-US"/>
              </w:rPr>
              <w:t>Acquisition Process</w:t>
            </w:r>
          </w:p>
        </w:tc>
        <w:tc>
          <w:tcPr>
            <w:tcW w:w="720" w:type="dxa"/>
          </w:tcPr>
          <w:p w14:paraId="6A1573B4" w14:textId="77777777" w:rsidR="005F202E" w:rsidRPr="005F202E" w:rsidRDefault="005F202E" w:rsidP="005F202E">
            <w:pPr>
              <w:spacing w:before="80" w:after="160" w:line="288" w:lineRule="auto"/>
              <w:rPr>
                <w:lang w:val="en-US"/>
              </w:rPr>
            </w:pPr>
          </w:p>
        </w:tc>
        <w:tc>
          <w:tcPr>
            <w:tcW w:w="810" w:type="dxa"/>
          </w:tcPr>
          <w:p w14:paraId="5404AF6F" w14:textId="77777777" w:rsidR="005F202E" w:rsidRPr="005F202E" w:rsidRDefault="005F202E" w:rsidP="005F202E">
            <w:pPr>
              <w:spacing w:before="80" w:after="160" w:line="288" w:lineRule="auto"/>
              <w:rPr>
                <w:lang w:val="en-US"/>
              </w:rPr>
            </w:pPr>
          </w:p>
        </w:tc>
        <w:tc>
          <w:tcPr>
            <w:tcW w:w="1530" w:type="dxa"/>
            <w:gridSpan w:val="2"/>
          </w:tcPr>
          <w:p w14:paraId="52CB1681" w14:textId="77777777" w:rsidR="005F202E" w:rsidRPr="005F202E" w:rsidRDefault="005F202E" w:rsidP="005F202E">
            <w:pPr>
              <w:spacing w:before="80" w:after="160" w:line="288" w:lineRule="auto"/>
              <w:rPr>
                <w:lang w:val="en-US"/>
              </w:rPr>
            </w:pPr>
          </w:p>
        </w:tc>
        <w:tc>
          <w:tcPr>
            <w:tcW w:w="1350" w:type="dxa"/>
          </w:tcPr>
          <w:p w14:paraId="542B4341" w14:textId="77777777" w:rsidR="005F202E" w:rsidRPr="005F202E" w:rsidRDefault="005F202E" w:rsidP="005F202E">
            <w:pPr>
              <w:spacing w:before="80" w:after="160" w:line="288" w:lineRule="auto"/>
              <w:rPr>
                <w:lang w:val="en-US"/>
              </w:rPr>
            </w:pPr>
          </w:p>
        </w:tc>
        <w:tc>
          <w:tcPr>
            <w:tcW w:w="1170" w:type="dxa"/>
          </w:tcPr>
          <w:p w14:paraId="1AC00023" w14:textId="77777777" w:rsidR="005F202E" w:rsidRPr="005F202E" w:rsidRDefault="005F202E" w:rsidP="005F202E">
            <w:pPr>
              <w:spacing w:before="80" w:after="160" w:line="288" w:lineRule="auto"/>
              <w:rPr>
                <w:lang w:val="en-US"/>
              </w:rPr>
            </w:pPr>
          </w:p>
        </w:tc>
        <w:tc>
          <w:tcPr>
            <w:tcW w:w="990" w:type="dxa"/>
          </w:tcPr>
          <w:p w14:paraId="52D20B4A" w14:textId="77777777" w:rsidR="005F202E" w:rsidRPr="005F202E" w:rsidRDefault="005F202E" w:rsidP="005F202E">
            <w:pPr>
              <w:spacing w:before="80" w:after="160" w:line="288" w:lineRule="auto"/>
              <w:rPr>
                <w:lang w:val="en-US"/>
              </w:rPr>
            </w:pPr>
            <w:r w:rsidRPr="005F202E">
              <w:rPr>
                <w:lang w:val="en-US"/>
              </w:rPr>
              <w:t xml:space="preserve"> x</w:t>
            </w:r>
          </w:p>
        </w:tc>
      </w:tr>
      <w:tr w:rsidR="00D308C0" w:rsidRPr="005F202E" w14:paraId="3DED9CFE"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522D73B8" w14:textId="77777777" w:rsidR="005F202E" w:rsidRPr="005F202E" w:rsidRDefault="005F202E" w:rsidP="005F202E">
            <w:pPr>
              <w:spacing w:before="80" w:after="160" w:line="288" w:lineRule="auto"/>
              <w:rPr>
                <w:b/>
                <w:lang w:val="en-US"/>
              </w:rPr>
            </w:pPr>
            <w:r w:rsidRPr="005F202E">
              <w:rPr>
                <w:b/>
                <w:lang w:val="en-US"/>
              </w:rPr>
              <w:t>SA-4(10)</w:t>
            </w:r>
          </w:p>
        </w:tc>
        <w:tc>
          <w:tcPr>
            <w:tcW w:w="2240" w:type="dxa"/>
          </w:tcPr>
          <w:p w14:paraId="34BD327C" w14:textId="77777777" w:rsidR="005F202E" w:rsidRPr="005F202E" w:rsidRDefault="005F202E" w:rsidP="005F202E">
            <w:pPr>
              <w:spacing w:before="80" w:after="160" w:line="288" w:lineRule="auto"/>
              <w:rPr>
                <w:lang w:val="en-US"/>
              </w:rPr>
            </w:pPr>
            <w:r w:rsidRPr="005F202E">
              <w:rPr>
                <w:lang w:val="en-US"/>
              </w:rPr>
              <w:t>Use of Approved PIV Products</w:t>
            </w:r>
          </w:p>
        </w:tc>
        <w:tc>
          <w:tcPr>
            <w:tcW w:w="720" w:type="dxa"/>
          </w:tcPr>
          <w:p w14:paraId="59469450" w14:textId="77777777" w:rsidR="005F202E" w:rsidRPr="005F202E" w:rsidRDefault="005F202E" w:rsidP="005F202E">
            <w:pPr>
              <w:spacing w:before="80" w:after="160" w:line="288" w:lineRule="auto"/>
              <w:rPr>
                <w:lang w:val="en-US"/>
              </w:rPr>
            </w:pPr>
          </w:p>
        </w:tc>
        <w:tc>
          <w:tcPr>
            <w:tcW w:w="810" w:type="dxa"/>
          </w:tcPr>
          <w:p w14:paraId="03B4B608" w14:textId="77777777" w:rsidR="005F202E" w:rsidRPr="005F202E" w:rsidRDefault="005F202E" w:rsidP="005F202E">
            <w:pPr>
              <w:spacing w:before="80" w:after="160" w:line="288" w:lineRule="auto"/>
              <w:rPr>
                <w:lang w:val="en-US"/>
              </w:rPr>
            </w:pPr>
          </w:p>
        </w:tc>
        <w:tc>
          <w:tcPr>
            <w:tcW w:w="1530" w:type="dxa"/>
            <w:gridSpan w:val="2"/>
          </w:tcPr>
          <w:p w14:paraId="46B7F2C6" w14:textId="77777777" w:rsidR="005F202E" w:rsidRPr="005F202E" w:rsidRDefault="005F202E" w:rsidP="005F202E">
            <w:pPr>
              <w:spacing w:before="80" w:after="160" w:line="288" w:lineRule="auto"/>
              <w:rPr>
                <w:lang w:val="en-US"/>
              </w:rPr>
            </w:pPr>
          </w:p>
        </w:tc>
        <w:tc>
          <w:tcPr>
            <w:tcW w:w="1350" w:type="dxa"/>
          </w:tcPr>
          <w:p w14:paraId="19E973AB" w14:textId="77777777" w:rsidR="005F202E" w:rsidRPr="005F202E" w:rsidRDefault="005F202E" w:rsidP="005F202E">
            <w:pPr>
              <w:spacing w:before="80" w:after="160" w:line="288" w:lineRule="auto"/>
              <w:rPr>
                <w:lang w:val="en-US"/>
              </w:rPr>
            </w:pPr>
          </w:p>
        </w:tc>
        <w:tc>
          <w:tcPr>
            <w:tcW w:w="1170" w:type="dxa"/>
          </w:tcPr>
          <w:p w14:paraId="2C072384" w14:textId="77777777" w:rsidR="005F202E" w:rsidRPr="005F202E" w:rsidRDefault="005F202E" w:rsidP="005F202E">
            <w:pPr>
              <w:spacing w:before="80" w:after="160" w:line="288" w:lineRule="auto"/>
              <w:rPr>
                <w:lang w:val="en-US"/>
              </w:rPr>
            </w:pPr>
          </w:p>
        </w:tc>
        <w:tc>
          <w:tcPr>
            <w:tcW w:w="990" w:type="dxa"/>
          </w:tcPr>
          <w:p w14:paraId="28EA41DE"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60391D7E"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5FAC90B7" w14:textId="77777777" w:rsidR="005F202E" w:rsidRPr="005F202E" w:rsidRDefault="005F202E" w:rsidP="005F202E">
            <w:pPr>
              <w:spacing w:before="80" w:after="160" w:line="288" w:lineRule="auto"/>
              <w:rPr>
                <w:b/>
                <w:lang w:val="en-US"/>
              </w:rPr>
            </w:pPr>
            <w:r w:rsidRPr="005F202E">
              <w:rPr>
                <w:b/>
                <w:lang w:val="en-US"/>
              </w:rPr>
              <w:t>SA-5</w:t>
            </w:r>
          </w:p>
        </w:tc>
        <w:tc>
          <w:tcPr>
            <w:tcW w:w="2240" w:type="dxa"/>
          </w:tcPr>
          <w:p w14:paraId="7A38B184" w14:textId="77777777" w:rsidR="005F202E" w:rsidRPr="005F202E" w:rsidRDefault="005F202E" w:rsidP="005F202E">
            <w:pPr>
              <w:spacing w:before="80" w:after="160" w:line="288" w:lineRule="auto"/>
              <w:rPr>
                <w:lang w:val="en-US"/>
              </w:rPr>
            </w:pPr>
            <w:r w:rsidRPr="005F202E">
              <w:rPr>
                <w:lang w:val="en-US"/>
              </w:rPr>
              <w:t>System Documentation</w:t>
            </w:r>
          </w:p>
        </w:tc>
        <w:tc>
          <w:tcPr>
            <w:tcW w:w="720" w:type="dxa"/>
          </w:tcPr>
          <w:p w14:paraId="6BFF0A83" w14:textId="77777777" w:rsidR="005F202E" w:rsidRPr="005F202E" w:rsidRDefault="005F202E" w:rsidP="005F202E">
            <w:pPr>
              <w:spacing w:before="80" w:after="160" w:line="288" w:lineRule="auto"/>
              <w:rPr>
                <w:lang w:val="en-US"/>
              </w:rPr>
            </w:pPr>
          </w:p>
        </w:tc>
        <w:tc>
          <w:tcPr>
            <w:tcW w:w="810" w:type="dxa"/>
          </w:tcPr>
          <w:p w14:paraId="324343A5" w14:textId="77777777" w:rsidR="005F202E" w:rsidRPr="005F202E" w:rsidRDefault="005F202E" w:rsidP="005F202E">
            <w:pPr>
              <w:spacing w:before="80" w:after="160" w:line="288" w:lineRule="auto"/>
              <w:rPr>
                <w:lang w:val="en-US"/>
              </w:rPr>
            </w:pPr>
          </w:p>
        </w:tc>
        <w:tc>
          <w:tcPr>
            <w:tcW w:w="1530" w:type="dxa"/>
            <w:gridSpan w:val="2"/>
          </w:tcPr>
          <w:p w14:paraId="5986D4C0" w14:textId="77777777" w:rsidR="005F202E" w:rsidRPr="005F202E" w:rsidRDefault="005F202E" w:rsidP="005F202E">
            <w:pPr>
              <w:spacing w:before="80" w:after="160" w:line="288" w:lineRule="auto"/>
              <w:rPr>
                <w:lang w:val="en-US"/>
              </w:rPr>
            </w:pPr>
          </w:p>
        </w:tc>
        <w:tc>
          <w:tcPr>
            <w:tcW w:w="1350" w:type="dxa"/>
          </w:tcPr>
          <w:p w14:paraId="249CB25A" w14:textId="77777777" w:rsidR="005F202E" w:rsidRPr="005F202E" w:rsidRDefault="005F202E" w:rsidP="005F202E">
            <w:pPr>
              <w:spacing w:before="80" w:after="160" w:line="288" w:lineRule="auto"/>
              <w:rPr>
                <w:lang w:val="en-US"/>
              </w:rPr>
            </w:pPr>
          </w:p>
        </w:tc>
        <w:tc>
          <w:tcPr>
            <w:tcW w:w="1170" w:type="dxa"/>
          </w:tcPr>
          <w:p w14:paraId="2A72F00D" w14:textId="77777777" w:rsidR="005F202E" w:rsidRPr="005F202E" w:rsidRDefault="005F202E" w:rsidP="005F202E">
            <w:pPr>
              <w:spacing w:before="80" w:after="160" w:line="288" w:lineRule="auto"/>
              <w:rPr>
                <w:lang w:val="en-US"/>
              </w:rPr>
            </w:pPr>
          </w:p>
        </w:tc>
        <w:tc>
          <w:tcPr>
            <w:tcW w:w="990" w:type="dxa"/>
          </w:tcPr>
          <w:p w14:paraId="166FF5E5"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21F4A05B"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A2D59AC" w14:textId="77777777" w:rsidR="005F202E" w:rsidRPr="005F202E" w:rsidRDefault="005F202E" w:rsidP="005F202E">
            <w:pPr>
              <w:spacing w:before="80" w:after="160" w:line="288" w:lineRule="auto"/>
              <w:rPr>
                <w:b/>
                <w:lang w:val="en-US"/>
              </w:rPr>
            </w:pPr>
            <w:r w:rsidRPr="005F202E">
              <w:rPr>
                <w:b/>
                <w:lang w:val="en-US"/>
              </w:rPr>
              <w:t>SA-8</w:t>
            </w:r>
          </w:p>
        </w:tc>
        <w:tc>
          <w:tcPr>
            <w:tcW w:w="2240" w:type="dxa"/>
          </w:tcPr>
          <w:p w14:paraId="08D5C85F" w14:textId="77777777" w:rsidR="005F202E" w:rsidRPr="005F202E" w:rsidRDefault="005F202E" w:rsidP="005F202E">
            <w:pPr>
              <w:spacing w:before="80" w:after="160" w:line="288" w:lineRule="auto"/>
              <w:rPr>
                <w:lang w:val="en-US"/>
              </w:rPr>
            </w:pPr>
            <w:r w:rsidRPr="005F202E">
              <w:rPr>
                <w:lang w:val="en-US"/>
              </w:rPr>
              <w:t>Security and Privacy Engineering Principles</w:t>
            </w:r>
          </w:p>
        </w:tc>
        <w:tc>
          <w:tcPr>
            <w:tcW w:w="720" w:type="dxa"/>
          </w:tcPr>
          <w:p w14:paraId="0C74906C" w14:textId="77777777" w:rsidR="005F202E" w:rsidRPr="005F202E" w:rsidRDefault="005F202E" w:rsidP="005F202E">
            <w:pPr>
              <w:spacing w:before="80" w:after="160" w:line="288" w:lineRule="auto"/>
              <w:rPr>
                <w:lang w:val="en-US"/>
              </w:rPr>
            </w:pPr>
          </w:p>
        </w:tc>
        <w:tc>
          <w:tcPr>
            <w:tcW w:w="810" w:type="dxa"/>
          </w:tcPr>
          <w:p w14:paraId="6ED543A4" w14:textId="77777777" w:rsidR="005F202E" w:rsidRPr="005F202E" w:rsidRDefault="005F202E" w:rsidP="005F202E">
            <w:pPr>
              <w:spacing w:before="80" w:after="160" w:line="288" w:lineRule="auto"/>
              <w:rPr>
                <w:lang w:val="en-US"/>
              </w:rPr>
            </w:pPr>
          </w:p>
        </w:tc>
        <w:tc>
          <w:tcPr>
            <w:tcW w:w="1530" w:type="dxa"/>
            <w:gridSpan w:val="2"/>
          </w:tcPr>
          <w:p w14:paraId="0690E491" w14:textId="77777777" w:rsidR="005F202E" w:rsidRPr="005F202E" w:rsidRDefault="005F202E" w:rsidP="005F202E">
            <w:pPr>
              <w:spacing w:before="80" w:after="160" w:line="288" w:lineRule="auto"/>
              <w:rPr>
                <w:lang w:val="en-US"/>
              </w:rPr>
            </w:pPr>
          </w:p>
        </w:tc>
        <w:tc>
          <w:tcPr>
            <w:tcW w:w="1350" w:type="dxa"/>
          </w:tcPr>
          <w:p w14:paraId="7F9D370F" w14:textId="77777777" w:rsidR="005F202E" w:rsidRPr="005F202E" w:rsidRDefault="005F202E" w:rsidP="005F202E">
            <w:pPr>
              <w:spacing w:before="80" w:after="160" w:line="288" w:lineRule="auto"/>
              <w:rPr>
                <w:lang w:val="en-US"/>
              </w:rPr>
            </w:pPr>
          </w:p>
        </w:tc>
        <w:tc>
          <w:tcPr>
            <w:tcW w:w="1170" w:type="dxa"/>
          </w:tcPr>
          <w:p w14:paraId="4D5636FB" w14:textId="77777777" w:rsidR="005F202E" w:rsidRPr="005F202E" w:rsidRDefault="005F202E" w:rsidP="005F202E">
            <w:pPr>
              <w:spacing w:before="80" w:after="160" w:line="288" w:lineRule="auto"/>
              <w:rPr>
                <w:lang w:val="en-US"/>
              </w:rPr>
            </w:pPr>
          </w:p>
        </w:tc>
        <w:tc>
          <w:tcPr>
            <w:tcW w:w="990" w:type="dxa"/>
          </w:tcPr>
          <w:p w14:paraId="7F8810AC"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79E0357A"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40B87EED" w14:textId="77777777" w:rsidR="005F202E" w:rsidRPr="005F202E" w:rsidRDefault="005F202E" w:rsidP="005F202E">
            <w:pPr>
              <w:spacing w:before="80" w:after="160" w:line="288" w:lineRule="auto"/>
              <w:rPr>
                <w:b/>
                <w:lang w:val="en-US"/>
              </w:rPr>
            </w:pPr>
            <w:r w:rsidRPr="005F202E">
              <w:rPr>
                <w:b/>
                <w:lang w:val="en-US"/>
              </w:rPr>
              <w:t>SA-9</w:t>
            </w:r>
          </w:p>
        </w:tc>
        <w:tc>
          <w:tcPr>
            <w:tcW w:w="2240" w:type="dxa"/>
          </w:tcPr>
          <w:p w14:paraId="00EA28F6" w14:textId="77777777" w:rsidR="005F202E" w:rsidRPr="005F202E" w:rsidRDefault="005F202E" w:rsidP="005F202E">
            <w:pPr>
              <w:spacing w:before="80" w:after="160" w:line="288" w:lineRule="auto"/>
              <w:rPr>
                <w:lang w:val="en-US"/>
              </w:rPr>
            </w:pPr>
            <w:r w:rsidRPr="005F202E">
              <w:rPr>
                <w:lang w:val="en-US"/>
              </w:rPr>
              <w:t>External System Services</w:t>
            </w:r>
          </w:p>
        </w:tc>
        <w:tc>
          <w:tcPr>
            <w:tcW w:w="720" w:type="dxa"/>
          </w:tcPr>
          <w:p w14:paraId="32321732" w14:textId="77777777" w:rsidR="005F202E" w:rsidRPr="005F202E" w:rsidRDefault="005F202E" w:rsidP="005F202E">
            <w:pPr>
              <w:spacing w:before="80" w:after="160" w:line="288" w:lineRule="auto"/>
              <w:rPr>
                <w:lang w:val="en-US"/>
              </w:rPr>
            </w:pPr>
          </w:p>
        </w:tc>
        <w:tc>
          <w:tcPr>
            <w:tcW w:w="810" w:type="dxa"/>
          </w:tcPr>
          <w:p w14:paraId="46B0AAFD" w14:textId="77777777" w:rsidR="005F202E" w:rsidRPr="005F202E" w:rsidRDefault="005F202E" w:rsidP="005F202E">
            <w:pPr>
              <w:spacing w:before="80" w:after="160" w:line="288" w:lineRule="auto"/>
              <w:rPr>
                <w:lang w:val="en-US"/>
              </w:rPr>
            </w:pPr>
          </w:p>
        </w:tc>
        <w:tc>
          <w:tcPr>
            <w:tcW w:w="1530" w:type="dxa"/>
            <w:gridSpan w:val="2"/>
          </w:tcPr>
          <w:p w14:paraId="029C7861"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47C2CF8B" w14:textId="77777777" w:rsidR="005F202E" w:rsidRPr="005F202E" w:rsidRDefault="005F202E" w:rsidP="005F202E">
            <w:pPr>
              <w:spacing w:before="80" w:after="160" w:line="288" w:lineRule="auto"/>
              <w:rPr>
                <w:lang w:val="en-US"/>
              </w:rPr>
            </w:pPr>
          </w:p>
        </w:tc>
        <w:tc>
          <w:tcPr>
            <w:tcW w:w="1170" w:type="dxa"/>
          </w:tcPr>
          <w:p w14:paraId="17A0EB15" w14:textId="77777777" w:rsidR="005F202E" w:rsidRPr="005F202E" w:rsidRDefault="005F202E" w:rsidP="005F202E">
            <w:pPr>
              <w:spacing w:before="80" w:after="160" w:line="288" w:lineRule="auto"/>
              <w:rPr>
                <w:lang w:val="en-US"/>
              </w:rPr>
            </w:pPr>
          </w:p>
        </w:tc>
        <w:tc>
          <w:tcPr>
            <w:tcW w:w="990" w:type="dxa"/>
          </w:tcPr>
          <w:p w14:paraId="1367381C" w14:textId="77777777" w:rsidR="005F202E" w:rsidRPr="005F202E" w:rsidRDefault="005F202E" w:rsidP="005F202E">
            <w:pPr>
              <w:spacing w:before="80" w:after="160" w:line="288" w:lineRule="auto"/>
              <w:rPr>
                <w:lang w:val="en-US"/>
              </w:rPr>
            </w:pPr>
          </w:p>
        </w:tc>
      </w:tr>
      <w:tr w:rsidR="00D308C0" w:rsidRPr="005F202E" w14:paraId="34529BD6"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29708913" w14:textId="77777777" w:rsidR="005F202E" w:rsidRPr="005F202E" w:rsidRDefault="005F202E" w:rsidP="005F202E">
            <w:pPr>
              <w:spacing w:before="80" w:after="160" w:line="288" w:lineRule="auto"/>
              <w:rPr>
                <w:b/>
                <w:lang w:val="en-US"/>
              </w:rPr>
            </w:pPr>
            <w:r w:rsidRPr="005F202E">
              <w:rPr>
                <w:b/>
                <w:lang w:val="en-US"/>
              </w:rPr>
              <w:t>SA-22</w:t>
            </w:r>
          </w:p>
        </w:tc>
        <w:tc>
          <w:tcPr>
            <w:tcW w:w="2240" w:type="dxa"/>
          </w:tcPr>
          <w:p w14:paraId="5D476C33" w14:textId="77777777" w:rsidR="005F202E" w:rsidRPr="005F202E" w:rsidRDefault="005F202E" w:rsidP="005F202E">
            <w:pPr>
              <w:spacing w:before="80" w:after="160" w:line="288" w:lineRule="auto"/>
              <w:rPr>
                <w:lang w:val="en-US"/>
              </w:rPr>
            </w:pPr>
            <w:r w:rsidRPr="005F202E">
              <w:rPr>
                <w:lang w:val="en-US"/>
              </w:rPr>
              <w:t>Unsupported System Components</w:t>
            </w:r>
          </w:p>
        </w:tc>
        <w:tc>
          <w:tcPr>
            <w:tcW w:w="720" w:type="dxa"/>
          </w:tcPr>
          <w:p w14:paraId="180ED99D" w14:textId="77777777" w:rsidR="005F202E" w:rsidRPr="005F202E" w:rsidRDefault="005F202E" w:rsidP="005F202E">
            <w:pPr>
              <w:spacing w:before="80" w:after="160" w:line="288" w:lineRule="auto"/>
              <w:rPr>
                <w:lang w:val="en-US"/>
              </w:rPr>
            </w:pPr>
          </w:p>
        </w:tc>
        <w:tc>
          <w:tcPr>
            <w:tcW w:w="810" w:type="dxa"/>
          </w:tcPr>
          <w:p w14:paraId="0CBF23E5" w14:textId="77777777" w:rsidR="005F202E" w:rsidRPr="005F202E" w:rsidRDefault="005F202E" w:rsidP="005F202E">
            <w:pPr>
              <w:spacing w:before="80" w:after="160" w:line="288" w:lineRule="auto"/>
              <w:rPr>
                <w:lang w:val="en-US"/>
              </w:rPr>
            </w:pPr>
          </w:p>
        </w:tc>
        <w:tc>
          <w:tcPr>
            <w:tcW w:w="1530" w:type="dxa"/>
            <w:gridSpan w:val="2"/>
          </w:tcPr>
          <w:p w14:paraId="1BD0C316"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32D8F3FE" w14:textId="77777777" w:rsidR="005F202E" w:rsidRPr="005F202E" w:rsidRDefault="005F202E" w:rsidP="005F202E">
            <w:pPr>
              <w:spacing w:before="80" w:after="160" w:line="288" w:lineRule="auto"/>
              <w:rPr>
                <w:lang w:val="en-US"/>
              </w:rPr>
            </w:pPr>
          </w:p>
        </w:tc>
        <w:tc>
          <w:tcPr>
            <w:tcW w:w="1170" w:type="dxa"/>
          </w:tcPr>
          <w:p w14:paraId="48151850" w14:textId="77777777" w:rsidR="005F202E" w:rsidRPr="005F202E" w:rsidRDefault="005F202E" w:rsidP="005F202E">
            <w:pPr>
              <w:spacing w:before="80" w:after="160" w:line="288" w:lineRule="auto"/>
              <w:rPr>
                <w:lang w:val="en-US"/>
              </w:rPr>
            </w:pPr>
          </w:p>
        </w:tc>
        <w:tc>
          <w:tcPr>
            <w:tcW w:w="990" w:type="dxa"/>
          </w:tcPr>
          <w:p w14:paraId="6C528203" w14:textId="77777777" w:rsidR="005F202E" w:rsidRPr="005F202E" w:rsidRDefault="005F202E" w:rsidP="005F202E">
            <w:pPr>
              <w:spacing w:before="80" w:after="160" w:line="288" w:lineRule="auto"/>
              <w:rPr>
                <w:lang w:val="en-US"/>
              </w:rPr>
            </w:pPr>
          </w:p>
        </w:tc>
      </w:tr>
      <w:tr w:rsidR="005F202E" w:rsidRPr="005F202E" w14:paraId="588D9B3C"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9905" w:type="dxa"/>
            <w:gridSpan w:val="9"/>
          </w:tcPr>
          <w:p w14:paraId="6031260D" w14:textId="77777777" w:rsidR="005F202E" w:rsidRPr="005F202E" w:rsidRDefault="005F202E" w:rsidP="005F202E">
            <w:pPr>
              <w:spacing w:before="80" w:after="160" w:line="288" w:lineRule="auto"/>
              <w:rPr>
                <w:lang w:val="en-US"/>
              </w:rPr>
            </w:pPr>
            <w:r w:rsidRPr="005F202E">
              <w:rPr>
                <w:b/>
                <w:lang w:val="en-US"/>
              </w:rPr>
              <w:t>SC – System and Communications Protection</w:t>
            </w:r>
          </w:p>
        </w:tc>
      </w:tr>
      <w:tr w:rsidR="00D308C0" w:rsidRPr="005F202E" w14:paraId="61F27D44"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B8936D2" w14:textId="77777777" w:rsidR="005F202E" w:rsidRPr="005F202E" w:rsidRDefault="005F202E" w:rsidP="005F202E">
            <w:pPr>
              <w:spacing w:before="80" w:after="160" w:line="288" w:lineRule="auto"/>
              <w:rPr>
                <w:b/>
                <w:lang w:val="en-US"/>
              </w:rPr>
            </w:pPr>
            <w:r w:rsidRPr="005F202E">
              <w:rPr>
                <w:b/>
                <w:lang w:val="en-US"/>
              </w:rPr>
              <w:t>SC-1</w:t>
            </w:r>
          </w:p>
        </w:tc>
        <w:tc>
          <w:tcPr>
            <w:tcW w:w="2240" w:type="dxa"/>
          </w:tcPr>
          <w:p w14:paraId="6A08F0F3"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7410923C" w14:textId="77777777" w:rsidR="005F202E" w:rsidRPr="005F202E" w:rsidRDefault="005F202E" w:rsidP="005F202E">
            <w:pPr>
              <w:spacing w:before="80" w:after="160" w:line="288" w:lineRule="auto"/>
              <w:rPr>
                <w:lang w:val="en-US"/>
              </w:rPr>
            </w:pPr>
          </w:p>
        </w:tc>
        <w:tc>
          <w:tcPr>
            <w:tcW w:w="810" w:type="dxa"/>
          </w:tcPr>
          <w:p w14:paraId="3AC70095" w14:textId="77777777" w:rsidR="005F202E" w:rsidRPr="005F202E" w:rsidRDefault="005F202E" w:rsidP="005F202E">
            <w:pPr>
              <w:spacing w:before="80" w:after="160" w:line="288" w:lineRule="auto"/>
              <w:rPr>
                <w:lang w:val="en-US"/>
              </w:rPr>
            </w:pPr>
          </w:p>
        </w:tc>
        <w:tc>
          <w:tcPr>
            <w:tcW w:w="1530" w:type="dxa"/>
            <w:gridSpan w:val="2"/>
          </w:tcPr>
          <w:p w14:paraId="7F6E2679" w14:textId="77777777" w:rsidR="005F202E" w:rsidRPr="005F202E" w:rsidRDefault="005F202E" w:rsidP="005F202E">
            <w:pPr>
              <w:spacing w:before="80" w:after="160" w:line="288" w:lineRule="auto"/>
              <w:rPr>
                <w:lang w:val="en-US"/>
              </w:rPr>
            </w:pPr>
          </w:p>
        </w:tc>
        <w:tc>
          <w:tcPr>
            <w:tcW w:w="1350" w:type="dxa"/>
          </w:tcPr>
          <w:p w14:paraId="3FC6E1B3" w14:textId="77777777" w:rsidR="005F202E" w:rsidRPr="005F202E" w:rsidRDefault="005F202E" w:rsidP="005F202E">
            <w:pPr>
              <w:spacing w:before="80" w:after="160" w:line="288" w:lineRule="auto"/>
              <w:rPr>
                <w:lang w:val="en-US"/>
              </w:rPr>
            </w:pPr>
          </w:p>
        </w:tc>
        <w:tc>
          <w:tcPr>
            <w:tcW w:w="1170" w:type="dxa"/>
          </w:tcPr>
          <w:p w14:paraId="4BCD5F87" w14:textId="77777777" w:rsidR="005F202E" w:rsidRPr="005F202E" w:rsidRDefault="005F202E" w:rsidP="005F202E">
            <w:pPr>
              <w:spacing w:before="80" w:after="160" w:line="288" w:lineRule="auto"/>
              <w:rPr>
                <w:lang w:val="en-US"/>
              </w:rPr>
            </w:pPr>
          </w:p>
        </w:tc>
        <w:tc>
          <w:tcPr>
            <w:tcW w:w="990" w:type="dxa"/>
          </w:tcPr>
          <w:p w14:paraId="20D68D2B"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4B9DAE6A"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EBC80F5" w14:textId="77777777" w:rsidR="005F202E" w:rsidRPr="005F202E" w:rsidRDefault="005F202E" w:rsidP="005F202E">
            <w:pPr>
              <w:spacing w:before="80" w:after="160" w:line="288" w:lineRule="auto"/>
              <w:rPr>
                <w:b/>
                <w:lang w:val="en-US"/>
              </w:rPr>
            </w:pPr>
            <w:r w:rsidRPr="005F202E">
              <w:rPr>
                <w:b/>
                <w:lang w:val="en-US"/>
              </w:rPr>
              <w:t>SC-5</w:t>
            </w:r>
          </w:p>
        </w:tc>
        <w:tc>
          <w:tcPr>
            <w:tcW w:w="2240" w:type="dxa"/>
          </w:tcPr>
          <w:p w14:paraId="10ABF606" w14:textId="77777777" w:rsidR="005F202E" w:rsidRPr="005F202E" w:rsidRDefault="005F202E" w:rsidP="005F202E">
            <w:pPr>
              <w:spacing w:before="80" w:after="160" w:line="288" w:lineRule="auto"/>
              <w:rPr>
                <w:lang w:val="en-US"/>
              </w:rPr>
            </w:pPr>
            <w:r w:rsidRPr="005F202E">
              <w:rPr>
                <w:lang w:val="en-US"/>
              </w:rPr>
              <w:t>Denial-of-service Protection</w:t>
            </w:r>
          </w:p>
        </w:tc>
        <w:tc>
          <w:tcPr>
            <w:tcW w:w="720" w:type="dxa"/>
          </w:tcPr>
          <w:p w14:paraId="3009EE71" w14:textId="77777777" w:rsidR="005F202E" w:rsidRPr="005F202E" w:rsidRDefault="005F202E" w:rsidP="005F202E">
            <w:pPr>
              <w:spacing w:before="80" w:after="160" w:line="288" w:lineRule="auto"/>
              <w:rPr>
                <w:lang w:val="en-US"/>
              </w:rPr>
            </w:pPr>
          </w:p>
        </w:tc>
        <w:tc>
          <w:tcPr>
            <w:tcW w:w="810" w:type="dxa"/>
          </w:tcPr>
          <w:p w14:paraId="080D299D" w14:textId="77777777" w:rsidR="005F202E" w:rsidRPr="005F202E" w:rsidRDefault="005F202E" w:rsidP="005F202E">
            <w:pPr>
              <w:spacing w:before="80" w:after="160" w:line="288" w:lineRule="auto"/>
              <w:rPr>
                <w:lang w:val="en-US"/>
              </w:rPr>
            </w:pPr>
          </w:p>
        </w:tc>
        <w:tc>
          <w:tcPr>
            <w:tcW w:w="1530" w:type="dxa"/>
            <w:gridSpan w:val="2"/>
          </w:tcPr>
          <w:p w14:paraId="7C02273A" w14:textId="77777777" w:rsidR="005F202E" w:rsidRPr="005F202E" w:rsidRDefault="005F202E" w:rsidP="005F202E">
            <w:pPr>
              <w:spacing w:before="80" w:after="160" w:line="288" w:lineRule="auto"/>
              <w:rPr>
                <w:lang w:val="en-US"/>
              </w:rPr>
            </w:pPr>
          </w:p>
        </w:tc>
        <w:tc>
          <w:tcPr>
            <w:tcW w:w="1350" w:type="dxa"/>
          </w:tcPr>
          <w:p w14:paraId="79A7C8F0"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34D49C8B" w14:textId="77777777" w:rsidR="005F202E" w:rsidRPr="005F202E" w:rsidRDefault="005F202E" w:rsidP="005F202E">
            <w:pPr>
              <w:spacing w:before="80" w:after="160" w:line="288" w:lineRule="auto"/>
              <w:rPr>
                <w:lang w:val="en-US"/>
              </w:rPr>
            </w:pPr>
          </w:p>
        </w:tc>
        <w:tc>
          <w:tcPr>
            <w:tcW w:w="990" w:type="dxa"/>
          </w:tcPr>
          <w:p w14:paraId="5B8655FD" w14:textId="77777777" w:rsidR="005F202E" w:rsidRPr="005F202E" w:rsidRDefault="005F202E" w:rsidP="005F202E">
            <w:pPr>
              <w:spacing w:before="80" w:after="160" w:line="288" w:lineRule="auto"/>
              <w:rPr>
                <w:lang w:val="en-US"/>
              </w:rPr>
            </w:pPr>
          </w:p>
        </w:tc>
      </w:tr>
      <w:tr w:rsidR="00D308C0" w:rsidRPr="005F202E" w14:paraId="29EBCFC1"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7B38FABC" w14:textId="77777777" w:rsidR="005F202E" w:rsidRPr="005F202E" w:rsidRDefault="005F202E" w:rsidP="005F202E">
            <w:pPr>
              <w:spacing w:before="80" w:after="160" w:line="288" w:lineRule="auto"/>
              <w:rPr>
                <w:b/>
                <w:lang w:val="en-US"/>
              </w:rPr>
            </w:pPr>
            <w:r w:rsidRPr="005F202E">
              <w:rPr>
                <w:b/>
                <w:lang w:val="en-US"/>
              </w:rPr>
              <w:t>SC-7</w:t>
            </w:r>
          </w:p>
        </w:tc>
        <w:tc>
          <w:tcPr>
            <w:tcW w:w="2240" w:type="dxa"/>
          </w:tcPr>
          <w:p w14:paraId="53F80385" w14:textId="77777777" w:rsidR="005F202E" w:rsidRPr="005F202E" w:rsidRDefault="005F202E" w:rsidP="005F202E">
            <w:pPr>
              <w:spacing w:before="80" w:after="160" w:line="288" w:lineRule="auto"/>
              <w:rPr>
                <w:lang w:val="en-US"/>
              </w:rPr>
            </w:pPr>
            <w:r w:rsidRPr="005F202E">
              <w:rPr>
                <w:lang w:val="en-US"/>
              </w:rPr>
              <w:t>Boundary Protection</w:t>
            </w:r>
          </w:p>
        </w:tc>
        <w:tc>
          <w:tcPr>
            <w:tcW w:w="720" w:type="dxa"/>
          </w:tcPr>
          <w:p w14:paraId="6CABDD81" w14:textId="77777777" w:rsidR="005F202E" w:rsidRPr="005F202E" w:rsidRDefault="005F202E" w:rsidP="005F202E">
            <w:pPr>
              <w:spacing w:before="80" w:after="160" w:line="288" w:lineRule="auto"/>
              <w:rPr>
                <w:lang w:val="en-US"/>
              </w:rPr>
            </w:pPr>
          </w:p>
        </w:tc>
        <w:tc>
          <w:tcPr>
            <w:tcW w:w="810" w:type="dxa"/>
          </w:tcPr>
          <w:p w14:paraId="185D960D" w14:textId="77777777" w:rsidR="005F202E" w:rsidRPr="005F202E" w:rsidRDefault="005F202E" w:rsidP="005F202E">
            <w:pPr>
              <w:spacing w:before="80" w:after="160" w:line="288" w:lineRule="auto"/>
              <w:rPr>
                <w:lang w:val="en-US"/>
              </w:rPr>
            </w:pPr>
          </w:p>
        </w:tc>
        <w:tc>
          <w:tcPr>
            <w:tcW w:w="1530" w:type="dxa"/>
            <w:gridSpan w:val="2"/>
          </w:tcPr>
          <w:p w14:paraId="595231AF"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4148F2EC" w14:textId="77777777" w:rsidR="005F202E" w:rsidRPr="005F202E" w:rsidRDefault="005F202E" w:rsidP="005F202E">
            <w:pPr>
              <w:spacing w:before="80" w:after="160" w:line="288" w:lineRule="auto"/>
              <w:rPr>
                <w:lang w:val="en-US"/>
              </w:rPr>
            </w:pPr>
          </w:p>
        </w:tc>
        <w:tc>
          <w:tcPr>
            <w:tcW w:w="1170" w:type="dxa"/>
          </w:tcPr>
          <w:p w14:paraId="269C143D" w14:textId="77777777" w:rsidR="005F202E" w:rsidRPr="005F202E" w:rsidRDefault="005F202E" w:rsidP="005F202E">
            <w:pPr>
              <w:spacing w:before="80" w:after="160" w:line="288" w:lineRule="auto"/>
              <w:rPr>
                <w:lang w:val="en-US"/>
              </w:rPr>
            </w:pPr>
          </w:p>
        </w:tc>
        <w:tc>
          <w:tcPr>
            <w:tcW w:w="990" w:type="dxa"/>
          </w:tcPr>
          <w:p w14:paraId="4CC12D18" w14:textId="77777777" w:rsidR="005F202E" w:rsidRPr="005F202E" w:rsidRDefault="005F202E" w:rsidP="005F202E">
            <w:pPr>
              <w:spacing w:before="80" w:after="160" w:line="288" w:lineRule="auto"/>
              <w:rPr>
                <w:lang w:val="en-US"/>
              </w:rPr>
            </w:pPr>
          </w:p>
        </w:tc>
      </w:tr>
      <w:tr w:rsidR="00D308C0" w:rsidRPr="005F202E" w14:paraId="40975C20"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568DF761" w14:textId="77777777" w:rsidR="005F202E" w:rsidRPr="005F202E" w:rsidRDefault="005F202E" w:rsidP="005F202E">
            <w:pPr>
              <w:spacing w:before="80" w:after="160" w:line="288" w:lineRule="auto"/>
              <w:rPr>
                <w:b/>
                <w:lang w:val="en-US"/>
              </w:rPr>
            </w:pPr>
            <w:r w:rsidRPr="005F202E">
              <w:rPr>
                <w:b/>
                <w:lang w:val="en-US"/>
              </w:rPr>
              <w:t>SC-8</w:t>
            </w:r>
          </w:p>
        </w:tc>
        <w:tc>
          <w:tcPr>
            <w:tcW w:w="2240" w:type="dxa"/>
          </w:tcPr>
          <w:p w14:paraId="1F581D08" w14:textId="77777777" w:rsidR="005F202E" w:rsidRPr="005F202E" w:rsidRDefault="005F202E" w:rsidP="005F202E">
            <w:pPr>
              <w:spacing w:before="80" w:after="160" w:line="288" w:lineRule="auto"/>
              <w:rPr>
                <w:lang w:val="en-US"/>
              </w:rPr>
            </w:pPr>
            <w:r w:rsidRPr="005F202E">
              <w:rPr>
                <w:lang w:val="en-US"/>
              </w:rPr>
              <w:t>Transmission Confidentiality and Integrity</w:t>
            </w:r>
          </w:p>
        </w:tc>
        <w:tc>
          <w:tcPr>
            <w:tcW w:w="720" w:type="dxa"/>
          </w:tcPr>
          <w:p w14:paraId="125E78C0" w14:textId="77777777" w:rsidR="005F202E" w:rsidRPr="005F202E" w:rsidRDefault="005F202E" w:rsidP="005F202E">
            <w:pPr>
              <w:spacing w:before="80" w:after="160" w:line="288" w:lineRule="auto"/>
              <w:rPr>
                <w:lang w:val="en-US"/>
              </w:rPr>
            </w:pPr>
          </w:p>
        </w:tc>
        <w:tc>
          <w:tcPr>
            <w:tcW w:w="810" w:type="dxa"/>
          </w:tcPr>
          <w:p w14:paraId="4D4B241B" w14:textId="77777777" w:rsidR="005F202E" w:rsidRPr="005F202E" w:rsidRDefault="005F202E" w:rsidP="005F202E">
            <w:pPr>
              <w:spacing w:before="80" w:after="160" w:line="288" w:lineRule="auto"/>
              <w:rPr>
                <w:lang w:val="en-US"/>
              </w:rPr>
            </w:pPr>
          </w:p>
        </w:tc>
        <w:tc>
          <w:tcPr>
            <w:tcW w:w="1530" w:type="dxa"/>
            <w:gridSpan w:val="2"/>
          </w:tcPr>
          <w:p w14:paraId="56B50F27"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7B1321DB" w14:textId="77777777" w:rsidR="005F202E" w:rsidRPr="005F202E" w:rsidRDefault="005F202E" w:rsidP="005F202E">
            <w:pPr>
              <w:spacing w:before="80" w:after="160" w:line="288" w:lineRule="auto"/>
              <w:rPr>
                <w:lang w:val="en-US"/>
              </w:rPr>
            </w:pPr>
          </w:p>
        </w:tc>
        <w:tc>
          <w:tcPr>
            <w:tcW w:w="1170" w:type="dxa"/>
          </w:tcPr>
          <w:p w14:paraId="2806D4D5" w14:textId="77777777" w:rsidR="005F202E" w:rsidRPr="005F202E" w:rsidRDefault="005F202E" w:rsidP="005F202E">
            <w:pPr>
              <w:spacing w:before="80" w:after="160" w:line="288" w:lineRule="auto"/>
              <w:rPr>
                <w:lang w:val="en-US"/>
              </w:rPr>
            </w:pPr>
          </w:p>
        </w:tc>
        <w:tc>
          <w:tcPr>
            <w:tcW w:w="990" w:type="dxa"/>
          </w:tcPr>
          <w:p w14:paraId="291FB60A" w14:textId="77777777" w:rsidR="005F202E" w:rsidRPr="005F202E" w:rsidRDefault="005F202E" w:rsidP="005F202E">
            <w:pPr>
              <w:spacing w:before="80" w:after="160" w:line="288" w:lineRule="auto"/>
              <w:rPr>
                <w:lang w:val="en-US"/>
              </w:rPr>
            </w:pPr>
          </w:p>
        </w:tc>
      </w:tr>
      <w:tr w:rsidR="00D308C0" w:rsidRPr="005F202E" w14:paraId="3493F93C"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09B5FDD6" w14:textId="77777777" w:rsidR="005F202E" w:rsidRPr="005F202E" w:rsidRDefault="005F202E" w:rsidP="005F202E">
            <w:pPr>
              <w:spacing w:before="80" w:after="160" w:line="288" w:lineRule="auto"/>
              <w:rPr>
                <w:b/>
                <w:lang w:val="en-US"/>
              </w:rPr>
            </w:pPr>
            <w:r w:rsidRPr="005F202E">
              <w:rPr>
                <w:b/>
                <w:lang w:val="en-US"/>
              </w:rPr>
              <w:t>SC-8(1)</w:t>
            </w:r>
          </w:p>
        </w:tc>
        <w:tc>
          <w:tcPr>
            <w:tcW w:w="2240" w:type="dxa"/>
          </w:tcPr>
          <w:p w14:paraId="25D7B5CA" w14:textId="77777777" w:rsidR="005F202E" w:rsidRPr="005F202E" w:rsidRDefault="005F202E" w:rsidP="005F202E">
            <w:pPr>
              <w:spacing w:before="80" w:after="160" w:line="288" w:lineRule="auto"/>
              <w:rPr>
                <w:lang w:val="en-US"/>
              </w:rPr>
            </w:pPr>
            <w:r w:rsidRPr="005F202E">
              <w:rPr>
                <w:lang w:val="en-US"/>
              </w:rPr>
              <w:t>Cryptographic Protection</w:t>
            </w:r>
          </w:p>
        </w:tc>
        <w:tc>
          <w:tcPr>
            <w:tcW w:w="720" w:type="dxa"/>
          </w:tcPr>
          <w:p w14:paraId="5F65BEF4" w14:textId="77777777" w:rsidR="005F202E" w:rsidRPr="005F202E" w:rsidRDefault="005F202E" w:rsidP="005F202E">
            <w:pPr>
              <w:spacing w:before="80" w:after="160" w:line="288" w:lineRule="auto"/>
              <w:rPr>
                <w:lang w:val="en-US"/>
              </w:rPr>
            </w:pPr>
          </w:p>
        </w:tc>
        <w:tc>
          <w:tcPr>
            <w:tcW w:w="810" w:type="dxa"/>
          </w:tcPr>
          <w:p w14:paraId="5D5B75CC" w14:textId="77777777" w:rsidR="005F202E" w:rsidRPr="005F202E" w:rsidRDefault="005F202E" w:rsidP="005F202E">
            <w:pPr>
              <w:spacing w:before="80" w:after="160" w:line="288" w:lineRule="auto"/>
              <w:rPr>
                <w:lang w:val="en-US"/>
              </w:rPr>
            </w:pPr>
          </w:p>
        </w:tc>
        <w:tc>
          <w:tcPr>
            <w:tcW w:w="1530" w:type="dxa"/>
            <w:gridSpan w:val="2"/>
          </w:tcPr>
          <w:p w14:paraId="18C3072D"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0CF70AB0" w14:textId="77777777" w:rsidR="005F202E" w:rsidRPr="005F202E" w:rsidRDefault="005F202E" w:rsidP="005F202E">
            <w:pPr>
              <w:spacing w:before="80" w:after="160" w:line="288" w:lineRule="auto"/>
              <w:rPr>
                <w:lang w:val="en-US"/>
              </w:rPr>
            </w:pPr>
          </w:p>
        </w:tc>
        <w:tc>
          <w:tcPr>
            <w:tcW w:w="1170" w:type="dxa"/>
          </w:tcPr>
          <w:p w14:paraId="7C61C465" w14:textId="77777777" w:rsidR="005F202E" w:rsidRPr="005F202E" w:rsidRDefault="005F202E" w:rsidP="005F202E">
            <w:pPr>
              <w:spacing w:before="80" w:after="160" w:line="288" w:lineRule="auto"/>
              <w:rPr>
                <w:lang w:val="en-US"/>
              </w:rPr>
            </w:pPr>
          </w:p>
        </w:tc>
        <w:tc>
          <w:tcPr>
            <w:tcW w:w="990" w:type="dxa"/>
          </w:tcPr>
          <w:p w14:paraId="4DB85B50" w14:textId="77777777" w:rsidR="005F202E" w:rsidRPr="005F202E" w:rsidRDefault="005F202E" w:rsidP="005F202E">
            <w:pPr>
              <w:spacing w:before="80" w:after="160" w:line="288" w:lineRule="auto"/>
              <w:rPr>
                <w:lang w:val="en-US"/>
              </w:rPr>
            </w:pPr>
          </w:p>
        </w:tc>
      </w:tr>
      <w:tr w:rsidR="00D308C0" w:rsidRPr="005F202E" w14:paraId="0B87D121"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BCD3F3A" w14:textId="77777777" w:rsidR="005F202E" w:rsidRPr="005F202E" w:rsidRDefault="005F202E" w:rsidP="005F202E">
            <w:pPr>
              <w:spacing w:before="80" w:after="160" w:line="288" w:lineRule="auto"/>
              <w:rPr>
                <w:b/>
                <w:lang w:val="en-US"/>
              </w:rPr>
            </w:pPr>
            <w:r w:rsidRPr="005F202E">
              <w:rPr>
                <w:b/>
                <w:lang w:val="en-US"/>
              </w:rPr>
              <w:t>SC-12</w:t>
            </w:r>
          </w:p>
        </w:tc>
        <w:tc>
          <w:tcPr>
            <w:tcW w:w="2240" w:type="dxa"/>
          </w:tcPr>
          <w:p w14:paraId="7BFF5208" w14:textId="77777777" w:rsidR="005F202E" w:rsidRPr="005F202E" w:rsidRDefault="005F202E" w:rsidP="005F202E">
            <w:pPr>
              <w:spacing w:before="80" w:after="160" w:line="288" w:lineRule="auto"/>
              <w:rPr>
                <w:lang w:val="en-US"/>
              </w:rPr>
            </w:pPr>
            <w:r w:rsidRPr="005F202E">
              <w:rPr>
                <w:lang w:val="en-US"/>
              </w:rPr>
              <w:t>Cryptographic Key Establishment and Management</w:t>
            </w:r>
          </w:p>
        </w:tc>
        <w:tc>
          <w:tcPr>
            <w:tcW w:w="720" w:type="dxa"/>
          </w:tcPr>
          <w:p w14:paraId="0CFB056E" w14:textId="77777777" w:rsidR="005F202E" w:rsidRPr="005F202E" w:rsidRDefault="005F202E" w:rsidP="005F202E">
            <w:pPr>
              <w:spacing w:before="80" w:after="160" w:line="288" w:lineRule="auto"/>
              <w:rPr>
                <w:lang w:val="en-US"/>
              </w:rPr>
            </w:pPr>
          </w:p>
        </w:tc>
        <w:tc>
          <w:tcPr>
            <w:tcW w:w="810" w:type="dxa"/>
          </w:tcPr>
          <w:p w14:paraId="150BFE7E" w14:textId="77777777" w:rsidR="005F202E" w:rsidRPr="005F202E" w:rsidRDefault="005F202E" w:rsidP="005F202E">
            <w:pPr>
              <w:spacing w:before="80" w:after="160" w:line="288" w:lineRule="auto"/>
              <w:rPr>
                <w:lang w:val="en-US"/>
              </w:rPr>
            </w:pPr>
          </w:p>
        </w:tc>
        <w:tc>
          <w:tcPr>
            <w:tcW w:w="1530" w:type="dxa"/>
            <w:gridSpan w:val="2"/>
          </w:tcPr>
          <w:p w14:paraId="082EDDBA"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08FCD3A8" w14:textId="77777777" w:rsidR="005F202E" w:rsidRPr="005F202E" w:rsidRDefault="005F202E" w:rsidP="005F202E">
            <w:pPr>
              <w:spacing w:before="80" w:after="160" w:line="288" w:lineRule="auto"/>
              <w:rPr>
                <w:lang w:val="en-US"/>
              </w:rPr>
            </w:pPr>
          </w:p>
        </w:tc>
        <w:tc>
          <w:tcPr>
            <w:tcW w:w="1170" w:type="dxa"/>
          </w:tcPr>
          <w:p w14:paraId="66509884" w14:textId="77777777" w:rsidR="005F202E" w:rsidRPr="005F202E" w:rsidRDefault="005F202E" w:rsidP="005F202E">
            <w:pPr>
              <w:spacing w:before="80" w:after="160" w:line="288" w:lineRule="auto"/>
              <w:rPr>
                <w:lang w:val="en-US"/>
              </w:rPr>
            </w:pPr>
          </w:p>
        </w:tc>
        <w:tc>
          <w:tcPr>
            <w:tcW w:w="990" w:type="dxa"/>
          </w:tcPr>
          <w:p w14:paraId="3CF7DA8B" w14:textId="77777777" w:rsidR="005F202E" w:rsidRPr="005F202E" w:rsidRDefault="005F202E" w:rsidP="005F202E">
            <w:pPr>
              <w:spacing w:before="80" w:after="160" w:line="288" w:lineRule="auto"/>
              <w:rPr>
                <w:lang w:val="en-US"/>
              </w:rPr>
            </w:pPr>
          </w:p>
        </w:tc>
      </w:tr>
      <w:tr w:rsidR="00D308C0" w:rsidRPr="005F202E" w14:paraId="1790CA2A"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746E8F2A" w14:textId="77777777" w:rsidR="005F202E" w:rsidRPr="005F202E" w:rsidRDefault="005F202E" w:rsidP="005F202E">
            <w:pPr>
              <w:spacing w:before="80" w:after="160" w:line="288" w:lineRule="auto"/>
              <w:rPr>
                <w:b/>
                <w:lang w:val="en-US"/>
              </w:rPr>
            </w:pPr>
            <w:r w:rsidRPr="005F202E">
              <w:rPr>
                <w:b/>
                <w:lang w:val="en-US"/>
              </w:rPr>
              <w:lastRenderedPageBreak/>
              <w:t>SC-13</w:t>
            </w:r>
          </w:p>
        </w:tc>
        <w:tc>
          <w:tcPr>
            <w:tcW w:w="2240" w:type="dxa"/>
          </w:tcPr>
          <w:p w14:paraId="50773698" w14:textId="77777777" w:rsidR="005F202E" w:rsidRPr="005F202E" w:rsidRDefault="005F202E" w:rsidP="005F202E">
            <w:pPr>
              <w:spacing w:before="80" w:after="160" w:line="288" w:lineRule="auto"/>
              <w:rPr>
                <w:lang w:val="en-US"/>
              </w:rPr>
            </w:pPr>
            <w:r w:rsidRPr="005F202E">
              <w:rPr>
                <w:lang w:val="en-US"/>
              </w:rPr>
              <w:t>Cryptographic Protection</w:t>
            </w:r>
          </w:p>
        </w:tc>
        <w:tc>
          <w:tcPr>
            <w:tcW w:w="720" w:type="dxa"/>
          </w:tcPr>
          <w:p w14:paraId="0876341F" w14:textId="77777777" w:rsidR="005F202E" w:rsidRPr="005F202E" w:rsidRDefault="005F202E" w:rsidP="005F202E">
            <w:pPr>
              <w:spacing w:before="80" w:after="160" w:line="288" w:lineRule="auto"/>
              <w:rPr>
                <w:lang w:val="en-US"/>
              </w:rPr>
            </w:pPr>
          </w:p>
        </w:tc>
        <w:tc>
          <w:tcPr>
            <w:tcW w:w="810" w:type="dxa"/>
          </w:tcPr>
          <w:p w14:paraId="39BA4701" w14:textId="77777777" w:rsidR="005F202E" w:rsidRPr="005F202E" w:rsidRDefault="005F202E" w:rsidP="005F202E">
            <w:pPr>
              <w:spacing w:before="80" w:after="160" w:line="288" w:lineRule="auto"/>
              <w:rPr>
                <w:lang w:val="en-US"/>
              </w:rPr>
            </w:pPr>
          </w:p>
        </w:tc>
        <w:tc>
          <w:tcPr>
            <w:tcW w:w="1530" w:type="dxa"/>
            <w:gridSpan w:val="2"/>
          </w:tcPr>
          <w:p w14:paraId="3A42BE9D" w14:textId="77777777" w:rsidR="005F202E" w:rsidRPr="005F202E" w:rsidRDefault="005F202E" w:rsidP="005F202E">
            <w:pPr>
              <w:spacing w:before="80" w:after="160" w:line="288" w:lineRule="auto"/>
              <w:rPr>
                <w:lang w:val="en-US"/>
              </w:rPr>
            </w:pPr>
          </w:p>
        </w:tc>
        <w:tc>
          <w:tcPr>
            <w:tcW w:w="1350" w:type="dxa"/>
          </w:tcPr>
          <w:p w14:paraId="2D97714A" w14:textId="77777777" w:rsidR="005F202E" w:rsidRPr="005F202E" w:rsidRDefault="005F202E" w:rsidP="005F202E">
            <w:pPr>
              <w:spacing w:before="80" w:after="160" w:line="288" w:lineRule="auto"/>
              <w:rPr>
                <w:lang w:val="en-US"/>
              </w:rPr>
            </w:pPr>
            <w:r w:rsidRPr="005F202E">
              <w:rPr>
                <w:lang w:val="en-US"/>
              </w:rPr>
              <w:t>x</w:t>
            </w:r>
          </w:p>
        </w:tc>
        <w:tc>
          <w:tcPr>
            <w:tcW w:w="1170" w:type="dxa"/>
          </w:tcPr>
          <w:p w14:paraId="25E1FF13" w14:textId="77777777" w:rsidR="005F202E" w:rsidRPr="005F202E" w:rsidRDefault="005F202E" w:rsidP="005F202E">
            <w:pPr>
              <w:spacing w:before="80" w:after="160" w:line="288" w:lineRule="auto"/>
              <w:rPr>
                <w:lang w:val="en-US"/>
              </w:rPr>
            </w:pPr>
          </w:p>
        </w:tc>
        <w:tc>
          <w:tcPr>
            <w:tcW w:w="990" w:type="dxa"/>
          </w:tcPr>
          <w:p w14:paraId="6A03318C" w14:textId="77777777" w:rsidR="005F202E" w:rsidRPr="005F202E" w:rsidRDefault="005F202E" w:rsidP="005F202E">
            <w:pPr>
              <w:spacing w:before="80" w:after="160" w:line="288" w:lineRule="auto"/>
              <w:rPr>
                <w:lang w:val="en-US"/>
              </w:rPr>
            </w:pPr>
          </w:p>
        </w:tc>
      </w:tr>
      <w:tr w:rsidR="00D308C0" w:rsidRPr="005F202E" w14:paraId="359A4BB1"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8A85BDD" w14:textId="77777777" w:rsidR="005F202E" w:rsidRPr="005F202E" w:rsidRDefault="005F202E" w:rsidP="005F202E">
            <w:pPr>
              <w:spacing w:before="80" w:after="160" w:line="288" w:lineRule="auto"/>
              <w:rPr>
                <w:b/>
                <w:lang w:val="en-US"/>
              </w:rPr>
            </w:pPr>
            <w:r w:rsidRPr="005F202E">
              <w:rPr>
                <w:b/>
                <w:lang w:val="en-US"/>
              </w:rPr>
              <w:t>SC-15</w:t>
            </w:r>
          </w:p>
        </w:tc>
        <w:tc>
          <w:tcPr>
            <w:tcW w:w="2240" w:type="dxa"/>
          </w:tcPr>
          <w:p w14:paraId="5DD90660" w14:textId="77777777" w:rsidR="005F202E" w:rsidRPr="005F202E" w:rsidRDefault="005F202E" w:rsidP="005F202E">
            <w:pPr>
              <w:spacing w:before="80" w:after="160" w:line="288" w:lineRule="auto"/>
              <w:rPr>
                <w:lang w:val="en-US"/>
              </w:rPr>
            </w:pPr>
            <w:r w:rsidRPr="005F202E">
              <w:rPr>
                <w:lang w:val="en-US"/>
              </w:rPr>
              <w:t>Collaborative Computing Devices and Applications</w:t>
            </w:r>
          </w:p>
        </w:tc>
        <w:tc>
          <w:tcPr>
            <w:tcW w:w="720" w:type="dxa"/>
          </w:tcPr>
          <w:p w14:paraId="69D66996" w14:textId="77777777" w:rsidR="005F202E" w:rsidRPr="005F202E" w:rsidRDefault="005F202E" w:rsidP="005F202E">
            <w:pPr>
              <w:spacing w:before="80" w:after="160" w:line="288" w:lineRule="auto"/>
              <w:rPr>
                <w:lang w:val="en-US"/>
              </w:rPr>
            </w:pPr>
          </w:p>
        </w:tc>
        <w:tc>
          <w:tcPr>
            <w:tcW w:w="810" w:type="dxa"/>
          </w:tcPr>
          <w:p w14:paraId="619DA217" w14:textId="77777777" w:rsidR="005F202E" w:rsidRPr="005F202E" w:rsidRDefault="005F202E" w:rsidP="005F202E">
            <w:pPr>
              <w:spacing w:before="80" w:after="160" w:line="288" w:lineRule="auto"/>
              <w:rPr>
                <w:lang w:val="en-US"/>
              </w:rPr>
            </w:pPr>
            <w:r w:rsidRPr="005F202E">
              <w:rPr>
                <w:lang w:val="en-US"/>
              </w:rPr>
              <w:t>x</w:t>
            </w:r>
          </w:p>
        </w:tc>
        <w:tc>
          <w:tcPr>
            <w:tcW w:w="1530" w:type="dxa"/>
            <w:gridSpan w:val="2"/>
          </w:tcPr>
          <w:p w14:paraId="77603D32" w14:textId="77777777" w:rsidR="005F202E" w:rsidRPr="005F202E" w:rsidRDefault="005F202E" w:rsidP="005F202E">
            <w:pPr>
              <w:spacing w:before="80" w:after="160" w:line="288" w:lineRule="auto"/>
              <w:rPr>
                <w:lang w:val="en-US"/>
              </w:rPr>
            </w:pPr>
          </w:p>
        </w:tc>
        <w:tc>
          <w:tcPr>
            <w:tcW w:w="1350" w:type="dxa"/>
          </w:tcPr>
          <w:p w14:paraId="42189622" w14:textId="77777777" w:rsidR="005F202E" w:rsidRPr="005F202E" w:rsidRDefault="005F202E" w:rsidP="005F202E">
            <w:pPr>
              <w:spacing w:before="80" w:after="160" w:line="288" w:lineRule="auto"/>
              <w:rPr>
                <w:lang w:val="en-US"/>
              </w:rPr>
            </w:pPr>
          </w:p>
        </w:tc>
        <w:tc>
          <w:tcPr>
            <w:tcW w:w="1170" w:type="dxa"/>
          </w:tcPr>
          <w:p w14:paraId="444470A4" w14:textId="77777777" w:rsidR="005F202E" w:rsidRPr="005F202E" w:rsidRDefault="005F202E" w:rsidP="005F202E">
            <w:pPr>
              <w:spacing w:before="80" w:after="160" w:line="288" w:lineRule="auto"/>
              <w:rPr>
                <w:lang w:val="en-US"/>
              </w:rPr>
            </w:pPr>
          </w:p>
        </w:tc>
        <w:tc>
          <w:tcPr>
            <w:tcW w:w="990" w:type="dxa"/>
          </w:tcPr>
          <w:p w14:paraId="10A218B3" w14:textId="77777777" w:rsidR="005F202E" w:rsidRPr="005F202E" w:rsidRDefault="005F202E" w:rsidP="005F202E">
            <w:pPr>
              <w:spacing w:before="80" w:after="160" w:line="288" w:lineRule="auto"/>
              <w:rPr>
                <w:lang w:val="en-US"/>
              </w:rPr>
            </w:pPr>
          </w:p>
        </w:tc>
      </w:tr>
      <w:tr w:rsidR="00D308C0" w:rsidRPr="005F202E" w14:paraId="5B07C57D"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7B5695C5" w14:textId="77777777" w:rsidR="005F202E" w:rsidRPr="005F202E" w:rsidRDefault="005F202E" w:rsidP="005F202E">
            <w:pPr>
              <w:spacing w:before="80" w:after="160" w:line="288" w:lineRule="auto"/>
              <w:rPr>
                <w:b/>
                <w:lang w:val="en-US"/>
              </w:rPr>
            </w:pPr>
            <w:r w:rsidRPr="005F202E">
              <w:rPr>
                <w:b/>
                <w:lang w:val="en-US"/>
              </w:rPr>
              <w:t>SC-20</w:t>
            </w:r>
          </w:p>
        </w:tc>
        <w:tc>
          <w:tcPr>
            <w:tcW w:w="2240" w:type="dxa"/>
          </w:tcPr>
          <w:p w14:paraId="43BCA9EA" w14:textId="77777777" w:rsidR="005F202E" w:rsidRPr="005F202E" w:rsidRDefault="005F202E" w:rsidP="005F202E">
            <w:pPr>
              <w:spacing w:before="80" w:after="160" w:line="288" w:lineRule="auto"/>
              <w:rPr>
                <w:lang w:val="en-US"/>
              </w:rPr>
            </w:pPr>
            <w:r w:rsidRPr="005F202E">
              <w:rPr>
                <w:lang w:val="en-US"/>
              </w:rPr>
              <w:t>Secure Name/Address Resolution Service (Authoritative Source)</w:t>
            </w:r>
          </w:p>
        </w:tc>
        <w:tc>
          <w:tcPr>
            <w:tcW w:w="720" w:type="dxa"/>
          </w:tcPr>
          <w:p w14:paraId="37CF5FE2" w14:textId="77777777" w:rsidR="005F202E" w:rsidRPr="005F202E" w:rsidRDefault="005F202E" w:rsidP="005F202E">
            <w:pPr>
              <w:spacing w:before="80" w:after="160" w:line="288" w:lineRule="auto"/>
              <w:rPr>
                <w:lang w:val="en-US"/>
              </w:rPr>
            </w:pPr>
          </w:p>
        </w:tc>
        <w:tc>
          <w:tcPr>
            <w:tcW w:w="810" w:type="dxa"/>
          </w:tcPr>
          <w:p w14:paraId="299E2DD4" w14:textId="77777777" w:rsidR="005F202E" w:rsidRPr="005F202E" w:rsidRDefault="005F202E" w:rsidP="005F202E">
            <w:pPr>
              <w:spacing w:before="80" w:after="160" w:line="288" w:lineRule="auto"/>
              <w:rPr>
                <w:lang w:val="en-US"/>
              </w:rPr>
            </w:pPr>
          </w:p>
        </w:tc>
        <w:tc>
          <w:tcPr>
            <w:tcW w:w="1530" w:type="dxa"/>
            <w:gridSpan w:val="2"/>
          </w:tcPr>
          <w:p w14:paraId="3450F7DB" w14:textId="77777777" w:rsidR="005F202E" w:rsidRPr="005F202E" w:rsidRDefault="005F202E" w:rsidP="005F202E">
            <w:pPr>
              <w:spacing w:before="80" w:after="160" w:line="288" w:lineRule="auto"/>
              <w:rPr>
                <w:lang w:val="en-US"/>
              </w:rPr>
            </w:pPr>
          </w:p>
        </w:tc>
        <w:tc>
          <w:tcPr>
            <w:tcW w:w="1350" w:type="dxa"/>
          </w:tcPr>
          <w:p w14:paraId="21415E3C" w14:textId="77777777" w:rsidR="005F202E" w:rsidRPr="005F202E" w:rsidRDefault="005F202E" w:rsidP="005F202E">
            <w:pPr>
              <w:spacing w:before="80" w:after="160" w:line="288" w:lineRule="auto"/>
              <w:rPr>
                <w:lang w:val="en-US"/>
              </w:rPr>
            </w:pPr>
          </w:p>
        </w:tc>
        <w:tc>
          <w:tcPr>
            <w:tcW w:w="1170" w:type="dxa"/>
          </w:tcPr>
          <w:p w14:paraId="63C8D6D2" w14:textId="77777777" w:rsidR="005F202E" w:rsidRPr="005F202E" w:rsidRDefault="005F202E" w:rsidP="005F202E">
            <w:pPr>
              <w:spacing w:before="80" w:after="160" w:line="288" w:lineRule="auto"/>
              <w:rPr>
                <w:lang w:val="en-US"/>
              </w:rPr>
            </w:pPr>
          </w:p>
        </w:tc>
        <w:tc>
          <w:tcPr>
            <w:tcW w:w="990" w:type="dxa"/>
          </w:tcPr>
          <w:p w14:paraId="2AE62AE1"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2B825A91"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54303EC0" w14:textId="77777777" w:rsidR="005F202E" w:rsidRPr="005F202E" w:rsidRDefault="005F202E" w:rsidP="005F202E">
            <w:pPr>
              <w:spacing w:before="80" w:after="160" w:line="288" w:lineRule="auto"/>
              <w:rPr>
                <w:b/>
                <w:lang w:val="en-US"/>
              </w:rPr>
            </w:pPr>
            <w:r w:rsidRPr="005F202E">
              <w:rPr>
                <w:b/>
                <w:lang w:val="en-US"/>
              </w:rPr>
              <w:t>SC-21</w:t>
            </w:r>
          </w:p>
        </w:tc>
        <w:tc>
          <w:tcPr>
            <w:tcW w:w="2240" w:type="dxa"/>
          </w:tcPr>
          <w:p w14:paraId="59E42CA2" w14:textId="77777777" w:rsidR="005F202E" w:rsidRPr="005F202E" w:rsidRDefault="005F202E" w:rsidP="005F202E">
            <w:pPr>
              <w:spacing w:before="80" w:after="160" w:line="288" w:lineRule="auto"/>
              <w:rPr>
                <w:lang w:val="en-US"/>
              </w:rPr>
            </w:pPr>
            <w:r w:rsidRPr="005F202E">
              <w:rPr>
                <w:lang w:val="en-US"/>
              </w:rPr>
              <w:t>Secure Name/Address Resolution Service (Recursive or Caching Resolver)</w:t>
            </w:r>
          </w:p>
        </w:tc>
        <w:tc>
          <w:tcPr>
            <w:tcW w:w="720" w:type="dxa"/>
          </w:tcPr>
          <w:p w14:paraId="2191175F" w14:textId="77777777" w:rsidR="005F202E" w:rsidRPr="005F202E" w:rsidRDefault="005F202E" w:rsidP="005F202E">
            <w:pPr>
              <w:spacing w:before="80" w:after="160" w:line="288" w:lineRule="auto"/>
              <w:rPr>
                <w:lang w:val="en-US"/>
              </w:rPr>
            </w:pPr>
          </w:p>
        </w:tc>
        <w:tc>
          <w:tcPr>
            <w:tcW w:w="810" w:type="dxa"/>
          </w:tcPr>
          <w:p w14:paraId="563A6D27" w14:textId="77777777" w:rsidR="005F202E" w:rsidRPr="005F202E" w:rsidRDefault="005F202E" w:rsidP="005F202E">
            <w:pPr>
              <w:spacing w:before="80" w:after="160" w:line="288" w:lineRule="auto"/>
              <w:rPr>
                <w:lang w:val="en-US"/>
              </w:rPr>
            </w:pPr>
          </w:p>
        </w:tc>
        <w:tc>
          <w:tcPr>
            <w:tcW w:w="1530" w:type="dxa"/>
            <w:gridSpan w:val="2"/>
          </w:tcPr>
          <w:p w14:paraId="1A7A629D" w14:textId="77777777" w:rsidR="005F202E" w:rsidRPr="005F202E" w:rsidRDefault="005F202E" w:rsidP="005F202E">
            <w:pPr>
              <w:spacing w:before="80" w:after="160" w:line="288" w:lineRule="auto"/>
              <w:rPr>
                <w:lang w:val="en-US"/>
              </w:rPr>
            </w:pPr>
          </w:p>
        </w:tc>
        <w:tc>
          <w:tcPr>
            <w:tcW w:w="1350" w:type="dxa"/>
          </w:tcPr>
          <w:p w14:paraId="6425D4A9" w14:textId="77777777" w:rsidR="005F202E" w:rsidRPr="005F202E" w:rsidRDefault="005F202E" w:rsidP="005F202E">
            <w:pPr>
              <w:spacing w:before="80" w:after="160" w:line="288" w:lineRule="auto"/>
              <w:rPr>
                <w:lang w:val="en-US"/>
              </w:rPr>
            </w:pPr>
          </w:p>
        </w:tc>
        <w:tc>
          <w:tcPr>
            <w:tcW w:w="1170" w:type="dxa"/>
          </w:tcPr>
          <w:p w14:paraId="1A5C3701" w14:textId="77777777" w:rsidR="005F202E" w:rsidRPr="005F202E" w:rsidRDefault="005F202E" w:rsidP="005F202E">
            <w:pPr>
              <w:spacing w:before="80" w:after="160" w:line="288" w:lineRule="auto"/>
              <w:rPr>
                <w:lang w:val="en-US"/>
              </w:rPr>
            </w:pPr>
          </w:p>
        </w:tc>
        <w:tc>
          <w:tcPr>
            <w:tcW w:w="990" w:type="dxa"/>
          </w:tcPr>
          <w:p w14:paraId="5EB6F282"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75BE65FD"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2D93163" w14:textId="77777777" w:rsidR="005F202E" w:rsidRPr="005F202E" w:rsidRDefault="005F202E" w:rsidP="005F202E">
            <w:pPr>
              <w:spacing w:before="80" w:after="160" w:line="288" w:lineRule="auto"/>
              <w:rPr>
                <w:b/>
                <w:lang w:val="en-US"/>
              </w:rPr>
            </w:pPr>
            <w:r w:rsidRPr="005F202E">
              <w:rPr>
                <w:b/>
                <w:lang w:val="en-US"/>
              </w:rPr>
              <w:t>SC-22</w:t>
            </w:r>
          </w:p>
        </w:tc>
        <w:tc>
          <w:tcPr>
            <w:tcW w:w="2240" w:type="dxa"/>
          </w:tcPr>
          <w:p w14:paraId="21486C19" w14:textId="77777777" w:rsidR="005F202E" w:rsidRPr="005F202E" w:rsidRDefault="005F202E" w:rsidP="005F202E">
            <w:pPr>
              <w:spacing w:before="80" w:after="160" w:line="288" w:lineRule="auto"/>
              <w:rPr>
                <w:lang w:val="en-US"/>
              </w:rPr>
            </w:pPr>
            <w:r w:rsidRPr="005F202E">
              <w:rPr>
                <w:lang w:val="en-US"/>
              </w:rPr>
              <w:t>Architecture and Provisioning for Name/Address Resolution Service</w:t>
            </w:r>
          </w:p>
        </w:tc>
        <w:tc>
          <w:tcPr>
            <w:tcW w:w="720" w:type="dxa"/>
          </w:tcPr>
          <w:p w14:paraId="7267B958" w14:textId="77777777" w:rsidR="005F202E" w:rsidRPr="005F202E" w:rsidRDefault="005F202E" w:rsidP="005F202E">
            <w:pPr>
              <w:spacing w:before="80" w:after="160" w:line="288" w:lineRule="auto"/>
              <w:rPr>
                <w:lang w:val="en-US"/>
              </w:rPr>
            </w:pPr>
          </w:p>
        </w:tc>
        <w:tc>
          <w:tcPr>
            <w:tcW w:w="810" w:type="dxa"/>
          </w:tcPr>
          <w:p w14:paraId="103E6300" w14:textId="77777777" w:rsidR="005F202E" w:rsidRPr="005F202E" w:rsidRDefault="005F202E" w:rsidP="005F202E">
            <w:pPr>
              <w:spacing w:before="80" w:after="160" w:line="288" w:lineRule="auto"/>
              <w:rPr>
                <w:lang w:val="en-US"/>
              </w:rPr>
            </w:pPr>
          </w:p>
        </w:tc>
        <w:tc>
          <w:tcPr>
            <w:tcW w:w="1530" w:type="dxa"/>
            <w:gridSpan w:val="2"/>
          </w:tcPr>
          <w:p w14:paraId="4468BE68" w14:textId="77777777" w:rsidR="005F202E" w:rsidRPr="005F202E" w:rsidRDefault="005F202E" w:rsidP="005F202E">
            <w:pPr>
              <w:spacing w:before="80" w:after="160" w:line="288" w:lineRule="auto"/>
              <w:rPr>
                <w:lang w:val="en-US"/>
              </w:rPr>
            </w:pPr>
          </w:p>
        </w:tc>
        <w:tc>
          <w:tcPr>
            <w:tcW w:w="1350" w:type="dxa"/>
          </w:tcPr>
          <w:p w14:paraId="015D7998" w14:textId="77777777" w:rsidR="005F202E" w:rsidRPr="005F202E" w:rsidRDefault="005F202E" w:rsidP="005F202E">
            <w:pPr>
              <w:spacing w:before="80" w:after="160" w:line="288" w:lineRule="auto"/>
              <w:rPr>
                <w:lang w:val="en-US"/>
              </w:rPr>
            </w:pPr>
          </w:p>
        </w:tc>
        <w:tc>
          <w:tcPr>
            <w:tcW w:w="1170" w:type="dxa"/>
          </w:tcPr>
          <w:p w14:paraId="7A0E7F93" w14:textId="77777777" w:rsidR="005F202E" w:rsidRPr="005F202E" w:rsidRDefault="005F202E" w:rsidP="005F202E">
            <w:pPr>
              <w:spacing w:before="80" w:after="160" w:line="288" w:lineRule="auto"/>
              <w:rPr>
                <w:lang w:val="en-US"/>
              </w:rPr>
            </w:pPr>
          </w:p>
        </w:tc>
        <w:tc>
          <w:tcPr>
            <w:tcW w:w="990" w:type="dxa"/>
          </w:tcPr>
          <w:p w14:paraId="194135EC"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E59668D"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245B9126" w14:textId="77777777" w:rsidR="005F202E" w:rsidRPr="005F202E" w:rsidRDefault="005F202E" w:rsidP="005F202E">
            <w:pPr>
              <w:spacing w:before="80" w:after="160" w:line="288" w:lineRule="auto"/>
              <w:rPr>
                <w:b/>
                <w:lang w:val="en-US"/>
              </w:rPr>
            </w:pPr>
            <w:r w:rsidRPr="005F202E">
              <w:rPr>
                <w:b/>
                <w:lang w:val="en-US"/>
              </w:rPr>
              <w:t>SC-28</w:t>
            </w:r>
          </w:p>
        </w:tc>
        <w:tc>
          <w:tcPr>
            <w:tcW w:w="2240" w:type="dxa"/>
          </w:tcPr>
          <w:p w14:paraId="67DC2A68" w14:textId="77777777" w:rsidR="005F202E" w:rsidRPr="005F202E" w:rsidRDefault="005F202E" w:rsidP="005F202E">
            <w:pPr>
              <w:spacing w:before="80" w:after="160" w:line="288" w:lineRule="auto"/>
              <w:rPr>
                <w:lang w:val="en-US"/>
              </w:rPr>
            </w:pPr>
            <w:r w:rsidRPr="005F202E">
              <w:rPr>
                <w:lang w:val="en-US"/>
              </w:rPr>
              <w:t>Protection of Information at Rest</w:t>
            </w:r>
          </w:p>
        </w:tc>
        <w:tc>
          <w:tcPr>
            <w:tcW w:w="720" w:type="dxa"/>
          </w:tcPr>
          <w:p w14:paraId="0453BC30" w14:textId="77777777" w:rsidR="005F202E" w:rsidRPr="005F202E" w:rsidRDefault="005F202E" w:rsidP="005F202E">
            <w:pPr>
              <w:spacing w:before="80" w:after="160" w:line="288" w:lineRule="auto"/>
              <w:rPr>
                <w:lang w:val="en-US"/>
              </w:rPr>
            </w:pPr>
          </w:p>
        </w:tc>
        <w:tc>
          <w:tcPr>
            <w:tcW w:w="810" w:type="dxa"/>
          </w:tcPr>
          <w:p w14:paraId="1B674033" w14:textId="77777777" w:rsidR="005F202E" w:rsidRPr="005F202E" w:rsidRDefault="005F202E" w:rsidP="005F202E">
            <w:pPr>
              <w:spacing w:before="80" w:after="160" w:line="288" w:lineRule="auto"/>
              <w:rPr>
                <w:lang w:val="en-US"/>
              </w:rPr>
            </w:pPr>
          </w:p>
        </w:tc>
        <w:tc>
          <w:tcPr>
            <w:tcW w:w="1530" w:type="dxa"/>
            <w:gridSpan w:val="2"/>
          </w:tcPr>
          <w:p w14:paraId="6316B84C"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79A9184B" w14:textId="77777777" w:rsidR="005F202E" w:rsidRPr="005F202E" w:rsidRDefault="005F202E" w:rsidP="005F202E">
            <w:pPr>
              <w:spacing w:before="80" w:after="160" w:line="288" w:lineRule="auto"/>
              <w:rPr>
                <w:lang w:val="en-US"/>
              </w:rPr>
            </w:pPr>
          </w:p>
        </w:tc>
        <w:tc>
          <w:tcPr>
            <w:tcW w:w="1170" w:type="dxa"/>
          </w:tcPr>
          <w:p w14:paraId="6715E988" w14:textId="77777777" w:rsidR="005F202E" w:rsidRPr="005F202E" w:rsidRDefault="005F202E" w:rsidP="005F202E">
            <w:pPr>
              <w:spacing w:before="80" w:after="160" w:line="288" w:lineRule="auto"/>
              <w:rPr>
                <w:lang w:val="en-US"/>
              </w:rPr>
            </w:pPr>
          </w:p>
        </w:tc>
        <w:tc>
          <w:tcPr>
            <w:tcW w:w="990" w:type="dxa"/>
          </w:tcPr>
          <w:p w14:paraId="4EAD0303" w14:textId="77777777" w:rsidR="005F202E" w:rsidRPr="005F202E" w:rsidRDefault="005F202E" w:rsidP="005F202E">
            <w:pPr>
              <w:spacing w:before="80" w:after="160" w:line="288" w:lineRule="auto"/>
              <w:rPr>
                <w:lang w:val="en-US"/>
              </w:rPr>
            </w:pPr>
          </w:p>
        </w:tc>
      </w:tr>
      <w:tr w:rsidR="00D308C0" w:rsidRPr="005F202E" w14:paraId="75E06486"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26C00E9C" w14:textId="77777777" w:rsidR="005F202E" w:rsidRPr="005F202E" w:rsidRDefault="005F202E" w:rsidP="005F202E">
            <w:pPr>
              <w:spacing w:before="80" w:after="160" w:line="288" w:lineRule="auto"/>
              <w:rPr>
                <w:b/>
                <w:lang w:val="en-US"/>
              </w:rPr>
            </w:pPr>
            <w:r w:rsidRPr="005F202E">
              <w:rPr>
                <w:b/>
                <w:lang w:val="en-US"/>
              </w:rPr>
              <w:t>SC-28(1)</w:t>
            </w:r>
          </w:p>
        </w:tc>
        <w:tc>
          <w:tcPr>
            <w:tcW w:w="2240" w:type="dxa"/>
          </w:tcPr>
          <w:p w14:paraId="30FD32EA" w14:textId="77777777" w:rsidR="005F202E" w:rsidRPr="005F202E" w:rsidRDefault="005F202E" w:rsidP="005F202E">
            <w:pPr>
              <w:spacing w:before="80" w:after="160" w:line="288" w:lineRule="auto"/>
              <w:rPr>
                <w:lang w:val="en-US"/>
              </w:rPr>
            </w:pPr>
            <w:r w:rsidRPr="005F202E">
              <w:rPr>
                <w:lang w:val="en-US"/>
              </w:rPr>
              <w:t>Cryptographic Protection</w:t>
            </w:r>
          </w:p>
        </w:tc>
        <w:tc>
          <w:tcPr>
            <w:tcW w:w="720" w:type="dxa"/>
          </w:tcPr>
          <w:p w14:paraId="7C971658" w14:textId="77777777" w:rsidR="005F202E" w:rsidRPr="005F202E" w:rsidRDefault="005F202E" w:rsidP="005F202E">
            <w:pPr>
              <w:spacing w:before="80" w:after="160" w:line="288" w:lineRule="auto"/>
              <w:rPr>
                <w:lang w:val="en-US"/>
              </w:rPr>
            </w:pPr>
          </w:p>
        </w:tc>
        <w:tc>
          <w:tcPr>
            <w:tcW w:w="810" w:type="dxa"/>
          </w:tcPr>
          <w:p w14:paraId="4B4117EB" w14:textId="77777777" w:rsidR="005F202E" w:rsidRPr="005F202E" w:rsidRDefault="005F202E" w:rsidP="005F202E">
            <w:pPr>
              <w:spacing w:before="80" w:after="160" w:line="288" w:lineRule="auto"/>
              <w:rPr>
                <w:lang w:val="en-US"/>
              </w:rPr>
            </w:pPr>
          </w:p>
        </w:tc>
        <w:tc>
          <w:tcPr>
            <w:tcW w:w="1530" w:type="dxa"/>
            <w:gridSpan w:val="2"/>
          </w:tcPr>
          <w:p w14:paraId="1B3F6612"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6A3B6FE4" w14:textId="77777777" w:rsidR="005F202E" w:rsidRPr="005F202E" w:rsidRDefault="005F202E" w:rsidP="005F202E">
            <w:pPr>
              <w:spacing w:before="80" w:after="160" w:line="288" w:lineRule="auto"/>
              <w:rPr>
                <w:lang w:val="en-US"/>
              </w:rPr>
            </w:pPr>
          </w:p>
        </w:tc>
        <w:tc>
          <w:tcPr>
            <w:tcW w:w="1170" w:type="dxa"/>
          </w:tcPr>
          <w:p w14:paraId="0540763E" w14:textId="77777777" w:rsidR="005F202E" w:rsidRPr="005F202E" w:rsidRDefault="005F202E" w:rsidP="005F202E">
            <w:pPr>
              <w:spacing w:before="80" w:after="160" w:line="288" w:lineRule="auto"/>
              <w:rPr>
                <w:lang w:val="en-US"/>
              </w:rPr>
            </w:pPr>
          </w:p>
        </w:tc>
        <w:tc>
          <w:tcPr>
            <w:tcW w:w="990" w:type="dxa"/>
          </w:tcPr>
          <w:p w14:paraId="1504D808" w14:textId="77777777" w:rsidR="005F202E" w:rsidRPr="005F202E" w:rsidRDefault="005F202E" w:rsidP="005F202E">
            <w:pPr>
              <w:spacing w:before="80" w:after="160" w:line="288" w:lineRule="auto"/>
              <w:rPr>
                <w:lang w:val="en-US"/>
              </w:rPr>
            </w:pPr>
          </w:p>
        </w:tc>
      </w:tr>
      <w:tr w:rsidR="00D308C0" w:rsidRPr="005F202E" w14:paraId="091A8368"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3C7D5CAB" w14:textId="77777777" w:rsidR="005F202E" w:rsidRPr="005F202E" w:rsidRDefault="005F202E" w:rsidP="005F202E">
            <w:pPr>
              <w:spacing w:before="80" w:after="160" w:line="288" w:lineRule="auto"/>
              <w:rPr>
                <w:b/>
                <w:lang w:val="en-US"/>
              </w:rPr>
            </w:pPr>
            <w:r w:rsidRPr="005F202E">
              <w:rPr>
                <w:b/>
                <w:lang w:val="en-US"/>
              </w:rPr>
              <w:t>SC-39</w:t>
            </w:r>
          </w:p>
        </w:tc>
        <w:tc>
          <w:tcPr>
            <w:tcW w:w="2240" w:type="dxa"/>
          </w:tcPr>
          <w:p w14:paraId="3058ECDB" w14:textId="77777777" w:rsidR="005F202E" w:rsidRPr="005F202E" w:rsidRDefault="005F202E" w:rsidP="005F202E">
            <w:pPr>
              <w:spacing w:before="80" w:after="160" w:line="288" w:lineRule="auto"/>
              <w:rPr>
                <w:lang w:val="en-US"/>
              </w:rPr>
            </w:pPr>
            <w:r w:rsidRPr="005F202E">
              <w:rPr>
                <w:lang w:val="en-US"/>
              </w:rPr>
              <w:t>Process Isolation</w:t>
            </w:r>
          </w:p>
        </w:tc>
        <w:tc>
          <w:tcPr>
            <w:tcW w:w="720" w:type="dxa"/>
          </w:tcPr>
          <w:p w14:paraId="5E835424" w14:textId="77777777" w:rsidR="005F202E" w:rsidRPr="005F202E" w:rsidRDefault="005F202E" w:rsidP="005F202E">
            <w:pPr>
              <w:spacing w:before="80" w:after="160" w:line="288" w:lineRule="auto"/>
              <w:rPr>
                <w:lang w:val="en-US"/>
              </w:rPr>
            </w:pPr>
          </w:p>
        </w:tc>
        <w:tc>
          <w:tcPr>
            <w:tcW w:w="810" w:type="dxa"/>
          </w:tcPr>
          <w:p w14:paraId="6F3FC6F6" w14:textId="77777777" w:rsidR="005F202E" w:rsidRPr="005F202E" w:rsidRDefault="005F202E" w:rsidP="005F202E">
            <w:pPr>
              <w:spacing w:before="80" w:after="160" w:line="288" w:lineRule="auto"/>
              <w:rPr>
                <w:lang w:val="en-US"/>
              </w:rPr>
            </w:pPr>
          </w:p>
        </w:tc>
        <w:tc>
          <w:tcPr>
            <w:tcW w:w="1530" w:type="dxa"/>
            <w:gridSpan w:val="2"/>
          </w:tcPr>
          <w:p w14:paraId="7CC0BC0E" w14:textId="77777777" w:rsidR="005F202E" w:rsidRPr="005F202E" w:rsidRDefault="005F202E" w:rsidP="005F202E">
            <w:pPr>
              <w:spacing w:before="80" w:after="160" w:line="288" w:lineRule="auto"/>
              <w:rPr>
                <w:lang w:val="en-US"/>
              </w:rPr>
            </w:pPr>
          </w:p>
        </w:tc>
        <w:tc>
          <w:tcPr>
            <w:tcW w:w="1350" w:type="dxa"/>
          </w:tcPr>
          <w:p w14:paraId="08FB6C7C" w14:textId="77777777" w:rsidR="005F202E" w:rsidRPr="005F202E" w:rsidRDefault="005F202E" w:rsidP="005F202E">
            <w:pPr>
              <w:spacing w:before="80" w:after="160" w:line="288" w:lineRule="auto"/>
              <w:rPr>
                <w:lang w:val="en-US"/>
              </w:rPr>
            </w:pPr>
          </w:p>
        </w:tc>
        <w:tc>
          <w:tcPr>
            <w:tcW w:w="1170" w:type="dxa"/>
          </w:tcPr>
          <w:p w14:paraId="307D8D37" w14:textId="77777777" w:rsidR="005F202E" w:rsidRPr="005F202E" w:rsidRDefault="005F202E" w:rsidP="005F202E">
            <w:pPr>
              <w:spacing w:before="80" w:after="160" w:line="288" w:lineRule="auto"/>
              <w:rPr>
                <w:lang w:val="en-US"/>
              </w:rPr>
            </w:pPr>
          </w:p>
        </w:tc>
        <w:tc>
          <w:tcPr>
            <w:tcW w:w="990" w:type="dxa"/>
          </w:tcPr>
          <w:p w14:paraId="5B9F4B59" w14:textId="77777777" w:rsidR="005F202E" w:rsidRPr="005F202E" w:rsidRDefault="005F202E" w:rsidP="005F202E">
            <w:pPr>
              <w:spacing w:before="80" w:after="160" w:line="288" w:lineRule="auto"/>
              <w:rPr>
                <w:lang w:val="en-US"/>
              </w:rPr>
            </w:pPr>
            <w:r w:rsidRPr="005F202E">
              <w:rPr>
                <w:lang w:val="en-US"/>
              </w:rPr>
              <w:t>x</w:t>
            </w:r>
          </w:p>
        </w:tc>
      </w:tr>
      <w:tr w:rsidR="005F202E" w:rsidRPr="005F202E" w14:paraId="1BC100E7"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9905" w:type="dxa"/>
            <w:gridSpan w:val="9"/>
          </w:tcPr>
          <w:p w14:paraId="592FD9BD" w14:textId="77777777" w:rsidR="005F202E" w:rsidRPr="005F202E" w:rsidRDefault="005F202E" w:rsidP="005F202E">
            <w:pPr>
              <w:spacing w:before="80" w:after="160" w:line="288" w:lineRule="auto"/>
              <w:rPr>
                <w:lang w:val="en-US"/>
              </w:rPr>
            </w:pPr>
            <w:r w:rsidRPr="005F202E">
              <w:rPr>
                <w:b/>
                <w:lang w:val="en-US"/>
              </w:rPr>
              <w:t>SI – System and Information Integrity</w:t>
            </w:r>
          </w:p>
        </w:tc>
      </w:tr>
      <w:tr w:rsidR="00D308C0" w:rsidRPr="005F202E" w14:paraId="65E1AC5F"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564C5E35" w14:textId="77777777" w:rsidR="005F202E" w:rsidRPr="005F202E" w:rsidRDefault="005F202E" w:rsidP="005F202E">
            <w:pPr>
              <w:spacing w:before="80" w:after="160" w:line="288" w:lineRule="auto"/>
              <w:rPr>
                <w:b/>
                <w:lang w:val="en-US"/>
              </w:rPr>
            </w:pPr>
            <w:r w:rsidRPr="005F202E">
              <w:rPr>
                <w:b/>
                <w:lang w:val="en-US"/>
              </w:rPr>
              <w:t>SI-1</w:t>
            </w:r>
          </w:p>
        </w:tc>
        <w:tc>
          <w:tcPr>
            <w:tcW w:w="2240" w:type="dxa"/>
          </w:tcPr>
          <w:p w14:paraId="4AC6EB40"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4C3BC17A" w14:textId="77777777" w:rsidR="005F202E" w:rsidRPr="005F202E" w:rsidRDefault="005F202E" w:rsidP="005F202E">
            <w:pPr>
              <w:spacing w:before="80" w:after="160" w:line="288" w:lineRule="auto"/>
              <w:rPr>
                <w:lang w:val="en-US"/>
              </w:rPr>
            </w:pPr>
          </w:p>
        </w:tc>
        <w:tc>
          <w:tcPr>
            <w:tcW w:w="810" w:type="dxa"/>
          </w:tcPr>
          <w:p w14:paraId="2B7A4D3F" w14:textId="77777777" w:rsidR="005F202E" w:rsidRPr="005F202E" w:rsidRDefault="005F202E" w:rsidP="005F202E">
            <w:pPr>
              <w:spacing w:before="80" w:after="160" w:line="288" w:lineRule="auto"/>
              <w:rPr>
                <w:lang w:val="en-US"/>
              </w:rPr>
            </w:pPr>
          </w:p>
        </w:tc>
        <w:tc>
          <w:tcPr>
            <w:tcW w:w="1530" w:type="dxa"/>
            <w:gridSpan w:val="2"/>
          </w:tcPr>
          <w:p w14:paraId="0DF24142" w14:textId="77777777" w:rsidR="005F202E" w:rsidRPr="005F202E" w:rsidRDefault="005F202E" w:rsidP="005F202E">
            <w:pPr>
              <w:spacing w:before="80" w:after="160" w:line="288" w:lineRule="auto"/>
              <w:rPr>
                <w:lang w:val="en-US"/>
              </w:rPr>
            </w:pPr>
          </w:p>
        </w:tc>
        <w:tc>
          <w:tcPr>
            <w:tcW w:w="1350" w:type="dxa"/>
          </w:tcPr>
          <w:p w14:paraId="21BE2C83" w14:textId="77777777" w:rsidR="005F202E" w:rsidRPr="005F202E" w:rsidRDefault="005F202E" w:rsidP="005F202E">
            <w:pPr>
              <w:spacing w:before="80" w:after="160" w:line="288" w:lineRule="auto"/>
              <w:rPr>
                <w:lang w:val="en-US"/>
              </w:rPr>
            </w:pPr>
          </w:p>
        </w:tc>
        <w:tc>
          <w:tcPr>
            <w:tcW w:w="1170" w:type="dxa"/>
          </w:tcPr>
          <w:p w14:paraId="17BE6586" w14:textId="77777777" w:rsidR="005F202E" w:rsidRPr="005F202E" w:rsidRDefault="005F202E" w:rsidP="005F202E">
            <w:pPr>
              <w:spacing w:before="80" w:after="160" w:line="288" w:lineRule="auto"/>
              <w:rPr>
                <w:lang w:val="en-US"/>
              </w:rPr>
            </w:pPr>
          </w:p>
        </w:tc>
        <w:tc>
          <w:tcPr>
            <w:tcW w:w="990" w:type="dxa"/>
          </w:tcPr>
          <w:p w14:paraId="7E49878A"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509B56C"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1D9EA04A" w14:textId="77777777" w:rsidR="005F202E" w:rsidRPr="005F202E" w:rsidRDefault="005F202E" w:rsidP="005F202E">
            <w:pPr>
              <w:spacing w:before="80" w:after="160" w:line="288" w:lineRule="auto"/>
              <w:rPr>
                <w:b/>
                <w:lang w:val="en-US"/>
              </w:rPr>
            </w:pPr>
            <w:r w:rsidRPr="005F202E">
              <w:rPr>
                <w:b/>
                <w:lang w:val="en-US"/>
              </w:rPr>
              <w:t>SI-2</w:t>
            </w:r>
          </w:p>
        </w:tc>
        <w:tc>
          <w:tcPr>
            <w:tcW w:w="2240" w:type="dxa"/>
          </w:tcPr>
          <w:p w14:paraId="6978004F" w14:textId="77777777" w:rsidR="005F202E" w:rsidRPr="005F202E" w:rsidRDefault="005F202E" w:rsidP="005F202E">
            <w:pPr>
              <w:spacing w:before="80" w:after="160" w:line="288" w:lineRule="auto"/>
              <w:rPr>
                <w:lang w:val="en-US"/>
              </w:rPr>
            </w:pPr>
            <w:r w:rsidRPr="005F202E">
              <w:rPr>
                <w:lang w:val="en-US"/>
              </w:rPr>
              <w:t>Flaw Remediation</w:t>
            </w:r>
          </w:p>
        </w:tc>
        <w:tc>
          <w:tcPr>
            <w:tcW w:w="720" w:type="dxa"/>
          </w:tcPr>
          <w:p w14:paraId="3BB0D734" w14:textId="77777777" w:rsidR="005F202E" w:rsidRPr="005F202E" w:rsidRDefault="005F202E" w:rsidP="005F202E">
            <w:pPr>
              <w:spacing w:before="80" w:after="160" w:line="288" w:lineRule="auto"/>
              <w:rPr>
                <w:lang w:val="en-US"/>
              </w:rPr>
            </w:pPr>
          </w:p>
        </w:tc>
        <w:tc>
          <w:tcPr>
            <w:tcW w:w="810" w:type="dxa"/>
          </w:tcPr>
          <w:p w14:paraId="0A3CAD13" w14:textId="77777777" w:rsidR="005F202E" w:rsidRPr="005F202E" w:rsidRDefault="005F202E" w:rsidP="005F202E">
            <w:pPr>
              <w:spacing w:before="80" w:after="160" w:line="288" w:lineRule="auto"/>
              <w:rPr>
                <w:lang w:val="en-US"/>
              </w:rPr>
            </w:pPr>
          </w:p>
        </w:tc>
        <w:tc>
          <w:tcPr>
            <w:tcW w:w="1530" w:type="dxa"/>
            <w:gridSpan w:val="2"/>
          </w:tcPr>
          <w:p w14:paraId="54C87ACE"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2A1C26ED" w14:textId="77777777" w:rsidR="005F202E" w:rsidRPr="005F202E" w:rsidRDefault="005F202E" w:rsidP="005F202E">
            <w:pPr>
              <w:spacing w:before="80" w:after="160" w:line="288" w:lineRule="auto"/>
              <w:rPr>
                <w:lang w:val="en-US"/>
              </w:rPr>
            </w:pPr>
          </w:p>
        </w:tc>
        <w:tc>
          <w:tcPr>
            <w:tcW w:w="1170" w:type="dxa"/>
          </w:tcPr>
          <w:p w14:paraId="150E0FC4" w14:textId="77777777" w:rsidR="005F202E" w:rsidRPr="005F202E" w:rsidRDefault="005F202E" w:rsidP="005F202E">
            <w:pPr>
              <w:spacing w:before="80" w:after="160" w:line="288" w:lineRule="auto"/>
              <w:rPr>
                <w:lang w:val="en-US"/>
              </w:rPr>
            </w:pPr>
          </w:p>
        </w:tc>
        <w:tc>
          <w:tcPr>
            <w:tcW w:w="990" w:type="dxa"/>
          </w:tcPr>
          <w:p w14:paraId="577F987C" w14:textId="77777777" w:rsidR="005F202E" w:rsidRPr="005F202E" w:rsidRDefault="005F202E" w:rsidP="005F202E">
            <w:pPr>
              <w:spacing w:before="80" w:after="160" w:line="288" w:lineRule="auto"/>
              <w:rPr>
                <w:lang w:val="en-US"/>
              </w:rPr>
            </w:pPr>
          </w:p>
        </w:tc>
      </w:tr>
      <w:tr w:rsidR="00D308C0" w:rsidRPr="005F202E" w14:paraId="77924DE6"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7081CB0B" w14:textId="77777777" w:rsidR="005F202E" w:rsidRPr="005F202E" w:rsidRDefault="005F202E" w:rsidP="005F202E">
            <w:pPr>
              <w:spacing w:before="80" w:after="160" w:line="288" w:lineRule="auto"/>
              <w:rPr>
                <w:b/>
                <w:lang w:val="en-US"/>
              </w:rPr>
            </w:pPr>
            <w:r w:rsidRPr="005F202E">
              <w:rPr>
                <w:b/>
                <w:lang w:val="en-US"/>
              </w:rPr>
              <w:lastRenderedPageBreak/>
              <w:t>SI-3</w:t>
            </w:r>
          </w:p>
        </w:tc>
        <w:tc>
          <w:tcPr>
            <w:tcW w:w="2240" w:type="dxa"/>
          </w:tcPr>
          <w:p w14:paraId="3E576AE5" w14:textId="77777777" w:rsidR="005F202E" w:rsidRPr="005F202E" w:rsidRDefault="005F202E" w:rsidP="005F202E">
            <w:pPr>
              <w:spacing w:before="80" w:after="160" w:line="288" w:lineRule="auto"/>
              <w:rPr>
                <w:lang w:val="en-US"/>
              </w:rPr>
            </w:pPr>
            <w:r w:rsidRPr="005F202E">
              <w:rPr>
                <w:lang w:val="en-US"/>
              </w:rPr>
              <w:t>Malicious Code Protection</w:t>
            </w:r>
          </w:p>
        </w:tc>
        <w:tc>
          <w:tcPr>
            <w:tcW w:w="720" w:type="dxa"/>
          </w:tcPr>
          <w:p w14:paraId="3AAC9D72" w14:textId="77777777" w:rsidR="005F202E" w:rsidRPr="005F202E" w:rsidRDefault="005F202E" w:rsidP="005F202E">
            <w:pPr>
              <w:spacing w:before="80" w:after="160" w:line="288" w:lineRule="auto"/>
              <w:rPr>
                <w:lang w:val="en-US"/>
              </w:rPr>
            </w:pPr>
          </w:p>
        </w:tc>
        <w:tc>
          <w:tcPr>
            <w:tcW w:w="810" w:type="dxa"/>
          </w:tcPr>
          <w:p w14:paraId="0B20F87B" w14:textId="77777777" w:rsidR="005F202E" w:rsidRPr="005F202E" w:rsidRDefault="005F202E" w:rsidP="005F202E">
            <w:pPr>
              <w:spacing w:before="80" w:after="160" w:line="288" w:lineRule="auto"/>
              <w:rPr>
                <w:lang w:val="en-US"/>
              </w:rPr>
            </w:pPr>
          </w:p>
        </w:tc>
        <w:tc>
          <w:tcPr>
            <w:tcW w:w="1530" w:type="dxa"/>
            <w:gridSpan w:val="2"/>
          </w:tcPr>
          <w:p w14:paraId="0AE946E7"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3251B295" w14:textId="77777777" w:rsidR="005F202E" w:rsidRPr="005F202E" w:rsidRDefault="005F202E" w:rsidP="005F202E">
            <w:pPr>
              <w:spacing w:before="80" w:after="160" w:line="288" w:lineRule="auto"/>
              <w:rPr>
                <w:lang w:val="en-US"/>
              </w:rPr>
            </w:pPr>
          </w:p>
        </w:tc>
        <w:tc>
          <w:tcPr>
            <w:tcW w:w="1170" w:type="dxa"/>
          </w:tcPr>
          <w:p w14:paraId="033CCD7B" w14:textId="77777777" w:rsidR="005F202E" w:rsidRPr="005F202E" w:rsidRDefault="005F202E" w:rsidP="005F202E">
            <w:pPr>
              <w:spacing w:before="80" w:after="160" w:line="288" w:lineRule="auto"/>
              <w:rPr>
                <w:lang w:val="en-US"/>
              </w:rPr>
            </w:pPr>
          </w:p>
        </w:tc>
        <w:tc>
          <w:tcPr>
            <w:tcW w:w="990" w:type="dxa"/>
          </w:tcPr>
          <w:p w14:paraId="4EA3A8DF" w14:textId="77777777" w:rsidR="005F202E" w:rsidRPr="005F202E" w:rsidRDefault="005F202E" w:rsidP="005F202E">
            <w:pPr>
              <w:spacing w:before="80" w:after="160" w:line="288" w:lineRule="auto"/>
              <w:rPr>
                <w:lang w:val="en-US"/>
              </w:rPr>
            </w:pPr>
          </w:p>
        </w:tc>
      </w:tr>
      <w:tr w:rsidR="00D308C0" w:rsidRPr="005F202E" w14:paraId="6B9D0A4C"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2C36E0F" w14:textId="77777777" w:rsidR="005F202E" w:rsidRPr="005F202E" w:rsidRDefault="005F202E" w:rsidP="005F202E">
            <w:pPr>
              <w:spacing w:before="80" w:after="160" w:line="288" w:lineRule="auto"/>
              <w:rPr>
                <w:b/>
                <w:lang w:val="en-US"/>
              </w:rPr>
            </w:pPr>
            <w:r w:rsidRPr="005F202E">
              <w:rPr>
                <w:b/>
                <w:lang w:val="en-US"/>
              </w:rPr>
              <w:t>SI-4</w:t>
            </w:r>
          </w:p>
        </w:tc>
        <w:tc>
          <w:tcPr>
            <w:tcW w:w="2240" w:type="dxa"/>
          </w:tcPr>
          <w:p w14:paraId="5E6218E1" w14:textId="77777777" w:rsidR="005F202E" w:rsidRPr="005F202E" w:rsidRDefault="005F202E" w:rsidP="005F202E">
            <w:pPr>
              <w:spacing w:before="80" w:after="160" w:line="288" w:lineRule="auto"/>
              <w:rPr>
                <w:lang w:val="en-US"/>
              </w:rPr>
            </w:pPr>
            <w:r w:rsidRPr="005F202E">
              <w:rPr>
                <w:lang w:val="en-US"/>
              </w:rPr>
              <w:t>System Monitoring</w:t>
            </w:r>
          </w:p>
        </w:tc>
        <w:tc>
          <w:tcPr>
            <w:tcW w:w="720" w:type="dxa"/>
          </w:tcPr>
          <w:p w14:paraId="74614B00" w14:textId="77777777" w:rsidR="005F202E" w:rsidRPr="005F202E" w:rsidRDefault="005F202E" w:rsidP="005F202E">
            <w:pPr>
              <w:spacing w:before="80" w:after="160" w:line="288" w:lineRule="auto"/>
              <w:rPr>
                <w:lang w:val="en-US"/>
              </w:rPr>
            </w:pPr>
          </w:p>
        </w:tc>
        <w:tc>
          <w:tcPr>
            <w:tcW w:w="810" w:type="dxa"/>
          </w:tcPr>
          <w:p w14:paraId="538721FB" w14:textId="77777777" w:rsidR="005F202E" w:rsidRPr="005F202E" w:rsidRDefault="005F202E" w:rsidP="005F202E">
            <w:pPr>
              <w:spacing w:before="80" w:after="160" w:line="288" w:lineRule="auto"/>
              <w:rPr>
                <w:lang w:val="en-US"/>
              </w:rPr>
            </w:pPr>
          </w:p>
        </w:tc>
        <w:tc>
          <w:tcPr>
            <w:tcW w:w="1530" w:type="dxa"/>
            <w:gridSpan w:val="2"/>
          </w:tcPr>
          <w:p w14:paraId="022F7214" w14:textId="77777777" w:rsidR="005F202E" w:rsidRPr="005F202E" w:rsidRDefault="005F202E" w:rsidP="005F202E">
            <w:pPr>
              <w:spacing w:before="80" w:after="160" w:line="288" w:lineRule="auto"/>
              <w:rPr>
                <w:lang w:val="en-US"/>
              </w:rPr>
            </w:pPr>
            <w:r w:rsidRPr="005F202E">
              <w:rPr>
                <w:lang w:val="en-US"/>
              </w:rPr>
              <w:t>x</w:t>
            </w:r>
          </w:p>
        </w:tc>
        <w:tc>
          <w:tcPr>
            <w:tcW w:w="1350" w:type="dxa"/>
          </w:tcPr>
          <w:p w14:paraId="71381F36" w14:textId="77777777" w:rsidR="005F202E" w:rsidRPr="005F202E" w:rsidRDefault="005F202E" w:rsidP="005F202E">
            <w:pPr>
              <w:spacing w:before="80" w:after="160" w:line="288" w:lineRule="auto"/>
              <w:rPr>
                <w:lang w:val="en-US"/>
              </w:rPr>
            </w:pPr>
          </w:p>
        </w:tc>
        <w:tc>
          <w:tcPr>
            <w:tcW w:w="1170" w:type="dxa"/>
          </w:tcPr>
          <w:p w14:paraId="1112526F" w14:textId="77777777" w:rsidR="005F202E" w:rsidRPr="005F202E" w:rsidRDefault="005F202E" w:rsidP="005F202E">
            <w:pPr>
              <w:spacing w:before="80" w:after="160" w:line="288" w:lineRule="auto"/>
              <w:rPr>
                <w:lang w:val="en-US"/>
              </w:rPr>
            </w:pPr>
          </w:p>
        </w:tc>
        <w:tc>
          <w:tcPr>
            <w:tcW w:w="990" w:type="dxa"/>
          </w:tcPr>
          <w:p w14:paraId="06F12174" w14:textId="77777777" w:rsidR="005F202E" w:rsidRPr="005F202E" w:rsidRDefault="005F202E" w:rsidP="005F202E">
            <w:pPr>
              <w:spacing w:before="80" w:after="160" w:line="288" w:lineRule="auto"/>
              <w:rPr>
                <w:lang w:val="en-US"/>
              </w:rPr>
            </w:pPr>
          </w:p>
        </w:tc>
      </w:tr>
      <w:tr w:rsidR="00D308C0" w:rsidRPr="005F202E" w14:paraId="3DC710B8"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2A0F76E" w14:textId="77777777" w:rsidR="005F202E" w:rsidRPr="005F202E" w:rsidRDefault="005F202E" w:rsidP="005F202E">
            <w:pPr>
              <w:spacing w:before="80" w:after="160" w:line="288" w:lineRule="auto"/>
              <w:rPr>
                <w:b/>
                <w:lang w:val="en-US"/>
              </w:rPr>
            </w:pPr>
            <w:r w:rsidRPr="005F202E">
              <w:rPr>
                <w:b/>
                <w:lang w:val="en-US"/>
              </w:rPr>
              <w:t>SI-5</w:t>
            </w:r>
          </w:p>
        </w:tc>
        <w:tc>
          <w:tcPr>
            <w:tcW w:w="2240" w:type="dxa"/>
          </w:tcPr>
          <w:p w14:paraId="7440E723" w14:textId="77777777" w:rsidR="005F202E" w:rsidRPr="005F202E" w:rsidRDefault="005F202E" w:rsidP="005F202E">
            <w:pPr>
              <w:spacing w:before="80" w:after="160" w:line="288" w:lineRule="auto"/>
              <w:rPr>
                <w:lang w:val="en-US"/>
              </w:rPr>
            </w:pPr>
            <w:r w:rsidRPr="005F202E">
              <w:rPr>
                <w:lang w:val="en-US"/>
              </w:rPr>
              <w:t>Security Alerts, Advisories, and Directives</w:t>
            </w:r>
          </w:p>
        </w:tc>
        <w:tc>
          <w:tcPr>
            <w:tcW w:w="720" w:type="dxa"/>
          </w:tcPr>
          <w:p w14:paraId="78F0220D" w14:textId="77777777" w:rsidR="005F202E" w:rsidRPr="005F202E" w:rsidRDefault="005F202E" w:rsidP="005F202E">
            <w:pPr>
              <w:spacing w:before="80" w:after="160" w:line="288" w:lineRule="auto"/>
              <w:rPr>
                <w:lang w:val="en-US"/>
              </w:rPr>
            </w:pPr>
          </w:p>
        </w:tc>
        <w:tc>
          <w:tcPr>
            <w:tcW w:w="810" w:type="dxa"/>
          </w:tcPr>
          <w:p w14:paraId="2F57328D" w14:textId="77777777" w:rsidR="005F202E" w:rsidRPr="005F202E" w:rsidRDefault="005F202E" w:rsidP="005F202E">
            <w:pPr>
              <w:spacing w:before="80" w:after="160" w:line="288" w:lineRule="auto"/>
              <w:rPr>
                <w:lang w:val="en-US"/>
              </w:rPr>
            </w:pPr>
          </w:p>
        </w:tc>
        <w:tc>
          <w:tcPr>
            <w:tcW w:w="1530" w:type="dxa"/>
            <w:gridSpan w:val="2"/>
          </w:tcPr>
          <w:p w14:paraId="3F3B1F5E" w14:textId="77777777" w:rsidR="005F202E" w:rsidRPr="005F202E" w:rsidRDefault="005F202E" w:rsidP="005F202E">
            <w:pPr>
              <w:spacing w:before="80" w:after="160" w:line="288" w:lineRule="auto"/>
              <w:rPr>
                <w:lang w:val="en-US"/>
              </w:rPr>
            </w:pPr>
          </w:p>
        </w:tc>
        <w:tc>
          <w:tcPr>
            <w:tcW w:w="1350" w:type="dxa"/>
          </w:tcPr>
          <w:p w14:paraId="5A2F3250" w14:textId="77777777" w:rsidR="005F202E" w:rsidRPr="005F202E" w:rsidRDefault="005F202E" w:rsidP="005F202E">
            <w:pPr>
              <w:spacing w:before="80" w:after="160" w:line="288" w:lineRule="auto"/>
              <w:rPr>
                <w:lang w:val="en-US"/>
              </w:rPr>
            </w:pPr>
          </w:p>
        </w:tc>
        <w:tc>
          <w:tcPr>
            <w:tcW w:w="1170" w:type="dxa"/>
          </w:tcPr>
          <w:p w14:paraId="5FAA06BF" w14:textId="77777777" w:rsidR="005F202E" w:rsidRPr="005F202E" w:rsidRDefault="005F202E" w:rsidP="005F202E">
            <w:pPr>
              <w:spacing w:before="80" w:after="160" w:line="288" w:lineRule="auto"/>
              <w:rPr>
                <w:lang w:val="en-US"/>
              </w:rPr>
            </w:pPr>
          </w:p>
        </w:tc>
        <w:tc>
          <w:tcPr>
            <w:tcW w:w="990" w:type="dxa"/>
          </w:tcPr>
          <w:p w14:paraId="18D1A581"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35765A60"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18D927EE" w14:textId="77777777" w:rsidR="005F202E" w:rsidRPr="005F202E" w:rsidRDefault="005F202E" w:rsidP="005F202E">
            <w:pPr>
              <w:spacing w:before="80" w:after="160" w:line="288" w:lineRule="auto"/>
              <w:rPr>
                <w:b/>
                <w:lang w:val="en-US"/>
              </w:rPr>
            </w:pPr>
            <w:r w:rsidRPr="005F202E">
              <w:rPr>
                <w:b/>
                <w:lang w:val="en-US"/>
              </w:rPr>
              <w:t>SI-12</w:t>
            </w:r>
          </w:p>
        </w:tc>
        <w:tc>
          <w:tcPr>
            <w:tcW w:w="2240" w:type="dxa"/>
          </w:tcPr>
          <w:p w14:paraId="5DDD9B11" w14:textId="77777777" w:rsidR="005F202E" w:rsidRPr="005F202E" w:rsidRDefault="005F202E" w:rsidP="005F202E">
            <w:pPr>
              <w:spacing w:before="80" w:after="160" w:line="288" w:lineRule="auto"/>
              <w:rPr>
                <w:lang w:val="en-US"/>
              </w:rPr>
            </w:pPr>
            <w:r w:rsidRPr="005F202E">
              <w:rPr>
                <w:lang w:val="en-US"/>
              </w:rPr>
              <w:t>Information Management and Retention</w:t>
            </w:r>
          </w:p>
        </w:tc>
        <w:tc>
          <w:tcPr>
            <w:tcW w:w="720" w:type="dxa"/>
          </w:tcPr>
          <w:p w14:paraId="1992D191" w14:textId="77777777" w:rsidR="005F202E" w:rsidRPr="005F202E" w:rsidRDefault="005F202E" w:rsidP="005F202E">
            <w:pPr>
              <w:spacing w:before="80" w:after="160" w:line="288" w:lineRule="auto"/>
              <w:rPr>
                <w:lang w:val="en-US"/>
              </w:rPr>
            </w:pPr>
          </w:p>
        </w:tc>
        <w:tc>
          <w:tcPr>
            <w:tcW w:w="810" w:type="dxa"/>
          </w:tcPr>
          <w:p w14:paraId="307E5ADA" w14:textId="77777777" w:rsidR="005F202E" w:rsidRPr="005F202E" w:rsidRDefault="005F202E" w:rsidP="005F202E">
            <w:pPr>
              <w:spacing w:before="80" w:after="160" w:line="288" w:lineRule="auto"/>
              <w:rPr>
                <w:lang w:val="en-US"/>
              </w:rPr>
            </w:pPr>
          </w:p>
        </w:tc>
        <w:tc>
          <w:tcPr>
            <w:tcW w:w="1530" w:type="dxa"/>
            <w:gridSpan w:val="2"/>
          </w:tcPr>
          <w:p w14:paraId="7A70395B" w14:textId="77777777" w:rsidR="005F202E" w:rsidRPr="005F202E" w:rsidRDefault="005F202E" w:rsidP="005F202E">
            <w:pPr>
              <w:spacing w:before="80" w:after="160" w:line="288" w:lineRule="auto"/>
              <w:rPr>
                <w:lang w:val="en-US"/>
              </w:rPr>
            </w:pPr>
          </w:p>
        </w:tc>
        <w:tc>
          <w:tcPr>
            <w:tcW w:w="1350" w:type="dxa"/>
          </w:tcPr>
          <w:p w14:paraId="3E5541EF" w14:textId="77777777" w:rsidR="005F202E" w:rsidRPr="005F202E" w:rsidRDefault="005F202E" w:rsidP="005F202E">
            <w:pPr>
              <w:spacing w:before="80" w:after="160" w:line="288" w:lineRule="auto"/>
              <w:rPr>
                <w:lang w:val="en-US"/>
              </w:rPr>
            </w:pPr>
          </w:p>
        </w:tc>
        <w:tc>
          <w:tcPr>
            <w:tcW w:w="1170" w:type="dxa"/>
          </w:tcPr>
          <w:p w14:paraId="67CF3AA0" w14:textId="77777777" w:rsidR="005F202E" w:rsidRPr="005F202E" w:rsidRDefault="005F202E" w:rsidP="005F202E">
            <w:pPr>
              <w:spacing w:before="80" w:after="160" w:line="288" w:lineRule="auto"/>
              <w:rPr>
                <w:lang w:val="en-US"/>
              </w:rPr>
            </w:pPr>
          </w:p>
        </w:tc>
        <w:tc>
          <w:tcPr>
            <w:tcW w:w="990" w:type="dxa"/>
          </w:tcPr>
          <w:p w14:paraId="1408ECEF" w14:textId="77777777" w:rsidR="005F202E" w:rsidRPr="005F202E" w:rsidRDefault="005F202E" w:rsidP="005F202E">
            <w:pPr>
              <w:spacing w:before="80" w:after="160" w:line="288" w:lineRule="auto"/>
              <w:rPr>
                <w:lang w:val="en-US"/>
              </w:rPr>
            </w:pPr>
            <w:r w:rsidRPr="005F202E">
              <w:rPr>
                <w:lang w:val="en-US"/>
              </w:rPr>
              <w:t>x</w:t>
            </w:r>
          </w:p>
        </w:tc>
      </w:tr>
      <w:tr w:rsidR="005F202E" w:rsidRPr="005F202E" w14:paraId="7F50D447"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9905" w:type="dxa"/>
            <w:gridSpan w:val="9"/>
          </w:tcPr>
          <w:p w14:paraId="1875EEA4" w14:textId="77777777" w:rsidR="005F202E" w:rsidRPr="005F202E" w:rsidRDefault="005F202E" w:rsidP="005F202E">
            <w:pPr>
              <w:spacing w:before="80" w:after="160" w:line="288" w:lineRule="auto"/>
              <w:rPr>
                <w:b/>
                <w:lang w:val="en-US"/>
              </w:rPr>
            </w:pPr>
            <w:r w:rsidRPr="005F202E">
              <w:rPr>
                <w:b/>
                <w:lang w:val="en-US"/>
              </w:rPr>
              <w:t>SR - Supply Chain Risk Management</w:t>
            </w:r>
          </w:p>
        </w:tc>
      </w:tr>
      <w:tr w:rsidR="00D308C0" w:rsidRPr="005F202E" w14:paraId="3D0E8FE4"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5AECABAA" w14:textId="77777777" w:rsidR="005F202E" w:rsidRPr="005F202E" w:rsidRDefault="005F202E" w:rsidP="005F202E">
            <w:pPr>
              <w:spacing w:before="80" w:after="160" w:line="288" w:lineRule="auto"/>
              <w:rPr>
                <w:b/>
                <w:lang w:val="en-US"/>
              </w:rPr>
            </w:pPr>
            <w:r w:rsidRPr="005F202E">
              <w:rPr>
                <w:b/>
                <w:lang w:val="en-US"/>
              </w:rPr>
              <w:t>SR-1</w:t>
            </w:r>
          </w:p>
        </w:tc>
        <w:tc>
          <w:tcPr>
            <w:tcW w:w="2240" w:type="dxa"/>
          </w:tcPr>
          <w:p w14:paraId="44828CF9" w14:textId="77777777" w:rsidR="005F202E" w:rsidRPr="005F202E" w:rsidRDefault="005F202E" w:rsidP="005F202E">
            <w:pPr>
              <w:spacing w:before="80" w:after="160" w:line="288" w:lineRule="auto"/>
              <w:rPr>
                <w:lang w:val="en-US"/>
              </w:rPr>
            </w:pPr>
            <w:r w:rsidRPr="005F202E">
              <w:rPr>
                <w:lang w:val="en-US"/>
              </w:rPr>
              <w:t>Policy and Procedures</w:t>
            </w:r>
          </w:p>
        </w:tc>
        <w:tc>
          <w:tcPr>
            <w:tcW w:w="720" w:type="dxa"/>
          </w:tcPr>
          <w:p w14:paraId="5F66FBBB" w14:textId="77777777" w:rsidR="005F202E" w:rsidRPr="005F202E" w:rsidRDefault="005F202E" w:rsidP="005F202E">
            <w:pPr>
              <w:spacing w:before="80" w:after="160" w:line="288" w:lineRule="auto"/>
              <w:rPr>
                <w:lang w:val="en-US"/>
              </w:rPr>
            </w:pPr>
          </w:p>
        </w:tc>
        <w:tc>
          <w:tcPr>
            <w:tcW w:w="810" w:type="dxa"/>
          </w:tcPr>
          <w:p w14:paraId="0CD41585" w14:textId="77777777" w:rsidR="005F202E" w:rsidRPr="005F202E" w:rsidRDefault="005F202E" w:rsidP="005F202E">
            <w:pPr>
              <w:spacing w:before="80" w:after="160" w:line="288" w:lineRule="auto"/>
              <w:rPr>
                <w:lang w:val="en-US"/>
              </w:rPr>
            </w:pPr>
          </w:p>
        </w:tc>
        <w:tc>
          <w:tcPr>
            <w:tcW w:w="1530" w:type="dxa"/>
            <w:gridSpan w:val="2"/>
          </w:tcPr>
          <w:p w14:paraId="3F4A47F6" w14:textId="77777777" w:rsidR="005F202E" w:rsidRPr="005F202E" w:rsidRDefault="005F202E" w:rsidP="005F202E">
            <w:pPr>
              <w:spacing w:before="80" w:after="160" w:line="288" w:lineRule="auto"/>
              <w:rPr>
                <w:lang w:val="en-US"/>
              </w:rPr>
            </w:pPr>
          </w:p>
        </w:tc>
        <w:tc>
          <w:tcPr>
            <w:tcW w:w="1350" w:type="dxa"/>
          </w:tcPr>
          <w:p w14:paraId="1FB78E7F" w14:textId="77777777" w:rsidR="005F202E" w:rsidRPr="005F202E" w:rsidRDefault="005F202E" w:rsidP="005F202E">
            <w:pPr>
              <w:spacing w:before="80" w:after="160" w:line="288" w:lineRule="auto"/>
              <w:rPr>
                <w:lang w:val="en-US"/>
              </w:rPr>
            </w:pPr>
          </w:p>
        </w:tc>
        <w:tc>
          <w:tcPr>
            <w:tcW w:w="1170" w:type="dxa"/>
          </w:tcPr>
          <w:p w14:paraId="5FE267B7" w14:textId="77777777" w:rsidR="005F202E" w:rsidRPr="005F202E" w:rsidRDefault="005F202E" w:rsidP="005F202E">
            <w:pPr>
              <w:spacing w:before="80" w:after="160" w:line="288" w:lineRule="auto"/>
              <w:rPr>
                <w:lang w:val="en-US"/>
              </w:rPr>
            </w:pPr>
          </w:p>
        </w:tc>
        <w:tc>
          <w:tcPr>
            <w:tcW w:w="990" w:type="dxa"/>
          </w:tcPr>
          <w:p w14:paraId="0BB1BF8F"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45B26D2"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72B2E77B" w14:textId="77777777" w:rsidR="005F202E" w:rsidRPr="005F202E" w:rsidRDefault="005F202E" w:rsidP="005F202E">
            <w:pPr>
              <w:spacing w:before="80" w:after="160" w:line="288" w:lineRule="auto"/>
              <w:rPr>
                <w:b/>
                <w:lang w:val="en-US"/>
              </w:rPr>
            </w:pPr>
            <w:r w:rsidRPr="005F202E">
              <w:rPr>
                <w:b/>
                <w:lang w:val="en-US"/>
              </w:rPr>
              <w:t>SR-2</w:t>
            </w:r>
          </w:p>
        </w:tc>
        <w:tc>
          <w:tcPr>
            <w:tcW w:w="2240" w:type="dxa"/>
          </w:tcPr>
          <w:p w14:paraId="546748BA" w14:textId="77777777" w:rsidR="005F202E" w:rsidRPr="005F202E" w:rsidRDefault="005F202E" w:rsidP="005F202E">
            <w:pPr>
              <w:spacing w:before="80" w:after="160" w:line="288" w:lineRule="auto"/>
              <w:rPr>
                <w:lang w:val="en-US"/>
              </w:rPr>
            </w:pPr>
            <w:r w:rsidRPr="005F202E">
              <w:rPr>
                <w:lang w:val="en-US"/>
              </w:rPr>
              <w:t>Supply Chain Risk Management Plan</w:t>
            </w:r>
          </w:p>
        </w:tc>
        <w:tc>
          <w:tcPr>
            <w:tcW w:w="720" w:type="dxa"/>
          </w:tcPr>
          <w:p w14:paraId="195DE8C1" w14:textId="77777777" w:rsidR="005F202E" w:rsidRPr="005F202E" w:rsidRDefault="005F202E" w:rsidP="005F202E">
            <w:pPr>
              <w:spacing w:before="80" w:after="160" w:line="288" w:lineRule="auto"/>
              <w:rPr>
                <w:lang w:val="en-US"/>
              </w:rPr>
            </w:pPr>
          </w:p>
        </w:tc>
        <w:tc>
          <w:tcPr>
            <w:tcW w:w="810" w:type="dxa"/>
          </w:tcPr>
          <w:p w14:paraId="42B6FE25" w14:textId="77777777" w:rsidR="005F202E" w:rsidRPr="005F202E" w:rsidRDefault="005F202E" w:rsidP="005F202E">
            <w:pPr>
              <w:spacing w:before="80" w:after="160" w:line="288" w:lineRule="auto"/>
              <w:rPr>
                <w:lang w:val="en-US"/>
              </w:rPr>
            </w:pPr>
          </w:p>
        </w:tc>
        <w:tc>
          <w:tcPr>
            <w:tcW w:w="1530" w:type="dxa"/>
            <w:gridSpan w:val="2"/>
          </w:tcPr>
          <w:p w14:paraId="0140969B" w14:textId="77777777" w:rsidR="005F202E" w:rsidRPr="005F202E" w:rsidRDefault="005F202E" w:rsidP="005F202E">
            <w:pPr>
              <w:spacing w:before="80" w:after="160" w:line="288" w:lineRule="auto"/>
              <w:rPr>
                <w:lang w:val="en-US"/>
              </w:rPr>
            </w:pPr>
          </w:p>
        </w:tc>
        <w:tc>
          <w:tcPr>
            <w:tcW w:w="1350" w:type="dxa"/>
          </w:tcPr>
          <w:p w14:paraId="25DE5E86" w14:textId="77777777" w:rsidR="005F202E" w:rsidRPr="005F202E" w:rsidRDefault="005F202E" w:rsidP="005F202E">
            <w:pPr>
              <w:spacing w:before="80" w:after="160" w:line="288" w:lineRule="auto"/>
              <w:rPr>
                <w:lang w:val="en-US"/>
              </w:rPr>
            </w:pPr>
          </w:p>
        </w:tc>
        <w:tc>
          <w:tcPr>
            <w:tcW w:w="1170" w:type="dxa"/>
          </w:tcPr>
          <w:p w14:paraId="5EDD0695" w14:textId="77777777" w:rsidR="005F202E" w:rsidRPr="005F202E" w:rsidRDefault="005F202E" w:rsidP="005F202E">
            <w:pPr>
              <w:spacing w:before="80" w:after="160" w:line="288" w:lineRule="auto"/>
              <w:rPr>
                <w:lang w:val="en-US"/>
              </w:rPr>
            </w:pPr>
          </w:p>
        </w:tc>
        <w:tc>
          <w:tcPr>
            <w:tcW w:w="990" w:type="dxa"/>
          </w:tcPr>
          <w:p w14:paraId="6052678B" w14:textId="77777777" w:rsidR="005F202E" w:rsidRPr="005F202E" w:rsidRDefault="005F202E" w:rsidP="005F202E">
            <w:pPr>
              <w:spacing w:before="80" w:after="160" w:line="288" w:lineRule="auto"/>
              <w:rPr>
                <w:lang w:val="en-US"/>
              </w:rPr>
            </w:pPr>
            <w:r w:rsidRPr="005F202E">
              <w:rPr>
                <w:lang w:val="en-US"/>
              </w:rPr>
              <w:t xml:space="preserve"> x</w:t>
            </w:r>
          </w:p>
        </w:tc>
      </w:tr>
      <w:tr w:rsidR="00D308C0" w:rsidRPr="005F202E" w14:paraId="6962893D"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7ED32A3" w14:textId="77777777" w:rsidR="005F202E" w:rsidRPr="005F202E" w:rsidRDefault="005F202E" w:rsidP="005F202E">
            <w:pPr>
              <w:spacing w:before="80" w:after="160" w:line="288" w:lineRule="auto"/>
              <w:rPr>
                <w:b/>
                <w:lang w:val="en-US"/>
              </w:rPr>
            </w:pPr>
            <w:r w:rsidRPr="005F202E">
              <w:rPr>
                <w:b/>
                <w:lang w:val="en-US"/>
              </w:rPr>
              <w:t>SR-2(1)</w:t>
            </w:r>
          </w:p>
        </w:tc>
        <w:tc>
          <w:tcPr>
            <w:tcW w:w="2240" w:type="dxa"/>
          </w:tcPr>
          <w:p w14:paraId="71BC63B7" w14:textId="77777777" w:rsidR="005F202E" w:rsidRPr="005F202E" w:rsidRDefault="005F202E" w:rsidP="005F202E">
            <w:pPr>
              <w:spacing w:before="80" w:after="160" w:line="288" w:lineRule="auto"/>
              <w:rPr>
                <w:lang w:val="en-US"/>
              </w:rPr>
            </w:pPr>
            <w:r w:rsidRPr="005F202E">
              <w:rPr>
                <w:lang w:val="en-US"/>
              </w:rPr>
              <w:t>Establish SCRM Team</w:t>
            </w:r>
          </w:p>
        </w:tc>
        <w:tc>
          <w:tcPr>
            <w:tcW w:w="720" w:type="dxa"/>
          </w:tcPr>
          <w:p w14:paraId="634A4EC7" w14:textId="77777777" w:rsidR="005F202E" w:rsidRPr="005F202E" w:rsidRDefault="005F202E" w:rsidP="005F202E">
            <w:pPr>
              <w:spacing w:before="80" w:after="160" w:line="288" w:lineRule="auto"/>
              <w:rPr>
                <w:lang w:val="en-US"/>
              </w:rPr>
            </w:pPr>
          </w:p>
        </w:tc>
        <w:tc>
          <w:tcPr>
            <w:tcW w:w="810" w:type="dxa"/>
          </w:tcPr>
          <w:p w14:paraId="34BD0654" w14:textId="77777777" w:rsidR="005F202E" w:rsidRPr="005F202E" w:rsidRDefault="005F202E" w:rsidP="005F202E">
            <w:pPr>
              <w:spacing w:before="80" w:after="160" w:line="288" w:lineRule="auto"/>
              <w:rPr>
                <w:lang w:val="en-US"/>
              </w:rPr>
            </w:pPr>
          </w:p>
        </w:tc>
        <w:tc>
          <w:tcPr>
            <w:tcW w:w="1530" w:type="dxa"/>
            <w:gridSpan w:val="2"/>
          </w:tcPr>
          <w:p w14:paraId="52A89CC8" w14:textId="77777777" w:rsidR="005F202E" w:rsidRPr="005F202E" w:rsidRDefault="005F202E" w:rsidP="005F202E">
            <w:pPr>
              <w:spacing w:before="80" w:after="160" w:line="288" w:lineRule="auto"/>
              <w:rPr>
                <w:lang w:val="en-US"/>
              </w:rPr>
            </w:pPr>
          </w:p>
        </w:tc>
        <w:tc>
          <w:tcPr>
            <w:tcW w:w="1350" w:type="dxa"/>
          </w:tcPr>
          <w:p w14:paraId="29937D73" w14:textId="77777777" w:rsidR="005F202E" w:rsidRPr="005F202E" w:rsidRDefault="005F202E" w:rsidP="005F202E">
            <w:pPr>
              <w:spacing w:before="80" w:after="160" w:line="288" w:lineRule="auto"/>
              <w:rPr>
                <w:lang w:val="en-US"/>
              </w:rPr>
            </w:pPr>
          </w:p>
        </w:tc>
        <w:tc>
          <w:tcPr>
            <w:tcW w:w="1170" w:type="dxa"/>
          </w:tcPr>
          <w:p w14:paraId="1A40619F" w14:textId="77777777" w:rsidR="005F202E" w:rsidRPr="005F202E" w:rsidRDefault="005F202E" w:rsidP="005F202E">
            <w:pPr>
              <w:spacing w:before="80" w:after="160" w:line="288" w:lineRule="auto"/>
              <w:rPr>
                <w:lang w:val="en-US"/>
              </w:rPr>
            </w:pPr>
          </w:p>
        </w:tc>
        <w:tc>
          <w:tcPr>
            <w:tcW w:w="990" w:type="dxa"/>
          </w:tcPr>
          <w:p w14:paraId="32EDD71F"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6F988F4F"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0437E638" w14:textId="77777777" w:rsidR="005F202E" w:rsidRPr="005F202E" w:rsidRDefault="005F202E" w:rsidP="005F202E">
            <w:pPr>
              <w:spacing w:before="80" w:after="160" w:line="288" w:lineRule="auto"/>
              <w:rPr>
                <w:b/>
                <w:lang w:val="en-US"/>
              </w:rPr>
            </w:pPr>
            <w:r w:rsidRPr="005F202E">
              <w:rPr>
                <w:b/>
                <w:lang w:val="en-US"/>
              </w:rPr>
              <w:t>SR-3</w:t>
            </w:r>
          </w:p>
        </w:tc>
        <w:tc>
          <w:tcPr>
            <w:tcW w:w="2240" w:type="dxa"/>
          </w:tcPr>
          <w:p w14:paraId="6F87ABE3" w14:textId="77777777" w:rsidR="005F202E" w:rsidRPr="005F202E" w:rsidRDefault="005F202E" w:rsidP="005F202E">
            <w:pPr>
              <w:spacing w:before="80" w:after="160" w:line="288" w:lineRule="auto"/>
              <w:rPr>
                <w:lang w:val="en-US"/>
              </w:rPr>
            </w:pPr>
            <w:r w:rsidRPr="005F202E">
              <w:rPr>
                <w:lang w:val="en-US"/>
              </w:rPr>
              <w:t>Supply Chain Controls and Processes</w:t>
            </w:r>
          </w:p>
        </w:tc>
        <w:tc>
          <w:tcPr>
            <w:tcW w:w="720" w:type="dxa"/>
          </w:tcPr>
          <w:p w14:paraId="42DA107C" w14:textId="77777777" w:rsidR="005F202E" w:rsidRPr="005F202E" w:rsidRDefault="005F202E" w:rsidP="005F202E">
            <w:pPr>
              <w:spacing w:before="80" w:after="160" w:line="288" w:lineRule="auto"/>
              <w:rPr>
                <w:lang w:val="en-US"/>
              </w:rPr>
            </w:pPr>
          </w:p>
        </w:tc>
        <w:tc>
          <w:tcPr>
            <w:tcW w:w="810" w:type="dxa"/>
          </w:tcPr>
          <w:p w14:paraId="42B749FA" w14:textId="77777777" w:rsidR="005F202E" w:rsidRPr="005F202E" w:rsidRDefault="005F202E" w:rsidP="005F202E">
            <w:pPr>
              <w:spacing w:before="80" w:after="160" w:line="288" w:lineRule="auto"/>
              <w:rPr>
                <w:lang w:val="en-US"/>
              </w:rPr>
            </w:pPr>
          </w:p>
        </w:tc>
        <w:tc>
          <w:tcPr>
            <w:tcW w:w="1530" w:type="dxa"/>
            <w:gridSpan w:val="2"/>
          </w:tcPr>
          <w:p w14:paraId="0C9DC900" w14:textId="77777777" w:rsidR="005F202E" w:rsidRPr="005F202E" w:rsidRDefault="005F202E" w:rsidP="005F202E">
            <w:pPr>
              <w:spacing w:before="80" w:after="160" w:line="288" w:lineRule="auto"/>
              <w:rPr>
                <w:lang w:val="en-US"/>
              </w:rPr>
            </w:pPr>
          </w:p>
        </w:tc>
        <w:tc>
          <w:tcPr>
            <w:tcW w:w="1350" w:type="dxa"/>
          </w:tcPr>
          <w:p w14:paraId="1C34BBED" w14:textId="77777777" w:rsidR="005F202E" w:rsidRPr="005F202E" w:rsidRDefault="005F202E" w:rsidP="005F202E">
            <w:pPr>
              <w:spacing w:before="80" w:after="160" w:line="288" w:lineRule="auto"/>
              <w:rPr>
                <w:lang w:val="en-US"/>
              </w:rPr>
            </w:pPr>
          </w:p>
        </w:tc>
        <w:tc>
          <w:tcPr>
            <w:tcW w:w="1170" w:type="dxa"/>
          </w:tcPr>
          <w:p w14:paraId="2E1A2C0B" w14:textId="77777777" w:rsidR="005F202E" w:rsidRPr="005F202E" w:rsidRDefault="005F202E" w:rsidP="005F202E">
            <w:pPr>
              <w:spacing w:before="80" w:after="160" w:line="288" w:lineRule="auto"/>
              <w:rPr>
                <w:lang w:val="en-US"/>
              </w:rPr>
            </w:pPr>
          </w:p>
        </w:tc>
        <w:tc>
          <w:tcPr>
            <w:tcW w:w="990" w:type="dxa"/>
          </w:tcPr>
          <w:p w14:paraId="3D187DA2"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28CB140D"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4ABEB346" w14:textId="77777777" w:rsidR="005F202E" w:rsidRPr="005F202E" w:rsidRDefault="005F202E" w:rsidP="005F202E">
            <w:pPr>
              <w:spacing w:before="80" w:after="160" w:line="288" w:lineRule="auto"/>
              <w:rPr>
                <w:b/>
                <w:lang w:val="en-US"/>
              </w:rPr>
            </w:pPr>
            <w:r w:rsidRPr="005F202E">
              <w:rPr>
                <w:b/>
                <w:lang w:val="en-US"/>
              </w:rPr>
              <w:t>SR-5</w:t>
            </w:r>
          </w:p>
        </w:tc>
        <w:tc>
          <w:tcPr>
            <w:tcW w:w="2240" w:type="dxa"/>
          </w:tcPr>
          <w:p w14:paraId="10F05BB9" w14:textId="77777777" w:rsidR="005F202E" w:rsidRPr="005F202E" w:rsidRDefault="005F202E" w:rsidP="005F202E">
            <w:pPr>
              <w:spacing w:before="80" w:after="160" w:line="288" w:lineRule="auto"/>
              <w:rPr>
                <w:lang w:val="en-US"/>
              </w:rPr>
            </w:pPr>
            <w:r w:rsidRPr="005F202E">
              <w:rPr>
                <w:lang w:val="en-US"/>
              </w:rPr>
              <w:t>Acquisition Strategies, Tools, and Methods</w:t>
            </w:r>
          </w:p>
        </w:tc>
        <w:tc>
          <w:tcPr>
            <w:tcW w:w="720" w:type="dxa"/>
          </w:tcPr>
          <w:p w14:paraId="6FFB9322" w14:textId="77777777" w:rsidR="005F202E" w:rsidRPr="005F202E" w:rsidRDefault="005F202E" w:rsidP="005F202E">
            <w:pPr>
              <w:spacing w:before="80" w:after="160" w:line="288" w:lineRule="auto"/>
              <w:rPr>
                <w:lang w:val="en-US"/>
              </w:rPr>
            </w:pPr>
          </w:p>
        </w:tc>
        <w:tc>
          <w:tcPr>
            <w:tcW w:w="810" w:type="dxa"/>
          </w:tcPr>
          <w:p w14:paraId="214871C5" w14:textId="77777777" w:rsidR="005F202E" w:rsidRPr="005F202E" w:rsidRDefault="005F202E" w:rsidP="005F202E">
            <w:pPr>
              <w:spacing w:before="80" w:after="160" w:line="288" w:lineRule="auto"/>
              <w:rPr>
                <w:lang w:val="en-US"/>
              </w:rPr>
            </w:pPr>
          </w:p>
        </w:tc>
        <w:tc>
          <w:tcPr>
            <w:tcW w:w="1530" w:type="dxa"/>
            <w:gridSpan w:val="2"/>
          </w:tcPr>
          <w:p w14:paraId="73415420" w14:textId="77777777" w:rsidR="005F202E" w:rsidRPr="005F202E" w:rsidRDefault="005F202E" w:rsidP="005F202E">
            <w:pPr>
              <w:spacing w:before="80" w:after="160" w:line="288" w:lineRule="auto"/>
              <w:rPr>
                <w:lang w:val="en-US"/>
              </w:rPr>
            </w:pPr>
          </w:p>
        </w:tc>
        <w:tc>
          <w:tcPr>
            <w:tcW w:w="1350" w:type="dxa"/>
          </w:tcPr>
          <w:p w14:paraId="2C454D5B" w14:textId="77777777" w:rsidR="005F202E" w:rsidRPr="005F202E" w:rsidRDefault="005F202E" w:rsidP="005F202E">
            <w:pPr>
              <w:spacing w:before="80" w:after="160" w:line="288" w:lineRule="auto"/>
              <w:rPr>
                <w:lang w:val="en-US"/>
              </w:rPr>
            </w:pPr>
          </w:p>
        </w:tc>
        <w:tc>
          <w:tcPr>
            <w:tcW w:w="1170" w:type="dxa"/>
          </w:tcPr>
          <w:p w14:paraId="79B56DF4" w14:textId="77777777" w:rsidR="005F202E" w:rsidRPr="005F202E" w:rsidRDefault="005F202E" w:rsidP="005F202E">
            <w:pPr>
              <w:spacing w:before="80" w:after="160" w:line="288" w:lineRule="auto"/>
              <w:rPr>
                <w:lang w:val="en-US"/>
              </w:rPr>
            </w:pPr>
          </w:p>
        </w:tc>
        <w:tc>
          <w:tcPr>
            <w:tcW w:w="990" w:type="dxa"/>
          </w:tcPr>
          <w:p w14:paraId="404817EF"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57651B6B"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11CD039A" w14:textId="77777777" w:rsidR="005F202E" w:rsidRPr="005F202E" w:rsidRDefault="005F202E" w:rsidP="005F202E">
            <w:pPr>
              <w:spacing w:before="80" w:after="160" w:line="288" w:lineRule="auto"/>
              <w:rPr>
                <w:b/>
                <w:lang w:val="en-US"/>
              </w:rPr>
            </w:pPr>
            <w:r w:rsidRPr="005F202E">
              <w:rPr>
                <w:b/>
                <w:lang w:val="en-US"/>
              </w:rPr>
              <w:t>SR-8</w:t>
            </w:r>
          </w:p>
        </w:tc>
        <w:tc>
          <w:tcPr>
            <w:tcW w:w="2240" w:type="dxa"/>
          </w:tcPr>
          <w:p w14:paraId="010FEC5D" w14:textId="77777777" w:rsidR="005F202E" w:rsidRPr="005F202E" w:rsidRDefault="005F202E" w:rsidP="005F202E">
            <w:pPr>
              <w:spacing w:before="80" w:after="160" w:line="288" w:lineRule="auto"/>
              <w:rPr>
                <w:lang w:val="en-US"/>
              </w:rPr>
            </w:pPr>
            <w:r w:rsidRPr="005F202E">
              <w:rPr>
                <w:lang w:val="en-US"/>
              </w:rPr>
              <w:t>Notification Agreements</w:t>
            </w:r>
          </w:p>
        </w:tc>
        <w:tc>
          <w:tcPr>
            <w:tcW w:w="720" w:type="dxa"/>
          </w:tcPr>
          <w:p w14:paraId="5AEB4EDA" w14:textId="77777777" w:rsidR="005F202E" w:rsidRPr="005F202E" w:rsidRDefault="005F202E" w:rsidP="005F202E">
            <w:pPr>
              <w:spacing w:before="80" w:after="160" w:line="288" w:lineRule="auto"/>
              <w:rPr>
                <w:lang w:val="en-US"/>
              </w:rPr>
            </w:pPr>
          </w:p>
        </w:tc>
        <w:tc>
          <w:tcPr>
            <w:tcW w:w="810" w:type="dxa"/>
          </w:tcPr>
          <w:p w14:paraId="103CDB57" w14:textId="77777777" w:rsidR="005F202E" w:rsidRPr="005F202E" w:rsidRDefault="005F202E" w:rsidP="005F202E">
            <w:pPr>
              <w:spacing w:before="80" w:after="160" w:line="288" w:lineRule="auto"/>
              <w:rPr>
                <w:lang w:val="en-US"/>
              </w:rPr>
            </w:pPr>
          </w:p>
        </w:tc>
        <w:tc>
          <w:tcPr>
            <w:tcW w:w="1530" w:type="dxa"/>
            <w:gridSpan w:val="2"/>
          </w:tcPr>
          <w:p w14:paraId="09B744E4" w14:textId="77777777" w:rsidR="005F202E" w:rsidRPr="005F202E" w:rsidRDefault="005F202E" w:rsidP="005F202E">
            <w:pPr>
              <w:spacing w:before="80" w:after="160" w:line="288" w:lineRule="auto"/>
              <w:rPr>
                <w:lang w:val="en-US"/>
              </w:rPr>
            </w:pPr>
          </w:p>
        </w:tc>
        <w:tc>
          <w:tcPr>
            <w:tcW w:w="1350" w:type="dxa"/>
          </w:tcPr>
          <w:p w14:paraId="56DA9FB7" w14:textId="77777777" w:rsidR="005F202E" w:rsidRPr="005F202E" w:rsidRDefault="005F202E" w:rsidP="005F202E">
            <w:pPr>
              <w:spacing w:before="80" w:after="160" w:line="288" w:lineRule="auto"/>
              <w:rPr>
                <w:lang w:val="en-US"/>
              </w:rPr>
            </w:pPr>
          </w:p>
        </w:tc>
        <w:tc>
          <w:tcPr>
            <w:tcW w:w="1170" w:type="dxa"/>
          </w:tcPr>
          <w:p w14:paraId="1C2E14DC" w14:textId="77777777" w:rsidR="005F202E" w:rsidRPr="005F202E" w:rsidRDefault="005F202E" w:rsidP="005F202E">
            <w:pPr>
              <w:spacing w:before="80" w:after="160" w:line="288" w:lineRule="auto"/>
              <w:rPr>
                <w:lang w:val="en-US"/>
              </w:rPr>
            </w:pPr>
          </w:p>
        </w:tc>
        <w:tc>
          <w:tcPr>
            <w:tcW w:w="990" w:type="dxa"/>
          </w:tcPr>
          <w:p w14:paraId="2EE30C8C"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272C646F"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5CD9B96D" w14:textId="77777777" w:rsidR="005F202E" w:rsidRPr="005F202E" w:rsidRDefault="005F202E" w:rsidP="005F202E">
            <w:pPr>
              <w:spacing w:before="80" w:after="160" w:line="288" w:lineRule="auto"/>
              <w:rPr>
                <w:b/>
                <w:lang w:val="en-US"/>
              </w:rPr>
            </w:pPr>
            <w:r w:rsidRPr="005F202E">
              <w:rPr>
                <w:b/>
                <w:lang w:val="en-US"/>
              </w:rPr>
              <w:t>SR-10</w:t>
            </w:r>
          </w:p>
        </w:tc>
        <w:tc>
          <w:tcPr>
            <w:tcW w:w="2240" w:type="dxa"/>
          </w:tcPr>
          <w:p w14:paraId="27AB7778" w14:textId="77777777" w:rsidR="005F202E" w:rsidRPr="005F202E" w:rsidRDefault="005F202E" w:rsidP="005F202E">
            <w:pPr>
              <w:spacing w:before="80" w:after="160" w:line="288" w:lineRule="auto"/>
              <w:rPr>
                <w:lang w:val="en-US"/>
              </w:rPr>
            </w:pPr>
            <w:r w:rsidRPr="005F202E">
              <w:rPr>
                <w:lang w:val="en-US"/>
              </w:rPr>
              <w:t>Inspection of Systems or Components</w:t>
            </w:r>
          </w:p>
        </w:tc>
        <w:tc>
          <w:tcPr>
            <w:tcW w:w="720" w:type="dxa"/>
          </w:tcPr>
          <w:p w14:paraId="78130D82" w14:textId="77777777" w:rsidR="005F202E" w:rsidRPr="005F202E" w:rsidRDefault="005F202E" w:rsidP="005F202E">
            <w:pPr>
              <w:spacing w:before="80" w:after="160" w:line="288" w:lineRule="auto"/>
              <w:rPr>
                <w:lang w:val="en-US"/>
              </w:rPr>
            </w:pPr>
          </w:p>
        </w:tc>
        <w:tc>
          <w:tcPr>
            <w:tcW w:w="810" w:type="dxa"/>
          </w:tcPr>
          <w:p w14:paraId="0DFA290B" w14:textId="77777777" w:rsidR="005F202E" w:rsidRPr="005F202E" w:rsidRDefault="005F202E" w:rsidP="005F202E">
            <w:pPr>
              <w:spacing w:before="80" w:after="160" w:line="288" w:lineRule="auto"/>
              <w:rPr>
                <w:lang w:val="en-US"/>
              </w:rPr>
            </w:pPr>
          </w:p>
        </w:tc>
        <w:tc>
          <w:tcPr>
            <w:tcW w:w="1530" w:type="dxa"/>
            <w:gridSpan w:val="2"/>
          </w:tcPr>
          <w:p w14:paraId="5105455D" w14:textId="77777777" w:rsidR="005F202E" w:rsidRPr="005F202E" w:rsidRDefault="005F202E" w:rsidP="005F202E">
            <w:pPr>
              <w:spacing w:before="80" w:after="160" w:line="288" w:lineRule="auto"/>
              <w:rPr>
                <w:lang w:val="en-US"/>
              </w:rPr>
            </w:pPr>
          </w:p>
        </w:tc>
        <w:tc>
          <w:tcPr>
            <w:tcW w:w="1350" w:type="dxa"/>
          </w:tcPr>
          <w:p w14:paraId="5242EDBB" w14:textId="77777777" w:rsidR="005F202E" w:rsidRPr="005F202E" w:rsidRDefault="005F202E" w:rsidP="005F202E">
            <w:pPr>
              <w:spacing w:before="80" w:after="160" w:line="288" w:lineRule="auto"/>
              <w:rPr>
                <w:lang w:val="en-US"/>
              </w:rPr>
            </w:pPr>
          </w:p>
        </w:tc>
        <w:tc>
          <w:tcPr>
            <w:tcW w:w="1170" w:type="dxa"/>
          </w:tcPr>
          <w:p w14:paraId="6CA6FCD1" w14:textId="77777777" w:rsidR="005F202E" w:rsidRPr="005F202E" w:rsidRDefault="005F202E" w:rsidP="005F202E">
            <w:pPr>
              <w:spacing w:before="80" w:after="160" w:line="288" w:lineRule="auto"/>
              <w:rPr>
                <w:lang w:val="en-US"/>
              </w:rPr>
            </w:pPr>
          </w:p>
        </w:tc>
        <w:tc>
          <w:tcPr>
            <w:tcW w:w="990" w:type="dxa"/>
          </w:tcPr>
          <w:p w14:paraId="5D3DCE9E"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606AC429"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6D15B26A" w14:textId="77777777" w:rsidR="005F202E" w:rsidRPr="005F202E" w:rsidRDefault="005F202E" w:rsidP="005F202E">
            <w:pPr>
              <w:spacing w:before="80" w:after="160" w:line="288" w:lineRule="auto"/>
              <w:rPr>
                <w:b/>
                <w:lang w:val="en-US"/>
              </w:rPr>
            </w:pPr>
            <w:r w:rsidRPr="005F202E">
              <w:rPr>
                <w:b/>
                <w:lang w:val="en-US"/>
              </w:rPr>
              <w:lastRenderedPageBreak/>
              <w:t>SR-11</w:t>
            </w:r>
          </w:p>
        </w:tc>
        <w:tc>
          <w:tcPr>
            <w:tcW w:w="2240" w:type="dxa"/>
          </w:tcPr>
          <w:p w14:paraId="746A8045" w14:textId="77777777" w:rsidR="005F202E" w:rsidRPr="005F202E" w:rsidRDefault="005F202E" w:rsidP="005F202E">
            <w:pPr>
              <w:spacing w:before="80" w:after="160" w:line="288" w:lineRule="auto"/>
              <w:rPr>
                <w:lang w:val="en-US"/>
              </w:rPr>
            </w:pPr>
            <w:r w:rsidRPr="005F202E">
              <w:rPr>
                <w:lang w:val="en-US"/>
              </w:rPr>
              <w:t>Component Authenticity</w:t>
            </w:r>
          </w:p>
        </w:tc>
        <w:tc>
          <w:tcPr>
            <w:tcW w:w="720" w:type="dxa"/>
          </w:tcPr>
          <w:p w14:paraId="34C7C955" w14:textId="77777777" w:rsidR="005F202E" w:rsidRPr="005F202E" w:rsidRDefault="005F202E" w:rsidP="005F202E">
            <w:pPr>
              <w:spacing w:before="80" w:after="160" w:line="288" w:lineRule="auto"/>
              <w:rPr>
                <w:lang w:val="en-US"/>
              </w:rPr>
            </w:pPr>
          </w:p>
        </w:tc>
        <w:tc>
          <w:tcPr>
            <w:tcW w:w="810" w:type="dxa"/>
          </w:tcPr>
          <w:p w14:paraId="6F839BDD" w14:textId="77777777" w:rsidR="005F202E" w:rsidRPr="005F202E" w:rsidRDefault="005F202E" w:rsidP="005F202E">
            <w:pPr>
              <w:spacing w:before="80" w:after="160" w:line="288" w:lineRule="auto"/>
              <w:rPr>
                <w:lang w:val="en-US"/>
              </w:rPr>
            </w:pPr>
          </w:p>
        </w:tc>
        <w:tc>
          <w:tcPr>
            <w:tcW w:w="1530" w:type="dxa"/>
            <w:gridSpan w:val="2"/>
          </w:tcPr>
          <w:p w14:paraId="26FF7342" w14:textId="77777777" w:rsidR="005F202E" w:rsidRPr="005F202E" w:rsidRDefault="005F202E" w:rsidP="005F202E">
            <w:pPr>
              <w:spacing w:before="80" w:after="160" w:line="288" w:lineRule="auto"/>
              <w:rPr>
                <w:lang w:val="en-US"/>
              </w:rPr>
            </w:pPr>
          </w:p>
        </w:tc>
        <w:tc>
          <w:tcPr>
            <w:tcW w:w="1350" w:type="dxa"/>
          </w:tcPr>
          <w:p w14:paraId="30F57C20" w14:textId="77777777" w:rsidR="005F202E" w:rsidRPr="005F202E" w:rsidRDefault="005F202E" w:rsidP="005F202E">
            <w:pPr>
              <w:spacing w:before="80" w:after="160" w:line="288" w:lineRule="auto"/>
              <w:rPr>
                <w:lang w:val="en-US"/>
              </w:rPr>
            </w:pPr>
          </w:p>
        </w:tc>
        <w:tc>
          <w:tcPr>
            <w:tcW w:w="1170" w:type="dxa"/>
          </w:tcPr>
          <w:p w14:paraId="54A7A699" w14:textId="77777777" w:rsidR="005F202E" w:rsidRPr="005F202E" w:rsidRDefault="005F202E" w:rsidP="005F202E">
            <w:pPr>
              <w:spacing w:before="80" w:after="160" w:line="288" w:lineRule="auto"/>
              <w:rPr>
                <w:lang w:val="en-US"/>
              </w:rPr>
            </w:pPr>
          </w:p>
        </w:tc>
        <w:tc>
          <w:tcPr>
            <w:tcW w:w="990" w:type="dxa"/>
          </w:tcPr>
          <w:p w14:paraId="3EAF26A8" w14:textId="77777777" w:rsidR="005F202E" w:rsidRPr="005F202E" w:rsidRDefault="005F202E" w:rsidP="005F202E">
            <w:pPr>
              <w:spacing w:before="80" w:after="160" w:line="288" w:lineRule="auto"/>
              <w:rPr>
                <w:lang w:val="en-US"/>
              </w:rPr>
            </w:pPr>
            <w:r w:rsidRPr="005F202E">
              <w:rPr>
                <w:lang w:val="en-US"/>
              </w:rPr>
              <w:t xml:space="preserve"> x</w:t>
            </w:r>
          </w:p>
        </w:tc>
      </w:tr>
      <w:tr w:rsidR="00D308C0" w:rsidRPr="005F202E" w14:paraId="501FD8E4"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7AF43D85" w14:textId="77777777" w:rsidR="005F202E" w:rsidRPr="005F202E" w:rsidRDefault="005F202E" w:rsidP="005F202E">
            <w:pPr>
              <w:spacing w:before="80" w:after="160" w:line="288" w:lineRule="auto"/>
              <w:rPr>
                <w:b/>
                <w:lang w:val="en-US"/>
              </w:rPr>
            </w:pPr>
            <w:r w:rsidRPr="005F202E">
              <w:rPr>
                <w:b/>
                <w:lang w:val="en-US"/>
              </w:rPr>
              <w:t>SR-11(1)</w:t>
            </w:r>
          </w:p>
        </w:tc>
        <w:tc>
          <w:tcPr>
            <w:tcW w:w="2240" w:type="dxa"/>
          </w:tcPr>
          <w:p w14:paraId="06E91559" w14:textId="77777777" w:rsidR="005F202E" w:rsidRPr="005F202E" w:rsidRDefault="005F202E" w:rsidP="005F202E">
            <w:pPr>
              <w:spacing w:before="80" w:after="160" w:line="288" w:lineRule="auto"/>
              <w:rPr>
                <w:lang w:val="en-US"/>
              </w:rPr>
            </w:pPr>
            <w:r w:rsidRPr="005F202E">
              <w:rPr>
                <w:lang w:val="en-US"/>
              </w:rPr>
              <w:t>Anti-counterfeit Training</w:t>
            </w:r>
          </w:p>
        </w:tc>
        <w:tc>
          <w:tcPr>
            <w:tcW w:w="720" w:type="dxa"/>
          </w:tcPr>
          <w:p w14:paraId="36E4BEBD" w14:textId="77777777" w:rsidR="005F202E" w:rsidRPr="005F202E" w:rsidRDefault="005F202E" w:rsidP="005F202E">
            <w:pPr>
              <w:spacing w:before="80" w:after="160" w:line="288" w:lineRule="auto"/>
              <w:rPr>
                <w:lang w:val="en-US"/>
              </w:rPr>
            </w:pPr>
          </w:p>
        </w:tc>
        <w:tc>
          <w:tcPr>
            <w:tcW w:w="810" w:type="dxa"/>
          </w:tcPr>
          <w:p w14:paraId="00763679" w14:textId="77777777" w:rsidR="005F202E" w:rsidRPr="005F202E" w:rsidRDefault="005F202E" w:rsidP="005F202E">
            <w:pPr>
              <w:spacing w:before="80" w:after="160" w:line="288" w:lineRule="auto"/>
              <w:rPr>
                <w:lang w:val="en-US"/>
              </w:rPr>
            </w:pPr>
          </w:p>
        </w:tc>
        <w:tc>
          <w:tcPr>
            <w:tcW w:w="1530" w:type="dxa"/>
            <w:gridSpan w:val="2"/>
          </w:tcPr>
          <w:p w14:paraId="52148351" w14:textId="77777777" w:rsidR="005F202E" w:rsidRPr="005F202E" w:rsidRDefault="005F202E" w:rsidP="005F202E">
            <w:pPr>
              <w:spacing w:before="80" w:after="160" w:line="288" w:lineRule="auto"/>
              <w:rPr>
                <w:lang w:val="en-US"/>
              </w:rPr>
            </w:pPr>
          </w:p>
        </w:tc>
        <w:tc>
          <w:tcPr>
            <w:tcW w:w="1350" w:type="dxa"/>
          </w:tcPr>
          <w:p w14:paraId="77FE9F94" w14:textId="77777777" w:rsidR="005F202E" w:rsidRPr="005F202E" w:rsidRDefault="005F202E" w:rsidP="005F202E">
            <w:pPr>
              <w:spacing w:before="80" w:after="160" w:line="288" w:lineRule="auto"/>
              <w:rPr>
                <w:lang w:val="en-US"/>
              </w:rPr>
            </w:pPr>
          </w:p>
        </w:tc>
        <w:tc>
          <w:tcPr>
            <w:tcW w:w="1170" w:type="dxa"/>
          </w:tcPr>
          <w:p w14:paraId="7E3CDE4F" w14:textId="77777777" w:rsidR="005F202E" w:rsidRPr="005F202E" w:rsidRDefault="005F202E" w:rsidP="005F202E">
            <w:pPr>
              <w:spacing w:before="80" w:after="160" w:line="288" w:lineRule="auto"/>
              <w:rPr>
                <w:lang w:val="en-US"/>
              </w:rPr>
            </w:pPr>
          </w:p>
        </w:tc>
        <w:tc>
          <w:tcPr>
            <w:tcW w:w="990" w:type="dxa"/>
          </w:tcPr>
          <w:p w14:paraId="00296BF9" w14:textId="77777777" w:rsidR="005F202E" w:rsidRPr="005F202E" w:rsidRDefault="005F202E" w:rsidP="005F202E">
            <w:pPr>
              <w:spacing w:before="80" w:after="160" w:line="288" w:lineRule="auto"/>
              <w:rPr>
                <w:lang w:val="en-US"/>
              </w:rPr>
            </w:pPr>
            <w:r w:rsidRPr="005F202E">
              <w:rPr>
                <w:lang w:val="en-US"/>
              </w:rPr>
              <w:t xml:space="preserve"> x</w:t>
            </w:r>
          </w:p>
        </w:tc>
      </w:tr>
      <w:tr w:rsidR="00D308C0" w:rsidRPr="005F202E" w14:paraId="68BC750F" w14:textId="77777777" w:rsidTr="00D308C0">
        <w:trPr>
          <w:cnfStyle w:val="000000010000" w:firstRow="0" w:lastRow="0" w:firstColumn="0" w:lastColumn="0" w:oddVBand="0" w:evenVBand="0" w:oddHBand="0" w:evenHBand="1" w:firstRowFirstColumn="0" w:firstRowLastColumn="0" w:lastRowFirstColumn="0" w:lastRowLastColumn="0"/>
          <w:trHeight w:val="280"/>
        </w:trPr>
        <w:tc>
          <w:tcPr>
            <w:tcW w:w="1095" w:type="dxa"/>
          </w:tcPr>
          <w:p w14:paraId="70D08DD3" w14:textId="77777777" w:rsidR="005F202E" w:rsidRPr="005F202E" w:rsidRDefault="005F202E" w:rsidP="005F202E">
            <w:pPr>
              <w:spacing w:before="80" w:after="160" w:line="288" w:lineRule="auto"/>
              <w:rPr>
                <w:b/>
                <w:lang w:val="en-US"/>
              </w:rPr>
            </w:pPr>
            <w:r w:rsidRPr="005F202E">
              <w:rPr>
                <w:b/>
                <w:lang w:val="en-US"/>
              </w:rPr>
              <w:t>SR-11(2)</w:t>
            </w:r>
          </w:p>
        </w:tc>
        <w:tc>
          <w:tcPr>
            <w:tcW w:w="2240" w:type="dxa"/>
          </w:tcPr>
          <w:p w14:paraId="0BDDCE91" w14:textId="77777777" w:rsidR="005F202E" w:rsidRPr="005F202E" w:rsidRDefault="005F202E" w:rsidP="005F202E">
            <w:pPr>
              <w:spacing w:before="80" w:after="160" w:line="288" w:lineRule="auto"/>
              <w:rPr>
                <w:lang w:val="en-US"/>
              </w:rPr>
            </w:pPr>
            <w:r w:rsidRPr="005F202E">
              <w:rPr>
                <w:lang w:val="en-US"/>
              </w:rPr>
              <w:t>Configuration Control for Component Service and Repair</w:t>
            </w:r>
          </w:p>
        </w:tc>
        <w:tc>
          <w:tcPr>
            <w:tcW w:w="720" w:type="dxa"/>
          </w:tcPr>
          <w:p w14:paraId="574A4E57" w14:textId="77777777" w:rsidR="005F202E" w:rsidRPr="005F202E" w:rsidRDefault="005F202E" w:rsidP="005F202E">
            <w:pPr>
              <w:spacing w:before="80" w:after="160" w:line="288" w:lineRule="auto"/>
              <w:rPr>
                <w:lang w:val="en-US"/>
              </w:rPr>
            </w:pPr>
          </w:p>
        </w:tc>
        <w:tc>
          <w:tcPr>
            <w:tcW w:w="810" w:type="dxa"/>
          </w:tcPr>
          <w:p w14:paraId="58AC4C40" w14:textId="77777777" w:rsidR="005F202E" w:rsidRPr="005F202E" w:rsidRDefault="005F202E" w:rsidP="005F202E">
            <w:pPr>
              <w:spacing w:before="80" w:after="160" w:line="288" w:lineRule="auto"/>
              <w:rPr>
                <w:lang w:val="en-US"/>
              </w:rPr>
            </w:pPr>
          </w:p>
        </w:tc>
        <w:tc>
          <w:tcPr>
            <w:tcW w:w="1530" w:type="dxa"/>
            <w:gridSpan w:val="2"/>
          </w:tcPr>
          <w:p w14:paraId="64F61BA0" w14:textId="77777777" w:rsidR="005F202E" w:rsidRPr="005F202E" w:rsidRDefault="005F202E" w:rsidP="005F202E">
            <w:pPr>
              <w:spacing w:before="80" w:after="160" w:line="288" w:lineRule="auto"/>
              <w:rPr>
                <w:lang w:val="en-US"/>
              </w:rPr>
            </w:pPr>
          </w:p>
        </w:tc>
        <w:tc>
          <w:tcPr>
            <w:tcW w:w="1350" w:type="dxa"/>
          </w:tcPr>
          <w:p w14:paraId="508EA3F0" w14:textId="77777777" w:rsidR="005F202E" w:rsidRPr="005F202E" w:rsidRDefault="005F202E" w:rsidP="005F202E">
            <w:pPr>
              <w:spacing w:before="80" w:after="160" w:line="288" w:lineRule="auto"/>
              <w:rPr>
                <w:lang w:val="en-US"/>
              </w:rPr>
            </w:pPr>
          </w:p>
        </w:tc>
        <w:tc>
          <w:tcPr>
            <w:tcW w:w="1170" w:type="dxa"/>
          </w:tcPr>
          <w:p w14:paraId="0B340DBA" w14:textId="77777777" w:rsidR="005F202E" w:rsidRPr="005F202E" w:rsidRDefault="005F202E" w:rsidP="005F202E">
            <w:pPr>
              <w:spacing w:before="80" w:after="160" w:line="288" w:lineRule="auto"/>
              <w:rPr>
                <w:lang w:val="en-US"/>
              </w:rPr>
            </w:pPr>
          </w:p>
        </w:tc>
        <w:tc>
          <w:tcPr>
            <w:tcW w:w="990" w:type="dxa"/>
          </w:tcPr>
          <w:p w14:paraId="66FF3C62" w14:textId="77777777" w:rsidR="005F202E" w:rsidRPr="005F202E" w:rsidRDefault="005F202E" w:rsidP="005F202E">
            <w:pPr>
              <w:spacing w:before="80" w:after="160" w:line="288" w:lineRule="auto"/>
              <w:rPr>
                <w:lang w:val="en-US"/>
              </w:rPr>
            </w:pPr>
            <w:r w:rsidRPr="005F202E">
              <w:rPr>
                <w:lang w:val="en-US"/>
              </w:rPr>
              <w:t>x</w:t>
            </w:r>
          </w:p>
        </w:tc>
      </w:tr>
      <w:tr w:rsidR="00D308C0" w:rsidRPr="005F202E" w14:paraId="2ABD357A" w14:textId="77777777" w:rsidTr="00D308C0">
        <w:trPr>
          <w:cnfStyle w:val="000000100000" w:firstRow="0" w:lastRow="0" w:firstColumn="0" w:lastColumn="0" w:oddVBand="0" w:evenVBand="0" w:oddHBand="1" w:evenHBand="0" w:firstRowFirstColumn="0" w:firstRowLastColumn="0" w:lastRowFirstColumn="0" w:lastRowLastColumn="0"/>
          <w:trHeight w:val="280"/>
        </w:trPr>
        <w:tc>
          <w:tcPr>
            <w:tcW w:w="1095" w:type="dxa"/>
          </w:tcPr>
          <w:p w14:paraId="20E3AB26" w14:textId="77777777" w:rsidR="005F202E" w:rsidRPr="005F202E" w:rsidRDefault="005F202E" w:rsidP="005F202E">
            <w:pPr>
              <w:spacing w:before="80" w:after="160" w:line="288" w:lineRule="auto"/>
              <w:rPr>
                <w:b/>
                <w:lang w:val="en-US"/>
              </w:rPr>
            </w:pPr>
            <w:r w:rsidRPr="005F202E">
              <w:rPr>
                <w:b/>
                <w:lang w:val="en-US"/>
              </w:rPr>
              <w:t>SR-12</w:t>
            </w:r>
          </w:p>
        </w:tc>
        <w:tc>
          <w:tcPr>
            <w:tcW w:w="2240" w:type="dxa"/>
          </w:tcPr>
          <w:p w14:paraId="59299D75" w14:textId="77777777" w:rsidR="005F202E" w:rsidRPr="005F202E" w:rsidRDefault="005F202E" w:rsidP="005F202E">
            <w:pPr>
              <w:spacing w:before="80" w:after="160" w:line="288" w:lineRule="auto"/>
              <w:rPr>
                <w:lang w:val="en-US"/>
              </w:rPr>
            </w:pPr>
            <w:r w:rsidRPr="005F202E">
              <w:rPr>
                <w:lang w:val="en-US"/>
              </w:rPr>
              <w:t>Component Disposal</w:t>
            </w:r>
          </w:p>
        </w:tc>
        <w:tc>
          <w:tcPr>
            <w:tcW w:w="720" w:type="dxa"/>
          </w:tcPr>
          <w:p w14:paraId="2C8A6460" w14:textId="77777777" w:rsidR="005F202E" w:rsidRPr="005F202E" w:rsidRDefault="005F202E" w:rsidP="005F202E">
            <w:pPr>
              <w:spacing w:before="80" w:after="160" w:line="288" w:lineRule="auto"/>
              <w:rPr>
                <w:lang w:val="en-US"/>
              </w:rPr>
            </w:pPr>
          </w:p>
        </w:tc>
        <w:tc>
          <w:tcPr>
            <w:tcW w:w="810" w:type="dxa"/>
          </w:tcPr>
          <w:p w14:paraId="54398CAB" w14:textId="77777777" w:rsidR="005F202E" w:rsidRPr="005F202E" w:rsidRDefault="005F202E" w:rsidP="005F202E">
            <w:pPr>
              <w:spacing w:before="80" w:after="160" w:line="288" w:lineRule="auto"/>
              <w:rPr>
                <w:lang w:val="en-US"/>
              </w:rPr>
            </w:pPr>
          </w:p>
        </w:tc>
        <w:tc>
          <w:tcPr>
            <w:tcW w:w="1530" w:type="dxa"/>
            <w:gridSpan w:val="2"/>
          </w:tcPr>
          <w:p w14:paraId="3ED65523" w14:textId="77777777" w:rsidR="005F202E" w:rsidRPr="005F202E" w:rsidRDefault="005F202E" w:rsidP="005F202E">
            <w:pPr>
              <w:spacing w:before="80" w:after="160" w:line="288" w:lineRule="auto"/>
              <w:rPr>
                <w:lang w:val="en-US"/>
              </w:rPr>
            </w:pPr>
          </w:p>
        </w:tc>
        <w:tc>
          <w:tcPr>
            <w:tcW w:w="1350" w:type="dxa"/>
          </w:tcPr>
          <w:p w14:paraId="3F8CF176" w14:textId="77777777" w:rsidR="005F202E" w:rsidRPr="005F202E" w:rsidRDefault="005F202E" w:rsidP="005F202E">
            <w:pPr>
              <w:spacing w:before="80" w:after="160" w:line="288" w:lineRule="auto"/>
              <w:rPr>
                <w:lang w:val="en-US"/>
              </w:rPr>
            </w:pPr>
          </w:p>
        </w:tc>
        <w:tc>
          <w:tcPr>
            <w:tcW w:w="1170" w:type="dxa"/>
          </w:tcPr>
          <w:p w14:paraId="1D181C3A" w14:textId="77777777" w:rsidR="005F202E" w:rsidRPr="005F202E" w:rsidRDefault="005F202E" w:rsidP="005F202E">
            <w:pPr>
              <w:spacing w:before="80" w:after="160" w:line="288" w:lineRule="auto"/>
              <w:rPr>
                <w:lang w:val="en-US"/>
              </w:rPr>
            </w:pPr>
          </w:p>
        </w:tc>
        <w:tc>
          <w:tcPr>
            <w:tcW w:w="990" w:type="dxa"/>
          </w:tcPr>
          <w:p w14:paraId="40FFA72D" w14:textId="77777777" w:rsidR="005F202E" w:rsidRPr="005F202E" w:rsidRDefault="005F202E" w:rsidP="005F202E">
            <w:pPr>
              <w:spacing w:before="80" w:after="160" w:line="288" w:lineRule="auto"/>
              <w:rPr>
                <w:lang w:val="en-US"/>
              </w:rPr>
            </w:pPr>
            <w:r w:rsidRPr="005F202E">
              <w:rPr>
                <w:lang w:val="en-US"/>
              </w:rPr>
              <w:t>x</w:t>
            </w:r>
          </w:p>
        </w:tc>
      </w:tr>
    </w:tbl>
    <w:p w14:paraId="5B830B92" w14:textId="77777777" w:rsidR="005F202E" w:rsidRPr="005F202E" w:rsidRDefault="005F202E" w:rsidP="005F202E">
      <w:pPr>
        <w:rPr>
          <w:lang w:val="en-US"/>
        </w:rPr>
      </w:pPr>
    </w:p>
    <w:p w14:paraId="4D5FB66E" w14:textId="77777777" w:rsidR="005F202E" w:rsidRPr="005F202E" w:rsidRDefault="005F202E" w:rsidP="00D308C0">
      <w:pPr>
        <w:pStyle w:val="Heading1"/>
        <w:rPr>
          <w:rFonts w:asciiTheme="minorHAnsi" w:hAnsiTheme="minorHAnsi" w:cstheme="minorHAnsi"/>
        </w:rPr>
      </w:pPr>
      <w:bookmarkStart w:id="5" w:name="_heading=h.tyjcwt" w:colFirst="0" w:colLast="0"/>
      <w:bookmarkStart w:id="6" w:name="_Toc138947886"/>
      <w:bookmarkEnd w:id="5"/>
      <w:r w:rsidRPr="005F202E">
        <w:rPr>
          <w:rFonts w:asciiTheme="minorHAnsi" w:hAnsiTheme="minorHAnsi" w:cstheme="minorHAnsi"/>
        </w:rPr>
        <w:t>Section 1.0 Documented and Assessed Controls</w:t>
      </w:r>
      <w:bookmarkEnd w:id="6"/>
    </w:p>
    <w:tbl>
      <w:tblPr>
        <w:tblStyle w:val="TableGrid1"/>
        <w:tblW w:w="9605" w:type="dxa"/>
        <w:jc w:val="center"/>
        <w:tblLayout w:type="fixed"/>
        <w:tblCellMar>
          <w:top w:w="14" w:type="dxa"/>
          <w:bottom w:w="14" w:type="dxa"/>
        </w:tblCellMar>
        <w:tblLook w:val="04A0" w:firstRow="1" w:lastRow="0" w:firstColumn="1" w:lastColumn="0" w:noHBand="0" w:noVBand="1"/>
      </w:tblPr>
      <w:tblGrid>
        <w:gridCol w:w="9605"/>
      </w:tblGrid>
      <w:tr w:rsidR="005D2518" w:rsidRPr="00081A1A" w14:paraId="22BB82E1" w14:textId="77777777" w:rsidTr="00022123">
        <w:trPr>
          <w:trHeight w:val="144"/>
          <w:jc w:val="center"/>
        </w:trPr>
        <w:tc>
          <w:tcPr>
            <w:tcW w:w="9792" w:type="dxa"/>
            <w:tcBorders>
              <w:top w:val="single" w:sz="4" w:space="0" w:color="8F8F8F" w:themeColor="text1" w:themeTint="99"/>
              <w:left w:val="single" w:sz="4" w:space="0" w:color="8F8F8F" w:themeColor="text1" w:themeTint="99"/>
              <w:bottom w:val="single" w:sz="4" w:space="0" w:color="3C67B4"/>
              <w:right w:val="single" w:sz="4" w:space="0" w:color="8F8F8F" w:themeColor="text1" w:themeTint="99"/>
            </w:tcBorders>
            <w:shd w:val="clear" w:color="auto" w:fill="1A4480" w:themeFill="accent4"/>
            <w:vAlign w:val="center"/>
          </w:tcPr>
          <w:p w14:paraId="16C1C551" w14:textId="77777777" w:rsidR="005D2518" w:rsidRPr="00081A1A" w:rsidRDefault="005D2518" w:rsidP="00022123">
            <w:pPr>
              <w:rPr>
                <w:rFonts w:asciiTheme="minorHAnsi" w:hAnsiTheme="minorHAnsi" w:cstheme="minorHAnsi"/>
                <w:i/>
                <w:color w:val="3C67B4"/>
              </w:rPr>
            </w:pPr>
            <w:r w:rsidRPr="00081A1A">
              <w:rPr>
                <w:rFonts w:asciiTheme="minorHAnsi" w:hAnsiTheme="minorHAnsi" w:cstheme="minorHAnsi"/>
                <w:b/>
                <w:i/>
                <w:color w:val="FFFFFF"/>
              </w:rPr>
              <w:t xml:space="preserve">Instructions: </w:t>
            </w:r>
          </w:p>
        </w:tc>
      </w:tr>
      <w:tr w:rsidR="005D2518" w:rsidRPr="00081A1A" w14:paraId="4CA28DE7" w14:textId="77777777" w:rsidTr="00022123">
        <w:trPr>
          <w:jc w:val="center"/>
        </w:trPr>
        <w:tc>
          <w:tcPr>
            <w:tcW w:w="9605" w:type="dxa"/>
            <w:tcBorders>
              <w:top w:val="single" w:sz="4" w:space="0" w:color="3C67B4"/>
              <w:left w:val="single" w:sz="4" w:space="0" w:color="8F8F8F" w:themeColor="text1" w:themeTint="99"/>
              <w:bottom w:val="single" w:sz="4" w:space="0" w:color="8F8F8F" w:themeColor="text1" w:themeTint="99"/>
              <w:right w:val="single" w:sz="4" w:space="0" w:color="8F8F8F" w:themeColor="text1" w:themeTint="99"/>
            </w:tcBorders>
            <w:shd w:val="clear" w:color="auto" w:fill="F0F0F0"/>
          </w:tcPr>
          <w:p w14:paraId="60F8CA14" w14:textId="1D3C2456" w:rsidR="005D2518" w:rsidRPr="005D2518" w:rsidRDefault="005D2518" w:rsidP="005D2518">
            <w:pPr>
              <w:spacing w:after="80"/>
              <w:rPr>
                <w:rFonts w:asciiTheme="minorHAnsi" w:hAnsiTheme="minorHAnsi" w:cstheme="minorHAnsi"/>
                <w:i/>
              </w:rPr>
            </w:pPr>
            <w:r w:rsidRPr="005D2518">
              <w:rPr>
                <w:rFonts w:asciiTheme="minorHAnsi" w:hAnsiTheme="minorHAnsi" w:cstheme="minorHAnsi"/>
                <w:i/>
              </w:rPr>
              <w:t>The CSP must maintain the LI-SaaS documented and assessed controls, assessment results and control attestation sections as Section 2 to this Appendix.</w:t>
            </w:r>
          </w:p>
          <w:p w14:paraId="436D4B84" w14:textId="77777777" w:rsidR="005D2518" w:rsidRPr="005D2518" w:rsidRDefault="005D2518" w:rsidP="005D2518">
            <w:pPr>
              <w:spacing w:after="80"/>
              <w:rPr>
                <w:rFonts w:asciiTheme="minorHAnsi" w:hAnsiTheme="minorHAnsi" w:cstheme="minorHAnsi"/>
                <w:i/>
              </w:rPr>
            </w:pPr>
            <w:r w:rsidRPr="005D2518">
              <w:rPr>
                <w:rFonts w:asciiTheme="minorHAnsi" w:hAnsiTheme="minorHAnsi" w:cstheme="minorHAnsi"/>
                <w:i/>
              </w:rPr>
              <w:t xml:space="preserve">The LI-SaaS baseline of controls is provided in a table in Section 1, with direction for the CSP to address each control, </w:t>
            </w:r>
            <w:proofErr w:type="gramStart"/>
            <w:r w:rsidRPr="005D2518">
              <w:rPr>
                <w:rFonts w:asciiTheme="minorHAnsi" w:hAnsiTheme="minorHAnsi" w:cstheme="minorHAnsi"/>
                <w:i/>
              </w:rPr>
              <w:t>i.e.</w:t>
            </w:r>
            <w:proofErr w:type="gramEnd"/>
            <w:r w:rsidRPr="005D2518">
              <w:rPr>
                <w:rFonts w:asciiTheme="minorHAnsi" w:hAnsiTheme="minorHAnsi" w:cstheme="minorHAnsi"/>
                <w:i/>
              </w:rPr>
              <w:t xml:space="preserve"> document and assess, attest, and inherit etc. The CSP is encouraged to maintain the controls as a separate document from the SSP as the size will impact the ease of review/edit of the SSP.</w:t>
            </w:r>
          </w:p>
          <w:p w14:paraId="120C94E3" w14:textId="77777777" w:rsidR="005D2518" w:rsidRPr="00081A1A" w:rsidRDefault="005D2518" w:rsidP="00661E6D">
            <w:pPr>
              <w:numPr>
                <w:ilvl w:val="0"/>
                <w:numId w:val="293"/>
              </w:numPr>
              <w:spacing w:before="80" w:after="80" w:line="288" w:lineRule="auto"/>
              <w:rPr>
                <w:rFonts w:asciiTheme="minorHAnsi" w:hAnsiTheme="minorHAnsi" w:cstheme="minorHAnsi"/>
                <w:i/>
              </w:rPr>
            </w:pPr>
            <w:r w:rsidRPr="00081A1A">
              <w:rPr>
                <w:rFonts w:asciiTheme="minorHAnsi" w:hAnsiTheme="minorHAnsi" w:cstheme="minorHAnsi"/>
                <w:i/>
              </w:rPr>
              <w:t xml:space="preserve">The controls tables describe the security controls as they are implemented for the system. For each control, it is important to describe </w:t>
            </w:r>
            <w:r w:rsidRPr="00081A1A">
              <w:rPr>
                <w:rFonts w:asciiTheme="minorHAnsi" w:hAnsiTheme="minorHAnsi" w:cstheme="minorHAnsi"/>
                <w:b/>
                <w:i/>
                <w:u w:val="single"/>
              </w:rPr>
              <w:t>how</w:t>
            </w:r>
            <w:r w:rsidRPr="00081A1A">
              <w:rPr>
                <w:rFonts w:asciiTheme="minorHAnsi" w:hAnsiTheme="minorHAnsi" w:cstheme="minorHAnsi"/>
                <w:i/>
              </w:rPr>
              <w:t xml:space="preserve"> the control is implemented and </w:t>
            </w:r>
            <w:r w:rsidRPr="00081A1A">
              <w:rPr>
                <w:rFonts w:asciiTheme="minorHAnsi" w:hAnsiTheme="minorHAnsi" w:cstheme="minorHAnsi"/>
                <w:b/>
                <w:i/>
                <w:u w:val="single"/>
              </w:rPr>
              <w:t>from where the control originates</w:t>
            </w:r>
            <w:r w:rsidRPr="00081A1A">
              <w:rPr>
                <w:rFonts w:asciiTheme="minorHAnsi" w:hAnsiTheme="minorHAnsi" w:cstheme="minorHAnsi"/>
                <w:i/>
              </w:rPr>
              <w:t xml:space="preserve"> so that it is clear whose responsibility it is to implement, manage, and monitor the control.  </w:t>
            </w:r>
          </w:p>
          <w:p w14:paraId="07B8841D" w14:textId="77777777" w:rsidR="005D2518" w:rsidRPr="00081A1A" w:rsidRDefault="005D2518" w:rsidP="00661E6D">
            <w:pPr>
              <w:numPr>
                <w:ilvl w:val="0"/>
                <w:numId w:val="293"/>
              </w:numPr>
              <w:spacing w:before="80" w:after="80" w:line="288" w:lineRule="auto"/>
              <w:rPr>
                <w:rFonts w:asciiTheme="minorHAnsi" w:hAnsiTheme="minorHAnsi" w:cstheme="minorHAnsi"/>
                <w:i/>
              </w:rPr>
            </w:pPr>
            <w:r w:rsidRPr="00081A1A">
              <w:rPr>
                <w:rFonts w:asciiTheme="minorHAnsi" w:hAnsiTheme="minorHAnsi" w:cstheme="minorHAnsi"/>
                <w:i/>
              </w:rPr>
              <w:t>Controls inheritance needs to be considered for each control – both from the perspective of the CSP inheriting controls from another CSP and inheritability of controls from the CSP to its customers (Agencies or other CSPs).  Use case guidance:</w:t>
            </w:r>
          </w:p>
          <w:p w14:paraId="4CB0F020" w14:textId="77777777" w:rsidR="005D2518" w:rsidRPr="00081A1A" w:rsidRDefault="005D2518" w:rsidP="00661E6D">
            <w:pPr>
              <w:numPr>
                <w:ilvl w:val="1"/>
                <w:numId w:val="293"/>
              </w:numPr>
              <w:spacing w:before="80" w:after="80" w:line="288" w:lineRule="auto"/>
              <w:rPr>
                <w:rFonts w:asciiTheme="minorHAnsi" w:hAnsiTheme="minorHAnsi" w:cstheme="minorHAnsi"/>
                <w:i/>
              </w:rPr>
            </w:pPr>
            <w:r w:rsidRPr="00081A1A">
              <w:rPr>
                <w:rFonts w:asciiTheme="minorHAnsi" w:hAnsiTheme="minorHAnsi" w:cstheme="minorHAnsi"/>
                <w:i/>
              </w:rPr>
              <w:t>For controls that are inherited from another CSP, the inheriting CSP should ensure that the “inherited” box is selected with the name of the CSP being inherited from and that the control solution description states</w:t>
            </w:r>
            <w:r w:rsidRPr="00081A1A">
              <w:rPr>
                <w:rFonts w:asciiTheme="minorHAnsi" w:hAnsiTheme="minorHAnsi" w:cstheme="minorHAnsi"/>
                <w:b/>
                <w:i/>
              </w:rPr>
              <w:t xml:space="preserve"> what </w:t>
            </w:r>
            <w:r w:rsidRPr="00081A1A">
              <w:rPr>
                <w:rFonts w:asciiTheme="minorHAnsi" w:hAnsiTheme="minorHAnsi" w:cstheme="minorHAnsi"/>
                <w:i/>
              </w:rPr>
              <w:t>functionality is being inherited from the other CSP.  </w:t>
            </w:r>
          </w:p>
          <w:p w14:paraId="3AF8E02E" w14:textId="77777777" w:rsidR="005D2518" w:rsidRPr="00081A1A" w:rsidRDefault="005D2518" w:rsidP="00661E6D">
            <w:pPr>
              <w:numPr>
                <w:ilvl w:val="2"/>
                <w:numId w:val="293"/>
              </w:numPr>
              <w:spacing w:before="80" w:after="80" w:line="288" w:lineRule="auto"/>
              <w:rPr>
                <w:rFonts w:asciiTheme="minorHAnsi" w:hAnsiTheme="minorHAnsi" w:cstheme="minorHAnsi"/>
                <w:i/>
              </w:rPr>
            </w:pPr>
            <w:r w:rsidRPr="00081A1A">
              <w:rPr>
                <w:rFonts w:asciiTheme="minorHAnsi" w:hAnsiTheme="minorHAnsi" w:cstheme="minorHAnsi"/>
                <w:i/>
              </w:rPr>
              <w:lastRenderedPageBreak/>
              <w:t xml:space="preserve">Note that “-1” Controls (AC-1, AU-1, SC-1, etc.) are </w:t>
            </w:r>
            <w:r w:rsidRPr="00081A1A">
              <w:rPr>
                <w:rFonts w:asciiTheme="minorHAnsi" w:hAnsiTheme="minorHAnsi" w:cstheme="minorHAnsi"/>
                <w:b/>
                <w:i/>
              </w:rPr>
              <w:t>not</w:t>
            </w:r>
            <w:r w:rsidRPr="00081A1A">
              <w:rPr>
                <w:rFonts w:asciiTheme="minorHAnsi" w:hAnsiTheme="minorHAnsi" w:cstheme="minorHAnsi"/>
                <w:i/>
              </w:rPr>
              <w:t xml:space="preserve"> 100% inherited; the inheriting CSP must describe their functions to enable inheritance; in some cases, the role may be minimal. </w:t>
            </w:r>
          </w:p>
          <w:p w14:paraId="78BD1568" w14:textId="77777777" w:rsidR="005D2518" w:rsidRPr="00081A1A" w:rsidRDefault="005D2518" w:rsidP="00661E6D">
            <w:pPr>
              <w:numPr>
                <w:ilvl w:val="2"/>
                <w:numId w:val="293"/>
              </w:numPr>
              <w:spacing w:before="80" w:after="80" w:line="288" w:lineRule="auto"/>
              <w:rPr>
                <w:rFonts w:asciiTheme="minorHAnsi" w:hAnsiTheme="minorHAnsi" w:cstheme="minorHAnsi"/>
                <w:i/>
              </w:rPr>
            </w:pPr>
            <w:r w:rsidRPr="00081A1A">
              <w:rPr>
                <w:rFonts w:asciiTheme="minorHAnsi" w:hAnsiTheme="minorHAnsi" w:cstheme="minorHAnsi"/>
                <w:i/>
              </w:rPr>
              <w:t>Please remember that “inheritance” can be claimed from FedRAMP-authorized services only.  If the system or service is not FedRAMP-authorized, the CSP is fully responsible for the control though another entity may perform its function.</w:t>
            </w:r>
          </w:p>
          <w:p w14:paraId="08EB28AD" w14:textId="77777777" w:rsidR="005D2518" w:rsidRPr="00081A1A" w:rsidRDefault="005D2518" w:rsidP="00661E6D">
            <w:pPr>
              <w:numPr>
                <w:ilvl w:val="1"/>
                <w:numId w:val="293"/>
              </w:numPr>
              <w:spacing w:before="80" w:after="80" w:line="288" w:lineRule="auto"/>
              <w:rPr>
                <w:rFonts w:asciiTheme="minorHAnsi" w:hAnsiTheme="minorHAnsi" w:cstheme="minorHAnsi"/>
                <w:i/>
              </w:rPr>
            </w:pPr>
            <w:r w:rsidRPr="00081A1A">
              <w:rPr>
                <w:rFonts w:asciiTheme="minorHAnsi" w:hAnsiTheme="minorHAnsi" w:cstheme="minorHAnsi"/>
                <w:i/>
              </w:rPr>
              <w:t>For controls defined as fully inheritable by the customer</w:t>
            </w:r>
          </w:p>
          <w:p w14:paraId="40842BEC" w14:textId="77777777" w:rsidR="005D2518" w:rsidRPr="00081A1A" w:rsidRDefault="005D2518" w:rsidP="00661E6D">
            <w:pPr>
              <w:numPr>
                <w:ilvl w:val="2"/>
                <w:numId w:val="293"/>
              </w:numPr>
              <w:spacing w:before="80" w:after="80" w:line="288" w:lineRule="auto"/>
              <w:rPr>
                <w:rFonts w:asciiTheme="minorHAnsi" w:hAnsiTheme="minorHAnsi" w:cstheme="minorHAnsi"/>
                <w:i/>
              </w:rPr>
            </w:pPr>
            <w:r w:rsidRPr="00081A1A">
              <w:rPr>
                <w:rFonts w:asciiTheme="minorHAnsi" w:hAnsiTheme="minorHAnsi" w:cstheme="minorHAnsi"/>
                <w:i/>
              </w:rPr>
              <w:t xml:space="preserve">The CSP is responsible for ensuring its implementation meets Federal/FedRAMP control </w:t>
            </w:r>
            <w:proofErr w:type="gramStart"/>
            <w:r w:rsidRPr="00081A1A">
              <w:rPr>
                <w:rFonts w:asciiTheme="minorHAnsi" w:hAnsiTheme="minorHAnsi" w:cstheme="minorHAnsi"/>
                <w:i/>
              </w:rPr>
              <w:t>requirements</w:t>
            </w:r>
            <w:proofErr w:type="gramEnd"/>
          </w:p>
          <w:p w14:paraId="2995C39E" w14:textId="77777777" w:rsidR="005D2518" w:rsidRPr="00081A1A" w:rsidRDefault="005D2518" w:rsidP="00661E6D">
            <w:pPr>
              <w:numPr>
                <w:ilvl w:val="2"/>
                <w:numId w:val="293"/>
              </w:numPr>
              <w:spacing w:before="80" w:after="80" w:line="288" w:lineRule="auto"/>
              <w:rPr>
                <w:rFonts w:asciiTheme="minorHAnsi" w:hAnsiTheme="minorHAnsi" w:cstheme="minorHAnsi"/>
                <w:i/>
              </w:rPr>
            </w:pPr>
            <w:r w:rsidRPr="00081A1A">
              <w:rPr>
                <w:rFonts w:asciiTheme="minorHAnsi" w:hAnsiTheme="minorHAnsi" w:cstheme="minorHAnsi"/>
                <w:i/>
              </w:rPr>
              <w:t xml:space="preserve">The </w:t>
            </w:r>
            <w:proofErr w:type="gramStart"/>
            <w:r w:rsidRPr="00081A1A">
              <w:rPr>
                <w:rFonts w:asciiTheme="minorHAnsi" w:hAnsiTheme="minorHAnsi" w:cstheme="minorHAnsi"/>
                <w:i/>
              </w:rPr>
              <w:t>Third Party</w:t>
            </w:r>
            <w:proofErr w:type="gramEnd"/>
            <w:r w:rsidRPr="00081A1A">
              <w:rPr>
                <w:rFonts w:asciiTheme="minorHAnsi" w:hAnsiTheme="minorHAnsi" w:cstheme="minorHAnsi"/>
                <w:i/>
              </w:rPr>
              <w:t xml:space="preserve"> Assessment Organization (3PAO) is required to validate that inherited security features can indeed be inherited</w:t>
            </w:r>
          </w:p>
          <w:p w14:paraId="717E57CA" w14:textId="77777777" w:rsidR="005D2518" w:rsidRPr="00081A1A" w:rsidRDefault="005D2518" w:rsidP="00661E6D">
            <w:pPr>
              <w:numPr>
                <w:ilvl w:val="1"/>
                <w:numId w:val="293"/>
              </w:numPr>
              <w:spacing w:before="80" w:after="80" w:line="288" w:lineRule="auto"/>
              <w:rPr>
                <w:rFonts w:asciiTheme="minorHAnsi" w:hAnsiTheme="minorHAnsi" w:cstheme="minorHAnsi"/>
                <w:i/>
              </w:rPr>
            </w:pPr>
            <w:r w:rsidRPr="00081A1A">
              <w:rPr>
                <w:rFonts w:asciiTheme="minorHAnsi" w:hAnsiTheme="minorHAnsi" w:cstheme="minorHAnsi"/>
                <w:i/>
              </w:rPr>
              <w:t>For a control that can only be inherited under a specific use case</w:t>
            </w:r>
          </w:p>
          <w:p w14:paraId="16FAE6F5" w14:textId="77777777" w:rsidR="005D2518" w:rsidRPr="00081A1A" w:rsidRDefault="005D2518" w:rsidP="00661E6D">
            <w:pPr>
              <w:numPr>
                <w:ilvl w:val="2"/>
                <w:numId w:val="293"/>
              </w:numPr>
              <w:spacing w:before="80" w:after="80" w:line="288" w:lineRule="auto"/>
              <w:rPr>
                <w:rFonts w:asciiTheme="minorHAnsi" w:hAnsiTheme="minorHAnsi" w:cstheme="minorHAnsi"/>
                <w:i/>
              </w:rPr>
            </w:pPr>
            <w:r w:rsidRPr="00081A1A">
              <w:rPr>
                <w:rFonts w:asciiTheme="minorHAnsi" w:hAnsiTheme="minorHAnsi" w:cstheme="minorHAnsi"/>
                <w:i/>
              </w:rPr>
              <w:t xml:space="preserve">The CSP must describe that use case in the </w:t>
            </w:r>
            <w:proofErr w:type="gramStart"/>
            <w:r w:rsidRPr="00081A1A">
              <w:rPr>
                <w:rFonts w:asciiTheme="minorHAnsi" w:hAnsiTheme="minorHAnsi" w:cstheme="minorHAnsi"/>
                <w:i/>
              </w:rPr>
              <w:t>SSP</w:t>
            </w:r>
            <w:proofErr w:type="gramEnd"/>
          </w:p>
          <w:p w14:paraId="327B012C" w14:textId="77777777" w:rsidR="005D2518" w:rsidRPr="00081A1A" w:rsidRDefault="005D2518" w:rsidP="00661E6D">
            <w:pPr>
              <w:numPr>
                <w:ilvl w:val="2"/>
                <w:numId w:val="293"/>
              </w:numPr>
              <w:spacing w:before="80" w:after="80" w:line="288" w:lineRule="auto"/>
              <w:rPr>
                <w:rFonts w:asciiTheme="minorHAnsi" w:hAnsiTheme="minorHAnsi" w:cstheme="minorHAnsi"/>
                <w:i/>
              </w:rPr>
            </w:pPr>
            <w:r w:rsidRPr="00081A1A">
              <w:rPr>
                <w:rFonts w:asciiTheme="minorHAnsi" w:hAnsiTheme="minorHAnsi" w:cstheme="minorHAnsi"/>
                <w:i/>
              </w:rPr>
              <w:t xml:space="preserve">The 3PAO is required to validate the control inheritability as dictated by the use </w:t>
            </w:r>
            <w:proofErr w:type="gramStart"/>
            <w:r w:rsidRPr="00081A1A">
              <w:rPr>
                <w:rFonts w:asciiTheme="minorHAnsi" w:hAnsiTheme="minorHAnsi" w:cstheme="minorHAnsi"/>
                <w:i/>
              </w:rPr>
              <w:t>case</w:t>
            </w:r>
            <w:proofErr w:type="gramEnd"/>
          </w:p>
          <w:p w14:paraId="33E8C95B" w14:textId="77777777" w:rsidR="005D2518" w:rsidRPr="00081A1A" w:rsidRDefault="005D2518" w:rsidP="00661E6D">
            <w:pPr>
              <w:numPr>
                <w:ilvl w:val="1"/>
                <w:numId w:val="293"/>
              </w:numPr>
              <w:spacing w:before="80" w:after="80" w:line="288" w:lineRule="auto"/>
              <w:rPr>
                <w:rFonts w:asciiTheme="minorHAnsi" w:hAnsiTheme="minorHAnsi" w:cstheme="minorHAnsi"/>
                <w:i/>
              </w:rPr>
            </w:pPr>
            <w:r w:rsidRPr="00081A1A">
              <w:rPr>
                <w:rFonts w:asciiTheme="minorHAnsi" w:hAnsiTheme="minorHAnsi" w:cstheme="minorHAnsi"/>
                <w:i/>
              </w:rPr>
              <w:t>For controls defined as a customer responsibility, the agency is responsible for implementing, documenting, and testing the control.</w:t>
            </w:r>
          </w:p>
          <w:p w14:paraId="04816FC5" w14:textId="77777777" w:rsidR="005D2518" w:rsidRPr="00081A1A" w:rsidRDefault="005D2518" w:rsidP="00661E6D">
            <w:pPr>
              <w:numPr>
                <w:ilvl w:val="1"/>
                <w:numId w:val="293"/>
              </w:numPr>
              <w:spacing w:before="80" w:after="80" w:line="288" w:lineRule="auto"/>
              <w:rPr>
                <w:rFonts w:asciiTheme="minorHAnsi" w:hAnsiTheme="minorHAnsi" w:cstheme="minorHAnsi"/>
                <w:i/>
              </w:rPr>
            </w:pPr>
            <w:r w:rsidRPr="00081A1A">
              <w:rPr>
                <w:rFonts w:asciiTheme="minorHAnsi" w:hAnsiTheme="minorHAnsi" w:cstheme="minorHAnsi"/>
                <w:i/>
              </w:rPr>
              <w:t>For shared responsibility controls </w:t>
            </w:r>
          </w:p>
          <w:p w14:paraId="74A98585" w14:textId="77777777" w:rsidR="005D2518" w:rsidRPr="00081A1A" w:rsidRDefault="005D2518" w:rsidP="00661E6D">
            <w:pPr>
              <w:numPr>
                <w:ilvl w:val="2"/>
                <w:numId w:val="293"/>
              </w:numPr>
              <w:spacing w:before="80" w:after="80" w:line="288" w:lineRule="auto"/>
              <w:rPr>
                <w:rFonts w:asciiTheme="minorHAnsi" w:hAnsiTheme="minorHAnsi" w:cstheme="minorHAnsi"/>
                <w:i/>
              </w:rPr>
            </w:pPr>
            <w:r w:rsidRPr="00081A1A">
              <w:rPr>
                <w:rFonts w:asciiTheme="minorHAnsi" w:hAnsiTheme="minorHAnsi" w:cstheme="minorHAnsi"/>
                <w:i/>
              </w:rPr>
              <w:t xml:space="preserve">Function(s) provided by the CSP must be clearly documented in the SSP, specifying the CSP’s responsibilities AND the responsibilities provided or configured by the agency </w:t>
            </w:r>
            <w:proofErr w:type="gramStart"/>
            <w:r w:rsidRPr="00081A1A">
              <w:rPr>
                <w:rFonts w:asciiTheme="minorHAnsi" w:hAnsiTheme="minorHAnsi" w:cstheme="minorHAnsi"/>
                <w:i/>
              </w:rPr>
              <w:t>customer</w:t>
            </w:r>
            <w:proofErr w:type="gramEnd"/>
          </w:p>
          <w:p w14:paraId="26743EEC" w14:textId="77777777" w:rsidR="005D2518" w:rsidRPr="00081A1A" w:rsidRDefault="005D2518" w:rsidP="00661E6D">
            <w:pPr>
              <w:numPr>
                <w:ilvl w:val="2"/>
                <w:numId w:val="293"/>
              </w:numPr>
              <w:spacing w:before="80" w:after="80" w:line="288" w:lineRule="auto"/>
              <w:rPr>
                <w:rFonts w:asciiTheme="minorHAnsi" w:hAnsiTheme="minorHAnsi" w:cstheme="minorHAnsi"/>
                <w:i/>
              </w:rPr>
            </w:pPr>
            <w:r w:rsidRPr="00081A1A">
              <w:rPr>
                <w:rFonts w:asciiTheme="minorHAnsi" w:hAnsiTheme="minorHAnsi" w:cstheme="minorHAnsi"/>
                <w:i/>
              </w:rPr>
              <w:t xml:space="preserve">The 3PAO is required to test the CSP’s </w:t>
            </w:r>
            <w:proofErr w:type="gramStart"/>
            <w:r w:rsidRPr="00081A1A">
              <w:rPr>
                <w:rFonts w:asciiTheme="minorHAnsi" w:hAnsiTheme="minorHAnsi" w:cstheme="minorHAnsi"/>
                <w:i/>
              </w:rPr>
              <w:t>responsibilities</w:t>
            </w:r>
            <w:proofErr w:type="gramEnd"/>
          </w:p>
          <w:p w14:paraId="549EA419" w14:textId="77777777" w:rsidR="005D2518" w:rsidRPr="00081A1A" w:rsidRDefault="005D2518" w:rsidP="00661E6D">
            <w:pPr>
              <w:numPr>
                <w:ilvl w:val="1"/>
                <w:numId w:val="293"/>
              </w:numPr>
              <w:spacing w:before="80" w:after="80" w:line="288" w:lineRule="auto"/>
              <w:rPr>
                <w:rFonts w:asciiTheme="minorHAnsi" w:hAnsiTheme="minorHAnsi" w:cstheme="minorHAnsi"/>
                <w:i/>
              </w:rPr>
            </w:pPr>
            <w:r w:rsidRPr="00081A1A">
              <w:rPr>
                <w:rFonts w:asciiTheme="minorHAnsi" w:hAnsiTheme="minorHAnsi" w:cstheme="minorHAnsi"/>
                <w:i/>
              </w:rPr>
              <w:t>For all controls, if the CSP provides options for the customer/agency in implementing a control, the CSP must make clear what options are compliant with federal policy.</w:t>
            </w:r>
          </w:p>
          <w:p w14:paraId="650A2E0B" w14:textId="77777777" w:rsidR="005D2518" w:rsidRPr="00081A1A" w:rsidRDefault="005D2518" w:rsidP="00661E6D">
            <w:pPr>
              <w:numPr>
                <w:ilvl w:val="1"/>
                <w:numId w:val="293"/>
              </w:numPr>
              <w:spacing w:before="80" w:after="80" w:line="288" w:lineRule="auto"/>
              <w:rPr>
                <w:rFonts w:asciiTheme="minorHAnsi" w:hAnsiTheme="minorHAnsi" w:cstheme="minorHAnsi"/>
                <w:i/>
              </w:rPr>
            </w:pPr>
            <w:r w:rsidRPr="00081A1A">
              <w:rPr>
                <w:rFonts w:asciiTheme="minorHAnsi" w:hAnsiTheme="minorHAnsi" w:cstheme="minorHAnsi"/>
                <w:i/>
              </w:rPr>
              <w:t>The CSP is NOT responsible for having the customer’s implementation of inherited controls tested.</w:t>
            </w:r>
          </w:p>
          <w:p w14:paraId="52954977" w14:textId="77777777" w:rsidR="005D2518" w:rsidRPr="00081A1A" w:rsidRDefault="005D2518" w:rsidP="00661E6D">
            <w:pPr>
              <w:numPr>
                <w:ilvl w:val="1"/>
                <w:numId w:val="293"/>
              </w:numPr>
              <w:spacing w:before="80" w:after="80" w:line="288" w:lineRule="auto"/>
              <w:rPr>
                <w:rFonts w:asciiTheme="minorHAnsi" w:hAnsiTheme="minorHAnsi" w:cstheme="minorHAnsi"/>
                <w:i/>
              </w:rPr>
            </w:pPr>
            <w:r w:rsidRPr="00081A1A">
              <w:rPr>
                <w:rFonts w:asciiTheme="minorHAnsi" w:hAnsiTheme="minorHAnsi" w:cstheme="minorHAnsi"/>
                <w:i/>
              </w:rPr>
              <w:t>The CSP is NOT responsible for having customer-responsible controls tested. </w:t>
            </w:r>
          </w:p>
          <w:p w14:paraId="44304288" w14:textId="77777777" w:rsidR="005D2518" w:rsidRPr="00081A1A" w:rsidRDefault="005D2518" w:rsidP="00661E6D">
            <w:pPr>
              <w:numPr>
                <w:ilvl w:val="0"/>
                <w:numId w:val="293"/>
              </w:numPr>
              <w:spacing w:before="80" w:after="80" w:line="288" w:lineRule="auto"/>
              <w:rPr>
                <w:rFonts w:asciiTheme="minorHAnsi" w:hAnsiTheme="minorHAnsi" w:cstheme="minorHAnsi"/>
                <w:i/>
                <w:iCs/>
              </w:rPr>
            </w:pPr>
            <w:r w:rsidRPr="00081A1A">
              <w:rPr>
                <w:rFonts w:asciiTheme="minorHAnsi" w:hAnsiTheme="minorHAnsi" w:cstheme="minorHAnsi"/>
                <w:i/>
                <w:iCs/>
              </w:rPr>
              <w:t>Throughout the controls, policies and procedures must be explicitly referenced (title, date or version, and applicable section or paragraph numbers) so that it is clear which document is being referred to and where within the document applicable details can be found.  </w:t>
            </w:r>
          </w:p>
          <w:p w14:paraId="0A752F41" w14:textId="77777777" w:rsidR="005D2518" w:rsidRPr="00081A1A" w:rsidRDefault="005D2518" w:rsidP="00022123">
            <w:pPr>
              <w:spacing w:before="80" w:after="80" w:line="288" w:lineRule="auto"/>
              <w:rPr>
                <w:rFonts w:asciiTheme="minorHAnsi" w:eastAsia="Arial" w:hAnsiTheme="minorHAnsi" w:cstheme="minorHAnsi"/>
                <w:i/>
                <w:color w:val="CC1D1D" w:themeColor="accent3"/>
                <w:kern w:val="0"/>
                <w:szCs w:val="20"/>
                <w14:ligatures w14:val="none"/>
              </w:rPr>
            </w:pPr>
            <w:r w:rsidRPr="00081A1A">
              <w:rPr>
                <w:rFonts w:asciiTheme="minorHAnsi" w:eastAsia="Arial" w:hAnsiTheme="minorHAnsi" w:cstheme="minorHAnsi"/>
                <w:i/>
                <w:color w:val="CC1D1D" w:themeColor="accent3"/>
                <w:kern w:val="0"/>
                <w:szCs w:val="20"/>
                <w14:ligatures w14:val="none"/>
              </w:rPr>
              <w:t>Delete this instruction from your final version of this document.</w:t>
            </w:r>
          </w:p>
        </w:tc>
      </w:tr>
    </w:tbl>
    <w:p w14:paraId="2F9C359E" w14:textId="77777777" w:rsidR="005D2518" w:rsidRDefault="005D2518" w:rsidP="005F202E">
      <w:pPr>
        <w:rPr>
          <w:i/>
          <w:lang w:val="en-US"/>
        </w:rPr>
      </w:pPr>
    </w:p>
    <w:tbl>
      <w:tblPr>
        <w:tblStyle w:val="TableGrid1"/>
        <w:tblW w:w="9605" w:type="dxa"/>
        <w:jc w:val="center"/>
        <w:tbl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insideH w:val="none" w:sz="0" w:space="0" w:color="auto"/>
          <w:insideV w:val="none" w:sz="0" w:space="0" w:color="auto"/>
        </w:tblBorders>
        <w:tblLayout w:type="fixed"/>
        <w:tblCellMar>
          <w:top w:w="14" w:type="dxa"/>
          <w:bottom w:w="14" w:type="dxa"/>
        </w:tblCellMar>
        <w:tblLook w:val="04A0" w:firstRow="1" w:lastRow="0" w:firstColumn="1" w:lastColumn="0" w:noHBand="0" w:noVBand="1"/>
      </w:tblPr>
      <w:tblGrid>
        <w:gridCol w:w="9605"/>
      </w:tblGrid>
      <w:tr w:rsidR="005D2518" w:rsidRPr="00081A1A" w14:paraId="466E2EB4" w14:textId="77777777" w:rsidTr="00022123">
        <w:trPr>
          <w:trHeight w:val="144"/>
          <w:jc w:val="center"/>
        </w:trPr>
        <w:tc>
          <w:tcPr>
            <w:tcW w:w="9605" w:type="dxa"/>
            <w:shd w:val="clear" w:color="auto" w:fill="1A4480" w:themeFill="accent4"/>
            <w:vAlign w:val="center"/>
          </w:tcPr>
          <w:p w14:paraId="38022C67" w14:textId="77777777" w:rsidR="005D2518" w:rsidRPr="00081A1A" w:rsidRDefault="005D2518" w:rsidP="00022123">
            <w:pPr>
              <w:rPr>
                <w:rFonts w:asciiTheme="minorHAnsi" w:hAnsiTheme="minorHAnsi" w:cstheme="minorHAnsi"/>
                <w:i/>
                <w:color w:val="3C67B4"/>
              </w:rPr>
            </w:pPr>
            <w:r w:rsidRPr="00081A1A">
              <w:rPr>
                <w:rFonts w:asciiTheme="minorHAnsi" w:hAnsiTheme="minorHAnsi" w:cstheme="minorHAnsi"/>
                <w:b/>
                <w:i/>
                <w:color w:val="FFFFFF"/>
              </w:rPr>
              <w:t xml:space="preserve">Instructions: </w:t>
            </w:r>
          </w:p>
        </w:tc>
      </w:tr>
      <w:tr w:rsidR="005D2518" w:rsidRPr="00081A1A" w14:paraId="00C17D34" w14:textId="77777777" w:rsidTr="00022123">
        <w:trPr>
          <w:trHeight w:val="144"/>
          <w:jc w:val="center"/>
        </w:trPr>
        <w:tc>
          <w:tcPr>
            <w:tcW w:w="9605" w:type="dxa"/>
            <w:shd w:val="clear" w:color="auto" w:fill="F0F0F0"/>
            <w:vAlign w:val="center"/>
          </w:tcPr>
          <w:p w14:paraId="39EA08C9" w14:textId="51A56DCB" w:rsidR="005D2518" w:rsidRPr="005D2518" w:rsidRDefault="005D2518" w:rsidP="0062471B">
            <w:pPr>
              <w:spacing w:after="80" w:line="288" w:lineRule="auto"/>
              <w:rPr>
                <w:rFonts w:asciiTheme="minorHAnsi" w:hAnsiTheme="minorHAnsi" w:cstheme="minorHAnsi"/>
                <w:i/>
              </w:rPr>
            </w:pPr>
            <w:r w:rsidRPr="005D2518">
              <w:rPr>
                <w:rFonts w:asciiTheme="minorHAnsi" w:hAnsiTheme="minorHAnsi" w:cstheme="minorHAnsi"/>
                <w:i/>
              </w:rPr>
              <w:t xml:space="preserve">In the sections that follow, fully describe how the information security control is implemented in the system. All controls originate from a system or from a business process. It is important to describe from where the control originates so that it is clear whose responsibility it is to implement, manage, and monitor the control. In some cases, the responsibility is shared by a CSP and by the customer. Use the definitions in the table that follows to indicate from where each security control originates.  </w:t>
            </w:r>
          </w:p>
          <w:p w14:paraId="625FEABF" w14:textId="77777777" w:rsidR="005D2518" w:rsidRPr="005D2518" w:rsidRDefault="005D2518" w:rsidP="0062471B">
            <w:pPr>
              <w:spacing w:after="80" w:line="288" w:lineRule="auto"/>
              <w:rPr>
                <w:rFonts w:asciiTheme="minorHAnsi" w:hAnsiTheme="minorHAnsi" w:cstheme="minorHAnsi"/>
                <w:i/>
              </w:rPr>
            </w:pPr>
            <w:r w:rsidRPr="005D2518">
              <w:rPr>
                <w:rFonts w:asciiTheme="minorHAnsi" w:hAnsiTheme="minorHAnsi" w:cstheme="minorHAnsi"/>
                <w:i/>
              </w:rPr>
              <w:t xml:space="preserve">Throughout this FedRAMP Tailored LI-SaaS Framework, if documentation is referenced (e.g., policies and procedures), they must be explicitly referenced (title and date or version) so that it is clear which document is being referred to. Section numbers or similar mechanisms should allow the reviewer to easily find the reference. </w:t>
            </w:r>
          </w:p>
          <w:p w14:paraId="14BD9887" w14:textId="77777777" w:rsidR="005D2518" w:rsidRPr="005D2518" w:rsidRDefault="005D2518" w:rsidP="0062471B">
            <w:pPr>
              <w:spacing w:after="80" w:line="288" w:lineRule="auto"/>
              <w:rPr>
                <w:rFonts w:asciiTheme="minorHAnsi" w:hAnsiTheme="minorHAnsi" w:cstheme="minorHAnsi"/>
                <w:i/>
              </w:rPr>
            </w:pPr>
            <w:r w:rsidRPr="005D2518">
              <w:rPr>
                <w:rFonts w:asciiTheme="minorHAnsi" w:hAnsiTheme="minorHAnsi" w:cstheme="minorHAnsi"/>
                <w:i/>
              </w:rPr>
              <w:t xml:space="preserve">If there are additional CSP-specific inherited control requirements that are partially or fully inherited from the IaaS or PaaS, the “inherited” check box must be checked, and the implementation description must simply describe “what is inherited.”  </w:t>
            </w:r>
          </w:p>
          <w:p w14:paraId="48911F2D" w14:textId="77777777" w:rsidR="005D2518" w:rsidRPr="005D2518" w:rsidRDefault="005D2518" w:rsidP="0062471B">
            <w:pPr>
              <w:spacing w:after="80" w:line="288" w:lineRule="auto"/>
              <w:rPr>
                <w:rFonts w:asciiTheme="minorHAnsi" w:hAnsiTheme="minorHAnsi" w:cstheme="minorHAnsi"/>
                <w:i/>
              </w:rPr>
            </w:pPr>
            <w:r w:rsidRPr="005D2518">
              <w:rPr>
                <w:rFonts w:asciiTheme="minorHAnsi" w:hAnsiTheme="minorHAnsi" w:cstheme="minorHAnsi"/>
                <w:i/>
              </w:rPr>
              <w:t xml:space="preserve">If the CSP is providing the underlying cloud infrastructure, some controls become required rather than attested to. They are noted in the above table. The AO is encouraged to consider evidence from other compliance regimes as an approach to validating control implementation. </w:t>
            </w:r>
          </w:p>
          <w:p w14:paraId="0265DAAB" w14:textId="77777777" w:rsidR="005D2518" w:rsidRPr="005D2518" w:rsidRDefault="005D2518" w:rsidP="0062471B">
            <w:pPr>
              <w:spacing w:after="80" w:line="288" w:lineRule="auto"/>
              <w:rPr>
                <w:rFonts w:asciiTheme="minorHAnsi" w:hAnsiTheme="minorHAnsi" w:cstheme="minorHAnsi"/>
                <w:i/>
              </w:rPr>
            </w:pPr>
            <w:r w:rsidRPr="005D2518">
              <w:rPr>
                <w:rFonts w:asciiTheme="minorHAnsi" w:hAnsiTheme="minorHAnsi" w:cstheme="minorHAnsi"/>
                <w:i/>
              </w:rPr>
              <w:t xml:space="preserve">The information in each of the FedRAMP Tailored LI-SaaS Framework components must be provided in sufficient detail about the service itself, and its associated risk posture, to support Federal entities in making risk-based decisions for issuing ATOs.  </w:t>
            </w:r>
          </w:p>
          <w:p w14:paraId="18827304" w14:textId="77777777" w:rsidR="005D2518" w:rsidRPr="005D2518" w:rsidRDefault="005D2518" w:rsidP="0062471B">
            <w:pPr>
              <w:spacing w:after="80" w:line="288" w:lineRule="auto"/>
              <w:rPr>
                <w:rFonts w:asciiTheme="minorHAnsi" w:hAnsiTheme="minorHAnsi" w:cstheme="minorHAnsi"/>
                <w:i/>
              </w:rPr>
            </w:pPr>
            <w:r w:rsidRPr="005D2518">
              <w:rPr>
                <w:rFonts w:asciiTheme="minorHAnsi" w:hAnsiTheme="minorHAnsi" w:cstheme="minorHAnsi"/>
                <w:i/>
              </w:rPr>
              <w:t>Responsible Role – Indicates the role of CSP employee(s) responsible for implementing the control.</w:t>
            </w:r>
          </w:p>
          <w:p w14:paraId="5F833054" w14:textId="77777777" w:rsidR="005D2518" w:rsidRPr="005D2518" w:rsidRDefault="005D2518" w:rsidP="0062471B">
            <w:pPr>
              <w:spacing w:after="80" w:line="288" w:lineRule="auto"/>
              <w:rPr>
                <w:rFonts w:asciiTheme="minorHAnsi" w:hAnsiTheme="minorHAnsi" w:cstheme="minorHAnsi"/>
                <w:i/>
              </w:rPr>
            </w:pPr>
            <w:r w:rsidRPr="005D2518">
              <w:rPr>
                <w:rFonts w:asciiTheme="minorHAnsi" w:hAnsiTheme="minorHAnsi" w:cstheme="minorHAnsi"/>
                <w:i/>
              </w:rPr>
              <w:t>Control Implementation – Descriptions of control implementations must provide sufficient detail that the implementation can be validated/assessed. This includes descriptions of what and how the security controls are implemented by the CSP.  For example, some controls are fully implemented by the CSP, and some controls have a “shared” implementation with either the underlying PaaS/IaaS and/or the customer user. Clear and concise descriptions of what is being provided by the “shared” entity must be included.</w:t>
            </w:r>
          </w:p>
          <w:p w14:paraId="46E1E91F" w14:textId="77777777" w:rsidR="005D2518" w:rsidRPr="005D2518" w:rsidRDefault="005D2518" w:rsidP="0062471B">
            <w:pPr>
              <w:spacing w:after="80" w:line="288" w:lineRule="auto"/>
              <w:rPr>
                <w:rFonts w:asciiTheme="minorHAnsi" w:hAnsiTheme="minorHAnsi" w:cstheme="minorHAnsi"/>
                <w:i/>
              </w:rPr>
            </w:pPr>
            <w:r w:rsidRPr="005D2518">
              <w:rPr>
                <w:rFonts w:asciiTheme="minorHAnsi" w:hAnsiTheme="minorHAnsi" w:cstheme="minorHAnsi"/>
                <w:i/>
              </w:rPr>
              <w:t>Assessment Plan/Procedures – Descriptions of the procedures for validating and assessing the security control implementations must be provided. If the assessor intends to incorporate assessments conducted by other entities as validation of the control, details of those assessments and determination of specific applicability must be provided.</w:t>
            </w:r>
          </w:p>
          <w:p w14:paraId="63B92599" w14:textId="77777777" w:rsidR="005D2518" w:rsidRPr="005D2518" w:rsidRDefault="005D2518" w:rsidP="0062471B">
            <w:pPr>
              <w:spacing w:after="80" w:line="288" w:lineRule="auto"/>
              <w:rPr>
                <w:rFonts w:asciiTheme="minorHAnsi" w:hAnsiTheme="minorHAnsi" w:cstheme="minorHAnsi"/>
                <w:i/>
              </w:rPr>
            </w:pPr>
            <w:r w:rsidRPr="005D2518">
              <w:rPr>
                <w:rFonts w:asciiTheme="minorHAnsi" w:hAnsiTheme="minorHAnsi" w:cstheme="minorHAnsi"/>
                <w:i/>
              </w:rPr>
              <w:t xml:space="preserve">Assessment Results – Descriptions of the results of the validation/assessment must be provided, including whether the required control is fully implemented or other than fully </w:t>
            </w:r>
            <w:r w:rsidRPr="005D2518">
              <w:rPr>
                <w:rFonts w:asciiTheme="minorHAnsi" w:hAnsiTheme="minorHAnsi" w:cstheme="minorHAnsi"/>
                <w:i/>
              </w:rPr>
              <w:lastRenderedPageBreak/>
              <w:t xml:space="preserve">implemented. For requirements that are not fully implemented, there must be a complete description of the weakness identified, including the risk level impact to the security posture of the system (High, Moderate, or Low). Information about documentation/ observations/interviews and evidence collected must be provided in support of the implementation status determination. </w:t>
            </w:r>
          </w:p>
          <w:p w14:paraId="50E44888" w14:textId="77777777" w:rsidR="005D2518" w:rsidRPr="0062471B" w:rsidRDefault="005D2518" w:rsidP="0062471B">
            <w:pPr>
              <w:spacing w:after="80" w:line="288" w:lineRule="auto"/>
              <w:rPr>
                <w:rFonts w:asciiTheme="minorHAnsi" w:hAnsiTheme="minorHAnsi" w:cstheme="minorHAnsi"/>
                <w:i/>
              </w:rPr>
            </w:pPr>
            <w:r w:rsidRPr="005D2518">
              <w:rPr>
                <w:rFonts w:asciiTheme="minorHAnsi" w:hAnsiTheme="minorHAnsi" w:cstheme="minorHAnsi"/>
                <w:i/>
              </w:rPr>
              <w:t>Please note: CSPs should not modify the text in the Assessment Plan/Procedures section of the control tables.</w:t>
            </w:r>
          </w:p>
          <w:p w14:paraId="2E429243" w14:textId="144B7E06" w:rsidR="005D2518" w:rsidRPr="005D2518" w:rsidRDefault="005D2518" w:rsidP="0062471B">
            <w:pPr>
              <w:spacing w:after="80" w:line="288" w:lineRule="auto"/>
              <w:rPr>
                <w:rFonts w:asciiTheme="minorHAnsi" w:hAnsiTheme="minorHAnsi" w:cstheme="minorHAnsi"/>
                <w:i/>
              </w:rPr>
            </w:pPr>
            <w:r w:rsidRPr="005D2518">
              <w:rPr>
                <w:rFonts w:asciiTheme="minorHAnsi" w:hAnsiTheme="minorHAnsi" w:cstheme="minorHAnsi"/>
                <w:i/>
              </w:rPr>
              <w:t xml:space="preserve">Below is the baseline template for the LI-SaaS Security Controls.  </w:t>
            </w:r>
          </w:p>
          <w:p w14:paraId="40EDE045" w14:textId="77777777" w:rsidR="005D2518" w:rsidRPr="00EB5CF3" w:rsidRDefault="005D2518" w:rsidP="00022123">
            <w:pPr>
              <w:spacing w:before="80" w:after="80" w:line="288" w:lineRule="auto"/>
              <w:rPr>
                <w:rFonts w:ascii="Arial" w:hAnsi="Arial" w:cs="Arial"/>
              </w:rPr>
            </w:pPr>
            <w:r w:rsidRPr="00EB5CF3">
              <w:rPr>
                <w:rFonts w:asciiTheme="minorHAnsi" w:eastAsia="Arial" w:hAnsiTheme="minorHAnsi" w:cstheme="minorHAnsi"/>
                <w:i/>
                <w:color w:val="CC1D1D" w:themeColor="accent3"/>
                <w:kern w:val="0"/>
                <w:szCs w:val="20"/>
                <w14:ligatures w14:val="none"/>
              </w:rPr>
              <w:t>Delete this instruction from your final version of this document.</w:t>
            </w:r>
          </w:p>
        </w:tc>
      </w:tr>
    </w:tbl>
    <w:p w14:paraId="1D5D3102" w14:textId="77777777" w:rsidR="005F202E" w:rsidRPr="005F202E" w:rsidRDefault="005F202E" w:rsidP="005F202E">
      <w:pPr>
        <w:rPr>
          <w:lang w:val="en-US"/>
        </w:rPr>
      </w:pPr>
    </w:p>
    <w:p w14:paraId="1B2DE16F" w14:textId="00354186" w:rsidR="005F202E" w:rsidRPr="005F202E" w:rsidRDefault="005F202E" w:rsidP="005F202E">
      <w:pPr>
        <w:rPr>
          <w:lang w:val="en-US"/>
        </w:rPr>
      </w:pPr>
      <w:r w:rsidRPr="005F202E">
        <w:rPr>
          <w:lang w:val="en-US"/>
        </w:rPr>
        <w:t>The definitions in Table A-3, Control Origination and Definitions, indicate where each security control originates.</w:t>
      </w:r>
    </w:p>
    <w:p w14:paraId="4A2E32A5" w14:textId="77777777" w:rsidR="005F202E" w:rsidRDefault="005F202E" w:rsidP="00D308C0">
      <w:pPr>
        <w:pStyle w:val="tabletitle0"/>
        <w:rPr>
          <w:rFonts w:asciiTheme="minorHAnsi" w:hAnsiTheme="minorHAnsi" w:cstheme="minorHAnsi"/>
        </w:rPr>
      </w:pPr>
      <w:bookmarkStart w:id="7" w:name="_heading=h.3dy6vkm" w:colFirst="0" w:colLast="0"/>
      <w:bookmarkEnd w:id="7"/>
      <w:r w:rsidRPr="005F202E">
        <w:rPr>
          <w:rFonts w:asciiTheme="minorHAnsi" w:hAnsiTheme="minorHAnsi" w:cstheme="minorHAnsi"/>
        </w:rPr>
        <w:t>Table A-3. Control Origination and Definitions</w:t>
      </w:r>
    </w:p>
    <w:tbl>
      <w:tblPr>
        <w:tblW w:w="9590" w:type="dxa"/>
        <w:jc w:val="center"/>
        <w:tblLayout w:type="fixed"/>
        <w:tblLook w:val="0400" w:firstRow="0" w:lastRow="0" w:firstColumn="0" w:lastColumn="0" w:noHBand="0" w:noVBand="1"/>
      </w:tblPr>
      <w:tblGrid>
        <w:gridCol w:w="1932"/>
        <w:gridCol w:w="3101"/>
        <w:gridCol w:w="4557"/>
      </w:tblGrid>
      <w:tr w:rsidR="005D2518" w:rsidRPr="005D2518" w14:paraId="44C38881" w14:textId="77777777" w:rsidTr="005D2518">
        <w:trPr>
          <w:tblHeade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CCECFC"/>
            <w:tcMar>
              <w:top w:w="72" w:type="dxa"/>
              <w:left w:w="115" w:type="dxa"/>
              <w:bottom w:w="72" w:type="dxa"/>
              <w:right w:w="115" w:type="dxa"/>
            </w:tcMar>
          </w:tcPr>
          <w:p w14:paraId="720E91E0" w14:textId="77777777" w:rsidR="005D2518" w:rsidRPr="005D2518" w:rsidRDefault="005D2518" w:rsidP="005D2518">
            <w:pPr>
              <w:spacing w:after="80"/>
              <w:rPr>
                <w:b/>
                <w:bCs/>
                <w:color w:val="454545"/>
                <w:szCs w:val="22"/>
              </w:rPr>
            </w:pPr>
            <w:r w:rsidRPr="005D2518">
              <w:rPr>
                <w:b/>
                <w:bCs/>
                <w:color w:val="454545"/>
                <w:szCs w:val="22"/>
              </w:rPr>
              <w:t>Control Origination</w:t>
            </w:r>
          </w:p>
        </w:tc>
        <w:tc>
          <w:tcPr>
            <w:tcW w:w="3101" w:type="dxa"/>
            <w:tcBorders>
              <w:top w:val="single" w:sz="4" w:space="0" w:color="969996"/>
              <w:left w:val="single" w:sz="4" w:space="0" w:color="969996"/>
              <w:bottom w:val="single" w:sz="4" w:space="0" w:color="969996"/>
              <w:right w:val="single" w:sz="4" w:space="0" w:color="969996"/>
            </w:tcBorders>
            <w:shd w:val="clear" w:color="auto" w:fill="CCECFC"/>
            <w:tcMar>
              <w:top w:w="72" w:type="dxa"/>
              <w:left w:w="115" w:type="dxa"/>
              <w:bottom w:w="72" w:type="dxa"/>
              <w:right w:w="115" w:type="dxa"/>
            </w:tcMar>
          </w:tcPr>
          <w:p w14:paraId="33FF354A" w14:textId="77777777" w:rsidR="005D2518" w:rsidRPr="005D2518" w:rsidRDefault="005D2518" w:rsidP="005D2518">
            <w:pPr>
              <w:spacing w:after="80"/>
              <w:rPr>
                <w:b/>
                <w:bCs/>
                <w:color w:val="454545"/>
                <w:szCs w:val="22"/>
              </w:rPr>
            </w:pPr>
            <w:r w:rsidRPr="005D2518">
              <w:rPr>
                <w:b/>
                <w:bCs/>
                <w:color w:val="454545"/>
                <w:szCs w:val="22"/>
              </w:rPr>
              <w:t>Definition</w:t>
            </w:r>
          </w:p>
        </w:tc>
        <w:tc>
          <w:tcPr>
            <w:tcW w:w="4557" w:type="dxa"/>
            <w:tcBorders>
              <w:top w:val="single" w:sz="4" w:space="0" w:color="969996"/>
              <w:left w:val="single" w:sz="4" w:space="0" w:color="969996"/>
              <w:bottom w:val="single" w:sz="4" w:space="0" w:color="969996"/>
              <w:right w:val="single" w:sz="4" w:space="0" w:color="969996"/>
            </w:tcBorders>
            <w:shd w:val="clear" w:color="auto" w:fill="CCECFC"/>
            <w:tcMar>
              <w:top w:w="72" w:type="dxa"/>
              <w:left w:w="115" w:type="dxa"/>
              <w:bottom w:w="72" w:type="dxa"/>
              <w:right w:w="115" w:type="dxa"/>
            </w:tcMar>
          </w:tcPr>
          <w:p w14:paraId="60AC158C" w14:textId="77777777" w:rsidR="005D2518" w:rsidRPr="005D2518" w:rsidRDefault="005D2518" w:rsidP="005D2518">
            <w:pPr>
              <w:spacing w:after="80"/>
              <w:rPr>
                <w:b/>
                <w:bCs/>
                <w:color w:val="454545"/>
                <w:szCs w:val="22"/>
              </w:rPr>
            </w:pPr>
            <w:r w:rsidRPr="005D2518">
              <w:rPr>
                <w:b/>
                <w:bCs/>
                <w:color w:val="454545"/>
                <w:szCs w:val="22"/>
              </w:rPr>
              <w:t>Example</w:t>
            </w:r>
          </w:p>
        </w:tc>
      </w:tr>
      <w:tr w:rsidR="005D2518" w:rsidRPr="005D2518" w14:paraId="3FD59474" w14:textId="77777777" w:rsidTr="005D2518">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1C58A53E" w14:textId="77777777" w:rsidR="005D2518" w:rsidRPr="005D2518" w:rsidRDefault="005D2518" w:rsidP="005D2518">
            <w:pPr>
              <w:spacing w:before="0" w:after="0" w:line="240" w:lineRule="auto"/>
              <w:rPr>
                <w:rFonts w:eastAsia="Times New Roman"/>
                <w:b/>
                <w:bCs/>
                <w:color w:val="454545"/>
                <w:sz w:val="24"/>
                <w:szCs w:val="24"/>
                <w:lang w:val="en-US"/>
              </w:rPr>
            </w:pPr>
            <w:r w:rsidRPr="005D2518">
              <w:rPr>
                <w:rFonts w:eastAsia="Calibri"/>
                <w:b/>
                <w:bCs/>
                <w:color w:val="454545"/>
                <w:sz w:val="20"/>
                <w:lang w:val="en-US"/>
              </w:rPr>
              <w:t>Service Provider Corporate</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0FC7EFFA" w14:textId="77777777"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A control that originates from the CSP Name corporate network.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044E02FF" w14:textId="77777777"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DNS from the corporate network provides address resolution services for the information system and the service offering.  </w:t>
            </w:r>
          </w:p>
        </w:tc>
      </w:tr>
      <w:tr w:rsidR="005D2518" w:rsidRPr="005D2518" w14:paraId="13972142" w14:textId="77777777" w:rsidTr="00022123">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7FACF93C" w14:textId="77777777" w:rsidR="005D2518" w:rsidRPr="005D2518" w:rsidRDefault="005D2518" w:rsidP="005D2518">
            <w:pPr>
              <w:spacing w:before="0" w:after="0" w:line="240" w:lineRule="auto"/>
              <w:rPr>
                <w:rFonts w:eastAsia="Times New Roman"/>
                <w:b/>
                <w:bCs/>
                <w:color w:val="454545"/>
                <w:sz w:val="24"/>
                <w:szCs w:val="24"/>
                <w:lang w:val="en-US"/>
              </w:rPr>
            </w:pPr>
            <w:r w:rsidRPr="005D2518">
              <w:rPr>
                <w:rFonts w:eastAsia="Calibri"/>
                <w:b/>
                <w:bCs/>
                <w:color w:val="454545"/>
                <w:sz w:val="20"/>
                <w:lang w:val="en-US"/>
              </w:rPr>
              <w:t>Service Provider System Specific</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29E25D7F" w14:textId="77777777"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A control specific to a particular system at the CSP Name and the control is not part of the standard corporate controls.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C299DC9" w14:textId="77777777"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A unique host-based intrusion detection system (HIDs) is available on the service offering platform but is not available on the corporate network.  </w:t>
            </w:r>
          </w:p>
        </w:tc>
      </w:tr>
      <w:tr w:rsidR="005D2518" w:rsidRPr="005D2518" w14:paraId="09B57753" w14:textId="77777777" w:rsidTr="005D2518">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27E3908F" w14:textId="77777777" w:rsidR="005D2518" w:rsidRPr="005D2518" w:rsidRDefault="005D2518" w:rsidP="005D2518">
            <w:pPr>
              <w:spacing w:before="0" w:after="0" w:line="240" w:lineRule="auto"/>
              <w:rPr>
                <w:rFonts w:eastAsia="Times New Roman"/>
                <w:b/>
                <w:bCs/>
                <w:color w:val="454545"/>
                <w:sz w:val="24"/>
                <w:szCs w:val="24"/>
                <w:lang w:val="en-US"/>
              </w:rPr>
            </w:pPr>
            <w:r w:rsidRPr="005D2518">
              <w:rPr>
                <w:rFonts w:eastAsia="Calibri"/>
                <w:b/>
                <w:bCs/>
                <w:color w:val="454545"/>
                <w:sz w:val="20"/>
                <w:lang w:val="en-US"/>
              </w:rPr>
              <w:t>Service Provider Hybrid</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602D7E89" w14:textId="77777777"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A control that makes use of both corporate controls and additional controls specific to a particular system at the CSP Name.</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4C5C3DA3" w14:textId="77777777"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There are scans of the corporate network infrastructure; scans of databases and web-based applications are system specific.</w:t>
            </w:r>
          </w:p>
        </w:tc>
      </w:tr>
      <w:tr w:rsidR="005D2518" w:rsidRPr="005D2518" w14:paraId="693C06EB" w14:textId="77777777" w:rsidTr="00022123">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11AF6E37" w14:textId="77777777" w:rsidR="005D2518" w:rsidRPr="005D2518" w:rsidRDefault="005D2518" w:rsidP="005D2518">
            <w:pPr>
              <w:spacing w:before="0" w:after="0" w:line="240" w:lineRule="auto"/>
              <w:rPr>
                <w:rFonts w:eastAsia="Times New Roman"/>
                <w:b/>
                <w:bCs/>
                <w:color w:val="454545"/>
                <w:sz w:val="24"/>
                <w:szCs w:val="24"/>
                <w:lang w:val="en-US"/>
              </w:rPr>
            </w:pPr>
            <w:r w:rsidRPr="005D2518">
              <w:rPr>
                <w:rFonts w:eastAsia="Calibri"/>
                <w:b/>
                <w:bCs/>
                <w:color w:val="454545"/>
                <w:sz w:val="20"/>
                <w:lang w:val="en-US"/>
              </w:rPr>
              <w:t>Configured by Customer</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1223FD43" w14:textId="77777777"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A control where the customer needs to apply a configuration to meet the control requirement.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09B7BF8C" w14:textId="77777777"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User profiles, policy/audit configurations, enabling/disabling key switches (e.g., enable/disable http* or https, etc.), entering an IP range specific to their organization are configurable by the customer.  </w:t>
            </w:r>
          </w:p>
        </w:tc>
      </w:tr>
      <w:tr w:rsidR="005D2518" w:rsidRPr="005D2518" w14:paraId="01C31F9F" w14:textId="77777777" w:rsidTr="005D2518">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3EE253E4" w14:textId="77777777" w:rsidR="005D2518" w:rsidRPr="005D2518" w:rsidRDefault="005D2518" w:rsidP="005D2518">
            <w:pPr>
              <w:spacing w:before="0" w:after="0" w:line="240" w:lineRule="auto"/>
              <w:rPr>
                <w:rFonts w:eastAsia="Times New Roman"/>
                <w:b/>
                <w:bCs/>
                <w:color w:val="454545"/>
                <w:sz w:val="24"/>
                <w:szCs w:val="24"/>
                <w:lang w:val="en-US"/>
              </w:rPr>
            </w:pPr>
            <w:r w:rsidRPr="005D2518">
              <w:rPr>
                <w:rFonts w:eastAsia="Calibri"/>
                <w:b/>
                <w:bCs/>
                <w:color w:val="454545"/>
                <w:sz w:val="20"/>
                <w:lang w:val="en-US"/>
              </w:rPr>
              <w:lastRenderedPageBreak/>
              <w:t>Provided by Customer</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0BB92899" w14:textId="77777777"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A control where the customer needs to provide additional hardware or software to meet the control requirement.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59573618" w14:textId="77777777"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The customer provides a SAML SSO solution to implement two-factor authentication.</w:t>
            </w:r>
          </w:p>
        </w:tc>
      </w:tr>
      <w:tr w:rsidR="005D2518" w:rsidRPr="005D2518" w14:paraId="0559EDEA" w14:textId="77777777" w:rsidTr="00022123">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35A0D5A1" w14:textId="77777777" w:rsidR="005D2518" w:rsidRPr="005D2518" w:rsidRDefault="005D2518" w:rsidP="005D2518">
            <w:pPr>
              <w:spacing w:before="0" w:after="0" w:line="240" w:lineRule="auto"/>
              <w:rPr>
                <w:rFonts w:eastAsia="Times New Roman"/>
                <w:b/>
                <w:bCs/>
                <w:color w:val="454545"/>
                <w:sz w:val="24"/>
                <w:szCs w:val="24"/>
                <w:lang w:val="en-US"/>
              </w:rPr>
            </w:pPr>
            <w:r w:rsidRPr="005D2518">
              <w:rPr>
                <w:rFonts w:eastAsia="Calibri"/>
                <w:b/>
                <w:bCs/>
                <w:color w:val="454545"/>
                <w:sz w:val="20"/>
                <w:lang w:val="en-US"/>
              </w:rPr>
              <w:t>Shared</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7630442C" w14:textId="77777777"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A control that is managed and implemented partially by the CSP Name and partially by the customer.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34B45627" w14:textId="77777777"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Security awareness training must be conducted by both the CSPN and the customer.  </w:t>
            </w:r>
          </w:p>
        </w:tc>
      </w:tr>
      <w:tr w:rsidR="005D2518" w:rsidRPr="005D2518" w14:paraId="25FA8000" w14:textId="77777777" w:rsidTr="005D2518">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6608D204" w14:textId="77777777" w:rsidR="005D2518" w:rsidRPr="005D2518" w:rsidRDefault="005D2518" w:rsidP="005D2518">
            <w:pPr>
              <w:spacing w:before="0" w:after="0" w:line="240" w:lineRule="auto"/>
              <w:rPr>
                <w:rFonts w:eastAsia="Times New Roman"/>
                <w:b/>
                <w:bCs/>
                <w:color w:val="454545"/>
                <w:sz w:val="24"/>
                <w:szCs w:val="24"/>
                <w:lang w:val="en-US"/>
              </w:rPr>
            </w:pPr>
            <w:r w:rsidRPr="005D2518">
              <w:rPr>
                <w:rFonts w:eastAsia="Calibri"/>
                <w:b/>
                <w:bCs/>
                <w:color w:val="454545"/>
                <w:sz w:val="20"/>
                <w:lang w:val="en-US"/>
              </w:rPr>
              <w:t>Inherited from pre-existing FedRAMP Authorization</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7B6DE381" w14:textId="77777777"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A control that is inherited from another CSP Name system that has already received a FedRAMP Authorization.</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41BDB5F6" w14:textId="77777777" w:rsidR="005D2518" w:rsidRPr="005D2518" w:rsidRDefault="005D2518" w:rsidP="005D2518">
            <w:pPr>
              <w:spacing w:after="80"/>
              <w:rPr>
                <w:rFonts w:eastAsia="Times New Roman"/>
                <w:color w:val="454545"/>
                <w:sz w:val="24"/>
                <w:szCs w:val="24"/>
                <w:lang w:val="en-US"/>
              </w:rPr>
            </w:pPr>
            <w:r w:rsidRPr="005D2518">
              <w:rPr>
                <w:rFonts w:eastAsia="Calibri"/>
                <w:color w:val="454545"/>
                <w:sz w:val="20"/>
                <w:lang w:val="en-US"/>
              </w:rPr>
              <w:t>A PaaS or SaaS provider inherits PE controls from an IaaS provider.</w:t>
            </w:r>
          </w:p>
        </w:tc>
      </w:tr>
    </w:tbl>
    <w:p w14:paraId="0D7F2EAC" w14:textId="77777777" w:rsidR="005D2518" w:rsidRPr="005F202E" w:rsidRDefault="005D2518" w:rsidP="00D308C0">
      <w:pPr>
        <w:pStyle w:val="tabletitle0"/>
        <w:rPr>
          <w:rFonts w:asciiTheme="minorHAnsi" w:hAnsiTheme="minorHAnsi" w:cstheme="minorHAnsi"/>
        </w:rPr>
      </w:pPr>
    </w:p>
    <w:p w14:paraId="086CB365" w14:textId="77777777" w:rsidR="005F202E" w:rsidRPr="005F202E" w:rsidRDefault="005F202E" w:rsidP="005F202E">
      <w:pPr>
        <w:rPr>
          <w:i/>
          <w:lang w:val="en-US"/>
        </w:rPr>
      </w:pPr>
      <w:r w:rsidRPr="005F202E">
        <w:rPr>
          <w:lang w:val="en-US"/>
        </w:rPr>
        <w:t>*</w:t>
      </w:r>
      <w:r w:rsidRPr="005F202E">
        <w:rPr>
          <w:i/>
          <w:lang w:val="en-US"/>
        </w:rPr>
        <w:t>HyperText Transport Protocol (http)</w:t>
      </w:r>
    </w:p>
    <w:p w14:paraId="4D2AD5F9" w14:textId="77777777" w:rsidR="005F202E" w:rsidRPr="005F202E" w:rsidRDefault="005F202E" w:rsidP="005F202E">
      <w:pPr>
        <w:rPr>
          <w:lang w:val="en-US"/>
        </w:rPr>
        <w:sectPr w:rsidR="005F202E" w:rsidRPr="005F202E" w:rsidSect="005F202E">
          <w:pgSz w:w="12240" w:h="15840"/>
          <w:pgMar w:top="0" w:right="1440" w:bottom="0" w:left="1440" w:header="0" w:footer="0" w:gutter="0"/>
          <w:pgNumType w:start="1"/>
          <w:cols w:space="720"/>
          <w:docGrid w:linePitch="299"/>
        </w:sectPr>
      </w:pPr>
      <w:bookmarkStart w:id="8" w:name="_heading=h.1t3h5sf" w:colFirst="0" w:colLast="0"/>
      <w:bookmarkEnd w:id="8"/>
    </w:p>
    <w:p w14:paraId="7F5F98B4" w14:textId="77777777" w:rsidR="005F202E" w:rsidRPr="005F202E" w:rsidRDefault="005F202E" w:rsidP="00661E6D">
      <w:pPr>
        <w:pStyle w:val="Heading2"/>
        <w:numPr>
          <w:ilvl w:val="1"/>
          <w:numId w:val="76"/>
        </w:numPr>
        <w:ind w:left="576" w:hanging="576"/>
        <w:rPr>
          <w:rFonts w:asciiTheme="minorHAnsi" w:hAnsiTheme="minorHAnsi" w:cstheme="minorHAnsi"/>
        </w:rPr>
      </w:pPr>
      <w:bookmarkStart w:id="9" w:name="_heading=h.4d34og8" w:colFirst="0" w:colLast="0"/>
      <w:bookmarkStart w:id="10" w:name="_Toc138947887"/>
      <w:bookmarkEnd w:id="9"/>
      <w:r w:rsidRPr="005F202E">
        <w:rPr>
          <w:rFonts w:asciiTheme="minorHAnsi" w:hAnsiTheme="minorHAnsi" w:cstheme="minorHAnsi"/>
        </w:rPr>
        <w:lastRenderedPageBreak/>
        <w:t>Access Control (AC)</w:t>
      </w:r>
      <w:bookmarkEnd w:id="10"/>
      <w:r w:rsidRPr="005F202E">
        <w:rPr>
          <w:rFonts w:asciiTheme="minorHAnsi" w:hAnsiTheme="minorHAnsi" w:cstheme="minorHAnsi"/>
        </w:rPr>
        <w:t xml:space="preserve"> </w:t>
      </w:r>
    </w:p>
    <w:p w14:paraId="11723D23" w14:textId="77777777" w:rsidR="005F202E" w:rsidRPr="005F202E" w:rsidRDefault="005F202E" w:rsidP="00D308C0">
      <w:pPr>
        <w:pStyle w:val="tabletitle0"/>
        <w:rPr>
          <w:rFonts w:asciiTheme="minorHAnsi" w:hAnsiTheme="minorHAnsi" w:cstheme="minorHAnsi"/>
        </w:rPr>
      </w:pPr>
      <w:bookmarkStart w:id="11" w:name="_heading=h.2s8eyo1" w:colFirst="0" w:colLast="0"/>
      <w:bookmarkEnd w:id="11"/>
      <w:r w:rsidRPr="005F202E">
        <w:rPr>
          <w:rFonts w:asciiTheme="minorHAnsi" w:hAnsiTheme="minorHAnsi" w:cstheme="minorHAnsi"/>
        </w:rPr>
        <w:t>AC-2 Account Management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25E14841" w14:textId="77777777" w:rsidTr="003D2327">
        <w:tc>
          <w:tcPr>
            <w:tcW w:w="9350" w:type="dxa"/>
            <w:shd w:val="clear" w:color="auto" w:fill="CCECFC"/>
          </w:tcPr>
          <w:p w14:paraId="66A0120C" w14:textId="77777777" w:rsidR="005F202E" w:rsidRPr="005F202E" w:rsidRDefault="005F202E" w:rsidP="005F202E">
            <w:pPr>
              <w:numPr>
                <w:ilvl w:val="0"/>
                <w:numId w:val="2"/>
              </w:numPr>
              <w:rPr>
                <w:lang w:val="en-US"/>
              </w:rPr>
            </w:pPr>
            <w:bookmarkStart w:id="12" w:name="_heading=h.17dp8vu" w:colFirst="0" w:colLast="0"/>
            <w:bookmarkEnd w:id="12"/>
            <w:r w:rsidRPr="005F202E">
              <w:rPr>
                <w:b/>
                <w:lang w:val="en-US"/>
              </w:rPr>
              <w:t xml:space="preserve">                                                       AC-2 Control Requirement(s)</w:t>
            </w:r>
          </w:p>
        </w:tc>
      </w:tr>
      <w:tr w:rsidR="005F202E" w:rsidRPr="005F202E" w14:paraId="1E7B3C11" w14:textId="77777777" w:rsidTr="003D2327">
        <w:tc>
          <w:tcPr>
            <w:tcW w:w="9350" w:type="dxa"/>
            <w:shd w:val="clear" w:color="auto" w:fill="FFFFFF"/>
          </w:tcPr>
          <w:p w14:paraId="4E9D9CAF" w14:textId="77777777" w:rsidR="005F202E" w:rsidRPr="005F202E" w:rsidRDefault="005F202E" w:rsidP="005F202E">
            <w:pPr>
              <w:numPr>
                <w:ilvl w:val="0"/>
                <w:numId w:val="2"/>
              </w:numPr>
              <w:rPr>
                <w:lang w:val="en-US"/>
              </w:rPr>
            </w:pPr>
            <w:r w:rsidRPr="005F202E">
              <w:rPr>
                <w:lang w:val="en-US"/>
              </w:rPr>
              <w:tab/>
              <w:t>a.</w:t>
            </w:r>
            <w:r w:rsidRPr="005F202E">
              <w:rPr>
                <w:lang w:val="en-US"/>
              </w:rPr>
              <w:tab/>
              <w:t xml:space="preserve">Define and document the types of accounts allowed and specifically prohibited for use within the </w:t>
            </w:r>
            <w:proofErr w:type="gramStart"/>
            <w:r w:rsidRPr="005F202E">
              <w:rPr>
                <w:lang w:val="en-US"/>
              </w:rPr>
              <w:t>system;</w:t>
            </w:r>
            <w:proofErr w:type="gramEnd"/>
          </w:p>
          <w:p w14:paraId="0F90D2D3" w14:textId="77777777" w:rsidR="005F202E" w:rsidRPr="005F202E" w:rsidRDefault="005F202E" w:rsidP="005F202E">
            <w:pPr>
              <w:numPr>
                <w:ilvl w:val="0"/>
                <w:numId w:val="2"/>
              </w:numPr>
              <w:rPr>
                <w:lang w:val="en-US"/>
              </w:rPr>
            </w:pPr>
            <w:r w:rsidRPr="005F202E">
              <w:rPr>
                <w:lang w:val="en-US"/>
              </w:rPr>
              <w:tab/>
              <w:t>b.</w:t>
            </w:r>
            <w:r w:rsidRPr="005F202E">
              <w:rPr>
                <w:lang w:val="en-US"/>
              </w:rPr>
              <w:tab/>
              <w:t>[Excluded from FedRAMP Tailored for LI-SaaS]</w:t>
            </w:r>
          </w:p>
          <w:p w14:paraId="41F495AF" w14:textId="77777777" w:rsidR="005F202E" w:rsidRPr="005F202E" w:rsidRDefault="005F202E" w:rsidP="005F202E">
            <w:pPr>
              <w:numPr>
                <w:ilvl w:val="0"/>
                <w:numId w:val="2"/>
              </w:numPr>
              <w:rPr>
                <w:lang w:val="en-US"/>
              </w:rPr>
            </w:pPr>
            <w:r w:rsidRPr="005F202E">
              <w:rPr>
                <w:lang w:val="en-US"/>
              </w:rPr>
              <w:tab/>
              <w:t>c.</w:t>
            </w:r>
            <w:r w:rsidRPr="005F202E">
              <w:rPr>
                <w:lang w:val="en-US"/>
              </w:rPr>
              <w:tab/>
              <w:t>[Excluded from FedRAMP Tailored for LI-SaaS]</w:t>
            </w:r>
          </w:p>
          <w:p w14:paraId="5F1F3AC8" w14:textId="77777777" w:rsidR="005F202E" w:rsidRPr="005F202E" w:rsidRDefault="005F202E" w:rsidP="005F202E">
            <w:pPr>
              <w:numPr>
                <w:ilvl w:val="0"/>
                <w:numId w:val="2"/>
              </w:numPr>
              <w:rPr>
                <w:lang w:val="en-US"/>
              </w:rPr>
            </w:pPr>
            <w:r w:rsidRPr="005F202E">
              <w:rPr>
                <w:lang w:val="en-US"/>
              </w:rPr>
              <w:tab/>
              <w:t>d.</w:t>
            </w:r>
            <w:r w:rsidRPr="005F202E">
              <w:rPr>
                <w:lang w:val="en-US"/>
              </w:rPr>
              <w:tab/>
              <w:t>[Excluded from FedRAMP Tailored for LI-SaaS]</w:t>
            </w:r>
          </w:p>
          <w:p w14:paraId="4C1EED30" w14:textId="77777777" w:rsidR="005F202E" w:rsidRPr="005F202E" w:rsidRDefault="005F202E" w:rsidP="005F202E">
            <w:pPr>
              <w:numPr>
                <w:ilvl w:val="0"/>
                <w:numId w:val="2"/>
              </w:numPr>
              <w:rPr>
                <w:lang w:val="en-US"/>
              </w:rPr>
            </w:pPr>
            <w:r w:rsidRPr="005F202E">
              <w:rPr>
                <w:lang w:val="en-US"/>
              </w:rPr>
              <w:tab/>
            </w:r>
            <w:r w:rsidRPr="005F202E">
              <w:rPr>
                <w:lang w:val="en-US"/>
              </w:rPr>
              <w:tab/>
              <w:t>1.</w:t>
            </w:r>
            <w:r w:rsidRPr="005F202E">
              <w:rPr>
                <w:lang w:val="en-US"/>
              </w:rPr>
              <w:tab/>
              <w:t>[Excluded from FedRAMP Tailored for LI-SaaS]</w:t>
            </w:r>
          </w:p>
          <w:p w14:paraId="597E1ECE" w14:textId="77777777" w:rsidR="005F202E" w:rsidRPr="005F202E" w:rsidRDefault="005F202E" w:rsidP="005F202E">
            <w:pPr>
              <w:numPr>
                <w:ilvl w:val="0"/>
                <w:numId w:val="2"/>
              </w:numPr>
              <w:rPr>
                <w:lang w:val="en-US"/>
              </w:rPr>
            </w:pPr>
            <w:r w:rsidRPr="005F202E">
              <w:rPr>
                <w:lang w:val="en-US"/>
              </w:rPr>
              <w:tab/>
            </w:r>
            <w:r w:rsidRPr="005F202E">
              <w:rPr>
                <w:lang w:val="en-US"/>
              </w:rPr>
              <w:tab/>
              <w:t>2.</w:t>
            </w:r>
            <w:r w:rsidRPr="005F202E">
              <w:rPr>
                <w:lang w:val="en-US"/>
              </w:rPr>
              <w:tab/>
              <w:t>[Excluded from FedRAMP Tailored for LI-SaaS]</w:t>
            </w:r>
          </w:p>
          <w:p w14:paraId="5670B2E8" w14:textId="77777777" w:rsidR="005F202E" w:rsidRPr="005F202E" w:rsidRDefault="005F202E" w:rsidP="005F202E">
            <w:pPr>
              <w:numPr>
                <w:ilvl w:val="0"/>
                <w:numId w:val="2"/>
              </w:numPr>
              <w:rPr>
                <w:lang w:val="en-US"/>
              </w:rPr>
            </w:pPr>
            <w:r w:rsidRPr="005F202E">
              <w:rPr>
                <w:lang w:val="en-US"/>
              </w:rPr>
              <w:tab/>
            </w:r>
            <w:r w:rsidRPr="005F202E">
              <w:rPr>
                <w:lang w:val="en-US"/>
              </w:rPr>
              <w:tab/>
              <w:t>3.</w:t>
            </w:r>
            <w:r w:rsidRPr="005F202E">
              <w:rPr>
                <w:lang w:val="en-US"/>
              </w:rPr>
              <w:tab/>
              <w:t>[Excluded from FedRAMP Tailored for LI-SaaS]</w:t>
            </w:r>
          </w:p>
          <w:p w14:paraId="3C8C419A" w14:textId="77777777" w:rsidR="005F202E" w:rsidRPr="005F202E" w:rsidRDefault="005F202E" w:rsidP="005F202E">
            <w:pPr>
              <w:numPr>
                <w:ilvl w:val="0"/>
                <w:numId w:val="2"/>
              </w:numPr>
              <w:rPr>
                <w:lang w:val="en-US"/>
              </w:rPr>
            </w:pPr>
            <w:r w:rsidRPr="005F202E">
              <w:rPr>
                <w:lang w:val="en-US"/>
              </w:rPr>
              <w:tab/>
              <w:t>e.</w:t>
            </w:r>
            <w:r w:rsidRPr="005F202E">
              <w:rPr>
                <w:lang w:val="en-US"/>
              </w:rPr>
              <w:tab/>
              <w:t>[Excluded from FedRAMP Tailored for LI-SaaS]</w:t>
            </w:r>
          </w:p>
          <w:p w14:paraId="6BBD8A2F" w14:textId="77777777" w:rsidR="005F202E" w:rsidRPr="005F202E" w:rsidRDefault="005F202E" w:rsidP="005F202E">
            <w:pPr>
              <w:numPr>
                <w:ilvl w:val="0"/>
                <w:numId w:val="2"/>
              </w:numPr>
              <w:rPr>
                <w:lang w:val="en-US"/>
              </w:rPr>
            </w:pPr>
            <w:r w:rsidRPr="005F202E">
              <w:rPr>
                <w:lang w:val="en-US"/>
              </w:rPr>
              <w:tab/>
              <w:t>f.</w:t>
            </w:r>
            <w:r w:rsidRPr="005F202E">
              <w:rPr>
                <w:lang w:val="en-US"/>
              </w:rPr>
              <w:tab/>
              <w:t>Create, enable, modify, disable, and remove accounts in accordance with [Assignment: organization-defined policy, procedures, prerequisites, and criteria</w:t>
            </w:r>
            <w:proofErr w:type="gramStart"/>
            <w:r w:rsidRPr="005F202E">
              <w:rPr>
                <w:lang w:val="en-US"/>
              </w:rPr>
              <w:t>];</w:t>
            </w:r>
            <w:proofErr w:type="gramEnd"/>
          </w:p>
          <w:p w14:paraId="616B13B9" w14:textId="77777777" w:rsidR="005F202E" w:rsidRPr="005F202E" w:rsidRDefault="005F202E" w:rsidP="005F202E">
            <w:pPr>
              <w:numPr>
                <w:ilvl w:val="0"/>
                <w:numId w:val="2"/>
              </w:numPr>
              <w:rPr>
                <w:lang w:val="en-US"/>
              </w:rPr>
            </w:pPr>
            <w:r w:rsidRPr="005F202E">
              <w:rPr>
                <w:lang w:val="en-US"/>
              </w:rPr>
              <w:tab/>
              <w:t>g.</w:t>
            </w:r>
            <w:r w:rsidRPr="005F202E">
              <w:rPr>
                <w:lang w:val="en-US"/>
              </w:rPr>
              <w:tab/>
              <w:t xml:space="preserve">Monitor the use of </w:t>
            </w:r>
            <w:proofErr w:type="gramStart"/>
            <w:r w:rsidRPr="005F202E">
              <w:rPr>
                <w:lang w:val="en-US"/>
              </w:rPr>
              <w:t>accounts;</w:t>
            </w:r>
            <w:proofErr w:type="gramEnd"/>
          </w:p>
          <w:p w14:paraId="63E09A90" w14:textId="77777777" w:rsidR="005F202E" w:rsidRPr="005F202E" w:rsidRDefault="005F202E" w:rsidP="005F202E">
            <w:pPr>
              <w:numPr>
                <w:ilvl w:val="0"/>
                <w:numId w:val="2"/>
              </w:numPr>
              <w:rPr>
                <w:lang w:val="en-US"/>
              </w:rPr>
            </w:pPr>
            <w:r w:rsidRPr="005F202E">
              <w:rPr>
                <w:lang w:val="en-US"/>
              </w:rPr>
              <w:tab/>
              <w:t>h.</w:t>
            </w:r>
            <w:r w:rsidRPr="005F202E">
              <w:rPr>
                <w:lang w:val="en-US"/>
              </w:rPr>
              <w:tab/>
              <w:t>Notify account managers and [Assignment: organization-defined personnel or roles] within:</w:t>
            </w:r>
          </w:p>
          <w:p w14:paraId="3A9677E8" w14:textId="77777777" w:rsidR="005F202E" w:rsidRPr="005F202E" w:rsidRDefault="005F202E" w:rsidP="005F202E">
            <w:pPr>
              <w:numPr>
                <w:ilvl w:val="0"/>
                <w:numId w:val="2"/>
              </w:numPr>
              <w:rPr>
                <w:lang w:val="en-US"/>
              </w:rPr>
            </w:pPr>
            <w:r w:rsidRPr="005F202E">
              <w:rPr>
                <w:lang w:val="en-US"/>
              </w:rPr>
              <w:tab/>
            </w:r>
            <w:r w:rsidRPr="005F202E">
              <w:rPr>
                <w:lang w:val="en-US"/>
              </w:rPr>
              <w:tab/>
              <w:t>1.</w:t>
            </w:r>
            <w:r w:rsidRPr="005F202E">
              <w:rPr>
                <w:lang w:val="en-US"/>
              </w:rPr>
              <w:tab/>
              <w:t xml:space="preserve">[Assignment: organization-defined time period] when accounts are no longer </w:t>
            </w:r>
            <w:proofErr w:type="gramStart"/>
            <w:r w:rsidRPr="005F202E">
              <w:rPr>
                <w:lang w:val="en-US"/>
              </w:rPr>
              <w:t>required;</w:t>
            </w:r>
            <w:proofErr w:type="gramEnd"/>
          </w:p>
          <w:p w14:paraId="3982C0D8" w14:textId="77777777" w:rsidR="005F202E" w:rsidRPr="005F202E" w:rsidRDefault="005F202E" w:rsidP="005F202E">
            <w:pPr>
              <w:numPr>
                <w:ilvl w:val="0"/>
                <w:numId w:val="2"/>
              </w:numPr>
              <w:rPr>
                <w:lang w:val="en-US"/>
              </w:rPr>
            </w:pPr>
            <w:r w:rsidRPr="005F202E">
              <w:rPr>
                <w:b/>
                <w:lang w:val="en-US"/>
              </w:rPr>
              <w:t xml:space="preserve">AC-2 (h) (1) Additional FedRAMP Requirements and Guidance: </w:t>
            </w:r>
            <w:r w:rsidRPr="005F202E">
              <w:rPr>
                <w:lang w:val="en-US"/>
              </w:rPr>
              <w:t>[twenty-four (24) hours]</w:t>
            </w:r>
          </w:p>
          <w:p w14:paraId="682CF5D5" w14:textId="77777777" w:rsidR="005F202E" w:rsidRPr="005F202E" w:rsidRDefault="005F202E" w:rsidP="005F202E">
            <w:pPr>
              <w:numPr>
                <w:ilvl w:val="0"/>
                <w:numId w:val="2"/>
              </w:numPr>
              <w:rPr>
                <w:lang w:val="en-US"/>
              </w:rPr>
            </w:pPr>
          </w:p>
          <w:p w14:paraId="1FDFE4A4" w14:textId="77777777" w:rsidR="005F202E" w:rsidRPr="005F202E" w:rsidRDefault="005F202E" w:rsidP="005F202E">
            <w:pPr>
              <w:numPr>
                <w:ilvl w:val="0"/>
                <w:numId w:val="2"/>
              </w:numPr>
              <w:rPr>
                <w:lang w:val="en-US"/>
              </w:rPr>
            </w:pPr>
            <w:r w:rsidRPr="005F202E">
              <w:rPr>
                <w:lang w:val="en-US"/>
              </w:rPr>
              <w:lastRenderedPageBreak/>
              <w:tab/>
            </w:r>
            <w:r w:rsidRPr="005F202E">
              <w:rPr>
                <w:lang w:val="en-US"/>
              </w:rPr>
              <w:tab/>
              <w:t>2.</w:t>
            </w:r>
            <w:r w:rsidRPr="005F202E">
              <w:rPr>
                <w:lang w:val="en-US"/>
              </w:rPr>
              <w:tab/>
              <w:t xml:space="preserve">[Assignment: organization-defined </w:t>
            </w:r>
            <w:proofErr w:type="gramStart"/>
            <w:r w:rsidRPr="005F202E">
              <w:rPr>
                <w:lang w:val="en-US"/>
              </w:rPr>
              <w:t>time period</w:t>
            </w:r>
            <w:proofErr w:type="gramEnd"/>
            <w:r w:rsidRPr="005F202E">
              <w:rPr>
                <w:lang w:val="en-US"/>
              </w:rPr>
              <w:t>] when users are terminated or transferred; and</w:t>
            </w:r>
          </w:p>
          <w:p w14:paraId="6B532F82" w14:textId="77777777" w:rsidR="005F202E" w:rsidRPr="005F202E" w:rsidRDefault="005F202E" w:rsidP="005F202E">
            <w:pPr>
              <w:numPr>
                <w:ilvl w:val="0"/>
                <w:numId w:val="2"/>
              </w:numPr>
              <w:rPr>
                <w:lang w:val="en-US"/>
              </w:rPr>
            </w:pPr>
            <w:r w:rsidRPr="005F202E">
              <w:rPr>
                <w:b/>
                <w:lang w:val="en-US"/>
              </w:rPr>
              <w:t xml:space="preserve">AC-2 (h) (2) Additional FedRAMP Requirements and Guidance: </w:t>
            </w:r>
            <w:r w:rsidRPr="005F202E">
              <w:rPr>
                <w:lang w:val="en-US"/>
              </w:rPr>
              <w:t>[eight (8) hours]</w:t>
            </w:r>
          </w:p>
          <w:p w14:paraId="71527673" w14:textId="77777777" w:rsidR="005F202E" w:rsidRPr="005F202E" w:rsidRDefault="005F202E" w:rsidP="005F202E">
            <w:pPr>
              <w:numPr>
                <w:ilvl w:val="0"/>
                <w:numId w:val="2"/>
              </w:numPr>
              <w:rPr>
                <w:lang w:val="en-US"/>
              </w:rPr>
            </w:pPr>
          </w:p>
          <w:p w14:paraId="03970D19" w14:textId="77777777" w:rsidR="005F202E" w:rsidRPr="005F202E" w:rsidRDefault="005F202E" w:rsidP="005F202E">
            <w:pPr>
              <w:numPr>
                <w:ilvl w:val="0"/>
                <w:numId w:val="2"/>
              </w:numPr>
              <w:rPr>
                <w:lang w:val="en-US"/>
              </w:rPr>
            </w:pPr>
            <w:r w:rsidRPr="005F202E">
              <w:rPr>
                <w:lang w:val="en-US"/>
              </w:rPr>
              <w:tab/>
            </w:r>
            <w:r w:rsidRPr="005F202E">
              <w:rPr>
                <w:lang w:val="en-US"/>
              </w:rPr>
              <w:tab/>
              <w:t>3.</w:t>
            </w:r>
            <w:r w:rsidRPr="005F202E">
              <w:rPr>
                <w:lang w:val="en-US"/>
              </w:rPr>
              <w:tab/>
              <w:t xml:space="preserve">[Assignment: organization-defined time period] when system usage or need-to-know changes for an </w:t>
            </w:r>
            <w:proofErr w:type="gramStart"/>
            <w:r w:rsidRPr="005F202E">
              <w:rPr>
                <w:lang w:val="en-US"/>
              </w:rPr>
              <w:t>individual;</w:t>
            </w:r>
            <w:proofErr w:type="gramEnd"/>
          </w:p>
          <w:p w14:paraId="54DE1A2C" w14:textId="77777777" w:rsidR="005F202E" w:rsidRPr="005F202E" w:rsidRDefault="005F202E" w:rsidP="005F202E">
            <w:pPr>
              <w:numPr>
                <w:ilvl w:val="0"/>
                <w:numId w:val="2"/>
              </w:numPr>
              <w:rPr>
                <w:lang w:val="en-US"/>
              </w:rPr>
            </w:pPr>
            <w:r w:rsidRPr="005F202E">
              <w:rPr>
                <w:b/>
                <w:lang w:val="en-US"/>
              </w:rPr>
              <w:t xml:space="preserve">AC-2 (h) (3) Additional FedRAMP Requirements and Guidance: </w:t>
            </w:r>
            <w:r w:rsidRPr="005F202E">
              <w:rPr>
                <w:lang w:val="en-US"/>
              </w:rPr>
              <w:t>[eight (8) hours]</w:t>
            </w:r>
          </w:p>
          <w:p w14:paraId="679EFC9F" w14:textId="77777777" w:rsidR="005F202E" w:rsidRPr="005F202E" w:rsidRDefault="005F202E" w:rsidP="005F202E">
            <w:pPr>
              <w:numPr>
                <w:ilvl w:val="0"/>
                <w:numId w:val="2"/>
              </w:numPr>
              <w:rPr>
                <w:lang w:val="en-US"/>
              </w:rPr>
            </w:pPr>
          </w:p>
          <w:p w14:paraId="594E5C84" w14:textId="77777777" w:rsidR="005F202E" w:rsidRPr="005F202E" w:rsidRDefault="005F202E" w:rsidP="005F202E">
            <w:pPr>
              <w:numPr>
                <w:ilvl w:val="0"/>
                <w:numId w:val="2"/>
              </w:numPr>
              <w:rPr>
                <w:lang w:val="en-US"/>
              </w:rPr>
            </w:pPr>
            <w:r w:rsidRPr="005F202E">
              <w:rPr>
                <w:lang w:val="en-US"/>
              </w:rPr>
              <w:tab/>
              <w:t>i.</w:t>
            </w:r>
            <w:r w:rsidRPr="005F202E">
              <w:rPr>
                <w:lang w:val="en-US"/>
              </w:rPr>
              <w:tab/>
              <w:t>[Excluded from FedRAMP Tailored for LI-SaaS]</w:t>
            </w:r>
          </w:p>
          <w:p w14:paraId="2E401E5A" w14:textId="77777777" w:rsidR="005F202E" w:rsidRPr="005F202E" w:rsidRDefault="005F202E" w:rsidP="005F202E">
            <w:pPr>
              <w:numPr>
                <w:ilvl w:val="0"/>
                <w:numId w:val="2"/>
              </w:numPr>
              <w:rPr>
                <w:lang w:val="en-US"/>
              </w:rPr>
            </w:pPr>
            <w:r w:rsidRPr="005F202E">
              <w:rPr>
                <w:lang w:val="en-US"/>
              </w:rPr>
              <w:tab/>
            </w:r>
            <w:r w:rsidRPr="005F202E">
              <w:rPr>
                <w:lang w:val="en-US"/>
              </w:rPr>
              <w:tab/>
              <w:t>1.</w:t>
            </w:r>
            <w:r w:rsidRPr="005F202E">
              <w:rPr>
                <w:lang w:val="en-US"/>
              </w:rPr>
              <w:tab/>
              <w:t>[Excluded from FedRAMP Tailored for LI-SaaS]</w:t>
            </w:r>
          </w:p>
          <w:p w14:paraId="6CD939D6" w14:textId="77777777" w:rsidR="005F202E" w:rsidRPr="005F202E" w:rsidRDefault="005F202E" w:rsidP="005F202E">
            <w:pPr>
              <w:numPr>
                <w:ilvl w:val="0"/>
                <w:numId w:val="2"/>
              </w:numPr>
              <w:rPr>
                <w:lang w:val="en-US"/>
              </w:rPr>
            </w:pPr>
            <w:r w:rsidRPr="005F202E">
              <w:rPr>
                <w:lang w:val="en-US"/>
              </w:rPr>
              <w:tab/>
            </w:r>
            <w:r w:rsidRPr="005F202E">
              <w:rPr>
                <w:lang w:val="en-US"/>
              </w:rPr>
              <w:tab/>
              <w:t>2.</w:t>
            </w:r>
            <w:r w:rsidRPr="005F202E">
              <w:rPr>
                <w:lang w:val="en-US"/>
              </w:rPr>
              <w:tab/>
              <w:t>[Excluded from FedRAMP Tailored for LI-SaaS]</w:t>
            </w:r>
          </w:p>
          <w:p w14:paraId="648CAA18" w14:textId="77777777" w:rsidR="005F202E" w:rsidRPr="005F202E" w:rsidRDefault="005F202E" w:rsidP="005F202E">
            <w:pPr>
              <w:numPr>
                <w:ilvl w:val="0"/>
                <w:numId w:val="2"/>
              </w:numPr>
              <w:rPr>
                <w:lang w:val="en-US"/>
              </w:rPr>
            </w:pPr>
            <w:r w:rsidRPr="005F202E">
              <w:rPr>
                <w:lang w:val="en-US"/>
              </w:rPr>
              <w:tab/>
            </w:r>
            <w:r w:rsidRPr="005F202E">
              <w:rPr>
                <w:lang w:val="en-US"/>
              </w:rPr>
              <w:tab/>
              <w:t>3.</w:t>
            </w:r>
            <w:r w:rsidRPr="005F202E">
              <w:rPr>
                <w:lang w:val="en-US"/>
              </w:rPr>
              <w:tab/>
              <w:t>[Excluded from FedRAMP Tailored for LI-SaaS]</w:t>
            </w:r>
          </w:p>
          <w:p w14:paraId="03665561" w14:textId="77777777" w:rsidR="005F202E" w:rsidRPr="005F202E" w:rsidRDefault="005F202E" w:rsidP="005F202E">
            <w:pPr>
              <w:numPr>
                <w:ilvl w:val="0"/>
                <w:numId w:val="2"/>
              </w:numPr>
              <w:rPr>
                <w:lang w:val="en-US"/>
              </w:rPr>
            </w:pPr>
            <w:r w:rsidRPr="005F202E">
              <w:rPr>
                <w:lang w:val="en-US"/>
              </w:rPr>
              <w:tab/>
              <w:t>j.</w:t>
            </w:r>
            <w:r w:rsidRPr="005F202E">
              <w:rPr>
                <w:lang w:val="en-US"/>
              </w:rPr>
              <w:tab/>
              <w:t>[Excluded from FedRAMP Tailored for LI-SaaS]</w:t>
            </w:r>
          </w:p>
          <w:p w14:paraId="07E62AFB" w14:textId="77777777" w:rsidR="005F202E" w:rsidRPr="005F202E" w:rsidRDefault="005F202E" w:rsidP="005F202E">
            <w:pPr>
              <w:numPr>
                <w:ilvl w:val="0"/>
                <w:numId w:val="2"/>
              </w:numPr>
              <w:rPr>
                <w:lang w:val="en-US"/>
              </w:rPr>
            </w:pPr>
            <w:r w:rsidRPr="005F202E">
              <w:rPr>
                <w:lang w:val="en-US"/>
              </w:rPr>
              <w:tab/>
              <w:t>k.</w:t>
            </w:r>
            <w:r w:rsidRPr="005F202E">
              <w:rPr>
                <w:lang w:val="en-US"/>
              </w:rPr>
              <w:tab/>
              <w:t>[Excluded from FedRAMP Tailored for LI-SaaS]</w:t>
            </w:r>
          </w:p>
          <w:p w14:paraId="240B9043" w14:textId="77777777" w:rsidR="005F202E" w:rsidRPr="005F202E" w:rsidRDefault="005F202E" w:rsidP="005F202E">
            <w:pPr>
              <w:numPr>
                <w:ilvl w:val="0"/>
                <w:numId w:val="2"/>
              </w:numPr>
              <w:rPr>
                <w:lang w:val="en-US"/>
              </w:rPr>
            </w:pPr>
            <w:r w:rsidRPr="005F202E">
              <w:rPr>
                <w:lang w:val="en-US"/>
              </w:rPr>
              <w:tab/>
              <w:t>l.</w:t>
            </w:r>
            <w:r w:rsidRPr="005F202E">
              <w:rPr>
                <w:lang w:val="en-US"/>
              </w:rPr>
              <w:tab/>
              <w:t>[Excluded from FedRAMP Tailored for LI-SaaS]</w:t>
            </w:r>
          </w:p>
          <w:p w14:paraId="6AAA3334" w14:textId="77777777" w:rsidR="005F202E" w:rsidRPr="005F202E" w:rsidRDefault="005F202E" w:rsidP="005F202E">
            <w:pPr>
              <w:numPr>
                <w:ilvl w:val="0"/>
                <w:numId w:val="2"/>
              </w:numPr>
              <w:rPr>
                <w:lang w:val="en-US"/>
              </w:rPr>
            </w:pPr>
          </w:p>
        </w:tc>
      </w:tr>
      <w:tr w:rsidR="005F202E" w:rsidRPr="005F202E" w14:paraId="634E1DDC" w14:textId="77777777" w:rsidTr="003D2327">
        <w:tc>
          <w:tcPr>
            <w:tcW w:w="9350" w:type="dxa"/>
            <w:shd w:val="clear" w:color="auto" w:fill="CCECFC"/>
          </w:tcPr>
          <w:p w14:paraId="78BC1A69" w14:textId="77777777" w:rsidR="005F202E" w:rsidRPr="005F202E" w:rsidRDefault="005F202E" w:rsidP="005F202E">
            <w:pPr>
              <w:numPr>
                <w:ilvl w:val="0"/>
                <w:numId w:val="2"/>
              </w:numPr>
              <w:rPr>
                <w:lang w:val="en-US"/>
              </w:rPr>
            </w:pPr>
            <w:r w:rsidRPr="005F202E">
              <w:rPr>
                <w:b/>
                <w:lang w:val="en-US"/>
              </w:rPr>
              <w:lastRenderedPageBreak/>
              <w:t xml:space="preserve">                                                       AC-2 Control Summary Information</w:t>
            </w:r>
          </w:p>
        </w:tc>
      </w:tr>
      <w:tr w:rsidR="005F202E" w:rsidRPr="005F202E" w14:paraId="135585AE" w14:textId="77777777" w:rsidTr="003D2327">
        <w:tc>
          <w:tcPr>
            <w:tcW w:w="9350" w:type="dxa"/>
            <w:shd w:val="clear" w:color="auto" w:fill="FFFFFF"/>
          </w:tcPr>
          <w:p w14:paraId="46DC7A88" w14:textId="77777777" w:rsidR="005F202E" w:rsidRPr="005F202E" w:rsidRDefault="005F202E" w:rsidP="005F202E">
            <w:pPr>
              <w:numPr>
                <w:ilvl w:val="0"/>
                <w:numId w:val="2"/>
              </w:numPr>
              <w:rPr>
                <w:lang w:val="en-US"/>
              </w:rPr>
            </w:pPr>
            <w:r w:rsidRPr="005F202E">
              <w:rPr>
                <w:lang w:val="en-US"/>
              </w:rPr>
              <w:t>Responsible Role:</w:t>
            </w:r>
          </w:p>
        </w:tc>
      </w:tr>
      <w:tr w:rsidR="005F202E" w:rsidRPr="005F202E" w14:paraId="6FDBFB56" w14:textId="77777777" w:rsidTr="003D2327">
        <w:tc>
          <w:tcPr>
            <w:tcW w:w="9350" w:type="dxa"/>
            <w:shd w:val="clear" w:color="auto" w:fill="FFFFFF"/>
          </w:tcPr>
          <w:p w14:paraId="52F6289F" w14:textId="77777777" w:rsidR="005F202E" w:rsidRPr="005F202E" w:rsidRDefault="005F202E" w:rsidP="005F202E">
            <w:pPr>
              <w:numPr>
                <w:ilvl w:val="0"/>
                <w:numId w:val="2"/>
              </w:numPr>
              <w:rPr>
                <w:lang w:val="en-US"/>
              </w:rPr>
            </w:pPr>
            <w:r w:rsidRPr="005F202E">
              <w:rPr>
                <w:lang w:val="en-US"/>
              </w:rPr>
              <w:t>Implementation Status (check all that apply):</w:t>
            </w:r>
          </w:p>
          <w:p w14:paraId="48812F62" w14:textId="77777777" w:rsidR="005F202E" w:rsidRPr="005F202E" w:rsidRDefault="005F202E" w:rsidP="005F202E">
            <w:pPr>
              <w:numPr>
                <w:ilvl w:val="0"/>
                <w:numId w:val="2"/>
              </w:numPr>
              <w:rPr>
                <w:lang w:val="en-US"/>
              </w:rPr>
            </w:pPr>
            <w:r w:rsidRPr="005F202E">
              <w:rPr>
                <w:rFonts w:ascii="Segoe UI Symbol" w:hAnsi="Segoe UI Symbol" w:cs="Segoe UI Symbol"/>
                <w:lang w:val="en-US"/>
              </w:rPr>
              <w:t>☐</w:t>
            </w:r>
            <w:r w:rsidRPr="005F202E">
              <w:rPr>
                <w:lang w:val="en-US"/>
              </w:rPr>
              <w:t xml:space="preserve"> Implemented</w:t>
            </w:r>
          </w:p>
          <w:p w14:paraId="1F03915B" w14:textId="77777777" w:rsidR="005F202E" w:rsidRPr="005F202E" w:rsidRDefault="005F202E" w:rsidP="005F202E">
            <w:pPr>
              <w:numPr>
                <w:ilvl w:val="0"/>
                <w:numId w:val="2"/>
              </w:numPr>
              <w:rPr>
                <w:lang w:val="en-US"/>
              </w:rPr>
            </w:pPr>
            <w:r w:rsidRPr="005F202E">
              <w:rPr>
                <w:rFonts w:ascii="Segoe UI Symbol" w:hAnsi="Segoe UI Symbol" w:cs="Segoe UI Symbol"/>
                <w:lang w:val="en-US"/>
              </w:rPr>
              <w:t>☐</w:t>
            </w:r>
            <w:r w:rsidRPr="005F202E">
              <w:rPr>
                <w:lang w:val="en-US"/>
              </w:rPr>
              <w:t xml:space="preserve"> Partially Implemented</w:t>
            </w:r>
          </w:p>
          <w:p w14:paraId="66EBFFDC" w14:textId="77777777" w:rsidR="005F202E" w:rsidRPr="005F202E" w:rsidRDefault="005F202E" w:rsidP="005F202E">
            <w:pPr>
              <w:numPr>
                <w:ilvl w:val="0"/>
                <w:numId w:val="2"/>
              </w:numPr>
              <w:rPr>
                <w:lang w:val="en-US"/>
              </w:rPr>
            </w:pPr>
            <w:r w:rsidRPr="005F202E">
              <w:rPr>
                <w:rFonts w:ascii="Segoe UI Symbol" w:hAnsi="Segoe UI Symbol" w:cs="Segoe UI Symbol"/>
                <w:lang w:val="en-US"/>
              </w:rPr>
              <w:lastRenderedPageBreak/>
              <w:t>☐</w:t>
            </w:r>
            <w:r w:rsidRPr="005F202E">
              <w:rPr>
                <w:lang w:val="en-US"/>
              </w:rPr>
              <w:t xml:space="preserve"> Planned</w:t>
            </w:r>
          </w:p>
          <w:p w14:paraId="06C396C8" w14:textId="77777777" w:rsidR="005F202E" w:rsidRPr="005F202E" w:rsidRDefault="005F202E" w:rsidP="005F202E">
            <w:pPr>
              <w:numPr>
                <w:ilvl w:val="0"/>
                <w:numId w:val="2"/>
              </w:numPr>
              <w:rPr>
                <w:lang w:val="en-US"/>
              </w:rPr>
            </w:pPr>
            <w:r w:rsidRPr="005F202E">
              <w:rPr>
                <w:rFonts w:ascii="Segoe UI Symbol" w:hAnsi="Segoe UI Symbol" w:cs="Segoe UI Symbol"/>
                <w:lang w:val="en-US"/>
              </w:rPr>
              <w:t>☐</w:t>
            </w:r>
            <w:r w:rsidRPr="005F202E">
              <w:rPr>
                <w:lang w:val="en-US"/>
              </w:rPr>
              <w:t xml:space="preserve"> Alternative implementation</w:t>
            </w:r>
          </w:p>
          <w:p w14:paraId="187C33CD" w14:textId="77777777" w:rsidR="005F202E" w:rsidRPr="005F202E" w:rsidRDefault="005F202E" w:rsidP="005F202E">
            <w:pPr>
              <w:numPr>
                <w:ilvl w:val="0"/>
                <w:numId w:val="2"/>
              </w:num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A10BA92" w14:textId="77777777" w:rsidTr="003D2327">
        <w:tc>
          <w:tcPr>
            <w:tcW w:w="9350" w:type="dxa"/>
            <w:shd w:val="clear" w:color="auto" w:fill="FFFFFF"/>
          </w:tcPr>
          <w:p w14:paraId="65461776" w14:textId="77777777" w:rsidR="005F202E" w:rsidRPr="005F202E" w:rsidRDefault="005F202E" w:rsidP="005F202E">
            <w:pPr>
              <w:numPr>
                <w:ilvl w:val="0"/>
                <w:numId w:val="2"/>
              </w:num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4CFF086C" w14:textId="77777777" w:rsidR="005F202E" w:rsidRPr="005F202E" w:rsidRDefault="005F202E" w:rsidP="005F202E">
            <w:pPr>
              <w:numPr>
                <w:ilvl w:val="0"/>
                <w:numId w:val="2"/>
              </w:numPr>
              <w:rPr>
                <w:lang w:val="en-US"/>
              </w:rPr>
            </w:pPr>
            <w:r w:rsidRPr="005F202E">
              <w:rPr>
                <w:rFonts w:ascii="Segoe UI Symbol" w:hAnsi="Segoe UI Symbol" w:cs="Segoe UI Symbol"/>
                <w:lang w:val="en-US"/>
              </w:rPr>
              <w:t>☐</w:t>
            </w:r>
            <w:r w:rsidRPr="005F202E">
              <w:rPr>
                <w:lang w:val="en-US"/>
              </w:rPr>
              <w:t xml:space="preserve"> Service Provider System Specific</w:t>
            </w:r>
          </w:p>
          <w:p w14:paraId="6EF2E90E" w14:textId="77777777" w:rsidR="005F202E" w:rsidRPr="005F202E" w:rsidRDefault="005F202E" w:rsidP="005F202E">
            <w:pPr>
              <w:numPr>
                <w:ilvl w:val="0"/>
                <w:numId w:val="2"/>
              </w:num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77E3A569" w14:textId="77777777" w:rsidR="005F202E" w:rsidRPr="005F202E" w:rsidRDefault="005F202E" w:rsidP="005F202E">
            <w:pPr>
              <w:numPr>
                <w:ilvl w:val="0"/>
                <w:numId w:val="2"/>
              </w:num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734D9990" w14:textId="77777777" w:rsidR="005F202E" w:rsidRPr="005F202E" w:rsidRDefault="005F202E" w:rsidP="005F202E">
            <w:pPr>
              <w:numPr>
                <w:ilvl w:val="0"/>
                <w:numId w:val="2"/>
              </w:num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309233A" w14:textId="77777777" w:rsidR="005F202E" w:rsidRPr="005F202E" w:rsidRDefault="005F202E" w:rsidP="005F202E">
            <w:pPr>
              <w:numPr>
                <w:ilvl w:val="0"/>
                <w:numId w:val="2"/>
              </w:num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10990991" w14:textId="77777777" w:rsidR="005F202E" w:rsidRPr="005F202E" w:rsidRDefault="005F202E" w:rsidP="005F202E">
            <w:pPr>
              <w:numPr>
                <w:ilvl w:val="0"/>
                <w:numId w:val="2"/>
              </w:num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76FB6CF7" w14:textId="77777777" w:rsidTr="003D2327">
        <w:tc>
          <w:tcPr>
            <w:tcW w:w="9350" w:type="dxa"/>
            <w:shd w:val="clear" w:color="auto" w:fill="CCECFC"/>
          </w:tcPr>
          <w:p w14:paraId="4ED25B0A" w14:textId="77777777" w:rsidR="005F202E" w:rsidRPr="005F202E" w:rsidRDefault="005F202E" w:rsidP="005F202E">
            <w:pPr>
              <w:numPr>
                <w:ilvl w:val="0"/>
                <w:numId w:val="2"/>
              </w:numPr>
              <w:rPr>
                <w:lang w:val="en-US"/>
              </w:rPr>
            </w:pPr>
            <w:r w:rsidRPr="005F202E">
              <w:rPr>
                <w:b/>
                <w:lang w:val="en-US"/>
              </w:rPr>
              <w:t>AC-2 What is the solution and how is it implemented?</w:t>
            </w:r>
          </w:p>
        </w:tc>
      </w:tr>
      <w:tr w:rsidR="005F202E" w:rsidRPr="005F202E" w14:paraId="580A3769" w14:textId="77777777" w:rsidTr="003D2327">
        <w:tc>
          <w:tcPr>
            <w:tcW w:w="9350" w:type="dxa"/>
            <w:shd w:val="clear" w:color="auto" w:fill="FFFFFF"/>
          </w:tcPr>
          <w:p w14:paraId="269033DF" w14:textId="77777777" w:rsidR="005F202E" w:rsidRPr="005F202E" w:rsidRDefault="005F202E" w:rsidP="005F202E">
            <w:pPr>
              <w:numPr>
                <w:ilvl w:val="0"/>
                <w:numId w:val="2"/>
              </w:numPr>
              <w:rPr>
                <w:lang w:val="en-US"/>
              </w:rPr>
            </w:pPr>
            <w:r w:rsidRPr="005F202E">
              <w:rPr>
                <w:lang w:val="en-US"/>
              </w:rPr>
              <w:t>Description of how AC-2 is implemented,</w:t>
            </w:r>
          </w:p>
          <w:p w14:paraId="0522BA52" w14:textId="77777777" w:rsidR="005F202E" w:rsidRPr="005F202E" w:rsidRDefault="005F202E" w:rsidP="005F202E">
            <w:pPr>
              <w:numPr>
                <w:ilvl w:val="0"/>
                <w:numId w:val="2"/>
              </w:numPr>
              <w:rPr>
                <w:lang w:val="en-US"/>
              </w:rPr>
            </w:pPr>
          </w:p>
          <w:p w14:paraId="20529A22" w14:textId="77777777" w:rsidR="005F202E" w:rsidRPr="005F202E" w:rsidRDefault="005F202E" w:rsidP="005F202E">
            <w:pPr>
              <w:numPr>
                <w:ilvl w:val="0"/>
                <w:numId w:val="2"/>
              </w:numPr>
              <w:rPr>
                <w:lang w:val="en-US"/>
              </w:rPr>
            </w:pPr>
            <w:r w:rsidRPr="005F202E">
              <w:rPr>
                <w:lang w:val="en-US"/>
              </w:rPr>
              <w:t xml:space="preserve">Customer Responsibilities </w:t>
            </w:r>
          </w:p>
          <w:p w14:paraId="1BEFC2A0" w14:textId="77777777" w:rsidR="005F202E" w:rsidRPr="005F202E" w:rsidRDefault="005F202E" w:rsidP="005F202E">
            <w:pPr>
              <w:numPr>
                <w:ilvl w:val="0"/>
                <w:numId w:val="2"/>
              </w:numPr>
              <w:rPr>
                <w:lang w:val="en-US"/>
              </w:rPr>
            </w:pPr>
          </w:p>
        </w:tc>
      </w:tr>
      <w:tr w:rsidR="005F202E" w:rsidRPr="005F202E" w14:paraId="66F99DB7" w14:textId="77777777" w:rsidTr="003D2327">
        <w:tc>
          <w:tcPr>
            <w:tcW w:w="9350" w:type="dxa"/>
            <w:shd w:val="clear" w:color="auto" w:fill="CCECFC"/>
          </w:tcPr>
          <w:p w14:paraId="1AFC9555" w14:textId="77777777" w:rsidR="005F202E" w:rsidRPr="005F202E" w:rsidRDefault="005F202E" w:rsidP="005F202E">
            <w:pPr>
              <w:numPr>
                <w:ilvl w:val="0"/>
                <w:numId w:val="2"/>
              </w:numPr>
              <w:rPr>
                <w:lang w:val="en-US"/>
              </w:rPr>
            </w:pPr>
            <w:r w:rsidRPr="005F202E">
              <w:rPr>
                <w:b/>
                <w:lang w:val="en-US"/>
              </w:rPr>
              <w:t>AC-2 Assessment Plan/Procedures</w:t>
            </w:r>
          </w:p>
        </w:tc>
      </w:tr>
      <w:tr w:rsidR="005F202E" w:rsidRPr="005F202E" w14:paraId="0EBADF51" w14:textId="77777777" w:rsidTr="003D2327">
        <w:tc>
          <w:tcPr>
            <w:tcW w:w="9350" w:type="dxa"/>
            <w:shd w:val="clear" w:color="auto" w:fill="FFFFFF"/>
          </w:tcPr>
          <w:p w14:paraId="11246C65" w14:textId="77777777" w:rsidR="005F202E" w:rsidRPr="005F202E" w:rsidRDefault="005F202E" w:rsidP="005F202E">
            <w:pPr>
              <w:numPr>
                <w:ilvl w:val="0"/>
                <w:numId w:val="2"/>
              </w:numPr>
              <w:rPr>
                <w:b/>
                <w:lang w:val="en-US"/>
              </w:rPr>
            </w:pPr>
            <w:r w:rsidRPr="005F202E">
              <w:rPr>
                <w:b/>
                <w:lang w:val="en-US"/>
              </w:rPr>
              <w:t>Assessment Objective:</w:t>
            </w:r>
          </w:p>
          <w:p w14:paraId="3D5F1C48" w14:textId="77777777" w:rsidR="005F202E" w:rsidRPr="005F202E" w:rsidRDefault="005F202E" w:rsidP="005F202E">
            <w:pPr>
              <w:numPr>
                <w:ilvl w:val="0"/>
                <w:numId w:val="2"/>
              </w:numPr>
              <w:rPr>
                <w:lang w:val="en-US"/>
              </w:rPr>
            </w:pPr>
            <w:r w:rsidRPr="005F202E">
              <w:rPr>
                <w:lang w:val="en-US"/>
              </w:rPr>
              <w:t xml:space="preserve">Determine if: </w:t>
            </w:r>
          </w:p>
          <w:p w14:paraId="04CCDBD6" w14:textId="77777777" w:rsidR="005F202E" w:rsidRPr="005F202E" w:rsidRDefault="005F202E" w:rsidP="005F202E">
            <w:pPr>
              <w:numPr>
                <w:ilvl w:val="0"/>
                <w:numId w:val="2"/>
              </w:numPr>
              <w:rPr>
                <w:lang w:val="en-US"/>
              </w:rPr>
            </w:pPr>
            <w:r w:rsidRPr="005F202E">
              <w:rPr>
                <w:lang w:val="en-US"/>
              </w:rPr>
              <w:t>a.     (1) account types allowed for use within the system are defined and documented</w:t>
            </w:r>
          </w:p>
          <w:p w14:paraId="421A66E0" w14:textId="77777777" w:rsidR="005F202E" w:rsidRPr="005F202E" w:rsidRDefault="005F202E" w:rsidP="005F202E">
            <w:pPr>
              <w:numPr>
                <w:ilvl w:val="0"/>
                <w:numId w:val="2"/>
              </w:numPr>
              <w:rPr>
                <w:lang w:val="en-US"/>
              </w:rPr>
            </w:pPr>
            <w:r w:rsidRPr="005F202E">
              <w:rPr>
                <w:lang w:val="en-US"/>
              </w:rPr>
              <w:lastRenderedPageBreak/>
              <w:t xml:space="preserve">(2) account types specifically prohibited for use within the system are defined and </w:t>
            </w:r>
            <w:proofErr w:type="gramStart"/>
            <w:r w:rsidRPr="005F202E">
              <w:rPr>
                <w:lang w:val="en-US"/>
              </w:rPr>
              <w:t>documented;</w:t>
            </w:r>
            <w:proofErr w:type="gramEnd"/>
          </w:p>
          <w:p w14:paraId="09E979D1" w14:textId="77777777" w:rsidR="005F202E" w:rsidRPr="005F202E" w:rsidRDefault="005F202E" w:rsidP="005F202E">
            <w:pPr>
              <w:numPr>
                <w:ilvl w:val="0"/>
                <w:numId w:val="2"/>
              </w:numPr>
              <w:rPr>
                <w:lang w:val="en-US"/>
              </w:rPr>
            </w:pPr>
            <w:r w:rsidRPr="005F202E">
              <w:rPr>
                <w:lang w:val="en-US"/>
              </w:rPr>
              <w:t>f.     (1)  accounts are created in accordance with policy and procedure</w:t>
            </w:r>
          </w:p>
          <w:p w14:paraId="5CF3039E" w14:textId="77777777" w:rsidR="005F202E" w:rsidRPr="005F202E" w:rsidRDefault="005F202E" w:rsidP="005F202E">
            <w:pPr>
              <w:numPr>
                <w:ilvl w:val="0"/>
                <w:numId w:val="2"/>
              </w:numPr>
              <w:rPr>
                <w:lang w:val="en-US"/>
              </w:rPr>
            </w:pPr>
            <w:r w:rsidRPr="005F202E">
              <w:rPr>
                <w:lang w:val="en-US"/>
              </w:rPr>
              <w:t>(2) accounts are enabled in accordance with policy and procedure</w:t>
            </w:r>
          </w:p>
          <w:p w14:paraId="71DEA32E" w14:textId="77777777" w:rsidR="005F202E" w:rsidRPr="005F202E" w:rsidRDefault="005F202E" w:rsidP="005F202E">
            <w:pPr>
              <w:numPr>
                <w:ilvl w:val="0"/>
                <w:numId w:val="2"/>
              </w:numPr>
              <w:rPr>
                <w:lang w:val="en-US"/>
              </w:rPr>
            </w:pPr>
            <w:r w:rsidRPr="005F202E">
              <w:rPr>
                <w:lang w:val="en-US"/>
              </w:rPr>
              <w:t>(3)  accounts are modified in accordance with policy and procedure</w:t>
            </w:r>
          </w:p>
          <w:p w14:paraId="0527134D" w14:textId="77777777" w:rsidR="005F202E" w:rsidRPr="005F202E" w:rsidRDefault="005F202E" w:rsidP="005F202E">
            <w:pPr>
              <w:numPr>
                <w:ilvl w:val="0"/>
                <w:numId w:val="2"/>
              </w:numPr>
              <w:rPr>
                <w:lang w:val="en-US"/>
              </w:rPr>
            </w:pPr>
            <w:r w:rsidRPr="005F202E">
              <w:rPr>
                <w:lang w:val="en-US"/>
              </w:rPr>
              <w:t>(4)  accounts are disabled in accordance with policy and procedure</w:t>
            </w:r>
          </w:p>
          <w:p w14:paraId="471C208D" w14:textId="77777777" w:rsidR="005F202E" w:rsidRPr="005F202E" w:rsidRDefault="005F202E" w:rsidP="005F202E">
            <w:pPr>
              <w:numPr>
                <w:ilvl w:val="0"/>
                <w:numId w:val="2"/>
              </w:numPr>
              <w:rPr>
                <w:lang w:val="en-US"/>
              </w:rPr>
            </w:pPr>
            <w:r w:rsidRPr="005F202E">
              <w:rPr>
                <w:lang w:val="en-US"/>
              </w:rPr>
              <w:t>(5)  accounts are removed in accordance with policy and procedure</w:t>
            </w:r>
          </w:p>
          <w:p w14:paraId="1D19A82D" w14:textId="77777777" w:rsidR="005F202E" w:rsidRPr="005F202E" w:rsidRDefault="005F202E" w:rsidP="005F202E">
            <w:pPr>
              <w:numPr>
                <w:ilvl w:val="0"/>
                <w:numId w:val="2"/>
              </w:numPr>
              <w:rPr>
                <w:lang w:val="en-US"/>
              </w:rPr>
            </w:pPr>
            <w:r w:rsidRPr="005F202E">
              <w:rPr>
                <w:lang w:val="en-US"/>
              </w:rPr>
              <w:t xml:space="preserve">g.  the use of accounts is </w:t>
            </w:r>
            <w:proofErr w:type="gramStart"/>
            <w:r w:rsidRPr="005F202E">
              <w:rPr>
                <w:lang w:val="en-US"/>
              </w:rPr>
              <w:t>monitored;</w:t>
            </w:r>
            <w:proofErr w:type="gramEnd"/>
          </w:p>
          <w:p w14:paraId="7C558FD9" w14:textId="77777777" w:rsidR="005F202E" w:rsidRPr="005F202E" w:rsidRDefault="005F202E" w:rsidP="005F202E">
            <w:pPr>
              <w:numPr>
                <w:ilvl w:val="0"/>
                <w:numId w:val="2"/>
              </w:numPr>
              <w:rPr>
                <w:lang w:val="en-US"/>
              </w:rPr>
            </w:pPr>
            <w:r w:rsidRPr="005F202E">
              <w:rPr>
                <w:lang w:val="en-US"/>
              </w:rPr>
              <w:t xml:space="preserve">h.     (1)  account managers and are notified within twenty-four (24) hours when accounts are no longer </w:t>
            </w:r>
            <w:proofErr w:type="gramStart"/>
            <w:r w:rsidRPr="005F202E">
              <w:rPr>
                <w:lang w:val="en-US"/>
              </w:rPr>
              <w:t>required;</w:t>
            </w:r>
            <w:proofErr w:type="gramEnd"/>
          </w:p>
          <w:p w14:paraId="797C7F4D" w14:textId="77777777" w:rsidR="005F202E" w:rsidRPr="005F202E" w:rsidRDefault="005F202E" w:rsidP="005F202E">
            <w:pPr>
              <w:numPr>
                <w:ilvl w:val="0"/>
                <w:numId w:val="2"/>
              </w:numPr>
              <w:rPr>
                <w:lang w:val="en-US"/>
              </w:rPr>
            </w:pPr>
            <w:r w:rsidRPr="005F202E">
              <w:rPr>
                <w:lang w:val="en-US"/>
              </w:rPr>
              <w:t xml:space="preserve">        (2) account managers are notified within eight (8) hours when users are terminated or transferred.</w:t>
            </w:r>
          </w:p>
          <w:p w14:paraId="382C9666" w14:textId="77777777" w:rsidR="005F202E" w:rsidRPr="005F202E" w:rsidRDefault="005F202E" w:rsidP="005F202E">
            <w:pPr>
              <w:numPr>
                <w:ilvl w:val="0"/>
                <w:numId w:val="2"/>
              </w:numPr>
              <w:rPr>
                <w:lang w:val="en-US"/>
              </w:rPr>
            </w:pPr>
            <w:r w:rsidRPr="005F202E">
              <w:rPr>
                <w:lang w:val="en-US"/>
              </w:rPr>
              <w:t xml:space="preserve">        (3)  account managers are notified within eight (8) hours when system usage or the need-to-know changes for an </w:t>
            </w:r>
            <w:proofErr w:type="gramStart"/>
            <w:r w:rsidRPr="005F202E">
              <w:rPr>
                <w:lang w:val="en-US"/>
              </w:rPr>
              <w:t>individual;</w:t>
            </w:r>
            <w:proofErr w:type="gramEnd"/>
          </w:p>
          <w:p w14:paraId="21929069" w14:textId="77777777" w:rsidR="005F202E" w:rsidRPr="005F202E" w:rsidRDefault="005F202E" w:rsidP="005F202E">
            <w:pPr>
              <w:numPr>
                <w:ilvl w:val="0"/>
                <w:numId w:val="2"/>
              </w:numPr>
              <w:rPr>
                <w:lang w:val="en-US"/>
              </w:rPr>
            </w:pPr>
          </w:p>
        </w:tc>
      </w:tr>
      <w:tr w:rsidR="005F202E" w:rsidRPr="005F202E" w14:paraId="78A5701B" w14:textId="77777777" w:rsidTr="003D2327">
        <w:tc>
          <w:tcPr>
            <w:tcW w:w="9350" w:type="dxa"/>
            <w:shd w:val="clear" w:color="auto" w:fill="FFFFFF"/>
          </w:tcPr>
          <w:p w14:paraId="3215F1BB" w14:textId="77777777" w:rsidR="005F202E" w:rsidRPr="005F202E" w:rsidRDefault="005F202E" w:rsidP="005F202E">
            <w:pPr>
              <w:numPr>
                <w:ilvl w:val="0"/>
                <w:numId w:val="2"/>
              </w:numPr>
              <w:rPr>
                <w:b/>
                <w:lang w:val="en-US"/>
              </w:rPr>
            </w:pPr>
            <w:r w:rsidRPr="005F202E">
              <w:rPr>
                <w:b/>
                <w:lang w:val="en-US"/>
              </w:rPr>
              <w:lastRenderedPageBreak/>
              <w:t>Assessment Procedures:</w:t>
            </w:r>
          </w:p>
          <w:p w14:paraId="0EE75B78" w14:textId="77777777" w:rsidR="005F202E" w:rsidRPr="005F202E" w:rsidRDefault="005F202E" w:rsidP="00661E6D">
            <w:pPr>
              <w:numPr>
                <w:ilvl w:val="0"/>
                <w:numId w:val="31"/>
              </w:numPr>
              <w:rPr>
                <w:lang w:val="en-US"/>
              </w:rPr>
            </w:pPr>
            <w:r w:rsidRPr="005F202E">
              <w:rPr>
                <w:b/>
                <w:lang w:val="en-US"/>
              </w:rPr>
              <w:t xml:space="preserve">EXAMINE: </w:t>
            </w:r>
            <w:r w:rsidRPr="005F202E">
              <w:rPr>
                <w:lang w:val="en-US"/>
              </w:rPr>
              <w:t>Access control policy; procedures addressing account management; security plan; information system design documentation; information system configuration settings and associated documentation; list of active system accounts along with the name of the individual associated with each account; list of conditions for group and role membership; notifications or records of recently transferred, separated, or terminated employees; list of recently disabled information system accounts along with the name of the individual associated with each account; access authorization records; account management compliance reviews; information system monitoring records; information system audit records; other relevant documents or records.</w:t>
            </w:r>
          </w:p>
          <w:p w14:paraId="5CACB779" w14:textId="77777777" w:rsidR="005F202E" w:rsidRPr="005F202E" w:rsidRDefault="005F202E" w:rsidP="00661E6D">
            <w:pPr>
              <w:numPr>
                <w:ilvl w:val="0"/>
                <w:numId w:val="32"/>
              </w:numPr>
              <w:rPr>
                <w:lang w:val="en-US"/>
              </w:rPr>
            </w:pPr>
            <w:r w:rsidRPr="005F202E">
              <w:rPr>
                <w:b/>
                <w:lang w:val="en-US"/>
              </w:rPr>
              <w:lastRenderedPageBreak/>
              <w:t xml:space="preserve">INTERVIEW: </w:t>
            </w:r>
            <w:r w:rsidRPr="005F202E">
              <w:rPr>
                <w:lang w:val="en-US"/>
              </w:rPr>
              <w:t>Organizational personnel with account management responsibilities; system/network administrators; organizational personnel with information security responsibilities.</w:t>
            </w:r>
          </w:p>
          <w:p w14:paraId="69079597" w14:textId="77777777" w:rsidR="005F202E" w:rsidRPr="005F202E" w:rsidRDefault="005F202E" w:rsidP="00661E6D">
            <w:pPr>
              <w:numPr>
                <w:ilvl w:val="0"/>
                <w:numId w:val="33"/>
              </w:numPr>
              <w:rPr>
                <w:lang w:val="en-US"/>
              </w:rPr>
            </w:pPr>
            <w:r w:rsidRPr="005F202E">
              <w:rPr>
                <w:b/>
                <w:lang w:val="en-US"/>
              </w:rPr>
              <w:t xml:space="preserve">TEST: </w:t>
            </w:r>
            <w:r w:rsidRPr="005F202E">
              <w:rPr>
                <w:lang w:val="en-US"/>
              </w:rPr>
              <w:t>Organizational processes for account management on the information system; automated mechanisms for implementing account management.</w:t>
            </w:r>
          </w:p>
          <w:p w14:paraId="6302ACA0" w14:textId="77777777" w:rsidR="005F202E" w:rsidRPr="005F202E" w:rsidRDefault="005F202E" w:rsidP="005F202E">
            <w:pPr>
              <w:numPr>
                <w:ilvl w:val="0"/>
                <w:numId w:val="2"/>
              </w:numPr>
              <w:rPr>
                <w:lang w:val="en-US"/>
              </w:rPr>
            </w:pPr>
          </w:p>
        </w:tc>
      </w:tr>
      <w:tr w:rsidR="005F202E" w:rsidRPr="005F202E" w14:paraId="63F223FA" w14:textId="77777777" w:rsidTr="003D2327">
        <w:tc>
          <w:tcPr>
            <w:tcW w:w="9350" w:type="dxa"/>
            <w:shd w:val="clear" w:color="auto" w:fill="CCECFC"/>
          </w:tcPr>
          <w:p w14:paraId="7DCAB0EB" w14:textId="77777777" w:rsidR="005F202E" w:rsidRPr="005F202E" w:rsidRDefault="005F202E" w:rsidP="005F202E">
            <w:pPr>
              <w:numPr>
                <w:ilvl w:val="0"/>
                <w:numId w:val="2"/>
              </w:numPr>
              <w:rPr>
                <w:lang w:val="en-US"/>
              </w:rPr>
            </w:pPr>
            <w:r w:rsidRPr="005F202E">
              <w:rPr>
                <w:b/>
                <w:lang w:val="en-US"/>
              </w:rPr>
              <w:lastRenderedPageBreak/>
              <w:t>AC-2 Assessment Results</w:t>
            </w:r>
          </w:p>
        </w:tc>
      </w:tr>
      <w:tr w:rsidR="005F202E" w:rsidRPr="005F202E" w14:paraId="65F8D7F4" w14:textId="77777777" w:rsidTr="003D2327">
        <w:tc>
          <w:tcPr>
            <w:tcW w:w="9350" w:type="dxa"/>
            <w:shd w:val="clear" w:color="auto" w:fill="FFFFFF"/>
          </w:tcPr>
          <w:p w14:paraId="5B5B0A5B" w14:textId="77777777" w:rsidR="005F202E" w:rsidRPr="005F202E" w:rsidRDefault="005F202E" w:rsidP="005F202E">
            <w:pPr>
              <w:numPr>
                <w:ilvl w:val="0"/>
                <w:numId w:val="2"/>
              </w:numPr>
              <w:rPr>
                <w:lang w:val="en-US"/>
              </w:rPr>
            </w:pPr>
            <w:r w:rsidRPr="005F202E">
              <w:rPr>
                <w:lang w:val="en-US"/>
              </w:rPr>
              <w:t>Description of observations and evidence</w:t>
            </w:r>
          </w:p>
          <w:p w14:paraId="4EA92B69" w14:textId="77777777" w:rsidR="005F202E" w:rsidRPr="005F202E" w:rsidRDefault="005F202E" w:rsidP="005F202E">
            <w:pPr>
              <w:numPr>
                <w:ilvl w:val="0"/>
                <w:numId w:val="2"/>
              </w:numPr>
              <w:rPr>
                <w:lang w:val="en-US"/>
              </w:rPr>
            </w:pPr>
            <w:r w:rsidRPr="005F202E">
              <w:rPr>
                <w:lang w:val="en-US"/>
              </w:rPr>
              <w:t xml:space="preserve">Final status:  Implemented/Other than </w:t>
            </w:r>
            <w:proofErr w:type="gramStart"/>
            <w:r w:rsidRPr="005F202E">
              <w:rPr>
                <w:lang w:val="en-US"/>
              </w:rPr>
              <w:t>implemented</w:t>
            </w:r>
            <w:proofErr w:type="gramEnd"/>
          </w:p>
          <w:p w14:paraId="4AF339A1" w14:textId="77777777" w:rsidR="005F202E" w:rsidRPr="005F202E" w:rsidRDefault="005F202E" w:rsidP="005F202E">
            <w:pPr>
              <w:numPr>
                <w:ilvl w:val="0"/>
                <w:numId w:val="2"/>
              </w:num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6FF6B133" w14:textId="77777777" w:rsidR="005F202E" w:rsidRPr="005F202E" w:rsidRDefault="005F202E" w:rsidP="005F202E">
            <w:pPr>
              <w:numPr>
                <w:ilvl w:val="0"/>
                <w:numId w:val="2"/>
              </w:numPr>
              <w:rPr>
                <w:lang w:val="en-US"/>
              </w:rPr>
            </w:pPr>
          </w:p>
        </w:tc>
      </w:tr>
      <w:tr w:rsidR="005F202E" w:rsidRPr="005F202E" w14:paraId="03AAFD2F" w14:textId="77777777" w:rsidTr="003D2327">
        <w:tc>
          <w:tcPr>
            <w:tcW w:w="9350" w:type="dxa"/>
            <w:shd w:val="clear" w:color="auto" w:fill="CCECFC"/>
          </w:tcPr>
          <w:p w14:paraId="1681912C" w14:textId="77777777" w:rsidR="005F202E" w:rsidRPr="005F202E" w:rsidRDefault="005F202E" w:rsidP="005F202E">
            <w:pPr>
              <w:numPr>
                <w:ilvl w:val="0"/>
                <w:numId w:val="2"/>
              </w:numPr>
              <w:rPr>
                <w:lang w:val="en-US"/>
              </w:rPr>
            </w:pPr>
            <w:r w:rsidRPr="005F202E">
              <w:rPr>
                <w:b/>
                <w:lang w:val="en-US"/>
              </w:rPr>
              <w:t>AC-2 Remediation Plan</w:t>
            </w:r>
          </w:p>
        </w:tc>
      </w:tr>
      <w:tr w:rsidR="005F202E" w:rsidRPr="005F202E" w14:paraId="1BAA02AF" w14:textId="77777777" w:rsidTr="003D2327">
        <w:tc>
          <w:tcPr>
            <w:tcW w:w="9350" w:type="dxa"/>
            <w:shd w:val="clear" w:color="auto" w:fill="FFFFFF"/>
          </w:tcPr>
          <w:p w14:paraId="51BFB064" w14:textId="77777777" w:rsidR="005F202E" w:rsidRPr="005F202E" w:rsidRDefault="005F202E" w:rsidP="005F202E">
            <w:pPr>
              <w:numPr>
                <w:ilvl w:val="0"/>
                <w:numId w:val="2"/>
              </w:numPr>
              <w:rPr>
                <w:lang w:val="en-US"/>
              </w:rPr>
            </w:pPr>
            <w:r w:rsidRPr="005F202E">
              <w:rPr>
                <w:lang w:val="en-US"/>
              </w:rPr>
              <w:t>Define remediation plans to correct risks identified with this control requirement.</w:t>
            </w:r>
          </w:p>
          <w:p w14:paraId="41DECEA2" w14:textId="77777777" w:rsidR="005F202E" w:rsidRPr="005F202E" w:rsidRDefault="005F202E" w:rsidP="005F202E">
            <w:pPr>
              <w:numPr>
                <w:ilvl w:val="0"/>
                <w:numId w:val="2"/>
              </w:numPr>
              <w:rPr>
                <w:lang w:val="en-US"/>
              </w:rPr>
            </w:pPr>
          </w:p>
        </w:tc>
      </w:tr>
    </w:tbl>
    <w:p w14:paraId="6435A147" w14:textId="77777777" w:rsidR="005F202E" w:rsidRPr="005F202E" w:rsidRDefault="005F202E" w:rsidP="005F202E">
      <w:pPr>
        <w:rPr>
          <w:b/>
          <w:lang w:val="en-US"/>
        </w:rPr>
      </w:pPr>
    </w:p>
    <w:p w14:paraId="78791959"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AC-3 Access Enforcement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037E873F" w14:textId="77777777" w:rsidTr="003D2327">
        <w:tc>
          <w:tcPr>
            <w:tcW w:w="9350" w:type="dxa"/>
            <w:shd w:val="clear" w:color="auto" w:fill="CCECFC"/>
          </w:tcPr>
          <w:p w14:paraId="58CE7580" w14:textId="77777777" w:rsidR="005F202E" w:rsidRPr="005F202E" w:rsidRDefault="005F202E" w:rsidP="005F202E">
            <w:pPr>
              <w:rPr>
                <w:lang w:val="en-US"/>
              </w:rPr>
            </w:pPr>
            <w:r w:rsidRPr="005F202E">
              <w:rPr>
                <w:b/>
                <w:lang w:val="en-US"/>
              </w:rPr>
              <w:t xml:space="preserve">                                                       AC-3 Control Requirement(s)</w:t>
            </w:r>
          </w:p>
        </w:tc>
      </w:tr>
      <w:tr w:rsidR="005F202E" w:rsidRPr="005F202E" w14:paraId="2D4E1CA0" w14:textId="77777777" w:rsidTr="003D2327">
        <w:tc>
          <w:tcPr>
            <w:tcW w:w="9350" w:type="dxa"/>
            <w:shd w:val="clear" w:color="auto" w:fill="FFFFFF"/>
          </w:tcPr>
          <w:p w14:paraId="281723E6" w14:textId="77777777" w:rsidR="005F202E" w:rsidRPr="005F202E" w:rsidRDefault="005F202E" w:rsidP="005F202E">
            <w:pPr>
              <w:rPr>
                <w:lang w:val="en-US"/>
              </w:rPr>
            </w:pPr>
            <w:r w:rsidRPr="005F202E">
              <w:rPr>
                <w:lang w:val="en-US"/>
              </w:rPr>
              <w:t>Enforce approved authorizations for logical access to information and system resources in accordance with applicable access control policies.</w:t>
            </w:r>
          </w:p>
          <w:p w14:paraId="1AC9083F" w14:textId="77777777" w:rsidR="005F202E" w:rsidRPr="005F202E" w:rsidRDefault="005F202E" w:rsidP="005F202E">
            <w:pPr>
              <w:rPr>
                <w:lang w:val="en-US"/>
              </w:rPr>
            </w:pPr>
          </w:p>
        </w:tc>
      </w:tr>
      <w:tr w:rsidR="005F202E" w:rsidRPr="005F202E" w14:paraId="0B4FAD2C" w14:textId="77777777" w:rsidTr="003D2327">
        <w:tc>
          <w:tcPr>
            <w:tcW w:w="9350" w:type="dxa"/>
            <w:shd w:val="clear" w:color="auto" w:fill="CCECFC"/>
          </w:tcPr>
          <w:p w14:paraId="28ACE165" w14:textId="77777777" w:rsidR="005F202E" w:rsidRPr="005F202E" w:rsidRDefault="005F202E" w:rsidP="005F202E">
            <w:pPr>
              <w:rPr>
                <w:lang w:val="en-US"/>
              </w:rPr>
            </w:pPr>
            <w:r w:rsidRPr="005F202E">
              <w:rPr>
                <w:b/>
                <w:lang w:val="en-US"/>
              </w:rPr>
              <w:t xml:space="preserve">                                                       AC-3 Control Summary Information</w:t>
            </w:r>
          </w:p>
        </w:tc>
      </w:tr>
      <w:tr w:rsidR="005F202E" w:rsidRPr="005F202E" w14:paraId="147C60B3" w14:textId="77777777" w:rsidTr="003D2327">
        <w:tc>
          <w:tcPr>
            <w:tcW w:w="9350" w:type="dxa"/>
            <w:shd w:val="clear" w:color="auto" w:fill="FFFFFF"/>
          </w:tcPr>
          <w:p w14:paraId="0AB31D6C" w14:textId="77777777" w:rsidR="005F202E" w:rsidRPr="005F202E" w:rsidRDefault="005F202E" w:rsidP="005F202E">
            <w:pPr>
              <w:rPr>
                <w:lang w:val="en-US"/>
              </w:rPr>
            </w:pPr>
            <w:r w:rsidRPr="005F202E">
              <w:rPr>
                <w:lang w:val="en-US"/>
              </w:rPr>
              <w:t>Responsible Role:</w:t>
            </w:r>
          </w:p>
        </w:tc>
      </w:tr>
      <w:tr w:rsidR="005F202E" w:rsidRPr="005F202E" w14:paraId="48E60FE3" w14:textId="77777777" w:rsidTr="003D2327">
        <w:tc>
          <w:tcPr>
            <w:tcW w:w="9350" w:type="dxa"/>
            <w:shd w:val="clear" w:color="auto" w:fill="FFFFFF"/>
          </w:tcPr>
          <w:p w14:paraId="029669CE" w14:textId="77777777" w:rsidR="005F202E" w:rsidRPr="005F202E" w:rsidRDefault="005F202E" w:rsidP="005F202E">
            <w:pPr>
              <w:rPr>
                <w:lang w:val="en-US"/>
              </w:rPr>
            </w:pPr>
            <w:r w:rsidRPr="005F202E">
              <w:rPr>
                <w:lang w:val="en-US"/>
              </w:rPr>
              <w:lastRenderedPageBreak/>
              <w:t>Implementation Status (check all that apply):</w:t>
            </w:r>
          </w:p>
          <w:p w14:paraId="5F65AED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5AF1785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7CA2E40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1013618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529212B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13E96FBD" w14:textId="77777777" w:rsidTr="003D2327">
        <w:tc>
          <w:tcPr>
            <w:tcW w:w="9350" w:type="dxa"/>
            <w:shd w:val="clear" w:color="auto" w:fill="FFFFFF"/>
          </w:tcPr>
          <w:p w14:paraId="3CFC63E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3990CEF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035F8E0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03D7746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7B99B4E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52BD530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44267F2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59606DAA" w14:textId="77777777" w:rsidTr="003D2327">
        <w:tc>
          <w:tcPr>
            <w:tcW w:w="9350" w:type="dxa"/>
            <w:shd w:val="clear" w:color="auto" w:fill="CCECFC"/>
          </w:tcPr>
          <w:p w14:paraId="7D705456" w14:textId="77777777" w:rsidR="005F202E" w:rsidRPr="005F202E" w:rsidRDefault="005F202E" w:rsidP="005F202E">
            <w:pPr>
              <w:rPr>
                <w:lang w:val="en-US"/>
              </w:rPr>
            </w:pPr>
            <w:r w:rsidRPr="005F202E">
              <w:rPr>
                <w:b/>
                <w:lang w:val="en-US"/>
              </w:rPr>
              <w:t>AC-3 What is the solution and how is it implemented?</w:t>
            </w:r>
          </w:p>
        </w:tc>
      </w:tr>
      <w:tr w:rsidR="005F202E" w:rsidRPr="005F202E" w14:paraId="223722C8" w14:textId="77777777" w:rsidTr="003D2327">
        <w:tc>
          <w:tcPr>
            <w:tcW w:w="9350" w:type="dxa"/>
            <w:shd w:val="clear" w:color="auto" w:fill="FFFFFF"/>
          </w:tcPr>
          <w:p w14:paraId="635BE75A" w14:textId="77777777" w:rsidR="005F202E" w:rsidRPr="005F202E" w:rsidRDefault="005F202E" w:rsidP="005F202E">
            <w:pPr>
              <w:rPr>
                <w:lang w:val="en-US"/>
              </w:rPr>
            </w:pPr>
            <w:r w:rsidRPr="005F202E">
              <w:rPr>
                <w:lang w:val="en-US"/>
              </w:rPr>
              <w:t>Description of how AC-3 is implemented,</w:t>
            </w:r>
          </w:p>
          <w:p w14:paraId="57C7444E" w14:textId="77777777" w:rsidR="005F202E" w:rsidRPr="005F202E" w:rsidRDefault="005F202E" w:rsidP="005F202E">
            <w:pPr>
              <w:rPr>
                <w:lang w:val="en-US"/>
              </w:rPr>
            </w:pPr>
          </w:p>
          <w:p w14:paraId="129451A9" w14:textId="77777777" w:rsidR="005F202E" w:rsidRPr="005F202E" w:rsidRDefault="005F202E" w:rsidP="005F202E">
            <w:pPr>
              <w:rPr>
                <w:lang w:val="en-US"/>
              </w:rPr>
            </w:pPr>
            <w:r w:rsidRPr="005F202E">
              <w:rPr>
                <w:lang w:val="en-US"/>
              </w:rPr>
              <w:t xml:space="preserve">Customer Responsibilities </w:t>
            </w:r>
          </w:p>
          <w:p w14:paraId="5F0D7465" w14:textId="77777777" w:rsidR="005F202E" w:rsidRPr="005F202E" w:rsidRDefault="005F202E" w:rsidP="005F202E">
            <w:pPr>
              <w:rPr>
                <w:lang w:val="en-US"/>
              </w:rPr>
            </w:pPr>
          </w:p>
        </w:tc>
      </w:tr>
      <w:tr w:rsidR="005F202E" w:rsidRPr="005F202E" w14:paraId="3FD9E860" w14:textId="77777777" w:rsidTr="003D2327">
        <w:tc>
          <w:tcPr>
            <w:tcW w:w="9350" w:type="dxa"/>
            <w:shd w:val="clear" w:color="auto" w:fill="CCECFC"/>
          </w:tcPr>
          <w:p w14:paraId="383E0F33" w14:textId="77777777" w:rsidR="005F202E" w:rsidRPr="005F202E" w:rsidRDefault="005F202E" w:rsidP="005F202E">
            <w:pPr>
              <w:rPr>
                <w:lang w:val="en-US"/>
              </w:rPr>
            </w:pPr>
            <w:r w:rsidRPr="005F202E">
              <w:rPr>
                <w:b/>
                <w:lang w:val="en-US"/>
              </w:rPr>
              <w:t>AC-3 Assessment Plan/Procedures</w:t>
            </w:r>
          </w:p>
        </w:tc>
      </w:tr>
      <w:tr w:rsidR="005F202E" w:rsidRPr="005F202E" w14:paraId="00BA3A2A" w14:textId="77777777" w:rsidTr="00D308C0">
        <w:trPr>
          <w:trHeight w:val="647"/>
        </w:trPr>
        <w:tc>
          <w:tcPr>
            <w:tcW w:w="9350" w:type="dxa"/>
            <w:shd w:val="clear" w:color="auto" w:fill="FFFFFF"/>
          </w:tcPr>
          <w:p w14:paraId="25B48457" w14:textId="77777777" w:rsidR="005F202E" w:rsidRPr="005F202E" w:rsidRDefault="005F202E" w:rsidP="005F202E">
            <w:pPr>
              <w:rPr>
                <w:b/>
                <w:lang w:val="en-US"/>
              </w:rPr>
            </w:pPr>
            <w:r w:rsidRPr="005F202E">
              <w:rPr>
                <w:b/>
                <w:lang w:val="en-US"/>
              </w:rPr>
              <w:t>Assessment Objective:</w:t>
            </w:r>
          </w:p>
          <w:p w14:paraId="1945D2CD" w14:textId="77777777" w:rsidR="005F202E" w:rsidRPr="005F202E" w:rsidRDefault="005F202E" w:rsidP="005F202E">
            <w:pPr>
              <w:rPr>
                <w:lang w:val="en-US"/>
              </w:rPr>
            </w:pPr>
            <w:r w:rsidRPr="005F202E">
              <w:rPr>
                <w:lang w:val="en-US"/>
              </w:rPr>
              <w:lastRenderedPageBreak/>
              <w:t>Determine if approved authorizations for logical access to information and system resources are enforced in accordance with applicable access control policies.</w:t>
            </w:r>
          </w:p>
          <w:p w14:paraId="26B4CA1B" w14:textId="77777777" w:rsidR="005F202E" w:rsidRPr="005F202E" w:rsidRDefault="005F202E" w:rsidP="005F202E">
            <w:pPr>
              <w:rPr>
                <w:lang w:val="en-US"/>
              </w:rPr>
            </w:pPr>
          </w:p>
        </w:tc>
      </w:tr>
      <w:tr w:rsidR="005F202E" w:rsidRPr="005F202E" w14:paraId="492552B7" w14:textId="77777777" w:rsidTr="003D2327">
        <w:tc>
          <w:tcPr>
            <w:tcW w:w="9350" w:type="dxa"/>
            <w:shd w:val="clear" w:color="auto" w:fill="FFFFFF"/>
          </w:tcPr>
          <w:p w14:paraId="03561442" w14:textId="77777777" w:rsidR="005F202E" w:rsidRPr="005F202E" w:rsidRDefault="005F202E" w:rsidP="005F202E">
            <w:pPr>
              <w:rPr>
                <w:b/>
                <w:lang w:val="en-US"/>
              </w:rPr>
            </w:pPr>
            <w:r w:rsidRPr="005F202E">
              <w:rPr>
                <w:b/>
                <w:lang w:val="en-US"/>
              </w:rPr>
              <w:lastRenderedPageBreak/>
              <w:t>Assessment Procedures:</w:t>
            </w:r>
          </w:p>
          <w:p w14:paraId="1853E7E5" w14:textId="77777777" w:rsidR="005F202E" w:rsidRPr="005F202E" w:rsidRDefault="005F202E" w:rsidP="00661E6D">
            <w:pPr>
              <w:numPr>
                <w:ilvl w:val="0"/>
                <w:numId w:val="31"/>
              </w:numPr>
              <w:rPr>
                <w:lang w:val="en-US"/>
              </w:rPr>
            </w:pPr>
            <w:r w:rsidRPr="005F202E">
              <w:rPr>
                <w:b/>
                <w:bCs/>
                <w:lang w:val="en-US"/>
              </w:rPr>
              <w:t>EXAMINE:</w:t>
            </w:r>
            <w:r w:rsidRPr="005F202E">
              <w:rPr>
                <w:lang w:val="en-US"/>
              </w:rPr>
              <w:t xml:space="preserve"> Access control policy; procedures addressing access enforcement; system design documentation; system configuration settings and associated documentation; list of approved authorizations (user privileges) system audit records; system security plan; privacy plan; other relevant documents or records.</w:t>
            </w:r>
          </w:p>
          <w:p w14:paraId="65F3F8D8" w14:textId="77777777" w:rsidR="005F202E" w:rsidRPr="005F202E" w:rsidRDefault="005F202E" w:rsidP="00661E6D">
            <w:pPr>
              <w:numPr>
                <w:ilvl w:val="0"/>
                <w:numId w:val="31"/>
              </w:numPr>
              <w:rPr>
                <w:lang w:val="en-US"/>
              </w:rPr>
            </w:pPr>
            <w:r w:rsidRPr="005F202E">
              <w:rPr>
                <w:b/>
                <w:bCs/>
                <w:lang w:val="en-US"/>
              </w:rPr>
              <w:t>INTERVIEW:</w:t>
            </w:r>
            <w:r w:rsidRPr="005F202E">
              <w:rPr>
                <w:lang w:val="en-US"/>
              </w:rPr>
              <w:t xml:space="preserve"> Organizational personnel with access enforcement responsibilities; system/network administrators; organizational personnel with information security and privacy responsibilities; system developers.</w:t>
            </w:r>
          </w:p>
          <w:p w14:paraId="5B9E64F3" w14:textId="77777777" w:rsidR="005F202E" w:rsidRPr="005F202E" w:rsidRDefault="005F202E" w:rsidP="00661E6D">
            <w:pPr>
              <w:numPr>
                <w:ilvl w:val="0"/>
                <w:numId w:val="31"/>
              </w:numPr>
              <w:rPr>
                <w:lang w:val="en-US"/>
              </w:rPr>
            </w:pPr>
            <w:r w:rsidRPr="005F202E">
              <w:rPr>
                <w:b/>
                <w:bCs/>
                <w:lang w:val="en-US"/>
              </w:rPr>
              <w:t>TEST:</w:t>
            </w:r>
            <w:r w:rsidRPr="005F202E">
              <w:rPr>
                <w:lang w:val="en-US"/>
              </w:rPr>
              <w:t xml:space="preserve"> Mechanisms implementing access control policy.</w:t>
            </w:r>
          </w:p>
          <w:p w14:paraId="6693A4C7" w14:textId="77777777" w:rsidR="005F202E" w:rsidRPr="005F202E" w:rsidRDefault="005F202E" w:rsidP="005F202E">
            <w:pPr>
              <w:rPr>
                <w:lang w:val="en-US"/>
              </w:rPr>
            </w:pPr>
          </w:p>
        </w:tc>
      </w:tr>
      <w:tr w:rsidR="005F202E" w:rsidRPr="005F202E" w14:paraId="1C019675" w14:textId="77777777" w:rsidTr="003D2327">
        <w:tc>
          <w:tcPr>
            <w:tcW w:w="9350" w:type="dxa"/>
            <w:shd w:val="clear" w:color="auto" w:fill="CCECFC"/>
          </w:tcPr>
          <w:p w14:paraId="37E309F4" w14:textId="77777777" w:rsidR="005F202E" w:rsidRPr="005F202E" w:rsidRDefault="005F202E" w:rsidP="005F202E">
            <w:pPr>
              <w:rPr>
                <w:lang w:val="en-US"/>
              </w:rPr>
            </w:pPr>
            <w:r w:rsidRPr="005F202E">
              <w:rPr>
                <w:b/>
                <w:lang w:val="en-US"/>
              </w:rPr>
              <w:t>AC-3 Assessment Results</w:t>
            </w:r>
          </w:p>
        </w:tc>
      </w:tr>
      <w:tr w:rsidR="005F202E" w:rsidRPr="005F202E" w14:paraId="12F87321" w14:textId="77777777" w:rsidTr="003D2327">
        <w:tc>
          <w:tcPr>
            <w:tcW w:w="9350" w:type="dxa"/>
            <w:shd w:val="clear" w:color="auto" w:fill="FFFFFF"/>
          </w:tcPr>
          <w:p w14:paraId="03F5BE8E" w14:textId="77777777" w:rsidR="005F202E" w:rsidRPr="005F202E" w:rsidRDefault="005F202E" w:rsidP="005F202E">
            <w:pPr>
              <w:rPr>
                <w:lang w:val="en-US"/>
              </w:rPr>
            </w:pPr>
            <w:r w:rsidRPr="005F202E">
              <w:rPr>
                <w:lang w:val="en-US"/>
              </w:rPr>
              <w:t>Description of observations and evidence</w:t>
            </w:r>
          </w:p>
          <w:p w14:paraId="059BFBF8"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4C1E1D47"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3A5611DF" w14:textId="77777777" w:rsidR="005F202E" w:rsidRPr="005F202E" w:rsidRDefault="005F202E" w:rsidP="005F202E">
            <w:pPr>
              <w:rPr>
                <w:lang w:val="en-US"/>
              </w:rPr>
            </w:pPr>
          </w:p>
        </w:tc>
      </w:tr>
      <w:tr w:rsidR="005F202E" w:rsidRPr="005F202E" w14:paraId="2D46EB2E" w14:textId="77777777" w:rsidTr="003D2327">
        <w:tc>
          <w:tcPr>
            <w:tcW w:w="9350" w:type="dxa"/>
            <w:shd w:val="clear" w:color="auto" w:fill="CCECFC"/>
          </w:tcPr>
          <w:p w14:paraId="606567AB" w14:textId="77777777" w:rsidR="005F202E" w:rsidRPr="005F202E" w:rsidRDefault="005F202E" w:rsidP="005F202E">
            <w:pPr>
              <w:rPr>
                <w:lang w:val="en-US"/>
              </w:rPr>
            </w:pPr>
            <w:r w:rsidRPr="005F202E">
              <w:rPr>
                <w:b/>
                <w:lang w:val="en-US"/>
              </w:rPr>
              <w:t>AC-3 Remediation Plan</w:t>
            </w:r>
          </w:p>
        </w:tc>
      </w:tr>
      <w:tr w:rsidR="005F202E" w:rsidRPr="005F202E" w14:paraId="6BEFE53B" w14:textId="77777777" w:rsidTr="003D2327">
        <w:tc>
          <w:tcPr>
            <w:tcW w:w="9350" w:type="dxa"/>
            <w:shd w:val="clear" w:color="auto" w:fill="FFFFFF"/>
          </w:tcPr>
          <w:p w14:paraId="14B9184F" w14:textId="77777777" w:rsidR="005F202E" w:rsidRPr="005F202E" w:rsidRDefault="005F202E" w:rsidP="005F202E">
            <w:pPr>
              <w:rPr>
                <w:lang w:val="en-US"/>
              </w:rPr>
            </w:pPr>
            <w:r w:rsidRPr="005F202E">
              <w:rPr>
                <w:lang w:val="en-US"/>
              </w:rPr>
              <w:t>Define remediation plans to correct risks identified with this control requirement.</w:t>
            </w:r>
          </w:p>
          <w:p w14:paraId="1BE644F3" w14:textId="77777777" w:rsidR="005F202E" w:rsidRPr="005F202E" w:rsidRDefault="005F202E" w:rsidP="005F202E">
            <w:pPr>
              <w:rPr>
                <w:lang w:val="en-US"/>
              </w:rPr>
            </w:pPr>
          </w:p>
        </w:tc>
      </w:tr>
    </w:tbl>
    <w:p w14:paraId="6D3A0928" w14:textId="77777777" w:rsidR="005F202E" w:rsidRPr="005F202E" w:rsidRDefault="005F202E" w:rsidP="005F202E">
      <w:pPr>
        <w:rPr>
          <w:b/>
          <w:lang w:val="en-US"/>
        </w:rPr>
      </w:pPr>
    </w:p>
    <w:p w14:paraId="667E45FB"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AC-7 Unsuccessful Logon Attempts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2880D013" w14:textId="77777777" w:rsidTr="003D2327">
        <w:tc>
          <w:tcPr>
            <w:tcW w:w="9350" w:type="dxa"/>
            <w:shd w:val="clear" w:color="auto" w:fill="CCECFC"/>
          </w:tcPr>
          <w:p w14:paraId="154F912B" w14:textId="77777777" w:rsidR="005F202E" w:rsidRPr="005F202E" w:rsidRDefault="005F202E" w:rsidP="005F202E">
            <w:pPr>
              <w:rPr>
                <w:lang w:val="en-US"/>
              </w:rPr>
            </w:pPr>
            <w:r w:rsidRPr="005F202E">
              <w:rPr>
                <w:b/>
                <w:lang w:val="en-US"/>
              </w:rPr>
              <w:lastRenderedPageBreak/>
              <w:t xml:space="preserve">                                                       AC-7 Control Requirement(s)</w:t>
            </w:r>
          </w:p>
        </w:tc>
      </w:tr>
      <w:tr w:rsidR="005F202E" w:rsidRPr="005F202E" w14:paraId="62E89897" w14:textId="77777777" w:rsidTr="003D2327">
        <w:tc>
          <w:tcPr>
            <w:tcW w:w="9350" w:type="dxa"/>
            <w:shd w:val="clear" w:color="auto" w:fill="FFFFFF"/>
          </w:tcPr>
          <w:p w14:paraId="70BB3E3E" w14:textId="77777777" w:rsidR="005F202E" w:rsidRPr="005F202E" w:rsidRDefault="005F202E" w:rsidP="005F202E">
            <w:pPr>
              <w:rPr>
                <w:lang w:val="en-US"/>
              </w:rPr>
            </w:pPr>
            <w:r w:rsidRPr="005F202E">
              <w:rPr>
                <w:lang w:val="en-US"/>
              </w:rPr>
              <w:tab/>
              <w:t>a.</w:t>
            </w:r>
            <w:r w:rsidRPr="005F202E">
              <w:rPr>
                <w:lang w:val="en-US"/>
              </w:rPr>
              <w:tab/>
              <w:t xml:space="preserve">Enforce a limit of [Assignment: organization-defined number] consecutive invalid log-on attempts by a user during a [Assignment: organization-defined </w:t>
            </w:r>
            <w:proofErr w:type="gramStart"/>
            <w:r w:rsidRPr="005F202E">
              <w:rPr>
                <w:lang w:val="en-US"/>
              </w:rPr>
              <w:t>time period</w:t>
            </w:r>
            <w:proofErr w:type="gramEnd"/>
            <w:r w:rsidRPr="005F202E">
              <w:rPr>
                <w:lang w:val="en-US"/>
              </w:rPr>
              <w:t>]; and</w:t>
            </w:r>
          </w:p>
          <w:p w14:paraId="5A4FCC74" w14:textId="77777777" w:rsidR="005F202E" w:rsidRPr="005F202E" w:rsidRDefault="005F202E" w:rsidP="005F202E">
            <w:pPr>
              <w:rPr>
                <w:lang w:val="en-US"/>
              </w:rPr>
            </w:pPr>
            <w:r w:rsidRPr="005F202E">
              <w:rPr>
                <w:lang w:val="en-US"/>
              </w:rPr>
              <w:tab/>
              <w:t>b.</w:t>
            </w:r>
            <w:r w:rsidRPr="005F202E">
              <w:rPr>
                <w:lang w:val="en-US"/>
              </w:rPr>
              <w:tab/>
              <w:t xml:space="preserve">Automatically [Assignment: lock the account or node for an [Assignment: organization-defined </w:t>
            </w:r>
            <w:proofErr w:type="gramStart"/>
            <w:r w:rsidRPr="005F202E">
              <w:rPr>
                <w:lang w:val="en-US"/>
              </w:rPr>
              <w:t>time period</w:t>
            </w:r>
            <w:proofErr w:type="gramEnd"/>
            <w:r w:rsidRPr="005F202E">
              <w:rPr>
                <w:lang w:val="en-US"/>
              </w:rPr>
              <w:t>]; lock the account or node until released by an administrator; delay next logon prompt per [Assignment: organization-defined delay algorithm]; notify system administrator; take other [Assignment: organization-defined action]] when the maximum number of unsuccessful attempts is exceeded.</w:t>
            </w:r>
          </w:p>
          <w:p w14:paraId="4263689D" w14:textId="77777777" w:rsidR="005F202E" w:rsidRPr="005F202E" w:rsidRDefault="005F202E" w:rsidP="005F202E">
            <w:pPr>
              <w:rPr>
                <w:lang w:val="en-US"/>
              </w:rPr>
            </w:pPr>
            <w:r w:rsidRPr="005F202E">
              <w:rPr>
                <w:b/>
                <w:lang w:val="en-US"/>
              </w:rPr>
              <w:t>AC-7 (a and b) Requirement:  In alignment with NIST SP 800-63B</w:t>
            </w:r>
          </w:p>
          <w:p w14:paraId="7AB12D24" w14:textId="77777777" w:rsidR="005F202E" w:rsidRPr="005F202E" w:rsidRDefault="005F202E" w:rsidP="005F202E">
            <w:pPr>
              <w:rPr>
                <w:lang w:val="en-US"/>
              </w:rPr>
            </w:pPr>
          </w:p>
          <w:p w14:paraId="7A1DC3AC" w14:textId="77777777" w:rsidR="005F202E" w:rsidRPr="005F202E" w:rsidRDefault="005F202E" w:rsidP="005F202E">
            <w:pPr>
              <w:rPr>
                <w:lang w:val="en-US"/>
              </w:rPr>
            </w:pPr>
          </w:p>
        </w:tc>
      </w:tr>
      <w:tr w:rsidR="005F202E" w:rsidRPr="005F202E" w14:paraId="06820B5F" w14:textId="77777777" w:rsidTr="003D2327">
        <w:tc>
          <w:tcPr>
            <w:tcW w:w="9350" w:type="dxa"/>
            <w:shd w:val="clear" w:color="auto" w:fill="CCECFC"/>
          </w:tcPr>
          <w:p w14:paraId="1032C37B" w14:textId="77777777" w:rsidR="005F202E" w:rsidRPr="005F202E" w:rsidRDefault="005F202E" w:rsidP="005F202E">
            <w:pPr>
              <w:rPr>
                <w:lang w:val="en-US"/>
              </w:rPr>
            </w:pPr>
            <w:r w:rsidRPr="005F202E">
              <w:rPr>
                <w:b/>
                <w:lang w:val="en-US"/>
              </w:rPr>
              <w:t xml:space="preserve">                                                       AC-7 Control Summary Information</w:t>
            </w:r>
          </w:p>
        </w:tc>
      </w:tr>
      <w:tr w:rsidR="005F202E" w:rsidRPr="005F202E" w14:paraId="4641F67F" w14:textId="77777777" w:rsidTr="003D2327">
        <w:tc>
          <w:tcPr>
            <w:tcW w:w="9350" w:type="dxa"/>
            <w:shd w:val="clear" w:color="auto" w:fill="FFFFFF"/>
          </w:tcPr>
          <w:p w14:paraId="45FAEC24" w14:textId="77777777" w:rsidR="005F202E" w:rsidRPr="005F202E" w:rsidRDefault="005F202E" w:rsidP="005F202E">
            <w:pPr>
              <w:rPr>
                <w:lang w:val="en-US"/>
              </w:rPr>
            </w:pPr>
            <w:r w:rsidRPr="005F202E">
              <w:rPr>
                <w:lang w:val="en-US"/>
              </w:rPr>
              <w:t>Responsible Role:</w:t>
            </w:r>
          </w:p>
        </w:tc>
      </w:tr>
      <w:tr w:rsidR="005F202E" w:rsidRPr="005F202E" w14:paraId="45AB6D38" w14:textId="77777777" w:rsidTr="003D2327">
        <w:tc>
          <w:tcPr>
            <w:tcW w:w="9350" w:type="dxa"/>
            <w:shd w:val="clear" w:color="auto" w:fill="FFFFFF"/>
          </w:tcPr>
          <w:p w14:paraId="6B9A42AC" w14:textId="77777777" w:rsidR="005F202E" w:rsidRPr="005F202E" w:rsidRDefault="005F202E" w:rsidP="005F202E">
            <w:pPr>
              <w:rPr>
                <w:lang w:val="en-US"/>
              </w:rPr>
            </w:pPr>
            <w:r w:rsidRPr="005F202E">
              <w:rPr>
                <w:lang w:val="en-US"/>
              </w:rPr>
              <w:t>Implementation Status (check all that apply):</w:t>
            </w:r>
          </w:p>
          <w:p w14:paraId="17FCA6D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52993E3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BF512C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63DE691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6672301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2BE47F6" w14:textId="77777777" w:rsidTr="003D2327">
        <w:tc>
          <w:tcPr>
            <w:tcW w:w="9350" w:type="dxa"/>
            <w:shd w:val="clear" w:color="auto" w:fill="FFFFFF"/>
          </w:tcPr>
          <w:p w14:paraId="5C89E42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3102416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3E92C2D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F4A5A99"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Configured by Customer (Customer System Specific)</w:t>
            </w:r>
          </w:p>
          <w:p w14:paraId="02826FE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610BE65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2090169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486F794E" w14:textId="77777777" w:rsidTr="003D2327">
        <w:tc>
          <w:tcPr>
            <w:tcW w:w="9350" w:type="dxa"/>
            <w:shd w:val="clear" w:color="auto" w:fill="CCECFC"/>
          </w:tcPr>
          <w:p w14:paraId="68DB844D" w14:textId="77777777" w:rsidR="005F202E" w:rsidRPr="005F202E" w:rsidRDefault="005F202E" w:rsidP="005F202E">
            <w:pPr>
              <w:rPr>
                <w:lang w:val="en-US"/>
              </w:rPr>
            </w:pPr>
            <w:r w:rsidRPr="005F202E">
              <w:rPr>
                <w:b/>
                <w:lang w:val="en-US"/>
              </w:rPr>
              <w:lastRenderedPageBreak/>
              <w:t>AC-7 What is the solution and how is it implemented?</w:t>
            </w:r>
          </w:p>
        </w:tc>
      </w:tr>
      <w:tr w:rsidR="005F202E" w:rsidRPr="005F202E" w14:paraId="1ADBD3C0" w14:textId="77777777" w:rsidTr="003D2327">
        <w:tc>
          <w:tcPr>
            <w:tcW w:w="9350" w:type="dxa"/>
            <w:shd w:val="clear" w:color="auto" w:fill="FFFFFF"/>
          </w:tcPr>
          <w:p w14:paraId="778D7E6C" w14:textId="77777777" w:rsidR="005F202E" w:rsidRPr="005F202E" w:rsidRDefault="005F202E" w:rsidP="005F202E">
            <w:pPr>
              <w:rPr>
                <w:lang w:val="en-US"/>
              </w:rPr>
            </w:pPr>
            <w:r w:rsidRPr="005F202E">
              <w:rPr>
                <w:lang w:val="en-US"/>
              </w:rPr>
              <w:t>Description of how AC-7 is implemented,</w:t>
            </w:r>
          </w:p>
          <w:p w14:paraId="0A37F451" w14:textId="77777777" w:rsidR="005F202E" w:rsidRPr="005F202E" w:rsidRDefault="005F202E" w:rsidP="005F202E">
            <w:pPr>
              <w:rPr>
                <w:lang w:val="en-US"/>
              </w:rPr>
            </w:pPr>
          </w:p>
          <w:p w14:paraId="1FA47D4D" w14:textId="77777777" w:rsidR="005F202E" w:rsidRPr="005F202E" w:rsidRDefault="005F202E" w:rsidP="005F202E">
            <w:pPr>
              <w:rPr>
                <w:lang w:val="en-US"/>
              </w:rPr>
            </w:pPr>
            <w:r w:rsidRPr="005F202E">
              <w:rPr>
                <w:lang w:val="en-US"/>
              </w:rPr>
              <w:t xml:space="preserve">Customer Responsibilities </w:t>
            </w:r>
          </w:p>
          <w:p w14:paraId="0467BD75" w14:textId="77777777" w:rsidR="005F202E" w:rsidRPr="005F202E" w:rsidRDefault="005F202E" w:rsidP="005F202E">
            <w:pPr>
              <w:rPr>
                <w:lang w:val="en-US"/>
              </w:rPr>
            </w:pPr>
          </w:p>
        </w:tc>
      </w:tr>
      <w:tr w:rsidR="005F202E" w:rsidRPr="005F202E" w14:paraId="6F8A8218" w14:textId="77777777" w:rsidTr="003D2327">
        <w:tc>
          <w:tcPr>
            <w:tcW w:w="9350" w:type="dxa"/>
            <w:shd w:val="clear" w:color="auto" w:fill="CCECFC"/>
          </w:tcPr>
          <w:p w14:paraId="7E572099" w14:textId="77777777" w:rsidR="005F202E" w:rsidRPr="005F202E" w:rsidRDefault="005F202E" w:rsidP="005F202E">
            <w:pPr>
              <w:rPr>
                <w:lang w:val="en-US"/>
              </w:rPr>
            </w:pPr>
            <w:r w:rsidRPr="005F202E">
              <w:rPr>
                <w:b/>
                <w:lang w:val="en-US"/>
              </w:rPr>
              <w:t>AC-7 Assessment Plan/Procedures</w:t>
            </w:r>
          </w:p>
        </w:tc>
      </w:tr>
      <w:tr w:rsidR="005F202E" w:rsidRPr="005F202E" w14:paraId="476012ED" w14:textId="77777777" w:rsidTr="003D2327">
        <w:tc>
          <w:tcPr>
            <w:tcW w:w="9350" w:type="dxa"/>
            <w:shd w:val="clear" w:color="auto" w:fill="FFFFFF"/>
          </w:tcPr>
          <w:p w14:paraId="2FADBDF1" w14:textId="77777777" w:rsidR="005F202E" w:rsidRPr="005F202E" w:rsidRDefault="005F202E" w:rsidP="005F202E">
            <w:pPr>
              <w:rPr>
                <w:b/>
                <w:lang w:val="en-US"/>
              </w:rPr>
            </w:pPr>
            <w:r w:rsidRPr="005F202E">
              <w:rPr>
                <w:b/>
                <w:lang w:val="en-US"/>
              </w:rPr>
              <w:t>Assessment Objective:</w:t>
            </w:r>
          </w:p>
          <w:p w14:paraId="375C9DB1" w14:textId="77777777" w:rsidR="005F202E" w:rsidRPr="005F202E" w:rsidRDefault="005F202E" w:rsidP="005F202E">
            <w:pPr>
              <w:rPr>
                <w:lang w:val="en-US"/>
              </w:rPr>
            </w:pPr>
            <w:r w:rsidRPr="005F202E">
              <w:rPr>
                <w:lang w:val="en-US"/>
              </w:rPr>
              <w:t>Determine if:</w:t>
            </w:r>
          </w:p>
          <w:p w14:paraId="771A72A7" w14:textId="77777777" w:rsidR="005F202E" w:rsidRPr="005F202E" w:rsidRDefault="005F202E" w:rsidP="00661E6D">
            <w:pPr>
              <w:numPr>
                <w:ilvl w:val="0"/>
                <w:numId w:val="248"/>
              </w:numPr>
              <w:rPr>
                <w:lang w:val="en-US"/>
              </w:rPr>
            </w:pPr>
            <w:r w:rsidRPr="005F202E">
              <w:rPr>
                <w:lang w:val="en-US"/>
              </w:rPr>
              <w:t xml:space="preserve">a limit of number of consecutive invalid logon attempts by a user during time period as specified in NIST SP 800 63B is </w:t>
            </w:r>
            <w:proofErr w:type="gramStart"/>
            <w:r w:rsidRPr="005F202E">
              <w:rPr>
                <w:lang w:val="en-US"/>
              </w:rPr>
              <w:t>enforced;</w:t>
            </w:r>
            <w:proofErr w:type="gramEnd"/>
          </w:p>
          <w:p w14:paraId="4CAD6B53" w14:textId="77777777" w:rsidR="005F202E" w:rsidRPr="005F202E" w:rsidRDefault="005F202E" w:rsidP="00661E6D">
            <w:pPr>
              <w:numPr>
                <w:ilvl w:val="0"/>
                <w:numId w:val="248"/>
              </w:numPr>
              <w:rPr>
                <w:lang w:val="en-US"/>
              </w:rPr>
            </w:pPr>
            <w:r w:rsidRPr="005F202E">
              <w:rPr>
                <w:lang w:val="en-US"/>
              </w:rPr>
              <w:t xml:space="preserve">automatically lock the account or node for </w:t>
            </w:r>
            <w:proofErr w:type="gramStart"/>
            <w:r w:rsidRPr="005F202E">
              <w:rPr>
                <w:lang w:val="en-US"/>
              </w:rPr>
              <w:t>a time period</w:t>
            </w:r>
            <w:proofErr w:type="gramEnd"/>
            <w:r w:rsidRPr="005F202E">
              <w:rPr>
                <w:lang w:val="en-US"/>
              </w:rPr>
              <w:t xml:space="preserve"> specified in NIST SP 800 63B when the maximum number of unsuccessful attempts is exceeded.</w:t>
            </w:r>
          </w:p>
          <w:p w14:paraId="33FB3654" w14:textId="77777777" w:rsidR="005F202E" w:rsidRPr="005F202E" w:rsidRDefault="005F202E" w:rsidP="005F202E">
            <w:pPr>
              <w:rPr>
                <w:lang w:val="en-US"/>
              </w:rPr>
            </w:pPr>
          </w:p>
        </w:tc>
      </w:tr>
      <w:tr w:rsidR="005F202E" w:rsidRPr="005F202E" w14:paraId="7D17288D" w14:textId="77777777" w:rsidTr="003D2327">
        <w:tc>
          <w:tcPr>
            <w:tcW w:w="9350" w:type="dxa"/>
            <w:shd w:val="clear" w:color="auto" w:fill="FFFFFF"/>
          </w:tcPr>
          <w:p w14:paraId="4BC2E2D7" w14:textId="77777777" w:rsidR="005F202E" w:rsidRPr="005F202E" w:rsidRDefault="005F202E" w:rsidP="005F202E">
            <w:pPr>
              <w:rPr>
                <w:b/>
                <w:lang w:val="en-US"/>
              </w:rPr>
            </w:pPr>
            <w:r w:rsidRPr="005F202E">
              <w:rPr>
                <w:b/>
                <w:lang w:val="en-US"/>
              </w:rPr>
              <w:t>Assessment Procedures:</w:t>
            </w:r>
          </w:p>
          <w:p w14:paraId="0E853CA8" w14:textId="77777777" w:rsidR="005F202E" w:rsidRPr="005F202E" w:rsidRDefault="005F202E" w:rsidP="00661E6D">
            <w:pPr>
              <w:numPr>
                <w:ilvl w:val="0"/>
                <w:numId w:val="27"/>
              </w:numPr>
              <w:rPr>
                <w:lang w:val="en-US"/>
              </w:rPr>
            </w:pPr>
            <w:r w:rsidRPr="005F202E">
              <w:rPr>
                <w:b/>
                <w:lang w:val="en-US"/>
              </w:rPr>
              <w:t xml:space="preserve">EXAMINE: </w:t>
            </w:r>
            <w:r w:rsidRPr="005F202E">
              <w:rPr>
                <w:lang w:val="en-US"/>
              </w:rPr>
              <w:t>Access control policy; procedures addressing unsuccessful logon attempts; system design documentation; system configuration settings and associated documentation; system audit records; system security plan; other relevant documents or records.</w:t>
            </w:r>
          </w:p>
          <w:p w14:paraId="2874B7BF" w14:textId="77777777" w:rsidR="005F202E" w:rsidRPr="005F202E" w:rsidRDefault="005F202E" w:rsidP="00661E6D">
            <w:pPr>
              <w:numPr>
                <w:ilvl w:val="0"/>
                <w:numId w:val="28"/>
              </w:numPr>
              <w:rPr>
                <w:lang w:val="en-US"/>
              </w:rPr>
            </w:pPr>
            <w:r w:rsidRPr="005F202E">
              <w:rPr>
                <w:b/>
                <w:lang w:val="en-US"/>
              </w:rPr>
              <w:lastRenderedPageBreak/>
              <w:t xml:space="preserve">INTERVIEW: </w:t>
            </w:r>
            <w:r w:rsidRPr="005F202E">
              <w:rPr>
                <w:lang w:val="en-US"/>
              </w:rPr>
              <w:t>Organizational personnel with information security responsibilities; system developers; system/network administrators.</w:t>
            </w:r>
          </w:p>
          <w:p w14:paraId="20B9F580" w14:textId="77777777" w:rsidR="005F202E" w:rsidRPr="005F202E" w:rsidRDefault="005F202E" w:rsidP="00661E6D">
            <w:pPr>
              <w:numPr>
                <w:ilvl w:val="0"/>
                <w:numId w:val="29"/>
              </w:numPr>
              <w:rPr>
                <w:lang w:val="en-US"/>
              </w:rPr>
            </w:pPr>
            <w:r w:rsidRPr="005F202E">
              <w:rPr>
                <w:b/>
                <w:lang w:val="en-US"/>
              </w:rPr>
              <w:t xml:space="preserve">TEST: </w:t>
            </w:r>
            <w:r w:rsidRPr="005F202E">
              <w:rPr>
                <w:lang w:val="en-US"/>
              </w:rPr>
              <w:t>Mechanisms implementing access control policy for unsuccessful logon attempts.</w:t>
            </w:r>
          </w:p>
          <w:p w14:paraId="190C048C" w14:textId="77777777" w:rsidR="005F202E" w:rsidRPr="005F202E" w:rsidRDefault="005F202E" w:rsidP="005F202E">
            <w:pPr>
              <w:rPr>
                <w:lang w:val="en-US"/>
              </w:rPr>
            </w:pPr>
          </w:p>
        </w:tc>
      </w:tr>
      <w:tr w:rsidR="005F202E" w:rsidRPr="005F202E" w14:paraId="2E565566" w14:textId="77777777" w:rsidTr="003D2327">
        <w:tc>
          <w:tcPr>
            <w:tcW w:w="9350" w:type="dxa"/>
            <w:shd w:val="clear" w:color="auto" w:fill="CCECFC"/>
          </w:tcPr>
          <w:p w14:paraId="7C7BA42D" w14:textId="77777777" w:rsidR="005F202E" w:rsidRPr="005F202E" w:rsidRDefault="005F202E" w:rsidP="005F202E">
            <w:pPr>
              <w:rPr>
                <w:lang w:val="en-US"/>
              </w:rPr>
            </w:pPr>
            <w:r w:rsidRPr="005F202E">
              <w:rPr>
                <w:b/>
                <w:lang w:val="en-US"/>
              </w:rPr>
              <w:lastRenderedPageBreak/>
              <w:t>AC-7 Assessment Results</w:t>
            </w:r>
          </w:p>
        </w:tc>
      </w:tr>
      <w:tr w:rsidR="005F202E" w:rsidRPr="005F202E" w14:paraId="568AB35A" w14:textId="77777777" w:rsidTr="003D2327">
        <w:tc>
          <w:tcPr>
            <w:tcW w:w="9350" w:type="dxa"/>
            <w:shd w:val="clear" w:color="auto" w:fill="FFFFFF"/>
          </w:tcPr>
          <w:p w14:paraId="4116F80E" w14:textId="77777777" w:rsidR="005F202E" w:rsidRPr="005F202E" w:rsidRDefault="005F202E" w:rsidP="005F202E">
            <w:pPr>
              <w:rPr>
                <w:lang w:val="en-US"/>
              </w:rPr>
            </w:pPr>
            <w:r w:rsidRPr="005F202E">
              <w:rPr>
                <w:lang w:val="en-US"/>
              </w:rPr>
              <w:t>Description of observations and evidence</w:t>
            </w:r>
          </w:p>
          <w:p w14:paraId="29370E4C"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402C51F3"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7F50B708" w14:textId="77777777" w:rsidR="005F202E" w:rsidRPr="005F202E" w:rsidRDefault="005F202E" w:rsidP="005F202E">
            <w:pPr>
              <w:rPr>
                <w:lang w:val="en-US"/>
              </w:rPr>
            </w:pPr>
          </w:p>
        </w:tc>
      </w:tr>
      <w:tr w:rsidR="005F202E" w:rsidRPr="005F202E" w14:paraId="4569C113" w14:textId="77777777" w:rsidTr="003D2327">
        <w:tc>
          <w:tcPr>
            <w:tcW w:w="9350" w:type="dxa"/>
            <w:shd w:val="clear" w:color="auto" w:fill="CCECFC"/>
          </w:tcPr>
          <w:p w14:paraId="220F70DE" w14:textId="77777777" w:rsidR="005F202E" w:rsidRPr="005F202E" w:rsidRDefault="005F202E" w:rsidP="005F202E">
            <w:pPr>
              <w:rPr>
                <w:lang w:val="en-US"/>
              </w:rPr>
            </w:pPr>
            <w:r w:rsidRPr="005F202E">
              <w:rPr>
                <w:b/>
                <w:lang w:val="en-US"/>
              </w:rPr>
              <w:t>AC-7 Remediation Plan</w:t>
            </w:r>
          </w:p>
        </w:tc>
      </w:tr>
      <w:tr w:rsidR="005F202E" w:rsidRPr="005F202E" w14:paraId="193AD7C0" w14:textId="77777777" w:rsidTr="003D2327">
        <w:tc>
          <w:tcPr>
            <w:tcW w:w="9350" w:type="dxa"/>
            <w:shd w:val="clear" w:color="auto" w:fill="FFFFFF"/>
          </w:tcPr>
          <w:p w14:paraId="0520DA3C" w14:textId="77777777" w:rsidR="005F202E" w:rsidRPr="005F202E" w:rsidRDefault="005F202E" w:rsidP="005F202E">
            <w:pPr>
              <w:rPr>
                <w:lang w:val="en-US"/>
              </w:rPr>
            </w:pPr>
            <w:r w:rsidRPr="005F202E">
              <w:rPr>
                <w:lang w:val="en-US"/>
              </w:rPr>
              <w:t>Define remediation plans to correct risks identified with this control requirement.</w:t>
            </w:r>
          </w:p>
          <w:p w14:paraId="5860EB97" w14:textId="77777777" w:rsidR="005F202E" w:rsidRPr="005F202E" w:rsidRDefault="005F202E" w:rsidP="005F202E">
            <w:pPr>
              <w:rPr>
                <w:lang w:val="en-US"/>
              </w:rPr>
            </w:pPr>
          </w:p>
        </w:tc>
      </w:tr>
    </w:tbl>
    <w:p w14:paraId="017396B4"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AC-17 Remote Access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3E5C66CE" w14:textId="77777777" w:rsidTr="003D2327">
        <w:tc>
          <w:tcPr>
            <w:tcW w:w="9350" w:type="dxa"/>
            <w:shd w:val="clear" w:color="auto" w:fill="CCECFC"/>
          </w:tcPr>
          <w:p w14:paraId="4A692279" w14:textId="77777777" w:rsidR="005F202E" w:rsidRPr="005F202E" w:rsidRDefault="005F202E" w:rsidP="00661E6D">
            <w:pPr>
              <w:numPr>
                <w:ilvl w:val="0"/>
                <w:numId w:val="6"/>
              </w:numPr>
              <w:rPr>
                <w:lang w:val="en-US"/>
              </w:rPr>
            </w:pPr>
            <w:r w:rsidRPr="005F202E">
              <w:rPr>
                <w:b/>
                <w:lang w:val="en-US"/>
              </w:rPr>
              <w:t xml:space="preserve">                                                       AC-17 Control Requirement(s)</w:t>
            </w:r>
          </w:p>
        </w:tc>
      </w:tr>
      <w:tr w:rsidR="005F202E" w:rsidRPr="005F202E" w14:paraId="48F935E7" w14:textId="77777777" w:rsidTr="003D2327">
        <w:tc>
          <w:tcPr>
            <w:tcW w:w="9350" w:type="dxa"/>
            <w:shd w:val="clear" w:color="auto" w:fill="FFFFFF"/>
          </w:tcPr>
          <w:p w14:paraId="79E0D2E3" w14:textId="77777777" w:rsidR="005F202E" w:rsidRPr="005F202E" w:rsidRDefault="005F202E" w:rsidP="00661E6D">
            <w:pPr>
              <w:numPr>
                <w:ilvl w:val="0"/>
                <w:numId w:val="6"/>
              </w:numPr>
              <w:rPr>
                <w:lang w:val="en-US"/>
              </w:rPr>
            </w:pPr>
            <w:r w:rsidRPr="005F202E">
              <w:rPr>
                <w:lang w:val="en-US"/>
              </w:rPr>
              <w:tab/>
              <w:t>a.</w:t>
            </w:r>
            <w:r w:rsidRPr="005F202E">
              <w:rPr>
                <w:lang w:val="en-US"/>
              </w:rPr>
              <w:tab/>
              <w:t>Establish and document usage restrictions, configuration/connection requirements, and implementation guidance for each type of remote access allowed; and</w:t>
            </w:r>
          </w:p>
          <w:p w14:paraId="41073771" w14:textId="77777777" w:rsidR="005F202E" w:rsidRPr="005F202E" w:rsidRDefault="005F202E" w:rsidP="00661E6D">
            <w:pPr>
              <w:numPr>
                <w:ilvl w:val="0"/>
                <w:numId w:val="6"/>
              </w:numPr>
              <w:rPr>
                <w:lang w:val="en-US"/>
              </w:rPr>
            </w:pPr>
            <w:r w:rsidRPr="005F202E">
              <w:rPr>
                <w:lang w:val="en-US"/>
              </w:rPr>
              <w:tab/>
              <w:t>b.</w:t>
            </w:r>
            <w:r w:rsidRPr="005F202E">
              <w:rPr>
                <w:lang w:val="en-US"/>
              </w:rPr>
              <w:tab/>
              <w:t>Authorize each type of remote access to the system prior to allowing such connections.</w:t>
            </w:r>
          </w:p>
          <w:p w14:paraId="4CE6AFF5" w14:textId="77777777" w:rsidR="005F202E" w:rsidRPr="005F202E" w:rsidRDefault="005F202E" w:rsidP="00661E6D">
            <w:pPr>
              <w:numPr>
                <w:ilvl w:val="0"/>
                <w:numId w:val="6"/>
              </w:numPr>
              <w:rPr>
                <w:lang w:val="en-US"/>
              </w:rPr>
            </w:pPr>
          </w:p>
        </w:tc>
      </w:tr>
      <w:tr w:rsidR="005F202E" w:rsidRPr="005F202E" w14:paraId="5759D91E" w14:textId="77777777" w:rsidTr="003D2327">
        <w:tc>
          <w:tcPr>
            <w:tcW w:w="9350" w:type="dxa"/>
            <w:shd w:val="clear" w:color="auto" w:fill="CCECFC"/>
          </w:tcPr>
          <w:p w14:paraId="1B95A7FA" w14:textId="77777777" w:rsidR="005F202E" w:rsidRPr="005F202E" w:rsidRDefault="005F202E" w:rsidP="00661E6D">
            <w:pPr>
              <w:numPr>
                <w:ilvl w:val="0"/>
                <w:numId w:val="6"/>
              </w:numPr>
              <w:rPr>
                <w:lang w:val="en-US"/>
              </w:rPr>
            </w:pPr>
            <w:r w:rsidRPr="005F202E">
              <w:rPr>
                <w:b/>
                <w:lang w:val="en-US"/>
              </w:rPr>
              <w:t xml:space="preserve">                                                       AC-17 Control Summary Information</w:t>
            </w:r>
          </w:p>
        </w:tc>
      </w:tr>
      <w:tr w:rsidR="005F202E" w:rsidRPr="005F202E" w14:paraId="559139F8" w14:textId="77777777" w:rsidTr="003D2327">
        <w:tc>
          <w:tcPr>
            <w:tcW w:w="9350" w:type="dxa"/>
            <w:shd w:val="clear" w:color="auto" w:fill="FFFFFF"/>
          </w:tcPr>
          <w:p w14:paraId="2CEB2FB0" w14:textId="77777777" w:rsidR="005F202E" w:rsidRPr="005F202E" w:rsidRDefault="005F202E" w:rsidP="00661E6D">
            <w:pPr>
              <w:numPr>
                <w:ilvl w:val="0"/>
                <w:numId w:val="6"/>
              </w:numPr>
              <w:rPr>
                <w:lang w:val="en-US"/>
              </w:rPr>
            </w:pPr>
            <w:r w:rsidRPr="005F202E">
              <w:rPr>
                <w:lang w:val="en-US"/>
              </w:rPr>
              <w:t>Responsible Role:</w:t>
            </w:r>
          </w:p>
        </w:tc>
      </w:tr>
      <w:tr w:rsidR="005F202E" w:rsidRPr="005F202E" w14:paraId="5FAE5708" w14:textId="77777777" w:rsidTr="003D2327">
        <w:tc>
          <w:tcPr>
            <w:tcW w:w="9350" w:type="dxa"/>
            <w:shd w:val="clear" w:color="auto" w:fill="FFFFFF"/>
          </w:tcPr>
          <w:p w14:paraId="3F69C06D" w14:textId="77777777" w:rsidR="005F202E" w:rsidRPr="005F202E" w:rsidRDefault="005F202E" w:rsidP="00661E6D">
            <w:pPr>
              <w:numPr>
                <w:ilvl w:val="0"/>
                <w:numId w:val="6"/>
              </w:numPr>
              <w:rPr>
                <w:lang w:val="en-US"/>
              </w:rPr>
            </w:pPr>
            <w:r w:rsidRPr="005F202E">
              <w:rPr>
                <w:lang w:val="en-US"/>
              </w:rPr>
              <w:lastRenderedPageBreak/>
              <w:t>Implementation Status (check all that apply):</w:t>
            </w:r>
          </w:p>
          <w:p w14:paraId="5707ED90" w14:textId="77777777" w:rsidR="005F202E" w:rsidRPr="005F202E" w:rsidRDefault="005F202E" w:rsidP="00661E6D">
            <w:pPr>
              <w:numPr>
                <w:ilvl w:val="0"/>
                <w:numId w:val="6"/>
              </w:numPr>
              <w:rPr>
                <w:lang w:val="en-US"/>
              </w:rPr>
            </w:pPr>
            <w:r w:rsidRPr="005F202E">
              <w:rPr>
                <w:rFonts w:ascii="Segoe UI Symbol" w:hAnsi="Segoe UI Symbol" w:cs="Segoe UI Symbol"/>
                <w:lang w:val="en-US"/>
              </w:rPr>
              <w:t>☐</w:t>
            </w:r>
            <w:r w:rsidRPr="005F202E">
              <w:rPr>
                <w:lang w:val="en-US"/>
              </w:rPr>
              <w:t xml:space="preserve"> Implemented</w:t>
            </w:r>
          </w:p>
          <w:p w14:paraId="66319097" w14:textId="77777777" w:rsidR="005F202E" w:rsidRPr="005F202E" w:rsidRDefault="005F202E" w:rsidP="00661E6D">
            <w:pPr>
              <w:numPr>
                <w:ilvl w:val="0"/>
                <w:numId w:val="6"/>
              </w:numPr>
              <w:rPr>
                <w:lang w:val="en-US"/>
              </w:rPr>
            </w:pPr>
            <w:r w:rsidRPr="005F202E">
              <w:rPr>
                <w:rFonts w:ascii="Segoe UI Symbol" w:hAnsi="Segoe UI Symbol" w:cs="Segoe UI Symbol"/>
                <w:lang w:val="en-US"/>
              </w:rPr>
              <w:t>☐</w:t>
            </w:r>
            <w:r w:rsidRPr="005F202E">
              <w:rPr>
                <w:lang w:val="en-US"/>
              </w:rPr>
              <w:t xml:space="preserve"> Partially Implemented</w:t>
            </w:r>
          </w:p>
          <w:p w14:paraId="1684E48C" w14:textId="77777777" w:rsidR="005F202E" w:rsidRPr="005F202E" w:rsidRDefault="005F202E" w:rsidP="00661E6D">
            <w:pPr>
              <w:numPr>
                <w:ilvl w:val="0"/>
                <w:numId w:val="6"/>
              </w:numPr>
              <w:rPr>
                <w:lang w:val="en-US"/>
              </w:rPr>
            </w:pPr>
            <w:r w:rsidRPr="005F202E">
              <w:rPr>
                <w:rFonts w:ascii="Segoe UI Symbol" w:hAnsi="Segoe UI Symbol" w:cs="Segoe UI Symbol"/>
                <w:lang w:val="en-US"/>
              </w:rPr>
              <w:t>☐</w:t>
            </w:r>
            <w:r w:rsidRPr="005F202E">
              <w:rPr>
                <w:lang w:val="en-US"/>
              </w:rPr>
              <w:t xml:space="preserve"> Planned</w:t>
            </w:r>
          </w:p>
          <w:p w14:paraId="034093B9" w14:textId="77777777" w:rsidR="005F202E" w:rsidRPr="005F202E" w:rsidRDefault="005F202E" w:rsidP="00661E6D">
            <w:pPr>
              <w:numPr>
                <w:ilvl w:val="0"/>
                <w:numId w:val="6"/>
              </w:numPr>
              <w:rPr>
                <w:lang w:val="en-US"/>
              </w:rPr>
            </w:pPr>
            <w:r w:rsidRPr="005F202E">
              <w:rPr>
                <w:rFonts w:ascii="Segoe UI Symbol" w:hAnsi="Segoe UI Symbol" w:cs="Segoe UI Symbol"/>
                <w:lang w:val="en-US"/>
              </w:rPr>
              <w:t>☐</w:t>
            </w:r>
            <w:r w:rsidRPr="005F202E">
              <w:rPr>
                <w:lang w:val="en-US"/>
              </w:rPr>
              <w:t xml:space="preserve"> Alternative implementation</w:t>
            </w:r>
          </w:p>
          <w:p w14:paraId="5F6FD0E9" w14:textId="77777777" w:rsidR="005F202E" w:rsidRPr="005F202E" w:rsidRDefault="005F202E" w:rsidP="00661E6D">
            <w:pPr>
              <w:numPr>
                <w:ilvl w:val="0"/>
                <w:numId w:val="6"/>
              </w:num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5356AED" w14:textId="77777777" w:rsidTr="003D2327">
        <w:tc>
          <w:tcPr>
            <w:tcW w:w="9350" w:type="dxa"/>
            <w:shd w:val="clear" w:color="auto" w:fill="FFFFFF"/>
          </w:tcPr>
          <w:p w14:paraId="3E4DBD53" w14:textId="77777777" w:rsidR="005F202E" w:rsidRPr="005F202E" w:rsidRDefault="005F202E" w:rsidP="00661E6D">
            <w:pPr>
              <w:numPr>
                <w:ilvl w:val="0"/>
                <w:numId w:val="6"/>
              </w:numPr>
              <w:rPr>
                <w:lang w:val="en-US"/>
              </w:rPr>
            </w:pPr>
            <w:r w:rsidRPr="005F202E">
              <w:rPr>
                <w:rFonts w:ascii="Segoe UI Symbol" w:hAnsi="Segoe UI Symbol" w:cs="Segoe UI Symbol"/>
                <w:lang w:val="en-US"/>
              </w:rPr>
              <w:t>☐</w:t>
            </w:r>
            <w:r w:rsidRPr="005F202E">
              <w:rPr>
                <w:lang w:val="en-US"/>
              </w:rPr>
              <w:t xml:space="preserve"> Service Provider Corporate</w:t>
            </w:r>
          </w:p>
          <w:p w14:paraId="4764F6D0" w14:textId="77777777" w:rsidR="005F202E" w:rsidRPr="005F202E" w:rsidRDefault="005F202E" w:rsidP="00661E6D">
            <w:pPr>
              <w:numPr>
                <w:ilvl w:val="0"/>
                <w:numId w:val="6"/>
              </w:numPr>
              <w:rPr>
                <w:lang w:val="en-US"/>
              </w:rPr>
            </w:pPr>
            <w:r w:rsidRPr="005F202E">
              <w:rPr>
                <w:rFonts w:ascii="Segoe UI Symbol" w:hAnsi="Segoe UI Symbol" w:cs="Segoe UI Symbol"/>
                <w:lang w:val="en-US"/>
              </w:rPr>
              <w:t>☐</w:t>
            </w:r>
            <w:r w:rsidRPr="005F202E">
              <w:rPr>
                <w:lang w:val="en-US"/>
              </w:rPr>
              <w:t xml:space="preserve"> Service Provider System Specific</w:t>
            </w:r>
          </w:p>
          <w:p w14:paraId="075D655A" w14:textId="77777777" w:rsidR="005F202E" w:rsidRPr="005F202E" w:rsidRDefault="005F202E" w:rsidP="00661E6D">
            <w:pPr>
              <w:numPr>
                <w:ilvl w:val="0"/>
                <w:numId w:val="6"/>
              </w:num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2505F4BB" w14:textId="77777777" w:rsidR="005F202E" w:rsidRPr="005F202E" w:rsidRDefault="005F202E" w:rsidP="00661E6D">
            <w:pPr>
              <w:numPr>
                <w:ilvl w:val="0"/>
                <w:numId w:val="6"/>
              </w:num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708A64E6" w14:textId="77777777" w:rsidR="005F202E" w:rsidRPr="005F202E" w:rsidRDefault="005F202E" w:rsidP="00661E6D">
            <w:pPr>
              <w:numPr>
                <w:ilvl w:val="0"/>
                <w:numId w:val="6"/>
              </w:num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84DC9E3" w14:textId="77777777" w:rsidR="005F202E" w:rsidRPr="005F202E" w:rsidRDefault="005F202E" w:rsidP="00661E6D">
            <w:pPr>
              <w:numPr>
                <w:ilvl w:val="0"/>
                <w:numId w:val="6"/>
              </w:num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2B46C662" w14:textId="77777777" w:rsidR="005F202E" w:rsidRPr="005F202E" w:rsidRDefault="005F202E" w:rsidP="00661E6D">
            <w:pPr>
              <w:numPr>
                <w:ilvl w:val="0"/>
                <w:numId w:val="6"/>
              </w:num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85DADDC" w14:textId="77777777" w:rsidTr="003D2327">
        <w:tc>
          <w:tcPr>
            <w:tcW w:w="9350" w:type="dxa"/>
            <w:shd w:val="clear" w:color="auto" w:fill="CCECFC"/>
          </w:tcPr>
          <w:p w14:paraId="7D53F151" w14:textId="77777777" w:rsidR="005F202E" w:rsidRPr="005F202E" w:rsidRDefault="005F202E" w:rsidP="00661E6D">
            <w:pPr>
              <w:numPr>
                <w:ilvl w:val="0"/>
                <w:numId w:val="6"/>
              </w:numPr>
              <w:rPr>
                <w:lang w:val="en-US"/>
              </w:rPr>
            </w:pPr>
            <w:r w:rsidRPr="005F202E">
              <w:rPr>
                <w:b/>
                <w:lang w:val="en-US"/>
              </w:rPr>
              <w:t>AC-17 What is the solution and how is it implemented?</w:t>
            </w:r>
          </w:p>
        </w:tc>
      </w:tr>
      <w:tr w:rsidR="005F202E" w:rsidRPr="005F202E" w14:paraId="31750A85" w14:textId="77777777" w:rsidTr="003D2327">
        <w:tc>
          <w:tcPr>
            <w:tcW w:w="9350" w:type="dxa"/>
            <w:shd w:val="clear" w:color="auto" w:fill="FFFFFF"/>
          </w:tcPr>
          <w:p w14:paraId="5CE386F2" w14:textId="77777777" w:rsidR="005F202E" w:rsidRPr="005F202E" w:rsidRDefault="005F202E" w:rsidP="00661E6D">
            <w:pPr>
              <w:numPr>
                <w:ilvl w:val="0"/>
                <w:numId w:val="6"/>
              </w:numPr>
              <w:rPr>
                <w:lang w:val="en-US"/>
              </w:rPr>
            </w:pPr>
            <w:r w:rsidRPr="005F202E">
              <w:rPr>
                <w:lang w:val="en-US"/>
              </w:rPr>
              <w:t>Description of how AC-17 is implemented,</w:t>
            </w:r>
          </w:p>
          <w:p w14:paraId="1FBCCA55" w14:textId="77777777" w:rsidR="005F202E" w:rsidRPr="005F202E" w:rsidRDefault="005F202E" w:rsidP="00661E6D">
            <w:pPr>
              <w:numPr>
                <w:ilvl w:val="0"/>
                <w:numId w:val="6"/>
              </w:numPr>
              <w:rPr>
                <w:lang w:val="en-US"/>
              </w:rPr>
            </w:pPr>
          </w:p>
          <w:p w14:paraId="28AADF3E" w14:textId="77777777" w:rsidR="005F202E" w:rsidRPr="005F202E" w:rsidRDefault="005F202E" w:rsidP="00661E6D">
            <w:pPr>
              <w:numPr>
                <w:ilvl w:val="0"/>
                <w:numId w:val="6"/>
              </w:numPr>
              <w:rPr>
                <w:lang w:val="en-US"/>
              </w:rPr>
            </w:pPr>
            <w:r w:rsidRPr="005F202E">
              <w:rPr>
                <w:lang w:val="en-US"/>
              </w:rPr>
              <w:t xml:space="preserve">Customer Responsibilities </w:t>
            </w:r>
          </w:p>
          <w:p w14:paraId="3E43287D" w14:textId="77777777" w:rsidR="005F202E" w:rsidRPr="005F202E" w:rsidRDefault="005F202E" w:rsidP="00661E6D">
            <w:pPr>
              <w:numPr>
                <w:ilvl w:val="0"/>
                <w:numId w:val="6"/>
              </w:numPr>
              <w:rPr>
                <w:lang w:val="en-US"/>
              </w:rPr>
            </w:pPr>
          </w:p>
        </w:tc>
      </w:tr>
      <w:tr w:rsidR="005F202E" w:rsidRPr="005F202E" w14:paraId="035D5B76" w14:textId="77777777" w:rsidTr="003D2327">
        <w:tc>
          <w:tcPr>
            <w:tcW w:w="9350" w:type="dxa"/>
            <w:shd w:val="clear" w:color="auto" w:fill="CCECFC"/>
          </w:tcPr>
          <w:p w14:paraId="72215240" w14:textId="77777777" w:rsidR="005F202E" w:rsidRPr="005F202E" w:rsidRDefault="005F202E" w:rsidP="00661E6D">
            <w:pPr>
              <w:numPr>
                <w:ilvl w:val="0"/>
                <w:numId w:val="6"/>
              </w:numPr>
              <w:rPr>
                <w:lang w:val="en-US"/>
              </w:rPr>
            </w:pPr>
            <w:r w:rsidRPr="005F202E">
              <w:rPr>
                <w:b/>
                <w:lang w:val="en-US"/>
              </w:rPr>
              <w:t>AC-17 Assessment Plan/Procedures</w:t>
            </w:r>
          </w:p>
        </w:tc>
      </w:tr>
      <w:tr w:rsidR="005F202E" w:rsidRPr="005F202E" w14:paraId="2B4F8D29" w14:textId="77777777" w:rsidTr="003D2327">
        <w:tc>
          <w:tcPr>
            <w:tcW w:w="9350" w:type="dxa"/>
            <w:shd w:val="clear" w:color="auto" w:fill="FFFFFF"/>
          </w:tcPr>
          <w:p w14:paraId="2F8A7B3C" w14:textId="77777777" w:rsidR="005F202E" w:rsidRPr="005F202E" w:rsidRDefault="005F202E" w:rsidP="00661E6D">
            <w:pPr>
              <w:numPr>
                <w:ilvl w:val="0"/>
                <w:numId w:val="6"/>
              </w:numPr>
              <w:rPr>
                <w:b/>
                <w:lang w:val="en-US"/>
              </w:rPr>
            </w:pPr>
            <w:r w:rsidRPr="005F202E">
              <w:rPr>
                <w:b/>
                <w:lang w:val="en-US"/>
              </w:rPr>
              <w:t>Assessment Objective:</w:t>
            </w:r>
          </w:p>
          <w:p w14:paraId="6EA67D91" w14:textId="77777777" w:rsidR="005F202E" w:rsidRPr="005F202E" w:rsidRDefault="005F202E" w:rsidP="00661E6D">
            <w:pPr>
              <w:numPr>
                <w:ilvl w:val="0"/>
                <w:numId w:val="6"/>
              </w:numPr>
              <w:rPr>
                <w:lang w:val="en-US"/>
              </w:rPr>
            </w:pPr>
            <w:r w:rsidRPr="005F202E">
              <w:rPr>
                <w:lang w:val="en-US"/>
              </w:rPr>
              <w:lastRenderedPageBreak/>
              <w:t>Determine if each type of remote access to the system is authorized prior to allowing such connections.</w:t>
            </w:r>
          </w:p>
          <w:p w14:paraId="042C1C8A" w14:textId="77777777" w:rsidR="005F202E" w:rsidRPr="005F202E" w:rsidRDefault="005F202E" w:rsidP="00661E6D">
            <w:pPr>
              <w:numPr>
                <w:ilvl w:val="0"/>
                <w:numId w:val="6"/>
              </w:numPr>
              <w:rPr>
                <w:lang w:val="en-US"/>
              </w:rPr>
            </w:pPr>
          </w:p>
        </w:tc>
      </w:tr>
      <w:tr w:rsidR="005F202E" w:rsidRPr="005F202E" w14:paraId="09361B8F" w14:textId="77777777" w:rsidTr="003D2327">
        <w:tc>
          <w:tcPr>
            <w:tcW w:w="9350" w:type="dxa"/>
            <w:shd w:val="clear" w:color="auto" w:fill="FFFFFF"/>
          </w:tcPr>
          <w:p w14:paraId="25E72C1F" w14:textId="77777777" w:rsidR="005F202E" w:rsidRPr="005F202E" w:rsidRDefault="005F202E" w:rsidP="00661E6D">
            <w:pPr>
              <w:numPr>
                <w:ilvl w:val="0"/>
                <w:numId w:val="6"/>
              </w:numPr>
              <w:rPr>
                <w:b/>
                <w:lang w:val="en-US"/>
              </w:rPr>
            </w:pPr>
            <w:r w:rsidRPr="005F202E">
              <w:rPr>
                <w:b/>
                <w:lang w:val="en-US"/>
              </w:rPr>
              <w:lastRenderedPageBreak/>
              <w:t>Assessment Procedures:</w:t>
            </w:r>
          </w:p>
          <w:p w14:paraId="30946D04" w14:textId="77777777" w:rsidR="005F202E" w:rsidRPr="005F202E" w:rsidRDefault="005F202E" w:rsidP="00661E6D">
            <w:pPr>
              <w:numPr>
                <w:ilvl w:val="0"/>
                <w:numId w:val="30"/>
              </w:numPr>
              <w:rPr>
                <w:lang w:val="en-US"/>
              </w:rPr>
            </w:pPr>
            <w:r w:rsidRPr="005F202E">
              <w:rPr>
                <w:b/>
                <w:lang w:val="en-US"/>
              </w:rPr>
              <w:t xml:space="preserve">EXAMINE: </w:t>
            </w:r>
            <w:r w:rsidRPr="005F202E">
              <w:rPr>
                <w:lang w:val="en-US"/>
              </w:rPr>
              <w:t>Access control policy; procedures addressing remote access implementation and usage (including restrictions) configuration management plan; system configuration settings and associated documentation; remote access authorizations; system audit records; system security plan; other relevant documents or records.</w:t>
            </w:r>
          </w:p>
          <w:p w14:paraId="4926FE6E" w14:textId="77777777" w:rsidR="005F202E" w:rsidRPr="005F202E" w:rsidRDefault="005F202E" w:rsidP="00661E6D">
            <w:pPr>
              <w:numPr>
                <w:ilvl w:val="0"/>
                <w:numId w:val="49"/>
              </w:numPr>
              <w:rPr>
                <w:lang w:val="en-US"/>
              </w:rPr>
            </w:pPr>
            <w:r w:rsidRPr="005F202E">
              <w:rPr>
                <w:b/>
                <w:lang w:val="en-US"/>
              </w:rPr>
              <w:t xml:space="preserve">INTERVIEW: </w:t>
            </w:r>
            <w:r w:rsidRPr="005F202E">
              <w:rPr>
                <w:lang w:val="en-US"/>
              </w:rPr>
              <w:t>Organizational personnel with responsibilities for managing remote access connections; system/network administrators; organizational personnel with information security responsibilities.</w:t>
            </w:r>
          </w:p>
          <w:p w14:paraId="77FBA2D7" w14:textId="77777777" w:rsidR="005F202E" w:rsidRPr="005F202E" w:rsidRDefault="005F202E" w:rsidP="00661E6D">
            <w:pPr>
              <w:numPr>
                <w:ilvl w:val="0"/>
                <w:numId w:val="50"/>
              </w:numPr>
              <w:rPr>
                <w:lang w:val="en-US"/>
              </w:rPr>
            </w:pPr>
            <w:r w:rsidRPr="005F202E">
              <w:rPr>
                <w:b/>
                <w:lang w:val="en-US"/>
              </w:rPr>
              <w:t xml:space="preserve">TEST: </w:t>
            </w:r>
            <w:r w:rsidRPr="005F202E">
              <w:rPr>
                <w:lang w:val="en-US"/>
              </w:rPr>
              <w:t>Remote access management capability for the system.</w:t>
            </w:r>
          </w:p>
          <w:p w14:paraId="0BA30CFE" w14:textId="77777777" w:rsidR="005F202E" w:rsidRPr="005F202E" w:rsidRDefault="005F202E" w:rsidP="00661E6D">
            <w:pPr>
              <w:numPr>
                <w:ilvl w:val="0"/>
                <w:numId w:val="6"/>
              </w:numPr>
              <w:rPr>
                <w:lang w:val="en-US"/>
              </w:rPr>
            </w:pPr>
          </w:p>
        </w:tc>
      </w:tr>
      <w:tr w:rsidR="005F202E" w:rsidRPr="005F202E" w14:paraId="579D10BF" w14:textId="77777777" w:rsidTr="003D2327">
        <w:tc>
          <w:tcPr>
            <w:tcW w:w="9350" w:type="dxa"/>
            <w:shd w:val="clear" w:color="auto" w:fill="CCECFC"/>
          </w:tcPr>
          <w:p w14:paraId="7BCBE1A9" w14:textId="77777777" w:rsidR="005F202E" w:rsidRPr="005F202E" w:rsidRDefault="005F202E" w:rsidP="00661E6D">
            <w:pPr>
              <w:numPr>
                <w:ilvl w:val="0"/>
                <w:numId w:val="6"/>
              </w:numPr>
              <w:rPr>
                <w:lang w:val="en-US"/>
              </w:rPr>
            </w:pPr>
            <w:r w:rsidRPr="005F202E">
              <w:rPr>
                <w:b/>
                <w:lang w:val="en-US"/>
              </w:rPr>
              <w:t>AC-17 Assessment Results</w:t>
            </w:r>
          </w:p>
        </w:tc>
      </w:tr>
      <w:tr w:rsidR="005F202E" w:rsidRPr="005F202E" w14:paraId="0A600BD6" w14:textId="77777777" w:rsidTr="003D2327">
        <w:tc>
          <w:tcPr>
            <w:tcW w:w="9350" w:type="dxa"/>
            <w:shd w:val="clear" w:color="auto" w:fill="FFFFFF"/>
          </w:tcPr>
          <w:p w14:paraId="3F984F12" w14:textId="77777777" w:rsidR="005F202E" w:rsidRPr="005F202E" w:rsidRDefault="005F202E" w:rsidP="00661E6D">
            <w:pPr>
              <w:numPr>
                <w:ilvl w:val="0"/>
                <w:numId w:val="6"/>
              </w:numPr>
              <w:rPr>
                <w:lang w:val="en-US"/>
              </w:rPr>
            </w:pPr>
            <w:r w:rsidRPr="005F202E">
              <w:rPr>
                <w:lang w:val="en-US"/>
              </w:rPr>
              <w:t>Description of observations and evidence</w:t>
            </w:r>
          </w:p>
          <w:p w14:paraId="511E3DA7" w14:textId="77777777" w:rsidR="005F202E" w:rsidRPr="005F202E" w:rsidRDefault="005F202E" w:rsidP="00661E6D">
            <w:pPr>
              <w:numPr>
                <w:ilvl w:val="0"/>
                <w:numId w:val="6"/>
              </w:numPr>
              <w:rPr>
                <w:lang w:val="en-US"/>
              </w:rPr>
            </w:pPr>
            <w:r w:rsidRPr="005F202E">
              <w:rPr>
                <w:lang w:val="en-US"/>
              </w:rPr>
              <w:t xml:space="preserve">Final status:  Implemented/Other than </w:t>
            </w:r>
            <w:proofErr w:type="gramStart"/>
            <w:r w:rsidRPr="005F202E">
              <w:rPr>
                <w:lang w:val="en-US"/>
              </w:rPr>
              <w:t>implemented</w:t>
            </w:r>
            <w:proofErr w:type="gramEnd"/>
          </w:p>
          <w:p w14:paraId="103020E3" w14:textId="77777777" w:rsidR="005F202E" w:rsidRPr="005F202E" w:rsidRDefault="005F202E" w:rsidP="00661E6D">
            <w:pPr>
              <w:numPr>
                <w:ilvl w:val="0"/>
                <w:numId w:val="6"/>
              </w:num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216A698D" w14:textId="77777777" w:rsidR="005F202E" w:rsidRPr="005F202E" w:rsidRDefault="005F202E" w:rsidP="00661E6D">
            <w:pPr>
              <w:numPr>
                <w:ilvl w:val="0"/>
                <w:numId w:val="6"/>
              </w:numPr>
              <w:rPr>
                <w:lang w:val="en-US"/>
              </w:rPr>
            </w:pPr>
          </w:p>
        </w:tc>
      </w:tr>
      <w:tr w:rsidR="005F202E" w:rsidRPr="005F202E" w14:paraId="60A5DAF5" w14:textId="77777777" w:rsidTr="003D2327">
        <w:tc>
          <w:tcPr>
            <w:tcW w:w="9350" w:type="dxa"/>
            <w:shd w:val="clear" w:color="auto" w:fill="CCECFC"/>
          </w:tcPr>
          <w:p w14:paraId="21B2BA68" w14:textId="77777777" w:rsidR="005F202E" w:rsidRPr="005F202E" w:rsidRDefault="005F202E" w:rsidP="00661E6D">
            <w:pPr>
              <w:numPr>
                <w:ilvl w:val="0"/>
                <w:numId w:val="6"/>
              </w:numPr>
              <w:rPr>
                <w:lang w:val="en-US"/>
              </w:rPr>
            </w:pPr>
            <w:r w:rsidRPr="005F202E">
              <w:rPr>
                <w:b/>
                <w:lang w:val="en-US"/>
              </w:rPr>
              <w:t>AC-17 Remediation Plan</w:t>
            </w:r>
          </w:p>
        </w:tc>
      </w:tr>
      <w:tr w:rsidR="005F202E" w:rsidRPr="005F202E" w14:paraId="0EEAD315" w14:textId="77777777" w:rsidTr="003D2327">
        <w:tc>
          <w:tcPr>
            <w:tcW w:w="9350" w:type="dxa"/>
            <w:shd w:val="clear" w:color="auto" w:fill="FFFFFF"/>
          </w:tcPr>
          <w:p w14:paraId="55CDC52A" w14:textId="77777777" w:rsidR="005F202E" w:rsidRPr="005F202E" w:rsidRDefault="005F202E" w:rsidP="00661E6D">
            <w:pPr>
              <w:numPr>
                <w:ilvl w:val="0"/>
                <w:numId w:val="6"/>
              </w:numPr>
              <w:rPr>
                <w:lang w:val="en-US"/>
              </w:rPr>
            </w:pPr>
            <w:r w:rsidRPr="005F202E">
              <w:rPr>
                <w:lang w:val="en-US"/>
              </w:rPr>
              <w:t>Define remediation plans to correct risks identified with this control requirement.</w:t>
            </w:r>
          </w:p>
          <w:p w14:paraId="5211C621" w14:textId="77777777" w:rsidR="005F202E" w:rsidRPr="005F202E" w:rsidRDefault="005F202E" w:rsidP="00661E6D">
            <w:pPr>
              <w:numPr>
                <w:ilvl w:val="0"/>
                <w:numId w:val="6"/>
              </w:numPr>
              <w:rPr>
                <w:lang w:val="en-US"/>
              </w:rPr>
            </w:pPr>
          </w:p>
        </w:tc>
      </w:tr>
    </w:tbl>
    <w:p w14:paraId="61B0801A" w14:textId="77777777" w:rsidR="005F202E" w:rsidRPr="005F202E" w:rsidRDefault="005F202E" w:rsidP="005F202E">
      <w:pPr>
        <w:rPr>
          <w:b/>
          <w:lang w:val="en-US"/>
        </w:rPr>
      </w:pPr>
    </w:p>
    <w:p w14:paraId="4B2F5D7B" w14:textId="77777777" w:rsidR="005F202E" w:rsidRPr="005F202E" w:rsidRDefault="005F202E" w:rsidP="005F202E">
      <w:pPr>
        <w:rPr>
          <w:b/>
          <w:lang w:val="en-US"/>
        </w:rPr>
      </w:pPr>
    </w:p>
    <w:p w14:paraId="73221112"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lastRenderedPageBreak/>
        <w:t>AC-22 Publicly Accessible Content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7DD7C1BD" w14:textId="77777777" w:rsidTr="003D2327">
        <w:tc>
          <w:tcPr>
            <w:tcW w:w="9350" w:type="dxa"/>
            <w:shd w:val="clear" w:color="auto" w:fill="CCECFC"/>
          </w:tcPr>
          <w:p w14:paraId="7CF5D420" w14:textId="77777777" w:rsidR="005F202E" w:rsidRPr="005F202E" w:rsidRDefault="005F202E" w:rsidP="005F202E">
            <w:pPr>
              <w:rPr>
                <w:lang w:val="en-US"/>
              </w:rPr>
            </w:pPr>
            <w:r w:rsidRPr="005F202E">
              <w:rPr>
                <w:b/>
                <w:lang w:val="en-US"/>
              </w:rPr>
              <w:t xml:space="preserve">                                                       AC-22 Control Requirement(s)</w:t>
            </w:r>
          </w:p>
        </w:tc>
      </w:tr>
      <w:tr w:rsidR="005F202E" w:rsidRPr="005F202E" w14:paraId="78BF03D6" w14:textId="77777777" w:rsidTr="003D2327">
        <w:tc>
          <w:tcPr>
            <w:tcW w:w="9350" w:type="dxa"/>
            <w:shd w:val="clear" w:color="auto" w:fill="FFFFFF"/>
          </w:tcPr>
          <w:p w14:paraId="59306213" w14:textId="77777777" w:rsidR="005F202E" w:rsidRPr="005F202E" w:rsidRDefault="005F202E" w:rsidP="005F202E">
            <w:pPr>
              <w:rPr>
                <w:lang w:val="en-US"/>
              </w:rPr>
            </w:pPr>
            <w:r w:rsidRPr="005F202E">
              <w:rPr>
                <w:lang w:val="en-US"/>
              </w:rPr>
              <w:tab/>
              <w:t>a.</w:t>
            </w:r>
            <w:r w:rsidRPr="005F202E">
              <w:rPr>
                <w:lang w:val="en-US"/>
              </w:rPr>
              <w:tab/>
              <w:t xml:space="preserve">Designate individuals authorized to make information publicly </w:t>
            </w:r>
            <w:proofErr w:type="gramStart"/>
            <w:r w:rsidRPr="005F202E">
              <w:rPr>
                <w:lang w:val="en-US"/>
              </w:rPr>
              <w:t>accessible;</w:t>
            </w:r>
            <w:proofErr w:type="gramEnd"/>
          </w:p>
          <w:p w14:paraId="302F5AD4" w14:textId="77777777" w:rsidR="005F202E" w:rsidRPr="005F202E" w:rsidRDefault="005F202E" w:rsidP="005F202E">
            <w:pPr>
              <w:rPr>
                <w:lang w:val="en-US"/>
              </w:rPr>
            </w:pPr>
            <w:r w:rsidRPr="005F202E">
              <w:rPr>
                <w:lang w:val="en-US"/>
              </w:rPr>
              <w:tab/>
              <w:t>b.</w:t>
            </w:r>
            <w:r w:rsidRPr="005F202E">
              <w:rPr>
                <w:lang w:val="en-US"/>
              </w:rPr>
              <w:tab/>
              <w:t xml:space="preserve">Train authorized individuals to ensure that publicly accessible information does not contain nonpublic </w:t>
            </w:r>
            <w:proofErr w:type="gramStart"/>
            <w:r w:rsidRPr="005F202E">
              <w:rPr>
                <w:lang w:val="en-US"/>
              </w:rPr>
              <w:t>information;</w:t>
            </w:r>
            <w:proofErr w:type="gramEnd"/>
          </w:p>
          <w:p w14:paraId="23BC4E62" w14:textId="77777777" w:rsidR="005F202E" w:rsidRPr="005F202E" w:rsidRDefault="005F202E" w:rsidP="005F202E">
            <w:pPr>
              <w:rPr>
                <w:lang w:val="en-US"/>
              </w:rPr>
            </w:pPr>
            <w:r w:rsidRPr="005F202E">
              <w:rPr>
                <w:lang w:val="en-US"/>
              </w:rPr>
              <w:tab/>
              <w:t>c.</w:t>
            </w:r>
            <w:r w:rsidRPr="005F202E">
              <w:rPr>
                <w:lang w:val="en-US"/>
              </w:rPr>
              <w:tab/>
              <w:t>Review the proposed content of information prior to posting onto the publicly accessible system to ensure that nonpublic information is not included; and</w:t>
            </w:r>
          </w:p>
          <w:p w14:paraId="0A17D780" w14:textId="77777777" w:rsidR="005F202E" w:rsidRPr="005F202E" w:rsidRDefault="005F202E" w:rsidP="005F202E">
            <w:pPr>
              <w:rPr>
                <w:lang w:val="en-US"/>
              </w:rPr>
            </w:pPr>
            <w:r w:rsidRPr="005F202E">
              <w:rPr>
                <w:lang w:val="en-US"/>
              </w:rPr>
              <w:tab/>
              <w:t>d.</w:t>
            </w:r>
            <w:r w:rsidRPr="005F202E">
              <w:rPr>
                <w:lang w:val="en-US"/>
              </w:rPr>
              <w:tab/>
              <w:t>Review the content on the publicly accessible system for nonpublic information [Assignment: organization-defined frequency] and remove such information, if discovered.</w:t>
            </w:r>
          </w:p>
          <w:p w14:paraId="4FB3116E" w14:textId="77777777" w:rsidR="005F202E" w:rsidRPr="005F202E" w:rsidRDefault="005F202E" w:rsidP="005F202E">
            <w:pPr>
              <w:rPr>
                <w:lang w:val="en-US"/>
              </w:rPr>
            </w:pPr>
            <w:bookmarkStart w:id="13" w:name="_heading=h.3rdcrjn" w:colFirst="0" w:colLast="0"/>
            <w:bookmarkEnd w:id="13"/>
            <w:r w:rsidRPr="005F202E">
              <w:rPr>
                <w:b/>
                <w:lang w:val="en-US"/>
              </w:rPr>
              <w:t xml:space="preserve">AC-22 (d) Additional FedRAMP Requirements and Guidance: </w:t>
            </w:r>
            <w:r w:rsidRPr="005F202E">
              <w:rPr>
                <w:lang w:val="en-US"/>
              </w:rPr>
              <w:t>[at least quarterly]</w:t>
            </w:r>
          </w:p>
          <w:p w14:paraId="23B09130" w14:textId="77777777" w:rsidR="005F202E" w:rsidRPr="005F202E" w:rsidRDefault="005F202E" w:rsidP="005F202E">
            <w:pPr>
              <w:rPr>
                <w:lang w:val="en-US"/>
              </w:rPr>
            </w:pPr>
          </w:p>
          <w:p w14:paraId="47BEAB50" w14:textId="77777777" w:rsidR="005F202E" w:rsidRPr="005F202E" w:rsidRDefault="005F202E" w:rsidP="005F202E">
            <w:pPr>
              <w:rPr>
                <w:lang w:val="en-US"/>
              </w:rPr>
            </w:pPr>
          </w:p>
        </w:tc>
      </w:tr>
      <w:tr w:rsidR="005F202E" w:rsidRPr="005F202E" w14:paraId="38D119E9" w14:textId="77777777" w:rsidTr="003D2327">
        <w:tc>
          <w:tcPr>
            <w:tcW w:w="9350" w:type="dxa"/>
            <w:shd w:val="clear" w:color="auto" w:fill="CCECFC"/>
          </w:tcPr>
          <w:p w14:paraId="53031889" w14:textId="77777777" w:rsidR="005F202E" w:rsidRPr="005F202E" w:rsidRDefault="005F202E" w:rsidP="005F202E">
            <w:pPr>
              <w:rPr>
                <w:lang w:val="en-US"/>
              </w:rPr>
            </w:pPr>
            <w:r w:rsidRPr="005F202E">
              <w:rPr>
                <w:b/>
                <w:lang w:val="en-US"/>
              </w:rPr>
              <w:t xml:space="preserve">                                                       AC-22 Control Summary Information</w:t>
            </w:r>
          </w:p>
        </w:tc>
      </w:tr>
      <w:tr w:rsidR="005F202E" w:rsidRPr="005F202E" w14:paraId="32677BEC" w14:textId="77777777" w:rsidTr="003D2327">
        <w:tc>
          <w:tcPr>
            <w:tcW w:w="9350" w:type="dxa"/>
            <w:shd w:val="clear" w:color="auto" w:fill="FFFFFF"/>
          </w:tcPr>
          <w:p w14:paraId="48DBC6D4" w14:textId="77777777" w:rsidR="005F202E" w:rsidRPr="005F202E" w:rsidRDefault="005F202E" w:rsidP="005F202E">
            <w:pPr>
              <w:rPr>
                <w:lang w:val="en-US"/>
              </w:rPr>
            </w:pPr>
            <w:r w:rsidRPr="005F202E">
              <w:rPr>
                <w:lang w:val="en-US"/>
              </w:rPr>
              <w:t>Responsible Role:</w:t>
            </w:r>
          </w:p>
        </w:tc>
      </w:tr>
      <w:tr w:rsidR="005F202E" w:rsidRPr="005F202E" w14:paraId="2D8FA7C1" w14:textId="77777777" w:rsidTr="003D2327">
        <w:tc>
          <w:tcPr>
            <w:tcW w:w="9350" w:type="dxa"/>
            <w:shd w:val="clear" w:color="auto" w:fill="FFFFFF"/>
          </w:tcPr>
          <w:p w14:paraId="4709DC75" w14:textId="77777777" w:rsidR="005F202E" w:rsidRPr="005F202E" w:rsidRDefault="005F202E" w:rsidP="005F202E">
            <w:pPr>
              <w:rPr>
                <w:lang w:val="en-US"/>
              </w:rPr>
            </w:pPr>
            <w:r w:rsidRPr="005F202E">
              <w:rPr>
                <w:lang w:val="en-US"/>
              </w:rPr>
              <w:t>Implementation Status (check all that apply):</w:t>
            </w:r>
          </w:p>
          <w:p w14:paraId="605B588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2B60460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276C491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003D1EE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43D716B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3A98CAF3" w14:textId="77777777" w:rsidTr="003D2327">
        <w:tc>
          <w:tcPr>
            <w:tcW w:w="9350" w:type="dxa"/>
            <w:shd w:val="clear" w:color="auto" w:fill="FFFFFF"/>
          </w:tcPr>
          <w:p w14:paraId="7B23523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1516875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1C52C948"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Hybrid (Corporate and System Specific)</w:t>
            </w:r>
          </w:p>
          <w:p w14:paraId="2F009D3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459CC49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2A2F8F4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D9790B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50F3E0E6" w14:textId="77777777" w:rsidTr="003D2327">
        <w:tc>
          <w:tcPr>
            <w:tcW w:w="9350" w:type="dxa"/>
            <w:shd w:val="clear" w:color="auto" w:fill="CCECFC"/>
          </w:tcPr>
          <w:p w14:paraId="12AEA4C5" w14:textId="77777777" w:rsidR="005F202E" w:rsidRPr="005F202E" w:rsidRDefault="005F202E" w:rsidP="005F202E">
            <w:pPr>
              <w:rPr>
                <w:lang w:val="en-US"/>
              </w:rPr>
            </w:pPr>
            <w:r w:rsidRPr="005F202E">
              <w:rPr>
                <w:b/>
                <w:lang w:val="en-US"/>
              </w:rPr>
              <w:lastRenderedPageBreak/>
              <w:t>AC-22 What is the solution and how is it implemented?</w:t>
            </w:r>
          </w:p>
        </w:tc>
      </w:tr>
      <w:tr w:rsidR="005F202E" w:rsidRPr="005F202E" w14:paraId="73FA1E64" w14:textId="77777777" w:rsidTr="003D2327">
        <w:tc>
          <w:tcPr>
            <w:tcW w:w="9350" w:type="dxa"/>
            <w:shd w:val="clear" w:color="auto" w:fill="FFFFFF"/>
          </w:tcPr>
          <w:p w14:paraId="3707AE66" w14:textId="77777777" w:rsidR="005F202E" w:rsidRPr="005F202E" w:rsidRDefault="005F202E" w:rsidP="005F202E">
            <w:pPr>
              <w:rPr>
                <w:lang w:val="en-US"/>
              </w:rPr>
            </w:pPr>
            <w:r w:rsidRPr="005F202E">
              <w:rPr>
                <w:lang w:val="en-US"/>
              </w:rPr>
              <w:t>Description of how AC-22 is implemented,</w:t>
            </w:r>
          </w:p>
          <w:p w14:paraId="3CBA4689" w14:textId="77777777" w:rsidR="005F202E" w:rsidRPr="005F202E" w:rsidRDefault="005F202E" w:rsidP="005F202E">
            <w:pPr>
              <w:rPr>
                <w:lang w:val="en-US"/>
              </w:rPr>
            </w:pPr>
          </w:p>
          <w:p w14:paraId="5130DA8C" w14:textId="77777777" w:rsidR="005F202E" w:rsidRPr="005F202E" w:rsidRDefault="005F202E" w:rsidP="005F202E">
            <w:pPr>
              <w:rPr>
                <w:lang w:val="en-US"/>
              </w:rPr>
            </w:pPr>
            <w:r w:rsidRPr="005F202E">
              <w:rPr>
                <w:lang w:val="en-US"/>
              </w:rPr>
              <w:t xml:space="preserve">Customer Responsibilities </w:t>
            </w:r>
          </w:p>
          <w:p w14:paraId="5A3D1276" w14:textId="77777777" w:rsidR="005F202E" w:rsidRPr="005F202E" w:rsidRDefault="005F202E" w:rsidP="005F202E">
            <w:pPr>
              <w:rPr>
                <w:lang w:val="en-US"/>
              </w:rPr>
            </w:pPr>
          </w:p>
        </w:tc>
      </w:tr>
      <w:tr w:rsidR="005F202E" w:rsidRPr="005F202E" w14:paraId="35F064EE" w14:textId="77777777" w:rsidTr="003D2327">
        <w:tc>
          <w:tcPr>
            <w:tcW w:w="9350" w:type="dxa"/>
            <w:shd w:val="clear" w:color="auto" w:fill="CCECFC"/>
          </w:tcPr>
          <w:p w14:paraId="5D6CE740" w14:textId="77777777" w:rsidR="005F202E" w:rsidRPr="005F202E" w:rsidRDefault="005F202E" w:rsidP="005F202E">
            <w:pPr>
              <w:rPr>
                <w:lang w:val="en-US"/>
              </w:rPr>
            </w:pPr>
            <w:r w:rsidRPr="005F202E">
              <w:rPr>
                <w:b/>
                <w:lang w:val="en-US"/>
              </w:rPr>
              <w:t>AC-22 Assessment Plan/Procedures</w:t>
            </w:r>
          </w:p>
        </w:tc>
      </w:tr>
      <w:tr w:rsidR="005F202E" w:rsidRPr="005F202E" w14:paraId="46CC8938" w14:textId="77777777" w:rsidTr="003D2327">
        <w:tc>
          <w:tcPr>
            <w:tcW w:w="9350" w:type="dxa"/>
            <w:shd w:val="clear" w:color="auto" w:fill="FFFFFF"/>
          </w:tcPr>
          <w:p w14:paraId="625CE0C4" w14:textId="77777777" w:rsidR="005F202E" w:rsidRPr="005F202E" w:rsidRDefault="005F202E" w:rsidP="005F202E">
            <w:pPr>
              <w:rPr>
                <w:b/>
                <w:lang w:val="en-US"/>
              </w:rPr>
            </w:pPr>
            <w:r w:rsidRPr="005F202E">
              <w:rPr>
                <w:b/>
                <w:lang w:val="en-US"/>
              </w:rPr>
              <w:t>Assessment Objective:</w:t>
            </w:r>
          </w:p>
          <w:p w14:paraId="2027A508" w14:textId="77777777" w:rsidR="005F202E" w:rsidRPr="005F202E" w:rsidRDefault="005F202E" w:rsidP="005F202E">
            <w:pPr>
              <w:rPr>
                <w:lang w:val="en-US"/>
              </w:rPr>
            </w:pPr>
            <w:r w:rsidRPr="005F202E">
              <w:rPr>
                <w:lang w:val="en-US"/>
              </w:rPr>
              <w:t>Determine if:</w:t>
            </w:r>
          </w:p>
          <w:p w14:paraId="2BF2F7FA" w14:textId="77777777" w:rsidR="005F202E" w:rsidRPr="005F202E" w:rsidRDefault="005F202E" w:rsidP="00661E6D">
            <w:pPr>
              <w:numPr>
                <w:ilvl w:val="0"/>
                <w:numId w:val="249"/>
              </w:numPr>
              <w:rPr>
                <w:lang w:val="en-US"/>
              </w:rPr>
            </w:pPr>
            <w:r w:rsidRPr="005F202E">
              <w:rPr>
                <w:lang w:val="en-US"/>
              </w:rPr>
              <w:t xml:space="preserve">designated individuals are authorized to make information publicly </w:t>
            </w:r>
            <w:proofErr w:type="gramStart"/>
            <w:r w:rsidRPr="005F202E">
              <w:rPr>
                <w:lang w:val="en-US"/>
              </w:rPr>
              <w:t>accessible;</w:t>
            </w:r>
            <w:proofErr w:type="gramEnd"/>
          </w:p>
          <w:p w14:paraId="23200405" w14:textId="77777777" w:rsidR="005F202E" w:rsidRPr="005F202E" w:rsidRDefault="005F202E" w:rsidP="00661E6D">
            <w:pPr>
              <w:numPr>
                <w:ilvl w:val="0"/>
                <w:numId w:val="249"/>
              </w:numPr>
              <w:rPr>
                <w:lang w:val="en-US"/>
              </w:rPr>
            </w:pPr>
            <w:r w:rsidRPr="005F202E">
              <w:rPr>
                <w:lang w:val="en-US"/>
              </w:rPr>
              <w:t>authorized individuals are trained to ensure that publicly accessible information does not contain non-public information; and</w:t>
            </w:r>
          </w:p>
          <w:p w14:paraId="1E46F143" w14:textId="77777777" w:rsidR="005F202E" w:rsidRPr="005F202E" w:rsidRDefault="005F202E" w:rsidP="00661E6D">
            <w:pPr>
              <w:numPr>
                <w:ilvl w:val="0"/>
                <w:numId w:val="249"/>
              </w:numPr>
              <w:rPr>
                <w:lang w:val="en-US"/>
              </w:rPr>
            </w:pPr>
            <w:r w:rsidRPr="005F202E">
              <w:rPr>
                <w:lang w:val="en-US"/>
              </w:rPr>
              <w:t>the proposed content of information is reviewed prior to posting onto the publicly accessible system to ensure that non-public information is not included.</w:t>
            </w:r>
          </w:p>
          <w:p w14:paraId="22A248B8" w14:textId="77777777" w:rsidR="005F202E" w:rsidRPr="005F202E" w:rsidRDefault="005F202E" w:rsidP="005F202E">
            <w:pPr>
              <w:rPr>
                <w:lang w:val="en-US"/>
              </w:rPr>
            </w:pPr>
          </w:p>
        </w:tc>
      </w:tr>
      <w:tr w:rsidR="005F202E" w:rsidRPr="005F202E" w14:paraId="721FE5B3" w14:textId="77777777" w:rsidTr="003D2327">
        <w:tc>
          <w:tcPr>
            <w:tcW w:w="9350" w:type="dxa"/>
            <w:shd w:val="clear" w:color="auto" w:fill="FFFFFF"/>
          </w:tcPr>
          <w:p w14:paraId="2FB90309" w14:textId="77777777" w:rsidR="005F202E" w:rsidRPr="005F202E" w:rsidRDefault="005F202E" w:rsidP="005F202E">
            <w:pPr>
              <w:rPr>
                <w:b/>
                <w:lang w:val="en-US"/>
              </w:rPr>
            </w:pPr>
            <w:r w:rsidRPr="005F202E">
              <w:rPr>
                <w:b/>
                <w:lang w:val="en-US"/>
              </w:rPr>
              <w:t>Assessment Procedures:</w:t>
            </w:r>
          </w:p>
          <w:p w14:paraId="67B63401" w14:textId="77777777" w:rsidR="005F202E" w:rsidRPr="005F202E" w:rsidRDefault="005F202E" w:rsidP="00661E6D">
            <w:pPr>
              <w:numPr>
                <w:ilvl w:val="0"/>
                <w:numId w:val="51"/>
              </w:numPr>
              <w:rPr>
                <w:lang w:val="en-US"/>
              </w:rPr>
            </w:pPr>
            <w:r w:rsidRPr="005F202E">
              <w:rPr>
                <w:b/>
                <w:lang w:val="en-US"/>
              </w:rPr>
              <w:t xml:space="preserve">EXAMINE: </w:t>
            </w:r>
            <w:r w:rsidRPr="005F202E">
              <w:rPr>
                <w:lang w:val="en-US"/>
              </w:rPr>
              <w:t xml:space="preserve">Access control policy; procedures addressing publicly accessible content; list of users authorized to post publicly accessible content on organizational systems; training materials and/or records; records of publicly accessible information reviews; </w:t>
            </w:r>
            <w:r w:rsidRPr="005F202E">
              <w:rPr>
                <w:lang w:val="en-US"/>
              </w:rPr>
              <w:lastRenderedPageBreak/>
              <w:t>records of response to non-public information on public websites; system audit logs; security awareness training records; system security plan; other relevant documents or records.</w:t>
            </w:r>
          </w:p>
          <w:p w14:paraId="53F5EBFE" w14:textId="77777777" w:rsidR="005F202E" w:rsidRPr="005F202E" w:rsidRDefault="005F202E" w:rsidP="00661E6D">
            <w:pPr>
              <w:numPr>
                <w:ilvl w:val="0"/>
                <w:numId w:val="52"/>
              </w:numPr>
              <w:rPr>
                <w:lang w:val="en-US"/>
              </w:rPr>
            </w:pPr>
            <w:r w:rsidRPr="005F202E">
              <w:rPr>
                <w:b/>
                <w:lang w:val="en-US"/>
              </w:rPr>
              <w:t xml:space="preserve">INTERVIEW: </w:t>
            </w:r>
            <w:r w:rsidRPr="005F202E">
              <w:rPr>
                <w:lang w:val="en-US"/>
              </w:rPr>
              <w:t>Organizational personnel with responsibilities for managing publicly accessible information posted on organizational systems; organizational personnel with information security responsibilities.</w:t>
            </w:r>
          </w:p>
          <w:p w14:paraId="1C6B631D" w14:textId="77777777" w:rsidR="005F202E" w:rsidRPr="005F202E" w:rsidRDefault="005F202E" w:rsidP="00661E6D">
            <w:pPr>
              <w:numPr>
                <w:ilvl w:val="0"/>
                <w:numId w:val="53"/>
              </w:numPr>
              <w:rPr>
                <w:lang w:val="en-US"/>
              </w:rPr>
            </w:pPr>
            <w:r w:rsidRPr="005F202E">
              <w:rPr>
                <w:b/>
                <w:lang w:val="en-US"/>
              </w:rPr>
              <w:t xml:space="preserve">TEST: </w:t>
            </w:r>
            <w:r w:rsidRPr="005F202E">
              <w:rPr>
                <w:lang w:val="en-US"/>
              </w:rPr>
              <w:t>Mechanisms implementing management of publicly accessible content.</w:t>
            </w:r>
          </w:p>
          <w:p w14:paraId="5EC62254" w14:textId="77777777" w:rsidR="005F202E" w:rsidRPr="005F202E" w:rsidRDefault="005F202E" w:rsidP="005F202E">
            <w:pPr>
              <w:rPr>
                <w:lang w:val="en-US"/>
              </w:rPr>
            </w:pPr>
          </w:p>
        </w:tc>
      </w:tr>
      <w:tr w:rsidR="005F202E" w:rsidRPr="005F202E" w14:paraId="6479977D" w14:textId="77777777" w:rsidTr="003D2327">
        <w:tc>
          <w:tcPr>
            <w:tcW w:w="9350" w:type="dxa"/>
            <w:shd w:val="clear" w:color="auto" w:fill="CCECFC"/>
          </w:tcPr>
          <w:p w14:paraId="4CBC0787" w14:textId="77777777" w:rsidR="005F202E" w:rsidRPr="005F202E" w:rsidRDefault="005F202E" w:rsidP="005F202E">
            <w:pPr>
              <w:rPr>
                <w:lang w:val="en-US"/>
              </w:rPr>
            </w:pPr>
            <w:r w:rsidRPr="005F202E">
              <w:rPr>
                <w:b/>
                <w:lang w:val="en-US"/>
              </w:rPr>
              <w:lastRenderedPageBreak/>
              <w:t>AC-22 Assessment Results</w:t>
            </w:r>
          </w:p>
        </w:tc>
      </w:tr>
      <w:tr w:rsidR="005F202E" w:rsidRPr="005F202E" w14:paraId="143DABB6" w14:textId="77777777" w:rsidTr="003D2327">
        <w:tc>
          <w:tcPr>
            <w:tcW w:w="9350" w:type="dxa"/>
            <w:shd w:val="clear" w:color="auto" w:fill="FFFFFF"/>
          </w:tcPr>
          <w:p w14:paraId="27B58142" w14:textId="77777777" w:rsidR="005F202E" w:rsidRPr="005F202E" w:rsidRDefault="005F202E" w:rsidP="005F202E">
            <w:pPr>
              <w:rPr>
                <w:lang w:val="en-US"/>
              </w:rPr>
            </w:pPr>
            <w:r w:rsidRPr="005F202E">
              <w:rPr>
                <w:lang w:val="en-US"/>
              </w:rPr>
              <w:t>Description of observations and evidence</w:t>
            </w:r>
          </w:p>
          <w:p w14:paraId="792C9B90"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3F58D44E"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4DD58AE1" w14:textId="77777777" w:rsidR="005F202E" w:rsidRPr="005F202E" w:rsidRDefault="005F202E" w:rsidP="005F202E">
            <w:pPr>
              <w:rPr>
                <w:lang w:val="en-US"/>
              </w:rPr>
            </w:pPr>
          </w:p>
        </w:tc>
      </w:tr>
      <w:tr w:rsidR="005F202E" w:rsidRPr="005F202E" w14:paraId="6C65618E" w14:textId="77777777" w:rsidTr="003D2327">
        <w:tc>
          <w:tcPr>
            <w:tcW w:w="9350" w:type="dxa"/>
            <w:shd w:val="clear" w:color="auto" w:fill="CCECFC"/>
          </w:tcPr>
          <w:p w14:paraId="1CF13405" w14:textId="77777777" w:rsidR="005F202E" w:rsidRPr="005F202E" w:rsidRDefault="005F202E" w:rsidP="005F202E">
            <w:pPr>
              <w:rPr>
                <w:lang w:val="en-US"/>
              </w:rPr>
            </w:pPr>
            <w:r w:rsidRPr="005F202E">
              <w:rPr>
                <w:b/>
                <w:lang w:val="en-US"/>
              </w:rPr>
              <w:t>AC-22 Remediation Plan</w:t>
            </w:r>
          </w:p>
        </w:tc>
      </w:tr>
      <w:tr w:rsidR="005F202E" w:rsidRPr="005F202E" w14:paraId="5B0553B7" w14:textId="77777777" w:rsidTr="003D2327">
        <w:tc>
          <w:tcPr>
            <w:tcW w:w="9350" w:type="dxa"/>
            <w:shd w:val="clear" w:color="auto" w:fill="FFFFFF"/>
          </w:tcPr>
          <w:p w14:paraId="085C7834" w14:textId="77777777" w:rsidR="005F202E" w:rsidRPr="005F202E" w:rsidRDefault="005F202E" w:rsidP="005F202E">
            <w:pPr>
              <w:rPr>
                <w:lang w:val="en-US"/>
              </w:rPr>
            </w:pPr>
            <w:r w:rsidRPr="005F202E">
              <w:rPr>
                <w:lang w:val="en-US"/>
              </w:rPr>
              <w:t>Define remediation plans to correct risks identified with this control requirement.</w:t>
            </w:r>
          </w:p>
          <w:p w14:paraId="5E7C20DB" w14:textId="77777777" w:rsidR="005F202E" w:rsidRPr="005F202E" w:rsidRDefault="005F202E" w:rsidP="005F202E">
            <w:pPr>
              <w:rPr>
                <w:lang w:val="en-US"/>
              </w:rPr>
            </w:pPr>
          </w:p>
        </w:tc>
      </w:tr>
    </w:tbl>
    <w:p w14:paraId="1B582B1A" w14:textId="77777777" w:rsidR="005F202E" w:rsidRPr="005F202E" w:rsidRDefault="005F202E" w:rsidP="00661E6D">
      <w:pPr>
        <w:pStyle w:val="Heading2"/>
        <w:numPr>
          <w:ilvl w:val="1"/>
          <w:numId w:val="76"/>
        </w:numPr>
        <w:ind w:left="576" w:hanging="576"/>
        <w:rPr>
          <w:rFonts w:asciiTheme="minorHAnsi" w:hAnsiTheme="minorHAnsi" w:cstheme="minorHAnsi"/>
        </w:rPr>
      </w:pPr>
      <w:bookmarkStart w:id="14" w:name="_heading=h.26in1rg" w:colFirst="0" w:colLast="0"/>
      <w:bookmarkStart w:id="15" w:name="_Toc138947888"/>
      <w:bookmarkEnd w:id="14"/>
      <w:r w:rsidRPr="005F202E">
        <w:rPr>
          <w:rFonts w:asciiTheme="minorHAnsi" w:hAnsiTheme="minorHAnsi" w:cstheme="minorHAnsi"/>
        </w:rPr>
        <w:t>Audit and Accountability (AU)</w:t>
      </w:r>
      <w:bookmarkEnd w:id="15"/>
    </w:p>
    <w:p w14:paraId="207A48EF" w14:textId="77777777" w:rsidR="005F202E" w:rsidRPr="005F202E" w:rsidRDefault="005F202E" w:rsidP="00D308C0">
      <w:pPr>
        <w:pStyle w:val="tabletitle0"/>
        <w:rPr>
          <w:rFonts w:asciiTheme="minorHAnsi" w:hAnsiTheme="minorHAnsi" w:cstheme="minorHAnsi"/>
        </w:rPr>
      </w:pPr>
      <w:bookmarkStart w:id="16" w:name="_heading=h.lnxbz9" w:colFirst="0" w:colLast="0"/>
      <w:bookmarkEnd w:id="16"/>
      <w:r w:rsidRPr="005F202E">
        <w:rPr>
          <w:rFonts w:asciiTheme="minorHAnsi" w:hAnsiTheme="minorHAnsi" w:cstheme="minorHAnsi"/>
        </w:rPr>
        <w:t>AU-3 Content of Audit Records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2E97965A" w14:textId="77777777" w:rsidTr="003D2327">
        <w:tc>
          <w:tcPr>
            <w:tcW w:w="9350" w:type="dxa"/>
            <w:shd w:val="clear" w:color="auto" w:fill="CCECFC"/>
          </w:tcPr>
          <w:p w14:paraId="0E4CAD0D" w14:textId="77777777" w:rsidR="005F202E" w:rsidRPr="005F202E" w:rsidRDefault="005F202E" w:rsidP="005F202E">
            <w:pPr>
              <w:rPr>
                <w:lang w:val="en-US"/>
              </w:rPr>
            </w:pPr>
            <w:r w:rsidRPr="005F202E">
              <w:rPr>
                <w:b/>
                <w:lang w:val="en-US"/>
              </w:rPr>
              <w:t xml:space="preserve">                                                       AU-3 Control Requirement(s)</w:t>
            </w:r>
          </w:p>
        </w:tc>
      </w:tr>
      <w:tr w:rsidR="005F202E" w:rsidRPr="005F202E" w14:paraId="625C877A" w14:textId="77777777" w:rsidTr="003D2327">
        <w:tc>
          <w:tcPr>
            <w:tcW w:w="9350" w:type="dxa"/>
            <w:shd w:val="clear" w:color="auto" w:fill="FFFFFF"/>
          </w:tcPr>
          <w:p w14:paraId="086FD13E" w14:textId="77777777" w:rsidR="005F202E" w:rsidRPr="005F202E" w:rsidRDefault="005F202E" w:rsidP="005F202E">
            <w:pPr>
              <w:rPr>
                <w:lang w:val="en-US"/>
              </w:rPr>
            </w:pPr>
            <w:r w:rsidRPr="005F202E">
              <w:rPr>
                <w:lang w:val="en-US"/>
              </w:rPr>
              <w:t>Ensure that audit records contain information that establishes the following:</w:t>
            </w:r>
          </w:p>
          <w:p w14:paraId="44BAE322" w14:textId="77777777" w:rsidR="005F202E" w:rsidRPr="005F202E" w:rsidRDefault="005F202E" w:rsidP="005F202E">
            <w:pPr>
              <w:rPr>
                <w:lang w:val="en-US"/>
              </w:rPr>
            </w:pPr>
            <w:r w:rsidRPr="005F202E">
              <w:rPr>
                <w:lang w:val="en-US"/>
              </w:rPr>
              <w:tab/>
              <w:t>a.</w:t>
            </w:r>
            <w:r w:rsidRPr="005F202E">
              <w:rPr>
                <w:lang w:val="en-US"/>
              </w:rPr>
              <w:tab/>
              <w:t xml:space="preserve">What type of event </w:t>
            </w:r>
            <w:proofErr w:type="gramStart"/>
            <w:r w:rsidRPr="005F202E">
              <w:rPr>
                <w:lang w:val="en-US"/>
              </w:rPr>
              <w:t>occurred;</w:t>
            </w:r>
            <w:proofErr w:type="gramEnd"/>
          </w:p>
          <w:p w14:paraId="50A85E40" w14:textId="77777777" w:rsidR="005F202E" w:rsidRPr="005F202E" w:rsidRDefault="005F202E" w:rsidP="005F202E">
            <w:pPr>
              <w:rPr>
                <w:lang w:val="en-US"/>
              </w:rPr>
            </w:pPr>
            <w:r w:rsidRPr="005F202E">
              <w:rPr>
                <w:lang w:val="en-US"/>
              </w:rPr>
              <w:lastRenderedPageBreak/>
              <w:tab/>
              <w:t>b.</w:t>
            </w:r>
            <w:r w:rsidRPr="005F202E">
              <w:rPr>
                <w:lang w:val="en-US"/>
              </w:rPr>
              <w:tab/>
              <w:t xml:space="preserve">When the event </w:t>
            </w:r>
            <w:proofErr w:type="gramStart"/>
            <w:r w:rsidRPr="005F202E">
              <w:rPr>
                <w:lang w:val="en-US"/>
              </w:rPr>
              <w:t>occurred;</w:t>
            </w:r>
            <w:proofErr w:type="gramEnd"/>
          </w:p>
          <w:p w14:paraId="6634A15A" w14:textId="77777777" w:rsidR="005F202E" w:rsidRPr="005F202E" w:rsidRDefault="005F202E" w:rsidP="005F202E">
            <w:pPr>
              <w:rPr>
                <w:lang w:val="en-US"/>
              </w:rPr>
            </w:pPr>
            <w:r w:rsidRPr="005F202E">
              <w:rPr>
                <w:lang w:val="en-US"/>
              </w:rPr>
              <w:tab/>
              <w:t>c.</w:t>
            </w:r>
            <w:r w:rsidRPr="005F202E">
              <w:rPr>
                <w:lang w:val="en-US"/>
              </w:rPr>
              <w:tab/>
              <w:t xml:space="preserve">Where the event </w:t>
            </w:r>
            <w:proofErr w:type="gramStart"/>
            <w:r w:rsidRPr="005F202E">
              <w:rPr>
                <w:lang w:val="en-US"/>
              </w:rPr>
              <w:t>occurred;</w:t>
            </w:r>
            <w:proofErr w:type="gramEnd"/>
          </w:p>
          <w:p w14:paraId="0C1EED50" w14:textId="77777777" w:rsidR="005F202E" w:rsidRPr="005F202E" w:rsidRDefault="005F202E" w:rsidP="005F202E">
            <w:pPr>
              <w:rPr>
                <w:lang w:val="en-US"/>
              </w:rPr>
            </w:pPr>
            <w:r w:rsidRPr="005F202E">
              <w:rPr>
                <w:lang w:val="en-US"/>
              </w:rPr>
              <w:tab/>
              <w:t>d.</w:t>
            </w:r>
            <w:r w:rsidRPr="005F202E">
              <w:rPr>
                <w:lang w:val="en-US"/>
              </w:rPr>
              <w:tab/>
              <w:t xml:space="preserve">Source of the </w:t>
            </w:r>
            <w:proofErr w:type="gramStart"/>
            <w:r w:rsidRPr="005F202E">
              <w:rPr>
                <w:lang w:val="en-US"/>
              </w:rPr>
              <w:t>event;</w:t>
            </w:r>
            <w:proofErr w:type="gramEnd"/>
          </w:p>
          <w:p w14:paraId="1982D3F5" w14:textId="77777777" w:rsidR="005F202E" w:rsidRPr="005F202E" w:rsidRDefault="005F202E" w:rsidP="005F202E">
            <w:pPr>
              <w:rPr>
                <w:lang w:val="en-US"/>
              </w:rPr>
            </w:pPr>
            <w:r w:rsidRPr="005F202E">
              <w:rPr>
                <w:lang w:val="en-US"/>
              </w:rPr>
              <w:tab/>
              <w:t>e.</w:t>
            </w:r>
            <w:r w:rsidRPr="005F202E">
              <w:rPr>
                <w:lang w:val="en-US"/>
              </w:rPr>
              <w:tab/>
              <w:t>Outcome of the event; and</w:t>
            </w:r>
          </w:p>
          <w:p w14:paraId="4B0A12D4" w14:textId="77777777" w:rsidR="005F202E" w:rsidRPr="005F202E" w:rsidRDefault="005F202E" w:rsidP="005F202E">
            <w:pPr>
              <w:rPr>
                <w:lang w:val="en-US"/>
              </w:rPr>
            </w:pPr>
            <w:r w:rsidRPr="005F202E">
              <w:rPr>
                <w:lang w:val="en-US"/>
              </w:rPr>
              <w:tab/>
              <w:t>f.</w:t>
            </w:r>
            <w:r w:rsidRPr="005F202E">
              <w:rPr>
                <w:lang w:val="en-US"/>
              </w:rPr>
              <w:tab/>
              <w:t>Identity of any individuals, subjects, or objects/entities associated with the event.</w:t>
            </w:r>
          </w:p>
          <w:p w14:paraId="5C812B07" w14:textId="77777777" w:rsidR="005F202E" w:rsidRPr="005F202E" w:rsidRDefault="005F202E" w:rsidP="005F202E">
            <w:pPr>
              <w:rPr>
                <w:lang w:val="en-US"/>
              </w:rPr>
            </w:pPr>
          </w:p>
        </w:tc>
      </w:tr>
      <w:tr w:rsidR="005F202E" w:rsidRPr="005F202E" w14:paraId="5CC435C2" w14:textId="77777777" w:rsidTr="003D2327">
        <w:tc>
          <w:tcPr>
            <w:tcW w:w="9350" w:type="dxa"/>
            <w:shd w:val="clear" w:color="auto" w:fill="CCECFC"/>
          </w:tcPr>
          <w:p w14:paraId="12C64EA8" w14:textId="77777777" w:rsidR="005F202E" w:rsidRPr="005F202E" w:rsidRDefault="005F202E" w:rsidP="005F202E">
            <w:pPr>
              <w:rPr>
                <w:lang w:val="en-US"/>
              </w:rPr>
            </w:pPr>
            <w:r w:rsidRPr="005F202E">
              <w:rPr>
                <w:b/>
                <w:lang w:val="en-US"/>
              </w:rPr>
              <w:lastRenderedPageBreak/>
              <w:t xml:space="preserve">                                                       AU-3 Control Summary Information</w:t>
            </w:r>
          </w:p>
        </w:tc>
      </w:tr>
      <w:tr w:rsidR="005F202E" w:rsidRPr="005F202E" w14:paraId="6E5F3009" w14:textId="77777777" w:rsidTr="003D2327">
        <w:tc>
          <w:tcPr>
            <w:tcW w:w="9350" w:type="dxa"/>
            <w:shd w:val="clear" w:color="auto" w:fill="FFFFFF"/>
          </w:tcPr>
          <w:p w14:paraId="6E4F2C30" w14:textId="77777777" w:rsidR="005F202E" w:rsidRPr="005F202E" w:rsidRDefault="005F202E" w:rsidP="005F202E">
            <w:pPr>
              <w:rPr>
                <w:lang w:val="en-US"/>
              </w:rPr>
            </w:pPr>
            <w:r w:rsidRPr="005F202E">
              <w:rPr>
                <w:lang w:val="en-US"/>
              </w:rPr>
              <w:t>Responsible Role:</w:t>
            </w:r>
          </w:p>
        </w:tc>
      </w:tr>
      <w:tr w:rsidR="005F202E" w:rsidRPr="005F202E" w14:paraId="708B9259" w14:textId="77777777" w:rsidTr="003D2327">
        <w:tc>
          <w:tcPr>
            <w:tcW w:w="9350" w:type="dxa"/>
            <w:shd w:val="clear" w:color="auto" w:fill="FFFFFF"/>
          </w:tcPr>
          <w:p w14:paraId="54C2BA2F" w14:textId="77777777" w:rsidR="005F202E" w:rsidRPr="005F202E" w:rsidRDefault="005F202E" w:rsidP="005F202E">
            <w:pPr>
              <w:rPr>
                <w:lang w:val="en-US"/>
              </w:rPr>
            </w:pPr>
            <w:r w:rsidRPr="005F202E">
              <w:rPr>
                <w:lang w:val="en-US"/>
              </w:rPr>
              <w:t>Implementation Status (check all that apply):</w:t>
            </w:r>
          </w:p>
          <w:p w14:paraId="4D6D931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7FB0900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3393337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312B2A7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6009BC5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113EB042" w14:textId="77777777" w:rsidTr="003D2327">
        <w:tc>
          <w:tcPr>
            <w:tcW w:w="9350" w:type="dxa"/>
            <w:shd w:val="clear" w:color="auto" w:fill="FFFFFF"/>
          </w:tcPr>
          <w:p w14:paraId="357A4F6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3043F70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3A69C47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06A367D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45D3960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6130164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0CD2E242"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Inherited from Pre-Existing Authorization for &lt;CSP Name here&gt;, Date of Authorization</w:t>
            </w:r>
          </w:p>
        </w:tc>
      </w:tr>
      <w:tr w:rsidR="005F202E" w:rsidRPr="005F202E" w14:paraId="6E35E6B3" w14:textId="77777777" w:rsidTr="003D2327">
        <w:tc>
          <w:tcPr>
            <w:tcW w:w="9350" w:type="dxa"/>
            <w:shd w:val="clear" w:color="auto" w:fill="CCECFC"/>
          </w:tcPr>
          <w:p w14:paraId="2CFC82E2" w14:textId="77777777" w:rsidR="005F202E" w:rsidRPr="005F202E" w:rsidRDefault="005F202E" w:rsidP="005F202E">
            <w:pPr>
              <w:rPr>
                <w:lang w:val="en-US"/>
              </w:rPr>
            </w:pPr>
            <w:r w:rsidRPr="005F202E">
              <w:rPr>
                <w:b/>
                <w:lang w:val="en-US"/>
              </w:rPr>
              <w:lastRenderedPageBreak/>
              <w:t>AU-3 What is the solution and how is it implemented?</w:t>
            </w:r>
          </w:p>
        </w:tc>
      </w:tr>
      <w:tr w:rsidR="005F202E" w:rsidRPr="005F202E" w14:paraId="39DCB927" w14:textId="77777777" w:rsidTr="003D2327">
        <w:tc>
          <w:tcPr>
            <w:tcW w:w="9350" w:type="dxa"/>
            <w:shd w:val="clear" w:color="auto" w:fill="FFFFFF"/>
          </w:tcPr>
          <w:p w14:paraId="24E04FA0" w14:textId="77777777" w:rsidR="005F202E" w:rsidRPr="005F202E" w:rsidRDefault="005F202E" w:rsidP="005F202E">
            <w:pPr>
              <w:rPr>
                <w:lang w:val="en-US"/>
              </w:rPr>
            </w:pPr>
            <w:r w:rsidRPr="005F202E">
              <w:rPr>
                <w:lang w:val="en-US"/>
              </w:rPr>
              <w:t>Description of how AU-3 is implemented,</w:t>
            </w:r>
          </w:p>
          <w:p w14:paraId="4C5B647F" w14:textId="77777777" w:rsidR="005F202E" w:rsidRPr="005F202E" w:rsidRDefault="005F202E" w:rsidP="005F202E">
            <w:pPr>
              <w:rPr>
                <w:lang w:val="en-US"/>
              </w:rPr>
            </w:pPr>
          </w:p>
          <w:p w14:paraId="692B3EE4" w14:textId="77777777" w:rsidR="005F202E" w:rsidRPr="005F202E" w:rsidRDefault="005F202E" w:rsidP="005F202E">
            <w:pPr>
              <w:rPr>
                <w:lang w:val="en-US"/>
              </w:rPr>
            </w:pPr>
            <w:r w:rsidRPr="005F202E">
              <w:rPr>
                <w:lang w:val="en-US"/>
              </w:rPr>
              <w:t xml:space="preserve">Customer Responsibilities </w:t>
            </w:r>
          </w:p>
          <w:p w14:paraId="3B189A1A" w14:textId="77777777" w:rsidR="005F202E" w:rsidRPr="005F202E" w:rsidRDefault="005F202E" w:rsidP="005F202E">
            <w:pPr>
              <w:rPr>
                <w:lang w:val="en-US"/>
              </w:rPr>
            </w:pPr>
          </w:p>
        </w:tc>
      </w:tr>
      <w:tr w:rsidR="005F202E" w:rsidRPr="005F202E" w14:paraId="205712B6" w14:textId="77777777" w:rsidTr="003D2327">
        <w:tc>
          <w:tcPr>
            <w:tcW w:w="9350" w:type="dxa"/>
            <w:shd w:val="clear" w:color="auto" w:fill="CCECFC"/>
          </w:tcPr>
          <w:p w14:paraId="63B7E19C" w14:textId="77777777" w:rsidR="005F202E" w:rsidRPr="005F202E" w:rsidRDefault="005F202E" w:rsidP="005F202E">
            <w:pPr>
              <w:rPr>
                <w:lang w:val="en-US"/>
              </w:rPr>
            </w:pPr>
            <w:r w:rsidRPr="005F202E">
              <w:rPr>
                <w:b/>
                <w:lang w:val="en-US"/>
              </w:rPr>
              <w:t>AU-3 Assessment Plan/Procedures</w:t>
            </w:r>
          </w:p>
        </w:tc>
      </w:tr>
      <w:tr w:rsidR="005F202E" w:rsidRPr="005F202E" w14:paraId="4C1DDEB1" w14:textId="77777777" w:rsidTr="003D2327">
        <w:tc>
          <w:tcPr>
            <w:tcW w:w="9350" w:type="dxa"/>
            <w:shd w:val="clear" w:color="auto" w:fill="FFFFFF"/>
          </w:tcPr>
          <w:p w14:paraId="47759F51" w14:textId="77777777" w:rsidR="005F202E" w:rsidRPr="005F202E" w:rsidRDefault="005F202E" w:rsidP="005F202E">
            <w:pPr>
              <w:rPr>
                <w:b/>
                <w:lang w:val="en-US"/>
              </w:rPr>
            </w:pPr>
            <w:r w:rsidRPr="005F202E">
              <w:rPr>
                <w:b/>
                <w:lang w:val="en-US"/>
              </w:rPr>
              <w:t>Assessment Objective:</w:t>
            </w:r>
          </w:p>
          <w:p w14:paraId="066DC00B" w14:textId="77777777" w:rsidR="005F202E" w:rsidRPr="005F202E" w:rsidRDefault="005F202E" w:rsidP="005F202E">
            <w:pPr>
              <w:rPr>
                <w:lang w:val="en-US"/>
              </w:rPr>
            </w:pPr>
            <w:r w:rsidRPr="005F202E">
              <w:rPr>
                <w:lang w:val="en-US"/>
              </w:rPr>
              <w:t>Determine if:</w:t>
            </w:r>
          </w:p>
          <w:p w14:paraId="3B6D22C3" w14:textId="77777777" w:rsidR="005F202E" w:rsidRPr="005F202E" w:rsidRDefault="005F202E" w:rsidP="00661E6D">
            <w:pPr>
              <w:numPr>
                <w:ilvl w:val="0"/>
                <w:numId w:val="250"/>
              </w:numPr>
              <w:rPr>
                <w:lang w:val="en-US"/>
              </w:rPr>
            </w:pPr>
            <w:r w:rsidRPr="005F202E">
              <w:rPr>
                <w:lang w:val="en-US"/>
              </w:rPr>
              <w:t xml:space="preserve">audit records contain information that establishes what type of event </w:t>
            </w:r>
            <w:proofErr w:type="gramStart"/>
            <w:r w:rsidRPr="005F202E">
              <w:rPr>
                <w:lang w:val="en-US"/>
              </w:rPr>
              <w:t>occurred;</w:t>
            </w:r>
            <w:proofErr w:type="gramEnd"/>
          </w:p>
          <w:p w14:paraId="64DB7897" w14:textId="77777777" w:rsidR="005F202E" w:rsidRPr="005F202E" w:rsidRDefault="005F202E" w:rsidP="00661E6D">
            <w:pPr>
              <w:numPr>
                <w:ilvl w:val="0"/>
                <w:numId w:val="250"/>
              </w:numPr>
              <w:rPr>
                <w:lang w:val="en-US"/>
              </w:rPr>
            </w:pPr>
            <w:r w:rsidRPr="005F202E">
              <w:rPr>
                <w:lang w:val="en-US"/>
              </w:rPr>
              <w:t xml:space="preserve">plans are reviewed at least </w:t>
            </w:r>
            <w:proofErr w:type="gramStart"/>
            <w:r w:rsidRPr="005F202E">
              <w:rPr>
                <w:lang w:val="en-US"/>
              </w:rPr>
              <w:t>annually;</w:t>
            </w:r>
            <w:proofErr w:type="gramEnd"/>
          </w:p>
          <w:p w14:paraId="52AE2C52" w14:textId="77777777" w:rsidR="005F202E" w:rsidRPr="005F202E" w:rsidRDefault="005F202E" w:rsidP="00661E6D">
            <w:pPr>
              <w:numPr>
                <w:ilvl w:val="0"/>
                <w:numId w:val="250"/>
              </w:numPr>
              <w:rPr>
                <w:lang w:val="en-US"/>
              </w:rPr>
            </w:pPr>
            <w:r w:rsidRPr="005F202E">
              <w:rPr>
                <w:lang w:val="en-US"/>
              </w:rPr>
              <w:t xml:space="preserve">audit records contain information that establishes where the event </w:t>
            </w:r>
            <w:proofErr w:type="gramStart"/>
            <w:r w:rsidRPr="005F202E">
              <w:rPr>
                <w:lang w:val="en-US"/>
              </w:rPr>
              <w:t>occurred;</w:t>
            </w:r>
            <w:proofErr w:type="gramEnd"/>
          </w:p>
          <w:p w14:paraId="7EE71C1A" w14:textId="77777777" w:rsidR="005F202E" w:rsidRPr="005F202E" w:rsidRDefault="005F202E" w:rsidP="00661E6D">
            <w:pPr>
              <w:numPr>
                <w:ilvl w:val="0"/>
                <w:numId w:val="250"/>
              </w:numPr>
              <w:rPr>
                <w:lang w:val="en-US"/>
              </w:rPr>
            </w:pPr>
            <w:r w:rsidRPr="005F202E">
              <w:rPr>
                <w:lang w:val="en-US"/>
              </w:rPr>
              <w:t xml:space="preserve">audit records contain information that establishes the source of the </w:t>
            </w:r>
            <w:proofErr w:type="gramStart"/>
            <w:r w:rsidRPr="005F202E">
              <w:rPr>
                <w:lang w:val="en-US"/>
              </w:rPr>
              <w:t>event;</w:t>
            </w:r>
            <w:proofErr w:type="gramEnd"/>
          </w:p>
          <w:p w14:paraId="032E1B3E" w14:textId="77777777" w:rsidR="005F202E" w:rsidRPr="005F202E" w:rsidRDefault="005F202E" w:rsidP="00661E6D">
            <w:pPr>
              <w:numPr>
                <w:ilvl w:val="0"/>
                <w:numId w:val="250"/>
              </w:numPr>
              <w:rPr>
                <w:lang w:val="en-US"/>
              </w:rPr>
            </w:pPr>
            <w:r w:rsidRPr="005F202E">
              <w:rPr>
                <w:lang w:val="en-US"/>
              </w:rPr>
              <w:t>audit records contain information that establishes the outcome of the event; and</w:t>
            </w:r>
          </w:p>
          <w:p w14:paraId="1AD7CE80" w14:textId="77777777" w:rsidR="005F202E" w:rsidRPr="005F202E" w:rsidRDefault="005F202E" w:rsidP="00661E6D">
            <w:pPr>
              <w:numPr>
                <w:ilvl w:val="0"/>
                <w:numId w:val="250"/>
              </w:numPr>
              <w:rPr>
                <w:lang w:val="en-US"/>
              </w:rPr>
            </w:pPr>
            <w:r w:rsidRPr="005F202E">
              <w:rPr>
                <w:lang w:val="en-US"/>
              </w:rPr>
              <w:t>audit records contain information that establishes the identity of any individuals, subjects, or objects/entities associated with the event.</w:t>
            </w:r>
          </w:p>
          <w:p w14:paraId="6419C816" w14:textId="77777777" w:rsidR="005F202E" w:rsidRPr="005F202E" w:rsidRDefault="005F202E" w:rsidP="005F202E">
            <w:pPr>
              <w:rPr>
                <w:lang w:val="en-US"/>
              </w:rPr>
            </w:pPr>
          </w:p>
        </w:tc>
      </w:tr>
      <w:tr w:rsidR="005F202E" w:rsidRPr="005F202E" w14:paraId="2ADF14CD" w14:textId="77777777" w:rsidTr="003D2327">
        <w:tc>
          <w:tcPr>
            <w:tcW w:w="9350" w:type="dxa"/>
            <w:shd w:val="clear" w:color="auto" w:fill="FFFFFF"/>
          </w:tcPr>
          <w:p w14:paraId="30F4F8F4" w14:textId="77777777" w:rsidR="005F202E" w:rsidRPr="005F202E" w:rsidRDefault="005F202E" w:rsidP="005F202E">
            <w:pPr>
              <w:rPr>
                <w:b/>
                <w:lang w:val="en-US"/>
              </w:rPr>
            </w:pPr>
            <w:r w:rsidRPr="005F202E">
              <w:rPr>
                <w:b/>
                <w:lang w:val="en-US"/>
              </w:rPr>
              <w:t>Assessment Procedures:</w:t>
            </w:r>
          </w:p>
          <w:p w14:paraId="40FF7B83" w14:textId="77777777" w:rsidR="005F202E" w:rsidRPr="005F202E" w:rsidRDefault="005F202E" w:rsidP="00661E6D">
            <w:pPr>
              <w:numPr>
                <w:ilvl w:val="0"/>
                <w:numId w:val="44"/>
              </w:numPr>
              <w:rPr>
                <w:lang w:val="en-US"/>
              </w:rPr>
            </w:pPr>
            <w:r w:rsidRPr="005F202E">
              <w:rPr>
                <w:b/>
                <w:lang w:val="en-US"/>
              </w:rPr>
              <w:t xml:space="preserve">EXAMINE: </w:t>
            </w:r>
            <w:r w:rsidRPr="005F202E">
              <w:rPr>
                <w:lang w:val="en-US"/>
              </w:rPr>
              <w:t>Audit and accountability policy; system security plan; privacy plan; procedures addressing content of audit records; system design documentation; system configuration settings and associated documentation; list of organization-defined auditable events; system audit records; system incident reports; other relevant documents or records.</w:t>
            </w:r>
          </w:p>
          <w:p w14:paraId="24322662" w14:textId="77777777" w:rsidR="005F202E" w:rsidRPr="005F202E" w:rsidRDefault="005F202E" w:rsidP="00661E6D">
            <w:pPr>
              <w:numPr>
                <w:ilvl w:val="0"/>
                <w:numId w:val="45"/>
              </w:numPr>
              <w:rPr>
                <w:lang w:val="en-US"/>
              </w:rPr>
            </w:pPr>
            <w:r w:rsidRPr="005F202E">
              <w:rPr>
                <w:b/>
                <w:lang w:val="en-US"/>
              </w:rPr>
              <w:lastRenderedPageBreak/>
              <w:t xml:space="preserve">INTERVIEW: </w:t>
            </w:r>
            <w:r w:rsidRPr="005F202E">
              <w:rPr>
                <w:lang w:val="en-US"/>
              </w:rPr>
              <w:t>Organizational personnel with audit and accountability responsibilities; organizational personnel with information security and privacy responsibilities; system/network administrators.</w:t>
            </w:r>
          </w:p>
          <w:p w14:paraId="32F7569E" w14:textId="77777777" w:rsidR="005F202E" w:rsidRPr="005F202E" w:rsidRDefault="005F202E" w:rsidP="00661E6D">
            <w:pPr>
              <w:numPr>
                <w:ilvl w:val="0"/>
                <w:numId w:val="46"/>
              </w:numPr>
              <w:rPr>
                <w:lang w:val="en-US"/>
              </w:rPr>
            </w:pPr>
            <w:r w:rsidRPr="005F202E">
              <w:rPr>
                <w:b/>
                <w:lang w:val="en-US"/>
              </w:rPr>
              <w:t xml:space="preserve">TEST: </w:t>
            </w:r>
            <w:r w:rsidRPr="005F202E">
              <w:rPr>
                <w:lang w:val="en-US"/>
              </w:rPr>
              <w:t>Mechanisms implementing system auditing of auditable events.</w:t>
            </w:r>
          </w:p>
          <w:p w14:paraId="55C2BD25" w14:textId="77777777" w:rsidR="005F202E" w:rsidRPr="005F202E" w:rsidRDefault="005F202E" w:rsidP="005F202E">
            <w:pPr>
              <w:rPr>
                <w:lang w:val="en-US"/>
              </w:rPr>
            </w:pPr>
          </w:p>
        </w:tc>
      </w:tr>
      <w:tr w:rsidR="005F202E" w:rsidRPr="005F202E" w14:paraId="3627E7E5" w14:textId="77777777" w:rsidTr="003D2327">
        <w:tc>
          <w:tcPr>
            <w:tcW w:w="9350" w:type="dxa"/>
            <w:shd w:val="clear" w:color="auto" w:fill="CCECFC"/>
          </w:tcPr>
          <w:p w14:paraId="4B2DC694" w14:textId="77777777" w:rsidR="005F202E" w:rsidRPr="005F202E" w:rsidRDefault="005F202E" w:rsidP="005F202E">
            <w:pPr>
              <w:rPr>
                <w:lang w:val="en-US"/>
              </w:rPr>
            </w:pPr>
            <w:r w:rsidRPr="005F202E">
              <w:rPr>
                <w:b/>
                <w:lang w:val="en-US"/>
              </w:rPr>
              <w:lastRenderedPageBreak/>
              <w:t>AU-3 Assessment Results</w:t>
            </w:r>
          </w:p>
        </w:tc>
      </w:tr>
      <w:tr w:rsidR="005F202E" w:rsidRPr="005F202E" w14:paraId="61F8559F" w14:textId="77777777" w:rsidTr="003D2327">
        <w:tc>
          <w:tcPr>
            <w:tcW w:w="9350" w:type="dxa"/>
            <w:shd w:val="clear" w:color="auto" w:fill="FFFFFF"/>
          </w:tcPr>
          <w:p w14:paraId="33F804A6" w14:textId="77777777" w:rsidR="005F202E" w:rsidRPr="005F202E" w:rsidRDefault="005F202E" w:rsidP="005F202E">
            <w:pPr>
              <w:rPr>
                <w:lang w:val="en-US"/>
              </w:rPr>
            </w:pPr>
            <w:r w:rsidRPr="005F202E">
              <w:rPr>
                <w:lang w:val="en-US"/>
              </w:rPr>
              <w:t>Description of observations and evidence</w:t>
            </w:r>
          </w:p>
          <w:p w14:paraId="4CD72095"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7409CA85"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36AB3AB7" w14:textId="77777777" w:rsidR="005F202E" w:rsidRPr="005F202E" w:rsidRDefault="005F202E" w:rsidP="005F202E">
            <w:pPr>
              <w:rPr>
                <w:lang w:val="en-US"/>
              </w:rPr>
            </w:pPr>
          </w:p>
        </w:tc>
      </w:tr>
      <w:tr w:rsidR="005F202E" w:rsidRPr="005F202E" w14:paraId="184D8B32" w14:textId="77777777" w:rsidTr="003D2327">
        <w:tc>
          <w:tcPr>
            <w:tcW w:w="9350" w:type="dxa"/>
            <w:shd w:val="clear" w:color="auto" w:fill="CCECFC"/>
          </w:tcPr>
          <w:p w14:paraId="0EF9981F" w14:textId="77777777" w:rsidR="005F202E" w:rsidRPr="005F202E" w:rsidRDefault="005F202E" w:rsidP="005F202E">
            <w:pPr>
              <w:rPr>
                <w:lang w:val="en-US"/>
              </w:rPr>
            </w:pPr>
            <w:r w:rsidRPr="005F202E">
              <w:rPr>
                <w:b/>
                <w:lang w:val="en-US"/>
              </w:rPr>
              <w:t>AU-3 Remediation Plan</w:t>
            </w:r>
          </w:p>
        </w:tc>
      </w:tr>
      <w:tr w:rsidR="005F202E" w:rsidRPr="005F202E" w14:paraId="1C7C885D" w14:textId="77777777" w:rsidTr="003D2327">
        <w:tc>
          <w:tcPr>
            <w:tcW w:w="9350" w:type="dxa"/>
            <w:shd w:val="clear" w:color="auto" w:fill="FFFFFF"/>
          </w:tcPr>
          <w:p w14:paraId="71E1BDE6" w14:textId="77777777" w:rsidR="005F202E" w:rsidRPr="005F202E" w:rsidRDefault="005F202E" w:rsidP="005F202E">
            <w:pPr>
              <w:rPr>
                <w:lang w:val="en-US"/>
              </w:rPr>
            </w:pPr>
            <w:r w:rsidRPr="005F202E">
              <w:rPr>
                <w:lang w:val="en-US"/>
              </w:rPr>
              <w:t>Define remediation plans to correct risks identified with this control requirement.</w:t>
            </w:r>
          </w:p>
          <w:p w14:paraId="7C3F1E5B" w14:textId="77777777" w:rsidR="005F202E" w:rsidRPr="005F202E" w:rsidRDefault="005F202E" w:rsidP="005F202E">
            <w:pPr>
              <w:rPr>
                <w:lang w:val="en-US"/>
              </w:rPr>
            </w:pPr>
          </w:p>
        </w:tc>
      </w:tr>
    </w:tbl>
    <w:p w14:paraId="708822A3" w14:textId="77777777" w:rsidR="005F202E" w:rsidRPr="005F202E" w:rsidRDefault="005F202E" w:rsidP="005F202E">
      <w:pPr>
        <w:rPr>
          <w:b/>
          <w:lang w:val="en-US"/>
        </w:rPr>
      </w:pPr>
    </w:p>
    <w:p w14:paraId="31A5B2AA" w14:textId="77777777" w:rsidR="005F202E" w:rsidRPr="005F202E" w:rsidRDefault="005F202E" w:rsidP="005F202E">
      <w:pPr>
        <w:rPr>
          <w:b/>
          <w:lang w:val="en-US"/>
        </w:rPr>
      </w:pPr>
    </w:p>
    <w:p w14:paraId="3CC3E95E"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AU-5 Response to Audit Logging Process Failures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21D3F087" w14:textId="77777777" w:rsidTr="003D2327">
        <w:tc>
          <w:tcPr>
            <w:tcW w:w="9350" w:type="dxa"/>
            <w:shd w:val="clear" w:color="auto" w:fill="CCECFC"/>
          </w:tcPr>
          <w:p w14:paraId="42DC8B2C" w14:textId="77777777" w:rsidR="005F202E" w:rsidRPr="005F202E" w:rsidRDefault="005F202E" w:rsidP="005F202E">
            <w:pPr>
              <w:rPr>
                <w:lang w:val="en-US"/>
              </w:rPr>
            </w:pPr>
            <w:r w:rsidRPr="005F202E">
              <w:rPr>
                <w:b/>
                <w:lang w:val="en-US"/>
              </w:rPr>
              <w:t xml:space="preserve">                                                       AU-5 Control Requirement(s)</w:t>
            </w:r>
          </w:p>
        </w:tc>
      </w:tr>
      <w:tr w:rsidR="005F202E" w:rsidRPr="005F202E" w14:paraId="027CFC3D" w14:textId="77777777" w:rsidTr="003D2327">
        <w:tc>
          <w:tcPr>
            <w:tcW w:w="9350" w:type="dxa"/>
            <w:shd w:val="clear" w:color="auto" w:fill="FFFFFF"/>
          </w:tcPr>
          <w:p w14:paraId="5ABF20D7" w14:textId="77777777" w:rsidR="005F202E" w:rsidRPr="005F202E" w:rsidRDefault="005F202E" w:rsidP="005F202E">
            <w:pPr>
              <w:rPr>
                <w:lang w:val="en-US"/>
              </w:rPr>
            </w:pPr>
            <w:r w:rsidRPr="005F202E">
              <w:rPr>
                <w:lang w:val="en-US"/>
              </w:rPr>
              <w:tab/>
              <w:t>a.</w:t>
            </w:r>
            <w:r w:rsidRPr="005F202E">
              <w:rPr>
                <w:lang w:val="en-US"/>
              </w:rPr>
              <w:tab/>
              <w:t xml:space="preserve">Alert [Assignment: organization-defined personnel or roles] within [Assignment: organization-defined personnel or roles] in the event of an audit logging process failure; and [Assignment: organization-defined </w:t>
            </w:r>
            <w:proofErr w:type="gramStart"/>
            <w:r w:rsidRPr="005F202E">
              <w:rPr>
                <w:lang w:val="en-US"/>
              </w:rPr>
              <w:t>time period</w:t>
            </w:r>
            <w:proofErr w:type="gramEnd"/>
            <w:r w:rsidRPr="005F202E">
              <w:rPr>
                <w:lang w:val="en-US"/>
              </w:rPr>
              <w:t>]</w:t>
            </w:r>
          </w:p>
          <w:p w14:paraId="715BC1FA" w14:textId="77777777" w:rsidR="005F202E" w:rsidRPr="005F202E" w:rsidRDefault="005F202E" w:rsidP="005F202E">
            <w:pPr>
              <w:rPr>
                <w:lang w:val="en-US"/>
              </w:rPr>
            </w:pPr>
            <w:r w:rsidRPr="005F202E">
              <w:rPr>
                <w:lang w:val="en-US"/>
              </w:rPr>
              <w:tab/>
              <w:t>b.</w:t>
            </w:r>
            <w:r w:rsidRPr="005F202E">
              <w:rPr>
                <w:lang w:val="en-US"/>
              </w:rPr>
              <w:tab/>
              <w:t>Take the following additional actions: [Assignment: organization-defined additional actions].</w:t>
            </w:r>
          </w:p>
          <w:p w14:paraId="682D86E8" w14:textId="77777777" w:rsidR="005F202E" w:rsidRPr="005F202E" w:rsidRDefault="005F202E" w:rsidP="005F202E">
            <w:pPr>
              <w:rPr>
                <w:lang w:val="en-US"/>
              </w:rPr>
            </w:pPr>
            <w:r w:rsidRPr="005F202E">
              <w:rPr>
                <w:b/>
                <w:lang w:val="en-US"/>
              </w:rPr>
              <w:t xml:space="preserve">AU-5 (b) Additional FedRAMP Requirements and Guidance: </w:t>
            </w:r>
            <w:r w:rsidRPr="005F202E">
              <w:rPr>
                <w:lang w:val="en-US"/>
              </w:rPr>
              <w:t>[overwrite oldest record]</w:t>
            </w:r>
          </w:p>
          <w:p w14:paraId="359D727C" w14:textId="77777777" w:rsidR="005F202E" w:rsidRPr="005F202E" w:rsidRDefault="005F202E" w:rsidP="005F202E">
            <w:pPr>
              <w:rPr>
                <w:lang w:val="en-US"/>
              </w:rPr>
            </w:pPr>
          </w:p>
          <w:p w14:paraId="743DD0B7" w14:textId="77777777" w:rsidR="005F202E" w:rsidRPr="005F202E" w:rsidRDefault="005F202E" w:rsidP="005F202E">
            <w:pPr>
              <w:rPr>
                <w:lang w:val="en-US"/>
              </w:rPr>
            </w:pPr>
          </w:p>
        </w:tc>
      </w:tr>
      <w:tr w:rsidR="005F202E" w:rsidRPr="005F202E" w14:paraId="6C7189CE" w14:textId="77777777" w:rsidTr="003D2327">
        <w:tc>
          <w:tcPr>
            <w:tcW w:w="9350" w:type="dxa"/>
            <w:shd w:val="clear" w:color="auto" w:fill="CCECFC"/>
          </w:tcPr>
          <w:p w14:paraId="0FE5581A" w14:textId="77777777" w:rsidR="005F202E" w:rsidRPr="005F202E" w:rsidRDefault="005F202E" w:rsidP="005F202E">
            <w:pPr>
              <w:rPr>
                <w:lang w:val="en-US"/>
              </w:rPr>
            </w:pPr>
            <w:r w:rsidRPr="005F202E">
              <w:rPr>
                <w:b/>
                <w:lang w:val="en-US"/>
              </w:rPr>
              <w:lastRenderedPageBreak/>
              <w:t xml:space="preserve">                                                       AU-5 Control Summary Information</w:t>
            </w:r>
          </w:p>
        </w:tc>
      </w:tr>
      <w:tr w:rsidR="005F202E" w:rsidRPr="005F202E" w14:paraId="2662BEDB" w14:textId="77777777" w:rsidTr="003D2327">
        <w:tc>
          <w:tcPr>
            <w:tcW w:w="9350" w:type="dxa"/>
            <w:shd w:val="clear" w:color="auto" w:fill="FFFFFF"/>
          </w:tcPr>
          <w:p w14:paraId="5AC082B2" w14:textId="77777777" w:rsidR="005F202E" w:rsidRPr="005F202E" w:rsidRDefault="005F202E" w:rsidP="005F202E">
            <w:pPr>
              <w:rPr>
                <w:lang w:val="en-US"/>
              </w:rPr>
            </w:pPr>
            <w:r w:rsidRPr="005F202E">
              <w:rPr>
                <w:lang w:val="en-US"/>
              </w:rPr>
              <w:t>Responsible Role:</w:t>
            </w:r>
          </w:p>
        </w:tc>
      </w:tr>
      <w:tr w:rsidR="005F202E" w:rsidRPr="005F202E" w14:paraId="6F98EAAD" w14:textId="77777777" w:rsidTr="003D2327">
        <w:tc>
          <w:tcPr>
            <w:tcW w:w="9350" w:type="dxa"/>
            <w:shd w:val="clear" w:color="auto" w:fill="FFFFFF"/>
          </w:tcPr>
          <w:p w14:paraId="3540A962" w14:textId="77777777" w:rsidR="005F202E" w:rsidRPr="005F202E" w:rsidRDefault="005F202E" w:rsidP="005F202E">
            <w:pPr>
              <w:rPr>
                <w:lang w:val="en-US"/>
              </w:rPr>
            </w:pPr>
            <w:r w:rsidRPr="005F202E">
              <w:rPr>
                <w:lang w:val="en-US"/>
              </w:rPr>
              <w:t>Implementation Status (check all that apply):</w:t>
            </w:r>
          </w:p>
          <w:p w14:paraId="0CAED59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2A43E1A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0934DCE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4C0B287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631D217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24E967E8" w14:textId="77777777" w:rsidTr="003D2327">
        <w:tc>
          <w:tcPr>
            <w:tcW w:w="9350" w:type="dxa"/>
            <w:shd w:val="clear" w:color="auto" w:fill="FFFFFF"/>
          </w:tcPr>
          <w:p w14:paraId="586FEE0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590A594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7D0FEC7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66F015E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23853C6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496BDE9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4A471B2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31C2C013" w14:textId="77777777" w:rsidTr="003D2327">
        <w:tc>
          <w:tcPr>
            <w:tcW w:w="9350" w:type="dxa"/>
            <w:shd w:val="clear" w:color="auto" w:fill="CCECFC"/>
          </w:tcPr>
          <w:p w14:paraId="294406B9" w14:textId="77777777" w:rsidR="005F202E" w:rsidRPr="005F202E" w:rsidRDefault="005F202E" w:rsidP="005F202E">
            <w:pPr>
              <w:rPr>
                <w:lang w:val="en-US"/>
              </w:rPr>
            </w:pPr>
            <w:r w:rsidRPr="005F202E">
              <w:rPr>
                <w:b/>
                <w:lang w:val="en-US"/>
              </w:rPr>
              <w:t>AU-5 What is the solution and how is it implemented?</w:t>
            </w:r>
          </w:p>
        </w:tc>
      </w:tr>
      <w:tr w:rsidR="005F202E" w:rsidRPr="005F202E" w14:paraId="09641755" w14:textId="77777777" w:rsidTr="003D2327">
        <w:tc>
          <w:tcPr>
            <w:tcW w:w="9350" w:type="dxa"/>
            <w:shd w:val="clear" w:color="auto" w:fill="FFFFFF"/>
          </w:tcPr>
          <w:p w14:paraId="174F5CB7" w14:textId="77777777" w:rsidR="005F202E" w:rsidRPr="005F202E" w:rsidRDefault="005F202E" w:rsidP="005F202E">
            <w:pPr>
              <w:rPr>
                <w:lang w:val="en-US"/>
              </w:rPr>
            </w:pPr>
            <w:r w:rsidRPr="005F202E">
              <w:rPr>
                <w:lang w:val="en-US"/>
              </w:rPr>
              <w:t>Description of how AU-5 is implemented,</w:t>
            </w:r>
          </w:p>
          <w:p w14:paraId="5AA49AB7" w14:textId="77777777" w:rsidR="005F202E" w:rsidRPr="005F202E" w:rsidRDefault="005F202E" w:rsidP="005F202E">
            <w:pPr>
              <w:rPr>
                <w:lang w:val="en-US"/>
              </w:rPr>
            </w:pPr>
          </w:p>
          <w:p w14:paraId="77D04E32" w14:textId="77777777" w:rsidR="005F202E" w:rsidRPr="005F202E" w:rsidRDefault="005F202E" w:rsidP="005F202E">
            <w:pPr>
              <w:rPr>
                <w:lang w:val="en-US"/>
              </w:rPr>
            </w:pPr>
            <w:r w:rsidRPr="005F202E">
              <w:rPr>
                <w:lang w:val="en-US"/>
              </w:rPr>
              <w:lastRenderedPageBreak/>
              <w:t xml:space="preserve">Customer Responsibilities </w:t>
            </w:r>
          </w:p>
          <w:p w14:paraId="0D54CDB3" w14:textId="77777777" w:rsidR="005F202E" w:rsidRPr="005F202E" w:rsidRDefault="005F202E" w:rsidP="005F202E">
            <w:pPr>
              <w:rPr>
                <w:lang w:val="en-US"/>
              </w:rPr>
            </w:pPr>
          </w:p>
        </w:tc>
      </w:tr>
      <w:tr w:rsidR="005F202E" w:rsidRPr="005F202E" w14:paraId="2AB0EF64" w14:textId="77777777" w:rsidTr="003D2327">
        <w:tc>
          <w:tcPr>
            <w:tcW w:w="9350" w:type="dxa"/>
            <w:shd w:val="clear" w:color="auto" w:fill="CCECFC"/>
          </w:tcPr>
          <w:p w14:paraId="5FDFE068" w14:textId="77777777" w:rsidR="005F202E" w:rsidRPr="005F202E" w:rsidRDefault="005F202E" w:rsidP="005F202E">
            <w:pPr>
              <w:rPr>
                <w:lang w:val="en-US"/>
              </w:rPr>
            </w:pPr>
            <w:r w:rsidRPr="005F202E">
              <w:rPr>
                <w:b/>
                <w:lang w:val="en-US"/>
              </w:rPr>
              <w:lastRenderedPageBreak/>
              <w:t>AU-5 Assessment Plan/Procedures</w:t>
            </w:r>
          </w:p>
        </w:tc>
      </w:tr>
      <w:tr w:rsidR="005F202E" w:rsidRPr="005F202E" w14:paraId="6BC1C043" w14:textId="77777777" w:rsidTr="003D2327">
        <w:tc>
          <w:tcPr>
            <w:tcW w:w="9350" w:type="dxa"/>
            <w:shd w:val="clear" w:color="auto" w:fill="FFFFFF"/>
          </w:tcPr>
          <w:p w14:paraId="60DCA199" w14:textId="77777777" w:rsidR="005F202E" w:rsidRPr="005F202E" w:rsidRDefault="005F202E" w:rsidP="005F202E">
            <w:pPr>
              <w:rPr>
                <w:b/>
                <w:lang w:val="en-US"/>
              </w:rPr>
            </w:pPr>
            <w:r w:rsidRPr="005F202E">
              <w:rPr>
                <w:b/>
                <w:lang w:val="en-US"/>
              </w:rPr>
              <w:t>Assessment Objective:</w:t>
            </w:r>
          </w:p>
          <w:p w14:paraId="0B30555C" w14:textId="77777777" w:rsidR="005F202E" w:rsidRPr="005F202E" w:rsidRDefault="005F202E" w:rsidP="005F202E">
            <w:pPr>
              <w:rPr>
                <w:lang w:val="en-US"/>
              </w:rPr>
            </w:pPr>
            <w:r w:rsidRPr="005F202E">
              <w:rPr>
                <w:lang w:val="en-US"/>
              </w:rPr>
              <w:t>Determine if:</w:t>
            </w:r>
          </w:p>
          <w:p w14:paraId="584757AD" w14:textId="77777777" w:rsidR="005F202E" w:rsidRPr="005F202E" w:rsidRDefault="005F202E" w:rsidP="00661E6D">
            <w:pPr>
              <w:numPr>
                <w:ilvl w:val="0"/>
                <w:numId w:val="251"/>
              </w:numPr>
              <w:rPr>
                <w:lang w:val="en-US"/>
              </w:rPr>
            </w:pPr>
            <w:r w:rsidRPr="005F202E">
              <w:rPr>
                <w:lang w:val="en-US"/>
              </w:rPr>
              <w:t xml:space="preserve">personnel or roles are alerted in the event of an audit logging process failure within </w:t>
            </w:r>
            <w:proofErr w:type="gramStart"/>
            <w:r w:rsidRPr="005F202E">
              <w:rPr>
                <w:lang w:val="en-US"/>
              </w:rPr>
              <w:t>time period</w:t>
            </w:r>
            <w:proofErr w:type="gramEnd"/>
            <w:r w:rsidRPr="005F202E">
              <w:rPr>
                <w:lang w:val="en-US"/>
              </w:rPr>
              <w:t>; and</w:t>
            </w:r>
          </w:p>
          <w:p w14:paraId="43FB7CF6" w14:textId="77777777" w:rsidR="005F202E" w:rsidRPr="005F202E" w:rsidRDefault="005F202E" w:rsidP="00661E6D">
            <w:pPr>
              <w:numPr>
                <w:ilvl w:val="0"/>
                <w:numId w:val="251"/>
              </w:numPr>
              <w:rPr>
                <w:lang w:val="en-US"/>
              </w:rPr>
            </w:pPr>
            <w:r w:rsidRPr="005F202E">
              <w:rPr>
                <w:lang w:val="en-US"/>
              </w:rPr>
              <w:t>additional actions to be taken in the event of an audit logging process failure are defined.</w:t>
            </w:r>
          </w:p>
          <w:p w14:paraId="21F5BF89" w14:textId="77777777" w:rsidR="005F202E" w:rsidRPr="005F202E" w:rsidRDefault="005F202E" w:rsidP="005F202E">
            <w:pPr>
              <w:rPr>
                <w:lang w:val="en-US"/>
              </w:rPr>
            </w:pPr>
          </w:p>
        </w:tc>
      </w:tr>
      <w:tr w:rsidR="005F202E" w:rsidRPr="005F202E" w14:paraId="72476EF4" w14:textId="77777777" w:rsidTr="003D2327">
        <w:tc>
          <w:tcPr>
            <w:tcW w:w="9350" w:type="dxa"/>
            <w:shd w:val="clear" w:color="auto" w:fill="FFFFFF"/>
          </w:tcPr>
          <w:p w14:paraId="02F9ADD9" w14:textId="77777777" w:rsidR="005F202E" w:rsidRPr="005F202E" w:rsidRDefault="005F202E" w:rsidP="005F202E">
            <w:pPr>
              <w:rPr>
                <w:b/>
                <w:lang w:val="en-US"/>
              </w:rPr>
            </w:pPr>
            <w:r w:rsidRPr="005F202E">
              <w:rPr>
                <w:b/>
                <w:lang w:val="en-US"/>
              </w:rPr>
              <w:t>Assessment Procedures:</w:t>
            </w:r>
          </w:p>
          <w:p w14:paraId="3F8F19B3" w14:textId="77777777" w:rsidR="005F202E" w:rsidRPr="005F202E" w:rsidRDefault="005F202E" w:rsidP="00661E6D">
            <w:pPr>
              <w:numPr>
                <w:ilvl w:val="0"/>
                <w:numId w:val="47"/>
              </w:numPr>
              <w:rPr>
                <w:lang w:val="en-US"/>
              </w:rPr>
            </w:pPr>
            <w:r w:rsidRPr="005F202E">
              <w:rPr>
                <w:b/>
                <w:lang w:val="en-US"/>
              </w:rPr>
              <w:t xml:space="preserve">EXAMINE: </w:t>
            </w:r>
            <w:r w:rsidRPr="005F202E">
              <w:rPr>
                <w:lang w:val="en-US"/>
              </w:rPr>
              <w:t>Audit and accountability policy; procedures addressing response to audit processing failures; system design documentation; system security plan; privacy plan; system configuration settings and associated documentation; list of personnel to be notified in case of an audit processing failure; system audit records; other relevant documents or records.</w:t>
            </w:r>
          </w:p>
          <w:p w14:paraId="6FD9C6E3" w14:textId="77777777" w:rsidR="005F202E" w:rsidRPr="005F202E" w:rsidRDefault="005F202E" w:rsidP="00661E6D">
            <w:pPr>
              <w:numPr>
                <w:ilvl w:val="0"/>
                <w:numId w:val="48"/>
              </w:numPr>
              <w:rPr>
                <w:lang w:val="en-US"/>
              </w:rPr>
            </w:pPr>
            <w:r w:rsidRPr="005F202E">
              <w:rPr>
                <w:b/>
                <w:lang w:val="en-US"/>
              </w:rPr>
              <w:t xml:space="preserve">INTERVIEW: </w:t>
            </w:r>
            <w:r w:rsidRPr="005F202E">
              <w:rPr>
                <w:lang w:val="en-US"/>
              </w:rPr>
              <w:t>Organizational personnel with audit and accountability responsibilities; organizational personnel with information security and privacy responsibilities; system/network administrators; system developers.</w:t>
            </w:r>
          </w:p>
          <w:p w14:paraId="10AFE1A9" w14:textId="77777777" w:rsidR="005F202E" w:rsidRPr="005F202E" w:rsidRDefault="005F202E" w:rsidP="00661E6D">
            <w:pPr>
              <w:numPr>
                <w:ilvl w:val="0"/>
                <w:numId w:val="147"/>
              </w:numPr>
              <w:rPr>
                <w:lang w:val="en-US"/>
              </w:rPr>
            </w:pPr>
            <w:r w:rsidRPr="005F202E">
              <w:rPr>
                <w:b/>
                <w:lang w:val="en-US"/>
              </w:rPr>
              <w:t xml:space="preserve">TEST: </w:t>
            </w:r>
            <w:r w:rsidRPr="005F202E">
              <w:rPr>
                <w:lang w:val="en-US"/>
              </w:rPr>
              <w:t>Mechanisms implementing system response to audit processing failures.</w:t>
            </w:r>
          </w:p>
          <w:p w14:paraId="4670D926" w14:textId="77777777" w:rsidR="005F202E" w:rsidRPr="005F202E" w:rsidRDefault="005F202E" w:rsidP="005F202E">
            <w:pPr>
              <w:rPr>
                <w:lang w:val="en-US"/>
              </w:rPr>
            </w:pPr>
          </w:p>
        </w:tc>
      </w:tr>
      <w:tr w:rsidR="005F202E" w:rsidRPr="005F202E" w14:paraId="5CDD409D" w14:textId="77777777" w:rsidTr="003D2327">
        <w:tc>
          <w:tcPr>
            <w:tcW w:w="9350" w:type="dxa"/>
            <w:shd w:val="clear" w:color="auto" w:fill="CCECFC"/>
          </w:tcPr>
          <w:p w14:paraId="397872EA" w14:textId="77777777" w:rsidR="005F202E" w:rsidRPr="005F202E" w:rsidRDefault="005F202E" w:rsidP="005F202E">
            <w:pPr>
              <w:rPr>
                <w:lang w:val="en-US"/>
              </w:rPr>
            </w:pPr>
            <w:r w:rsidRPr="005F202E">
              <w:rPr>
                <w:b/>
                <w:lang w:val="en-US"/>
              </w:rPr>
              <w:t>AU-5 Assessment Results</w:t>
            </w:r>
          </w:p>
        </w:tc>
      </w:tr>
      <w:tr w:rsidR="005F202E" w:rsidRPr="005F202E" w14:paraId="49364D29" w14:textId="77777777" w:rsidTr="003D2327">
        <w:tc>
          <w:tcPr>
            <w:tcW w:w="9350" w:type="dxa"/>
            <w:shd w:val="clear" w:color="auto" w:fill="FFFFFF"/>
          </w:tcPr>
          <w:p w14:paraId="2F04BD6C" w14:textId="77777777" w:rsidR="005F202E" w:rsidRPr="005F202E" w:rsidRDefault="005F202E" w:rsidP="005F202E">
            <w:pPr>
              <w:rPr>
                <w:lang w:val="en-US"/>
              </w:rPr>
            </w:pPr>
            <w:r w:rsidRPr="005F202E">
              <w:rPr>
                <w:lang w:val="en-US"/>
              </w:rPr>
              <w:t>Description of observations and evidence</w:t>
            </w:r>
          </w:p>
          <w:p w14:paraId="63E3B1C6"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3127D518" w14:textId="77777777" w:rsidR="005F202E" w:rsidRPr="005F202E" w:rsidRDefault="005F202E" w:rsidP="005F202E">
            <w:pPr>
              <w:rPr>
                <w:lang w:val="en-US"/>
              </w:rPr>
            </w:pPr>
            <w:r w:rsidRPr="005F202E">
              <w:rPr>
                <w:lang w:val="en-US"/>
              </w:rPr>
              <w:lastRenderedPageBreak/>
              <w:t xml:space="preserve">If other than implemented, description of weakness and risk to the </w:t>
            </w:r>
            <w:proofErr w:type="gramStart"/>
            <w:r w:rsidRPr="005F202E">
              <w:rPr>
                <w:lang w:val="en-US"/>
              </w:rPr>
              <w:t>system</w:t>
            </w:r>
            <w:proofErr w:type="gramEnd"/>
          </w:p>
          <w:p w14:paraId="6026BD3A" w14:textId="77777777" w:rsidR="005F202E" w:rsidRPr="005F202E" w:rsidRDefault="005F202E" w:rsidP="005F202E">
            <w:pPr>
              <w:rPr>
                <w:lang w:val="en-US"/>
              </w:rPr>
            </w:pPr>
          </w:p>
        </w:tc>
      </w:tr>
      <w:tr w:rsidR="005F202E" w:rsidRPr="005F202E" w14:paraId="483EB8F8" w14:textId="77777777" w:rsidTr="003D2327">
        <w:tc>
          <w:tcPr>
            <w:tcW w:w="9350" w:type="dxa"/>
            <w:shd w:val="clear" w:color="auto" w:fill="CCECFC"/>
          </w:tcPr>
          <w:p w14:paraId="433AF7BC" w14:textId="77777777" w:rsidR="005F202E" w:rsidRPr="005F202E" w:rsidRDefault="005F202E" w:rsidP="005F202E">
            <w:pPr>
              <w:rPr>
                <w:lang w:val="en-US"/>
              </w:rPr>
            </w:pPr>
            <w:r w:rsidRPr="005F202E">
              <w:rPr>
                <w:b/>
                <w:lang w:val="en-US"/>
              </w:rPr>
              <w:lastRenderedPageBreak/>
              <w:t>AU-5 Remediation Plan</w:t>
            </w:r>
          </w:p>
        </w:tc>
      </w:tr>
      <w:tr w:rsidR="005F202E" w:rsidRPr="005F202E" w14:paraId="32A5332F" w14:textId="77777777" w:rsidTr="003D2327">
        <w:tc>
          <w:tcPr>
            <w:tcW w:w="9350" w:type="dxa"/>
            <w:shd w:val="clear" w:color="auto" w:fill="FFFFFF"/>
          </w:tcPr>
          <w:p w14:paraId="294ADB7C" w14:textId="77777777" w:rsidR="005F202E" w:rsidRPr="005F202E" w:rsidRDefault="005F202E" w:rsidP="005F202E">
            <w:pPr>
              <w:rPr>
                <w:lang w:val="en-US"/>
              </w:rPr>
            </w:pPr>
            <w:r w:rsidRPr="005F202E">
              <w:rPr>
                <w:lang w:val="en-US"/>
              </w:rPr>
              <w:t>Define remediation plans to correct risks identified with this control requirement.</w:t>
            </w:r>
          </w:p>
          <w:p w14:paraId="37D2F246" w14:textId="77777777" w:rsidR="005F202E" w:rsidRPr="005F202E" w:rsidRDefault="005F202E" w:rsidP="005F202E">
            <w:pPr>
              <w:rPr>
                <w:lang w:val="en-US"/>
              </w:rPr>
            </w:pPr>
          </w:p>
        </w:tc>
      </w:tr>
    </w:tbl>
    <w:p w14:paraId="06A95E0E" w14:textId="77777777" w:rsidR="005F202E" w:rsidRPr="005F202E" w:rsidRDefault="005F202E" w:rsidP="00D308C0">
      <w:pPr>
        <w:rPr>
          <w:b/>
          <w:lang w:val="en-US"/>
        </w:rPr>
      </w:pPr>
    </w:p>
    <w:p w14:paraId="2A89F99B"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AU-6 Audit Record Review, Analysis, and Reporting</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5B8331A8" w14:textId="77777777" w:rsidTr="003D2327">
        <w:tc>
          <w:tcPr>
            <w:tcW w:w="9350" w:type="dxa"/>
            <w:shd w:val="clear" w:color="auto" w:fill="CCECFC"/>
          </w:tcPr>
          <w:p w14:paraId="0A3983D5" w14:textId="77777777" w:rsidR="005F202E" w:rsidRPr="005F202E" w:rsidRDefault="005F202E" w:rsidP="005F202E">
            <w:pPr>
              <w:rPr>
                <w:lang w:val="en-US"/>
              </w:rPr>
            </w:pPr>
            <w:r w:rsidRPr="005F202E">
              <w:rPr>
                <w:b/>
                <w:lang w:val="en-US"/>
              </w:rPr>
              <w:t xml:space="preserve">                                                       AU-6 Control Requirement(s)</w:t>
            </w:r>
          </w:p>
        </w:tc>
      </w:tr>
      <w:tr w:rsidR="005F202E" w:rsidRPr="005F202E" w14:paraId="6E6459AD" w14:textId="77777777" w:rsidTr="003D2327">
        <w:tc>
          <w:tcPr>
            <w:tcW w:w="9350" w:type="dxa"/>
            <w:shd w:val="clear" w:color="auto" w:fill="FFFFFF"/>
          </w:tcPr>
          <w:p w14:paraId="5314EB79" w14:textId="77777777" w:rsidR="005F202E" w:rsidRPr="005F202E" w:rsidRDefault="005F202E" w:rsidP="005F202E">
            <w:pPr>
              <w:rPr>
                <w:lang w:val="en-US"/>
              </w:rPr>
            </w:pPr>
            <w:r w:rsidRPr="005F202E">
              <w:rPr>
                <w:lang w:val="en-US"/>
              </w:rPr>
              <w:tab/>
              <w:t>a.</w:t>
            </w:r>
            <w:r w:rsidRPr="005F202E">
              <w:rPr>
                <w:lang w:val="en-US"/>
              </w:rPr>
              <w:tab/>
              <w:t>Review and analyze system audit records [Assignment: organization-defined frequency] for indications of [Assignment: organization-defined frequency] and the potential impact of the inappropriate or unusual activity; [Assignment: organization-defined inappropriate or unusual activity]</w:t>
            </w:r>
          </w:p>
          <w:p w14:paraId="649A5AF2" w14:textId="77777777" w:rsidR="005F202E" w:rsidRPr="005F202E" w:rsidRDefault="005F202E" w:rsidP="005F202E">
            <w:pPr>
              <w:rPr>
                <w:lang w:val="en-US"/>
              </w:rPr>
            </w:pPr>
            <w:r w:rsidRPr="005F202E">
              <w:rPr>
                <w:b/>
                <w:lang w:val="en-US"/>
              </w:rPr>
              <w:t xml:space="preserve">AU-6 (a)-1 Additional FedRAMP Requirements and Guidance: </w:t>
            </w:r>
            <w:r w:rsidRPr="005F202E">
              <w:rPr>
                <w:lang w:val="en-US"/>
              </w:rPr>
              <w:t>[at least weekly]</w:t>
            </w:r>
          </w:p>
          <w:p w14:paraId="109FD587" w14:textId="77777777" w:rsidR="005F202E" w:rsidRPr="005F202E" w:rsidRDefault="005F202E" w:rsidP="005F202E">
            <w:pPr>
              <w:rPr>
                <w:lang w:val="en-US"/>
              </w:rPr>
            </w:pPr>
            <w:r w:rsidRPr="005F202E">
              <w:rPr>
                <w:b/>
                <w:lang w:val="en-US"/>
              </w:rPr>
              <w:t xml:space="preserve">AU-6 (a)-1 Additional FedRAMP Requirements and Guidance: </w:t>
            </w:r>
            <w:r w:rsidRPr="005F202E">
              <w:rPr>
                <w:lang w:val="en-US"/>
              </w:rPr>
              <w:t>Coordination between service provider and consumer shall be documented and accepted by the JAB/AO. In multi-tenant environments, capability and means for providing review, analysis, and reporting to consumer for data pertaining to consumer shall be documented.</w:t>
            </w:r>
          </w:p>
          <w:p w14:paraId="5ECF46D3" w14:textId="77777777" w:rsidR="005F202E" w:rsidRPr="005F202E" w:rsidRDefault="005F202E" w:rsidP="005F202E">
            <w:pPr>
              <w:rPr>
                <w:lang w:val="en-US"/>
              </w:rPr>
            </w:pPr>
          </w:p>
          <w:p w14:paraId="50DD01FD" w14:textId="77777777" w:rsidR="005F202E" w:rsidRPr="005F202E" w:rsidRDefault="005F202E" w:rsidP="005F202E">
            <w:pPr>
              <w:rPr>
                <w:lang w:val="en-US"/>
              </w:rPr>
            </w:pPr>
            <w:r w:rsidRPr="005F202E">
              <w:rPr>
                <w:lang w:val="en-US"/>
              </w:rPr>
              <w:tab/>
              <w:t>b.</w:t>
            </w:r>
            <w:r w:rsidRPr="005F202E">
              <w:rPr>
                <w:lang w:val="en-US"/>
              </w:rPr>
              <w:tab/>
              <w:t>Report findings to [Assignment: organization-defined personnel or roles]; and</w:t>
            </w:r>
          </w:p>
          <w:p w14:paraId="49A231FB" w14:textId="77777777" w:rsidR="005F202E" w:rsidRPr="005F202E" w:rsidRDefault="005F202E" w:rsidP="005F202E">
            <w:pPr>
              <w:rPr>
                <w:lang w:val="en-US"/>
              </w:rPr>
            </w:pPr>
            <w:r w:rsidRPr="005F202E">
              <w:rPr>
                <w:lang w:val="en-US"/>
              </w:rPr>
              <w:tab/>
              <w:t>c.</w:t>
            </w:r>
            <w:r w:rsidRPr="005F202E">
              <w:rPr>
                <w:lang w:val="en-US"/>
              </w:rPr>
              <w:tab/>
              <w:t>Adjust the level of audit record review, analysis, and reporting within the system when there is a change in risk based on law enforcement information, intelligence information, or other credible sources of information.</w:t>
            </w:r>
          </w:p>
        </w:tc>
      </w:tr>
      <w:tr w:rsidR="005F202E" w:rsidRPr="005F202E" w14:paraId="64BDEE0F" w14:textId="77777777" w:rsidTr="003D2327">
        <w:tc>
          <w:tcPr>
            <w:tcW w:w="9350" w:type="dxa"/>
            <w:shd w:val="clear" w:color="auto" w:fill="CCECFC"/>
          </w:tcPr>
          <w:p w14:paraId="1AD1267B" w14:textId="77777777" w:rsidR="005F202E" w:rsidRPr="005F202E" w:rsidRDefault="005F202E" w:rsidP="005F202E">
            <w:pPr>
              <w:rPr>
                <w:lang w:val="en-US"/>
              </w:rPr>
            </w:pPr>
            <w:r w:rsidRPr="005F202E">
              <w:rPr>
                <w:b/>
                <w:lang w:val="en-US"/>
              </w:rPr>
              <w:t xml:space="preserve">                                                       AU-6 Control Summary Information</w:t>
            </w:r>
          </w:p>
        </w:tc>
      </w:tr>
      <w:tr w:rsidR="005F202E" w:rsidRPr="005F202E" w14:paraId="1527CD21" w14:textId="77777777" w:rsidTr="003D2327">
        <w:tc>
          <w:tcPr>
            <w:tcW w:w="9350" w:type="dxa"/>
            <w:shd w:val="clear" w:color="auto" w:fill="FFFFFF"/>
          </w:tcPr>
          <w:p w14:paraId="6562AA2F" w14:textId="77777777" w:rsidR="005F202E" w:rsidRPr="005F202E" w:rsidRDefault="005F202E" w:rsidP="005F202E">
            <w:pPr>
              <w:rPr>
                <w:lang w:val="en-US"/>
              </w:rPr>
            </w:pPr>
            <w:r w:rsidRPr="005F202E">
              <w:rPr>
                <w:lang w:val="en-US"/>
              </w:rPr>
              <w:t>Responsible Role:</w:t>
            </w:r>
          </w:p>
        </w:tc>
      </w:tr>
      <w:tr w:rsidR="005F202E" w:rsidRPr="005F202E" w14:paraId="095E8FD2" w14:textId="77777777" w:rsidTr="003D2327">
        <w:tc>
          <w:tcPr>
            <w:tcW w:w="9350" w:type="dxa"/>
            <w:shd w:val="clear" w:color="auto" w:fill="FFFFFF"/>
          </w:tcPr>
          <w:p w14:paraId="32F52EB9" w14:textId="77777777" w:rsidR="005F202E" w:rsidRPr="005F202E" w:rsidRDefault="005F202E" w:rsidP="005F202E">
            <w:pPr>
              <w:rPr>
                <w:lang w:val="en-US"/>
              </w:rPr>
            </w:pPr>
            <w:r w:rsidRPr="005F202E">
              <w:rPr>
                <w:lang w:val="en-US"/>
              </w:rPr>
              <w:lastRenderedPageBreak/>
              <w:t>Implementation Status (check all that apply):</w:t>
            </w:r>
          </w:p>
          <w:p w14:paraId="030E50D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5740159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088C7E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2A6AB4E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5AABBC2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0E8C059" w14:textId="77777777" w:rsidTr="003D2327">
        <w:tc>
          <w:tcPr>
            <w:tcW w:w="9350" w:type="dxa"/>
            <w:shd w:val="clear" w:color="auto" w:fill="FFFFFF"/>
          </w:tcPr>
          <w:p w14:paraId="0BC028B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65E765A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79346C3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6B28A06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109E2CD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1F2C02F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67A67B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76D8EFC0" w14:textId="77777777" w:rsidTr="003D2327">
        <w:tc>
          <w:tcPr>
            <w:tcW w:w="9350" w:type="dxa"/>
            <w:shd w:val="clear" w:color="auto" w:fill="CCECFC"/>
          </w:tcPr>
          <w:p w14:paraId="0C280874" w14:textId="77777777" w:rsidR="005F202E" w:rsidRPr="005F202E" w:rsidRDefault="005F202E" w:rsidP="005F202E">
            <w:pPr>
              <w:rPr>
                <w:lang w:val="en-US"/>
              </w:rPr>
            </w:pPr>
            <w:r w:rsidRPr="005F202E">
              <w:rPr>
                <w:b/>
                <w:lang w:val="en-US"/>
              </w:rPr>
              <w:t>AU-6 What is the solution and how is it implemented?</w:t>
            </w:r>
          </w:p>
        </w:tc>
      </w:tr>
      <w:tr w:rsidR="005F202E" w:rsidRPr="005F202E" w14:paraId="5D92088D" w14:textId="77777777" w:rsidTr="003D2327">
        <w:tc>
          <w:tcPr>
            <w:tcW w:w="9350" w:type="dxa"/>
            <w:shd w:val="clear" w:color="auto" w:fill="FFFFFF"/>
          </w:tcPr>
          <w:p w14:paraId="7B729FFE" w14:textId="77777777" w:rsidR="005F202E" w:rsidRPr="005F202E" w:rsidRDefault="005F202E" w:rsidP="005F202E">
            <w:pPr>
              <w:rPr>
                <w:lang w:val="en-US"/>
              </w:rPr>
            </w:pPr>
            <w:r w:rsidRPr="005F202E">
              <w:rPr>
                <w:lang w:val="en-US"/>
              </w:rPr>
              <w:t>Description of how AU-6 is implemented,</w:t>
            </w:r>
          </w:p>
          <w:p w14:paraId="7770CE3A" w14:textId="77777777" w:rsidR="005F202E" w:rsidRPr="005F202E" w:rsidRDefault="005F202E" w:rsidP="005F202E">
            <w:pPr>
              <w:rPr>
                <w:lang w:val="en-US"/>
              </w:rPr>
            </w:pPr>
          </w:p>
          <w:p w14:paraId="3DA48A1F" w14:textId="77777777" w:rsidR="005F202E" w:rsidRPr="005F202E" w:rsidRDefault="005F202E" w:rsidP="005F202E">
            <w:pPr>
              <w:rPr>
                <w:lang w:val="en-US"/>
              </w:rPr>
            </w:pPr>
            <w:r w:rsidRPr="005F202E">
              <w:rPr>
                <w:lang w:val="en-US"/>
              </w:rPr>
              <w:t xml:space="preserve">Customer Responsibilities </w:t>
            </w:r>
          </w:p>
          <w:p w14:paraId="6C539542" w14:textId="77777777" w:rsidR="005F202E" w:rsidRPr="005F202E" w:rsidRDefault="005F202E" w:rsidP="005F202E">
            <w:pPr>
              <w:rPr>
                <w:lang w:val="en-US"/>
              </w:rPr>
            </w:pPr>
          </w:p>
        </w:tc>
      </w:tr>
      <w:tr w:rsidR="005F202E" w:rsidRPr="005F202E" w14:paraId="41003112" w14:textId="77777777" w:rsidTr="003D2327">
        <w:tc>
          <w:tcPr>
            <w:tcW w:w="9350" w:type="dxa"/>
            <w:shd w:val="clear" w:color="auto" w:fill="CCECFC"/>
          </w:tcPr>
          <w:p w14:paraId="465EE190" w14:textId="77777777" w:rsidR="005F202E" w:rsidRPr="005F202E" w:rsidRDefault="005F202E" w:rsidP="005F202E">
            <w:pPr>
              <w:rPr>
                <w:lang w:val="en-US"/>
              </w:rPr>
            </w:pPr>
            <w:r w:rsidRPr="005F202E">
              <w:rPr>
                <w:b/>
                <w:lang w:val="en-US"/>
              </w:rPr>
              <w:t>AU-6 Assessment Plan/Procedures</w:t>
            </w:r>
          </w:p>
        </w:tc>
      </w:tr>
      <w:tr w:rsidR="005F202E" w:rsidRPr="005F202E" w14:paraId="3BE76DBC" w14:textId="77777777" w:rsidTr="003D2327">
        <w:tc>
          <w:tcPr>
            <w:tcW w:w="9350" w:type="dxa"/>
            <w:shd w:val="clear" w:color="auto" w:fill="FFFFFF"/>
          </w:tcPr>
          <w:p w14:paraId="3F675EA0" w14:textId="77777777" w:rsidR="005F202E" w:rsidRPr="005F202E" w:rsidRDefault="005F202E" w:rsidP="005F202E">
            <w:pPr>
              <w:rPr>
                <w:b/>
                <w:lang w:val="en-US"/>
              </w:rPr>
            </w:pPr>
            <w:r w:rsidRPr="005F202E">
              <w:rPr>
                <w:b/>
                <w:lang w:val="en-US"/>
              </w:rPr>
              <w:t>Assessment Objective:</w:t>
            </w:r>
          </w:p>
          <w:p w14:paraId="7BA5E6DB" w14:textId="77777777" w:rsidR="005F202E" w:rsidRPr="005F202E" w:rsidRDefault="005F202E" w:rsidP="005F202E">
            <w:pPr>
              <w:rPr>
                <w:lang w:val="en-US"/>
              </w:rPr>
            </w:pPr>
            <w:r w:rsidRPr="005F202E">
              <w:rPr>
                <w:lang w:val="en-US"/>
              </w:rPr>
              <w:lastRenderedPageBreak/>
              <w:t>Determine if:</w:t>
            </w:r>
          </w:p>
          <w:p w14:paraId="26964B62" w14:textId="77777777" w:rsidR="005F202E" w:rsidRPr="005F202E" w:rsidRDefault="005F202E" w:rsidP="00661E6D">
            <w:pPr>
              <w:numPr>
                <w:ilvl w:val="0"/>
                <w:numId w:val="252"/>
              </w:numPr>
              <w:rPr>
                <w:lang w:val="en-US"/>
              </w:rPr>
            </w:pPr>
            <w:r w:rsidRPr="005F202E">
              <w:rPr>
                <w:lang w:val="en-US"/>
              </w:rPr>
              <w:t xml:space="preserve">system audit records are reviewed and analyzed at least weekly for indications of inappropriate or unusual activity and the potential impact of the inappropriate or unusual </w:t>
            </w:r>
            <w:proofErr w:type="gramStart"/>
            <w:r w:rsidRPr="005F202E">
              <w:rPr>
                <w:lang w:val="en-US"/>
              </w:rPr>
              <w:t>activity;</w:t>
            </w:r>
            <w:proofErr w:type="gramEnd"/>
          </w:p>
          <w:p w14:paraId="6ED6B0C3" w14:textId="77777777" w:rsidR="005F202E" w:rsidRPr="005F202E" w:rsidRDefault="005F202E" w:rsidP="00661E6D">
            <w:pPr>
              <w:numPr>
                <w:ilvl w:val="0"/>
                <w:numId w:val="252"/>
              </w:numPr>
              <w:rPr>
                <w:lang w:val="en-US"/>
              </w:rPr>
            </w:pPr>
            <w:r w:rsidRPr="005F202E">
              <w:rPr>
                <w:lang w:val="en-US"/>
              </w:rPr>
              <w:t>findings are reported to personnel or roles; and</w:t>
            </w:r>
          </w:p>
          <w:p w14:paraId="3D481197" w14:textId="77777777" w:rsidR="005F202E" w:rsidRPr="005F202E" w:rsidRDefault="005F202E" w:rsidP="00661E6D">
            <w:pPr>
              <w:numPr>
                <w:ilvl w:val="0"/>
                <w:numId w:val="252"/>
              </w:numPr>
              <w:rPr>
                <w:lang w:val="en-US"/>
              </w:rPr>
            </w:pPr>
            <w:r w:rsidRPr="005F202E">
              <w:rPr>
                <w:lang w:val="en-US"/>
              </w:rPr>
              <w:t>the level of audit record review, analysis, and reporting within the system is adjusted when there is a change in risk based on law enforcement information, intelligence information, or other credible sources of information.</w:t>
            </w:r>
          </w:p>
          <w:p w14:paraId="10D7A526" w14:textId="77777777" w:rsidR="005F202E" w:rsidRPr="005F202E" w:rsidRDefault="005F202E" w:rsidP="005F202E">
            <w:pPr>
              <w:rPr>
                <w:lang w:val="en-US"/>
              </w:rPr>
            </w:pPr>
          </w:p>
        </w:tc>
      </w:tr>
      <w:tr w:rsidR="005F202E" w:rsidRPr="005F202E" w14:paraId="27DB8361" w14:textId="77777777" w:rsidTr="003D2327">
        <w:tc>
          <w:tcPr>
            <w:tcW w:w="9350" w:type="dxa"/>
            <w:shd w:val="clear" w:color="auto" w:fill="FFFFFF"/>
          </w:tcPr>
          <w:p w14:paraId="3869915A" w14:textId="77777777" w:rsidR="005F202E" w:rsidRPr="005F202E" w:rsidRDefault="005F202E" w:rsidP="005F202E">
            <w:pPr>
              <w:rPr>
                <w:b/>
                <w:lang w:val="en-US"/>
              </w:rPr>
            </w:pPr>
            <w:r w:rsidRPr="005F202E">
              <w:rPr>
                <w:b/>
                <w:lang w:val="en-US"/>
              </w:rPr>
              <w:lastRenderedPageBreak/>
              <w:t>Assessment Procedures:</w:t>
            </w:r>
          </w:p>
          <w:p w14:paraId="44F9EB2F" w14:textId="77777777" w:rsidR="005F202E" w:rsidRPr="005F202E" w:rsidRDefault="005F202E" w:rsidP="00661E6D">
            <w:pPr>
              <w:numPr>
                <w:ilvl w:val="0"/>
                <w:numId w:val="154"/>
              </w:numPr>
              <w:rPr>
                <w:lang w:val="en-US"/>
              </w:rPr>
            </w:pPr>
            <w:r w:rsidRPr="005F202E">
              <w:rPr>
                <w:b/>
                <w:lang w:val="en-US"/>
              </w:rPr>
              <w:t xml:space="preserve">EXAMINE: </w:t>
            </w:r>
            <w:r w:rsidRPr="005F202E">
              <w:rPr>
                <w:lang w:val="en-US"/>
              </w:rPr>
              <w:t>Audit and accountability policy; system security plan; privacy plan; procedures addressing audit review, analysis, and reporting; reports of audit findings; records of actions taken in response to reviews/analyses of audit records; other relevant documents or records.</w:t>
            </w:r>
          </w:p>
          <w:p w14:paraId="42C03A79" w14:textId="77777777" w:rsidR="005F202E" w:rsidRPr="005F202E" w:rsidRDefault="005F202E" w:rsidP="00661E6D">
            <w:pPr>
              <w:numPr>
                <w:ilvl w:val="0"/>
                <w:numId w:val="152"/>
              </w:numPr>
              <w:rPr>
                <w:lang w:val="en-US"/>
              </w:rPr>
            </w:pPr>
            <w:r w:rsidRPr="005F202E">
              <w:rPr>
                <w:b/>
                <w:lang w:val="en-US"/>
              </w:rPr>
              <w:t xml:space="preserve">INTERVIEW: </w:t>
            </w:r>
            <w:r w:rsidRPr="005F202E">
              <w:rPr>
                <w:lang w:val="en-US"/>
              </w:rPr>
              <w:t>Organizational personnel with audit review, analysis, and reporting responsibilities; organizational personnel with information security and privacy responsibilities.</w:t>
            </w:r>
          </w:p>
          <w:p w14:paraId="639009F9" w14:textId="77777777" w:rsidR="005F202E" w:rsidRPr="005F202E" w:rsidRDefault="005F202E" w:rsidP="005F202E">
            <w:pPr>
              <w:rPr>
                <w:lang w:val="en-US"/>
              </w:rPr>
            </w:pPr>
          </w:p>
        </w:tc>
      </w:tr>
      <w:tr w:rsidR="005F202E" w:rsidRPr="005F202E" w14:paraId="19B4E63F" w14:textId="77777777" w:rsidTr="003D2327">
        <w:tc>
          <w:tcPr>
            <w:tcW w:w="9350" w:type="dxa"/>
            <w:shd w:val="clear" w:color="auto" w:fill="CCECFC"/>
          </w:tcPr>
          <w:p w14:paraId="2B4BE5A0" w14:textId="77777777" w:rsidR="005F202E" w:rsidRPr="005F202E" w:rsidRDefault="005F202E" w:rsidP="005F202E">
            <w:pPr>
              <w:rPr>
                <w:lang w:val="en-US"/>
              </w:rPr>
            </w:pPr>
            <w:r w:rsidRPr="005F202E">
              <w:rPr>
                <w:b/>
                <w:lang w:val="en-US"/>
              </w:rPr>
              <w:t>AU-6 Assessment Results</w:t>
            </w:r>
          </w:p>
        </w:tc>
      </w:tr>
      <w:tr w:rsidR="005F202E" w:rsidRPr="005F202E" w14:paraId="3CB1CA08" w14:textId="77777777" w:rsidTr="003D2327">
        <w:tc>
          <w:tcPr>
            <w:tcW w:w="9350" w:type="dxa"/>
            <w:shd w:val="clear" w:color="auto" w:fill="FFFFFF"/>
          </w:tcPr>
          <w:p w14:paraId="4BF1BE6D" w14:textId="77777777" w:rsidR="005F202E" w:rsidRPr="005F202E" w:rsidRDefault="005F202E" w:rsidP="005F202E">
            <w:pPr>
              <w:rPr>
                <w:lang w:val="en-US"/>
              </w:rPr>
            </w:pPr>
            <w:r w:rsidRPr="005F202E">
              <w:rPr>
                <w:lang w:val="en-US"/>
              </w:rPr>
              <w:t>Description of observations and evidence</w:t>
            </w:r>
          </w:p>
          <w:p w14:paraId="142336A3"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25F3D94B"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16E3D011" w14:textId="77777777" w:rsidR="005F202E" w:rsidRPr="005F202E" w:rsidRDefault="005F202E" w:rsidP="005F202E">
            <w:pPr>
              <w:rPr>
                <w:lang w:val="en-US"/>
              </w:rPr>
            </w:pPr>
          </w:p>
        </w:tc>
      </w:tr>
      <w:tr w:rsidR="005F202E" w:rsidRPr="005F202E" w14:paraId="25B6DC32" w14:textId="77777777" w:rsidTr="003D2327">
        <w:tc>
          <w:tcPr>
            <w:tcW w:w="9350" w:type="dxa"/>
            <w:shd w:val="clear" w:color="auto" w:fill="CCECFC"/>
          </w:tcPr>
          <w:p w14:paraId="0BA0750B" w14:textId="77777777" w:rsidR="005F202E" w:rsidRPr="005F202E" w:rsidRDefault="005F202E" w:rsidP="005F202E">
            <w:pPr>
              <w:rPr>
                <w:lang w:val="en-US"/>
              </w:rPr>
            </w:pPr>
            <w:r w:rsidRPr="005F202E">
              <w:rPr>
                <w:b/>
                <w:lang w:val="en-US"/>
              </w:rPr>
              <w:t>AU-6 Remediation Plan</w:t>
            </w:r>
          </w:p>
        </w:tc>
      </w:tr>
      <w:tr w:rsidR="005F202E" w:rsidRPr="005F202E" w14:paraId="77043CA0" w14:textId="77777777" w:rsidTr="003D2327">
        <w:tc>
          <w:tcPr>
            <w:tcW w:w="9350" w:type="dxa"/>
            <w:shd w:val="clear" w:color="auto" w:fill="FFFFFF"/>
          </w:tcPr>
          <w:p w14:paraId="732A42A7" w14:textId="77777777" w:rsidR="005F202E" w:rsidRPr="005F202E" w:rsidRDefault="005F202E" w:rsidP="005F202E">
            <w:pPr>
              <w:rPr>
                <w:lang w:val="en-US"/>
              </w:rPr>
            </w:pPr>
            <w:r w:rsidRPr="005F202E">
              <w:rPr>
                <w:lang w:val="en-US"/>
              </w:rPr>
              <w:t>Define remediation plans to correct risks identified with this control requirement.</w:t>
            </w:r>
          </w:p>
          <w:p w14:paraId="374BEE5D" w14:textId="77777777" w:rsidR="005F202E" w:rsidRPr="005F202E" w:rsidRDefault="005F202E" w:rsidP="005F202E">
            <w:pPr>
              <w:rPr>
                <w:lang w:val="en-US"/>
              </w:rPr>
            </w:pPr>
          </w:p>
        </w:tc>
      </w:tr>
    </w:tbl>
    <w:p w14:paraId="7896B3F7" w14:textId="77777777" w:rsidR="005F202E" w:rsidRPr="005F202E" w:rsidRDefault="005F202E" w:rsidP="005F202E">
      <w:pPr>
        <w:rPr>
          <w:lang w:val="en-US"/>
        </w:rPr>
      </w:pPr>
    </w:p>
    <w:p w14:paraId="488315DF" w14:textId="5B558AE2" w:rsidR="005F202E" w:rsidRPr="005F202E" w:rsidRDefault="005F202E" w:rsidP="00661E6D">
      <w:pPr>
        <w:pStyle w:val="Heading2"/>
        <w:numPr>
          <w:ilvl w:val="1"/>
          <w:numId w:val="76"/>
        </w:numPr>
        <w:ind w:left="576" w:hanging="576"/>
        <w:rPr>
          <w:b/>
          <w:lang w:val="en-US"/>
        </w:rPr>
      </w:pPr>
      <w:bookmarkStart w:id="17" w:name="_heading=h.35nkun2" w:colFirst="0" w:colLast="0"/>
      <w:bookmarkStart w:id="18" w:name="_Toc138947889"/>
      <w:bookmarkEnd w:id="17"/>
      <w:r w:rsidRPr="005F202E">
        <w:rPr>
          <w:rFonts w:asciiTheme="minorHAnsi" w:hAnsiTheme="minorHAnsi" w:cstheme="minorHAnsi"/>
        </w:rPr>
        <w:t>Security Assessment and Authorization (CA)</w:t>
      </w:r>
      <w:bookmarkEnd w:id="18"/>
    </w:p>
    <w:p w14:paraId="67EAF1B0" w14:textId="77777777" w:rsidR="005F202E" w:rsidRPr="005F202E" w:rsidRDefault="005F202E" w:rsidP="00D308C0">
      <w:pPr>
        <w:pStyle w:val="tabletitle0"/>
        <w:rPr>
          <w:rFonts w:asciiTheme="minorHAnsi" w:hAnsiTheme="minorHAnsi" w:cstheme="minorHAnsi"/>
        </w:rPr>
      </w:pPr>
      <w:bookmarkStart w:id="19" w:name="_heading=h.1ksv4uv" w:colFirst="0" w:colLast="0"/>
      <w:bookmarkEnd w:id="19"/>
      <w:r w:rsidRPr="005F202E">
        <w:rPr>
          <w:rFonts w:asciiTheme="minorHAnsi" w:hAnsiTheme="minorHAnsi" w:cstheme="minorHAnsi"/>
        </w:rPr>
        <w:t>CA-2 Control Assessments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281051C4" w14:textId="77777777" w:rsidTr="003D2327">
        <w:tc>
          <w:tcPr>
            <w:tcW w:w="9350" w:type="dxa"/>
            <w:shd w:val="clear" w:color="auto" w:fill="CCECFC"/>
          </w:tcPr>
          <w:p w14:paraId="3B46D96F" w14:textId="77777777" w:rsidR="005F202E" w:rsidRPr="005F202E" w:rsidRDefault="005F202E" w:rsidP="005F202E">
            <w:pPr>
              <w:rPr>
                <w:lang w:val="en-US"/>
              </w:rPr>
            </w:pPr>
            <w:r w:rsidRPr="005F202E">
              <w:rPr>
                <w:b/>
                <w:lang w:val="en-US"/>
              </w:rPr>
              <w:t xml:space="preserve">                                                       CA-2 Control Requirement(s)</w:t>
            </w:r>
          </w:p>
        </w:tc>
      </w:tr>
      <w:tr w:rsidR="005F202E" w:rsidRPr="005F202E" w14:paraId="60CF86E2" w14:textId="77777777" w:rsidTr="003D2327">
        <w:tc>
          <w:tcPr>
            <w:tcW w:w="9350" w:type="dxa"/>
            <w:shd w:val="clear" w:color="auto" w:fill="FFFFFF"/>
          </w:tcPr>
          <w:p w14:paraId="151D88E6" w14:textId="77777777" w:rsidR="005F202E" w:rsidRPr="005F202E" w:rsidRDefault="005F202E" w:rsidP="005F202E">
            <w:pPr>
              <w:rPr>
                <w:lang w:val="en-US"/>
              </w:rPr>
            </w:pPr>
            <w:r w:rsidRPr="005F202E">
              <w:rPr>
                <w:lang w:val="en-US"/>
              </w:rPr>
              <w:tab/>
              <w:t>a.</w:t>
            </w:r>
            <w:r w:rsidRPr="005F202E">
              <w:rPr>
                <w:lang w:val="en-US"/>
              </w:rPr>
              <w:tab/>
              <w:t xml:space="preserve">Select the appropriate assessor or assessment team for the type of assessment to be </w:t>
            </w:r>
            <w:proofErr w:type="gramStart"/>
            <w:r w:rsidRPr="005F202E">
              <w:rPr>
                <w:lang w:val="en-US"/>
              </w:rPr>
              <w:t>conducted;</w:t>
            </w:r>
            <w:proofErr w:type="gramEnd"/>
          </w:p>
          <w:p w14:paraId="291997FA" w14:textId="77777777" w:rsidR="005F202E" w:rsidRPr="005F202E" w:rsidRDefault="005F202E" w:rsidP="005F202E">
            <w:pPr>
              <w:rPr>
                <w:lang w:val="en-US"/>
              </w:rPr>
            </w:pPr>
            <w:r w:rsidRPr="005F202E">
              <w:rPr>
                <w:lang w:val="en-US"/>
              </w:rPr>
              <w:tab/>
              <w:t>b.</w:t>
            </w:r>
            <w:r w:rsidRPr="005F202E">
              <w:rPr>
                <w:lang w:val="en-US"/>
              </w:rPr>
              <w:tab/>
              <w:t>Develop a control assessment plan that describes the scope of the assessment including:</w:t>
            </w:r>
          </w:p>
          <w:p w14:paraId="55E8230B" w14:textId="77777777" w:rsidR="005F202E" w:rsidRPr="005F202E" w:rsidRDefault="005F202E" w:rsidP="005F202E">
            <w:pPr>
              <w:rPr>
                <w:lang w:val="en-US"/>
              </w:rPr>
            </w:pPr>
            <w:r w:rsidRPr="005F202E">
              <w:rPr>
                <w:lang w:val="en-US"/>
              </w:rPr>
              <w:tab/>
            </w:r>
            <w:r w:rsidRPr="005F202E">
              <w:rPr>
                <w:lang w:val="en-US"/>
              </w:rPr>
              <w:tab/>
              <w:t>1.</w:t>
            </w:r>
            <w:r w:rsidRPr="005F202E">
              <w:rPr>
                <w:lang w:val="en-US"/>
              </w:rPr>
              <w:tab/>
              <w:t xml:space="preserve">Controls and control enhancements under </w:t>
            </w:r>
            <w:proofErr w:type="gramStart"/>
            <w:r w:rsidRPr="005F202E">
              <w:rPr>
                <w:lang w:val="en-US"/>
              </w:rPr>
              <w:t>assessment;</w:t>
            </w:r>
            <w:proofErr w:type="gramEnd"/>
          </w:p>
          <w:p w14:paraId="459532F0" w14:textId="77777777" w:rsidR="005F202E" w:rsidRPr="005F202E" w:rsidRDefault="005F202E" w:rsidP="005F202E">
            <w:pPr>
              <w:rPr>
                <w:lang w:val="en-US"/>
              </w:rPr>
            </w:pPr>
            <w:r w:rsidRPr="005F202E">
              <w:rPr>
                <w:lang w:val="en-US"/>
              </w:rPr>
              <w:tab/>
            </w:r>
            <w:r w:rsidRPr="005F202E">
              <w:rPr>
                <w:lang w:val="en-US"/>
              </w:rPr>
              <w:tab/>
              <w:t>2.</w:t>
            </w:r>
            <w:r w:rsidRPr="005F202E">
              <w:rPr>
                <w:lang w:val="en-US"/>
              </w:rPr>
              <w:tab/>
              <w:t>Assessment procedures to be used to determine control effectiveness; and</w:t>
            </w:r>
          </w:p>
          <w:p w14:paraId="07D00825" w14:textId="77777777" w:rsidR="005F202E" w:rsidRPr="005F202E" w:rsidRDefault="005F202E" w:rsidP="005F202E">
            <w:pPr>
              <w:rPr>
                <w:lang w:val="en-US"/>
              </w:rPr>
            </w:pPr>
            <w:r w:rsidRPr="005F202E">
              <w:rPr>
                <w:lang w:val="en-US"/>
              </w:rPr>
              <w:tab/>
            </w:r>
            <w:r w:rsidRPr="005F202E">
              <w:rPr>
                <w:lang w:val="en-US"/>
              </w:rPr>
              <w:tab/>
              <w:t>3.</w:t>
            </w:r>
            <w:r w:rsidRPr="005F202E">
              <w:rPr>
                <w:lang w:val="en-US"/>
              </w:rPr>
              <w:tab/>
              <w:t xml:space="preserve">Assessment environment, assessment team, and assessment roles and </w:t>
            </w:r>
            <w:proofErr w:type="gramStart"/>
            <w:r w:rsidRPr="005F202E">
              <w:rPr>
                <w:lang w:val="en-US"/>
              </w:rPr>
              <w:t>responsibilities;</w:t>
            </w:r>
            <w:proofErr w:type="gramEnd"/>
          </w:p>
          <w:p w14:paraId="52D51695" w14:textId="77777777" w:rsidR="005F202E" w:rsidRPr="005F202E" w:rsidRDefault="005F202E" w:rsidP="005F202E">
            <w:pPr>
              <w:rPr>
                <w:lang w:val="en-US"/>
              </w:rPr>
            </w:pPr>
            <w:r w:rsidRPr="005F202E">
              <w:rPr>
                <w:lang w:val="en-US"/>
              </w:rPr>
              <w:tab/>
              <w:t>c.</w:t>
            </w:r>
            <w:r w:rsidRPr="005F202E">
              <w:rPr>
                <w:lang w:val="en-US"/>
              </w:rPr>
              <w:tab/>
              <w:t xml:space="preserve">Ensure the control assessment plan is reviewed and approved by the authorizing official or designated representative prior to conducting the </w:t>
            </w:r>
            <w:proofErr w:type="gramStart"/>
            <w:r w:rsidRPr="005F202E">
              <w:rPr>
                <w:lang w:val="en-US"/>
              </w:rPr>
              <w:t>assessment;</w:t>
            </w:r>
            <w:proofErr w:type="gramEnd"/>
          </w:p>
          <w:p w14:paraId="53D0333C" w14:textId="77777777" w:rsidR="005F202E" w:rsidRPr="005F202E" w:rsidRDefault="005F202E" w:rsidP="005F202E">
            <w:pPr>
              <w:rPr>
                <w:lang w:val="en-US"/>
              </w:rPr>
            </w:pPr>
            <w:r w:rsidRPr="005F202E">
              <w:rPr>
                <w:lang w:val="en-US"/>
              </w:rPr>
              <w:tab/>
              <w:t>d.</w:t>
            </w:r>
            <w:r w:rsidRPr="005F202E">
              <w:rPr>
                <w:lang w:val="en-US"/>
              </w:rPr>
              <w:tab/>
              <w:t xml:space="preserve">Assess the controls in the system and its environment of operation [Assignment: organization-defined frequency] to determine the extent to which the controls are implemented correctly, operating as intended, and producing the desired outcome with respect to meeting established security and privacy </w:t>
            </w:r>
          </w:p>
          <w:p w14:paraId="754A6E38" w14:textId="77777777" w:rsidR="005F202E" w:rsidRPr="005F202E" w:rsidRDefault="005F202E" w:rsidP="005F202E">
            <w:pPr>
              <w:rPr>
                <w:lang w:val="en-US"/>
              </w:rPr>
            </w:pPr>
            <w:r w:rsidRPr="005F202E">
              <w:rPr>
                <w:b/>
                <w:lang w:val="en-US"/>
              </w:rPr>
              <w:t xml:space="preserve">CA-2 (d) Additional FedRAMP Requirements and Guidance: </w:t>
            </w:r>
            <w:r w:rsidRPr="005F202E">
              <w:rPr>
                <w:lang w:val="en-US"/>
              </w:rPr>
              <w:t>[at least annually]</w:t>
            </w:r>
          </w:p>
          <w:p w14:paraId="437349FD" w14:textId="77777777" w:rsidR="005F202E" w:rsidRPr="005F202E" w:rsidRDefault="005F202E" w:rsidP="005F202E">
            <w:pPr>
              <w:rPr>
                <w:lang w:val="en-US"/>
              </w:rPr>
            </w:pPr>
          </w:p>
          <w:p w14:paraId="38EA3B1D" w14:textId="77777777" w:rsidR="005F202E" w:rsidRPr="005F202E" w:rsidRDefault="005F202E" w:rsidP="005F202E">
            <w:pPr>
              <w:rPr>
                <w:lang w:val="en-US"/>
              </w:rPr>
            </w:pPr>
            <w:r w:rsidRPr="005F202E">
              <w:rPr>
                <w:lang w:val="en-US"/>
              </w:rPr>
              <w:tab/>
              <w:t>e.</w:t>
            </w:r>
            <w:r w:rsidRPr="005F202E">
              <w:rPr>
                <w:lang w:val="en-US"/>
              </w:rPr>
              <w:tab/>
              <w:t>Produce a control assessment report that document the results of the assessment; and</w:t>
            </w:r>
          </w:p>
          <w:p w14:paraId="0CEA96F6" w14:textId="77777777" w:rsidR="005F202E" w:rsidRPr="005F202E" w:rsidRDefault="005F202E" w:rsidP="005F202E">
            <w:pPr>
              <w:rPr>
                <w:lang w:val="en-US"/>
              </w:rPr>
            </w:pPr>
            <w:r w:rsidRPr="005F202E">
              <w:rPr>
                <w:lang w:val="en-US"/>
              </w:rPr>
              <w:lastRenderedPageBreak/>
              <w:tab/>
              <w:t>f.</w:t>
            </w:r>
            <w:r w:rsidRPr="005F202E">
              <w:rPr>
                <w:lang w:val="en-US"/>
              </w:rPr>
              <w:tab/>
              <w:t>Provide the results of the control assessment to [Assignment: organization-defined individuals or roles].</w:t>
            </w:r>
          </w:p>
          <w:p w14:paraId="1EAE2387" w14:textId="77777777" w:rsidR="005F202E" w:rsidRPr="005F202E" w:rsidRDefault="005F202E" w:rsidP="005F202E">
            <w:pPr>
              <w:rPr>
                <w:lang w:val="en-US"/>
              </w:rPr>
            </w:pPr>
            <w:r w:rsidRPr="005F202E">
              <w:rPr>
                <w:b/>
                <w:lang w:val="en-US"/>
              </w:rPr>
              <w:t xml:space="preserve">CA-2 (f) Additional FedRAMP Requirements and Guidance: </w:t>
            </w:r>
            <w:r w:rsidRPr="005F202E">
              <w:rPr>
                <w:lang w:val="en-US"/>
              </w:rPr>
              <w:t>[individuals or roles to include FedRAMP PMO]</w:t>
            </w:r>
          </w:p>
          <w:p w14:paraId="1995A273" w14:textId="77777777" w:rsidR="005F202E" w:rsidRPr="005F202E" w:rsidRDefault="005F202E" w:rsidP="005F202E">
            <w:pPr>
              <w:rPr>
                <w:b/>
                <w:lang w:val="en-US"/>
              </w:rPr>
            </w:pPr>
          </w:p>
          <w:p w14:paraId="1C85D64B" w14:textId="77777777" w:rsidR="005F202E" w:rsidRPr="005F202E" w:rsidRDefault="005F202E" w:rsidP="005F202E">
            <w:pPr>
              <w:rPr>
                <w:lang w:val="en-US"/>
              </w:rPr>
            </w:pPr>
            <w:r w:rsidRPr="005F202E">
              <w:rPr>
                <w:b/>
                <w:lang w:val="en-US"/>
              </w:rPr>
              <w:t xml:space="preserve">CA-2 Additional FedRAMP Requirements and Guidance: </w:t>
            </w:r>
            <w:r w:rsidRPr="005F202E">
              <w:rPr>
                <w:lang w:val="en-US"/>
              </w:rPr>
              <w:t>Reference FedRAMP Annual                                  Assessment Guidance.</w:t>
            </w:r>
          </w:p>
          <w:p w14:paraId="557ABDC8" w14:textId="77777777" w:rsidR="005F202E" w:rsidRPr="005F202E" w:rsidRDefault="005F202E" w:rsidP="005F202E">
            <w:pPr>
              <w:rPr>
                <w:lang w:val="en-US"/>
              </w:rPr>
            </w:pPr>
          </w:p>
        </w:tc>
      </w:tr>
      <w:tr w:rsidR="005F202E" w:rsidRPr="005F202E" w14:paraId="1F7925F9" w14:textId="77777777" w:rsidTr="003D2327">
        <w:tc>
          <w:tcPr>
            <w:tcW w:w="9350" w:type="dxa"/>
            <w:shd w:val="clear" w:color="auto" w:fill="CCECFC"/>
          </w:tcPr>
          <w:p w14:paraId="14767527" w14:textId="77777777" w:rsidR="005F202E" w:rsidRPr="005F202E" w:rsidRDefault="005F202E" w:rsidP="005F202E">
            <w:pPr>
              <w:rPr>
                <w:lang w:val="en-US"/>
              </w:rPr>
            </w:pPr>
            <w:r w:rsidRPr="005F202E">
              <w:rPr>
                <w:b/>
                <w:lang w:val="en-US"/>
              </w:rPr>
              <w:lastRenderedPageBreak/>
              <w:t xml:space="preserve">                                                       CA-2 Control Summary Information</w:t>
            </w:r>
          </w:p>
        </w:tc>
      </w:tr>
      <w:tr w:rsidR="005F202E" w:rsidRPr="005F202E" w14:paraId="2B481A78" w14:textId="77777777" w:rsidTr="003D2327">
        <w:tc>
          <w:tcPr>
            <w:tcW w:w="9350" w:type="dxa"/>
            <w:shd w:val="clear" w:color="auto" w:fill="FFFFFF"/>
          </w:tcPr>
          <w:p w14:paraId="05B27BE8" w14:textId="77777777" w:rsidR="005F202E" w:rsidRPr="005F202E" w:rsidRDefault="005F202E" w:rsidP="005F202E">
            <w:pPr>
              <w:rPr>
                <w:lang w:val="en-US"/>
              </w:rPr>
            </w:pPr>
            <w:r w:rsidRPr="005F202E">
              <w:rPr>
                <w:lang w:val="en-US"/>
              </w:rPr>
              <w:t>Responsible Role:</w:t>
            </w:r>
          </w:p>
        </w:tc>
      </w:tr>
      <w:tr w:rsidR="005F202E" w:rsidRPr="005F202E" w14:paraId="760CDBD2" w14:textId="77777777" w:rsidTr="003D2327">
        <w:tc>
          <w:tcPr>
            <w:tcW w:w="9350" w:type="dxa"/>
            <w:shd w:val="clear" w:color="auto" w:fill="FFFFFF"/>
          </w:tcPr>
          <w:p w14:paraId="082C475D" w14:textId="77777777" w:rsidR="005F202E" w:rsidRPr="005F202E" w:rsidRDefault="005F202E" w:rsidP="005F202E">
            <w:pPr>
              <w:rPr>
                <w:lang w:val="en-US"/>
              </w:rPr>
            </w:pPr>
            <w:r w:rsidRPr="005F202E">
              <w:rPr>
                <w:lang w:val="en-US"/>
              </w:rPr>
              <w:t>Implementation Status (check all that apply):</w:t>
            </w:r>
          </w:p>
          <w:p w14:paraId="25BA5F2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79E02C2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280A089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23F7720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66DE37B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65EE4C51" w14:textId="77777777" w:rsidTr="003D2327">
        <w:tc>
          <w:tcPr>
            <w:tcW w:w="9350" w:type="dxa"/>
            <w:shd w:val="clear" w:color="auto" w:fill="FFFFFF"/>
          </w:tcPr>
          <w:p w14:paraId="6659EDC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23044AC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76B6944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55645B8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06178F1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50D8A79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22A31877"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Inherited from Pre-Existing Authorization for &lt;CSP Name here&gt;, Date of Authorization</w:t>
            </w:r>
          </w:p>
        </w:tc>
      </w:tr>
      <w:tr w:rsidR="005F202E" w:rsidRPr="005F202E" w14:paraId="5858190A" w14:textId="77777777" w:rsidTr="003D2327">
        <w:tc>
          <w:tcPr>
            <w:tcW w:w="9350" w:type="dxa"/>
            <w:shd w:val="clear" w:color="auto" w:fill="CCECFC"/>
          </w:tcPr>
          <w:p w14:paraId="01F2BD62" w14:textId="77777777" w:rsidR="005F202E" w:rsidRPr="005F202E" w:rsidRDefault="005F202E" w:rsidP="005F202E">
            <w:pPr>
              <w:rPr>
                <w:lang w:val="en-US"/>
              </w:rPr>
            </w:pPr>
            <w:r w:rsidRPr="005F202E">
              <w:rPr>
                <w:b/>
                <w:lang w:val="en-US"/>
              </w:rPr>
              <w:lastRenderedPageBreak/>
              <w:t>CA-2 What is the solution and how is it implemented?</w:t>
            </w:r>
          </w:p>
        </w:tc>
      </w:tr>
      <w:tr w:rsidR="005F202E" w:rsidRPr="005F202E" w14:paraId="7AF538A8" w14:textId="77777777" w:rsidTr="003D2327">
        <w:tc>
          <w:tcPr>
            <w:tcW w:w="9350" w:type="dxa"/>
            <w:shd w:val="clear" w:color="auto" w:fill="FFFFFF"/>
          </w:tcPr>
          <w:p w14:paraId="46C57691" w14:textId="77777777" w:rsidR="005F202E" w:rsidRPr="005F202E" w:rsidRDefault="005F202E" w:rsidP="005F202E">
            <w:pPr>
              <w:rPr>
                <w:lang w:val="en-US"/>
              </w:rPr>
            </w:pPr>
            <w:r w:rsidRPr="005F202E">
              <w:rPr>
                <w:lang w:val="en-US"/>
              </w:rPr>
              <w:t>Description of how CA-2 is implemented,</w:t>
            </w:r>
          </w:p>
          <w:p w14:paraId="206272AB" w14:textId="77777777" w:rsidR="005F202E" w:rsidRPr="005F202E" w:rsidRDefault="005F202E" w:rsidP="005F202E">
            <w:pPr>
              <w:rPr>
                <w:lang w:val="en-US"/>
              </w:rPr>
            </w:pPr>
          </w:p>
          <w:p w14:paraId="7BD5C35D" w14:textId="77777777" w:rsidR="005F202E" w:rsidRPr="005F202E" w:rsidRDefault="005F202E" w:rsidP="005F202E">
            <w:pPr>
              <w:rPr>
                <w:lang w:val="en-US"/>
              </w:rPr>
            </w:pPr>
            <w:r w:rsidRPr="005F202E">
              <w:rPr>
                <w:lang w:val="en-US"/>
              </w:rPr>
              <w:t xml:space="preserve">Customer Responsibilities </w:t>
            </w:r>
          </w:p>
          <w:p w14:paraId="52B4BE4C" w14:textId="77777777" w:rsidR="005F202E" w:rsidRPr="005F202E" w:rsidRDefault="005F202E" w:rsidP="005F202E">
            <w:pPr>
              <w:rPr>
                <w:lang w:val="en-US"/>
              </w:rPr>
            </w:pPr>
          </w:p>
        </w:tc>
      </w:tr>
      <w:tr w:rsidR="005F202E" w:rsidRPr="005F202E" w14:paraId="7D63D8E8" w14:textId="77777777" w:rsidTr="003D2327">
        <w:tc>
          <w:tcPr>
            <w:tcW w:w="9350" w:type="dxa"/>
            <w:shd w:val="clear" w:color="auto" w:fill="CCECFC"/>
          </w:tcPr>
          <w:p w14:paraId="2C8B7713" w14:textId="77777777" w:rsidR="005F202E" w:rsidRPr="005F202E" w:rsidRDefault="005F202E" w:rsidP="005F202E">
            <w:pPr>
              <w:rPr>
                <w:lang w:val="en-US"/>
              </w:rPr>
            </w:pPr>
            <w:r w:rsidRPr="005F202E">
              <w:rPr>
                <w:b/>
                <w:lang w:val="en-US"/>
              </w:rPr>
              <w:t>CA-2 Assessment Plan/Procedures</w:t>
            </w:r>
          </w:p>
        </w:tc>
      </w:tr>
      <w:tr w:rsidR="005F202E" w:rsidRPr="005F202E" w14:paraId="170E5008" w14:textId="77777777" w:rsidTr="003D2327">
        <w:tc>
          <w:tcPr>
            <w:tcW w:w="9350" w:type="dxa"/>
            <w:shd w:val="clear" w:color="auto" w:fill="FFFFFF"/>
          </w:tcPr>
          <w:p w14:paraId="7A8547A5" w14:textId="77777777" w:rsidR="005F202E" w:rsidRPr="005F202E" w:rsidRDefault="005F202E" w:rsidP="005F202E">
            <w:pPr>
              <w:rPr>
                <w:b/>
                <w:lang w:val="en-US"/>
              </w:rPr>
            </w:pPr>
            <w:r w:rsidRPr="005F202E">
              <w:rPr>
                <w:b/>
                <w:lang w:val="en-US"/>
              </w:rPr>
              <w:t>Assessment Objective:</w:t>
            </w:r>
          </w:p>
          <w:p w14:paraId="661A7F72" w14:textId="77777777" w:rsidR="005F202E" w:rsidRPr="005F202E" w:rsidRDefault="005F202E" w:rsidP="005F202E">
            <w:pPr>
              <w:rPr>
                <w:lang w:val="en-US"/>
              </w:rPr>
            </w:pPr>
            <w:r w:rsidRPr="005F202E">
              <w:rPr>
                <w:lang w:val="en-US"/>
              </w:rPr>
              <w:t>Determine if:</w:t>
            </w:r>
          </w:p>
          <w:p w14:paraId="21983805" w14:textId="77777777" w:rsidR="005F202E" w:rsidRPr="005F202E" w:rsidRDefault="005F202E" w:rsidP="00661E6D">
            <w:pPr>
              <w:numPr>
                <w:ilvl w:val="0"/>
                <w:numId w:val="253"/>
              </w:numPr>
              <w:rPr>
                <w:lang w:val="en-US"/>
              </w:rPr>
            </w:pPr>
            <w:r w:rsidRPr="005F202E">
              <w:rPr>
                <w:lang w:val="en-US"/>
              </w:rPr>
              <w:t xml:space="preserve">an appropriate assessor or assessment team is selected for the type of assessment to be </w:t>
            </w:r>
            <w:proofErr w:type="gramStart"/>
            <w:r w:rsidRPr="005F202E">
              <w:rPr>
                <w:lang w:val="en-US"/>
              </w:rPr>
              <w:t>conducted;</w:t>
            </w:r>
            <w:proofErr w:type="gramEnd"/>
          </w:p>
          <w:p w14:paraId="67A9D81A" w14:textId="77777777" w:rsidR="005F202E" w:rsidRPr="005F202E" w:rsidRDefault="005F202E" w:rsidP="00661E6D">
            <w:pPr>
              <w:numPr>
                <w:ilvl w:val="0"/>
                <w:numId w:val="253"/>
              </w:numPr>
              <w:rPr>
                <w:lang w:val="en-US"/>
              </w:rPr>
            </w:pPr>
            <w:r w:rsidRPr="005F202E">
              <w:rPr>
                <w:lang w:val="en-US"/>
              </w:rPr>
              <w:t xml:space="preserve">the control assessment plan is reviewed and approved by the authorizing official or designated representative prior to conducting the </w:t>
            </w:r>
            <w:proofErr w:type="gramStart"/>
            <w:r w:rsidRPr="005F202E">
              <w:rPr>
                <w:lang w:val="en-US"/>
              </w:rPr>
              <w:t>assessment;</w:t>
            </w:r>
            <w:proofErr w:type="gramEnd"/>
          </w:p>
          <w:p w14:paraId="79D457CD" w14:textId="77777777" w:rsidR="005F202E" w:rsidRPr="005F202E" w:rsidRDefault="005F202E" w:rsidP="00661E6D">
            <w:pPr>
              <w:numPr>
                <w:ilvl w:val="0"/>
                <w:numId w:val="253"/>
              </w:numPr>
              <w:rPr>
                <w:lang w:val="en-US"/>
              </w:rPr>
            </w:pPr>
            <w:r w:rsidRPr="005F202E">
              <w:rPr>
                <w:lang w:val="en-US"/>
              </w:rPr>
              <w:t>a control assessment report is produced that documents the results of the assessment; and</w:t>
            </w:r>
          </w:p>
          <w:p w14:paraId="62394510" w14:textId="77777777" w:rsidR="005F202E" w:rsidRPr="005F202E" w:rsidRDefault="005F202E" w:rsidP="00661E6D">
            <w:pPr>
              <w:numPr>
                <w:ilvl w:val="0"/>
                <w:numId w:val="253"/>
              </w:numPr>
              <w:rPr>
                <w:lang w:val="en-US"/>
              </w:rPr>
            </w:pPr>
            <w:r w:rsidRPr="005F202E">
              <w:rPr>
                <w:lang w:val="en-US"/>
              </w:rPr>
              <w:t>the results of the control assessment are provided individuals or roles to include FedRAMP PMO.</w:t>
            </w:r>
          </w:p>
          <w:p w14:paraId="4A1B5EBD" w14:textId="77777777" w:rsidR="005F202E" w:rsidRPr="005F202E" w:rsidRDefault="005F202E" w:rsidP="005F202E">
            <w:pPr>
              <w:rPr>
                <w:lang w:val="en-US"/>
              </w:rPr>
            </w:pPr>
          </w:p>
        </w:tc>
      </w:tr>
      <w:tr w:rsidR="005F202E" w:rsidRPr="005F202E" w14:paraId="0E1451BA" w14:textId="77777777" w:rsidTr="003D2327">
        <w:tc>
          <w:tcPr>
            <w:tcW w:w="9350" w:type="dxa"/>
            <w:shd w:val="clear" w:color="auto" w:fill="FFFFFF"/>
          </w:tcPr>
          <w:p w14:paraId="1B20EE71" w14:textId="77777777" w:rsidR="005F202E" w:rsidRPr="005F202E" w:rsidRDefault="005F202E" w:rsidP="005F202E">
            <w:pPr>
              <w:rPr>
                <w:b/>
                <w:lang w:val="en-US"/>
              </w:rPr>
            </w:pPr>
            <w:r w:rsidRPr="005F202E">
              <w:rPr>
                <w:b/>
                <w:lang w:val="en-US"/>
              </w:rPr>
              <w:t>Assessment Procedures:</w:t>
            </w:r>
          </w:p>
          <w:p w14:paraId="59682CFB" w14:textId="77777777" w:rsidR="005F202E" w:rsidRPr="005F202E" w:rsidRDefault="005F202E" w:rsidP="00661E6D">
            <w:pPr>
              <w:numPr>
                <w:ilvl w:val="0"/>
                <w:numId w:val="132"/>
              </w:numPr>
              <w:rPr>
                <w:lang w:val="en-US"/>
              </w:rPr>
            </w:pPr>
            <w:r w:rsidRPr="005F202E">
              <w:rPr>
                <w:b/>
                <w:lang w:val="en-US"/>
              </w:rPr>
              <w:t xml:space="preserve">EXAMINE: </w:t>
            </w:r>
            <w:r w:rsidRPr="005F202E">
              <w:rPr>
                <w:lang w:val="en-US"/>
              </w:rPr>
              <w:t>Assessment, authorization, and monitoring policy; procedures addressing assessment planning; procedures addressing control assessments; control assessment plan; control assessment report; system security plan; privacy plan; other relevant documents or records.</w:t>
            </w:r>
          </w:p>
          <w:p w14:paraId="0C92816A" w14:textId="77777777" w:rsidR="005F202E" w:rsidRPr="005F202E" w:rsidRDefault="005F202E" w:rsidP="00661E6D">
            <w:pPr>
              <w:numPr>
                <w:ilvl w:val="0"/>
                <w:numId w:val="130"/>
              </w:numPr>
              <w:rPr>
                <w:lang w:val="en-US"/>
              </w:rPr>
            </w:pPr>
            <w:r w:rsidRPr="005F202E">
              <w:rPr>
                <w:b/>
                <w:lang w:val="en-US"/>
              </w:rPr>
              <w:lastRenderedPageBreak/>
              <w:t xml:space="preserve">INTERVIEW: </w:t>
            </w:r>
            <w:r w:rsidRPr="005F202E">
              <w:rPr>
                <w:lang w:val="en-US"/>
              </w:rPr>
              <w:t>Organizational personnel with control assessment responsibilities; organizational personnel with information security and privacy responsibilities.</w:t>
            </w:r>
          </w:p>
          <w:p w14:paraId="6B7B6605" w14:textId="77777777" w:rsidR="005F202E" w:rsidRPr="005F202E" w:rsidRDefault="005F202E" w:rsidP="00661E6D">
            <w:pPr>
              <w:numPr>
                <w:ilvl w:val="0"/>
                <w:numId w:val="136"/>
              </w:numPr>
              <w:rPr>
                <w:lang w:val="en-US"/>
              </w:rPr>
            </w:pPr>
            <w:r w:rsidRPr="005F202E">
              <w:rPr>
                <w:b/>
                <w:lang w:val="en-US"/>
              </w:rPr>
              <w:t xml:space="preserve">TEST: </w:t>
            </w:r>
            <w:r w:rsidRPr="005F202E">
              <w:rPr>
                <w:lang w:val="en-US"/>
              </w:rPr>
              <w:t>Mechanisms supporting control assessment, control assessment plan development, and/or control assessment reporting.</w:t>
            </w:r>
          </w:p>
          <w:p w14:paraId="7805B597" w14:textId="77777777" w:rsidR="005F202E" w:rsidRPr="005F202E" w:rsidRDefault="005F202E" w:rsidP="005F202E">
            <w:pPr>
              <w:rPr>
                <w:lang w:val="en-US"/>
              </w:rPr>
            </w:pPr>
          </w:p>
        </w:tc>
      </w:tr>
      <w:tr w:rsidR="005F202E" w:rsidRPr="005F202E" w14:paraId="7C78515B" w14:textId="77777777" w:rsidTr="003D2327">
        <w:tc>
          <w:tcPr>
            <w:tcW w:w="9350" w:type="dxa"/>
            <w:shd w:val="clear" w:color="auto" w:fill="CCECFC"/>
          </w:tcPr>
          <w:p w14:paraId="3C900764" w14:textId="77777777" w:rsidR="005F202E" w:rsidRPr="005F202E" w:rsidRDefault="005F202E" w:rsidP="005F202E">
            <w:pPr>
              <w:rPr>
                <w:lang w:val="en-US"/>
              </w:rPr>
            </w:pPr>
            <w:r w:rsidRPr="005F202E">
              <w:rPr>
                <w:b/>
                <w:lang w:val="en-US"/>
              </w:rPr>
              <w:lastRenderedPageBreak/>
              <w:t>CA-2 Assessment Results</w:t>
            </w:r>
          </w:p>
        </w:tc>
      </w:tr>
      <w:tr w:rsidR="005F202E" w:rsidRPr="005F202E" w14:paraId="4D66A8C2" w14:textId="77777777" w:rsidTr="003D2327">
        <w:tc>
          <w:tcPr>
            <w:tcW w:w="9350" w:type="dxa"/>
            <w:shd w:val="clear" w:color="auto" w:fill="FFFFFF"/>
          </w:tcPr>
          <w:p w14:paraId="2ED5FB95" w14:textId="77777777" w:rsidR="005F202E" w:rsidRPr="005F202E" w:rsidRDefault="005F202E" w:rsidP="005F202E">
            <w:pPr>
              <w:rPr>
                <w:lang w:val="en-US"/>
              </w:rPr>
            </w:pPr>
            <w:r w:rsidRPr="005F202E">
              <w:rPr>
                <w:lang w:val="en-US"/>
              </w:rPr>
              <w:t>Description of observations and evidence</w:t>
            </w:r>
          </w:p>
          <w:p w14:paraId="62214FC7"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32FE7E87"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6848D6D5" w14:textId="77777777" w:rsidR="005F202E" w:rsidRPr="005F202E" w:rsidRDefault="005F202E" w:rsidP="005F202E">
            <w:pPr>
              <w:rPr>
                <w:lang w:val="en-US"/>
              </w:rPr>
            </w:pPr>
          </w:p>
        </w:tc>
      </w:tr>
      <w:tr w:rsidR="005F202E" w:rsidRPr="005F202E" w14:paraId="18C72711" w14:textId="77777777" w:rsidTr="003D2327">
        <w:tc>
          <w:tcPr>
            <w:tcW w:w="9350" w:type="dxa"/>
            <w:shd w:val="clear" w:color="auto" w:fill="CCECFC"/>
          </w:tcPr>
          <w:p w14:paraId="7664EC38" w14:textId="77777777" w:rsidR="005F202E" w:rsidRPr="005F202E" w:rsidRDefault="005F202E" w:rsidP="005F202E">
            <w:pPr>
              <w:rPr>
                <w:lang w:val="en-US"/>
              </w:rPr>
            </w:pPr>
            <w:r w:rsidRPr="005F202E">
              <w:rPr>
                <w:b/>
                <w:lang w:val="en-US"/>
              </w:rPr>
              <w:t>CA-2 Remediation Plan</w:t>
            </w:r>
          </w:p>
        </w:tc>
      </w:tr>
      <w:tr w:rsidR="005F202E" w:rsidRPr="005F202E" w14:paraId="65D17FF9" w14:textId="77777777" w:rsidTr="003D2327">
        <w:tc>
          <w:tcPr>
            <w:tcW w:w="9350" w:type="dxa"/>
            <w:shd w:val="clear" w:color="auto" w:fill="FFFFFF"/>
          </w:tcPr>
          <w:p w14:paraId="2B328148" w14:textId="77777777" w:rsidR="005F202E" w:rsidRPr="005F202E" w:rsidRDefault="005F202E" w:rsidP="005F202E">
            <w:pPr>
              <w:rPr>
                <w:lang w:val="en-US"/>
              </w:rPr>
            </w:pPr>
            <w:r w:rsidRPr="005F202E">
              <w:rPr>
                <w:lang w:val="en-US"/>
              </w:rPr>
              <w:t>Define remediation plans to correct risks identified with this control requirement.</w:t>
            </w:r>
          </w:p>
          <w:p w14:paraId="4B967348" w14:textId="77777777" w:rsidR="005F202E" w:rsidRPr="005F202E" w:rsidRDefault="005F202E" w:rsidP="005F202E">
            <w:pPr>
              <w:rPr>
                <w:lang w:val="en-US"/>
              </w:rPr>
            </w:pPr>
          </w:p>
        </w:tc>
      </w:tr>
    </w:tbl>
    <w:p w14:paraId="31276619" w14:textId="77777777" w:rsidR="005F202E" w:rsidRPr="005F202E" w:rsidRDefault="005F202E" w:rsidP="005F202E">
      <w:pPr>
        <w:rPr>
          <w:b/>
          <w:lang w:val="en-US"/>
        </w:rPr>
      </w:pPr>
    </w:p>
    <w:p w14:paraId="4F84A379" w14:textId="77777777" w:rsidR="005F202E" w:rsidRPr="005F202E" w:rsidRDefault="005F202E" w:rsidP="005F202E">
      <w:pPr>
        <w:rPr>
          <w:b/>
          <w:lang w:val="en-US"/>
        </w:rPr>
      </w:pPr>
    </w:p>
    <w:p w14:paraId="2E80435B"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CA-3 Information Exchange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12FA74E3" w14:textId="77777777" w:rsidTr="003D2327">
        <w:tc>
          <w:tcPr>
            <w:tcW w:w="9350" w:type="dxa"/>
            <w:shd w:val="clear" w:color="auto" w:fill="CCECFC"/>
          </w:tcPr>
          <w:p w14:paraId="09A4D134" w14:textId="77777777" w:rsidR="005F202E" w:rsidRPr="005F202E" w:rsidRDefault="005F202E" w:rsidP="005F202E">
            <w:pPr>
              <w:rPr>
                <w:lang w:val="en-US"/>
              </w:rPr>
            </w:pPr>
            <w:r w:rsidRPr="005F202E">
              <w:rPr>
                <w:b/>
                <w:lang w:val="en-US"/>
              </w:rPr>
              <w:t xml:space="preserve">                                                       CA-3 Control Requirement(s)</w:t>
            </w:r>
          </w:p>
        </w:tc>
      </w:tr>
      <w:tr w:rsidR="005F202E" w:rsidRPr="005F202E" w14:paraId="3CA5380B" w14:textId="77777777" w:rsidTr="003D2327">
        <w:tc>
          <w:tcPr>
            <w:tcW w:w="9350" w:type="dxa"/>
            <w:shd w:val="clear" w:color="auto" w:fill="FFFFFF"/>
          </w:tcPr>
          <w:p w14:paraId="2D62D666" w14:textId="77777777" w:rsidR="005F202E" w:rsidRPr="005F202E" w:rsidRDefault="005F202E" w:rsidP="005F202E">
            <w:pPr>
              <w:rPr>
                <w:lang w:val="en-US"/>
              </w:rPr>
            </w:pPr>
            <w:r w:rsidRPr="005F202E">
              <w:rPr>
                <w:lang w:val="en-US"/>
              </w:rPr>
              <w:tab/>
              <w:t>a.</w:t>
            </w:r>
            <w:r w:rsidRPr="005F202E">
              <w:rPr>
                <w:lang w:val="en-US"/>
              </w:rPr>
              <w:tab/>
              <w:t>Approve and manage the exchange of information between the system and other systems using [Assignment: interconnection security agreements; information exchange security agreements; memoranda of understanding or agreement; service level agreements; user agreements; nondisclosure agreements</w:t>
            </w:r>
            <w:proofErr w:type="gramStart"/>
            <w:r w:rsidRPr="005F202E">
              <w:rPr>
                <w:lang w:val="en-US"/>
              </w:rPr>
              <w:t>];</w:t>
            </w:r>
            <w:proofErr w:type="gramEnd"/>
          </w:p>
          <w:p w14:paraId="43C7C7CB" w14:textId="77777777" w:rsidR="005F202E" w:rsidRPr="005F202E" w:rsidRDefault="005F202E" w:rsidP="005F202E">
            <w:pPr>
              <w:rPr>
                <w:lang w:val="en-US"/>
              </w:rPr>
            </w:pPr>
            <w:r w:rsidRPr="005F202E">
              <w:rPr>
                <w:lang w:val="en-US"/>
              </w:rPr>
              <w:tab/>
              <w:t>b.</w:t>
            </w:r>
            <w:r w:rsidRPr="005F202E">
              <w:rPr>
                <w:lang w:val="en-US"/>
              </w:rPr>
              <w:tab/>
              <w:t>Document, as part of each exchange agreement, the interface characteristics, security and privacy requirements, controls, and responsibilities for each system, and the impact level of the information communicated; and</w:t>
            </w:r>
          </w:p>
          <w:p w14:paraId="62488E30" w14:textId="77777777" w:rsidR="005F202E" w:rsidRPr="005F202E" w:rsidRDefault="005F202E" w:rsidP="005F202E">
            <w:pPr>
              <w:rPr>
                <w:lang w:val="en-US"/>
              </w:rPr>
            </w:pPr>
            <w:r w:rsidRPr="005F202E">
              <w:rPr>
                <w:lang w:val="en-US"/>
              </w:rPr>
              <w:lastRenderedPageBreak/>
              <w:tab/>
              <w:t>c.</w:t>
            </w:r>
            <w:r w:rsidRPr="005F202E">
              <w:rPr>
                <w:lang w:val="en-US"/>
              </w:rPr>
              <w:tab/>
              <w:t>Review and update the agreements [Assignment: organization-defined frequency].</w:t>
            </w:r>
          </w:p>
          <w:p w14:paraId="1483A04E" w14:textId="77777777" w:rsidR="005F202E" w:rsidRPr="005F202E" w:rsidRDefault="005F202E" w:rsidP="005F202E">
            <w:pPr>
              <w:rPr>
                <w:lang w:val="en-US"/>
              </w:rPr>
            </w:pPr>
            <w:r w:rsidRPr="005F202E">
              <w:rPr>
                <w:b/>
                <w:lang w:val="en-US"/>
              </w:rPr>
              <w:t xml:space="preserve">CA-3 (c) Additional FedRAMP Requirements and Guidance: </w:t>
            </w:r>
            <w:r w:rsidRPr="005F202E">
              <w:rPr>
                <w:lang w:val="en-US"/>
              </w:rPr>
              <w:t>[at least annually and on input from JAB/AO]</w:t>
            </w:r>
          </w:p>
          <w:p w14:paraId="18A99426" w14:textId="77777777" w:rsidR="005F202E" w:rsidRPr="005F202E" w:rsidRDefault="005F202E" w:rsidP="005F202E">
            <w:pPr>
              <w:rPr>
                <w:lang w:val="en-US"/>
              </w:rPr>
            </w:pPr>
          </w:p>
        </w:tc>
      </w:tr>
      <w:tr w:rsidR="005F202E" w:rsidRPr="005F202E" w14:paraId="73E39ADD" w14:textId="77777777" w:rsidTr="003D2327">
        <w:tc>
          <w:tcPr>
            <w:tcW w:w="9350" w:type="dxa"/>
            <w:shd w:val="clear" w:color="auto" w:fill="CCECFC"/>
          </w:tcPr>
          <w:p w14:paraId="2963C75A" w14:textId="77777777" w:rsidR="005F202E" w:rsidRPr="005F202E" w:rsidRDefault="005F202E" w:rsidP="005F202E">
            <w:pPr>
              <w:rPr>
                <w:lang w:val="en-US"/>
              </w:rPr>
            </w:pPr>
            <w:r w:rsidRPr="005F202E">
              <w:rPr>
                <w:b/>
                <w:lang w:val="en-US"/>
              </w:rPr>
              <w:lastRenderedPageBreak/>
              <w:t xml:space="preserve">                                                       CA-3 Control Summary Information</w:t>
            </w:r>
          </w:p>
        </w:tc>
      </w:tr>
      <w:tr w:rsidR="005F202E" w:rsidRPr="005F202E" w14:paraId="3D8CB63F" w14:textId="77777777" w:rsidTr="003D2327">
        <w:tc>
          <w:tcPr>
            <w:tcW w:w="9350" w:type="dxa"/>
            <w:shd w:val="clear" w:color="auto" w:fill="FFFFFF"/>
          </w:tcPr>
          <w:p w14:paraId="7DB901F3" w14:textId="77777777" w:rsidR="005F202E" w:rsidRPr="005F202E" w:rsidRDefault="005F202E" w:rsidP="005F202E">
            <w:pPr>
              <w:rPr>
                <w:lang w:val="en-US"/>
              </w:rPr>
            </w:pPr>
            <w:r w:rsidRPr="005F202E">
              <w:rPr>
                <w:lang w:val="en-US"/>
              </w:rPr>
              <w:t>Responsible Role:</w:t>
            </w:r>
          </w:p>
        </w:tc>
      </w:tr>
      <w:tr w:rsidR="005F202E" w:rsidRPr="005F202E" w14:paraId="538AE356" w14:textId="77777777" w:rsidTr="003D2327">
        <w:tc>
          <w:tcPr>
            <w:tcW w:w="9350" w:type="dxa"/>
            <w:shd w:val="clear" w:color="auto" w:fill="FFFFFF"/>
          </w:tcPr>
          <w:p w14:paraId="5A38692D" w14:textId="77777777" w:rsidR="005F202E" w:rsidRPr="005F202E" w:rsidRDefault="005F202E" w:rsidP="005F202E">
            <w:pPr>
              <w:rPr>
                <w:lang w:val="en-US"/>
              </w:rPr>
            </w:pPr>
            <w:r w:rsidRPr="005F202E">
              <w:rPr>
                <w:lang w:val="en-US"/>
              </w:rPr>
              <w:t>Implementation Status (check all that apply):</w:t>
            </w:r>
          </w:p>
          <w:p w14:paraId="4127B87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2BDC944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4830787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0689B0C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6B4F12A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6A7B2BB6" w14:textId="77777777" w:rsidTr="003D2327">
        <w:tc>
          <w:tcPr>
            <w:tcW w:w="9350" w:type="dxa"/>
            <w:shd w:val="clear" w:color="auto" w:fill="FFFFFF"/>
          </w:tcPr>
          <w:p w14:paraId="1240384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44BBD40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74C31C3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7C1F335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5402638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7AB03B4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55DF16D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0EC0CCED" w14:textId="77777777" w:rsidTr="003D2327">
        <w:tc>
          <w:tcPr>
            <w:tcW w:w="9350" w:type="dxa"/>
            <w:shd w:val="clear" w:color="auto" w:fill="CCECFC"/>
          </w:tcPr>
          <w:p w14:paraId="1248D284" w14:textId="77777777" w:rsidR="005F202E" w:rsidRPr="005F202E" w:rsidRDefault="005F202E" w:rsidP="005F202E">
            <w:pPr>
              <w:rPr>
                <w:lang w:val="en-US"/>
              </w:rPr>
            </w:pPr>
            <w:r w:rsidRPr="005F202E">
              <w:rPr>
                <w:b/>
                <w:lang w:val="en-US"/>
              </w:rPr>
              <w:t>CA-3 What is the solution and how is it implemented?</w:t>
            </w:r>
          </w:p>
        </w:tc>
      </w:tr>
      <w:tr w:rsidR="005F202E" w:rsidRPr="005F202E" w14:paraId="0B50BF70" w14:textId="77777777" w:rsidTr="003D2327">
        <w:tc>
          <w:tcPr>
            <w:tcW w:w="9350" w:type="dxa"/>
            <w:shd w:val="clear" w:color="auto" w:fill="FFFFFF"/>
          </w:tcPr>
          <w:p w14:paraId="158251B4" w14:textId="77777777" w:rsidR="005F202E" w:rsidRPr="005F202E" w:rsidRDefault="005F202E" w:rsidP="005F202E">
            <w:pPr>
              <w:rPr>
                <w:lang w:val="en-US"/>
              </w:rPr>
            </w:pPr>
            <w:r w:rsidRPr="005F202E">
              <w:rPr>
                <w:lang w:val="en-US"/>
              </w:rPr>
              <w:lastRenderedPageBreak/>
              <w:t>Description of how CA-3 is implemented,</w:t>
            </w:r>
          </w:p>
          <w:p w14:paraId="4385234F" w14:textId="77777777" w:rsidR="005F202E" w:rsidRPr="005F202E" w:rsidRDefault="005F202E" w:rsidP="005F202E">
            <w:pPr>
              <w:rPr>
                <w:lang w:val="en-US"/>
              </w:rPr>
            </w:pPr>
          </w:p>
          <w:p w14:paraId="65A85B06" w14:textId="77777777" w:rsidR="005F202E" w:rsidRPr="005F202E" w:rsidRDefault="005F202E" w:rsidP="005F202E">
            <w:pPr>
              <w:rPr>
                <w:lang w:val="en-US"/>
              </w:rPr>
            </w:pPr>
          </w:p>
          <w:p w14:paraId="06B8E068" w14:textId="77777777" w:rsidR="005F202E" w:rsidRPr="005F202E" w:rsidRDefault="005F202E" w:rsidP="005F202E">
            <w:pPr>
              <w:rPr>
                <w:lang w:val="en-US"/>
              </w:rPr>
            </w:pPr>
            <w:r w:rsidRPr="005F202E">
              <w:rPr>
                <w:lang w:val="en-US"/>
              </w:rPr>
              <w:t xml:space="preserve">Customer Responsibilities </w:t>
            </w:r>
          </w:p>
          <w:p w14:paraId="7D85A67B" w14:textId="77777777" w:rsidR="005F202E" w:rsidRPr="005F202E" w:rsidRDefault="005F202E" w:rsidP="005F202E">
            <w:pPr>
              <w:rPr>
                <w:lang w:val="en-US"/>
              </w:rPr>
            </w:pPr>
          </w:p>
        </w:tc>
      </w:tr>
      <w:tr w:rsidR="005F202E" w:rsidRPr="005F202E" w14:paraId="55666242" w14:textId="77777777" w:rsidTr="003D2327">
        <w:tc>
          <w:tcPr>
            <w:tcW w:w="9350" w:type="dxa"/>
            <w:shd w:val="clear" w:color="auto" w:fill="CCECFC"/>
          </w:tcPr>
          <w:p w14:paraId="33CCDDD1" w14:textId="77777777" w:rsidR="005F202E" w:rsidRPr="005F202E" w:rsidRDefault="005F202E" w:rsidP="005F202E">
            <w:pPr>
              <w:rPr>
                <w:lang w:val="en-US"/>
              </w:rPr>
            </w:pPr>
            <w:r w:rsidRPr="005F202E">
              <w:rPr>
                <w:b/>
                <w:lang w:val="en-US"/>
              </w:rPr>
              <w:t>CA-3 Assessment Plan/Procedures</w:t>
            </w:r>
          </w:p>
        </w:tc>
      </w:tr>
      <w:tr w:rsidR="005F202E" w:rsidRPr="005F202E" w14:paraId="5A82493C" w14:textId="77777777" w:rsidTr="003D2327">
        <w:tc>
          <w:tcPr>
            <w:tcW w:w="9350" w:type="dxa"/>
            <w:shd w:val="clear" w:color="auto" w:fill="FFFFFF"/>
          </w:tcPr>
          <w:p w14:paraId="53D454D1" w14:textId="77777777" w:rsidR="005F202E" w:rsidRPr="005F202E" w:rsidRDefault="005F202E" w:rsidP="005F202E">
            <w:pPr>
              <w:rPr>
                <w:b/>
                <w:lang w:val="en-US"/>
              </w:rPr>
            </w:pPr>
            <w:r w:rsidRPr="005F202E">
              <w:rPr>
                <w:b/>
                <w:lang w:val="en-US"/>
              </w:rPr>
              <w:t>Assessment Objective:</w:t>
            </w:r>
          </w:p>
          <w:p w14:paraId="13C6C3C6" w14:textId="77777777" w:rsidR="005F202E" w:rsidRPr="005F202E" w:rsidRDefault="005F202E" w:rsidP="005F202E">
            <w:pPr>
              <w:rPr>
                <w:lang w:val="en-US"/>
              </w:rPr>
            </w:pPr>
            <w:r w:rsidRPr="005F202E">
              <w:rPr>
                <w:lang w:val="en-US"/>
              </w:rPr>
              <w:t>Determine if:</w:t>
            </w:r>
          </w:p>
          <w:p w14:paraId="4B514158" w14:textId="77777777" w:rsidR="005F202E" w:rsidRPr="005F202E" w:rsidRDefault="005F202E" w:rsidP="00661E6D">
            <w:pPr>
              <w:numPr>
                <w:ilvl w:val="0"/>
                <w:numId w:val="254"/>
              </w:numPr>
              <w:rPr>
                <w:lang w:val="en-US"/>
              </w:rPr>
            </w:pPr>
            <w:r w:rsidRPr="005F202E">
              <w:rPr>
                <w:lang w:val="en-US"/>
              </w:rPr>
              <w:t>at the exchange of information between the system and other systems is approved and managed using interconnection security agreements; information exchange security agreements; memoranda of understanding or agreement; service level agreements; user agreements; non-disclosure agreements; and</w:t>
            </w:r>
          </w:p>
          <w:p w14:paraId="0744B293" w14:textId="77777777" w:rsidR="005F202E" w:rsidRPr="005F202E" w:rsidRDefault="005F202E" w:rsidP="00661E6D">
            <w:pPr>
              <w:numPr>
                <w:ilvl w:val="0"/>
                <w:numId w:val="254"/>
              </w:numPr>
              <w:rPr>
                <w:lang w:val="en-US"/>
              </w:rPr>
            </w:pPr>
            <w:r w:rsidRPr="005F202E">
              <w:rPr>
                <w:lang w:val="en-US"/>
              </w:rPr>
              <w:t>agreements are reviewed and updated at least annually and on input from JAB/AO.</w:t>
            </w:r>
          </w:p>
          <w:p w14:paraId="71837090" w14:textId="77777777" w:rsidR="005F202E" w:rsidRPr="005F202E" w:rsidRDefault="005F202E" w:rsidP="005F202E">
            <w:pPr>
              <w:rPr>
                <w:lang w:val="en-US"/>
              </w:rPr>
            </w:pPr>
          </w:p>
        </w:tc>
      </w:tr>
      <w:tr w:rsidR="005F202E" w:rsidRPr="005F202E" w14:paraId="3928CA50" w14:textId="77777777" w:rsidTr="003D2327">
        <w:tc>
          <w:tcPr>
            <w:tcW w:w="9350" w:type="dxa"/>
            <w:shd w:val="clear" w:color="auto" w:fill="FFFFFF"/>
          </w:tcPr>
          <w:p w14:paraId="5340657A" w14:textId="77777777" w:rsidR="005F202E" w:rsidRPr="005F202E" w:rsidRDefault="005F202E" w:rsidP="005F202E">
            <w:pPr>
              <w:rPr>
                <w:b/>
                <w:lang w:val="en-US"/>
              </w:rPr>
            </w:pPr>
            <w:r w:rsidRPr="005F202E">
              <w:rPr>
                <w:b/>
                <w:lang w:val="en-US"/>
              </w:rPr>
              <w:t>Assessment Procedures:</w:t>
            </w:r>
          </w:p>
          <w:p w14:paraId="6881DBA0" w14:textId="77777777" w:rsidR="005F202E" w:rsidRPr="005F202E" w:rsidRDefault="005F202E" w:rsidP="00661E6D">
            <w:pPr>
              <w:numPr>
                <w:ilvl w:val="0"/>
                <w:numId w:val="134"/>
              </w:numPr>
              <w:rPr>
                <w:lang w:val="en-US"/>
              </w:rPr>
            </w:pPr>
            <w:r w:rsidRPr="005F202E">
              <w:rPr>
                <w:b/>
                <w:lang w:val="en-US"/>
              </w:rPr>
              <w:t xml:space="preserve">EXAMINE: </w:t>
            </w:r>
            <w:r w:rsidRPr="005F202E">
              <w:rPr>
                <w:lang w:val="en-US"/>
              </w:rPr>
              <w:t>Access control policy; procedures addressing system connections; system and communications protection policy; system interconnection security agreements; information exchange security agreements; memoranda of understanding or agreements; service level agreements; non-disclosure agreements; system design documentation; enterprise architecture; system architecture; system configuration settings and associated documentation; system security plan; privacy plan; other relevant documents or records.</w:t>
            </w:r>
          </w:p>
          <w:p w14:paraId="58D36EF4" w14:textId="77777777" w:rsidR="005F202E" w:rsidRPr="005F202E" w:rsidRDefault="005F202E" w:rsidP="00661E6D">
            <w:pPr>
              <w:numPr>
                <w:ilvl w:val="0"/>
                <w:numId w:val="140"/>
              </w:numPr>
              <w:rPr>
                <w:lang w:val="en-US"/>
              </w:rPr>
            </w:pPr>
            <w:r w:rsidRPr="005F202E">
              <w:rPr>
                <w:b/>
                <w:lang w:val="en-US"/>
              </w:rPr>
              <w:t xml:space="preserve">INTERVIEW: </w:t>
            </w:r>
            <w:r w:rsidRPr="005F202E">
              <w:rPr>
                <w:lang w:val="en-US"/>
              </w:rPr>
              <w:t>Organizational personnel with responsibilities for developing, implementing, or approving system interconnection agreements; organizational personnel with information security and privacy responsibilities; personnel managing the system(s) to which the interconnection security agreement applies.</w:t>
            </w:r>
          </w:p>
          <w:p w14:paraId="42545AB6" w14:textId="77777777" w:rsidR="005F202E" w:rsidRPr="005F202E" w:rsidRDefault="005F202E" w:rsidP="005F202E">
            <w:pPr>
              <w:rPr>
                <w:lang w:val="en-US"/>
              </w:rPr>
            </w:pPr>
          </w:p>
        </w:tc>
      </w:tr>
      <w:tr w:rsidR="005F202E" w:rsidRPr="005F202E" w14:paraId="58A01663" w14:textId="77777777" w:rsidTr="003D2327">
        <w:tc>
          <w:tcPr>
            <w:tcW w:w="9350" w:type="dxa"/>
            <w:shd w:val="clear" w:color="auto" w:fill="CCECFC"/>
          </w:tcPr>
          <w:p w14:paraId="6CE642DD" w14:textId="77777777" w:rsidR="005F202E" w:rsidRPr="005F202E" w:rsidRDefault="005F202E" w:rsidP="005F202E">
            <w:pPr>
              <w:rPr>
                <w:lang w:val="en-US"/>
              </w:rPr>
            </w:pPr>
            <w:r w:rsidRPr="005F202E">
              <w:rPr>
                <w:b/>
                <w:lang w:val="en-US"/>
              </w:rPr>
              <w:lastRenderedPageBreak/>
              <w:t>CA-3 Assessment Results</w:t>
            </w:r>
          </w:p>
        </w:tc>
      </w:tr>
      <w:tr w:rsidR="005F202E" w:rsidRPr="005F202E" w14:paraId="78F5F2B6" w14:textId="77777777" w:rsidTr="003D2327">
        <w:tc>
          <w:tcPr>
            <w:tcW w:w="9350" w:type="dxa"/>
            <w:shd w:val="clear" w:color="auto" w:fill="FFFFFF"/>
          </w:tcPr>
          <w:p w14:paraId="1087C8C8" w14:textId="77777777" w:rsidR="005F202E" w:rsidRPr="005F202E" w:rsidRDefault="005F202E" w:rsidP="005F202E">
            <w:pPr>
              <w:rPr>
                <w:lang w:val="en-US"/>
              </w:rPr>
            </w:pPr>
            <w:r w:rsidRPr="005F202E">
              <w:rPr>
                <w:lang w:val="en-US"/>
              </w:rPr>
              <w:t>Description of observations and evidence</w:t>
            </w:r>
          </w:p>
          <w:p w14:paraId="442E5AF3"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41640241"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34B7599F" w14:textId="77777777" w:rsidR="005F202E" w:rsidRPr="005F202E" w:rsidRDefault="005F202E" w:rsidP="005F202E">
            <w:pPr>
              <w:rPr>
                <w:lang w:val="en-US"/>
              </w:rPr>
            </w:pPr>
          </w:p>
        </w:tc>
      </w:tr>
      <w:tr w:rsidR="005F202E" w:rsidRPr="005F202E" w14:paraId="0F7E98F8" w14:textId="77777777" w:rsidTr="003D2327">
        <w:tc>
          <w:tcPr>
            <w:tcW w:w="9350" w:type="dxa"/>
            <w:shd w:val="clear" w:color="auto" w:fill="CCECFC"/>
          </w:tcPr>
          <w:p w14:paraId="0E6D3B0A" w14:textId="77777777" w:rsidR="005F202E" w:rsidRPr="005F202E" w:rsidRDefault="005F202E" w:rsidP="005F202E">
            <w:pPr>
              <w:rPr>
                <w:lang w:val="en-US"/>
              </w:rPr>
            </w:pPr>
            <w:r w:rsidRPr="005F202E">
              <w:rPr>
                <w:b/>
                <w:lang w:val="en-US"/>
              </w:rPr>
              <w:t>CA-3 Remediation Plan</w:t>
            </w:r>
          </w:p>
        </w:tc>
      </w:tr>
      <w:tr w:rsidR="005F202E" w:rsidRPr="005F202E" w14:paraId="6D020D68" w14:textId="77777777" w:rsidTr="003D2327">
        <w:tc>
          <w:tcPr>
            <w:tcW w:w="9350" w:type="dxa"/>
            <w:shd w:val="clear" w:color="auto" w:fill="FFFFFF"/>
          </w:tcPr>
          <w:p w14:paraId="06BF2DA0" w14:textId="77777777" w:rsidR="005F202E" w:rsidRPr="005F202E" w:rsidRDefault="005F202E" w:rsidP="005F202E">
            <w:pPr>
              <w:rPr>
                <w:lang w:val="en-US"/>
              </w:rPr>
            </w:pPr>
            <w:r w:rsidRPr="005F202E">
              <w:rPr>
                <w:lang w:val="en-US"/>
              </w:rPr>
              <w:t>Define remediation plans to correct risks identified with this control requirement.</w:t>
            </w:r>
          </w:p>
          <w:p w14:paraId="6F460A32" w14:textId="77777777" w:rsidR="005F202E" w:rsidRPr="005F202E" w:rsidRDefault="005F202E" w:rsidP="005F202E">
            <w:pPr>
              <w:rPr>
                <w:lang w:val="en-US"/>
              </w:rPr>
            </w:pPr>
          </w:p>
        </w:tc>
      </w:tr>
    </w:tbl>
    <w:p w14:paraId="02C9488B" w14:textId="77777777" w:rsidR="005F202E" w:rsidRPr="005F202E" w:rsidRDefault="005F202E" w:rsidP="005F202E">
      <w:pPr>
        <w:rPr>
          <w:b/>
          <w:lang w:val="en-US"/>
        </w:rPr>
      </w:pPr>
    </w:p>
    <w:p w14:paraId="7EF0B66A" w14:textId="77777777" w:rsidR="005F202E" w:rsidRPr="005F202E" w:rsidRDefault="005F202E" w:rsidP="005F202E">
      <w:pPr>
        <w:rPr>
          <w:b/>
          <w:lang w:val="en-US"/>
        </w:rPr>
      </w:pPr>
    </w:p>
    <w:p w14:paraId="7392EA02"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CA-6 Authorization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2FA8BD67" w14:textId="77777777" w:rsidTr="003D2327">
        <w:tc>
          <w:tcPr>
            <w:tcW w:w="9350" w:type="dxa"/>
            <w:shd w:val="clear" w:color="auto" w:fill="CCECFC"/>
          </w:tcPr>
          <w:p w14:paraId="662835E7" w14:textId="77777777" w:rsidR="005F202E" w:rsidRPr="005F202E" w:rsidRDefault="005F202E" w:rsidP="005F202E">
            <w:pPr>
              <w:rPr>
                <w:lang w:val="en-US"/>
              </w:rPr>
            </w:pPr>
            <w:r w:rsidRPr="005F202E">
              <w:rPr>
                <w:b/>
                <w:lang w:val="en-US"/>
              </w:rPr>
              <w:t xml:space="preserve">                                                       CA-6 Control Requirement(s)</w:t>
            </w:r>
          </w:p>
        </w:tc>
      </w:tr>
      <w:tr w:rsidR="005F202E" w:rsidRPr="005F202E" w14:paraId="1BE59A4D" w14:textId="77777777" w:rsidTr="003D2327">
        <w:tc>
          <w:tcPr>
            <w:tcW w:w="9350" w:type="dxa"/>
            <w:shd w:val="clear" w:color="auto" w:fill="FFFFFF"/>
          </w:tcPr>
          <w:p w14:paraId="7776F421" w14:textId="77777777" w:rsidR="005F202E" w:rsidRPr="005F202E" w:rsidRDefault="005F202E" w:rsidP="005F202E">
            <w:pPr>
              <w:rPr>
                <w:lang w:val="en-US"/>
              </w:rPr>
            </w:pPr>
            <w:r w:rsidRPr="005F202E">
              <w:rPr>
                <w:lang w:val="en-US"/>
              </w:rPr>
              <w:tab/>
              <w:t>a.</w:t>
            </w:r>
            <w:r w:rsidRPr="005F202E">
              <w:rPr>
                <w:lang w:val="en-US"/>
              </w:rPr>
              <w:tab/>
              <w:t xml:space="preserve">Assign a senior official as the authorizing official for the </w:t>
            </w:r>
            <w:proofErr w:type="gramStart"/>
            <w:r w:rsidRPr="005F202E">
              <w:rPr>
                <w:lang w:val="en-US"/>
              </w:rPr>
              <w:t>system;</w:t>
            </w:r>
            <w:proofErr w:type="gramEnd"/>
          </w:p>
          <w:p w14:paraId="29807C6B" w14:textId="77777777" w:rsidR="005F202E" w:rsidRPr="005F202E" w:rsidRDefault="005F202E" w:rsidP="005F202E">
            <w:pPr>
              <w:rPr>
                <w:lang w:val="en-US"/>
              </w:rPr>
            </w:pPr>
            <w:r w:rsidRPr="005F202E">
              <w:rPr>
                <w:lang w:val="en-US"/>
              </w:rPr>
              <w:tab/>
              <w:t>b.</w:t>
            </w:r>
            <w:r w:rsidRPr="005F202E">
              <w:rPr>
                <w:lang w:val="en-US"/>
              </w:rPr>
              <w:tab/>
              <w:t xml:space="preserve">Assign a senior official as the authorizing official for common controls available for inheritance by organizational </w:t>
            </w:r>
            <w:proofErr w:type="gramStart"/>
            <w:r w:rsidRPr="005F202E">
              <w:rPr>
                <w:lang w:val="en-US"/>
              </w:rPr>
              <w:t>systems;</w:t>
            </w:r>
            <w:proofErr w:type="gramEnd"/>
          </w:p>
          <w:p w14:paraId="4131D409" w14:textId="77777777" w:rsidR="005F202E" w:rsidRPr="005F202E" w:rsidRDefault="005F202E" w:rsidP="005F202E">
            <w:pPr>
              <w:rPr>
                <w:lang w:val="en-US"/>
              </w:rPr>
            </w:pPr>
            <w:r w:rsidRPr="005F202E">
              <w:rPr>
                <w:lang w:val="en-US"/>
              </w:rPr>
              <w:tab/>
              <w:t>c.</w:t>
            </w:r>
            <w:r w:rsidRPr="005F202E">
              <w:rPr>
                <w:lang w:val="en-US"/>
              </w:rPr>
              <w:tab/>
              <w:t>Ensure that the authorizing official for the system, before commencing operations:</w:t>
            </w:r>
          </w:p>
          <w:p w14:paraId="2FA03BD5" w14:textId="77777777" w:rsidR="005F202E" w:rsidRPr="005F202E" w:rsidRDefault="005F202E" w:rsidP="005F202E">
            <w:pPr>
              <w:rPr>
                <w:lang w:val="en-US"/>
              </w:rPr>
            </w:pPr>
            <w:r w:rsidRPr="005F202E">
              <w:rPr>
                <w:lang w:val="en-US"/>
              </w:rPr>
              <w:tab/>
            </w:r>
            <w:r w:rsidRPr="005F202E">
              <w:rPr>
                <w:lang w:val="en-US"/>
              </w:rPr>
              <w:tab/>
              <w:t>1.</w:t>
            </w:r>
            <w:r w:rsidRPr="005F202E">
              <w:rPr>
                <w:lang w:val="en-US"/>
              </w:rPr>
              <w:tab/>
              <w:t>Accepts the use of common controls inherited by the system; and</w:t>
            </w:r>
          </w:p>
          <w:p w14:paraId="312416B3" w14:textId="77777777" w:rsidR="005F202E" w:rsidRPr="005F202E" w:rsidRDefault="005F202E" w:rsidP="005F202E">
            <w:pPr>
              <w:rPr>
                <w:lang w:val="en-US"/>
              </w:rPr>
            </w:pPr>
            <w:r w:rsidRPr="005F202E">
              <w:rPr>
                <w:lang w:val="en-US"/>
              </w:rPr>
              <w:tab/>
            </w:r>
            <w:r w:rsidRPr="005F202E">
              <w:rPr>
                <w:lang w:val="en-US"/>
              </w:rPr>
              <w:tab/>
              <w:t>2.</w:t>
            </w:r>
            <w:r w:rsidRPr="005F202E">
              <w:rPr>
                <w:lang w:val="en-US"/>
              </w:rPr>
              <w:tab/>
              <w:t xml:space="preserve">Authorizes the system to </w:t>
            </w:r>
            <w:proofErr w:type="gramStart"/>
            <w:r w:rsidRPr="005F202E">
              <w:rPr>
                <w:lang w:val="en-US"/>
              </w:rPr>
              <w:t>operate;</w:t>
            </w:r>
            <w:proofErr w:type="gramEnd"/>
          </w:p>
          <w:p w14:paraId="50878CF8" w14:textId="77777777" w:rsidR="005F202E" w:rsidRPr="005F202E" w:rsidRDefault="005F202E" w:rsidP="005F202E">
            <w:pPr>
              <w:rPr>
                <w:lang w:val="en-US"/>
              </w:rPr>
            </w:pPr>
            <w:r w:rsidRPr="005F202E">
              <w:rPr>
                <w:lang w:val="en-US"/>
              </w:rPr>
              <w:tab/>
              <w:t>d.</w:t>
            </w:r>
            <w:r w:rsidRPr="005F202E">
              <w:rPr>
                <w:lang w:val="en-US"/>
              </w:rPr>
              <w:tab/>
              <w:t xml:space="preserve">Ensure that the authorizing official for common controls authorizes the use of those controls for inheritance by organizational </w:t>
            </w:r>
            <w:proofErr w:type="gramStart"/>
            <w:r w:rsidRPr="005F202E">
              <w:rPr>
                <w:lang w:val="en-US"/>
              </w:rPr>
              <w:t>systems;</w:t>
            </w:r>
            <w:proofErr w:type="gramEnd"/>
          </w:p>
          <w:p w14:paraId="7B37EBEB" w14:textId="77777777" w:rsidR="005F202E" w:rsidRPr="005F202E" w:rsidRDefault="005F202E" w:rsidP="005F202E">
            <w:pPr>
              <w:rPr>
                <w:lang w:val="en-US"/>
              </w:rPr>
            </w:pPr>
            <w:r w:rsidRPr="005F202E">
              <w:rPr>
                <w:lang w:val="en-US"/>
              </w:rPr>
              <w:lastRenderedPageBreak/>
              <w:tab/>
              <w:t>e.</w:t>
            </w:r>
            <w:r w:rsidRPr="005F202E">
              <w:rPr>
                <w:lang w:val="en-US"/>
              </w:rPr>
              <w:tab/>
              <w:t>Update the authorizations [Assignment: organization-defined frequency].</w:t>
            </w:r>
          </w:p>
          <w:p w14:paraId="2B6290CE" w14:textId="77777777" w:rsidR="005F202E" w:rsidRPr="005F202E" w:rsidRDefault="005F202E" w:rsidP="005F202E">
            <w:pPr>
              <w:rPr>
                <w:lang w:val="en-US"/>
              </w:rPr>
            </w:pPr>
            <w:r w:rsidRPr="005F202E">
              <w:rPr>
                <w:b/>
                <w:lang w:val="en-US"/>
              </w:rPr>
              <w:t xml:space="preserve">CA-6 (e) Additional FedRAMP Requirements and Guidance: </w:t>
            </w:r>
            <w:r w:rsidRPr="005F202E">
              <w:rPr>
                <w:lang w:val="en-US"/>
              </w:rPr>
              <w:t>[in accordance with OMB A-130 requirements or when a significant change occurs]</w:t>
            </w:r>
          </w:p>
          <w:p w14:paraId="7F5A0107" w14:textId="77777777" w:rsidR="005F202E" w:rsidRPr="005F202E" w:rsidRDefault="005F202E" w:rsidP="005F202E">
            <w:pPr>
              <w:rPr>
                <w:b/>
                <w:lang w:val="en-US"/>
              </w:rPr>
            </w:pPr>
          </w:p>
          <w:p w14:paraId="3AE673B6" w14:textId="77777777" w:rsidR="005F202E" w:rsidRPr="005F202E" w:rsidRDefault="005F202E" w:rsidP="005F202E">
            <w:pPr>
              <w:rPr>
                <w:lang w:val="en-US"/>
              </w:rPr>
            </w:pPr>
            <w:r w:rsidRPr="005F202E">
              <w:rPr>
                <w:b/>
                <w:lang w:val="en-US"/>
              </w:rPr>
              <w:t xml:space="preserve">CA-6 (e) Additional FedRAMP Requirements and Guidance: </w:t>
            </w:r>
            <w:r w:rsidRPr="005F202E">
              <w:rPr>
                <w:lang w:val="en-US"/>
              </w:rPr>
              <w:t>Significant change is defined in NIST Special Publication 800-37 Revision 2, Appendix F and according to FedRAMP Significant Change Policies and Procedures. The service provider describes the types of changes to the information system or the environment of operations that would impact the risk posture. The types of changes are approved and accepted by the JAB/AO.</w:t>
            </w:r>
          </w:p>
          <w:p w14:paraId="35F1E4DC" w14:textId="77777777" w:rsidR="005F202E" w:rsidRPr="005F202E" w:rsidRDefault="005F202E" w:rsidP="005F202E">
            <w:pPr>
              <w:rPr>
                <w:lang w:val="en-US"/>
              </w:rPr>
            </w:pPr>
          </w:p>
        </w:tc>
      </w:tr>
      <w:tr w:rsidR="005F202E" w:rsidRPr="005F202E" w14:paraId="5BEC60B5" w14:textId="77777777" w:rsidTr="003D2327">
        <w:tc>
          <w:tcPr>
            <w:tcW w:w="9350" w:type="dxa"/>
            <w:shd w:val="clear" w:color="auto" w:fill="CCECFC"/>
          </w:tcPr>
          <w:p w14:paraId="525D2F4C" w14:textId="77777777" w:rsidR="005F202E" w:rsidRPr="005F202E" w:rsidRDefault="005F202E" w:rsidP="005F202E">
            <w:pPr>
              <w:rPr>
                <w:lang w:val="en-US"/>
              </w:rPr>
            </w:pPr>
            <w:r w:rsidRPr="005F202E">
              <w:rPr>
                <w:b/>
                <w:lang w:val="en-US"/>
              </w:rPr>
              <w:lastRenderedPageBreak/>
              <w:t xml:space="preserve">                                                       CA-6 Control Summary Information</w:t>
            </w:r>
          </w:p>
        </w:tc>
      </w:tr>
      <w:tr w:rsidR="005F202E" w:rsidRPr="005F202E" w14:paraId="38416071" w14:textId="77777777" w:rsidTr="003D2327">
        <w:tc>
          <w:tcPr>
            <w:tcW w:w="9350" w:type="dxa"/>
            <w:shd w:val="clear" w:color="auto" w:fill="FFFFFF"/>
          </w:tcPr>
          <w:p w14:paraId="1646E163" w14:textId="77777777" w:rsidR="005F202E" w:rsidRPr="005F202E" w:rsidRDefault="005F202E" w:rsidP="005F202E">
            <w:pPr>
              <w:rPr>
                <w:lang w:val="en-US"/>
              </w:rPr>
            </w:pPr>
            <w:r w:rsidRPr="005F202E">
              <w:rPr>
                <w:lang w:val="en-US"/>
              </w:rPr>
              <w:t>Responsible Role:</w:t>
            </w:r>
          </w:p>
        </w:tc>
      </w:tr>
      <w:tr w:rsidR="005F202E" w:rsidRPr="005F202E" w14:paraId="2F138832" w14:textId="77777777" w:rsidTr="003D2327">
        <w:tc>
          <w:tcPr>
            <w:tcW w:w="9350" w:type="dxa"/>
            <w:shd w:val="clear" w:color="auto" w:fill="FFFFFF"/>
          </w:tcPr>
          <w:p w14:paraId="3F1DA1D9" w14:textId="77777777" w:rsidR="005F202E" w:rsidRPr="005F202E" w:rsidRDefault="005F202E" w:rsidP="005F202E">
            <w:pPr>
              <w:rPr>
                <w:lang w:val="en-US"/>
              </w:rPr>
            </w:pPr>
            <w:r w:rsidRPr="005F202E">
              <w:rPr>
                <w:lang w:val="en-US"/>
              </w:rPr>
              <w:t>Implementation Status (check all that apply):</w:t>
            </w:r>
          </w:p>
          <w:p w14:paraId="6ED6D0A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420F9A2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6B9A351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15F2B80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1B8A98C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7A9A83DE" w14:textId="77777777" w:rsidTr="003D2327">
        <w:tc>
          <w:tcPr>
            <w:tcW w:w="9350" w:type="dxa"/>
            <w:shd w:val="clear" w:color="auto" w:fill="FFFFFF"/>
          </w:tcPr>
          <w:p w14:paraId="1B5CBCB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4FC03DB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1D0CD77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0B2FAB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3D48724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1F54F20D"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Shared (Service Provider and Customer Responsibility)</w:t>
            </w:r>
          </w:p>
          <w:p w14:paraId="18D6918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6C6C8852" w14:textId="77777777" w:rsidTr="003D2327">
        <w:tc>
          <w:tcPr>
            <w:tcW w:w="9350" w:type="dxa"/>
            <w:shd w:val="clear" w:color="auto" w:fill="CCECFC"/>
          </w:tcPr>
          <w:p w14:paraId="14C1DDF4" w14:textId="77777777" w:rsidR="005F202E" w:rsidRPr="005F202E" w:rsidRDefault="005F202E" w:rsidP="005F202E">
            <w:pPr>
              <w:rPr>
                <w:lang w:val="en-US"/>
              </w:rPr>
            </w:pPr>
            <w:r w:rsidRPr="005F202E">
              <w:rPr>
                <w:b/>
                <w:lang w:val="en-US"/>
              </w:rPr>
              <w:lastRenderedPageBreak/>
              <w:t>CA-6 What is the solution and how is it implemented?</w:t>
            </w:r>
          </w:p>
        </w:tc>
      </w:tr>
      <w:tr w:rsidR="005F202E" w:rsidRPr="005F202E" w14:paraId="644FE7C4" w14:textId="77777777" w:rsidTr="003D2327">
        <w:tc>
          <w:tcPr>
            <w:tcW w:w="9350" w:type="dxa"/>
            <w:shd w:val="clear" w:color="auto" w:fill="FFFFFF"/>
          </w:tcPr>
          <w:p w14:paraId="1AB691DA" w14:textId="77777777" w:rsidR="005F202E" w:rsidRPr="005F202E" w:rsidRDefault="005F202E" w:rsidP="005F202E">
            <w:pPr>
              <w:rPr>
                <w:lang w:val="en-US"/>
              </w:rPr>
            </w:pPr>
            <w:r w:rsidRPr="005F202E">
              <w:rPr>
                <w:lang w:val="en-US"/>
              </w:rPr>
              <w:t>Description of how CA-6 is implemented,</w:t>
            </w:r>
          </w:p>
          <w:p w14:paraId="6906066D" w14:textId="77777777" w:rsidR="005F202E" w:rsidRPr="005F202E" w:rsidRDefault="005F202E" w:rsidP="005F202E">
            <w:pPr>
              <w:rPr>
                <w:lang w:val="en-US"/>
              </w:rPr>
            </w:pPr>
          </w:p>
          <w:p w14:paraId="27316036" w14:textId="77777777" w:rsidR="005F202E" w:rsidRPr="005F202E" w:rsidRDefault="005F202E" w:rsidP="005F202E">
            <w:pPr>
              <w:rPr>
                <w:lang w:val="en-US"/>
              </w:rPr>
            </w:pPr>
            <w:r w:rsidRPr="005F202E">
              <w:rPr>
                <w:lang w:val="en-US"/>
              </w:rPr>
              <w:t xml:space="preserve">Customer Responsibilities </w:t>
            </w:r>
          </w:p>
          <w:p w14:paraId="2C44BE93" w14:textId="77777777" w:rsidR="005F202E" w:rsidRPr="005F202E" w:rsidRDefault="005F202E" w:rsidP="005F202E">
            <w:pPr>
              <w:rPr>
                <w:lang w:val="en-US"/>
              </w:rPr>
            </w:pPr>
          </w:p>
        </w:tc>
      </w:tr>
      <w:tr w:rsidR="005F202E" w:rsidRPr="005F202E" w14:paraId="5778C7C9" w14:textId="77777777" w:rsidTr="003D2327">
        <w:tc>
          <w:tcPr>
            <w:tcW w:w="9350" w:type="dxa"/>
            <w:shd w:val="clear" w:color="auto" w:fill="CCECFC"/>
          </w:tcPr>
          <w:p w14:paraId="687B264A" w14:textId="77777777" w:rsidR="005F202E" w:rsidRPr="005F202E" w:rsidRDefault="005F202E" w:rsidP="005F202E">
            <w:pPr>
              <w:rPr>
                <w:lang w:val="en-US"/>
              </w:rPr>
            </w:pPr>
            <w:r w:rsidRPr="005F202E">
              <w:rPr>
                <w:b/>
                <w:lang w:val="en-US"/>
              </w:rPr>
              <w:t>CA-6 Assessment Plan/Procedures</w:t>
            </w:r>
          </w:p>
        </w:tc>
      </w:tr>
      <w:tr w:rsidR="005F202E" w:rsidRPr="005F202E" w14:paraId="0B206C50" w14:textId="77777777" w:rsidTr="003D2327">
        <w:tc>
          <w:tcPr>
            <w:tcW w:w="9350" w:type="dxa"/>
            <w:shd w:val="clear" w:color="auto" w:fill="FFFFFF"/>
          </w:tcPr>
          <w:p w14:paraId="4F95613B" w14:textId="77777777" w:rsidR="005F202E" w:rsidRPr="005F202E" w:rsidRDefault="005F202E" w:rsidP="005F202E">
            <w:pPr>
              <w:rPr>
                <w:b/>
                <w:lang w:val="en-US"/>
              </w:rPr>
            </w:pPr>
            <w:r w:rsidRPr="005F202E">
              <w:rPr>
                <w:b/>
                <w:lang w:val="en-US"/>
              </w:rPr>
              <w:t>Assessment Objective:</w:t>
            </w:r>
          </w:p>
          <w:p w14:paraId="30BFEDE6" w14:textId="77777777" w:rsidR="005F202E" w:rsidRPr="005F202E" w:rsidRDefault="005F202E" w:rsidP="005F202E">
            <w:pPr>
              <w:rPr>
                <w:lang w:val="en-US"/>
              </w:rPr>
            </w:pPr>
            <w:r w:rsidRPr="005F202E">
              <w:rPr>
                <w:lang w:val="en-US"/>
              </w:rPr>
              <w:t>Determine if:</w:t>
            </w:r>
          </w:p>
          <w:p w14:paraId="4E1665BF" w14:textId="77777777" w:rsidR="005F202E" w:rsidRPr="005F202E" w:rsidRDefault="005F202E" w:rsidP="00661E6D">
            <w:pPr>
              <w:numPr>
                <w:ilvl w:val="0"/>
                <w:numId w:val="255"/>
              </w:numPr>
              <w:rPr>
                <w:lang w:val="en-US"/>
              </w:rPr>
            </w:pPr>
            <w:r w:rsidRPr="005F202E">
              <w:rPr>
                <w:lang w:val="en-US"/>
              </w:rPr>
              <w:t xml:space="preserve">a senior official is assigned as the authorizing official for the </w:t>
            </w:r>
            <w:proofErr w:type="gramStart"/>
            <w:r w:rsidRPr="005F202E">
              <w:rPr>
                <w:lang w:val="en-US"/>
              </w:rPr>
              <w:t>system;</w:t>
            </w:r>
            <w:proofErr w:type="gramEnd"/>
          </w:p>
          <w:p w14:paraId="4C4A3E62" w14:textId="77777777" w:rsidR="005F202E" w:rsidRPr="005F202E" w:rsidRDefault="005F202E" w:rsidP="00661E6D">
            <w:pPr>
              <w:numPr>
                <w:ilvl w:val="0"/>
                <w:numId w:val="255"/>
              </w:numPr>
              <w:rPr>
                <w:lang w:val="en-US"/>
              </w:rPr>
            </w:pPr>
            <w:r w:rsidRPr="005F202E">
              <w:rPr>
                <w:lang w:val="en-US"/>
              </w:rPr>
              <w:t xml:space="preserve">a senior official is assigned as the authorizing official for common controls available for inheritance by organizational </w:t>
            </w:r>
            <w:proofErr w:type="gramStart"/>
            <w:r w:rsidRPr="005F202E">
              <w:rPr>
                <w:lang w:val="en-US"/>
              </w:rPr>
              <w:t>systems;</w:t>
            </w:r>
            <w:proofErr w:type="gramEnd"/>
          </w:p>
          <w:p w14:paraId="574801F4" w14:textId="77777777" w:rsidR="005F202E" w:rsidRPr="005F202E" w:rsidRDefault="005F202E" w:rsidP="00661E6D">
            <w:pPr>
              <w:numPr>
                <w:ilvl w:val="0"/>
                <w:numId w:val="255"/>
              </w:numPr>
              <w:rPr>
                <w:lang w:val="en-US"/>
              </w:rPr>
            </w:pPr>
            <w:r w:rsidRPr="005F202E">
              <w:rPr>
                <w:lang w:val="en-US"/>
              </w:rPr>
              <w:t>the authorizing official for common controls authorizes the use of those controls for inheritance by organizational systems; and</w:t>
            </w:r>
          </w:p>
          <w:p w14:paraId="007FCB01" w14:textId="77777777" w:rsidR="005F202E" w:rsidRPr="005F202E" w:rsidRDefault="005F202E" w:rsidP="00661E6D">
            <w:pPr>
              <w:numPr>
                <w:ilvl w:val="0"/>
                <w:numId w:val="255"/>
              </w:numPr>
              <w:rPr>
                <w:lang w:val="en-US"/>
              </w:rPr>
            </w:pPr>
            <w:r w:rsidRPr="005F202E">
              <w:rPr>
                <w:lang w:val="en-US"/>
              </w:rPr>
              <w:t>the authorizations are updated in accordance with OMB A-130 requirements or when a significant change occurs.</w:t>
            </w:r>
          </w:p>
          <w:p w14:paraId="419BA547" w14:textId="77777777" w:rsidR="005F202E" w:rsidRPr="005F202E" w:rsidRDefault="005F202E" w:rsidP="005F202E">
            <w:pPr>
              <w:rPr>
                <w:lang w:val="en-US"/>
              </w:rPr>
            </w:pPr>
          </w:p>
        </w:tc>
      </w:tr>
      <w:tr w:rsidR="005F202E" w:rsidRPr="005F202E" w14:paraId="0EF27E2B" w14:textId="77777777" w:rsidTr="003D2327">
        <w:tc>
          <w:tcPr>
            <w:tcW w:w="9350" w:type="dxa"/>
            <w:shd w:val="clear" w:color="auto" w:fill="FFFFFF"/>
          </w:tcPr>
          <w:p w14:paraId="75E7FDFE" w14:textId="77777777" w:rsidR="005F202E" w:rsidRPr="005F202E" w:rsidRDefault="005F202E" w:rsidP="005F202E">
            <w:pPr>
              <w:rPr>
                <w:b/>
                <w:lang w:val="en-US"/>
              </w:rPr>
            </w:pPr>
            <w:r w:rsidRPr="005F202E">
              <w:rPr>
                <w:b/>
                <w:lang w:val="en-US"/>
              </w:rPr>
              <w:t>Assessment Procedures:</w:t>
            </w:r>
          </w:p>
          <w:p w14:paraId="6007FDAC" w14:textId="77777777" w:rsidR="005F202E" w:rsidRPr="005F202E" w:rsidRDefault="005F202E" w:rsidP="00661E6D">
            <w:pPr>
              <w:numPr>
                <w:ilvl w:val="0"/>
                <w:numId w:val="138"/>
              </w:numPr>
              <w:rPr>
                <w:lang w:val="en-US"/>
              </w:rPr>
            </w:pPr>
            <w:r w:rsidRPr="005F202E">
              <w:rPr>
                <w:b/>
                <w:lang w:val="en-US"/>
              </w:rPr>
              <w:t xml:space="preserve">EXAMINE: </w:t>
            </w:r>
            <w:r w:rsidRPr="005F202E">
              <w:rPr>
                <w:lang w:val="en-US"/>
              </w:rPr>
              <w:t>Assessment, authorization, and monitoring policy; procedures addressing authorization; system security plan, privacy plan, assessment report, plan of action and milestones; authorization statement; other relevant documents or records.</w:t>
            </w:r>
          </w:p>
          <w:p w14:paraId="2D9B87D4" w14:textId="77777777" w:rsidR="005F202E" w:rsidRPr="005F202E" w:rsidRDefault="005F202E" w:rsidP="00661E6D">
            <w:pPr>
              <w:numPr>
                <w:ilvl w:val="0"/>
                <w:numId w:val="142"/>
              </w:numPr>
              <w:rPr>
                <w:lang w:val="en-US"/>
              </w:rPr>
            </w:pPr>
            <w:r w:rsidRPr="005F202E">
              <w:rPr>
                <w:b/>
                <w:lang w:val="en-US"/>
              </w:rPr>
              <w:lastRenderedPageBreak/>
              <w:t xml:space="preserve">INTERVIEW: </w:t>
            </w:r>
            <w:r w:rsidRPr="005F202E">
              <w:rPr>
                <w:lang w:val="en-US"/>
              </w:rPr>
              <w:t>Organizational personnel with authorization responsibilities; organizational personnel with information security and privacy responsibilities.</w:t>
            </w:r>
          </w:p>
          <w:p w14:paraId="42B68969" w14:textId="77777777" w:rsidR="005F202E" w:rsidRPr="005F202E" w:rsidRDefault="005F202E" w:rsidP="00661E6D">
            <w:pPr>
              <w:numPr>
                <w:ilvl w:val="0"/>
                <w:numId w:val="120"/>
              </w:numPr>
              <w:rPr>
                <w:lang w:val="en-US"/>
              </w:rPr>
            </w:pPr>
            <w:r w:rsidRPr="005F202E">
              <w:rPr>
                <w:b/>
                <w:lang w:val="en-US"/>
              </w:rPr>
              <w:t xml:space="preserve">TEST: </w:t>
            </w:r>
            <w:r w:rsidRPr="005F202E">
              <w:rPr>
                <w:lang w:val="en-US"/>
              </w:rPr>
              <w:t>Mechanisms that facilitate authorizations and updates.</w:t>
            </w:r>
          </w:p>
          <w:p w14:paraId="6FC2603A" w14:textId="77777777" w:rsidR="005F202E" w:rsidRPr="005F202E" w:rsidRDefault="005F202E" w:rsidP="005F202E">
            <w:pPr>
              <w:rPr>
                <w:lang w:val="en-US"/>
              </w:rPr>
            </w:pPr>
          </w:p>
        </w:tc>
      </w:tr>
      <w:tr w:rsidR="005F202E" w:rsidRPr="005F202E" w14:paraId="109FD0B8" w14:textId="77777777" w:rsidTr="003D2327">
        <w:tc>
          <w:tcPr>
            <w:tcW w:w="9350" w:type="dxa"/>
            <w:shd w:val="clear" w:color="auto" w:fill="CCECFC"/>
          </w:tcPr>
          <w:p w14:paraId="07DEFD15" w14:textId="77777777" w:rsidR="005F202E" w:rsidRPr="005F202E" w:rsidRDefault="005F202E" w:rsidP="005F202E">
            <w:pPr>
              <w:rPr>
                <w:lang w:val="en-US"/>
              </w:rPr>
            </w:pPr>
            <w:r w:rsidRPr="005F202E">
              <w:rPr>
                <w:b/>
                <w:lang w:val="en-US"/>
              </w:rPr>
              <w:lastRenderedPageBreak/>
              <w:t>CA-6 Assessment Results</w:t>
            </w:r>
          </w:p>
        </w:tc>
      </w:tr>
      <w:tr w:rsidR="005F202E" w:rsidRPr="005F202E" w14:paraId="030D72C3" w14:textId="77777777" w:rsidTr="003D2327">
        <w:tc>
          <w:tcPr>
            <w:tcW w:w="9350" w:type="dxa"/>
            <w:shd w:val="clear" w:color="auto" w:fill="FFFFFF"/>
          </w:tcPr>
          <w:p w14:paraId="5E16DE43" w14:textId="77777777" w:rsidR="005F202E" w:rsidRPr="005F202E" w:rsidRDefault="005F202E" w:rsidP="005F202E">
            <w:pPr>
              <w:rPr>
                <w:lang w:val="en-US"/>
              </w:rPr>
            </w:pPr>
            <w:r w:rsidRPr="005F202E">
              <w:rPr>
                <w:lang w:val="en-US"/>
              </w:rPr>
              <w:t>Description of observations and evidence</w:t>
            </w:r>
          </w:p>
          <w:p w14:paraId="2E598BC1"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3C5335AB"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5F3EB0B2" w14:textId="77777777" w:rsidR="005F202E" w:rsidRPr="005F202E" w:rsidRDefault="005F202E" w:rsidP="005F202E">
            <w:pPr>
              <w:rPr>
                <w:lang w:val="en-US"/>
              </w:rPr>
            </w:pPr>
          </w:p>
        </w:tc>
      </w:tr>
      <w:tr w:rsidR="005F202E" w:rsidRPr="005F202E" w14:paraId="116226A2" w14:textId="77777777" w:rsidTr="003D2327">
        <w:tc>
          <w:tcPr>
            <w:tcW w:w="9350" w:type="dxa"/>
            <w:shd w:val="clear" w:color="auto" w:fill="CCECFC"/>
          </w:tcPr>
          <w:p w14:paraId="35F84B01" w14:textId="77777777" w:rsidR="005F202E" w:rsidRPr="005F202E" w:rsidRDefault="005F202E" w:rsidP="005F202E">
            <w:pPr>
              <w:rPr>
                <w:lang w:val="en-US"/>
              </w:rPr>
            </w:pPr>
            <w:r w:rsidRPr="005F202E">
              <w:rPr>
                <w:b/>
                <w:lang w:val="en-US"/>
              </w:rPr>
              <w:t>CA-6 Remediation Plan</w:t>
            </w:r>
          </w:p>
        </w:tc>
      </w:tr>
      <w:tr w:rsidR="005F202E" w:rsidRPr="005F202E" w14:paraId="7AFF518A" w14:textId="77777777" w:rsidTr="003D2327">
        <w:tc>
          <w:tcPr>
            <w:tcW w:w="9350" w:type="dxa"/>
            <w:shd w:val="clear" w:color="auto" w:fill="FFFFFF"/>
          </w:tcPr>
          <w:p w14:paraId="7D70C0FB" w14:textId="77777777" w:rsidR="005F202E" w:rsidRPr="005F202E" w:rsidRDefault="005F202E" w:rsidP="005F202E">
            <w:pPr>
              <w:rPr>
                <w:lang w:val="en-US"/>
              </w:rPr>
            </w:pPr>
            <w:r w:rsidRPr="005F202E">
              <w:rPr>
                <w:lang w:val="en-US"/>
              </w:rPr>
              <w:t>Define remediation plans to correct risks identified with this control requirement.</w:t>
            </w:r>
          </w:p>
          <w:p w14:paraId="69A85CDC" w14:textId="77777777" w:rsidR="005F202E" w:rsidRPr="005F202E" w:rsidRDefault="005F202E" w:rsidP="005F202E">
            <w:pPr>
              <w:rPr>
                <w:lang w:val="en-US"/>
              </w:rPr>
            </w:pPr>
          </w:p>
        </w:tc>
      </w:tr>
    </w:tbl>
    <w:p w14:paraId="2FE8115F" w14:textId="77777777" w:rsidR="005F202E" w:rsidRPr="005F202E" w:rsidRDefault="005F202E" w:rsidP="005F202E">
      <w:pPr>
        <w:rPr>
          <w:b/>
          <w:lang w:val="en-US"/>
        </w:rPr>
      </w:pPr>
    </w:p>
    <w:p w14:paraId="74EF351D"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CA-7 Continuous Monitoring</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744D494F" w14:textId="77777777" w:rsidTr="003D2327">
        <w:tc>
          <w:tcPr>
            <w:tcW w:w="9350" w:type="dxa"/>
            <w:shd w:val="clear" w:color="auto" w:fill="CCECFC"/>
          </w:tcPr>
          <w:p w14:paraId="17D57DF1" w14:textId="77777777" w:rsidR="005F202E" w:rsidRPr="005F202E" w:rsidRDefault="005F202E" w:rsidP="005F202E">
            <w:pPr>
              <w:rPr>
                <w:lang w:val="en-US"/>
              </w:rPr>
            </w:pPr>
            <w:r w:rsidRPr="005F202E">
              <w:rPr>
                <w:b/>
                <w:lang w:val="en-US"/>
              </w:rPr>
              <w:t xml:space="preserve">                                                       CA-7 Control Requirement(s)</w:t>
            </w:r>
          </w:p>
        </w:tc>
      </w:tr>
      <w:tr w:rsidR="005F202E" w:rsidRPr="005F202E" w14:paraId="368D45B0" w14:textId="77777777" w:rsidTr="003D2327">
        <w:tc>
          <w:tcPr>
            <w:tcW w:w="9350" w:type="dxa"/>
            <w:shd w:val="clear" w:color="auto" w:fill="FFFFFF"/>
          </w:tcPr>
          <w:p w14:paraId="540255D5" w14:textId="77777777" w:rsidR="005F202E" w:rsidRPr="005F202E" w:rsidRDefault="005F202E" w:rsidP="005F202E">
            <w:pPr>
              <w:rPr>
                <w:lang w:val="en-US"/>
              </w:rPr>
            </w:pPr>
            <w:r w:rsidRPr="005F202E">
              <w:rPr>
                <w:lang w:val="en-US"/>
              </w:rPr>
              <w:t>Develop a system-level continuous monitoring strategy and implement continuous monitoring in accordance with the organization-level continuous monitoring strategy that includes:</w:t>
            </w:r>
          </w:p>
          <w:p w14:paraId="78A3A910" w14:textId="77777777" w:rsidR="005F202E" w:rsidRPr="005F202E" w:rsidRDefault="005F202E" w:rsidP="005F202E">
            <w:pPr>
              <w:rPr>
                <w:lang w:val="en-US"/>
              </w:rPr>
            </w:pPr>
            <w:r w:rsidRPr="005F202E">
              <w:rPr>
                <w:lang w:val="en-US"/>
              </w:rPr>
              <w:tab/>
              <w:t>a.</w:t>
            </w:r>
            <w:r w:rsidRPr="005F202E">
              <w:rPr>
                <w:lang w:val="en-US"/>
              </w:rPr>
              <w:tab/>
              <w:t>Establishing the following system-level metrics to be monitored: [Assignment: organization-defined system-level metrics</w:t>
            </w:r>
            <w:proofErr w:type="gramStart"/>
            <w:r w:rsidRPr="005F202E">
              <w:rPr>
                <w:lang w:val="en-US"/>
              </w:rPr>
              <w:t>];</w:t>
            </w:r>
            <w:proofErr w:type="gramEnd"/>
          </w:p>
          <w:p w14:paraId="3999BF1A" w14:textId="77777777" w:rsidR="005F202E" w:rsidRPr="005F202E" w:rsidRDefault="005F202E" w:rsidP="005F202E">
            <w:pPr>
              <w:rPr>
                <w:lang w:val="en-US"/>
              </w:rPr>
            </w:pPr>
            <w:r w:rsidRPr="005F202E">
              <w:rPr>
                <w:lang w:val="en-US"/>
              </w:rPr>
              <w:tab/>
              <w:t>b.</w:t>
            </w:r>
            <w:r w:rsidRPr="005F202E">
              <w:rPr>
                <w:lang w:val="en-US"/>
              </w:rPr>
              <w:tab/>
              <w:t xml:space="preserve">Establishing [Assignment: organization-defined frequencies] for monitoring and [Assignment: organization-defined frequencies] for assessment of control </w:t>
            </w:r>
            <w:proofErr w:type="gramStart"/>
            <w:r w:rsidRPr="005F202E">
              <w:rPr>
                <w:lang w:val="en-US"/>
              </w:rPr>
              <w:t>effectiveness;</w:t>
            </w:r>
            <w:proofErr w:type="gramEnd"/>
            <w:r w:rsidRPr="005F202E">
              <w:rPr>
                <w:lang w:val="en-US"/>
              </w:rPr>
              <w:t xml:space="preserve"> </w:t>
            </w:r>
          </w:p>
          <w:p w14:paraId="5A451EB0" w14:textId="77777777" w:rsidR="005F202E" w:rsidRPr="005F202E" w:rsidRDefault="005F202E" w:rsidP="005F202E">
            <w:pPr>
              <w:rPr>
                <w:lang w:val="en-US"/>
              </w:rPr>
            </w:pPr>
            <w:r w:rsidRPr="005F202E">
              <w:rPr>
                <w:lang w:val="en-US"/>
              </w:rPr>
              <w:tab/>
              <w:t>c.</w:t>
            </w:r>
            <w:r w:rsidRPr="005F202E">
              <w:rPr>
                <w:lang w:val="en-US"/>
              </w:rPr>
              <w:tab/>
              <w:t xml:space="preserve">Ongoing control assessments in accordance with the continuous monitoring </w:t>
            </w:r>
            <w:proofErr w:type="gramStart"/>
            <w:r w:rsidRPr="005F202E">
              <w:rPr>
                <w:lang w:val="en-US"/>
              </w:rPr>
              <w:t>strategy;</w:t>
            </w:r>
            <w:proofErr w:type="gramEnd"/>
          </w:p>
          <w:p w14:paraId="28B72267" w14:textId="77777777" w:rsidR="005F202E" w:rsidRPr="005F202E" w:rsidRDefault="005F202E" w:rsidP="005F202E">
            <w:pPr>
              <w:rPr>
                <w:lang w:val="en-US"/>
              </w:rPr>
            </w:pPr>
            <w:r w:rsidRPr="005F202E">
              <w:rPr>
                <w:lang w:val="en-US"/>
              </w:rPr>
              <w:lastRenderedPageBreak/>
              <w:tab/>
              <w:t>d.</w:t>
            </w:r>
            <w:r w:rsidRPr="005F202E">
              <w:rPr>
                <w:lang w:val="en-US"/>
              </w:rPr>
              <w:tab/>
              <w:t xml:space="preserve">Ongoing monitoring of system and organization-defined metrics in accordance with the continuous monitoring </w:t>
            </w:r>
            <w:proofErr w:type="gramStart"/>
            <w:r w:rsidRPr="005F202E">
              <w:rPr>
                <w:lang w:val="en-US"/>
              </w:rPr>
              <w:t>strategy;</w:t>
            </w:r>
            <w:proofErr w:type="gramEnd"/>
          </w:p>
          <w:p w14:paraId="14AF8271" w14:textId="77777777" w:rsidR="005F202E" w:rsidRPr="005F202E" w:rsidRDefault="005F202E" w:rsidP="005F202E">
            <w:pPr>
              <w:rPr>
                <w:lang w:val="en-US"/>
              </w:rPr>
            </w:pPr>
            <w:r w:rsidRPr="005F202E">
              <w:rPr>
                <w:lang w:val="en-US"/>
              </w:rPr>
              <w:tab/>
              <w:t>e.</w:t>
            </w:r>
            <w:r w:rsidRPr="005F202E">
              <w:rPr>
                <w:lang w:val="en-US"/>
              </w:rPr>
              <w:tab/>
              <w:t xml:space="preserve">Correlation and analysis of information generated by control assessments and </w:t>
            </w:r>
            <w:proofErr w:type="gramStart"/>
            <w:r w:rsidRPr="005F202E">
              <w:rPr>
                <w:lang w:val="en-US"/>
              </w:rPr>
              <w:t>monitoring;</w:t>
            </w:r>
            <w:proofErr w:type="gramEnd"/>
          </w:p>
          <w:p w14:paraId="2C2BE54B" w14:textId="77777777" w:rsidR="005F202E" w:rsidRPr="005F202E" w:rsidRDefault="005F202E" w:rsidP="005F202E">
            <w:pPr>
              <w:rPr>
                <w:lang w:val="en-US"/>
              </w:rPr>
            </w:pPr>
            <w:r w:rsidRPr="005F202E">
              <w:rPr>
                <w:lang w:val="en-US"/>
              </w:rPr>
              <w:tab/>
              <w:t>f.</w:t>
            </w:r>
            <w:r w:rsidRPr="005F202E">
              <w:rPr>
                <w:lang w:val="en-US"/>
              </w:rPr>
              <w:tab/>
              <w:t>Response actions to address results of the analysis of control assessment and monitoring information; and</w:t>
            </w:r>
          </w:p>
          <w:p w14:paraId="2B084996" w14:textId="77777777" w:rsidR="005F202E" w:rsidRPr="005F202E" w:rsidRDefault="005F202E" w:rsidP="005F202E">
            <w:pPr>
              <w:rPr>
                <w:lang w:val="en-US"/>
              </w:rPr>
            </w:pPr>
            <w:r w:rsidRPr="005F202E">
              <w:rPr>
                <w:lang w:val="en-US"/>
              </w:rPr>
              <w:tab/>
              <w:t>g.</w:t>
            </w:r>
            <w:r w:rsidRPr="005F202E">
              <w:rPr>
                <w:lang w:val="en-US"/>
              </w:rPr>
              <w:tab/>
              <w:t>Reporting the security and privacy status of the system to [Assignment: organization-defined personnel or roles] [Assignment: organization-defined frequency].</w:t>
            </w:r>
          </w:p>
          <w:p w14:paraId="77FBC313" w14:textId="77777777" w:rsidR="005F202E" w:rsidRPr="005F202E" w:rsidRDefault="005F202E" w:rsidP="005F202E">
            <w:pPr>
              <w:rPr>
                <w:lang w:val="en-US"/>
              </w:rPr>
            </w:pPr>
            <w:r w:rsidRPr="005F202E">
              <w:rPr>
                <w:b/>
                <w:lang w:val="en-US"/>
              </w:rPr>
              <w:t xml:space="preserve">CA-7 (g)-1 Additional FedRAMP Requirements and Guidance: </w:t>
            </w:r>
            <w:r w:rsidRPr="005F202E">
              <w:rPr>
                <w:lang w:val="en-US"/>
              </w:rPr>
              <w:t>[to include JAB/AO]</w:t>
            </w:r>
          </w:p>
          <w:p w14:paraId="1077A9F7" w14:textId="77777777" w:rsidR="005F202E" w:rsidRPr="005F202E" w:rsidRDefault="005F202E" w:rsidP="005F202E">
            <w:pPr>
              <w:rPr>
                <w:lang w:val="en-US"/>
              </w:rPr>
            </w:pPr>
            <w:r w:rsidRPr="005F202E">
              <w:rPr>
                <w:b/>
                <w:lang w:val="en-US"/>
              </w:rPr>
              <w:t xml:space="preserve">CA-7 Additional FedRAMP Requirements and Guidance: </w:t>
            </w:r>
            <w:r w:rsidRPr="005F202E">
              <w:rPr>
                <w:lang w:val="en-US"/>
              </w:rPr>
              <w:t>Operating System, Database, Web Application, Container, and Service Configuration Scans: at least monthly. All scans performed by Independent Assessor: at least annually.</w:t>
            </w:r>
          </w:p>
          <w:p w14:paraId="59C01829" w14:textId="77777777" w:rsidR="005F202E" w:rsidRPr="005F202E" w:rsidRDefault="005F202E" w:rsidP="005F202E">
            <w:pPr>
              <w:rPr>
                <w:lang w:val="en-US"/>
              </w:rPr>
            </w:pPr>
            <w:r w:rsidRPr="005F202E">
              <w:rPr>
                <w:b/>
                <w:lang w:val="en-US"/>
              </w:rPr>
              <w:t>CA-7 Requirement:</w:t>
            </w:r>
            <w:r w:rsidRPr="005F202E">
              <w:rPr>
                <w:lang w:val="en-US"/>
              </w:rPr>
              <w:t xml:space="preserve"> CSOs with more than one agency ATO must implement a collaborative Continuous Monitoring (ConMon) approach described in the FedRAMP Guide for Multi-Agency Continuous Monitoring. This requirement applies to CSOs authorized via the Agency path as each agency customer is responsible for performing ConMon oversight. It does not apply to CSOs authorized via the JAB path because the JAB performs ConMon oversight.</w:t>
            </w:r>
          </w:p>
          <w:p w14:paraId="396BB5E9" w14:textId="77777777" w:rsidR="005F202E" w:rsidRPr="005F202E" w:rsidRDefault="005F202E" w:rsidP="005F202E">
            <w:pPr>
              <w:rPr>
                <w:lang w:val="en-US"/>
              </w:rPr>
            </w:pPr>
            <w:r w:rsidRPr="005F202E">
              <w:rPr>
                <w:b/>
                <w:lang w:val="en-US"/>
              </w:rPr>
              <w:t>CA-7 Guidance:</w:t>
            </w:r>
            <w:r w:rsidRPr="005F202E">
              <w:rPr>
                <w:lang w:val="en-US"/>
              </w:rPr>
              <w:t xml:space="preserve"> FedRAMP does not provide a template for the Continuous Monitoring Plan. CSPs should reference the FedRAMP Continuous Monitoring Strategy Guide when developing the Continuous Monitoring Plan.</w:t>
            </w:r>
          </w:p>
          <w:p w14:paraId="742E7D63" w14:textId="77777777" w:rsidR="005F202E" w:rsidRPr="005F202E" w:rsidRDefault="005F202E" w:rsidP="005F202E">
            <w:pPr>
              <w:rPr>
                <w:lang w:val="en-US"/>
              </w:rPr>
            </w:pPr>
          </w:p>
        </w:tc>
      </w:tr>
      <w:tr w:rsidR="005F202E" w:rsidRPr="005F202E" w14:paraId="6460E11F" w14:textId="77777777" w:rsidTr="003D2327">
        <w:tc>
          <w:tcPr>
            <w:tcW w:w="9350" w:type="dxa"/>
            <w:shd w:val="clear" w:color="auto" w:fill="CCECFC"/>
          </w:tcPr>
          <w:p w14:paraId="64B73B0A" w14:textId="77777777" w:rsidR="005F202E" w:rsidRPr="005F202E" w:rsidRDefault="005F202E" w:rsidP="005F202E">
            <w:pPr>
              <w:rPr>
                <w:lang w:val="en-US"/>
              </w:rPr>
            </w:pPr>
            <w:r w:rsidRPr="005F202E">
              <w:rPr>
                <w:b/>
                <w:lang w:val="en-US"/>
              </w:rPr>
              <w:lastRenderedPageBreak/>
              <w:t xml:space="preserve">                                                       CA-7 Control Summary Information</w:t>
            </w:r>
          </w:p>
        </w:tc>
      </w:tr>
      <w:tr w:rsidR="005F202E" w:rsidRPr="005F202E" w14:paraId="41985EE8" w14:textId="77777777" w:rsidTr="003D2327">
        <w:tc>
          <w:tcPr>
            <w:tcW w:w="9350" w:type="dxa"/>
            <w:shd w:val="clear" w:color="auto" w:fill="FFFFFF"/>
          </w:tcPr>
          <w:p w14:paraId="73A95114" w14:textId="77777777" w:rsidR="005F202E" w:rsidRPr="005F202E" w:rsidRDefault="005F202E" w:rsidP="005F202E">
            <w:pPr>
              <w:rPr>
                <w:lang w:val="en-US"/>
              </w:rPr>
            </w:pPr>
            <w:r w:rsidRPr="005F202E">
              <w:rPr>
                <w:lang w:val="en-US"/>
              </w:rPr>
              <w:t>Responsible Role:</w:t>
            </w:r>
          </w:p>
        </w:tc>
      </w:tr>
      <w:tr w:rsidR="005F202E" w:rsidRPr="005F202E" w14:paraId="26D4D82B" w14:textId="77777777" w:rsidTr="003D2327">
        <w:tc>
          <w:tcPr>
            <w:tcW w:w="9350" w:type="dxa"/>
            <w:shd w:val="clear" w:color="auto" w:fill="FFFFFF"/>
          </w:tcPr>
          <w:p w14:paraId="0D7DC0AD" w14:textId="77777777" w:rsidR="005F202E" w:rsidRPr="005F202E" w:rsidRDefault="005F202E" w:rsidP="005F202E">
            <w:pPr>
              <w:rPr>
                <w:lang w:val="en-US"/>
              </w:rPr>
            </w:pPr>
            <w:r w:rsidRPr="005F202E">
              <w:rPr>
                <w:lang w:val="en-US"/>
              </w:rPr>
              <w:t>Implementation Status (check all that apply):</w:t>
            </w:r>
          </w:p>
          <w:p w14:paraId="2C5570E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64D8653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CB0DEE0"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Planned</w:t>
            </w:r>
          </w:p>
          <w:p w14:paraId="0863320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6083440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756B2849" w14:textId="77777777" w:rsidTr="003D2327">
        <w:tc>
          <w:tcPr>
            <w:tcW w:w="9350" w:type="dxa"/>
            <w:shd w:val="clear" w:color="auto" w:fill="FFFFFF"/>
          </w:tcPr>
          <w:p w14:paraId="4E75C27C"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16B2F93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6B0FC1F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56902A4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73B26C4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1EF20B5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46A9A6A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247BB619" w14:textId="77777777" w:rsidTr="003D2327">
        <w:tc>
          <w:tcPr>
            <w:tcW w:w="9350" w:type="dxa"/>
            <w:shd w:val="clear" w:color="auto" w:fill="CCECFC"/>
          </w:tcPr>
          <w:p w14:paraId="2AF56DA2" w14:textId="77777777" w:rsidR="005F202E" w:rsidRPr="005F202E" w:rsidRDefault="005F202E" w:rsidP="005F202E">
            <w:pPr>
              <w:rPr>
                <w:lang w:val="en-US"/>
              </w:rPr>
            </w:pPr>
            <w:r w:rsidRPr="005F202E">
              <w:rPr>
                <w:b/>
                <w:lang w:val="en-US"/>
              </w:rPr>
              <w:t>CA-7 What is the solution and how is it implemented?</w:t>
            </w:r>
          </w:p>
        </w:tc>
      </w:tr>
      <w:tr w:rsidR="005F202E" w:rsidRPr="005F202E" w14:paraId="14664E70" w14:textId="77777777" w:rsidTr="003D2327">
        <w:tc>
          <w:tcPr>
            <w:tcW w:w="9350" w:type="dxa"/>
            <w:shd w:val="clear" w:color="auto" w:fill="FFFFFF"/>
          </w:tcPr>
          <w:p w14:paraId="3905932E" w14:textId="77777777" w:rsidR="005F202E" w:rsidRPr="005F202E" w:rsidRDefault="005F202E" w:rsidP="005F202E">
            <w:pPr>
              <w:rPr>
                <w:lang w:val="en-US"/>
              </w:rPr>
            </w:pPr>
            <w:r w:rsidRPr="005F202E">
              <w:rPr>
                <w:lang w:val="en-US"/>
              </w:rPr>
              <w:t>Description of how CA-7 is implemented,</w:t>
            </w:r>
          </w:p>
          <w:p w14:paraId="25EC2B19" w14:textId="77777777" w:rsidR="005F202E" w:rsidRPr="005F202E" w:rsidRDefault="005F202E" w:rsidP="005F202E">
            <w:pPr>
              <w:rPr>
                <w:lang w:val="en-US"/>
              </w:rPr>
            </w:pPr>
          </w:p>
          <w:p w14:paraId="703E1A52" w14:textId="77777777" w:rsidR="005F202E" w:rsidRPr="005F202E" w:rsidRDefault="005F202E" w:rsidP="005F202E">
            <w:pPr>
              <w:rPr>
                <w:lang w:val="en-US"/>
              </w:rPr>
            </w:pPr>
            <w:r w:rsidRPr="005F202E">
              <w:rPr>
                <w:lang w:val="en-US"/>
              </w:rPr>
              <w:t xml:space="preserve">Customer Responsibilities </w:t>
            </w:r>
          </w:p>
          <w:p w14:paraId="1984BD7E" w14:textId="77777777" w:rsidR="005F202E" w:rsidRPr="005F202E" w:rsidRDefault="005F202E" w:rsidP="005F202E">
            <w:pPr>
              <w:rPr>
                <w:lang w:val="en-US"/>
              </w:rPr>
            </w:pPr>
          </w:p>
        </w:tc>
      </w:tr>
      <w:tr w:rsidR="005F202E" w:rsidRPr="005F202E" w14:paraId="133A0583" w14:textId="77777777" w:rsidTr="003D2327">
        <w:tc>
          <w:tcPr>
            <w:tcW w:w="9350" w:type="dxa"/>
            <w:shd w:val="clear" w:color="auto" w:fill="CCECFC"/>
          </w:tcPr>
          <w:p w14:paraId="33DBD2FD" w14:textId="77777777" w:rsidR="005F202E" w:rsidRPr="005F202E" w:rsidRDefault="005F202E" w:rsidP="005F202E">
            <w:pPr>
              <w:rPr>
                <w:lang w:val="en-US"/>
              </w:rPr>
            </w:pPr>
            <w:r w:rsidRPr="005F202E">
              <w:rPr>
                <w:b/>
                <w:lang w:val="en-US"/>
              </w:rPr>
              <w:t>CA-7 Assessment Plan/Procedures</w:t>
            </w:r>
          </w:p>
        </w:tc>
      </w:tr>
      <w:tr w:rsidR="005F202E" w:rsidRPr="005F202E" w14:paraId="60CEB943" w14:textId="77777777" w:rsidTr="003D2327">
        <w:tc>
          <w:tcPr>
            <w:tcW w:w="9350" w:type="dxa"/>
            <w:shd w:val="clear" w:color="auto" w:fill="FFFFFF"/>
          </w:tcPr>
          <w:p w14:paraId="33F21EA6" w14:textId="77777777" w:rsidR="005F202E" w:rsidRPr="005F202E" w:rsidRDefault="005F202E" w:rsidP="005F202E">
            <w:pPr>
              <w:rPr>
                <w:b/>
                <w:lang w:val="en-US"/>
              </w:rPr>
            </w:pPr>
            <w:r w:rsidRPr="005F202E">
              <w:rPr>
                <w:b/>
                <w:lang w:val="en-US"/>
              </w:rPr>
              <w:t>Assessment Objective:</w:t>
            </w:r>
          </w:p>
          <w:p w14:paraId="6A8E98A6" w14:textId="77777777" w:rsidR="005F202E" w:rsidRPr="005F202E" w:rsidRDefault="005F202E" w:rsidP="005F202E">
            <w:pPr>
              <w:rPr>
                <w:lang w:val="en-US"/>
              </w:rPr>
            </w:pPr>
            <w:r w:rsidRPr="005F202E">
              <w:rPr>
                <w:lang w:val="en-US"/>
              </w:rPr>
              <w:t>Determine if:</w:t>
            </w:r>
          </w:p>
          <w:p w14:paraId="7B830A0B" w14:textId="77777777" w:rsidR="005F202E" w:rsidRPr="005F202E" w:rsidRDefault="005F202E" w:rsidP="00661E6D">
            <w:pPr>
              <w:numPr>
                <w:ilvl w:val="0"/>
                <w:numId w:val="256"/>
              </w:numPr>
              <w:rPr>
                <w:lang w:val="en-US"/>
              </w:rPr>
            </w:pPr>
            <w:r w:rsidRPr="005F202E">
              <w:rPr>
                <w:lang w:val="en-US"/>
              </w:rPr>
              <w:t xml:space="preserve">a system-level continuous monitoring strategy is </w:t>
            </w:r>
            <w:proofErr w:type="gramStart"/>
            <w:r w:rsidRPr="005F202E">
              <w:rPr>
                <w:lang w:val="en-US"/>
              </w:rPr>
              <w:t>developed;</w:t>
            </w:r>
            <w:proofErr w:type="gramEnd"/>
          </w:p>
          <w:p w14:paraId="6D253DDB" w14:textId="77777777" w:rsidR="005F202E" w:rsidRPr="005F202E" w:rsidRDefault="005F202E" w:rsidP="00661E6D">
            <w:pPr>
              <w:numPr>
                <w:ilvl w:val="0"/>
                <w:numId w:val="256"/>
              </w:numPr>
              <w:rPr>
                <w:lang w:val="en-US"/>
              </w:rPr>
            </w:pPr>
            <w:r w:rsidRPr="005F202E">
              <w:rPr>
                <w:lang w:val="en-US"/>
              </w:rPr>
              <w:t xml:space="preserve">system-level continuous monitoring is implemented in accordance with the organization-level continuous monitoring </w:t>
            </w:r>
            <w:proofErr w:type="gramStart"/>
            <w:r w:rsidRPr="005F202E">
              <w:rPr>
                <w:lang w:val="en-US"/>
              </w:rPr>
              <w:t>strategy;</w:t>
            </w:r>
            <w:proofErr w:type="gramEnd"/>
          </w:p>
          <w:p w14:paraId="48C2F01F" w14:textId="77777777" w:rsidR="005F202E" w:rsidRPr="005F202E" w:rsidRDefault="005F202E" w:rsidP="00661E6D">
            <w:pPr>
              <w:numPr>
                <w:ilvl w:val="0"/>
                <w:numId w:val="256"/>
              </w:numPr>
              <w:rPr>
                <w:lang w:val="en-US"/>
              </w:rPr>
            </w:pPr>
            <w:r w:rsidRPr="005F202E">
              <w:rPr>
                <w:lang w:val="en-US"/>
              </w:rPr>
              <w:lastRenderedPageBreak/>
              <w:t xml:space="preserve">system-level continuous monitoring includes establishment of the following system-level metrics to be monitored: system-level </w:t>
            </w:r>
            <w:proofErr w:type="gramStart"/>
            <w:r w:rsidRPr="005F202E">
              <w:rPr>
                <w:lang w:val="en-US"/>
              </w:rPr>
              <w:t>metrics;</w:t>
            </w:r>
            <w:proofErr w:type="gramEnd"/>
          </w:p>
          <w:p w14:paraId="7982AEF3" w14:textId="77777777" w:rsidR="005F202E" w:rsidRPr="005F202E" w:rsidRDefault="005F202E" w:rsidP="00661E6D">
            <w:pPr>
              <w:numPr>
                <w:ilvl w:val="0"/>
                <w:numId w:val="256"/>
              </w:numPr>
              <w:rPr>
                <w:lang w:val="en-US"/>
              </w:rPr>
            </w:pPr>
            <w:r w:rsidRPr="005F202E">
              <w:rPr>
                <w:lang w:val="en-US"/>
              </w:rPr>
              <w:t xml:space="preserve">system-level continuous monitoring includes ongoing control assessments in accordance with the continuous monitoring </w:t>
            </w:r>
            <w:proofErr w:type="gramStart"/>
            <w:r w:rsidRPr="005F202E">
              <w:rPr>
                <w:lang w:val="en-US"/>
              </w:rPr>
              <w:t>strategy;</w:t>
            </w:r>
            <w:proofErr w:type="gramEnd"/>
          </w:p>
          <w:p w14:paraId="257E8A61" w14:textId="77777777" w:rsidR="005F202E" w:rsidRPr="005F202E" w:rsidRDefault="005F202E" w:rsidP="00661E6D">
            <w:pPr>
              <w:numPr>
                <w:ilvl w:val="0"/>
                <w:numId w:val="256"/>
              </w:numPr>
              <w:rPr>
                <w:lang w:val="en-US"/>
              </w:rPr>
            </w:pPr>
            <w:r w:rsidRPr="005F202E">
              <w:rPr>
                <w:lang w:val="en-US"/>
              </w:rPr>
              <w:t xml:space="preserve">system-level continuous monitoring includes ongoing monitoring of system and organization-defined metrics in accordance with the continuous monitoring </w:t>
            </w:r>
            <w:proofErr w:type="gramStart"/>
            <w:r w:rsidRPr="005F202E">
              <w:rPr>
                <w:lang w:val="en-US"/>
              </w:rPr>
              <w:t>strategy;</w:t>
            </w:r>
            <w:proofErr w:type="gramEnd"/>
          </w:p>
          <w:p w14:paraId="028F6683" w14:textId="77777777" w:rsidR="005F202E" w:rsidRPr="005F202E" w:rsidRDefault="005F202E" w:rsidP="00661E6D">
            <w:pPr>
              <w:numPr>
                <w:ilvl w:val="0"/>
                <w:numId w:val="256"/>
              </w:numPr>
              <w:rPr>
                <w:lang w:val="en-US"/>
              </w:rPr>
            </w:pPr>
            <w:r w:rsidRPr="005F202E">
              <w:rPr>
                <w:lang w:val="en-US"/>
              </w:rPr>
              <w:t>system-level continuous monitoring includes correlation and analysis of information generated by control assessments and monitoring; and</w:t>
            </w:r>
          </w:p>
          <w:p w14:paraId="525C56B4" w14:textId="77777777" w:rsidR="005F202E" w:rsidRPr="005F202E" w:rsidRDefault="005F202E" w:rsidP="00661E6D">
            <w:pPr>
              <w:numPr>
                <w:ilvl w:val="0"/>
                <w:numId w:val="256"/>
              </w:numPr>
              <w:rPr>
                <w:lang w:val="en-US"/>
              </w:rPr>
            </w:pPr>
            <w:r w:rsidRPr="005F202E">
              <w:rPr>
                <w:lang w:val="en-US"/>
              </w:rPr>
              <w:t>system-level continuous monitoring includes response actions to address the results of the analysis of control assessment and monitoring information.</w:t>
            </w:r>
          </w:p>
          <w:p w14:paraId="3B770A30" w14:textId="77777777" w:rsidR="005F202E" w:rsidRPr="005F202E" w:rsidRDefault="005F202E" w:rsidP="005F202E">
            <w:pPr>
              <w:rPr>
                <w:lang w:val="en-US"/>
              </w:rPr>
            </w:pPr>
          </w:p>
        </w:tc>
      </w:tr>
      <w:tr w:rsidR="005F202E" w:rsidRPr="005F202E" w14:paraId="16F30D19" w14:textId="77777777" w:rsidTr="003D2327">
        <w:tc>
          <w:tcPr>
            <w:tcW w:w="9350" w:type="dxa"/>
            <w:shd w:val="clear" w:color="auto" w:fill="FFFFFF"/>
          </w:tcPr>
          <w:p w14:paraId="75A639C5" w14:textId="77777777" w:rsidR="005F202E" w:rsidRPr="005F202E" w:rsidRDefault="005F202E" w:rsidP="005F202E">
            <w:pPr>
              <w:rPr>
                <w:b/>
                <w:lang w:val="en-US"/>
              </w:rPr>
            </w:pPr>
            <w:r w:rsidRPr="005F202E">
              <w:rPr>
                <w:b/>
                <w:lang w:val="en-US"/>
              </w:rPr>
              <w:lastRenderedPageBreak/>
              <w:t>Assessment Procedures:</w:t>
            </w:r>
          </w:p>
          <w:p w14:paraId="05033321" w14:textId="77777777" w:rsidR="005F202E" w:rsidRPr="005F202E" w:rsidRDefault="005F202E" w:rsidP="00661E6D">
            <w:pPr>
              <w:numPr>
                <w:ilvl w:val="0"/>
                <w:numId w:val="117"/>
              </w:numPr>
              <w:rPr>
                <w:lang w:val="en-US"/>
              </w:rPr>
            </w:pPr>
            <w:r w:rsidRPr="005F202E">
              <w:rPr>
                <w:b/>
                <w:lang w:val="en-US"/>
              </w:rPr>
              <w:t xml:space="preserve">EXAMINE: </w:t>
            </w:r>
            <w:r w:rsidRPr="005F202E">
              <w:rPr>
                <w:lang w:val="en-US"/>
              </w:rPr>
              <w:t>Assessment, authorization, and monitoring policy; organizational continuous monitoring strategy; system-level continuous monitoring strategy; procedures addressing continuous monitoring of system controls; procedures addressing configuration management; control assessment report; plan of action and milestones; system monitoring records; configuration management records; impact analyses; status reports; system security plan; privacy plan; other relevant documents or records.</w:t>
            </w:r>
          </w:p>
          <w:p w14:paraId="66CD3681" w14:textId="77777777" w:rsidR="005F202E" w:rsidRPr="005F202E" w:rsidRDefault="005F202E" w:rsidP="00661E6D">
            <w:pPr>
              <w:numPr>
                <w:ilvl w:val="0"/>
                <w:numId w:val="125"/>
              </w:numPr>
              <w:rPr>
                <w:lang w:val="en-US"/>
              </w:rPr>
            </w:pPr>
            <w:r w:rsidRPr="005F202E">
              <w:rPr>
                <w:b/>
                <w:lang w:val="en-US"/>
              </w:rPr>
              <w:t xml:space="preserve">INTERVIEW: </w:t>
            </w:r>
            <w:r w:rsidRPr="005F202E">
              <w:rPr>
                <w:lang w:val="en-US"/>
              </w:rPr>
              <w:t>Organizational personnel with continuous monitoring responsibilities; organizational personnel with information security and privacy responsibilities; system/network administrators.</w:t>
            </w:r>
          </w:p>
          <w:p w14:paraId="69B0D192" w14:textId="77777777" w:rsidR="005F202E" w:rsidRPr="005F202E" w:rsidRDefault="005F202E" w:rsidP="00661E6D">
            <w:pPr>
              <w:numPr>
                <w:ilvl w:val="0"/>
                <w:numId w:val="123"/>
              </w:numPr>
              <w:rPr>
                <w:lang w:val="en-US"/>
              </w:rPr>
            </w:pPr>
            <w:r w:rsidRPr="005F202E">
              <w:rPr>
                <w:b/>
                <w:lang w:val="en-US"/>
              </w:rPr>
              <w:t xml:space="preserve">TEST: </w:t>
            </w:r>
            <w:r w:rsidRPr="005F202E">
              <w:rPr>
                <w:lang w:val="en-US"/>
              </w:rPr>
              <w:t>Mechanisms implementing continuous monitoring; mechanisms supporting response actions to address assessment and monitoring results; mechanisms supporting security and privacy status reporting.</w:t>
            </w:r>
          </w:p>
          <w:p w14:paraId="3F64BEA8" w14:textId="77777777" w:rsidR="005F202E" w:rsidRPr="005F202E" w:rsidRDefault="005F202E" w:rsidP="005F202E">
            <w:pPr>
              <w:rPr>
                <w:lang w:val="en-US"/>
              </w:rPr>
            </w:pPr>
          </w:p>
        </w:tc>
      </w:tr>
      <w:tr w:rsidR="005F202E" w:rsidRPr="005F202E" w14:paraId="0B5E88A4" w14:textId="77777777" w:rsidTr="003D2327">
        <w:tc>
          <w:tcPr>
            <w:tcW w:w="9350" w:type="dxa"/>
            <w:shd w:val="clear" w:color="auto" w:fill="CCECFC"/>
          </w:tcPr>
          <w:p w14:paraId="054A384D" w14:textId="77777777" w:rsidR="005F202E" w:rsidRPr="005F202E" w:rsidRDefault="005F202E" w:rsidP="005F202E">
            <w:pPr>
              <w:rPr>
                <w:lang w:val="en-US"/>
              </w:rPr>
            </w:pPr>
            <w:r w:rsidRPr="005F202E">
              <w:rPr>
                <w:b/>
                <w:lang w:val="en-US"/>
              </w:rPr>
              <w:t>CA-7 Assessment Results</w:t>
            </w:r>
          </w:p>
        </w:tc>
      </w:tr>
      <w:tr w:rsidR="005F202E" w:rsidRPr="005F202E" w14:paraId="44881378" w14:textId="77777777" w:rsidTr="003D2327">
        <w:tc>
          <w:tcPr>
            <w:tcW w:w="9350" w:type="dxa"/>
            <w:shd w:val="clear" w:color="auto" w:fill="FFFFFF"/>
          </w:tcPr>
          <w:p w14:paraId="44ACA490" w14:textId="77777777" w:rsidR="005F202E" w:rsidRPr="005F202E" w:rsidRDefault="005F202E" w:rsidP="005F202E">
            <w:pPr>
              <w:rPr>
                <w:lang w:val="en-US"/>
              </w:rPr>
            </w:pPr>
            <w:r w:rsidRPr="005F202E">
              <w:rPr>
                <w:lang w:val="en-US"/>
              </w:rPr>
              <w:lastRenderedPageBreak/>
              <w:t>Description of observations and evidence</w:t>
            </w:r>
          </w:p>
          <w:p w14:paraId="2E320FDD"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51976C2C"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391DBA7D" w14:textId="77777777" w:rsidR="005F202E" w:rsidRPr="005F202E" w:rsidRDefault="005F202E" w:rsidP="005F202E">
            <w:pPr>
              <w:rPr>
                <w:lang w:val="en-US"/>
              </w:rPr>
            </w:pPr>
          </w:p>
        </w:tc>
      </w:tr>
      <w:tr w:rsidR="005F202E" w:rsidRPr="005F202E" w14:paraId="79D86AFC" w14:textId="77777777" w:rsidTr="003D2327">
        <w:tc>
          <w:tcPr>
            <w:tcW w:w="9350" w:type="dxa"/>
            <w:shd w:val="clear" w:color="auto" w:fill="CCECFC"/>
          </w:tcPr>
          <w:p w14:paraId="335FB611" w14:textId="77777777" w:rsidR="005F202E" w:rsidRPr="005F202E" w:rsidRDefault="005F202E" w:rsidP="005F202E">
            <w:pPr>
              <w:rPr>
                <w:lang w:val="en-US"/>
              </w:rPr>
            </w:pPr>
            <w:r w:rsidRPr="005F202E">
              <w:rPr>
                <w:b/>
                <w:lang w:val="en-US"/>
              </w:rPr>
              <w:t>CA-7 Remediation Plan</w:t>
            </w:r>
          </w:p>
        </w:tc>
      </w:tr>
      <w:tr w:rsidR="005F202E" w:rsidRPr="005F202E" w14:paraId="10464C08" w14:textId="77777777" w:rsidTr="003D2327">
        <w:tc>
          <w:tcPr>
            <w:tcW w:w="9350" w:type="dxa"/>
            <w:shd w:val="clear" w:color="auto" w:fill="FFFFFF"/>
          </w:tcPr>
          <w:p w14:paraId="7E8D4A51" w14:textId="77777777" w:rsidR="005F202E" w:rsidRPr="005F202E" w:rsidRDefault="005F202E" w:rsidP="005F202E">
            <w:pPr>
              <w:rPr>
                <w:lang w:val="en-US"/>
              </w:rPr>
            </w:pPr>
            <w:r w:rsidRPr="005F202E">
              <w:rPr>
                <w:lang w:val="en-US"/>
              </w:rPr>
              <w:t>Define remediation plans to correct risks identified with this control requirement.</w:t>
            </w:r>
          </w:p>
          <w:p w14:paraId="0D690089" w14:textId="77777777" w:rsidR="005F202E" w:rsidRPr="005F202E" w:rsidRDefault="005F202E" w:rsidP="005F202E">
            <w:pPr>
              <w:rPr>
                <w:lang w:val="en-US"/>
              </w:rPr>
            </w:pPr>
          </w:p>
        </w:tc>
      </w:tr>
    </w:tbl>
    <w:p w14:paraId="73DF9496" w14:textId="77777777" w:rsidR="005F202E" w:rsidRPr="005F202E" w:rsidRDefault="005F202E" w:rsidP="005F202E">
      <w:pPr>
        <w:rPr>
          <w:b/>
          <w:lang w:val="en-US"/>
        </w:rPr>
      </w:pPr>
    </w:p>
    <w:p w14:paraId="63543BD8"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CA-7(4) Risk Monitoring</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7A058A8" w14:textId="77777777" w:rsidTr="003D2327">
        <w:tc>
          <w:tcPr>
            <w:tcW w:w="9350" w:type="dxa"/>
            <w:shd w:val="clear" w:color="auto" w:fill="CCECFC"/>
          </w:tcPr>
          <w:p w14:paraId="3188C954" w14:textId="77777777" w:rsidR="005F202E" w:rsidRPr="005F202E" w:rsidRDefault="005F202E" w:rsidP="005F202E">
            <w:pPr>
              <w:rPr>
                <w:lang w:val="en-US"/>
              </w:rPr>
            </w:pPr>
            <w:r w:rsidRPr="005F202E">
              <w:rPr>
                <w:b/>
                <w:lang w:val="en-US"/>
              </w:rPr>
              <w:t xml:space="preserve">                                                       CA-7(4) Control Requirement(s)</w:t>
            </w:r>
          </w:p>
        </w:tc>
      </w:tr>
      <w:tr w:rsidR="005F202E" w:rsidRPr="005F202E" w14:paraId="0213F2FB" w14:textId="77777777" w:rsidTr="003D2327">
        <w:tc>
          <w:tcPr>
            <w:tcW w:w="9350" w:type="dxa"/>
            <w:shd w:val="clear" w:color="auto" w:fill="FFFFFF"/>
          </w:tcPr>
          <w:p w14:paraId="0D760744" w14:textId="77777777" w:rsidR="005F202E" w:rsidRPr="005F202E" w:rsidRDefault="005F202E" w:rsidP="005F202E">
            <w:pPr>
              <w:rPr>
                <w:lang w:val="en-US"/>
              </w:rPr>
            </w:pPr>
            <w:r w:rsidRPr="005F202E">
              <w:rPr>
                <w:lang w:val="en-US"/>
              </w:rPr>
              <w:t>Ensure risk monitoring is an integral part of the continuous monitoring strategy that includes the following:</w:t>
            </w:r>
          </w:p>
          <w:p w14:paraId="04017434" w14:textId="77777777" w:rsidR="005F202E" w:rsidRPr="005F202E" w:rsidRDefault="005F202E" w:rsidP="005F202E">
            <w:pPr>
              <w:rPr>
                <w:lang w:val="en-US"/>
              </w:rPr>
            </w:pPr>
            <w:r w:rsidRPr="005F202E">
              <w:rPr>
                <w:lang w:val="en-US"/>
              </w:rPr>
              <w:tab/>
            </w:r>
            <w:r w:rsidRPr="005F202E">
              <w:rPr>
                <w:lang w:val="en-US"/>
              </w:rPr>
              <w:tab/>
              <w:t>(a)</w:t>
            </w:r>
            <w:r w:rsidRPr="005F202E">
              <w:rPr>
                <w:lang w:val="en-US"/>
              </w:rPr>
              <w:tab/>
              <w:t xml:space="preserve">Effectiveness </w:t>
            </w:r>
            <w:proofErr w:type="gramStart"/>
            <w:r w:rsidRPr="005F202E">
              <w:rPr>
                <w:lang w:val="en-US"/>
              </w:rPr>
              <w:t>monitoring;</w:t>
            </w:r>
            <w:proofErr w:type="gramEnd"/>
          </w:p>
          <w:p w14:paraId="46D3A0B8" w14:textId="77777777" w:rsidR="005F202E" w:rsidRPr="005F202E" w:rsidRDefault="005F202E" w:rsidP="005F202E">
            <w:pPr>
              <w:rPr>
                <w:lang w:val="en-US"/>
              </w:rPr>
            </w:pPr>
            <w:r w:rsidRPr="005F202E">
              <w:rPr>
                <w:lang w:val="en-US"/>
              </w:rPr>
              <w:tab/>
            </w:r>
            <w:r w:rsidRPr="005F202E">
              <w:rPr>
                <w:lang w:val="en-US"/>
              </w:rPr>
              <w:tab/>
              <w:t>(b)</w:t>
            </w:r>
            <w:r w:rsidRPr="005F202E">
              <w:rPr>
                <w:lang w:val="en-US"/>
              </w:rPr>
              <w:tab/>
              <w:t>Compliance monitoring; and</w:t>
            </w:r>
          </w:p>
          <w:p w14:paraId="3FC984AA" w14:textId="77777777" w:rsidR="005F202E" w:rsidRPr="005F202E" w:rsidRDefault="005F202E" w:rsidP="005F202E">
            <w:pPr>
              <w:rPr>
                <w:lang w:val="en-US"/>
              </w:rPr>
            </w:pPr>
            <w:r w:rsidRPr="005F202E">
              <w:rPr>
                <w:lang w:val="en-US"/>
              </w:rPr>
              <w:tab/>
            </w:r>
            <w:r w:rsidRPr="005F202E">
              <w:rPr>
                <w:lang w:val="en-US"/>
              </w:rPr>
              <w:tab/>
              <w:t>(c)</w:t>
            </w:r>
            <w:r w:rsidRPr="005F202E">
              <w:rPr>
                <w:lang w:val="en-US"/>
              </w:rPr>
              <w:tab/>
              <w:t>Change monitoring.</w:t>
            </w:r>
          </w:p>
          <w:p w14:paraId="30F35516" w14:textId="77777777" w:rsidR="005F202E" w:rsidRPr="005F202E" w:rsidRDefault="005F202E" w:rsidP="005F202E">
            <w:pPr>
              <w:rPr>
                <w:lang w:val="en-US"/>
              </w:rPr>
            </w:pPr>
          </w:p>
        </w:tc>
      </w:tr>
      <w:tr w:rsidR="005F202E" w:rsidRPr="005F202E" w14:paraId="5BA08E16" w14:textId="77777777" w:rsidTr="003D2327">
        <w:tc>
          <w:tcPr>
            <w:tcW w:w="9350" w:type="dxa"/>
            <w:shd w:val="clear" w:color="auto" w:fill="CCECFC"/>
          </w:tcPr>
          <w:p w14:paraId="525D2D52" w14:textId="77777777" w:rsidR="005F202E" w:rsidRPr="005F202E" w:rsidRDefault="005F202E" w:rsidP="005F202E">
            <w:pPr>
              <w:rPr>
                <w:lang w:val="en-US"/>
              </w:rPr>
            </w:pPr>
            <w:r w:rsidRPr="005F202E">
              <w:rPr>
                <w:b/>
                <w:lang w:val="en-US"/>
              </w:rPr>
              <w:t xml:space="preserve">                                                       CA-7(4) Control Summary Information</w:t>
            </w:r>
          </w:p>
        </w:tc>
      </w:tr>
      <w:tr w:rsidR="005F202E" w:rsidRPr="005F202E" w14:paraId="45811D1B" w14:textId="77777777" w:rsidTr="003D2327">
        <w:tc>
          <w:tcPr>
            <w:tcW w:w="9350" w:type="dxa"/>
            <w:shd w:val="clear" w:color="auto" w:fill="FFFFFF"/>
          </w:tcPr>
          <w:p w14:paraId="3977D708" w14:textId="77777777" w:rsidR="005F202E" w:rsidRPr="005F202E" w:rsidRDefault="005F202E" w:rsidP="005F202E">
            <w:pPr>
              <w:rPr>
                <w:lang w:val="en-US"/>
              </w:rPr>
            </w:pPr>
            <w:r w:rsidRPr="005F202E">
              <w:rPr>
                <w:lang w:val="en-US"/>
              </w:rPr>
              <w:t>Responsible Role:</w:t>
            </w:r>
          </w:p>
        </w:tc>
      </w:tr>
      <w:tr w:rsidR="005F202E" w:rsidRPr="005F202E" w14:paraId="2AE0DFE3" w14:textId="77777777" w:rsidTr="003D2327">
        <w:tc>
          <w:tcPr>
            <w:tcW w:w="9350" w:type="dxa"/>
            <w:shd w:val="clear" w:color="auto" w:fill="FFFFFF"/>
          </w:tcPr>
          <w:p w14:paraId="05466E6D" w14:textId="77777777" w:rsidR="005F202E" w:rsidRPr="005F202E" w:rsidRDefault="005F202E" w:rsidP="005F202E">
            <w:pPr>
              <w:rPr>
                <w:lang w:val="en-US"/>
              </w:rPr>
            </w:pPr>
            <w:r w:rsidRPr="005F202E">
              <w:rPr>
                <w:lang w:val="en-US"/>
              </w:rPr>
              <w:t>Implementation Status (check all that apply):</w:t>
            </w:r>
          </w:p>
          <w:p w14:paraId="7A07085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7AD8BD8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67EC243B"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Planned</w:t>
            </w:r>
          </w:p>
          <w:p w14:paraId="6936E83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A7663D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A142FB3" w14:textId="77777777" w:rsidTr="003D2327">
        <w:tc>
          <w:tcPr>
            <w:tcW w:w="9350" w:type="dxa"/>
            <w:shd w:val="clear" w:color="auto" w:fill="FFFFFF"/>
          </w:tcPr>
          <w:p w14:paraId="0FF9C489"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7BF570A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11F0331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46E5445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647B738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6F0CE00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5BFB7DC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123B15D" w14:textId="77777777" w:rsidTr="003D2327">
        <w:tc>
          <w:tcPr>
            <w:tcW w:w="9350" w:type="dxa"/>
            <w:shd w:val="clear" w:color="auto" w:fill="CCECFC"/>
          </w:tcPr>
          <w:p w14:paraId="5376D705" w14:textId="77777777" w:rsidR="005F202E" w:rsidRPr="005F202E" w:rsidRDefault="005F202E" w:rsidP="005F202E">
            <w:pPr>
              <w:rPr>
                <w:lang w:val="en-US"/>
              </w:rPr>
            </w:pPr>
            <w:r w:rsidRPr="005F202E">
              <w:rPr>
                <w:b/>
                <w:lang w:val="en-US"/>
              </w:rPr>
              <w:t>CA-7(4) What is the solution and how is it implemented?</w:t>
            </w:r>
          </w:p>
        </w:tc>
      </w:tr>
      <w:tr w:rsidR="005F202E" w:rsidRPr="005F202E" w14:paraId="74B214A6" w14:textId="77777777" w:rsidTr="003D2327">
        <w:tc>
          <w:tcPr>
            <w:tcW w:w="9350" w:type="dxa"/>
            <w:shd w:val="clear" w:color="auto" w:fill="FFFFFF"/>
          </w:tcPr>
          <w:p w14:paraId="2157E865" w14:textId="77777777" w:rsidR="005F202E" w:rsidRPr="005F202E" w:rsidRDefault="005F202E" w:rsidP="005F202E">
            <w:pPr>
              <w:rPr>
                <w:lang w:val="en-US"/>
              </w:rPr>
            </w:pPr>
            <w:r w:rsidRPr="005F202E">
              <w:rPr>
                <w:lang w:val="en-US"/>
              </w:rPr>
              <w:t>Description of how CA-7(4) is implemented,</w:t>
            </w:r>
          </w:p>
          <w:p w14:paraId="447B3997" w14:textId="77777777" w:rsidR="005F202E" w:rsidRPr="005F202E" w:rsidRDefault="005F202E" w:rsidP="005F202E">
            <w:pPr>
              <w:rPr>
                <w:lang w:val="en-US"/>
              </w:rPr>
            </w:pPr>
          </w:p>
          <w:p w14:paraId="465D39F6" w14:textId="77777777" w:rsidR="005F202E" w:rsidRPr="005F202E" w:rsidRDefault="005F202E" w:rsidP="005F202E">
            <w:pPr>
              <w:rPr>
                <w:lang w:val="en-US"/>
              </w:rPr>
            </w:pPr>
            <w:r w:rsidRPr="005F202E">
              <w:rPr>
                <w:lang w:val="en-US"/>
              </w:rPr>
              <w:t xml:space="preserve">Customer Responsibilities </w:t>
            </w:r>
          </w:p>
          <w:p w14:paraId="01855F9F" w14:textId="77777777" w:rsidR="005F202E" w:rsidRPr="005F202E" w:rsidRDefault="005F202E" w:rsidP="005F202E">
            <w:pPr>
              <w:rPr>
                <w:lang w:val="en-US"/>
              </w:rPr>
            </w:pPr>
          </w:p>
        </w:tc>
      </w:tr>
      <w:tr w:rsidR="005F202E" w:rsidRPr="005F202E" w14:paraId="1BEC2A09" w14:textId="77777777" w:rsidTr="003D2327">
        <w:tc>
          <w:tcPr>
            <w:tcW w:w="9350" w:type="dxa"/>
            <w:shd w:val="clear" w:color="auto" w:fill="CCECFC"/>
          </w:tcPr>
          <w:p w14:paraId="6ECF25DB" w14:textId="77777777" w:rsidR="005F202E" w:rsidRPr="005F202E" w:rsidRDefault="005F202E" w:rsidP="005F202E">
            <w:pPr>
              <w:rPr>
                <w:lang w:val="en-US"/>
              </w:rPr>
            </w:pPr>
            <w:r w:rsidRPr="005F202E">
              <w:rPr>
                <w:b/>
                <w:lang w:val="en-US"/>
              </w:rPr>
              <w:t>CA-7(4) Assessment Plan/Procedures</w:t>
            </w:r>
          </w:p>
        </w:tc>
      </w:tr>
      <w:tr w:rsidR="005F202E" w:rsidRPr="005F202E" w14:paraId="7A562697" w14:textId="77777777" w:rsidTr="003D2327">
        <w:tc>
          <w:tcPr>
            <w:tcW w:w="9350" w:type="dxa"/>
            <w:shd w:val="clear" w:color="auto" w:fill="FFFFFF"/>
          </w:tcPr>
          <w:p w14:paraId="4E156F43" w14:textId="77777777" w:rsidR="005F202E" w:rsidRPr="005F202E" w:rsidRDefault="005F202E" w:rsidP="005F202E">
            <w:pPr>
              <w:rPr>
                <w:b/>
                <w:lang w:val="en-US"/>
              </w:rPr>
            </w:pPr>
            <w:r w:rsidRPr="005F202E">
              <w:rPr>
                <w:b/>
                <w:lang w:val="en-US"/>
              </w:rPr>
              <w:t>Assessment Objective:</w:t>
            </w:r>
          </w:p>
          <w:p w14:paraId="275A4EEF" w14:textId="77777777" w:rsidR="005F202E" w:rsidRPr="005F202E" w:rsidRDefault="005F202E" w:rsidP="005F202E">
            <w:pPr>
              <w:rPr>
                <w:lang w:val="en-US"/>
              </w:rPr>
            </w:pPr>
            <w:r w:rsidRPr="005F202E">
              <w:rPr>
                <w:lang w:val="en-US"/>
              </w:rPr>
              <w:t>Determine if:</w:t>
            </w:r>
          </w:p>
          <w:p w14:paraId="4E92E863" w14:textId="77777777" w:rsidR="005F202E" w:rsidRPr="005F202E" w:rsidRDefault="005F202E" w:rsidP="00661E6D">
            <w:pPr>
              <w:numPr>
                <w:ilvl w:val="0"/>
                <w:numId w:val="257"/>
              </w:numPr>
              <w:rPr>
                <w:lang w:val="en-US"/>
              </w:rPr>
            </w:pPr>
            <w:r w:rsidRPr="005F202E">
              <w:rPr>
                <w:lang w:val="en-US"/>
              </w:rPr>
              <w:t xml:space="preserve">risk monitoring is an integral part of the continuous monitoring </w:t>
            </w:r>
            <w:proofErr w:type="gramStart"/>
            <w:r w:rsidRPr="005F202E">
              <w:rPr>
                <w:lang w:val="en-US"/>
              </w:rPr>
              <w:t>strategy;</w:t>
            </w:r>
            <w:proofErr w:type="gramEnd"/>
          </w:p>
          <w:p w14:paraId="74E9F554" w14:textId="77777777" w:rsidR="005F202E" w:rsidRPr="005F202E" w:rsidRDefault="005F202E" w:rsidP="00661E6D">
            <w:pPr>
              <w:numPr>
                <w:ilvl w:val="0"/>
                <w:numId w:val="257"/>
              </w:numPr>
              <w:rPr>
                <w:lang w:val="en-US"/>
              </w:rPr>
            </w:pPr>
            <w:r w:rsidRPr="005F202E">
              <w:rPr>
                <w:lang w:val="en-US"/>
              </w:rPr>
              <w:t xml:space="preserve">effectiveness monitoring is included in risk </w:t>
            </w:r>
            <w:proofErr w:type="gramStart"/>
            <w:r w:rsidRPr="005F202E">
              <w:rPr>
                <w:lang w:val="en-US"/>
              </w:rPr>
              <w:t>monitoring;</w:t>
            </w:r>
            <w:proofErr w:type="gramEnd"/>
          </w:p>
          <w:p w14:paraId="4E758FC6" w14:textId="77777777" w:rsidR="005F202E" w:rsidRPr="005F202E" w:rsidRDefault="005F202E" w:rsidP="00661E6D">
            <w:pPr>
              <w:numPr>
                <w:ilvl w:val="0"/>
                <w:numId w:val="257"/>
              </w:numPr>
              <w:rPr>
                <w:lang w:val="en-US"/>
              </w:rPr>
            </w:pPr>
            <w:r w:rsidRPr="005F202E">
              <w:rPr>
                <w:lang w:val="en-US"/>
              </w:rPr>
              <w:t>compliance monitoring is included in risk monitoring; and</w:t>
            </w:r>
          </w:p>
          <w:p w14:paraId="0F198D4D" w14:textId="77777777" w:rsidR="005F202E" w:rsidRPr="005F202E" w:rsidRDefault="005F202E" w:rsidP="00661E6D">
            <w:pPr>
              <w:numPr>
                <w:ilvl w:val="0"/>
                <w:numId w:val="257"/>
              </w:numPr>
              <w:rPr>
                <w:lang w:val="en-US"/>
              </w:rPr>
            </w:pPr>
            <w:r w:rsidRPr="005F202E">
              <w:rPr>
                <w:lang w:val="en-US"/>
              </w:rPr>
              <w:lastRenderedPageBreak/>
              <w:t>change monitoring is included in risk monitoring.</w:t>
            </w:r>
          </w:p>
          <w:p w14:paraId="624E8BCD" w14:textId="77777777" w:rsidR="005F202E" w:rsidRPr="005F202E" w:rsidRDefault="005F202E" w:rsidP="005F202E">
            <w:pPr>
              <w:rPr>
                <w:lang w:val="en-US"/>
              </w:rPr>
            </w:pPr>
          </w:p>
        </w:tc>
      </w:tr>
      <w:tr w:rsidR="005F202E" w:rsidRPr="005F202E" w14:paraId="55E0E4EC" w14:textId="77777777" w:rsidTr="003D2327">
        <w:tc>
          <w:tcPr>
            <w:tcW w:w="9350" w:type="dxa"/>
            <w:shd w:val="clear" w:color="auto" w:fill="FFFFFF"/>
          </w:tcPr>
          <w:p w14:paraId="56135701" w14:textId="77777777" w:rsidR="005F202E" w:rsidRPr="005F202E" w:rsidRDefault="005F202E" w:rsidP="005F202E">
            <w:pPr>
              <w:rPr>
                <w:b/>
                <w:lang w:val="en-US"/>
              </w:rPr>
            </w:pPr>
            <w:r w:rsidRPr="005F202E">
              <w:rPr>
                <w:b/>
                <w:lang w:val="en-US"/>
              </w:rPr>
              <w:lastRenderedPageBreak/>
              <w:t>Assessment Procedures:</w:t>
            </w:r>
          </w:p>
          <w:p w14:paraId="3EFDADA3" w14:textId="77777777" w:rsidR="005F202E" w:rsidRPr="005F202E" w:rsidRDefault="005F202E" w:rsidP="00661E6D">
            <w:pPr>
              <w:numPr>
                <w:ilvl w:val="0"/>
                <w:numId w:val="103"/>
              </w:numPr>
              <w:rPr>
                <w:lang w:val="en-US"/>
              </w:rPr>
            </w:pPr>
            <w:r w:rsidRPr="005F202E">
              <w:rPr>
                <w:b/>
                <w:lang w:val="en-US"/>
              </w:rPr>
              <w:t xml:space="preserve">EXAMINE: </w:t>
            </w:r>
            <w:r w:rsidRPr="005F202E">
              <w:rPr>
                <w:lang w:val="en-US"/>
              </w:rPr>
              <w:t>Assessment, authorization, and monitoring policy; organizational continuous monitoring strategy; system-level continuous monitoring strategy; procedures addressing continuous monitoring of system controls; assessment report; plan of action and milestones; system monitoring records; impact analyses; status reports; system security plan; privacy plan; other relevant documents or records.</w:t>
            </w:r>
          </w:p>
          <w:p w14:paraId="24FB0BC0" w14:textId="77777777" w:rsidR="005F202E" w:rsidRPr="005F202E" w:rsidRDefault="005F202E" w:rsidP="00661E6D">
            <w:pPr>
              <w:numPr>
                <w:ilvl w:val="0"/>
                <w:numId w:val="101"/>
              </w:numPr>
              <w:rPr>
                <w:lang w:val="en-US"/>
              </w:rPr>
            </w:pPr>
            <w:r w:rsidRPr="005F202E">
              <w:rPr>
                <w:b/>
                <w:lang w:val="en-US"/>
              </w:rPr>
              <w:t xml:space="preserve">INTERVIEW: </w:t>
            </w:r>
            <w:r w:rsidRPr="005F202E">
              <w:rPr>
                <w:lang w:val="en-US"/>
              </w:rPr>
              <w:t>Organizational personnel with continuous monitoring responsibilities; organizational personnel with information security and privacy responsibilities.</w:t>
            </w:r>
          </w:p>
          <w:p w14:paraId="4DFE8DCE" w14:textId="77777777" w:rsidR="005F202E" w:rsidRPr="005F202E" w:rsidRDefault="005F202E" w:rsidP="00661E6D">
            <w:pPr>
              <w:numPr>
                <w:ilvl w:val="0"/>
                <w:numId w:val="107"/>
              </w:numPr>
              <w:rPr>
                <w:lang w:val="en-US"/>
              </w:rPr>
            </w:pPr>
            <w:r w:rsidRPr="005F202E">
              <w:rPr>
                <w:b/>
                <w:lang w:val="en-US"/>
              </w:rPr>
              <w:t xml:space="preserve">TEST: </w:t>
            </w:r>
            <w:r w:rsidRPr="005F202E">
              <w:rPr>
                <w:lang w:val="en-US"/>
              </w:rPr>
              <w:t>Mechanisms supporting risk monitoring.</w:t>
            </w:r>
          </w:p>
          <w:p w14:paraId="3992F57F" w14:textId="77777777" w:rsidR="005F202E" w:rsidRPr="005F202E" w:rsidRDefault="005F202E" w:rsidP="005F202E">
            <w:pPr>
              <w:rPr>
                <w:lang w:val="en-US"/>
              </w:rPr>
            </w:pPr>
          </w:p>
        </w:tc>
      </w:tr>
      <w:tr w:rsidR="005F202E" w:rsidRPr="005F202E" w14:paraId="38A61652" w14:textId="77777777" w:rsidTr="003D2327">
        <w:tc>
          <w:tcPr>
            <w:tcW w:w="9350" w:type="dxa"/>
            <w:shd w:val="clear" w:color="auto" w:fill="CCECFC"/>
          </w:tcPr>
          <w:p w14:paraId="2FBB1F22" w14:textId="77777777" w:rsidR="005F202E" w:rsidRPr="005F202E" w:rsidRDefault="005F202E" w:rsidP="005F202E">
            <w:pPr>
              <w:rPr>
                <w:lang w:val="en-US"/>
              </w:rPr>
            </w:pPr>
            <w:r w:rsidRPr="005F202E">
              <w:rPr>
                <w:b/>
                <w:lang w:val="en-US"/>
              </w:rPr>
              <w:t>CA-7(4) Assessment Results</w:t>
            </w:r>
          </w:p>
        </w:tc>
      </w:tr>
      <w:tr w:rsidR="005F202E" w:rsidRPr="005F202E" w14:paraId="720581E9" w14:textId="77777777" w:rsidTr="003D2327">
        <w:tc>
          <w:tcPr>
            <w:tcW w:w="9350" w:type="dxa"/>
            <w:shd w:val="clear" w:color="auto" w:fill="FFFFFF"/>
          </w:tcPr>
          <w:p w14:paraId="56B31FC1" w14:textId="77777777" w:rsidR="005F202E" w:rsidRPr="005F202E" w:rsidRDefault="005F202E" w:rsidP="005F202E">
            <w:pPr>
              <w:rPr>
                <w:lang w:val="en-US"/>
              </w:rPr>
            </w:pPr>
            <w:r w:rsidRPr="005F202E">
              <w:rPr>
                <w:lang w:val="en-US"/>
              </w:rPr>
              <w:t>Description of observations and evidence</w:t>
            </w:r>
          </w:p>
          <w:p w14:paraId="30D61265"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1F8C7A05"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6B31D6AC" w14:textId="77777777" w:rsidR="005F202E" w:rsidRPr="005F202E" w:rsidRDefault="005F202E" w:rsidP="005F202E">
            <w:pPr>
              <w:rPr>
                <w:lang w:val="en-US"/>
              </w:rPr>
            </w:pPr>
          </w:p>
        </w:tc>
      </w:tr>
      <w:tr w:rsidR="005F202E" w:rsidRPr="005F202E" w14:paraId="6E425D2E" w14:textId="77777777" w:rsidTr="003D2327">
        <w:tc>
          <w:tcPr>
            <w:tcW w:w="9350" w:type="dxa"/>
            <w:shd w:val="clear" w:color="auto" w:fill="CCECFC"/>
          </w:tcPr>
          <w:p w14:paraId="5855CA65" w14:textId="77777777" w:rsidR="005F202E" w:rsidRPr="005F202E" w:rsidRDefault="005F202E" w:rsidP="005F202E">
            <w:pPr>
              <w:rPr>
                <w:lang w:val="en-US"/>
              </w:rPr>
            </w:pPr>
            <w:r w:rsidRPr="005F202E">
              <w:rPr>
                <w:b/>
                <w:lang w:val="en-US"/>
              </w:rPr>
              <w:t>CA-7(4) Remediation Plan</w:t>
            </w:r>
          </w:p>
        </w:tc>
      </w:tr>
      <w:tr w:rsidR="005F202E" w:rsidRPr="005F202E" w14:paraId="660DB09B" w14:textId="77777777" w:rsidTr="003D2327">
        <w:tc>
          <w:tcPr>
            <w:tcW w:w="9350" w:type="dxa"/>
            <w:shd w:val="clear" w:color="auto" w:fill="FFFFFF"/>
          </w:tcPr>
          <w:p w14:paraId="02FD9B69" w14:textId="77777777" w:rsidR="005F202E" w:rsidRPr="005F202E" w:rsidRDefault="005F202E" w:rsidP="005F202E">
            <w:pPr>
              <w:rPr>
                <w:lang w:val="en-US"/>
              </w:rPr>
            </w:pPr>
            <w:r w:rsidRPr="005F202E">
              <w:rPr>
                <w:lang w:val="en-US"/>
              </w:rPr>
              <w:t>Define remediation plans to correct risks identified with this control requirement.</w:t>
            </w:r>
          </w:p>
          <w:p w14:paraId="563FBB9F" w14:textId="77777777" w:rsidR="005F202E" w:rsidRPr="005F202E" w:rsidRDefault="005F202E" w:rsidP="005F202E">
            <w:pPr>
              <w:rPr>
                <w:lang w:val="en-US"/>
              </w:rPr>
            </w:pPr>
          </w:p>
        </w:tc>
      </w:tr>
    </w:tbl>
    <w:p w14:paraId="363D2617" w14:textId="77777777" w:rsidR="005F202E" w:rsidRPr="005F202E" w:rsidRDefault="005F202E" w:rsidP="005F202E">
      <w:pPr>
        <w:rPr>
          <w:b/>
          <w:lang w:val="en-US"/>
        </w:rPr>
      </w:pPr>
    </w:p>
    <w:p w14:paraId="62EB1CE4"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CA-8 Penetration Testing</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19F7EC33" w14:textId="77777777" w:rsidTr="003D2327">
        <w:tc>
          <w:tcPr>
            <w:tcW w:w="9350" w:type="dxa"/>
            <w:shd w:val="clear" w:color="auto" w:fill="CCECFC"/>
          </w:tcPr>
          <w:p w14:paraId="70C03D2D" w14:textId="77777777" w:rsidR="005F202E" w:rsidRPr="005F202E" w:rsidRDefault="005F202E" w:rsidP="005F202E">
            <w:pPr>
              <w:rPr>
                <w:lang w:val="en-US"/>
              </w:rPr>
            </w:pPr>
            <w:r w:rsidRPr="005F202E">
              <w:rPr>
                <w:b/>
                <w:lang w:val="en-US"/>
              </w:rPr>
              <w:t xml:space="preserve">                                                       CA-8 Control Requirement(s)</w:t>
            </w:r>
          </w:p>
        </w:tc>
      </w:tr>
      <w:tr w:rsidR="005F202E" w:rsidRPr="005F202E" w14:paraId="3426C9FB" w14:textId="77777777" w:rsidTr="003D2327">
        <w:tc>
          <w:tcPr>
            <w:tcW w:w="9350" w:type="dxa"/>
            <w:shd w:val="clear" w:color="auto" w:fill="FFFFFF"/>
          </w:tcPr>
          <w:p w14:paraId="572D15F3" w14:textId="77777777" w:rsidR="005F202E" w:rsidRPr="005F202E" w:rsidRDefault="005F202E" w:rsidP="005F202E">
            <w:pPr>
              <w:rPr>
                <w:lang w:val="en-US"/>
              </w:rPr>
            </w:pPr>
            <w:r w:rsidRPr="005F202E">
              <w:rPr>
                <w:lang w:val="en-US"/>
              </w:rPr>
              <w:lastRenderedPageBreak/>
              <w:t>Conduct penetration testing [Assignment: organization-defined frequency] on [Assignment: organization-defined systems or system components].</w:t>
            </w:r>
          </w:p>
          <w:p w14:paraId="77AFF8AB" w14:textId="77777777" w:rsidR="005F202E" w:rsidRPr="005F202E" w:rsidRDefault="005F202E" w:rsidP="005F202E">
            <w:pPr>
              <w:rPr>
                <w:lang w:val="en-US"/>
              </w:rPr>
            </w:pPr>
            <w:r w:rsidRPr="005F202E">
              <w:rPr>
                <w:b/>
                <w:lang w:val="en-US"/>
              </w:rPr>
              <w:t xml:space="preserve">CA-8-1 Additional FedRAMP Requirements and Guidance: </w:t>
            </w:r>
            <w:r w:rsidRPr="005F202E">
              <w:rPr>
                <w:lang w:val="en-US"/>
              </w:rPr>
              <w:t>[at least annually]</w:t>
            </w:r>
          </w:p>
          <w:p w14:paraId="34E3BFD1" w14:textId="77777777" w:rsidR="005F202E" w:rsidRPr="005F202E" w:rsidRDefault="005F202E" w:rsidP="005F202E">
            <w:pPr>
              <w:rPr>
                <w:lang w:val="en-US"/>
              </w:rPr>
            </w:pPr>
            <w:r w:rsidRPr="005F202E">
              <w:rPr>
                <w:b/>
                <w:lang w:val="en-US"/>
              </w:rPr>
              <w:t xml:space="preserve">CA-8 Additional FedRAMP Requirements and Guidance: </w:t>
            </w:r>
            <w:r w:rsidRPr="005F202E">
              <w:rPr>
                <w:lang w:val="en-US"/>
              </w:rPr>
              <w:t>Scope can be limited to public facing applications in alignment with M-22-09. Reference the FedRAMP Penetration Test Guidance.</w:t>
            </w:r>
          </w:p>
          <w:p w14:paraId="20428CF8" w14:textId="77777777" w:rsidR="005F202E" w:rsidRPr="005F202E" w:rsidRDefault="005F202E" w:rsidP="005F202E">
            <w:pPr>
              <w:rPr>
                <w:lang w:val="en-US"/>
              </w:rPr>
            </w:pPr>
          </w:p>
        </w:tc>
      </w:tr>
      <w:tr w:rsidR="005F202E" w:rsidRPr="005F202E" w14:paraId="0367A091" w14:textId="77777777" w:rsidTr="003D2327">
        <w:tc>
          <w:tcPr>
            <w:tcW w:w="9350" w:type="dxa"/>
            <w:shd w:val="clear" w:color="auto" w:fill="CCECFC"/>
          </w:tcPr>
          <w:p w14:paraId="4F1F6B63" w14:textId="77777777" w:rsidR="005F202E" w:rsidRPr="005F202E" w:rsidRDefault="005F202E" w:rsidP="005F202E">
            <w:pPr>
              <w:rPr>
                <w:lang w:val="en-US"/>
              </w:rPr>
            </w:pPr>
            <w:r w:rsidRPr="005F202E">
              <w:rPr>
                <w:b/>
                <w:lang w:val="en-US"/>
              </w:rPr>
              <w:t xml:space="preserve">                                                       CA-8 Control Summary Information</w:t>
            </w:r>
          </w:p>
        </w:tc>
      </w:tr>
      <w:tr w:rsidR="005F202E" w:rsidRPr="005F202E" w14:paraId="1F73CAB5" w14:textId="77777777" w:rsidTr="003D2327">
        <w:tc>
          <w:tcPr>
            <w:tcW w:w="9350" w:type="dxa"/>
            <w:shd w:val="clear" w:color="auto" w:fill="FFFFFF"/>
          </w:tcPr>
          <w:p w14:paraId="398787DC" w14:textId="77777777" w:rsidR="005F202E" w:rsidRPr="005F202E" w:rsidRDefault="005F202E" w:rsidP="005F202E">
            <w:pPr>
              <w:rPr>
                <w:lang w:val="en-US"/>
              </w:rPr>
            </w:pPr>
            <w:r w:rsidRPr="005F202E">
              <w:rPr>
                <w:lang w:val="en-US"/>
              </w:rPr>
              <w:t>Responsible Role:</w:t>
            </w:r>
          </w:p>
        </w:tc>
      </w:tr>
      <w:tr w:rsidR="005F202E" w:rsidRPr="005F202E" w14:paraId="22528BE2" w14:textId="77777777" w:rsidTr="003D2327">
        <w:tc>
          <w:tcPr>
            <w:tcW w:w="9350" w:type="dxa"/>
            <w:shd w:val="clear" w:color="auto" w:fill="FFFFFF"/>
          </w:tcPr>
          <w:p w14:paraId="383435AE" w14:textId="77777777" w:rsidR="005F202E" w:rsidRPr="005F202E" w:rsidRDefault="005F202E" w:rsidP="005F202E">
            <w:pPr>
              <w:rPr>
                <w:lang w:val="en-US"/>
              </w:rPr>
            </w:pPr>
            <w:r w:rsidRPr="005F202E">
              <w:rPr>
                <w:lang w:val="en-US"/>
              </w:rPr>
              <w:t>Implementation Status (check all that apply):</w:t>
            </w:r>
          </w:p>
          <w:p w14:paraId="45FC295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75CA628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70333EF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79038D1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1848222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44920765" w14:textId="77777777" w:rsidTr="003D2327">
        <w:tc>
          <w:tcPr>
            <w:tcW w:w="9350" w:type="dxa"/>
            <w:shd w:val="clear" w:color="auto" w:fill="FFFFFF"/>
          </w:tcPr>
          <w:p w14:paraId="53CD178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7E0D236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59144CE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7AD7515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3158A0D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301F4C5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3BBFB510"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Inherited from Pre-Existing Authorization for &lt;CSP Name here&gt;, Date of Authorization</w:t>
            </w:r>
          </w:p>
        </w:tc>
      </w:tr>
      <w:tr w:rsidR="005F202E" w:rsidRPr="005F202E" w14:paraId="7B4C9527" w14:textId="77777777" w:rsidTr="003D2327">
        <w:tc>
          <w:tcPr>
            <w:tcW w:w="9350" w:type="dxa"/>
            <w:shd w:val="clear" w:color="auto" w:fill="CCECFC"/>
          </w:tcPr>
          <w:p w14:paraId="31328CB4" w14:textId="77777777" w:rsidR="005F202E" w:rsidRPr="005F202E" w:rsidRDefault="005F202E" w:rsidP="005F202E">
            <w:pPr>
              <w:rPr>
                <w:lang w:val="en-US"/>
              </w:rPr>
            </w:pPr>
            <w:r w:rsidRPr="005F202E">
              <w:rPr>
                <w:b/>
                <w:lang w:val="en-US"/>
              </w:rPr>
              <w:lastRenderedPageBreak/>
              <w:t>CA-8 What is the solution and how is it implemented?</w:t>
            </w:r>
          </w:p>
        </w:tc>
      </w:tr>
      <w:tr w:rsidR="005F202E" w:rsidRPr="005F202E" w14:paraId="7E208F2E" w14:textId="77777777" w:rsidTr="003D2327">
        <w:tc>
          <w:tcPr>
            <w:tcW w:w="9350" w:type="dxa"/>
            <w:shd w:val="clear" w:color="auto" w:fill="FFFFFF"/>
          </w:tcPr>
          <w:p w14:paraId="4402E91C" w14:textId="77777777" w:rsidR="005F202E" w:rsidRPr="005F202E" w:rsidRDefault="005F202E" w:rsidP="005F202E">
            <w:pPr>
              <w:rPr>
                <w:lang w:val="en-US"/>
              </w:rPr>
            </w:pPr>
            <w:r w:rsidRPr="005F202E">
              <w:rPr>
                <w:lang w:val="en-US"/>
              </w:rPr>
              <w:t>Description of how CA-8 is implemented,</w:t>
            </w:r>
          </w:p>
          <w:p w14:paraId="3EB5BF3F" w14:textId="77777777" w:rsidR="005F202E" w:rsidRPr="005F202E" w:rsidRDefault="005F202E" w:rsidP="005F202E">
            <w:pPr>
              <w:rPr>
                <w:lang w:val="en-US"/>
              </w:rPr>
            </w:pPr>
          </w:p>
          <w:p w14:paraId="5D76B930" w14:textId="77777777" w:rsidR="005F202E" w:rsidRPr="005F202E" w:rsidRDefault="005F202E" w:rsidP="005F202E">
            <w:pPr>
              <w:rPr>
                <w:lang w:val="en-US"/>
              </w:rPr>
            </w:pPr>
            <w:r w:rsidRPr="005F202E">
              <w:rPr>
                <w:lang w:val="en-US"/>
              </w:rPr>
              <w:t xml:space="preserve">Customer Responsibilities </w:t>
            </w:r>
          </w:p>
          <w:p w14:paraId="2EAB5675" w14:textId="77777777" w:rsidR="005F202E" w:rsidRPr="005F202E" w:rsidRDefault="005F202E" w:rsidP="005F202E">
            <w:pPr>
              <w:rPr>
                <w:lang w:val="en-US"/>
              </w:rPr>
            </w:pPr>
          </w:p>
        </w:tc>
      </w:tr>
      <w:tr w:rsidR="005F202E" w:rsidRPr="005F202E" w14:paraId="287EB115" w14:textId="77777777" w:rsidTr="003D2327">
        <w:tc>
          <w:tcPr>
            <w:tcW w:w="9350" w:type="dxa"/>
            <w:shd w:val="clear" w:color="auto" w:fill="CCECFC"/>
          </w:tcPr>
          <w:p w14:paraId="4221DF42" w14:textId="77777777" w:rsidR="005F202E" w:rsidRPr="005F202E" w:rsidRDefault="005F202E" w:rsidP="005F202E">
            <w:pPr>
              <w:rPr>
                <w:lang w:val="en-US"/>
              </w:rPr>
            </w:pPr>
            <w:r w:rsidRPr="005F202E">
              <w:rPr>
                <w:b/>
                <w:lang w:val="en-US"/>
              </w:rPr>
              <w:t>CA-8 Assessment Plan/Procedures</w:t>
            </w:r>
          </w:p>
        </w:tc>
      </w:tr>
      <w:tr w:rsidR="005F202E" w:rsidRPr="005F202E" w14:paraId="5A1324D6" w14:textId="77777777" w:rsidTr="003D2327">
        <w:tc>
          <w:tcPr>
            <w:tcW w:w="9350" w:type="dxa"/>
            <w:shd w:val="clear" w:color="auto" w:fill="FFFFFF"/>
          </w:tcPr>
          <w:p w14:paraId="1F5C3EC2" w14:textId="77777777" w:rsidR="005F202E" w:rsidRPr="005F202E" w:rsidRDefault="005F202E" w:rsidP="005F202E">
            <w:pPr>
              <w:rPr>
                <w:b/>
                <w:lang w:val="en-US"/>
              </w:rPr>
            </w:pPr>
            <w:r w:rsidRPr="005F202E">
              <w:rPr>
                <w:b/>
                <w:lang w:val="en-US"/>
              </w:rPr>
              <w:t>Assessment Objective:</w:t>
            </w:r>
          </w:p>
          <w:p w14:paraId="30E060EF" w14:textId="77777777" w:rsidR="005F202E" w:rsidRPr="005F202E" w:rsidRDefault="005F202E" w:rsidP="005F202E">
            <w:pPr>
              <w:rPr>
                <w:lang w:val="en-US"/>
              </w:rPr>
            </w:pPr>
            <w:r w:rsidRPr="005F202E">
              <w:rPr>
                <w:lang w:val="en-US"/>
              </w:rPr>
              <w:t>Determine if penetration testing is conducted at least annually on system(s) or system components.</w:t>
            </w:r>
          </w:p>
          <w:p w14:paraId="2AF37D1A" w14:textId="77777777" w:rsidR="005F202E" w:rsidRPr="005F202E" w:rsidRDefault="005F202E" w:rsidP="005F202E">
            <w:pPr>
              <w:rPr>
                <w:lang w:val="en-US"/>
              </w:rPr>
            </w:pPr>
          </w:p>
        </w:tc>
      </w:tr>
      <w:tr w:rsidR="005F202E" w:rsidRPr="005F202E" w14:paraId="049FC046" w14:textId="77777777" w:rsidTr="003D2327">
        <w:tc>
          <w:tcPr>
            <w:tcW w:w="9350" w:type="dxa"/>
            <w:shd w:val="clear" w:color="auto" w:fill="FFFFFF"/>
          </w:tcPr>
          <w:p w14:paraId="2B791024" w14:textId="77777777" w:rsidR="005F202E" w:rsidRPr="005F202E" w:rsidRDefault="005F202E" w:rsidP="005F202E">
            <w:pPr>
              <w:rPr>
                <w:b/>
                <w:lang w:val="en-US"/>
              </w:rPr>
            </w:pPr>
            <w:r w:rsidRPr="005F202E">
              <w:rPr>
                <w:b/>
                <w:lang w:val="en-US"/>
              </w:rPr>
              <w:t>Assessment Procedures:</w:t>
            </w:r>
          </w:p>
          <w:p w14:paraId="5E6D0C38" w14:textId="77777777" w:rsidR="005F202E" w:rsidRPr="005F202E" w:rsidRDefault="005F202E" w:rsidP="00661E6D">
            <w:pPr>
              <w:numPr>
                <w:ilvl w:val="0"/>
                <w:numId w:val="105"/>
              </w:numPr>
              <w:rPr>
                <w:lang w:val="en-US"/>
              </w:rPr>
            </w:pPr>
            <w:r w:rsidRPr="005F202E">
              <w:rPr>
                <w:b/>
                <w:lang w:val="en-US"/>
              </w:rPr>
              <w:t xml:space="preserve">EXAMINE: </w:t>
            </w:r>
            <w:r w:rsidRPr="005F202E">
              <w:rPr>
                <w:lang w:val="en-US"/>
              </w:rPr>
              <w:t>Assessment, authorization, and monitoring policy; procedures addressing penetration testing; assessment plan; penetration test report; assessment report; assessment evidence; system security plan; privacy plan; other relevant documents or records.</w:t>
            </w:r>
          </w:p>
          <w:p w14:paraId="187AA3B4" w14:textId="77777777" w:rsidR="005F202E" w:rsidRPr="005F202E" w:rsidRDefault="005F202E" w:rsidP="00661E6D">
            <w:pPr>
              <w:numPr>
                <w:ilvl w:val="0"/>
                <w:numId w:val="110"/>
              </w:numPr>
              <w:rPr>
                <w:lang w:val="en-US"/>
              </w:rPr>
            </w:pPr>
            <w:r w:rsidRPr="005F202E">
              <w:rPr>
                <w:b/>
                <w:lang w:val="en-US"/>
              </w:rPr>
              <w:t xml:space="preserve">INTERVIEW: </w:t>
            </w:r>
            <w:r w:rsidRPr="005F202E">
              <w:rPr>
                <w:lang w:val="en-US"/>
              </w:rPr>
              <w:t>Organizational personnel with control assessment responsibilities; organizational personnel with information security and privacy responsibilities; system/network administrators.</w:t>
            </w:r>
          </w:p>
          <w:p w14:paraId="33E6DE53" w14:textId="77777777" w:rsidR="005F202E" w:rsidRPr="005F202E" w:rsidRDefault="005F202E" w:rsidP="00661E6D">
            <w:pPr>
              <w:numPr>
                <w:ilvl w:val="0"/>
                <w:numId w:val="109"/>
              </w:numPr>
              <w:rPr>
                <w:lang w:val="en-US"/>
              </w:rPr>
            </w:pPr>
            <w:r w:rsidRPr="005F202E">
              <w:rPr>
                <w:b/>
                <w:lang w:val="en-US"/>
              </w:rPr>
              <w:t xml:space="preserve">TEST: </w:t>
            </w:r>
            <w:r w:rsidRPr="005F202E">
              <w:rPr>
                <w:lang w:val="en-US"/>
              </w:rPr>
              <w:t>Mechanisms supporting penetration testing.</w:t>
            </w:r>
          </w:p>
          <w:p w14:paraId="3AEBD6E4" w14:textId="77777777" w:rsidR="005F202E" w:rsidRPr="005F202E" w:rsidRDefault="005F202E" w:rsidP="005F202E">
            <w:pPr>
              <w:rPr>
                <w:lang w:val="en-US"/>
              </w:rPr>
            </w:pPr>
          </w:p>
        </w:tc>
      </w:tr>
      <w:tr w:rsidR="005F202E" w:rsidRPr="005F202E" w14:paraId="35C467A3" w14:textId="77777777" w:rsidTr="003D2327">
        <w:tc>
          <w:tcPr>
            <w:tcW w:w="9350" w:type="dxa"/>
            <w:shd w:val="clear" w:color="auto" w:fill="CCECFC"/>
          </w:tcPr>
          <w:p w14:paraId="7F9FEFEE" w14:textId="77777777" w:rsidR="005F202E" w:rsidRPr="005F202E" w:rsidRDefault="005F202E" w:rsidP="005F202E">
            <w:pPr>
              <w:rPr>
                <w:lang w:val="en-US"/>
              </w:rPr>
            </w:pPr>
            <w:r w:rsidRPr="005F202E">
              <w:rPr>
                <w:b/>
                <w:lang w:val="en-US"/>
              </w:rPr>
              <w:t>CA-8 Assessment Results</w:t>
            </w:r>
          </w:p>
        </w:tc>
      </w:tr>
      <w:tr w:rsidR="005F202E" w:rsidRPr="005F202E" w14:paraId="65492443" w14:textId="77777777" w:rsidTr="003D2327">
        <w:tc>
          <w:tcPr>
            <w:tcW w:w="9350" w:type="dxa"/>
            <w:shd w:val="clear" w:color="auto" w:fill="FFFFFF"/>
          </w:tcPr>
          <w:p w14:paraId="4AC89A87" w14:textId="77777777" w:rsidR="005F202E" w:rsidRPr="005F202E" w:rsidRDefault="005F202E" w:rsidP="005F202E">
            <w:pPr>
              <w:rPr>
                <w:lang w:val="en-US"/>
              </w:rPr>
            </w:pPr>
            <w:r w:rsidRPr="005F202E">
              <w:rPr>
                <w:lang w:val="en-US"/>
              </w:rPr>
              <w:t>Description of observations and evidence</w:t>
            </w:r>
          </w:p>
          <w:p w14:paraId="0CDCFD5F" w14:textId="77777777" w:rsidR="005F202E" w:rsidRPr="005F202E" w:rsidRDefault="005F202E" w:rsidP="005F202E">
            <w:pPr>
              <w:rPr>
                <w:lang w:val="en-US"/>
              </w:rPr>
            </w:pPr>
            <w:r w:rsidRPr="005F202E">
              <w:rPr>
                <w:lang w:val="en-US"/>
              </w:rPr>
              <w:lastRenderedPageBreak/>
              <w:t xml:space="preserve">Final status:  Implemented/Other than </w:t>
            </w:r>
            <w:proofErr w:type="gramStart"/>
            <w:r w:rsidRPr="005F202E">
              <w:rPr>
                <w:lang w:val="en-US"/>
              </w:rPr>
              <w:t>implemented</w:t>
            </w:r>
            <w:proofErr w:type="gramEnd"/>
          </w:p>
          <w:p w14:paraId="14F0CE33"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75234634" w14:textId="77777777" w:rsidR="005F202E" w:rsidRPr="005F202E" w:rsidRDefault="005F202E" w:rsidP="005F202E">
            <w:pPr>
              <w:rPr>
                <w:lang w:val="en-US"/>
              </w:rPr>
            </w:pPr>
          </w:p>
        </w:tc>
      </w:tr>
      <w:tr w:rsidR="005F202E" w:rsidRPr="005F202E" w14:paraId="3BECFAFC" w14:textId="77777777" w:rsidTr="003D2327">
        <w:tc>
          <w:tcPr>
            <w:tcW w:w="9350" w:type="dxa"/>
            <w:shd w:val="clear" w:color="auto" w:fill="CCECFC"/>
          </w:tcPr>
          <w:p w14:paraId="4201036B" w14:textId="77777777" w:rsidR="005F202E" w:rsidRPr="005F202E" w:rsidRDefault="005F202E" w:rsidP="005F202E">
            <w:pPr>
              <w:rPr>
                <w:lang w:val="en-US"/>
              </w:rPr>
            </w:pPr>
            <w:r w:rsidRPr="005F202E">
              <w:rPr>
                <w:b/>
                <w:lang w:val="en-US"/>
              </w:rPr>
              <w:lastRenderedPageBreak/>
              <w:t>CA-8 Remediation Plan</w:t>
            </w:r>
          </w:p>
        </w:tc>
      </w:tr>
      <w:tr w:rsidR="005F202E" w:rsidRPr="005F202E" w14:paraId="35F79F9A" w14:textId="77777777" w:rsidTr="003D2327">
        <w:tc>
          <w:tcPr>
            <w:tcW w:w="9350" w:type="dxa"/>
            <w:shd w:val="clear" w:color="auto" w:fill="FFFFFF"/>
          </w:tcPr>
          <w:p w14:paraId="0D656A98" w14:textId="77777777" w:rsidR="005F202E" w:rsidRPr="005F202E" w:rsidRDefault="005F202E" w:rsidP="005F202E">
            <w:pPr>
              <w:rPr>
                <w:lang w:val="en-US"/>
              </w:rPr>
            </w:pPr>
            <w:r w:rsidRPr="005F202E">
              <w:rPr>
                <w:lang w:val="en-US"/>
              </w:rPr>
              <w:t>Define remediation plans to correct risks identified with this control requirement.</w:t>
            </w:r>
          </w:p>
          <w:p w14:paraId="06B702EB" w14:textId="77777777" w:rsidR="005F202E" w:rsidRPr="005F202E" w:rsidRDefault="005F202E" w:rsidP="005F202E">
            <w:pPr>
              <w:rPr>
                <w:lang w:val="en-US"/>
              </w:rPr>
            </w:pPr>
          </w:p>
        </w:tc>
      </w:tr>
    </w:tbl>
    <w:p w14:paraId="77B2B38E" w14:textId="77777777" w:rsidR="005F202E" w:rsidRPr="005F202E" w:rsidRDefault="005F202E" w:rsidP="005F202E">
      <w:pPr>
        <w:rPr>
          <w:b/>
          <w:lang w:val="en-US"/>
        </w:rPr>
      </w:pPr>
    </w:p>
    <w:p w14:paraId="1D9F3BE9"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CA-9 Internal System Connections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27D2EE6" w14:textId="77777777" w:rsidTr="003D2327">
        <w:tc>
          <w:tcPr>
            <w:tcW w:w="9350" w:type="dxa"/>
            <w:shd w:val="clear" w:color="auto" w:fill="CCECFC"/>
          </w:tcPr>
          <w:p w14:paraId="00CA0DB9" w14:textId="77777777" w:rsidR="005F202E" w:rsidRPr="005F202E" w:rsidRDefault="005F202E" w:rsidP="005F202E">
            <w:pPr>
              <w:rPr>
                <w:lang w:val="en-US"/>
              </w:rPr>
            </w:pPr>
            <w:r w:rsidRPr="005F202E">
              <w:rPr>
                <w:b/>
                <w:lang w:val="en-US"/>
              </w:rPr>
              <w:t xml:space="preserve">                                                       CA-9 Control Requirement(s)</w:t>
            </w:r>
          </w:p>
        </w:tc>
      </w:tr>
      <w:tr w:rsidR="005F202E" w:rsidRPr="005F202E" w14:paraId="1CFA4112" w14:textId="77777777" w:rsidTr="003D2327">
        <w:tc>
          <w:tcPr>
            <w:tcW w:w="9350" w:type="dxa"/>
            <w:shd w:val="clear" w:color="auto" w:fill="FFFFFF"/>
          </w:tcPr>
          <w:p w14:paraId="777D0C56" w14:textId="77777777" w:rsidR="005F202E" w:rsidRPr="005F202E" w:rsidRDefault="005F202E" w:rsidP="005F202E">
            <w:pPr>
              <w:rPr>
                <w:lang w:val="en-US"/>
              </w:rPr>
            </w:pPr>
            <w:r w:rsidRPr="005F202E">
              <w:rPr>
                <w:lang w:val="en-US"/>
              </w:rPr>
              <w:tab/>
              <w:t>a.</w:t>
            </w:r>
            <w:r w:rsidRPr="005F202E">
              <w:rPr>
                <w:lang w:val="en-US"/>
              </w:rPr>
              <w:tab/>
              <w:t xml:space="preserve">Authorize internal connections of [Assignment: organization-defined system components or classes of components] to the </w:t>
            </w:r>
            <w:proofErr w:type="gramStart"/>
            <w:r w:rsidRPr="005F202E">
              <w:rPr>
                <w:lang w:val="en-US"/>
              </w:rPr>
              <w:t>system;</w:t>
            </w:r>
            <w:proofErr w:type="gramEnd"/>
          </w:p>
          <w:p w14:paraId="134F424B" w14:textId="77777777" w:rsidR="005F202E" w:rsidRPr="005F202E" w:rsidRDefault="005F202E" w:rsidP="005F202E">
            <w:pPr>
              <w:rPr>
                <w:lang w:val="en-US"/>
              </w:rPr>
            </w:pPr>
            <w:r w:rsidRPr="005F202E">
              <w:rPr>
                <w:lang w:val="en-US"/>
              </w:rPr>
              <w:tab/>
              <w:t>b.</w:t>
            </w:r>
            <w:r w:rsidRPr="005F202E">
              <w:rPr>
                <w:lang w:val="en-US"/>
              </w:rPr>
              <w:tab/>
              <w:t xml:space="preserve">Document, for each internal connection, the interface characteristics, security and privacy requirements, and the nature of the information </w:t>
            </w:r>
            <w:proofErr w:type="gramStart"/>
            <w:r w:rsidRPr="005F202E">
              <w:rPr>
                <w:lang w:val="en-US"/>
              </w:rPr>
              <w:t>communicated;</w:t>
            </w:r>
            <w:proofErr w:type="gramEnd"/>
          </w:p>
          <w:p w14:paraId="62AF053F" w14:textId="77777777" w:rsidR="005F202E" w:rsidRPr="005F202E" w:rsidRDefault="005F202E" w:rsidP="005F202E">
            <w:pPr>
              <w:rPr>
                <w:lang w:val="en-US"/>
              </w:rPr>
            </w:pPr>
            <w:r w:rsidRPr="005F202E">
              <w:rPr>
                <w:lang w:val="en-US"/>
              </w:rPr>
              <w:tab/>
              <w:t>c.</w:t>
            </w:r>
            <w:r w:rsidRPr="005F202E">
              <w:rPr>
                <w:lang w:val="en-US"/>
              </w:rPr>
              <w:tab/>
              <w:t>Terminate internal system connections after [Assignment: organization-defined conditions]; and</w:t>
            </w:r>
          </w:p>
          <w:p w14:paraId="6F691F18" w14:textId="77777777" w:rsidR="005F202E" w:rsidRPr="005F202E" w:rsidRDefault="005F202E" w:rsidP="005F202E">
            <w:pPr>
              <w:rPr>
                <w:lang w:val="en-US"/>
              </w:rPr>
            </w:pPr>
            <w:r w:rsidRPr="005F202E">
              <w:rPr>
                <w:lang w:val="en-US"/>
              </w:rPr>
              <w:tab/>
              <w:t>d.</w:t>
            </w:r>
            <w:r w:rsidRPr="005F202E">
              <w:rPr>
                <w:lang w:val="en-US"/>
              </w:rPr>
              <w:tab/>
              <w:t>Review [Assignment: organization-defined frequency] the continued need for each internal connection.</w:t>
            </w:r>
          </w:p>
          <w:p w14:paraId="2EDADA6D" w14:textId="77777777" w:rsidR="005F202E" w:rsidRPr="005F202E" w:rsidRDefault="005F202E" w:rsidP="005F202E">
            <w:pPr>
              <w:rPr>
                <w:lang w:val="en-US"/>
              </w:rPr>
            </w:pPr>
          </w:p>
        </w:tc>
      </w:tr>
      <w:tr w:rsidR="005F202E" w:rsidRPr="005F202E" w14:paraId="3C180D0C" w14:textId="77777777" w:rsidTr="003D2327">
        <w:tc>
          <w:tcPr>
            <w:tcW w:w="9350" w:type="dxa"/>
            <w:shd w:val="clear" w:color="auto" w:fill="CCECFC"/>
          </w:tcPr>
          <w:p w14:paraId="479F0F3A" w14:textId="77777777" w:rsidR="005F202E" w:rsidRPr="005F202E" w:rsidRDefault="005F202E" w:rsidP="005F202E">
            <w:pPr>
              <w:rPr>
                <w:lang w:val="en-US"/>
              </w:rPr>
            </w:pPr>
            <w:r w:rsidRPr="005F202E">
              <w:rPr>
                <w:b/>
                <w:lang w:val="en-US"/>
              </w:rPr>
              <w:t xml:space="preserve">                                                       CA-9 Control Summary Information</w:t>
            </w:r>
          </w:p>
        </w:tc>
      </w:tr>
      <w:tr w:rsidR="005F202E" w:rsidRPr="005F202E" w14:paraId="3C867BBB" w14:textId="77777777" w:rsidTr="003D2327">
        <w:tc>
          <w:tcPr>
            <w:tcW w:w="9350" w:type="dxa"/>
            <w:shd w:val="clear" w:color="auto" w:fill="FFFFFF"/>
          </w:tcPr>
          <w:p w14:paraId="01B94B32" w14:textId="77777777" w:rsidR="005F202E" w:rsidRPr="005F202E" w:rsidRDefault="005F202E" w:rsidP="005F202E">
            <w:pPr>
              <w:rPr>
                <w:lang w:val="en-US"/>
              </w:rPr>
            </w:pPr>
            <w:r w:rsidRPr="005F202E">
              <w:rPr>
                <w:lang w:val="en-US"/>
              </w:rPr>
              <w:t>Responsible Role:</w:t>
            </w:r>
          </w:p>
        </w:tc>
      </w:tr>
      <w:tr w:rsidR="005F202E" w:rsidRPr="005F202E" w14:paraId="1B6F1BA1" w14:textId="77777777" w:rsidTr="003D2327">
        <w:tc>
          <w:tcPr>
            <w:tcW w:w="9350" w:type="dxa"/>
            <w:shd w:val="clear" w:color="auto" w:fill="FFFFFF"/>
          </w:tcPr>
          <w:p w14:paraId="0E45821E" w14:textId="77777777" w:rsidR="005F202E" w:rsidRPr="005F202E" w:rsidRDefault="005F202E" w:rsidP="005F202E">
            <w:pPr>
              <w:rPr>
                <w:lang w:val="en-US"/>
              </w:rPr>
            </w:pPr>
            <w:r w:rsidRPr="005F202E">
              <w:rPr>
                <w:lang w:val="en-US"/>
              </w:rPr>
              <w:t>Implementation Status (check all that apply):</w:t>
            </w:r>
          </w:p>
          <w:p w14:paraId="1B9D607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7F8A651B"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Partially Implemented</w:t>
            </w:r>
          </w:p>
          <w:p w14:paraId="7B55BFA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23A5893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208EA57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36994241" w14:textId="77777777" w:rsidTr="003D2327">
        <w:tc>
          <w:tcPr>
            <w:tcW w:w="9350" w:type="dxa"/>
            <w:shd w:val="clear" w:color="auto" w:fill="FFFFFF"/>
          </w:tcPr>
          <w:p w14:paraId="1083AEF5"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26DB9AB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51CB0A5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755782D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3944566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DB308C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28649AF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00532B8" w14:textId="77777777" w:rsidTr="003D2327">
        <w:tc>
          <w:tcPr>
            <w:tcW w:w="9350" w:type="dxa"/>
            <w:shd w:val="clear" w:color="auto" w:fill="CCECFC"/>
          </w:tcPr>
          <w:p w14:paraId="308F999F" w14:textId="77777777" w:rsidR="005F202E" w:rsidRPr="005F202E" w:rsidRDefault="005F202E" w:rsidP="005F202E">
            <w:pPr>
              <w:rPr>
                <w:lang w:val="en-US"/>
              </w:rPr>
            </w:pPr>
            <w:r w:rsidRPr="005F202E">
              <w:rPr>
                <w:b/>
                <w:lang w:val="en-US"/>
              </w:rPr>
              <w:t>CA-9 What is the solution and how is it implemented?</w:t>
            </w:r>
          </w:p>
        </w:tc>
      </w:tr>
      <w:tr w:rsidR="005F202E" w:rsidRPr="005F202E" w14:paraId="79204D68" w14:textId="77777777" w:rsidTr="003D2327">
        <w:tc>
          <w:tcPr>
            <w:tcW w:w="9350" w:type="dxa"/>
            <w:shd w:val="clear" w:color="auto" w:fill="FFFFFF"/>
          </w:tcPr>
          <w:p w14:paraId="32777B09" w14:textId="77777777" w:rsidR="005F202E" w:rsidRPr="005F202E" w:rsidRDefault="005F202E" w:rsidP="005F202E">
            <w:pPr>
              <w:rPr>
                <w:lang w:val="en-US"/>
              </w:rPr>
            </w:pPr>
            <w:r w:rsidRPr="005F202E">
              <w:rPr>
                <w:lang w:val="en-US"/>
              </w:rPr>
              <w:t>Description of how CA-9 is implemented,</w:t>
            </w:r>
          </w:p>
          <w:p w14:paraId="2CB7D8F8" w14:textId="77777777" w:rsidR="005F202E" w:rsidRPr="005F202E" w:rsidRDefault="005F202E" w:rsidP="005F202E">
            <w:pPr>
              <w:rPr>
                <w:lang w:val="en-US"/>
              </w:rPr>
            </w:pPr>
          </w:p>
          <w:p w14:paraId="240B6DA0" w14:textId="77777777" w:rsidR="005F202E" w:rsidRPr="005F202E" w:rsidRDefault="005F202E" w:rsidP="005F202E">
            <w:pPr>
              <w:rPr>
                <w:lang w:val="en-US"/>
              </w:rPr>
            </w:pPr>
            <w:r w:rsidRPr="005F202E">
              <w:rPr>
                <w:lang w:val="en-US"/>
              </w:rPr>
              <w:t xml:space="preserve">Customer Responsibilities </w:t>
            </w:r>
          </w:p>
          <w:p w14:paraId="65794A32" w14:textId="77777777" w:rsidR="005F202E" w:rsidRPr="005F202E" w:rsidRDefault="005F202E" w:rsidP="005F202E">
            <w:pPr>
              <w:rPr>
                <w:lang w:val="en-US"/>
              </w:rPr>
            </w:pPr>
          </w:p>
        </w:tc>
      </w:tr>
      <w:tr w:rsidR="005F202E" w:rsidRPr="005F202E" w14:paraId="17F0F66B" w14:textId="77777777" w:rsidTr="003D2327">
        <w:tc>
          <w:tcPr>
            <w:tcW w:w="9350" w:type="dxa"/>
            <w:shd w:val="clear" w:color="auto" w:fill="CCECFC"/>
          </w:tcPr>
          <w:p w14:paraId="6746888A" w14:textId="77777777" w:rsidR="005F202E" w:rsidRPr="005F202E" w:rsidRDefault="005F202E" w:rsidP="005F202E">
            <w:pPr>
              <w:rPr>
                <w:lang w:val="en-US"/>
              </w:rPr>
            </w:pPr>
            <w:r w:rsidRPr="005F202E">
              <w:rPr>
                <w:b/>
                <w:lang w:val="en-US"/>
              </w:rPr>
              <w:t>CA-9 Assessment Plan/Procedures</w:t>
            </w:r>
          </w:p>
        </w:tc>
      </w:tr>
      <w:tr w:rsidR="005F202E" w:rsidRPr="005F202E" w14:paraId="3F85CB38" w14:textId="77777777" w:rsidTr="003D2327">
        <w:tc>
          <w:tcPr>
            <w:tcW w:w="9350" w:type="dxa"/>
            <w:shd w:val="clear" w:color="auto" w:fill="FFFFFF"/>
          </w:tcPr>
          <w:p w14:paraId="122A2A03" w14:textId="77777777" w:rsidR="005F202E" w:rsidRPr="005F202E" w:rsidRDefault="005F202E" w:rsidP="005F202E">
            <w:pPr>
              <w:rPr>
                <w:b/>
                <w:lang w:val="en-US"/>
              </w:rPr>
            </w:pPr>
            <w:r w:rsidRPr="005F202E">
              <w:rPr>
                <w:b/>
                <w:lang w:val="en-US"/>
              </w:rPr>
              <w:t>Assessment Objective:</w:t>
            </w:r>
          </w:p>
          <w:p w14:paraId="769A5EF9" w14:textId="77777777" w:rsidR="005F202E" w:rsidRPr="005F202E" w:rsidRDefault="005F202E" w:rsidP="005F202E">
            <w:pPr>
              <w:rPr>
                <w:lang w:val="en-US"/>
              </w:rPr>
            </w:pPr>
            <w:r w:rsidRPr="005F202E">
              <w:rPr>
                <w:lang w:val="en-US"/>
              </w:rPr>
              <w:t>Determine if:</w:t>
            </w:r>
          </w:p>
          <w:p w14:paraId="1B3A64E7" w14:textId="77777777" w:rsidR="005F202E" w:rsidRPr="005F202E" w:rsidRDefault="005F202E" w:rsidP="00661E6D">
            <w:pPr>
              <w:numPr>
                <w:ilvl w:val="0"/>
                <w:numId w:val="258"/>
              </w:numPr>
              <w:rPr>
                <w:lang w:val="en-US"/>
              </w:rPr>
            </w:pPr>
            <w:r w:rsidRPr="005F202E">
              <w:rPr>
                <w:lang w:val="en-US"/>
              </w:rPr>
              <w:t xml:space="preserve">internal connections of system components to the system are </w:t>
            </w:r>
            <w:proofErr w:type="gramStart"/>
            <w:r w:rsidRPr="005F202E">
              <w:rPr>
                <w:lang w:val="en-US"/>
              </w:rPr>
              <w:t>authorized;</w:t>
            </w:r>
            <w:proofErr w:type="gramEnd"/>
          </w:p>
          <w:p w14:paraId="2A3DC1B8" w14:textId="77777777" w:rsidR="005F202E" w:rsidRPr="005F202E" w:rsidRDefault="005F202E" w:rsidP="00661E6D">
            <w:pPr>
              <w:numPr>
                <w:ilvl w:val="0"/>
                <w:numId w:val="258"/>
              </w:numPr>
              <w:rPr>
                <w:lang w:val="en-US"/>
              </w:rPr>
            </w:pPr>
            <w:r w:rsidRPr="005F202E">
              <w:rPr>
                <w:lang w:val="en-US"/>
              </w:rPr>
              <w:lastRenderedPageBreak/>
              <w:t>internal system connections are terminated after conditions; and</w:t>
            </w:r>
          </w:p>
          <w:p w14:paraId="1E3D747B" w14:textId="77777777" w:rsidR="005F202E" w:rsidRPr="005F202E" w:rsidRDefault="005F202E" w:rsidP="00661E6D">
            <w:pPr>
              <w:numPr>
                <w:ilvl w:val="0"/>
                <w:numId w:val="258"/>
              </w:numPr>
              <w:rPr>
                <w:lang w:val="en-US"/>
              </w:rPr>
            </w:pPr>
            <w:r w:rsidRPr="005F202E">
              <w:rPr>
                <w:lang w:val="en-US"/>
              </w:rPr>
              <w:t>the continued need for each internal connection is reviewed frequency.</w:t>
            </w:r>
          </w:p>
          <w:p w14:paraId="36AA54D9" w14:textId="77777777" w:rsidR="005F202E" w:rsidRPr="005F202E" w:rsidRDefault="005F202E" w:rsidP="005F202E">
            <w:pPr>
              <w:rPr>
                <w:lang w:val="en-US"/>
              </w:rPr>
            </w:pPr>
          </w:p>
        </w:tc>
      </w:tr>
      <w:tr w:rsidR="005F202E" w:rsidRPr="005F202E" w14:paraId="7F0EFAB2" w14:textId="77777777" w:rsidTr="003D2327">
        <w:tc>
          <w:tcPr>
            <w:tcW w:w="9350" w:type="dxa"/>
            <w:shd w:val="clear" w:color="auto" w:fill="FFFFFF"/>
          </w:tcPr>
          <w:p w14:paraId="0AD1FAA4" w14:textId="77777777" w:rsidR="005F202E" w:rsidRPr="005F202E" w:rsidRDefault="005F202E" w:rsidP="005F202E">
            <w:pPr>
              <w:rPr>
                <w:b/>
                <w:lang w:val="en-US"/>
              </w:rPr>
            </w:pPr>
            <w:r w:rsidRPr="005F202E">
              <w:rPr>
                <w:b/>
                <w:lang w:val="en-US"/>
              </w:rPr>
              <w:lastRenderedPageBreak/>
              <w:t>Assessment Procedures:</w:t>
            </w:r>
          </w:p>
          <w:p w14:paraId="34890A25" w14:textId="77777777" w:rsidR="005F202E" w:rsidRPr="005F202E" w:rsidRDefault="005F202E" w:rsidP="00661E6D">
            <w:pPr>
              <w:numPr>
                <w:ilvl w:val="0"/>
                <w:numId w:val="86"/>
              </w:numPr>
              <w:rPr>
                <w:lang w:val="en-US"/>
              </w:rPr>
            </w:pPr>
            <w:r w:rsidRPr="005F202E">
              <w:rPr>
                <w:b/>
                <w:lang w:val="en-US"/>
              </w:rPr>
              <w:t xml:space="preserve">EXAMINE: </w:t>
            </w:r>
            <w:r w:rsidRPr="005F202E">
              <w:rPr>
                <w:lang w:val="en-US"/>
              </w:rPr>
              <w:t>Assessment, authorization, and monitoring policy; access control policy; procedures addressing system connections; system and communications protection policy; system design documentation; system configuration settings and associated documentation; list of components or classes of components authorized as internal system connections; assessment report; system audit records; system security plan; privacy plan; other relevant documents or records.</w:t>
            </w:r>
          </w:p>
          <w:p w14:paraId="0856F97F" w14:textId="77777777" w:rsidR="005F202E" w:rsidRPr="005F202E" w:rsidRDefault="005F202E" w:rsidP="00661E6D">
            <w:pPr>
              <w:numPr>
                <w:ilvl w:val="0"/>
                <w:numId w:val="91"/>
              </w:numPr>
              <w:rPr>
                <w:lang w:val="en-US"/>
              </w:rPr>
            </w:pPr>
            <w:r w:rsidRPr="005F202E">
              <w:rPr>
                <w:b/>
                <w:lang w:val="en-US"/>
              </w:rPr>
              <w:t xml:space="preserve">INTERVIEW: </w:t>
            </w:r>
            <w:r w:rsidRPr="005F202E">
              <w:rPr>
                <w:lang w:val="en-US"/>
              </w:rPr>
              <w:t>Organizational personnel with responsibilities for developing, implementing, or authorizing internal system connections; organizational personnel with information security and privacy responsibilities.</w:t>
            </w:r>
          </w:p>
          <w:p w14:paraId="0BAE3EA1" w14:textId="77777777" w:rsidR="005F202E" w:rsidRPr="005F202E" w:rsidRDefault="005F202E" w:rsidP="00661E6D">
            <w:pPr>
              <w:numPr>
                <w:ilvl w:val="0"/>
                <w:numId w:val="89"/>
              </w:numPr>
              <w:rPr>
                <w:lang w:val="en-US"/>
              </w:rPr>
            </w:pPr>
            <w:r w:rsidRPr="005F202E">
              <w:rPr>
                <w:b/>
                <w:lang w:val="en-US"/>
              </w:rPr>
              <w:t xml:space="preserve">TEST: </w:t>
            </w:r>
            <w:r w:rsidRPr="005F202E">
              <w:rPr>
                <w:lang w:val="en-US"/>
              </w:rPr>
              <w:t>Mechanisms supporting internal system connections.</w:t>
            </w:r>
          </w:p>
          <w:p w14:paraId="36A55086" w14:textId="77777777" w:rsidR="005F202E" w:rsidRPr="005F202E" w:rsidRDefault="005F202E" w:rsidP="005F202E">
            <w:pPr>
              <w:rPr>
                <w:lang w:val="en-US"/>
              </w:rPr>
            </w:pPr>
          </w:p>
        </w:tc>
      </w:tr>
      <w:tr w:rsidR="005F202E" w:rsidRPr="005F202E" w14:paraId="30B67BF4" w14:textId="77777777" w:rsidTr="003D2327">
        <w:tc>
          <w:tcPr>
            <w:tcW w:w="9350" w:type="dxa"/>
            <w:shd w:val="clear" w:color="auto" w:fill="CCECFC"/>
          </w:tcPr>
          <w:p w14:paraId="7CB46C95" w14:textId="77777777" w:rsidR="005F202E" w:rsidRPr="005F202E" w:rsidRDefault="005F202E" w:rsidP="005F202E">
            <w:pPr>
              <w:rPr>
                <w:lang w:val="en-US"/>
              </w:rPr>
            </w:pPr>
            <w:r w:rsidRPr="005F202E">
              <w:rPr>
                <w:b/>
                <w:lang w:val="en-US"/>
              </w:rPr>
              <w:t>CA-9 Assessment Results</w:t>
            </w:r>
          </w:p>
        </w:tc>
      </w:tr>
      <w:tr w:rsidR="005F202E" w:rsidRPr="005F202E" w14:paraId="511DC083" w14:textId="77777777" w:rsidTr="003D2327">
        <w:tc>
          <w:tcPr>
            <w:tcW w:w="9350" w:type="dxa"/>
            <w:shd w:val="clear" w:color="auto" w:fill="FFFFFF"/>
          </w:tcPr>
          <w:p w14:paraId="63BE01CD" w14:textId="77777777" w:rsidR="005F202E" w:rsidRPr="005F202E" w:rsidRDefault="005F202E" w:rsidP="005F202E">
            <w:pPr>
              <w:rPr>
                <w:lang w:val="en-US"/>
              </w:rPr>
            </w:pPr>
            <w:r w:rsidRPr="005F202E">
              <w:rPr>
                <w:lang w:val="en-US"/>
              </w:rPr>
              <w:t>Description of observations and evidence</w:t>
            </w:r>
          </w:p>
          <w:p w14:paraId="0B57FE3A"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49C0A800"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7EF9D2ED" w14:textId="77777777" w:rsidR="005F202E" w:rsidRPr="005F202E" w:rsidRDefault="005F202E" w:rsidP="005F202E">
            <w:pPr>
              <w:rPr>
                <w:lang w:val="en-US"/>
              </w:rPr>
            </w:pPr>
          </w:p>
        </w:tc>
      </w:tr>
      <w:tr w:rsidR="005F202E" w:rsidRPr="005F202E" w14:paraId="31642452" w14:textId="77777777" w:rsidTr="003D2327">
        <w:tc>
          <w:tcPr>
            <w:tcW w:w="9350" w:type="dxa"/>
            <w:shd w:val="clear" w:color="auto" w:fill="CCECFC"/>
          </w:tcPr>
          <w:p w14:paraId="7D6F4983" w14:textId="77777777" w:rsidR="005F202E" w:rsidRPr="005F202E" w:rsidRDefault="005F202E" w:rsidP="005F202E">
            <w:pPr>
              <w:rPr>
                <w:lang w:val="en-US"/>
              </w:rPr>
            </w:pPr>
            <w:r w:rsidRPr="005F202E">
              <w:rPr>
                <w:b/>
                <w:lang w:val="en-US"/>
              </w:rPr>
              <w:t>CA-9 Remediation Plan</w:t>
            </w:r>
          </w:p>
        </w:tc>
      </w:tr>
      <w:tr w:rsidR="005F202E" w:rsidRPr="005F202E" w14:paraId="1BEB3EE0" w14:textId="77777777" w:rsidTr="003D2327">
        <w:tc>
          <w:tcPr>
            <w:tcW w:w="9350" w:type="dxa"/>
            <w:shd w:val="clear" w:color="auto" w:fill="FFFFFF"/>
          </w:tcPr>
          <w:p w14:paraId="69D22FAF" w14:textId="77777777" w:rsidR="005F202E" w:rsidRPr="005F202E" w:rsidRDefault="005F202E" w:rsidP="005F202E">
            <w:pPr>
              <w:rPr>
                <w:lang w:val="en-US"/>
              </w:rPr>
            </w:pPr>
            <w:r w:rsidRPr="005F202E">
              <w:rPr>
                <w:lang w:val="en-US"/>
              </w:rPr>
              <w:t>Define remediation plans to correct risks identified with this control requirement.</w:t>
            </w:r>
          </w:p>
          <w:p w14:paraId="3F7C3ADE" w14:textId="77777777" w:rsidR="005F202E" w:rsidRPr="005F202E" w:rsidRDefault="005F202E" w:rsidP="005F202E">
            <w:pPr>
              <w:rPr>
                <w:lang w:val="en-US"/>
              </w:rPr>
            </w:pPr>
          </w:p>
        </w:tc>
      </w:tr>
    </w:tbl>
    <w:p w14:paraId="2AD7E441" w14:textId="77777777" w:rsidR="005F202E" w:rsidRPr="005F202E" w:rsidRDefault="005F202E" w:rsidP="005F202E">
      <w:pPr>
        <w:rPr>
          <w:lang w:val="en-US"/>
        </w:rPr>
      </w:pPr>
    </w:p>
    <w:p w14:paraId="375C5307" w14:textId="77777777" w:rsidR="005F202E" w:rsidRPr="005F202E" w:rsidRDefault="005F202E" w:rsidP="00661E6D">
      <w:pPr>
        <w:pStyle w:val="Heading2"/>
        <w:numPr>
          <w:ilvl w:val="1"/>
          <w:numId w:val="76"/>
        </w:numPr>
        <w:ind w:left="576" w:hanging="576"/>
        <w:rPr>
          <w:rFonts w:asciiTheme="minorHAnsi" w:hAnsiTheme="minorHAnsi" w:cstheme="minorHAnsi"/>
        </w:rPr>
      </w:pPr>
      <w:bookmarkStart w:id="20" w:name="_heading=h.44sinio" w:colFirst="0" w:colLast="0"/>
      <w:bookmarkStart w:id="21" w:name="_Toc138947890"/>
      <w:bookmarkEnd w:id="20"/>
      <w:r w:rsidRPr="005F202E">
        <w:rPr>
          <w:rFonts w:asciiTheme="minorHAnsi" w:hAnsiTheme="minorHAnsi" w:cstheme="minorHAnsi"/>
        </w:rPr>
        <w:lastRenderedPageBreak/>
        <w:t>Configuration Management (CM)</w:t>
      </w:r>
      <w:bookmarkEnd w:id="21"/>
    </w:p>
    <w:p w14:paraId="6BE9FCF8" w14:textId="77777777" w:rsidR="005F202E" w:rsidRPr="005F202E" w:rsidRDefault="005F202E" w:rsidP="00D308C0">
      <w:pPr>
        <w:pStyle w:val="tabletitle0"/>
        <w:rPr>
          <w:rFonts w:asciiTheme="minorHAnsi" w:hAnsiTheme="minorHAnsi" w:cstheme="minorHAnsi"/>
        </w:rPr>
      </w:pPr>
      <w:bookmarkStart w:id="22" w:name="_heading=h.2jxsxqh" w:colFirst="0" w:colLast="0"/>
      <w:bookmarkEnd w:id="22"/>
      <w:r w:rsidRPr="005F202E">
        <w:rPr>
          <w:rFonts w:asciiTheme="minorHAnsi" w:hAnsiTheme="minorHAnsi" w:cstheme="minorHAnsi"/>
        </w:rPr>
        <w:t>CM-4 Impact Analysis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C5BD2D6" w14:textId="77777777" w:rsidTr="003D2327">
        <w:tc>
          <w:tcPr>
            <w:tcW w:w="9350" w:type="dxa"/>
            <w:shd w:val="clear" w:color="auto" w:fill="CCECFC"/>
          </w:tcPr>
          <w:p w14:paraId="0A9AB699" w14:textId="77777777" w:rsidR="005F202E" w:rsidRPr="005F202E" w:rsidRDefault="005F202E" w:rsidP="005F202E">
            <w:pPr>
              <w:rPr>
                <w:lang w:val="en-US"/>
              </w:rPr>
            </w:pPr>
            <w:r w:rsidRPr="005F202E">
              <w:rPr>
                <w:b/>
                <w:lang w:val="en-US"/>
              </w:rPr>
              <w:t xml:space="preserve">                                                       CM-4 Control Requirement(s)</w:t>
            </w:r>
          </w:p>
        </w:tc>
      </w:tr>
      <w:tr w:rsidR="005F202E" w:rsidRPr="005F202E" w14:paraId="354B646D" w14:textId="77777777" w:rsidTr="003D2327">
        <w:tc>
          <w:tcPr>
            <w:tcW w:w="9350" w:type="dxa"/>
            <w:shd w:val="clear" w:color="auto" w:fill="FFFFFF"/>
          </w:tcPr>
          <w:p w14:paraId="19B451FB" w14:textId="77777777" w:rsidR="005F202E" w:rsidRPr="005F202E" w:rsidRDefault="005F202E" w:rsidP="005F202E">
            <w:pPr>
              <w:rPr>
                <w:lang w:val="en-US"/>
              </w:rPr>
            </w:pPr>
            <w:r w:rsidRPr="005F202E">
              <w:rPr>
                <w:lang w:val="en-US"/>
              </w:rPr>
              <w:t>Analyze changes to the system to determine potential security and privacy impacts prior to change implementation.</w:t>
            </w:r>
          </w:p>
          <w:p w14:paraId="35B9D5CA" w14:textId="77777777" w:rsidR="005F202E" w:rsidRPr="005F202E" w:rsidRDefault="005F202E" w:rsidP="005F202E">
            <w:pPr>
              <w:rPr>
                <w:lang w:val="en-US"/>
              </w:rPr>
            </w:pPr>
          </w:p>
        </w:tc>
      </w:tr>
      <w:tr w:rsidR="005F202E" w:rsidRPr="005F202E" w14:paraId="6341D931" w14:textId="77777777" w:rsidTr="003D2327">
        <w:tc>
          <w:tcPr>
            <w:tcW w:w="9350" w:type="dxa"/>
            <w:shd w:val="clear" w:color="auto" w:fill="CCECFC"/>
          </w:tcPr>
          <w:p w14:paraId="28586C5C" w14:textId="77777777" w:rsidR="005F202E" w:rsidRPr="005F202E" w:rsidRDefault="005F202E" w:rsidP="005F202E">
            <w:pPr>
              <w:rPr>
                <w:lang w:val="en-US"/>
              </w:rPr>
            </w:pPr>
            <w:r w:rsidRPr="005F202E">
              <w:rPr>
                <w:b/>
                <w:lang w:val="en-US"/>
              </w:rPr>
              <w:t xml:space="preserve">                                                       CM-4 Control Summary Information</w:t>
            </w:r>
          </w:p>
        </w:tc>
      </w:tr>
      <w:tr w:rsidR="005F202E" w:rsidRPr="005F202E" w14:paraId="6416CE55" w14:textId="77777777" w:rsidTr="003D2327">
        <w:tc>
          <w:tcPr>
            <w:tcW w:w="9350" w:type="dxa"/>
            <w:shd w:val="clear" w:color="auto" w:fill="FFFFFF"/>
          </w:tcPr>
          <w:p w14:paraId="7036097C" w14:textId="77777777" w:rsidR="005F202E" w:rsidRPr="005F202E" w:rsidRDefault="005F202E" w:rsidP="005F202E">
            <w:pPr>
              <w:rPr>
                <w:lang w:val="en-US"/>
              </w:rPr>
            </w:pPr>
            <w:r w:rsidRPr="005F202E">
              <w:rPr>
                <w:lang w:val="en-US"/>
              </w:rPr>
              <w:t>Responsible Role:</w:t>
            </w:r>
          </w:p>
        </w:tc>
      </w:tr>
      <w:tr w:rsidR="005F202E" w:rsidRPr="005F202E" w14:paraId="5E6D6DE2" w14:textId="77777777" w:rsidTr="003D2327">
        <w:tc>
          <w:tcPr>
            <w:tcW w:w="9350" w:type="dxa"/>
            <w:shd w:val="clear" w:color="auto" w:fill="FFFFFF"/>
          </w:tcPr>
          <w:p w14:paraId="59F68F7C" w14:textId="77777777" w:rsidR="005F202E" w:rsidRPr="005F202E" w:rsidRDefault="005F202E" w:rsidP="005F202E">
            <w:pPr>
              <w:rPr>
                <w:lang w:val="en-US"/>
              </w:rPr>
            </w:pPr>
            <w:r w:rsidRPr="005F202E">
              <w:rPr>
                <w:lang w:val="en-US"/>
              </w:rPr>
              <w:t>Implementation Status (check all that apply):</w:t>
            </w:r>
          </w:p>
          <w:p w14:paraId="62EB648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7B7BAE9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2E6794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6EC7742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4BEFFE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783B654" w14:textId="77777777" w:rsidTr="003D2327">
        <w:tc>
          <w:tcPr>
            <w:tcW w:w="9350" w:type="dxa"/>
            <w:shd w:val="clear" w:color="auto" w:fill="FFFFFF"/>
          </w:tcPr>
          <w:p w14:paraId="271D4CE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2A1BC63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068FB10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51862D5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2386EC8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A2CC32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2483770"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Inherited from Pre-Existing Authorization for &lt;CSP Name here&gt;, Date of Authorization</w:t>
            </w:r>
          </w:p>
        </w:tc>
      </w:tr>
      <w:tr w:rsidR="005F202E" w:rsidRPr="005F202E" w14:paraId="773BD0AD" w14:textId="77777777" w:rsidTr="003D2327">
        <w:tc>
          <w:tcPr>
            <w:tcW w:w="9350" w:type="dxa"/>
            <w:shd w:val="clear" w:color="auto" w:fill="CCECFC"/>
          </w:tcPr>
          <w:p w14:paraId="72F68AE8" w14:textId="77777777" w:rsidR="005F202E" w:rsidRPr="005F202E" w:rsidRDefault="005F202E" w:rsidP="005F202E">
            <w:pPr>
              <w:rPr>
                <w:lang w:val="en-US"/>
              </w:rPr>
            </w:pPr>
            <w:r w:rsidRPr="005F202E">
              <w:rPr>
                <w:b/>
                <w:lang w:val="en-US"/>
              </w:rPr>
              <w:lastRenderedPageBreak/>
              <w:t>CM-4 What is the solution and how is it implemented?</w:t>
            </w:r>
          </w:p>
        </w:tc>
      </w:tr>
      <w:tr w:rsidR="005F202E" w:rsidRPr="005F202E" w14:paraId="1869A84F" w14:textId="77777777" w:rsidTr="003D2327">
        <w:tc>
          <w:tcPr>
            <w:tcW w:w="9350" w:type="dxa"/>
            <w:shd w:val="clear" w:color="auto" w:fill="FFFFFF"/>
          </w:tcPr>
          <w:p w14:paraId="4CC17A5A" w14:textId="77777777" w:rsidR="005F202E" w:rsidRPr="005F202E" w:rsidRDefault="005F202E" w:rsidP="005F202E">
            <w:pPr>
              <w:rPr>
                <w:lang w:val="en-US"/>
              </w:rPr>
            </w:pPr>
            <w:r w:rsidRPr="005F202E">
              <w:rPr>
                <w:lang w:val="en-US"/>
              </w:rPr>
              <w:t>Description of how CM-4 is implemented,</w:t>
            </w:r>
          </w:p>
          <w:p w14:paraId="357FB220" w14:textId="77777777" w:rsidR="005F202E" w:rsidRPr="005F202E" w:rsidRDefault="005F202E" w:rsidP="005F202E">
            <w:pPr>
              <w:rPr>
                <w:lang w:val="en-US"/>
              </w:rPr>
            </w:pPr>
          </w:p>
          <w:p w14:paraId="7EE150E2" w14:textId="77777777" w:rsidR="005F202E" w:rsidRPr="005F202E" w:rsidRDefault="005F202E" w:rsidP="005F202E">
            <w:pPr>
              <w:rPr>
                <w:lang w:val="en-US"/>
              </w:rPr>
            </w:pPr>
            <w:r w:rsidRPr="005F202E">
              <w:rPr>
                <w:lang w:val="en-US"/>
              </w:rPr>
              <w:t xml:space="preserve">Customer Responsibilities </w:t>
            </w:r>
          </w:p>
          <w:p w14:paraId="24E8F772" w14:textId="77777777" w:rsidR="005F202E" w:rsidRPr="005F202E" w:rsidRDefault="005F202E" w:rsidP="005F202E">
            <w:pPr>
              <w:rPr>
                <w:lang w:val="en-US"/>
              </w:rPr>
            </w:pPr>
          </w:p>
        </w:tc>
      </w:tr>
      <w:tr w:rsidR="005F202E" w:rsidRPr="005F202E" w14:paraId="1BD575C1" w14:textId="77777777" w:rsidTr="003D2327">
        <w:tc>
          <w:tcPr>
            <w:tcW w:w="9350" w:type="dxa"/>
            <w:shd w:val="clear" w:color="auto" w:fill="CCECFC"/>
          </w:tcPr>
          <w:p w14:paraId="286A94A6" w14:textId="77777777" w:rsidR="005F202E" w:rsidRPr="005F202E" w:rsidRDefault="005F202E" w:rsidP="005F202E">
            <w:pPr>
              <w:rPr>
                <w:lang w:val="en-US"/>
              </w:rPr>
            </w:pPr>
            <w:r w:rsidRPr="005F202E">
              <w:rPr>
                <w:b/>
                <w:lang w:val="en-US"/>
              </w:rPr>
              <w:t>CM-4 Assessment Plan/Procedures</w:t>
            </w:r>
          </w:p>
        </w:tc>
      </w:tr>
      <w:tr w:rsidR="005F202E" w:rsidRPr="005F202E" w14:paraId="0652386F" w14:textId="77777777" w:rsidTr="003D2327">
        <w:tc>
          <w:tcPr>
            <w:tcW w:w="9350" w:type="dxa"/>
            <w:shd w:val="clear" w:color="auto" w:fill="FFFFFF"/>
          </w:tcPr>
          <w:p w14:paraId="67133198" w14:textId="77777777" w:rsidR="005F202E" w:rsidRPr="005F202E" w:rsidRDefault="005F202E" w:rsidP="005F202E">
            <w:pPr>
              <w:rPr>
                <w:b/>
                <w:lang w:val="en-US"/>
              </w:rPr>
            </w:pPr>
            <w:r w:rsidRPr="005F202E">
              <w:rPr>
                <w:b/>
                <w:lang w:val="en-US"/>
              </w:rPr>
              <w:t>Assessment Objective:</w:t>
            </w:r>
          </w:p>
          <w:p w14:paraId="6662952B" w14:textId="77777777" w:rsidR="005F202E" w:rsidRPr="005F202E" w:rsidRDefault="005F202E" w:rsidP="005F202E">
            <w:pPr>
              <w:rPr>
                <w:lang w:val="en-US"/>
              </w:rPr>
            </w:pPr>
            <w:r w:rsidRPr="005F202E">
              <w:rPr>
                <w:lang w:val="en-US"/>
              </w:rPr>
              <w:t>Determine if:</w:t>
            </w:r>
          </w:p>
          <w:p w14:paraId="6F01839C" w14:textId="77777777" w:rsidR="005F202E" w:rsidRPr="005F202E" w:rsidRDefault="005F202E" w:rsidP="00661E6D">
            <w:pPr>
              <w:numPr>
                <w:ilvl w:val="0"/>
                <w:numId w:val="259"/>
              </w:numPr>
              <w:rPr>
                <w:lang w:val="en-US"/>
              </w:rPr>
            </w:pPr>
            <w:r w:rsidRPr="005F202E">
              <w:rPr>
                <w:lang w:val="en-US"/>
              </w:rPr>
              <w:t>changes to the system are analyzed to determine potential security impacts prior to change implementation; and</w:t>
            </w:r>
          </w:p>
          <w:p w14:paraId="2822F494" w14:textId="77777777" w:rsidR="005F202E" w:rsidRPr="005F202E" w:rsidRDefault="005F202E" w:rsidP="00661E6D">
            <w:pPr>
              <w:numPr>
                <w:ilvl w:val="0"/>
                <w:numId w:val="259"/>
              </w:numPr>
              <w:rPr>
                <w:lang w:val="en-US"/>
              </w:rPr>
            </w:pPr>
            <w:r w:rsidRPr="005F202E">
              <w:rPr>
                <w:lang w:val="en-US"/>
              </w:rPr>
              <w:t>changes to the system are analyzed to determine potential privacy impacts prior to change implementation.</w:t>
            </w:r>
          </w:p>
          <w:p w14:paraId="600DA3CF" w14:textId="77777777" w:rsidR="005F202E" w:rsidRPr="005F202E" w:rsidRDefault="005F202E" w:rsidP="005F202E">
            <w:pPr>
              <w:rPr>
                <w:lang w:val="en-US"/>
              </w:rPr>
            </w:pPr>
          </w:p>
        </w:tc>
      </w:tr>
      <w:tr w:rsidR="005F202E" w:rsidRPr="005F202E" w14:paraId="1525D61F" w14:textId="77777777" w:rsidTr="003D2327">
        <w:tc>
          <w:tcPr>
            <w:tcW w:w="9350" w:type="dxa"/>
            <w:shd w:val="clear" w:color="auto" w:fill="FFFFFF"/>
          </w:tcPr>
          <w:p w14:paraId="1B4BB3F2" w14:textId="77777777" w:rsidR="005F202E" w:rsidRPr="005F202E" w:rsidRDefault="005F202E" w:rsidP="005F202E">
            <w:pPr>
              <w:rPr>
                <w:b/>
                <w:lang w:val="en-US"/>
              </w:rPr>
            </w:pPr>
            <w:r w:rsidRPr="005F202E">
              <w:rPr>
                <w:b/>
                <w:lang w:val="en-US"/>
              </w:rPr>
              <w:t>Assessment Procedures:</w:t>
            </w:r>
          </w:p>
          <w:p w14:paraId="4243188A" w14:textId="77777777" w:rsidR="005F202E" w:rsidRPr="005F202E" w:rsidRDefault="005F202E" w:rsidP="00661E6D">
            <w:pPr>
              <w:numPr>
                <w:ilvl w:val="0"/>
                <w:numId w:val="95"/>
              </w:numPr>
              <w:rPr>
                <w:lang w:val="en-US"/>
              </w:rPr>
            </w:pPr>
            <w:r w:rsidRPr="005F202E">
              <w:rPr>
                <w:b/>
                <w:lang w:val="en-US"/>
              </w:rPr>
              <w:t xml:space="preserve">EXAMINE: </w:t>
            </w:r>
            <w:r w:rsidRPr="005F202E">
              <w:rPr>
                <w:lang w:val="en-US"/>
              </w:rPr>
              <w:t>Configuration management policy; procedures addressing security impact analyses for changes to the system; procedures addressing privacy impact analyses for changes to the system; configuration management plan; security impact analysis documentation; privacy impact analysis documentation; privacy impact assessment; privacy risk assessment documentation, system design documentation; analysis tools and associated outputs; change control records; system audit records; system security plan; privacy plan; other relevant documents or records.</w:t>
            </w:r>
          </w:p>
          <w:p w14:paraId="231146DE" w14:textId="77777777" w:rsidR="005F202E" w:rsidRPr="005F202E" w:rsidRDefault="005F202E" w:rsidP="00661E6D">
            <w:pPr>
              <w:numPr>
                <w:ilvl w:val="0"/>
                <w:numId w:val="93"/>
              </w:numPr>
              <w:rPr>
                <w:lang w:val="en-US"/>
              </w:rPr>
            </w:pPr>
            <w:r w:rsidRPr="005F202E">
              <w:rPr>
                <w:b/>
                <w:lang w:val="en-US"/>
              </w:rPr>
              <w:t xml:space="preserve">INTERVIEW: </w:t>
            </w:r>
            <w:r w:rsidRPr="005F202E">
              <w:rPr>
                <w:lang w:val="en-US"/>
              </w:rPr>
              <w:t xml:space="preserve">Organizational personnel with responsibility for conducting security impact analyses; organizational personnel with responsibility for conducting privacy impact analyses; organizational personnel with information security and privacy </w:t>
            </w:r>
            <w:r w:rsidRPr="005F202E">
              <w:rPr>
                <w:lang w:val="en-US"/>
              </w:rPr>
              <w:lastRenderedPageBreak/>
              <w:t>responsibilities; system developer; system/network administrators; members of change control board or similar.</w:t>
            </w:r>
          </w:p>
          <w:p w14:paraId="68D8793B" w14:textId="77777777" w:rsidR="005F202E" w:rsidRPr="005F202E" w:rsidRDefault="005F202E" w:rsidP="00661E6D">
            <w:pPr>
              <w:numPr>
                <w:ilvl w:val="0"/>
                <w:numId w:val="79"/>
              </w:numPr>
              <w:rPr>
                <w:lang w:val="en-US"/>
              </w:rPr>
            </w:pPr>
            <w:r w:rsidRPr="005F202E">
              <w:rPr>
                <w:b/>
                <w:lang w:val="en-US"/>
              </w:rPr>
              <w:t xml:space="preserve">TEST: </w:t>
            </w:r>
            <w:r w:rsidRPr="005F202E">
              <w:rPr>
                <w:lang w:val="en-US"/>
              </w:rPr>
              <w:t>Organizational processes for security impact analyses; organizational processes for privacy impact analyses.</w:t>
            </w:r>
          </w:p>
          <w:p w14:paraId="53AFAA51" w14:textId="77777777" w:rsidR="005F202E" w:rsidRPr="005F202E" w:rsidRDefault="005F202E" w:rsidP="005F202E">
            <w:pPr>
              <w:rPr>
                <w:lang w:val="en-US"/>
              </w:rPr>
            </w:pPr>
          </w:p>
        </w:tc>
      </w:tr>
      <w:tr w:rsidR="005F202E" w:rsidRPr="005F202E" w14:paraId="384D15EB" w14:textId="77777777" w:rsidTr="003D2327">
        <w:tc>
          <w:tcPr>
            <w:tcW w:w="9350" w:type="dxa"/>
            <w:shd w:val="clear" w:color="auto" w:fill="CCECFC"/>
          </w:tcPr>
          <w:p w14:paraId="67941DEE" w14:textId="77777777" w:rsidR="005F202E" w:rsidRPr="005F202E" w:rsidRDefault="005F202E" w:rsidP="005F202E">
            <w:pPr>
              <w:rPr>
                <w:lang w:val="en-US"/>
              </w:rPr>
            </w:pPr>
            <w:r w:rsidRPr="005F202E">
              <w:rPr>
                <w:b/>
                <w:lang w:val="en-US"/>
              </w:rPr>
              <w:lastRenderedPageBreak/>
              <w:t>CM-4 Assessment Results</w:t>
            </w:r>
          </w:p>
        </w:tc>
      </w:tr>
      <w:tr w:rsidR="005F202E" w:rsidRPr="005F202E" w14:paraId="31E3C6B3" w14:textId="77777777" w:rsidTr="003D2327">
        <w:tc>
          <w:tcPr>
            <w:tcW w:w="9350" w:type="dxa"/>
            <w:shd w:val="clear" w:color="auto" w:fill="FFFFFF"/>
          </w:tcPr>
          <w:p w14:paraId="004EA5C7" w14:textId="77777777" w:rsidR="005F202E" w:rsidRPr="005F202E" w:rsidRDefault="005F202E" w:rsidP="005F202E">
            <w:pPr>
              <w:rPr>
                <w:lang w:val="en-US"/>
              </w:rPr>
            </w:pPr>
            <w:r w:rsidRPr="005F202E">
              <w:rPr>
                <w:lang w:val="en-US"/>
              </w:rPr>
              <w:t>Description of observations and evidence</w:t>
            </w:r>
          </w:p>
          <w:p w14:paraId="643A68C1"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2FD1AD6D"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19F6F362" w14:textId="77777777" w:rsidR="005F202E" w:rsidRPr="005F202E" w:rsidRDefault="005F202E" w:rsidP="005F202E">
            <w:pPr>
              <w:rPr>
                <w:lang w:val="en-US"/>
              </w:rPr>
            </w:pPr>
          </w:p>
        </w:tc>
      </w:tr>
      <w:tr w:rsidR="005F202E" w:rsidRPr="005F202E" w14:paraId="6C23DCCF" w14:textId="77777777" w:rsidTr="003D2327">
        <w:tc>
          <w:tcPr>
            <w:tcW w:w="9350" w:type="dxa"/>
            <w:shd w:val="clear" w:color="auto" w:fill="CCECFC"/>
          </w:tcPr>
          <w:p w14:paraId="0A4AA18A" w14:textId="77777777" w:rsidR="005F202E" w:rsidRPr="005F202E" w:rsidRDefault="005F202E" w:rsidP="005F202E">
            <w:pPr>
              <w:rPr>
                <w:lang w:val="en-US"/>
              </w:rPr>
            </w:pPr>
            <w:r w:rsidRPr="005F202E">
              <w:rPr>
                <w:b/>
                <w:lang w:val="en-US"/>
              </w:rPr>
              <w:t>CM-4 Remediation Plan</w:t>
            </w:r>
          </w:p>
        </w:tc>
      </w:tr>
      <w:tr w:rsidR="005F202E" w:rsidRPr="005F202E" w14:paraId="7436EFC7" w14:textId="77777777" w:rsidTr="003D2327">
        <w:tc>
          <w:tcPr>
            <w:tcW w:w="9350" w:type="dxa"/>
            <w:shd w:val="clear" w:color="auto" w:fill="FFFFFF"/>
          </w:tcPr>
          <w:p w14:paraId="36DADB73" w14:textId="77777777" w:rsidR="005F202E" w:rsidRPr="005F202E" w:rsidRDefault="005F202E" w:rsidP="005F202E">
            <w:pPr>
              <w:rPr>
                <w:lang w:val="en-US"/>
              </w:rPr>
            </w:pPr>
            <w:r w:rsidRPr="005F202E">
              <w:rPr>
                <w:lang w:val="en-US"/>
              </w:rPr>
              <w:t>Define remediation plans to correct risks identified with this control requirement.</w:t>
            </w:r>
          </w:p>
          <w:p w14:paraId="052193FC" w14:textId="77777777" w:rsidR="005F202E" w:rsidRPr="005F202E" w:rsidRDefault="005F202E" w:rsidP="005F202E">
            <w:pPr>
              <w:rPr>
                <w:lang w:val="en-US"/>
              </w:rPr>
            </w:pPr>
          </w:p>
        </w:tc>
      </w:tr>
    </w:tbl>
    <w:p w14:paraId="7A999F33" w14:textId="77777777" w:rsidR="005F202E" w:rsidRPr="005F202E" w:rsidRDefault="005F202E" w:rsidP="005F202E">
      <w:pPr>
        <w:rPr>
          <w:b/>
          <w:lang w:val="en-US"/>
        </w:rPr>
      </w:pPr>
    </w:p>
    <w:p w14:paraId="727D55BE"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CM-5 Access Restrictions for Change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7964A7E2" w14:textId="77777777" w:rsidTr="003D2327">
        <w:tc>
          <w:tcPr>
            <w:tcW w:w="9350" w:type="dxa"/>
            <w:shd w:val="clear" w:color="auto" w:fill="CCECFC"/>
          </w:tcPr>
          <w:p w14:paraId="4D4F61B8" w14:textId="77777777" w:rsidR="005F202E" w:rsidRPr="005F202E" w:rsidRDefault="005F202E" w:rsidP="005F202E">
            <w:pPr>
              <w:rPr>
                <w:lang w:val="en-US"/>
              </w:rPr>
            </w:pPr>
            <w:r w:rsidRPr="005F202E">
              <w:rPr>
                <w:b/>
                <w:lang w:val="en-US"/>
              </w:rPr>
              <w:t xml:space="preserve">                                                       CM-5 Control Requirement(s)</w:t>
            </w:r>
          </w:p>
        </w:tc>
      </w:tr>
      <w:tr w:rsidR="005F202E" w:rsidRPr="005F202E" w14:paraId="19CABF28" w14:textId="77777777" w:rsidTr="003D2327">
        <w:tc>
          <w:tcPr>
            <w:tcW w:w="9350" w:type="dxa"/>
            <w:shd w:val="clear" w:color="auto" w:fill="FFFFFF"/>
          </w:tcPr>
          <w:p w14:paraId="2589735A" w14:textId="77777777" w:rsidR="005F202E" w:rsidRPr="005F202E" w:rsidRDefault="005F202E" w:rsidP="005F202E">
            <w:pPr>
              <w:rPr>
                <w:lang w:val="en-US"/>
              </w:rPr>
            </w:pPr>
            <w:r w:rsidRPr="005F202E">
              <w:rPr>
                <w:lang w:val="en-US"/>
              </w:rPr>
              <w:t>Define, document, approve, and enforce physical and logical access restrictions associated with changes to the system.</w:t>
            </w:r>
          </w:p>
          <w:p w14:paraId="251B0CE7" w14:textId="77777777" w:rsidR="005F202E" w:rsidRPr="005F202E" w:rsidRDefault="005F202E" w:rsidP="005F202E">
            <w:pPr>
              <w:rPr>
                <w:lang w:val="en-US"/>
              </w:rPr>
            </w:pPr>
          </w:p>
        </w:tc>
      </w:tr>
      <w:tr w:rsidR="005F202E" w:rsidRPr="005F202E" w14:paraId="26854A43" w14:textId="77777777" w:rsidTr="003D2327">
        <w:tc>
          <w:tcPr>
            <w:tcW w:w="9350" w:type="dxa"/>
            <w:shd w:val="clear" w:color="auto" w:fill="CCECFC"/>
          </w:tcPr>
          <w:p w14:paraId="12140EB7" w14:textId="77777777" w:rsidR="005F202E" w:rsidRPr="005F202E" w:rsidRDefault="005F202E" w:rsidP="005F202E">
            <w:pPr>
              <w:rPr>
                <w:lang w:val="en-US"/>
              </w:rPr>
            </w:pPr>
            <w:r w:rsidRPr="005F202E">
              <w:rPr>
                <w:b/>
                <w:lang w:val="en-US"/>
              </w:rPr>
              <w:t xml:space="preserve">                                                       CM-5 Control Summary Information</w:t>
            </w:r>
          </w:p>
        </w:tc>
      </w:tr>
      <w:tr w:rsidR="005F202E" w:rsidRPr="005F202E" w14:paraId="3496E39C" w14:textId="77777777" w:rsidTr="003D2327">
        <w:tc>
          <w:tcPr>
            <w:tcW w:w="9350" w:type="dxa"/>
            <w:shd w:val="clear" w:color="auto" w:fill="FFFFFF"/>
          </w:tcPr>
          <w:p w14:paraId="627EC6A0" w14:textId="77777777" w:rsidR="005F202E" w:rsidRPr="005F202E" w:rsidRDefault="005F202E" w:rsidP="005F202E">
            <w:pPr>
              <w:rPr>
                <w:lang w:val="en-US"/>
              </w:rPr>
            </w:pPr>
            <w:r w:rsidRPr="005F202E">
              <w:rPr>
                <w:lang w:val="en-US"/>
              </w:rPr>
              <w:t>Responsible Role:</w:t>
            </w:r>
          </w:p>
        </w:tc>
      </w:tr>
      <w:tr w:rsidR="005F202E" w:rsidRPr="005F202E" w14:paraId="61279A24" w14:textId="77777777" w:rsidTr="003D2327">
        <w:tc>
          <w:tcPr>
            <w:tcW w:w="9350" w:type="dxa"/>
            <w:shd w:val="clear" w:color="auto" w:fill="FFFFFF"/>
          </w:tcPr>
          <w:p w14:paraId="1BA69856" w14:textId="77777777" w:rsidR="005F202E" w:rsidRPr="005F202E" w:rsidRDefault="005F202E" w:rsidP="005F202E">
            <w:pPr>
              <w:rPr>
                <w:lang w:val="en-US"/>
              </w:rPr>
            </w:pPr>
            <w:r w:rsidRPr="005F202E">
              <w:rPr>
                <w:lang w:val="en-US"/>
              </w:rPr>
              <w:t>Implementation Status (check all that apply):</w:t>
            </w:r>
          </w:p>
          <w:p w14:paraId="612EEBB7"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Implemented</w:t>
            </w:r>
          </w:p>
          <w:p w14:paraId="6015A87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39ECC70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4B9C43A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44DCAEB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FB46787" w14:textId="77777777" w:rsidTr="003D2327">
        <w:tc>
          <w:tcPr>
            <w:tcW w:w="9350" w:type="dxa"/>
            <w:shd w:val="clear" w:color="auto" w:fill="FFFFFF"/>
          </w:tcPr>
          <w:p w14:paraId="475133FD"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114453B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054D69E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05E4A08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2EEE49A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68D89B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EE9858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15E5ECA" w14:textId="77777777" w:rsidTr="003D2327">
        <w:tc>
          <w:tcPr>
            <w:tcW w:w="9350" w:type="dxa"/>
            <w:shd w:val="clear" w:color="auto" w:fill="CCECFC"/>
          </w:tcPr>
          <w:p w14:paraId="26F49E01" w14:textId="77777777" w:rsidR="005F202E" w:rsidRPr="005F202E" w:rsidRDefault="005F202E" w:rsidP="005F202E">
            <w:pPr>
              <w:rPr>
                <w:lang w:val="en-US"/>
              </w:rPr>
            </w:pPr>
            <w:r w:rsidRPr="005F202E">
              <w:rPr>
                <w:b/>
                <w:lang w:val="en-US"/>
              </w:rPr>
              <w:t>CM-5 What is the solution and how is it implemented?</w:t>
            </w:r>
          </w:p>
        </w:tc>
      </w:tr>
      <w:tr w:rsidR="005F202E" w:rsidRPr="005F202E" w14:paraId="709AE368" w14:textId="77777777" w:rsidTr="003D2327">
        <w:tc>
          <w:tcPr>
            <w:tcW w:w="9350" w:type="dxa"/>
            <w:shd w:val="clear" w:color="auto" w:fill="FFFFFF"/>
          </w:tcPr>
          <w:p w14:paraId="6C67175D" w14:textId="77777777" w:rsidR="005F202E" w:rsidRPr="005F202E" w:rsidRDefault="005F202E" w:rsidP="005F202E">
            <w:pPr>
              <w:rPr>
                <w:lang w:val="en-US"/>
              </w:rPr>
            </w:pPr>
            <w:r w:rsidRPr="005F202E">
              <w:rPr>
                <w:lang w:val="en-US"/>
              </w:rPr>
              <w:t>Description of how CM-5 is implemented,</w:t>
            </w:r>
          </w:p>
          <w:p w14:paraId="49F83C87" w14:textId="77777777" w:rsidR="005F202E" w:rsidRPr="005F202E" w:rsidRDefault="005F202E" w:rsidP="005F202E">
            <w:pPr>
              <w:rPr>
                <w:lang w:val="en-US"/>
              </w:rPr>
            </w:pPr>
          </w:p>
          <w:p w14:paraId="5336D68B" w14:textId="77777777" w:rsidR="005F202E" w:rsidRPr="005F202E" w:rsidRDefault="005F202E" w:rsidP="005F202E">
            <w:pPr>
              <w:rPr>
                <w:lang w:val="en-US"/>
              </w:rPr>
            </w:pPr>
            <w:r w:rsidRPr="005F202E">
              <w:rPr>
                <w:lang w:val="en-US"/>
              </w:rPr>
              <w:t xml:space="preserve">Customer Responsibilities </w:t>
            </w:r>
          </w:p>
          <w:p w14:paraId="79D1619E" w14:textId="77777777" w:rsidR="005F202E" w:rsidRPr="005F202E" w:rsidRDefault="005F202E" w:rsidP="005F202E">
            <w:pPr>
              <w:rPr>
                <w:lang w:val="en-US"/>
              </w:rPr>
            </w:pPr>
          </w:p>
        </w:tc>
      </w:tr>
      <w:tr w:rsidR="005F202E" w:rsidRPr="005F202E" w14:paraId="4F2B9C3B" w14:textId="77777777" w:rsidTr="003D2327">
        <w:tc>
          <w:tcPr>
            <w:tcW w:w="9350" w:type="dxa"/>
            <w:shd w:val="clear" w:color="auto" w:fill="CCECFC"/>
          </w:tcPr>
          <w:p w14:paraId="0112F41D" w14:textId="77777777" w:rsidR="005F202E" w:rsidRPr="005F202E" w:rsidRDefault="005F202E" w:rsidP="005F202E">
            <w:pPr>
              <w:rPr>
                <w:lang w:val="en-US"/>
              </w:rPr>
            </w:pPr>
            <w:r w:rsidRPr="005F202E">
              <w:rPr>
                <w:b/>
                <w:lang w:val="en-US"/>
              </w:rPr>
              <w:t>CM-5 Assessment Plan/Procedures</w:t>
            </w:r>
          </w:p>
        </w:tc>
      </w:tr>
      <w:tr w:rsidR="005F202E" w:rsidRPr="005F202E" w14:paraId="16FAE284" w14:textId="77777777" w:rsidTr="003D2327">
        <w:tc>
          <w:tcPr>
            <w:tcW w:w="9350" w:type="dxa"/>
            <w:shd w:val="clear" w:color="auto" w:fill="FFFFFF"/>
          </w:tcPr>
          <w:p w14:paraId="571556E7" w14:textId="77777777" w:rsidR="005F202E" w:rsidRPr="005F202E" w:rsidRDefault="005F202E" w:rsidP="005F202E">
            <w:pPr>
              <w:rPr>
                <w:b/>
                <w:lang w:val="en-US"/>
              </w:rPr>
            </w:pPr>
            <w:r w:rsidRPr="005F202E">
              <w:rPr>
                <w:b/>
                <w:lang w:val="en-US"/>
              </w:rPr>
              <w:t>Assessment Objective:</w:t>
            </w:r>
          </w:p>
          <w:p w14:paraId="68B3CE8E" w14:textId="77777777" w:rsidR="005F202E" w:rsidRPr="005F202E" w:rsidRDefault="005F202E" w:rsidP="005F202E">
            <w:pPr>
              <w:rPr>
                <w:lang w:val="en-US"/>
              </w:rPr>
            </w:pPr>
            <w:r w:rsidRPr="005F202E">
              <w:rPr>
                <w:lang w:val="en-US"/>
              </w:rPr>
              <w:t>Determine if:</w:t>
            </w:r>
          </w:p>
          <w:p w14:paraId="55081A57" w14:textId="77777777" w:rsidR="005F202E" w:rsidRPr="005F202E" w:rsidRDefault="005F202E" w:rsidP="00661E6D">
            <w:pPr>
              <w:numPr>
                <w:ilvl w:val="0"/>
                <w:numId w:val="260"/>
              </w:numPr>
              <w:rPr>
                <w:lang w:val="en-US"/>
              </w:rPr>
            </w:pPr>
            <w:r w:rsidRPr="005F202E">
              <w:rPr>
                <w:lang w:val="en-US"/>
              </w:rPr>
              <w:lastRenderedPageBreak/>
              <w:t xml:space="preserve">physical access restrictions associated with changes to the system are defined and </w:t>
            </w:r>
            <w:proofErr w:type="gramStart"/>
            <w:r w:rsidRPr="005F202E">
              <w:rPr>
                <w:lang w:val="en-US"/>
              </w:rPr>
              <w:t>documented;</w:t>
            </w:r>
            <w:proofErr w:type="gramEnd"/>
          </w:p>
          <w:p w14:paraId="32E76601" w14:textId="77777777" w:rsidR="005F202E" w:rsidRPr="005F202E" w:rsidRDefault="005F202E" w:rsidP="00661E6D">
            <w:pPr>
              <w:numPr>
                <w:ilvl w:val="0"/>
                <w:numId w:val="260"/>
              </w:numPr>
              <w:rPr>
                <w:lang w:val="en-US"/>
              </w:rPr>
            </w:pPr>
            <w:r w:rsidRPr="005F202E">
              <w:rPr>
                <w:lang w:val="en-US"/>
              </w:rPr>
              <w:t xml:space="preserve">physical access restrictions associated with changes to the system are </w:t>
            </w:r>
            <w:proofErr w:type="gramStart"/>
            <w:r w:rsidRPr="005F202E">
              <w:rPr>
                <w:lang w:val="en-US"/>
              </w:rPr>
              <w:t>approved;</w:t>
            </w:r>
            <w:proofErr w:type="gramEnd"/>
          </w:p>
          <w:p w14:paraId="72410B81" w14:textId="77777777" w:rsidR="005F202E" w:rsidRPr="005F202E" w:rsidRDefault="005F202E" w:rsidP="00661E6D">
            <w:pPr>
              <w:numPr>
                <w:ilvl w:val="0"/>
                <w:numId w:val="260"/>
              </w:numPr>
              <w:rPr>
                <w:lang w:val="en-US"/>
              </w:rPr>
            </w:pPr>
            <w:r w:rsidRPr="005F202E">
              <w:rPr>
                <w:lang w:val="en-US"/>
              </w:rPr>
              <w:t xml:space="preserve">physical access restrictions associated with changes to the system are </w:t>
            </w:r>
            <w:proofErr w:type="gramStart"/>
            <w:r w:rsidRPr="005F202E">
              <w:rPr>
                <w:lang w:val="en-US"/>
              </w:rPr>
              <w:t>enforced;</w:t>
            </w:r>
            <w:proofErr w:type="gramEnd"/>
          </w:p>
          <w:p w14:paraId="44633738" w14:textId="77777777" w:rsidR="005F202E" w:rsidRPr="005F202E" w:rsidRDefault="005F202E" w:rsidP="00661E6D">
            <w:pPr>
              <w:numPr>
                <w:ilvl w:val="0"/>
                <w:numId w:val="260"/>
              </w:numPr>
              <w:rPr>
                <w:lang w:val="en-US"/>
              </w:rPr>
            </w:pPr>
            <w:r w:rsidRPr="005F202E">
              <w:rPr>
                <w:lang w:val="en-US"/>
              </w:rPr>
              <w:t xml:space="preserve">logical access restrictions associated with changes to the system are defined and </w:t>
            </w:r>
            <w:proofErr w:type="gramStart"/>
            <w:r w:rsidRPr="005F202E">
              <w:rPr>
                <w:lang w:val="en-US"/>
              </w:rPr>
              <w:t>documented;</w:t>
            </w:r>
            <w:proofErr w:type="gramEnd"/>
          </w:p>
          <w:p w14:paraId="2D4A33A4" w14:textId="77777777" w:rsidR="005F202E" w:rsidRPr="005F202E" w:rsidRDefault="005F202E" w:rsidP="00661E6D">
            <w:pPr>
              <w:numPr>
                <w:ilvl w:val="0"/>
                <w:numId w:val="260"/>
              </w:numPr>
              <w:rPr>
                <w:lang w:val="en-US"/>
              </w:rPr>
            </w:pPr>
            <w:r w:rsidRPr="005F202E">
              <w:rPr>
                <w:lang w:val="en-US"/>
              </w:rPr>
              <w:t>logical access restrictions associated with changes to the system are approved; and</w:t>
            </w:r>
          </w:p>
          <w:p w14:paraId="12ABDB52" w14:textId="77777777" w:rsidR="005F202E" w:rsidRPr="005F202E" w:rsidRDefault="005F202E" w:rsidP="00661E6D">
            <w:pPr>
              <w:numPr>
                <w:ilvl w:val="0"/>
                <w:numId w:val="260"/>
              </w:numPr>
              <w:rPr>
                <w:lang w:val="en-US"/>
              </w:rPr>
            </w:pPr>
            <w:r w:rsidRPr="005F202E">
              <w:rPr>
                <w:lang w:val="en-US"/>
              </w:rPr>
              <w:t>logical access restrictions associated with changes to the system are enforced.</w:t>
            </w:r>
          </w:p>
          <w:p w14:paraId="660989DD" w14:textId="77777777" w:rsidR="005F202E" w:rsidRPr="005F202E" w:rsidRDefault="005F202E" w:rsidP="005F202E">
            <w:pPr>
              <w:rPr>
                <w:lang w:val="en-US"/>
              </w:rPr>
            </w:pPr>
          </w:p>
        </w:tc>
      </w:tr>
      <w:tr w:rsidR="005F202E" w:rsidRPr="005F202E" w14:paraId="4F0C0D72" w14:textId="77777777" w:rsidTr="003D2327">
        <w:tc>
          <w:tcPr>
            <w:tcW w:w="9350" w:type="dxa"/>
            <w:shd w:val="clear" w:color="auto" w:fill="FFFFFF"/>
          </w:tcPr>
          <w:p w14:paraId="31D0A5C4" w14:textId="77777777" w:rsidR="005F202E" w:rsidRPr="005F202E" w:rsidRDefault="005F202E" w:rsidP="005F202E">
            <w:pPr>
              <w:rPr>
                <w:b/>
                <w:lang w:val="en-US"/>
              </w:rPr>
            </w:pPr>
            <w:r w:rsidRPr="005F202E">
              <w:rPr>
                <w:b/>
                <w:lang w:val="en-US"/>
              </w:rPr>
              <w:lastRenderedPageBreak/>
              <w:t>Assessment Procedures:</w:t>
            </w:r>
          </w:p>
          <w:p w14:paraId="2C741271" w14:textId="77777777" w:rsidR="005F202E" w:rsidRPr="005F202E" w:rsidRDefault="005F202E" w:rsidP="00661E6D">
            <w:pPr>
              <w:numPr>
                <w:ilvl w:val="0"/>
                <w:numId w:val="77"/>
              </w:numPr>
              <w:rPr>
                <w:lang w:val="en-US"/>
              </w:rPr>
            </w:pPr>
            <w:r w:rsidRPr="005F202E">
              <w:rPr>
                <w:b/>
                <w:lang w:val="en-US"/>
              </w:rPr>
              <w:t xml:space="preserve">EXAMINE: </w:t>
            </w:r>
            <w:r w:rsidRPr="005F202E">
              <w:rPr>
                <w:lang w:val="en-US"/>
              </w:rPr>
              <w:t>Configuration management policy; procedures addressing access restrictions for changes to the system; configuration management plan; system design documentation; system architecture and configuration documentation; system configuration settings and associated documentation; logical access approvals; physical access approvals; access credentials; change control records; system audit records; system security plan; other relevant documents or records.</w:t>
            </w:r>
          </w:p>
          <w:p w14:paraId="7BF44267" w14:textId="77777777" w:rsidR="005F202E" w:rsidRPr="005F202E" w:rsidRDefault="005F202E" w:rsidP="00661E6D">
            <w:pPr>
              <w:numPr>
                <w:ilvl w:val="0"/>
                <w:numId w:val="83"/>
              </w:numPr>
              <w:rPr>
                <w:lang w:val="en-US"/>
              </w:rPr>
            </w:pPr>
            <w:r w:rsidRPr="005F202E">
              <w:rPr>
                <w:b/>
                <w:lang w:val="en-US"/>
              </w:rPr>
              <w:t xml:space="preserve">INTERVIEW: </w:t>
            </w:r>
            <w:r w:rsidRPr="005F202E">
              <w:rPr>
                <w:lang w:val="en-US"/>
              </w:rPr>
              <w:t>Organizational personnel with logical access control responsibilities; organizational personnel with physical access control responsibilities; organizational personnel with information security responsibilities; system/network administrators.</w:t>
            </w:r>
          </w:p>
          <w:p w14:paraId="64A462F3" w14:textId="77777777" w:rsidR="005F202E" w:rsidRPr="005F202E" w:rsidRDefault="005F202E" w:rsidP="00661E6D">
            <w:pPr>
              <w:numPr>
                <w:ilvl w:val="0"/>
                <w:numId w:val="81"/>
              </w:numPr>
              <w:rPr>
                <w:lang w:val="en-US"/>
              </w:rPr>
            </w:pPr>
            <w:r w:rsidRPr="005F202E">
              <w:rPr>
                <w:b/>
                <w:lang w:val="en-US"/>
              </w:rPr>
              <w:t xml:space="preserve">TEST: </w:t>
            </w:r>
            <w:r w:rsidRPr="005F202E">
              <w:rPr>
                <w:lang w:val="en-US"/>
              </w:rPr>
              <w:t>Organizational processes for managing access restrictions to change; mechanisms supporting, implementing, or enforcing access restrictions associated with changes to the system.</w:t>
            </w:r>
          </w:p>
          <w:p w14:paraId="1174F5F2" w14:textId="77777777" w:rsidR="005F202E" w:rsidRPr="005F202E" w:rsidRDefault="005F202E" w:rsidP="005F202E">
            <w:pPr>
              <w:rPr>
                <w:lang w:val="en-US"/>
              </w:rPr>
            </w:pPr>
          </w:p>
        </w:tc>
      </w:tr>
      <w:tr w:rsidR="005F202E" w:rsidRPr="005F202E" w14:paraId="0E82A2AB" w14:textId="77777777" w:rsidTr="003D2327">
        <w:tc>
          <w:tcPr>
            <w:tcW w:w="9350" w:type="dxa"/>
            <w:shd w:val="clear" w:color="auto" w:fill="CCECFC"/>
          </w:tcPr>
          <w:p w14:paraId="1C6CA1A9" w14:textId="77777777" w:rsidR="005F202E" w:rsidRPr="005F202E" w:rsidRDefault="005F202E" w:rsidP="005F202E">
            <w:pPr>
              <w:rPr>
                <w:lang w:val="en-US"/>
              </w:rPr>
            </w:pPr>
            <w:r w:rsidRPr="005F202E">
              <w:rPr>
                <w:b/>
                <w:lang w:val="en-US"/>
              </w:rPr>
              <w:t>CM-5 Assessment Results</w:t>
            </w:r>
          </w:p>
        </w:tc>
      </w:tr>
      <w:tr w:rsidR="005F202E" w:rsidRPr="005F202E" w14:paraId="21C73901" w14:textId="77777777" w:rsidTr="003D2327">
        <w:tc>
          <w:tcPr>
            <w:tcW w:w="9350" w:type="dxa"/>
            <w:shd w:val="clear" w:color="auto" w:fill="FFFFFF"/>
          </w:tcPr>
          <w:p w14:paraId="44A73E88" w14:textId="77777777" w:rsidR="005F202E" w:rsidRPr="005F202E" w:rsidRDefault="005F202E" w:rsidP="005F202E">
            <w:pPr>
              <w:rPr>
                <w:lang w:val="en-US"/>
              </w:rPr>
            </w:pPr>
            <w:r w:rsidRPr="005F202E">
              <w:rPr>
                <w:lang w:val="en-US"/>
              </w:rPr>
              <w:t>Description of observations and evidence</w:t>
            </w:r>
          </w:p>
          <w:p w14:paraId="5F16BB06"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0611CA4C" w14:textId="77777777" w:rsidR="005F202E" w:rsidRPr="005F202E" w:rsidRDefault="005F202E" w:rsidP="005F202E">
            <w:pPr>
              <w:rPr>
                <w:lang w:val="en-US"/>
              </w:rPr>
            </w:pPr>
            <w:r w:rsidRPr="005F202E">
              <w:rPr>
                <w:lang w:val="en-US"/>
              </w:rPr>
              <w:lastRenderedPageBreak/>
              <w:t xml:space="preserve">If other than implemented, description of weakness and risk to the </w:t>
            </w:r>
            <w:proofErr w:type="gramStart"/>
            <w:r w:rsidRPr="005F202E">
              <w:rPr>
                <w:lang w:val="en-US"/>
              </w:rPr>
              <w:t>system</w:t>
            </w:r>
            <w:proofErr w:type="gramEnd"/>
          </w:p>
          <w:p w14:paraId="738A7569" w14:textId="77777777" w:rsidR="005F202E" w:rsidRPr="005F202E" w:rsidRDefault="005F202E" w:rsidP="005F202E">
            <w:pPr>
              <w:rPr>
                <w:lang w:val="en-US"/>
              </w:rPr>
            </w:pPr>
          </w:p>
        </w:tc>
      </w:tr>
      <w:tr w:rsidR="005F202E" w:rsidRPr="005F202E" w14:paraId="7A044EF6" w14:textId="77777777" w:rsidTr="003D2327">
        <w:tc>
          <w:tcPr>
            <w:tcW w:w="9350" w:type="dxa"/>
            <w:shd w:val="clear" w:color="auto" w:fill="CCECFC"/>
          </w:tcPr>
          <w:p w14:paraId="72E29894" w14:textId="77777777" w:rsidR="005F202E" w:rsidRPr="005F202E" w:rsidRDefault="005F202E" w:rsidP="005F202E">
            <w:pPr>
              <w:rPr>
                <w:lang w:val="en-US"/>
              </w:rPr>
            </w:pPr>
            <w:r w:rsidRPr="005F202E">
              <w:rPr>
                <w:b/>
                <w:lang w:val="en-US"/>
              </w:rPr>
              <w:lastRenderedPageBreak/>
              <w:t>CM-5 Remediation Plan</w:t>
            </w:r>
          </w:p>
        </w:tc>
      </w:tr>
      <w:tr w:rsidR="005F202E" w:rsidRPr="005F202E" w14:paraId="5ED3AB10" w14:textId="77777777" w:rsidTr="003D2327">
        <w:tc>
          <w:tcPr>
            <w:tcW w:w="9350" w:type="dxa"/>
            <w:shd w:val="clear" w:color="auto" w:fill="FFFFFF"/>
          </w:tcPr>
          <w:p w14:paraId="12563479" w14:textId="77777777" w:rsidR="005F202E" w:rsidRPr="005F202E" w:rsidRDefault="005F202E" w:rsidP="005F202E">
            <w:pPr>
              <w:rPr>
                <w:lang w:val="en-US"/>
              </w:rPr>
            </w:pPr>
            <w:r w:rsidRPr="005F202E">
              <w:rPr>
                <w:lang w:val="en-US"/>
              </w:rPr>
              <w:t>Define remediation plans to correct risks identified with this control requirement.</w:t>
            </w:r>
          </w:p>
          <w:p w14:paraId="1027B83D" w14:textId="77777777" w:rsidR="005F202E" w:rsidRPr="005F202E" w:rsidRDefault="005F202E" w:rsidP="005F202E">
            <w:pPr>
              <w:rPr>
                <w:lang w:val="en-US"/>
              </w:rPr>
            </w:pPr>
          </w:p>
        </w:tc>
      </w:tr>
    </w:tbl>
    <w:p w14:paraId="795679C6" w14:textId="77777777" w:rsidR="005F202E" w:rsidRPr="005F202E" w:rsidRDefault="005F202E" w:rsidP="005F202E">
      <w:pPr>
        <w:rPr>
          <w:b/>
          <w:lang w:val="en-US"/>
        </w:rPr>
      </w:pPr>
    </w:p>
    <w:p w14:paraId="058A8F87"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CM-6 Configuration Settings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305DF644" w14:textId="77777777" w:rsidTr="003D2327">
        <w:tc>
          <w:tcPr>
            <w:tcW w:w="9350" w:type="dxa"/>
            <w:shd w:val="clear" w:color="auto" w:fill="CCECFC"/>
          </w:tcPr>
          <w:p w14:paraId="2FB0E56B" w14:textId="77777777" w:rsidR="005F202E" w:rsidRPr="005F202E" w:rsidRDefault="005F202E" w:rsidP="005F202E">
            <w:pPr>
              <w:rPr>
                <w:lang w:val="en-US"/>
              </w:rPr>
            </w:pPr>
            <w:r w:rsidRPr="005F202E">
              <w:rPr>
                <w:b/>
                <w:lang w:val="en-US"/>
              </w:rPr>
              <w:t xml:space="preserve">                                                       CM-6 Control Requirement(s)</w:t>
            </w:r>
          </w:p>
        </w:tc>
      </w:tr>
      <w:tr w:rsidR="005F202E" w:rsidRPr="005F202E" w14:paraId="42A71DB5" w14:textId="77777777" w:rsidTr="003D2327">
        <w:tc>
          <w:tcPr>
            <w:tcW w:w="9350" w:type="dxa"/>
            <w:shd w:val="clear" w:color="auto" w:fill="FFFFFF"/>
          </w:tcPr>
          <w:p w14:paraId="1FBD519E" w14:textId="77777777" w:rsidR="005F202E" w:rsidRPr="005F202E" w:rsidRDefault="005F202E" w:rsidP="005F202E">
            <w:pPr>
              <w:rPr>
                <w:lang w:val="en-US"/>
              </w:rPr>
            </w:pPr>
            <w:r w:rsidRPr="005F202E">
              <w:rPr>
                <w:lang w:val="en-US"/>
              </w:rPr>
              <w:tab/>
              <w:t>a.</w:t>
            </w:r>
            <w:r w:rsidRPr="005F202E">
              <w:rPr>
                <w:lang w:val="en-US"/>
              </w:rPr>
              <w:tab/>
              <w:t>Establish and document configuration settings for components employed within the system that reflect the most restrictive mode consistent with operational requirements using [Assignment: organization-defined common secure configurations</w:t>
            </w:r>
            <w:proofErr w:type="gramStart"/>
            <w:r w:rsidRPr="005F202E">
              <w:rPr>
                <w:lang w:val="en-US"/>
              </w:rPr>
              <w:t>];</w:t>
            </w:r>
            <w:proofErr w:type="gramEnd"/>
          </w:p>
          <w:p w14:paraId="3CF0D5BE" w14:textId="77777777" w:rsidR="005F202E" w:rsidRPr="005F202E" w:rsidRDefault="005F202E" w:rsidP="005F202E">
            <w:pPr>
              <w:rPr>
                <w:lang w:val="en-US"/>
              </w:rPr>
            </w:pPr>
            <w:r w:rsidRPr="005F202E">
              <w:rPr>
                <w:lang w:val="en-US"/>
              </w:rPr>
              <w:tab/>
              <w:t>b.</w:t>
            </w:r>
            <w:r w:rsidRPr="005F202E">
              <w:rPr>
                <w:lang w:val="en-US"/>
              </w:rPr>
              <w:tab/>
              <w:t xml:space="preserve">Implement the configuration </w:t>
            </w:r>
            <w:proofErr w:type="gramStart"/>
            <w:r w:rsidRPr="005F202E">
              <w:rPr>
                <w:lang w:val="en-US"/>
              </w:rPr>
              <w:t>settings;</w:t>
            </w:r>
            <w:proofErr w:type="gramEnd"/>
          </w:p>
          <w:p w14:paraId="7E44AE77" w14:textId="77777777" w:rsidR="005F202E" w:rsidRPr="005F202E" w:rsidRDefault="005F202E" w:rsidP="005F202E">
            <w:pPr>
              <w:rPr>
                <w:lang w:val="en-US"/>
              </w:rPr>
            </w:pPr>
            <w:r w:rsidRPr="005F202E">
              <w:rPr>
                <w:lang w:val="en-US"/>
              </w:rPr>
              <w:tab/>
              <w:t>c.</w:t>
            </w:r>
            <w:r w:rsidRPr="005F202E">
              <w:rPr>
                <w:lang w:val="en-US"/>
              </w:rPr>
              <w:tab/>
              <w:t>Identify, document, and approve any deviations from established configuration settings for [Assignment: organization-defined system components] based on [Assignment: organization-defined operational requirements]; and</w:t>
            </w:r>
          </w:p>
          <w:p w14:paraId="2BE60045" w14:textId="77777777" w:rsidR="005F202E" w:rsidRPr="005F202E" w:rsidRDefault="005F202E" w:rsidP="005F202E">
            <w:pPr>
              <w:rPr>
                <w:lang w:val="en-US"/>
              </w:rPr>
            </w:pPr>
            <w:r w:rsidRPr="005F202E">
              <w:rPr>
                <w:lang w:val="en-US"/>
              </w:rPr>
              <w:tab/>
              <w:t>d.</w:t>
            </w:r>
            <w:r w:rsidRPr="005F202E">
              <w:rPr>
                <w:lang w:val="en-US"/>
              </w:rPr>
              <w:tab/>
              <w:t>Monitor and control changes to the configuration settings in accordance with organizational policies and procedures.</w:t>
            </w:r>
          </w:p>
          <w:p w14:paraId="31A52644" w14:textId="77777777" w:rsidR="005F202E" w:rsidRPr="005F202E" w:rsidRDefault="005F202E" w:rsidP="005F202E">
            <w:pPr>
              <w:rPr>
                <w:lang w:val="en-US"/>
              </w:rPr>
            </w:pPr>
            <w:r w:rsidRPr="005F202E">
              <w:rPr>
                <w:b/>
                <w:lang w:val="en-US"/>
              </w:rPr>
              <w:t xml:space="preserve">CM-6 (a)-1 Additional FedRAMP Requirements and Guidance: </w:t>
            </w:r>
            <w:r w:rsidRPr="005F202E">
              <w:rPr>
                <w:lang w:val="en-US"/>
              </w:rPr>
              <w:t xml:space="preserve">The service provider shall use the DoD STIGs or Center for Internet Security guidelines to establish configuration </w:t>
            </w:r>
            <w:proofErr w:type="gramStart"/>
            <w:r w:rsidRPr="005F202E">
              <w:rPr>
                <w:lang w:val="en-US"/>
              </w:rPr>
              <w:t>settings;</w:t>
            </w:r>
            <w:proofErr w:type="gramEnd"/>
          </w:p>
          <w:p w14:paraId="27B9D852" w14:textId="77777777" w:rsidR="005F202E" w:rsidRPr="005F202E" w:rsidRDefault="005F202E" w:rsidP="005F202E">
            <w:pPr>
              <w:rPr>
                <w:lang w:val="en-US"/>
              </w:rPr>
            </w:pPr>
            <w:r w:rsidRPr="005F202E">
              <w:rPr>
                <w:b/>
                <w:lang w:val="en-US"/>
              </w:rPr>
              <w:t xml:space="preserve">CM-6 (a)-2 Additional FedRAMP Requirements and Guidance: </w:t>
            </w:r>
            <w:r w:rsidRPr="005F202E">
              <w:rPr>
                <w:lang w:val="en-US"/>
              </w:rPr>
              <w:t>The service provider shall ensure that checklists for configuration settings are Security Content Automation Protocol (SCAP) validated or SCAP compatible (if validated checklists are not available).</w:t>
            </w:r>
          </w:p>
          <w:p w14:paraId="1FAC7E8F" w14:textId="77777777" w:rsidR="005F202E" w:rsidRPr="005F202E" w:rsidRDefault="005F202E" w:rsidP="005F202E">
            <w:pPr>
              <w:rPr>
                <w:lang w:val="en-US"/>
              </w:rPr>
            </w:pPr>
            <w:r w:rsidRPr="005F202E">
              <w:rPr>
                <w:b/>
                <w:lang w:val="en-US"/>
              </w:rPr>
              <w:t xml:space="preserve">CM-6 Additional FedRAMP Requirements and Guidance: </w:t>
            </w:r>
            <w:r w:rsidRPr="005F202E">
              <w:rPr>
                <w:lang w:val="en-US"/>
              </w:rPr>
              <w:t xml:space="preserve"> Compliance checks are used to evaluate configuration settings and provide general insight into the overall effectiveness of configuration management activities. CSPs and 3PAOs typically combine compliance check </w:t>
            </w:r>
            <w:r w:rsidRPr="005F202E">
              <w:rPr>
                <w:lang w:val="en-US"/>
              </w:rPr>
              <w:lastRenderedPageBreak/>
              <w:t>findings into a single CM-6 finding, which is acceptable. However, for initial assessments, annual assessments, and significant change requests, FedRAMP requires a clear understanding, on a per-control basis, where risks exist. Therefore, 3PAOs must also analyze compliance check findings as part of the controls assessment. Where a direct mapping exists, the 3PAO must document additional findings per control in the corresponding SAR Risk Exposure Table (RET), which are then documented in the CSP’s Plan of Action and Milestones (POA&amp;M). This will likely result in the details of individual control findings overlapping with those in the combined CM-6 finding, which is acceptable.</w:t>
            </w:r>
          </w:p>
          <w:p w14:paraId="377FF357" w14:textId="77777777" w:rsidR="005F202E" w:rsidRPr="005F202E" w:rsidRDefault="005F202E" w:rsidP="005F202E">
            <w:pPr>
              <w:rPr>
                <w:lang w:val="en-US"/>
              </w:rPr>
            </w:pPr>
            <w:r w:rsidRPr="005F202E">
              <w:rPr>
                <w:lang w:val="en-US"/>
              </w:rPr>
              <w:t>During monthly continuous monitoring, new findings from CSP compliance checks may be combined into a single CM-6 POA&amp;M item. CSPs are not required to map the findings to specific controls because controls are only assessed during initial assessments, annual assessments, and significant change requests.</w:t>
            </w:r>
          </w:p>
        </w:tc>
      </w:tr>
      <w:tr w:rsidR="005F202E" w:rsidRPr="005F202E" w14:paraId="3FB6B8F8" w14:textId="77777777" w:rsidTr="003D2327">
        <w:tc>
          <w:tcPr>
            <w:tcW w:w="9350" w:type="dxa"/>
            <w:shd w:val="clear" w:color="auto" w:fill="CCECFC"/>
          </w:tcPr>
          <w:p w14:paraId="202B7F13" w14:textId="77777777" w:rsidR="005F202E" w:rsidRPr="005F202E" w:rsidRDefault="005F202E" w:rsidP="005F202E">
            <w:pPr>
              <w:rPr>
                <w:lang w:val="en-US"/>
              </w:rPr>
            </w:pPr>
            <w:r w:rsidRPr="005F202E">
              <w:rPr>
                <w:b/>
                <w:lang w:val="en-US"/>
              </w:rPr>
              <w:lastRenderedPageBreak/>
              <w:t xml:space="preserve">                                                       CM-6 Control Summary Information</w:t>
            </w:r>
          </w:p>
        </w:tc>
      </w:tr>
      <w:tr w:rsidR="005F202E" w:rsidRPr="005F202E" w14:paraId="1D52CF0B" w14:textId="77777777" w:rsidTr="003D2327">
        <w:tc>
          <w:tcPr>
            <w:tcW w:w="9350" w:type="dxa"/>
            <w:shd w:val="clear" w:color="auto" w:fill="FFFFFF"/>
          </w:tcPr>
          <w:p w14:paraId="5FE2DD5B" w14:textId="77777777" w:rsidR="005F202E" w:rsidRPr="005F202E" w:rsidRDefault="005F202E" w:rsidP="005F202E">
            <w:pPr>
              <w:rPr>
                <w:lang w:val="en-US"/>
              </w:rPr>
            </w:pPr>
            <w:r w:rsidRPr="005F202E">
              <w:rPr>
                <w:lang w:val="en-US"/>
              </w:rPr>
              <w:t>Responsible Role:</w:t>
            </w:r>
          </w:p>
        </w:tc>
      </w:tr>
      <w:tr w:rsidR="005F202E" w:rsidRPr="005F202E" w14:paraId="5B44CBE4" w14:textId="77777777" w:rsidTr="003D2327">
        <w:tc>
          <w:tcPr>
            <w:tcW w:w="9350" w:type="dxa"/>
            <w:shd w:val="clear" w:color="auto" w:fill="FFFFFF"/>
          </w:tcPr>
          <w:p w14:paraId="0CDD8A74" w14:textId="77777777" w:rsidR="005F202E" w:rsidRPr="005F202E" w:rsidRDefault="005F202E" w:rsidP="005F202E">
            <w:pPr>
              <w:rPr>
                <w:lang w:val="en-US"/>
              </w:rPr>
            </w:pPr>
            <w:r w:rsidRPr="005F202E">
              <w:rPr>
                <w:lang w:val="en-US"/>
              </w:rPr>
              <w:t>Implementation Status (check all that apply):</w:t>
            </w:r>
          </w:p>
          <w:p w14:paraId="2A15331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0A5701D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46EE0C7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3561F58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0A14CE8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723DCF6F" w14:textId="77777777" w:rsidTr="003D2327">
        <w:tc>
          <w:tcPr>
            <w:tcW w:w="9350" w:type="dxa"/>
            <w:shd w:val="clear" w:color="auto" w:fill="FFFFFF"/>
          </w:tcPr>
          <w:p w14:paraId="794ECD6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5F2AF7F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0E7832E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3446604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0AE93847"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Provided by Customer (Customer System Specific)</w:t>
            </w:r>
          </w:p>
          <w:p w14:paraId="3020A82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6FDFA80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EF83D0D" w14:textId="77777777" w:rsidTr="003D2327">
        <w:tc>
          <w:tcPr>
            <w:tcW w:w="9350" w:type="dxa"/>
            <w:shd w:val="clear" w:color="auto" w:fill="CCECFC"/>
          </w:tcPr>
          <w:p w14:paraId="484BCCAF" w14:textId="77777777" w:rsidR="005F202E" w:rsidRPr="005F202E" w:rsidRDefault="005F202E" w:rsidP="005F202E">
            <w:pPr>
              <w:rPr>
                <w:lang w:val="en-US"/>
              </w:rPr>
            </w:pPr>
            <w:r w:rsidRPr="005F202E">
              <w:rPr>
                <w:b/>
                <w:lang w:val="en-US"/>
              </w:rPr>
              <w:lastRenderedPageBreak/>
              <w:t>CM-6 What is the solution and how is it implemented?</w:t>
            </w:r>
          </w:p>
        </w:tc>
      </w:tr>
      <w:tr w:rsidR="005F202E" w:rsidRPr="005F202E" w14:paraId="68B1431C" w14:textId="77777777" w:rsidTr="003D2327">
        <w:tc>
          <w:tcPr>
            <w:tcW w:w="9350" w:type="dxa"/>
            <w:shd w:val="clear" w:color="auto" w:fill="FFFFFF"/>
          </w:tcPr>
          <w:p w14:paraId="344AEFA5" w14:textId="77777777" w:rsidR="005F202E" w:rsidRPr="005F202E" w:rsidRDefault="005F202E" w:rsidP="005F202E">
            <w:pPr>
              <w:rPr>
                <w:lang w:val="en-US"/>
              </w:rPr>
            </w:pPr>
            <w:r w:rsidRPr="005F202E">
              <w:rPr>
                <w:lang w:val="en-US"/>
              </w:rPr>
              <w:t>Description of how CM-6 is implemented,</w:t>
            </w:r>
          </w:p>
          <w:p w14:paraId="39D85134" w14:textId="77777777" w:rsidR="005F202E" w:rsidRPr="005F202E" w:rsidRDefault="005F202E" w:rsidP="005F202E">
            <w:pPr>
              <w:rPr>
                <w:lang w:val="en-US"/>
              </w:rPr>
            </w:pPr>
          </w:p>
          <w:p w14:paraId="3AAFFD93" w14:textId="77777777" w:rsidR="005F202E" w:rsidRPr="005F202E" w:rsidRDefault="005F202E" w:rsidP="005F202E">
            <w:pPr>
              <w:rPr>
                <w:lang w:val="en-US"/>
              </w:rPr>
            </w:pPr>
            <w:r w:rsidRPr="005F202E">
              <w:rPr>
                <w:lang w:val="en-US"/>
              </w:rPr>
              <w:t xml:space="preserve">Customer Responsibilities </w:t>
            </w:r>
          </w:p>
          <w:p w14:paraId="0C9FC766" w14:textId="77777777" w:rsidR="005F202E" w:rsidRPr="005F202E" w:rsidRDefault="005F202E" w:rsidP="005F202E">
            <w:pPr>
              <w:rPr>
                <w:lang w:val="en-US"/>
              </w:rPr>
            </w:pPr>
          </w:p>
        </w:tc>
      </w:tr>
      <w:tr w:rsidR="005F202E" w:rsidRPr="005F202E" w14:paraId="0712B71C" w14:textId="77777777" w:rsidTr="003D2327">
        <w:tc>
          <w:tcPr>
            <w:tcW w:w="9350" w:type="dxa"/>
            <w:shd w:val="clear" w:color="auto" w:fill="CCECFC"/>
          </w:tcPr>
          <w:p w14:paraId="736865B5" w14:textId="77777777" w:rsidR="005F202E" w:rsidRPr="005F202E" w:rsidRDefault="005F202E" w:rsidP="005F202E">
            <w:pPr>
              <w:rPr>
                <w:lang w:val="en-US"/>
              </w:rPr>
            </w:pPr>
            <w:r w:rsidRPr="005F202E">
              <w:rPr>
                <w:b/>
                <w:lang w:val="en-US"/>
              </w:rPr>
              <w:t>CM-6 Assessment Plan/Procedures</w:t>
            </w:r>
          </w:p>
        </w:tc>
      </w:tr>
      <w:tr w:rsidR="005F202E" w:rsidRPr="005F202E" w14:paraId="12C28AE3" w14:textId="77777777" w:rsidTr="003D2327">
        <w:tc>
          <w:tcPr>
            <w:tcW w:w="9350" w:type="dxa"/>
            <w:shd w:val="clear" w:color="auto" w:fill="FFFFFF"/>
          </w:tcPr>
          <w:p w14:paraId="7407654A" w14:textId="77777777" w:rsidR="005F202E" w:rsidRPr="005F202E" w:rsidRDefault="005F202E" w:rsidP="005F202E">
            <w:pPr>
              <w:rPr>
                <w:b/>
                <w:lang w:val="en-US"/>
              </w:rPr>
            </w:pPr>
            <w:r w:rsidRPr="005F202E">
              <w:rPr>
                <w:b/>
                <w:lang w:val="en-US"/>
              </w:rPr>
              <w:t>Assessment Objective:</w:t>
            </w:r>
          </w:p>
          <w:p w14:paraId="5AC5C9F5" w14:textId="77777777" w:rsidR="005F202E" w:rsidRPr="005F202E" w:rsidRDefault="005F202E" w:rsidP="005F202E">
            <w:pPr>
              <w:rPr>
                <w:lang w:val="en-US"/>
              </w:rPr>
            </w:pPr>
            <w:r w:rsidRPr="005F202E">
              <w:rPr>
                <w:lang w:val="en-US"/>
              </w:rPr>
              <w:t>Determine if:</w:t>
            </w:r>
          </w:p>
          <w:p w14:paraId="70E1A26E" w14:textId="77777777" w:rsidR="005F202E" w:rsidRPr="005F202E" w:rsidRDefault="005F202E" w:rsidP="00661E6D">
            <w:pPr>
              <w:numPr>
                <w:ilvl w:val="0"/>
                <w:numId w:val="261"/>
              </w:numPr>
              <w:rPr>
                <w:lang w:val="en-US"/>
              </w:rPr>
            </w:pPr>
            <w:r w:rsidRPr="005F202E">
              <w:rPr>
                <w:lang w:val="en-US"/>
              </w:rPr>
              <w:t>configuration settings that reflect the most restrictive mode consistent with operational requirements are established and documented for components employed within the system using common secure configurations; and</w:t>
            </w:r>
          </w:p>
          <w:p w14:paraId="1B213B6B" w14:textId="77777777" w:rsidR="005F202E" w:rsidRPr="005F202E" w:rsidRDefault="005F202E" w:rsidP="00661E6D">
            <w:pPr>
              <w:numPr>
                <w:ilvl w:val="0"/>
                <w:numId w:val="261"/>
              </w:numPr>
              <w:rPr>
                <w:lang w:val="en-US"/>
              </w:rPr>
            </w:pPr>
            <w:r w:rsidRPr="005F202E">
              <w:rPr>
                <w:lang w:val="en-US"/>
              </w:rPr>
              <w:t>the configuration settings documented in CM-06a are implemented.</w:t>
            </w:r>
          </w:p>
          <w:p w14:paraId="64F12919" w14:textId="77777777" w:rsidR="005F202E" w:rsidRPr="005F202E" w:rsidRDefault="005F202E" w:rsidP="005F202E">
            <w:pPr>
              <w:rPr>
                <w:lang w:val="en-US"/>
              </w:rPr>
            </w:pPr>
          </w:p>
        </w:tc>
      </w:tr>
      <w:tr w:rsidR="005F202E" w:rsidRPr="005F202E" w14:paraId="2FC2EF17" w14:textId="77777777" w:rsidTr="003D2327">
        <w:tc>
          <w:tcPr>
            <w:tcW w:w="9350" w:type="dxa"/>
            <w:shd w:val="clear" w:color="auto" w:fill="FFFFFF"/>
          </w:tcPr>
          <w:p w14:paraId="4C56E208" w14:textId="77777777" w:rsidR="005F202E" w:rsidRPr="005F202E" w:rsidRDefault="005F202E" w:rsidP="005F202E">
            <w:pPr>
              <w:rPr>
                <w:b/>
                <w:lang w:val="en-US"/>
              </w:rPr>
            </w:pPr>
            <w:r w:rsidRPr="005F202E">
              <w:rPr>
                <w:b/>
                <w:lang w:val="en-US"/>
              </w:rPr>
              <w:t>Assessment Procedures:</w:t>
            </w:r>
          </w:p>
          <w:p w14:paraId="3C2A3642" w14:textId="77777777" w:rsidR="005F202E" w:rsidRPr="005F202E" w:rsidRDefault="005F202E" w:rsidP="00661E6D">
            <w:pPr>
              <w:numPr>
                <w:ilvl w:val="0"/>
                <w:numId w:val="85"/>
              </w:numPr>
              <w:rPr>
                <w:lang w:val="en-US"/>
              </w:rPr>
            </w:pPr>
            <w:r w:rsidRPr="005F202E">
              <w:rPr>
                <w:b/>
                <w:lang w:val="en-US"/>
              </w:rPr>
              <w:t xml:space="preserve">EXAMINE: </w:t>
            </w:r>
            <w:r w:rsidRPr="005F202E">
              <w:rPr>
                <w:lang w:val="en-US"/>
              </w:rPr>
              <w:t>Configuration management policy; procedures addressing configuration settings for the system; configuration management plan; system design documentation; system configuration settings and associated documentation; common secure configuration checklists; system component inventory; evidence supporting approved deviations from established configuration settings; change control records; system data processing and retention permissions; system audit records; system security plan; privacy plan; other relevant documents or records.</w:t>
            </w:r>
          </w:p>
          <w:p w14:paraId="3A70444A" w14:textId="77777777" w:rsidR="005F202E" w:rsidRPr="005F202E" w:rsidRDefault="005F202E" w:rsidP="00661E6D">
            <w:pPr>
              <w:numPr>
                <w:ilvl w:val="0"/>
                <w:numId w:val="70"/>
              </w:numPr>
              <w:rPr>
                <w:lang w:val="en-US"/>
              </w:rPr>
            </w:pPr>
            <w:r w:rsidRPr="005F202E">
              <w:rPr>
                <w:b/>
                <w:lang w:val="en-US"/>
              </w:rPr>
              <w:lastRenderedPageBreak/>
              <w:t xml:space="preserve">INTERVIEW: </w:t>
            </w:r>
            <w:r w:rsidRPr="005F202E">
              <w:rPr>
                <w:lang w:val="en-US"/>
              </w:rPr>
              <w:t>Organizational personnel with security configuration management responsibilities; organizational personnel with privacy configuration management responsibilities; organizational personnel with information security and privacy responsibilities; system/network administrators.</w:t>
            </w:r>
          </w:p>
          <w:p w14:paraId="7FF89B34" w14:textId="77777777" w:rsidR="005F202E" w:rsidRPr="005F202E" w:rsidRDefault="005F202E" w:rsidP="00661E6D">
            <w:pPr>
              <w:numPr>
                <w:ilvl w:val="0"/>
                <w:numId w:val="69"/>
              </w:numPr>
              <w:rPr>
                <w:lang w:val="en-US"/>
              </w:rPr>
            </w:pPr>
            <w:r w:rsidRPr="005F202E">
              <w:rPr>
                <w:b/>
                <w:lang w:val="en-US"/>
              </w:rPr>
              <w:t xml:space="preserve">TEST: </w:t>
            </w:r>
            <w:r w:rsidRPr="005F202E">
              <w:rPr>
                <w:lang w:val="en-US"/>
              </w:rPr>
              <w:t>Organizational processes for managing configuration settings; mechanisms that implement, monitor, and/or control system configuration settings; mechanisms that identify and/or document deviations from established configuration settings.</w:t>
            </w:r>
          </w:p>
          <w:p w14:paraId="7F670F4D" w14:textId="77777777" w:rsidR="005F202E" w:rsidRPr="005F202E" w:rsidRDefault="005F202E" w:rsidP="005F202E">
            <w:pPr>
              <w:rPr>
                <w:lang w:val="en-US"/>
              </w:rPr>
            </w:pPr>
          </w:p>
        </w:tc>
      </w:tr>
      <w:tr w:rsidR="005F202E" w:rsidRPr="005F202E" w14:paraId="14B7AAA3" w14:textId="77777777" w:rsidTr="003D2327">
        <w:tc>
          <w:tcPr>
            <w:tcW w:w="9350" w:type="dxa"/>
            <w:shd w:val="clear" w:color="auto" w:fill="CCECFC"/>
          </w:tcPr>
          <w:p w14:paraId="645B1168" w14:textId="77777777" w:rsidR="005F202E" w:rsidRPr="005F202E" w:rsidRDefault="005F202E" w:rsidP="005F202E">
            <w:pPr>
              <w:rPr>
                <w:lang w:val="en-US"/>
              </w:rPr>
            </w:pPr>
            <w:r w:rsidRPr="005F202E">
              <w:rPr>
                <w:b/>
                <w:lang w:val="en-US"/>
              </w:rPr>
              <w:lastRenderedPageBreak/>
              <w:t>CM-6 Assessment Results</w:t>
            </w:r>
          </w:p>
        </w:tc>
      </w:tr>
      <w:tr w:rsidR="005F202E" w:rsidRPr="005F202E" w14:paraId="182197B6" w14:textId="77777777" w:rsidTr="003D2327">
        <w:tc>
          <w:tcPr>
            <w:tcW w:w="9350" w:type="dxa"/>
            <w:shd w:val="clear" w:color="auto" w:fill="FFFFFF"/>
          </w:tcPr>
          <w:p w14:paraId="6519D93F" w14:textId="77777777" w:rsidR="005F202E" w:rsidRPr="005F202E" w:rsidRDefault="005F202E" w:rsidP="005F202E">
            <w:pPr>
              <w:rPr>
                <w:lang w:val="en-US"/>
              </w:rPr>
            </w:pPr>
            <w:r w:rsidRPr="005F202E">
              <w:rPr>
                <w:lang w:val="en-US"/>
              </w:rPr>
              <w:t>Description of observations and evidence</w:t>
            </w:r>
          </w:p>
          <w:p w14:paraId="2BB04245"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23EB18A0"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0D1C7783" w14:textId="77777777" w:rsidR="005F202E" w:rsidRPr="005F202E" w:rsidRDefault="005F202E" w:rsidP="005F202E">
            <w:pPr>
              <w:rPr>
                <w:lang w:val="en-US"/>
              </w:rPr>
            </w:pPr>
          </w:p>
        </w:tc>
      </w:tr>
      <w:tr w:rsidR="005F202E" w:rsidRPr="005F202E" w14:paraId="51486812" w14:textId="77777777" w:rsidTr="003D2327">
        <w:tc>
          <w:tcPr>
            <w:tcW w:w="9350" w:type="dxa"/>
            <w:shd w:val="clear" w:color="auto" w:fill="CCECFC"/>
          </w:tcPr>
          <w:p w14:paraId="5BC5E0A8" w14:textId="77777777" w:rsidR="005F202E" w:rsidRPr="005F202E" w:rsidRDefault="005F202E" w:rsidP="005F202E">
            <w:pPr>
              <w:rPr>
                <w:lang w:val="en-US"/>
              </w:rPr>
            </w:pPr>
            <w:r w:rsidRPr="005F202E">
              <w:rPr>
                <w:b/>
                <w:lang w:val="en-US"/>
              </w:rPr>
              <w:t>CM-6 Remediation Plan</w:t>
            </w:r>
          </w:p>
        </w:tc>
      </w:tr>
      <w:tr w:rsidR="005F202E" w:rsidRPr="005F202E" w14:paraId="6F877933" w14:textId="77777777" w:rsidTr="003D2327">
        <w:tc>
          <w:tcPr>
            <w:tcW w:w="9350" w:type="dxa"/>
            <w:shd w:val="clear" w:color="auto" w:fill="FFFFFF"/>
          </w:tcPr>
          <w:p w14:paraId="61CD489D" w14:textId="77777777" w:rsidR="005F202E" w:rsidRPr="005F202E" w:rsidRDefault="005F202E" w:rsidP="005F202E">
            <w:pPr>
              <w:rPr>
                <w:lang w:val="en-US"/>
              </w:rPr>
            </w:pPr>
            <w:r w:rsidRPr="005F202E">
              <w:rPr>
                <w:lang w:val="en-US"/>
              </w:rPr>
              <w:t>Define remediation plans to correct risks identified with this control requirement.</w:t>
            </w:r>
          </w:p>
          <w:p w14:paraId="1B679338" w14:textId="77777777" w:rsidR="005F202E" w:rsidRPr="005F202E" w:rsidRDefault="005F202E" w:rsidP="005F202E">
            <w:pPr>
              <w:rPr>
                <w:lang w:val="en-US"/>
              </w:rPr>
            </w:pPr>
          </w:p>
        </w:tc>
      </w:tr>
    </w:tbl>
    <w:p w14:paraId="3B4179A9" w14:textId="77777777" w:rsidR="005F202E" w:rsidRPr="005F202E" w:rsidRDefault="005F202E" w:rsidP="005F202E">
      <w:pPr>
        <w:rPr>
          <w:b/>
          <w:lang w:val="en-US"/>
        </w:rPr>
      </w:pPr>
    </w:p>
    <w:p w14:paraId="59E52408" w14:textId="77777777" w:rsidR="005F202E" w:rsidRPr="005F202E" w:rsidRDefault="005F202E" w:rsidP="005F202E">
      <w:pPr>
        <w:rPr>
          <w:b/>
          <w:lang w:val="en-US"/>
        </w:rPr>
      </w:pPr>
    </w:p>
    <w:p w14:paraId="46A4265D"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CM-8 System Component Inventory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71014BA3" w14:textId="77777777" w:rsidTr="003D2327">
        <w:tc>
          <w:tcPr>
            <w:tcW w:w="9350" w:type="dxa"/>
            <w:shd w:val="clear" w:color="auto" w:fill="CCECFC"/>
          </w:tcPr>
          <w:p w14:paraId="2260A75C" w14:textId="77777777" w:rsidR="005F202E" w:rsidRPr="005F202E" w:rsidRDefault="005F202E" w:rsidP="005F202E">
            <w:pPr>
              <w:rPr>
                <w:lang w:val="en-US"/>
              </w:rPr>
            </w:pPr>
            <w:r w:rsidRPr="005F202E">
              <w:rPr>
                <w:b/>
                <w:lang w:val="en-US"/>
              </w:rPr>
              <w:t xml:space="preserve">                                                       CM-8 Control Requirement(s)</w:t>
            </w:r>
          </w:p>
        </w:tc>
      </w:tr>
      <w:tr w:rsidR="005F202E" w:rsidRPr="005F202E" w14:paraId="66BCDA68" w14:textId="77777777" w:rsidTr="003D2327">
        <w:tc>
          <w:tcPr>
            <w:tcW w:w="9350" w:type="dxa"/>
            <w:shd w:val="clear" w:color="auto" w:fill="FFFFFF"/>
          </w:tcPr>
          <w:p w14:paraId="59BF9689" w14:textId="77777777" w:rsidR="005F202E" w:rsidRPr="005F202E" w:rsidRDefault="005F202E" w:rsidP="005F202E">
            <w:pPr>
              <w:rPr>
                <w:lang w:val="en-US"/>
              </w:rPr>
            </w:pPr>
            <w:r w:rsidRPr="005F202E">
              <w:rPr>
                <w:lang w:val="en-US"/>
              </w:rPr>
              <w:tab/>
              <w:t>a.</w:t>
            </w:r>
            <w:r w:rsidRPr="005F202E">
              <w:rPr>
                <w:lang w:val="en-US"/>
              </w:rPr>
              <w:tab/>
              <w:t>Develop and document an inventory of system components that:</w:t>
            </w:r>
          </w:p>
          <w:p w14:paraId="25FEFC62" w14:textId="77777777" w:rsidR="005F202E" w:rsidRPr="005F202E" w:rsidRDefault="005F202E" w:rsidP="005F202E">
            <w:pPr>
              <w:rPr>
                <w:lang w:val="en-US"/>
              </w:rPr>
            </w:pPr>
            <w:r w:rsidRPr="005F202E">
              <w:rPr>
                <w:lang w:val="en-US"/>
              </w:rPr>
              <w:tab/>
            </w:r>
            <w:r w:rsidRPr="005F202E">
              <w:rPr>
                <w:lang w:val="en-US"/>
              </w:rPr>
              <w:tab/>
              <w:t>1.</w:t>
            </w:r>
            <w:r w:rsidRPr="005F202E">
              <w:rPr>
                <w:lang w:val="en-US"/>
              </w:rPr>
              <w:tab/>
              <w:t xml:space="preserve">Accurately reflects the </w:t>
            </w:r>
            <w:proofErr w:type="gramStart"/>
            <w:r w:rsidRPr="005F202E">
              <w:rPr>
                <w:lang w:val="en-US"/>
              </w:rPr>
              <w:t>system;</w:t>
            </w:r>
            <w:proofErr w:type="gramEnd"/>
          </w:p>
          <w:p w14:paraId="422503AF" w14:textId="77777777" w:rsidR="005F202E" w:rsidRPr="005F202E" w:rsidRDefault="005F202E" w:rsidP="005F202E">
            <w:pPr>
              <w:rPr>
                <w:lang w:val="en-US"/>
              </w:rPr>
            </w:pPr>
            <w:r w:rsidRPr="005F202E">
              <w:rPr>
                <w:lang w:val="en-US"/>
              </w:rPr>
              <w:tab/>
            </w:r>
            <w:r w:rsidRPr="005F202E">
              <w:rPr>
                <w:lang w:val="en-US"/>
              </w:rPr>
              <w:tab/>
              <w:t>2.</w:t>
            </w:r>
            <w:r w:rsidRPr="005F202E">
              <w:rPr>
                <w:lang w:val="en-US"/>
              </w:rPr>
              <w:tab/>
              <w:t xml:space="preserve">Includes all components within the </w:t>
            </w:r>
            <w:proofErr w:type="gramStart"/>
            <w:r w:rsidRPr="005F202E">
              <w:rPr>
                <w:lang w:val="en-US"/>
              </w:rPr>
              <w:t>system;</w:t>
            </w:r>
            <w:proofErr w:type="gramEnd"/>
          </w:p>
          <w:p w14:paraId="210B2060" w14:textId="77777777" w:rsidR="005F202E" w:rsidRPr="005F202E" w:rsidRDefault="005F202E" w:rsidP="005F202E">
            <w:pPr>
              <w:rPr>
                <w:lang w:val="en-US"/>
              </w:rPr>
            </w:pPr>
            <w:r w:rsidRPr="005F202E">
              <w:rPr>
                <w:lang w:val="en-US"/>
              </w:rPr>
              <w:lastRenderedPageBreak/>
              <w:tab/>
            </w:r>
            <w:r w:rsidRPr="005F202E">
              <w:rPr>
                <w:lang w:val="en-US"/>
              </w:rPr>
              <w:tab/>
              <w:t>3.</w:t>
            </w:r>
            <w:r w:rsidRPr="005F202E">
              <w:rPr>
                <w:lang w:val="en-US"/>
              </w:rPr>
              <w:tab/>
              <w:t xml:space="preserve">Does not include duplicate accounting of components or components assigned to any other </w:t>
            </w:r>
            <w:proofErr w:type="gramStart"/>
            <w:r w:rsidRPr="005F202E">
              <w:rPr>
                <w:lang w:val="en-US"/>
              </w:rPr>
              <w:t>system;</w:t>
            </w:r>
            <w:proofErr w:type="gramEnd"/>
          </w:p>
          <w:p w14:paraId="42E5C782" w14:textId="77777777" w:rsidR="005F202E" w:rsidRPr="005F202E" w:rsidRDefault="005F202E" w:rsidP="005F202E">
            <w:pPr>
              <w:rPr>
                <w:lang w:val="en-US"/>
              </w:rPr>
            </w:pPr>
            <w:r w:rsidRPr="005F202E">
              <w:rPr>
                <w:lang w:val="en-US"/>
              </w:rPr>
              <w:tab/>
            </w:r>
            <w:r w:rsidRPr="005F202E">
              <w:rPr>
                <w:lang w:val="en-US"/>
              </w:rPr>
              <w:tab/>
              <w:t>4.</w:t>
            </w:r>
            <w:r w:rsidRPr="005F202E">
              <w:rPr>
                <w:lang w:val="en-US"/>
              </w:rPr>
              <w:tab/>
              <w:t>Is at the level of granularity deemed necessary for tracking and reporting; and</w:t>
            </w:r>
          </w:p>
          <w:p w14:paraId="0423AEC1" w14:textId="77777777" w:rsidR="005F202E" w:rsidRPr="005F202E" w:rsidRDefault="005F202E" w:rsidP="005F202E">
            <w:pPr>
              <w:rPr>
                <w:lang w:val="en-US"/>
              </w:rPr>
            </w:pPr>
            <w:r w:rsidRPr="005F202E">
              <w:rPr>
                <w:lang w:val="en-US"/>
              </w:rPr>
              <w:tab/>
            </w:r>
            <w:r w:rsidRPr="005F202E">
              <w:rPr>
                <w:lang w:val="en-US"/>
              </w:rPr>
              <w:tab/>
              <w:t>5.</w:t>
            </w:r>
            <w:r w:rsidRPr="005F202E">
              <w:rPr>
                <w:lang w:val="en-US"/>
              </w:rPr>
              <w:tab/>
              <w:t>Includes the following information to achieve system component accountability: [Assignment: organization-defined information deemed necessary to achieve effective system component accountability]; and</w:t>
            </w:r>
          </w:p>
          <w:p w14:paraId="67F3E47F" w14:textId="77777777" w:rsidR="005F202E" w:rsidRPr="005F202E" w:rsidRDefault="005F202E" w:rsidP="005F202E">
            <w:pPr>
              <w:rPr>
                <w:lang w:val="en-US"/>
              </w:rPr>
            </w:pPr>
            <w:r w:rsidRPr="005F202E">
              <w:rPr>
                <w:lang w:val="en-US"/>
              </w:rPr>
              <w:tab/>
              <w:t>b.</w:t>
            </w:r>
            <w:r w:rsidRPr="005F202E">
              <w:rPr>
                <w:lang w:val="en-US"/>
              </w:rPr>
              <w:tab/>
              <w:t>Review and update the system component inventory [Assignment: organization-defined frequency].</w:t>
            </w:r>
          </w:p>
          <w:p w14:paraId="1291D9CB" w14:textId="77777777" w:rsidR="005F202E" w:rsidRPr="005F202E" w:rsidRDefault="005F202E" w:rsidP="005F202E">
            <w:pPr>
              <w:rPr>
                <w:lang w:val="en-US"/>
              </w:rPr>
            </w:pPr>
            <w:r w:rsidRPr="005F202E">
              <w:rPr>
                <w:b/>
                <w:lang w:val="en-US"/>
              </w:rPr>
              <w:t xml:space="preserve">CM-8 (b) Additional FedRAMP Requirements and Guidance: </w:t>
            </w:r>
            <w:r w:rsidRPr="005F202E">
              <w:rPr>
                <w:lang w:val="en-US"/>
              </w:rPr>
              <w:t>[at least monthly]</w:t>
            </w:r>
          </w:p>
          <w:p w14:paraId="005D0BAE" w14:textId="77777777" w:rsidR="005F202E" w:rsidRPr="005F202E" w:rsidRDefault="005F202E" w:rsidP="005F202E">
            <w:pPr>
              <w:rPr>
                <w:lang w:val="en-US"/>
              </w:rPr>
            </w:pPr>
            <w:r w:rsidRPr="005F202E">
              <w:rPr>
                <w:b/>
                <w:lang w:val="en-US"/>
              </w:rPr>
              <w:t xml:space="preserve">CM-8 Additional FedRAMP Requirements and Guidance: </w:t>
            </w:r>
            <w:r w:rsidRPr="005F202E">
              <w:rPr>
                <w:lang w:val="en-US"/>
              </w:rPr>
              <w:t>must be provided at least monthly or when there is a change.</w:t>
            </w:r>
          </w:p>
          <w:p w14:paraId="0C95B7E7" w14:textId="77777777" w:rsidR="005F202E" w:rsidRPr="005F202E" w:rsidRDefault="005F202E" w:rsidP="005F202E">
            <w:pPr>
              <w:rPr>
                <w:lang w:val="en-US"/>
              </w:rPr>
            </w:pPr>
          </w:p>
        </w:tc>
      </w:tr>
      <w:tr w:rsidR="005F202E" w:rsidRPr="005F202E" w14:paraId="6AE97DE2" w14:textId="77777777" w:rsidTr="003D2327">
        <w:tc>
          <w:tcPr>
            <w:tcW w:w="9350" w:type="dxa"/>
            <w:shd w:val="clear" w:color="auto" w:fill="CCECFC"/>
          </w:tcPr>
          <w:p w14:paraId="7613A68E" w14:textId="77777777" w:rsidR="005F202E" w:rsidRPr="005F202E" w:rsidRDefault="005F202E" w:rsidP="005F202E">
            <w:pPr>
              <w:rPr>
                <w:lang w:val="en-US"/>
              </w:rPr>
            </w:pPr>
            <w:r w:rsidRPr="005F202E">
              <w:rPr>
                <w:b/>
                <w:lang w:val="en-US"/>
              </w:rPr>
              <w:lastRenderedPageBreak/>
              <w:t xml:space="preserve">                                                       CM-8 Control Summary Information</w:t>
            </w:r>
          </w:p>
        </w:tc>
      </w:tr>
      <w:tr w:rsidR="005F202E" w:rsidRPr="005F202E" w14:paraId="04C9576F" w14:textId="77777777" w:rsidTr="003D2327">
        <w:tc>
          <w:tcPr>
            <w:tcW w:w="9350" w:type="dxa"/>
            <w:shd w:val="clear" w:color="auto" w:fill="FFFFFF"/>
          </w:tcPr>
          <w:p w14:paraId="1A8F4150" w14:textId="77777777" w:rsidR="005F202E" w:rsidRPr="005F202E" w:rsidRDefault="005F202E" w:rsidP="005F202E">
            <w:pPr>
              <w:rPr>
                <w:lang w:val="en-US"/>
              </w:rPr>
            </w:pPr>
            <w:r w:rsidRPr="005F202E">
              <w:rPr>
                <w:lang w:val="en-US"/>
              </w:rPr>
              <w:t>Responsible Role:</w:t>
            </w:r>
          </w:p>
        </w:tc>
      </w:tr>
      <w:tr w:rsidR="005F202E" w:rsidRPr="005F202E" w14:paraId="70764993" w14:textId="77777777" w:rsidTr="003D2327">
        <w:tc>
          <w:tcPr>
            <w:tcW w:w="9350" w:type="dxa"/>
            <w:shd w:val="clear" w:color="auto" w:fill="FFFFFF"/>
          </w:tcPr>
          <w:p w14:paraId="3B2BE7BC" w14:textId="77777777" w:rsidR="005F202E" w:rsidRPr="005F202E" w:rsidRDefault="005F202E" w:rsidP="005F202E">
            <w:pPr>
              <w:rPr>
                <w:lang w:val="en-US"/>
              </w:rPr>
            </w:pPr>
            <w:r w:rsidRPr="005F202E">
              <w:rPr>
                <w:lang w:val="en-US"/>
              </w:rPr>
              <w:t>Implementation Status (check all that apply):</w:t>
            </w:r>
          </w:p>
          <w:p w14:paraId="1E65E9C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46C6EA0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80E2F1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3330956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69E0CF1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18DD3EF6" w14:textId="77777777" w:rsidTr="003D2327">
        <w:tc>
          <w:tcPr>
            <w:tcW w:w="9350" w:type="dxa"/>
            <w:shd w:val="clear" w:color="auto" w:fill="FFFFFF"/>
          </w:tcPr>
          <w:p w14:paraId="04F1758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3E368FE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4E3ADB1E"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Hybrid (Corporate and System Specific)</w:t>
            </w:r>
          </w:p>
          <w:p w14:paraId="42F4FE1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4BC3A8C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2C2F4CB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2D9DC6B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795FE7BA" w14:textId="77777777" w:rsidTr="003D2327">
        <w:tc>
          <w:tcPr>
            <w:tcW w:w="9350" w:type="dxa"/>
            <w:shd w:val="clear" w:color="auto" w:fill="CCECFC"/>
          </w:tcPr>
          <w:p w14:paraId="7AC52D18" w14:textId="77777777" w:rsidR="005F202E" w:rsidRPr="005F202E" w:rsidRDefault="005F202E" w:rsidP="005F202E">
            <w:pPr>
              <w:rPr>
                <w:lang w:val="en-US"/>
              </w:rPr>
            </w:pPr>
            <w:r w:rsidRPr="005F202E">
              <w:rPr>
                <w:b/>
                <w:lang w:val="en-US"/>
              </w:rPr>
              <w:lastRenderedPageBreak/>
              <w:t>CM-8 What is the solution and how is it implemented?</w:t>
            </w:r>
          </w:p>
        </w:tc>
      </w:tr>
      <w:tr w:rsidR="005F202E" w:rsidRPr="005F202E" w14:paraId="0D23228D" w14:textId="77777777" w:rsidTr="003D2327">
        <w:tc>
          <w:tcPr>
            <w:tcW w:w="9350" w:type="dxa"/>
            <w:shd w:val="clear" w:color="auto" w:fill="FFFFFF"/>
          </w:tcPr>
          <w:p w14:paraId="6F49CE11" w14:textId="77777777" w:rsidR="005F202E" w:rsidRPr="005F202E" w:rsidRDefault="005F202E" w:rsidP="005F202E">
            <w:pPr>
              <w:rPr>
                <w:lang w:val="en-US"/>
              </w:rPr>
            </w:pPr>
            <w:r w:rsidRPr="005F202E">
              <w:rPr>
                <w:lang w:val="en-US"/>
              </w:rPr>
              <w:t>Description of how CM-8 is implemented,</w:t>
            </w:r>
          </w:p>
          <w:p w14:paraId="7D7359FC" w14:textId="77777777" w:rsidR="005F202E" w:rsidRPr="005F202E" w:rsidRDefault="005F202E" w:rsidP="005F202E">
            <w:pPr>
              <w:rPr>
                <w:lang w:val="en-US"/>
              </w:rPr>
            </w:pPr>
          </w:p>
          <w:p w14:paraId="4D500378" w14:textId="77777777" w:rsidR="005F202E" w:rsidRPr="005F202E" w:rsidRDefault="005F202E" w:rsidP="005F202E">
            <w:pPr>
              <w:rPr>
                <w:lang w:val="en-US"/>
              </w:rPr>
            </w:pPr>
            <w:r w:rsidRPr="005F202E">
              <w:rPr>
                <w:lang w:val="en-US"/>
              </w:rPr>
              <w:t xml:space="preserve">Customer Responsibilities </w:t>
            </w:r>
          </w:p>
          <w:p w14:paraId="11A1F43A" w14:textId="77777777" w:rsidR="005F202E" w:rsidRPr="005F202E" w:rsidRDefault="005F202E" w:rsidP="005F202E">
            <w:pPr>
              <w:rPr>
                <w:lang w:val="en-US"/>
              </w:rPr>
            </w:pPr>
          </w:p>
        </w:tc>
      </w:tr>
      <w:tr w:rsidR="005F202E" w:rsidRPr="005F202E" w14:paraId="198B26DC" w14:textId="77777777" w:rsidTr="003D2327">
        <w:tc>
          <w:tcPr>
            <w:tcW w:w="9350" w:type="dxa"/>
            <w:shd w:val="clear" w:color="auto" w:fill="CCECFC"/>
          </w:tcPr>
          <w:p w14:paraId="17F127A8" w14:textId="77777777" w:rsidR="005F202E" w:rsidRPr="005F202E" w:rsidRDefault="005F202E" w:rsidP="005F202E">
            <w:pPr>
              <w:rPr>
                <w:lang w:val="en-US"/>
              </w:rPr>
            </w:pPr>
            <w:r w:rsidRPr="005F202E">
              <w:rPr>
                <w:b/>
                <w:lang w:val="en-US"/>
              </w:rPr>
              <w:t>CM-8 Assessment Plan/Procedures</w:t>
            </w:r>
          </w:p>
        </w:tc>
      </w:tr>
      <w:tr w:rsidR="005F202E" w:rsidRPr="005F202E" w14:paraId="410D1384" w14:textId="77777777" w:rsidTr="003D2327">
        <w:tc>
          <w:tcPr>
            <w:tcW w:w="9350" w:type="dxa"/>
            <w:shd w:val="clear" w:color="auto" w:fill="FFFFFF"/>
          </w:tcPr>
          <w:p w14:paraId="0A5E7CB3" w14:textId="77777777" w:rsidR="005F202E" w:rsidRPr="005F202E" w:rsidRDefault="005F202E" w:rsidP="005F202E">
            <w:pPr>
              <w:rPr>
                <w:b/>
                <w:lang w:val="en-US"/>
              </w:rPr>
            </w:pPr>
            <w:r w:rsidRPr="005F202E">
              <w:rPr>
                <w:b/>
                <w:lang w:val="en-US"/>
              </w:rPr>
              <w:t>Assessment Objective:</w:t>
            </w:r>
          </w:p>
          <w:p w14:paraId="65E28A09" w14:textId="77777777" w:rsidR="005F202E" w:rsidRPr="005F202E" w:rsidRDefault="005F202E" w:rsidP="005F202E">
            <w:pPr>
              <w:rPr>
                <w:lang w:val="en-US"/>
              </w:rPr>
            </w:pPr>
            <w:r w:rsidRPr="005F202E">
              <w:rPr>
                <w:lang w:val="en-US"/>
              </w:rPr>
              <w:t>Determine if the system component inventory is reviewed and updated at least monthly.</w:t>
            </w:r>
          </w:p>
          <w:p w14:paraId="3ED65F26" w14:textId="77777777" w:rsidR="005F202E" w:rsidRPr="005F202E" w:rsidRDefault="005F202E" w:rsidP="005F202E">
            <w:pPr>
              <w:rPr>
                <w:lang w:val="en-US"/>
              </w:rPr>
            </w:pPr>
          </w:p>
        </w:tc>
      </w:tr>
      <w:tr w:rsidR="005F202E" w:rsidRPr="005F202E" w14:paraId="79FD5065" w14:textId="77777777" w:rsidTr="003D2327">
        <w:tc>
          <w:tcPr>
            <w:tcW w:w="9350" w:type="dxa"/>
            <w:shd w:val="clear" w:color="auto" w:fill="FFFFFF"/>
          </w:tcPr>
          <w:p w14:paraId="2DB27935" w14:textId="77777777" w:rsidR="005F202E" w:rsidRPr="005F202E" w:rsidRDefault="005F202E" w:rsidP="005F202E">
            <w:pPr>
              <w:rPr>
                <w:b/>
                <w:lang w:val="en-US"/>
              </w:rPr>
            </w:pPr>
            <w:r w:rsidRPr="005F202E">
              <w:rPr>
                <w:b/>
                <w:lang w:val="en-US"/>
              </w:rPr>
              <w:t>Assessment Procedures:</w:t>
            </w:r>
          </w:p>
          <w:p w14:paraId="32E0C052" w14:textId="77777777" w:rsidR="005F202E" w:rsidRPr="005F202E" w:rsidRDefault="005F202E" w:rsidP="00661E6D">
            <w:pPr>
              <w:numPr>
                <w:ilvl w:val="0"/>
                <w:numId w:val="73"/>
              </w:numPr>
              <w:rPr>
                <w:lang w:val="en-US"/>
              </w:rPr>
            </w:pPr>
            <w:r w:rsidRPr="005F202E">
              <w:rPr>
                <w:b/>
                <w:lang w:val="en-US"/>
              </w:rPr>
              <w:t xml:space="preserve">EXAMINE: </w:t>
            </w:r>
            <w:r w:rsidRPr="005F202E">
              <w:rPr>
                <w:lang w:val="en-US"/>
              </w:rPr>
              <w:t>Configuration management policy; procedures addressing system component inventory; configuration management plan; system security plan; system design documentation; system component inventory; inventory reviews and update records; system security plan; other relevant documents or records.</w:t>
            </w:r>
          </w:p>
          <w:p w14:paraId="733ECA00" w14:textId="77777777" w:rsidR="005F202E" w:rsidRPr="005F202E" w:rsidRDefault="005F202E" w:rsidP="00661E6D">
            <w:pPr>
              <w:numPr>
                <w:ilvl w:val="0"/>
                <w:numId w:val="72"/>
              </w:numPr>
              <w:rPr>
                <w:lang w:val="en-US"/>
              </w:rPr>
            </w:pPr>
            <w:r w:rsidRPr="005F202E">
              <w:rPr>
                <w:b/>
                <w:lang w:val="en-US"/>
              </w:rPr>
              <w:t xml:space="preserve">INTERVIEW: </w:t>
            </w:r>
            <w:r w:rsidRPr="005F202E">
              <w:rPr>
                <w:lang w:val="en-US"/>
              </w:rPr>
              <w:t>Organizational personnel with component inventory management responsibilities; organizational personnel with information security responsibilities; system/network administrators.</w:t>
            </w:r>
          </w:p>
          <w:p w14:paraId="4AD85564" w14:textId="77777777" w:rsidR="005F202E" w:rsidRPr="005F202E" w:rsidRDefault="005F202E" w:rsidP="00661E6D">
            <w:pPr>
              <w:numPr>
                <w:ilvl w:val="0"/>
                <w:numId w:val="75"/>
              </w:numPr>
              <w:rPr>
                <w:lang w:val="en-US"/>
              </w:rPr>
            </w:pPr>
            <w:r w:rsidRPr="005F202E">
              <w:rPr>
                <w:b/>
                <w:lang w:val="en-US"/>
              </w:rPr>
              <w:lastRenderedPageBreak/>
              <w:t xml:space="preserve">TEST: </w:t>
            </w:r>
            <w:r w:rsidRPr="005F202E">
              <w:rPr>
                <w:lang w:val="en-US"/>
              </w:rPr>
              <w:t>Organizational processes for managing the system component inventory; mechanisms supporting and/or implementing system component inventory.</w:t>
            </w:r>
          </w:p>
          <w:p w14:paraId="6850ACAD" w14:textId="77777777" w:rsidR="005F202E" w:rsidRPr="005F202E" w:rsidRDefault="005F202E" w:rsidP="005F202E">
            <w:pPr>
              <w:rPr>
                <w:lang w:val="en-US"/>
              </w:rPr>
            </w:pPr>
          </w:p>
        </w:tc>
      </w:tr>
      <w:tr w:rsidR="005F202E" w:rsidRPr="005F202E" w14:paraId="1D8F8B21" w14:textId="77777777" w:rsidTr="003D2327">
        <w:tc>
          <w:tcPr>
            <w:tcW w:w="9350" w:type="dxa"/>
            <w:shd w:val="clear" w:color="auto" w:fill="CCECFC"/>
          </w:tcPr>
          <w:p w14:paraId="060233F2" w14:textId="77777777" w:rsidR="005F202E" w:rsidRPr="005F202E" w:rsidRDefault="005F202E" w:rsidP="005F202E">
            <w:pPr>
              <w:rPr>
                <w:lang w:val="en-US"/>
              </w:rPr>
            </w:pPr>
            <w:r w:rsidRPr="005F202E">
              <w:rPr>
                <w:b/>
                <w:lang w:val="en-US"/>
              </w:rPr>
              <w:lastRenderedPageBreak/>
              <w:t>CM-8 Assessment Results</w:t>
            </w:r>
          </w:p>
        </w:tc>
      </w:tr>
      <w:tr w:rsidR="005F202E" w:rsidRPr="005F202E" w14:paraId="7BE5D5AD" w14:textId="77777777" w:rsidTr="003D2327">
        <w:tc>
          <w:tcPr>
            <w:tcW w:w="9350" w:type="dxa"/>
            <w:shd w:val="clear" w:color="auto" w:fill="FFFFFF"/>
          </w:tcPr>
          <w:p w14:paraId="26D93E04" w14:textId="77777777" w:rsidR="005F202E" w:rsidRPr="005F202E" w:rsidRDefault="005F202E" w:rsidP="005F202E">
            <w:pPr>
              <w:rPr>
                <w:lang w:val="en-US"/>
              </w:rPr>
            </w:pPr>
            <w:r w:rsidRPr="005F202E">
              <w:rPr>
                <w:lang w:val="en-US"/>
              </w:rPr>
              <w:t>Description of observations and evidence</w:t>
            </w:r>
          </w:p>
          <w:p w14:paraId="772CEECD"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11D21607"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43A3BF11" w14:textId="77777777" w:rsidR="005F202E" w:rsidRPr="005F202E" w:rsidRDefault="005F202E" w:rsidP="005F202E">
            <w:pPr>
              <w:rPr>
                <w:lang w:val="en-US"/>
              </w:rPr>
            </w:pPr>
          </w:p>
        </w:tc>
      </w:tr>
      <w:tr w:rsidR="005F202E" w:rsidRPr="005F202E" w14:paraId="1D1F3C9D" w14:textId="77777777" w:rsidTr="003D2327">
        <w:tc>
          <w:tcPr>
            <w:tcW w:w="9350" w:type="dxa"/>
            <w:shd w:val="clear" w:color="auto" w:fill="CCECFC"/>
          </w:tcPr>
          <w:p w14:paraId="3B433A45" w14:textId="77777777" w:rsidR="005F202E" w:rsidRPr="005F202E" w:rsidRDefault="005F202E" w:rsidP="005F202E">
            <w:pPr>
              <w:rPr>
                <w:lang w:val="en-US"/>
              </w:rPr>
            </w:pPr>
            <w:r w:rsidRPr="005F202E">
              <w:rPr>
                <w:b/>
                <w:lang w:val="en-US"/>
              </w:rPr>
              <w:t>CM-8 Remediation Plan</w:t>
            </w:r>
          </w:p>
        </w:tc>
      </w:tr>
      <w:tr w:rsidR="005F202E" w:rsidRPr="005F202E" w14:paraId="443C7919" w14:textId="77777777" w:rsidTr="003D2327">
        <w:tc>
          <w:tcPr>
            <w:tcW w:w="9350" w:type="dxa"/>
            <w:shd w:val="clear" w:color="auto" w:fill="FFFFFF"/>
          </w:tcPr>
          <w:p w14:paraId="52651AD1" w14:textId="77777777" w:rsidR="005F202E" w:rsidRPr="005F202E" w:rsidRDefault="005F202E" w:rsidP="005F202E">
            <w:pPr>
              <w:rPr>
                <w:lang w:val="en-US"/>
              </w:rPr>
            </w:pPr>
            <w:r w:rsidRPr="005F202E">
              <w:rPr>
                <w:lang w:val="en-US"/>
              </w:rPr>
              <w:t>Define remediation plans to correct risks identified with this control requirement.</w:t>
            </w:r>
          </w:p>
          <w:p w14:paraId="0BC29E38" w14:textId="77777777" w:rsidR="005F202E" w:rsidRPr="005F202E" w:rsidRDefault="005F202E" w:rsidP="005F202E">
            <w:pPr>
              <w:rPr>
                <w:lang w:val="en-US"/>
              </w:rPr>
            </w:pPr>
          </w:p>
        </w:tc>
      </w:tr>
    </w:tbl>
    <w:p w14:paraId="5EFE9B1B" w14:textId="77777777" w:rsidR="005F202E" w:rsidRPr="005F202E" w:rsidRDefault="005F202E" w:rsidP="005F202E">
      <w:pPr>
        <w:rPr>
          <w:lang w:val="en-US"/>
        </w:rPr>
      </w:pPr>
    </w:p>
    <w:p w14:paraId="689151A5" w14:textId="77777777" w:rsidR="005F202E" w:rsidRPr="005F202E" w:rsidRDefault="005F202E" w:rsidP="00661E6D">
      <w:pPr>
        <w:pStyle w:val="Heading2"/>
        <w:numPr>
          <w:ilvl w:val="1"/>
          <w:numId w:val="76"/>
        </w:numPr>
        <w:ind w:left="576" w:hanging="576"/>
        <w:rPr>
          <w:rFonts w:asciiTheme="minorHAnsi" w:hAnsiTheme="minorHAnsi" w:cstheme="minorHAnsi"/>
        </w:rPr>
      </w:pPr>
      <w:bookmarkStart w:id="23" w:name="_heading=h.z337ya" w:colFirst="0" w:colLast="0"/>
      <w:bookmarkStart w:id="24" w:name="_Toc138947891"/>
      <w:bookmarkEnd w:id="23"/>
      <w:r w:rsidRPr="005F202E">
        <w:rPr>
          <w:rFonts w:asciiTheme="minorHAnsi" w:hAnsiTheme="minorHAnsi" w:cstheme="minorHAnsi"/>
        </w:rPr>
        <w:t>Contingency Planning (CP)</w:t>
      </w:r>
      <w:bookmarkEnd w:id="24"/>
    </w:p>
    <w:p w14:paraId="29F603EE" w14:textId="77777777" w:rsidR="005F202E" w:rsidRPr="005F202E" w:rsidRDefault="005F202E" w:rsidP="00D308C0">
      <w:pPr>
        <w:pStyle w:val="tabletitle0"/>
        <w:rPr>
          <w:rFonts w:asciiTheme="minorHAnsi" w:hAnsiTheme="minorHAnsi" w:cstheme="minorHAnsi"/>
        </w:rPr>
      </w:pPr>
      <w:bookmarkStart w:id="25" w:name="_heading=h.3j2qqm3" w:colFirst="0" w:colLast="0"/>
      <w:bookmarkEnd w:id="25"/>
      <w:r w:rsidRPr="005F202E">
        <w:rPr>
          <w:rFonts w:asciiTheme="minorHAnsi" w:hAnsiTheme="minorHAnsi" w:cstheme="minorHAnsi"/>
        </w:rPr>
        <w:t>CP-9 System Backup</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7B54314F" w14:textId="77777777" w:rsidTr="003D2327">
        <w:tc>
          <w:tcPr>
            <w:tcW w:w="9350" w:type="dxa"/>
            <w:shd w:val="clear" w:color="auto" w:fill="CCECFC"/>
          </w:tcPr>
          <w:p w14:paraId="5E0184E5" w14:textId="77777777" w:rsidR="005F202E" w:rsidRPr="005F202E" w:rsidRDefault="005F202E" w:rsidP="005F202E">
            <w:pPr>
              <w:rPr>
                <w:lang w:val="en-US"/>
              </w:rPr>
            </w:pPr>
            <w:r w:rsidRPr="005F202E">
              <w:rPr>
                <w:b/>
                <w:lang w:val="en-US"/>
              </w:rPr>
              <w:t xml:space="preserve">                                                       CP-9 Control Requirement(s)</w:t>
            </w:r>
          </w:p>
        </w:tc>
      </w:tr>
      <w:tr w:rsidR="005F202E" w:rsidRPr="005F202E" w14:paraId="336C933F" w14:textId="77777777" w:rsidTr="003D2327">
        <w:tc>
          <w:tcPr>
            <w:tcW w:w="9350" w:type="dxa"/>
            <w:shd w:val="clear" w:color="auto" w:fill="FFFFFF"/>
          </w:tcPr>
          <w:p w14:paraId="67F4A805" w14:textId="77777777" w:rsidR="005F202E" w:rsidRPr="005F202E" w:rsidRDefault="005F202E" w:rsidP="005F202E">
            <w:pPr>
              <w:rPr>
                <w:lang w:val="en-US"/>
              </w:rPr>
            </w:pPr>
            <w:r w:rsidRPr="005F202E">
              <w:rPr>
                <w:lang w:val="en-US"/>
              </w:rPr>
              <w:tab/>
              <w:t>a.</w:t>
            </w:r>
            <w:r w:rsidRPr="005F202E">
              <w:rPr>
                <w:lang w:val="en-US"/>
              </w:rPr>
              <w:tab/>
              <w:t>Conduct backups of user-level information contained in [Assignment: organization-defined system components]; [Assignment: organization-defined frequency consistent with recovery time and recovery point objectives]</w:t>
            </w:r>
          </w:p>
          <w:p w14:paraId="2FDEBF7A" w14:textId="77777777" w:rsidR="005F202E" w:rsidRPr="005F202E" w:rsidRDefault="005F202E" w:rsidP="005F202E">
            <w:pPr>
              <w:rPr>
                <w:lang w:val="en-US"/>
              </w:rPr>
            </w:pPr>
            <w:r w:rsidRPr="005F202E">
              <w:rPr>
                <w:b/>
                <w:lang w:val="en-US"/>
              </w:rPr>
              <w:t xml:space="preserve">CP-9 (a)-2 Additional FedRAMP Requirements and Guidance: </w:t>
            </w:r>
            <w:r w:rsidRPr="005F202E">
              <w:rPr>
                <w:lang w:val="en-US"/>
              </w:rPr>
              <w:t>[daily incremental; weekly full]</w:t>
            </w:r>
          </w:p>
          <w:p w14:paraId="0F64883C" w14:textId="77777777" w:rsidR="005F202E" w:rsidRPr="005F202E" w:rsidRDefault="005F202E" w:rsidP="005F202E">
            <w:pPr>
              <w:rPr>
                <w:lang w:val="en-US"/>
              </w:rPr>
            </w:pPr>
            <w:r w:rsidRPr="005F202E">
              <w:rPr>
                <w:b/>
                <w:lang w:val="en-US"/>
              </w:rPr>
              <w:lastRenderedPageBreak/>
              <w:t xml:space="preserve">CP-9 (a) Additional FedRAMP Requirements and Guidance: </w:t>
            </w:r>
            <w:r w:rsidRPr="005F202E">
              <w:rPr>
                <w:lang w:val="en-US"/>
              </w:rPr>
              <w:t>The service provider maintains at least three backup copies of user-level information (at least one of which is available online) or provides an equivalent alternative.</w:t>
            </w:r>
          </w:p>
          <w:p w14:paraId="1ECB2244" w14:textId="77777777" w:rsidR="005F202E" w:rsidRPr="005F202E" w:rsidRDefault="005F202E" w:rsidP="005F202E">
            <w:pPr>
              <w:rPr>
                <w:lang w:val="en-US"/>
              </w:rPr>
            </w:pPr>
          </w:p>
          <w:p w14:paraId="71EE5494" w14:textId="77777777" w:rsidR="005F202E" w:rsidRPr="005F202E" w:rsidRDefault="005F202E" w:rsidP="005F202E">
            <w:pPr>
              <w:rPr>
                <w:lang w:val="en-US"/>
              </w:rPr>
            </w:pPr>
            <w:r w:rsidRPr="005F202E">
              <w:rPr>
                <w:lang w:val="en-US"/>
              </w:rPr>
              <w:tab/>
              <w:t>b.</w:t>
            </w:r>
            <w:r w:rsidRPr="005F202E">
              <w:rPr>
                <w:lang w:val="en-US"/>
              </w:rPr>
              <w:tab/>
              <w:t>Conduct backups of system-level information contained in the system [Assignment: organization-defined frequency consistent with recovery time and recovery point objectives</w:t>
            </w:r>
            <w:proofErr w:type="gramStart"/>
            <w:r w:rsidRPr="005F202E">
              <w:rPr>
                <w:lang w:val="en-US"/>
              </w:rPr>
              <w:t>];</w:t>
            </w:r>
            <w:proofErr w:type="gramEnd"/>
          </w:p>
          <w:p w14:paraId="5F2FB5B6" w14:textId="77777777" w:rsidR="005F202E" w:rsidRPr="005F202E" w:rsidRDefault="005F202E" w:rsidP="005F202E">
            <w:pPr>
              <w:rPr>
                <w:lang w:val="en-US"/>
              </w:rPr>
            </w:pPr>
            <w:r w:rsidRPr="005F202E">
              <w:rPr>
                <w:b/>
                <w:lang w:val="en-US"/>
              </w:rPr>
              <w:t xml:space="preserve">CP-9 (b) Additional FedRAMP Requirements and Guidance: </w:t>
            </w:r>
            <w:r w:rsidRPr="005F202E">
              <w:rPr>
                <w:lang w:val="en-US"/>
              </w:rPr>
              <w:t>[daily incremental; weekly full]</w:t>
            </w:r>
          </w:p>
          <w:p w14:paraId="445B0260" w14:textId="77777777" w:rsidR="005F202E" w:rsidRPr="005F202E" w:rsidRDefault="005F202E" w:rsidP="005F202E">
            <w:pPr>
              <w:rPr>
                <w:lang w:val="en-US"/>
              </w:rPr>
            </w:pPr>
            <w:r w:rsidRPr="005F202E">
              <w:rPr>
                <w:b/>
                <w:lang w:val="en-US"/>
              </w:rPr>
              <w:t xml:space="preserve">CP-9 (b) Additional FedRAMP Requirements and Guidance: </w:t>
            </w:r>
            <w:r w:rsidRPr="005F202E">
              <w:rPr>
                <w:lang w:val="en-US"/>
              </w:rPr>
              <w:t>The service provider maintains at least three backup copies of system-level information (at least one of which is available online) or provides an equivalent alternative.</w:t>
            </w:r>
          </w:p>
          <w:p w14:paraId="7276EEFE" w14:textId="77777777" w:rsidR="005F202E" w:rsidRPr="005F202E" w:rsidRDefault="005F202E" w:rsidP="005F202E">
            <w:pPr>
              <w:rPr>
                <w:lang w:val="en-US"/>
              </w:rPr>
            </w:pPr>
          </w:p>
          <w:p w14:paraId="57BB8979" w14:textId="77777777" w:rsidR="005F202E" w:rsidRPr="005F202E" w:rsidRDefault="005F202E" w:rsidP="005F202E">
            <w:pPr>
              <w:rPr>
                <w:lang w:val="en-US"/>
              </w:rPr>
            </w:pPr>
            <w:r w:rsidRPr="005F202E">
              <w:rPr>
                <w:lang w:val="en-US"/>
              </w:rPr>
              <w:tab/>
              <w:t>c.</w:t>
            </w:r>
            <w:r w:rsidRPr="005F202E">
              <w:rPr>
                <w:lang w:val="en-US"/>
              </w:rPr>
              <w:tab/>
              <w:t>Conduct backups of system documentation, including security- and privacy-related documentation [Assignment: organization-defined frequency consistent with recovery time and recovery point objectives]; and</w:t>
            </w:r>
          </w:p>
          <w:p w14:paraId="5095C2E5" w14:textId="77777777" w:rsidR="005F202E" w:rsidRPr="005F202E" w:rsidRDefault="005F202E" w:rsidP="005F202E">
            <w:pPr>
              <w:rPr>
                <w:lang w:val="en-US"/>
              </w:rPr>
            </w:pPr>
            <w:r w:rsidRPr="005F202E">
              <w:rPr>
                <w:b/>
                <w:lang w:val="en-US"/>
              </w:rPr>
              <w:t xml:space="preserve">CP-9 (c) Additional FedRAMP Requirements and Guidance: </w:t>
            </w:r>
            <w:r w:rsidRPr="005F202E">
              <w:rPr>
                <w:lang w:val="en-US"/>
              </w:rPr>
              <w:t>[daily incremental; weekly full]</w:t>
            </w:r>
          </w:p>
          <w:p w14:paraId="1C62A02A" w14:textId="77777777" w:rsidR="005F202E" w:rsidRPr="005F202E" w:rsidRDefault="005F202E" w:rsidP="005F202E">
            <w:pPr>
              <w:rPr>
                <w:lang w:val="en-US"/>
              </w:rPr>
            </w:pPr>
            <w:r w:rsidRPr="005F202E">
              <w:rPr>
                <w:b/>
                <w:lang w:val="en-US"/>
              </w:rPr>
              <w:t>CP-9 (c) Additional FedRAMP Requirements and Guidance</w:t>
            </w:r>
            <w:r w:rsidRPr="005F202E">
              <w:rPr>
                <w:lang w:val="en-US"/>
              </w:rPr>
              <w:t>: The service provider maintains at least three backup copies of information system documentation including security information (at least one of which is available online) or provides an equivalent alternative.</w:t>
            </w:r>
          </w:p>
          <w:p w14:paraId="0EA71DFD" w14:textId="77777777" w:rsidR="005F202E" w:rsidRPr="005F202E" w:rsidRDefault="005F202E" w:rsidP="005F202E">
            <w:pPr>
              <w:rPr>
                <w:lang w:val="en-US"/>
              </w:rPr>
            </w:pPr>
            <w:r w:rsidRPr="005F202E">
              <w:rPr>
                <w:lang w:val="en-US"/>
              </w:rPr>
              <w:tab/>
              <w:t>d.</w:t>
            </w:r>
            <w:r w:rsidRPr="005F202E">
              <w:rPr>
                <w:lang w:val="en-US"/>
              </w:rPr>
              <w:tab/>
              <w:t>Protect the confidentiality, integrity, and availability of backup information.</w:t>
            </w:r>
          </w:p>
          <w:p w14:paraId="3C362543" w14:textId="77777777" w:rsidR="005F202E" w:rsidRPr="005F202E" w:rsidRDefault="005F202E" w:rsidP="005F202E">
            <w:pPr>
              <w:rPr>
                <w:lang w:val="en-US"/>
              </w:rPr>
            </w:pPr>
            <w:r w:rsidRPr="005F202E">
              <w:rPr>
                <w:b/>
                <w:lang w:val="en-US"/>
              </w:rPr>
              <w:t xml:space="preserve">CP-9 Requirement: </w:t>
            </w:r>
            <w:r w:rsidRPr="005F202E">
              <w:rPr>
                <w:lang w:val="en-US"/>
              </w:rPr>
              <w:t>The service provider shall determine what elements of the cloud environment require the Information System Backup control. The service provider shall determine how Information System Backup is going to be verified and appropriate periodicity of the check.</w:t>
            </w:r>
          </w:p>
          <w:p w14:paraId="04405795" w14:textId="77777777" w:rsidR="005F202E" w:rsidRPr="005F202E" w:rsidRDefault="005F202E" w:rsidP="005F202E">
            <w:pPr>
              <w:rPr>
                <w:lang w:val="en-US"/>
              </w:rPr>
            </w:pPr>
          </w:p>
        </w:tc>
      </w:tr>
      <w:tr w:rsidR="005F202E" w:rsidRPr="005F202E" w14:paraId="746EDBFC" w14:textId="77777777" w:rsidTr="003D2327">
        <w:tc>
          <w:tcPr>
            <w:tcW w:w="9350" w:type="dxa"/>
            <w:shd w:val="clear" w:color="auto" w:fill="CCECFC"/>
          </w:tcPr>
          <w:p w14:paraId="6759A07D" w14:textId="77777777" w:rsidR="005F202E" w:rsidRPr="005F202E" w:rsidRDefault="005F202E" w:rsidP="005F202E">
            <w:pPr>
              <w:rPr>
                <w:lang w:val="en-US"/>
              </w:rPr>
            </w:pPr>
            <w:r w:rsidRPr="005F202E">
              <w:rPr>
                <w:b/>
                <w:lang w:val="en-US"/>
              </w:rPr>
              <w:lastRenderedPageBreak/>
              <w:t xml:space="preserve">                                                       CP-9 Control Summary Information</w:t>
            </w:r>
          </w:p>
        </w:tc>
      </w:tr>
      <w:tr w:rsidR="005F202E" w:rsidRPr="005F202E" w14:paraId="2B84F5AC" w14:textId="77777777" w:rsidTr="003D2327">
        <w:tc>
          <w:tcPr>
            <w:tcW w:w="9350" w:type="dxa"/>
            <w:shd w:val="clear" w:color="auto" w:fill="FFFFFF"/>
          </w:tcPr>
          <w:p w14:paraId="5BFA470F" w14:textId="77777777" w:rsidR="005F202E" w:rsidRPr="005F202E" w:rsidRDefault="005F202E" w:rsidP="005F202E">
            <w:pPr>
              <w:rPr>
                <w:lang w:val="en-US"/>
              </w:rPr>
            </w:pPr>
            <w:r w:rsidRPr="005F202E">
              <w:rPr>
                <w:lang w:val="en-US"/>
              </w:rPr>
              <w:t>Responsible Role:</w:t>
            </w:r>
          </w:p>
        </w:tc>
      </w:tr>
      <w:tr w:rsidR="005F202E" w:rsidRPr="005F202E" w14:paraId="737E73A2" w14:textId="77777777" w:rsidTr="003D2327">
        <w:tc>
          <w:tcPr>
            <w:tcW w:w="9350" w:type="dxa"/>
            <w:shd w:val="clear" w:color="auto" w:fill="FFFFFF"/>
          </w:tcPr>
          <w:p w14:paraId="26D19E8E" w14:textId="77777777" w:rsidR="005F202E" w:rsidRPr="005F202E" w:rsidRDefault="005F202E" w:rsidP="005F202E">
            <w:pPr>
              <w:rPr>
                <w:lang w:val="en-US"/>
              </w:rPr>
            </w:pPr>
            <w:r w:rsidRPr="005F202E">
              <w:rPr>
                <w:lang w:val="en-US"/>
              </w:rPr>
              <w:t>Implementation Status (check all that apply):</w:t>
            </w:r>
          </w:p>
          <w:p w14:paraId="52BC639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2046301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3FAFA2B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500247C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0289974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4D770C20" w14:textId="77777777" w:rsidTr="003D2327">
        <w:tc>
          <w:tcPr>
            <w:tcW w:w="9350" w:type="dxa"/>
            <w:shd w:val="clear" w:color="auto" w:fill="FFFFFF"/>
          </w:tcPr>
          <w:p w14:paraId="5527081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556D221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56C24CE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770D5E1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56DF4AD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4F479DB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097AF78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385A2F6A" w14:textId="77777777" w:rsidTr="003D2327">
        <w:tc>
          <w:tcPr>
            <w:tcW w:w="9350" w:type="dxa"/>
            <w:shd w:val="clear" w:color="auto" w:fill="CCECFC"/>
          </w:tcPr>
          <w:p w14:paraId="6B18FACB" w14:textId="77777777" w:rsidR="005F202E" w:rsidRPr="005F202E" w:rsidRDefault="005F202E" w:rsidP="005F202E">
            <w:pPr>
              <w:rPr>
                <w:lang w:val="en-US"/>
              </w:rPr>
            </w:pPr>
            <w:r w:rsidRPr="005F202E">
              <w:rPr>
                <w:b/>
                <w:lang w:val="en-US"/>
              </w:rPr>
              <w:t>CP-9 What is the solution and how is it implemented?</w:t>
            </w:r>
          </w:p>
        </w:tc>
      </w:tr>
      <w:tr w:rsidR="005F202E" w:rsidRPr="005F202E" w14:paraId="45B1E67D" w14:textId="77777777" w:rsidTr="003D2327">
        <w:tc>
          <w:tcPr>
            <w:tcW w:w="9350" w:type="dxa"/>
            <w:shd w:val="clear" w:color="auto" w:fill="FFFFFF"/>
          </w:tcPr>
          <w:p w14:paraId="76D9BE1C" w14:textId="77777777" w:rsidR="005F202E" w:rsidRPr="005F202E" w:rsidRDefault="005F202E" w:rsidP="005F202E">
            <w:pPr>
              <w:rPr>
                <w:lang w:val="en-US"/>
              </w:rPr>
            </w:pPr>
            <w:r w:rsidRPr="005F202E">
              <w:rPr>
                <w:lang w:val="en-US"/>
              </w:rPr>
              <w:t>Description of how CP-9 is implemented,</w:t>
            </w:r>
          </w:p>
          <w:p w14:paraId="1A5F38C0" w14:textId="77777777" w:rsidR="005F202E" w:rsidRPr="005F202E" w:rsidRDefault="005F202E" w:rsidP="005F202E">
            <w:pPr>
              <w:rPr>
                <w:lang w:val="en-US"/>
              </w:rPr>
            </w:pPr>
          </w:p>
          <w:p w14:paraId="5210EBE6" w14:textId="77777777" w:rsidR="005F202E" w:rsidRPr="005F202E" w:rsidRDefault="005F202E" w:rsidP="005F202E">
            <w:pPr>
              <w:rPr>
                <w:lang w:val="en-US"/>
              </w:rPr>
            </w:pPr>
            <w:r w:rsidRPr="005F202E">
              <w:rPr>
                <w:lang w:val="en-US"/>
              </w:rPr>
              <w:t xml:space="preserve">Customer Responsibilities </w:t>
            </w:r>
          </w:p>
          <w:p w14:paraId="6E36C1B3" w14:textId="77777777" w:rsidR="005F202E" w:rsidRPr="005F202E" w:rsidRDefault="005F202E" w:rsidP="005F202E">
            <w:pPr>
              <w:rPr>
                <w:lang w:val="en-US"/>
              </w:rPr>
            </w:pPr>
          </w:p>
        </w:tc>
      </w:tr>
      <w:tr w:rsidR="005F202E" w:rsidRPr="005F202E" w14:paraId="502BD448" w14:textId="77777777" w:rsidTr="003D2327">
        <w:tc>
          <w:tcPr>
            <w:tcW w:w="9350" w:type="dxa"/>
            <w:shd w:val="clear" w:color="auto" w:fill="CCECFC"/>
          </w:tcPr>
          <w:p w14:paraId="54E429FE" w14:textId="77777777" w:rsidR="005F202E" w:rsidRPr="005F202E" w:rsidRDefault="005F202E" w:rsidP="005F202E">
            <w:pPr>
              <w:rPr>
                <w:lang w:val="en-US"/>
              </w:rPr>
            </w:pPr>
            <w:r w:rsidRPr="005F202E">
              <w:rPr>
                <w:b/>
                <w:lang w:val="en-US"/>
              </w:rPr>
              <w:lastRenderedPageBreak/>
              <w:t>CP-9 Assessment Plan/Procedures</w:t>
            </w:r>
          </w:p>
        </w:tc>
      </w:tr>
      <w:tr w:rsidR="005F202E" w:rsidRPr="005F202E" w14:paraId="647809AE" w14:textId="77777777" w:rsidTr="003D2327">
        <w:tc>
          <w:tcPr>
            <w:tcW w:w="9350" w:type="dxa"/>
            <w:shd w:val="clear" w:color="auto" w:fill="FFFFFF"/>
          </w:tcPr>
          <w:p w14:paraId="3C7BB449" w14:textId="77777777" w:rsidR="005F202E" w:rsidRPr="005F202E" w:rsidRDefault="005F202E" w:rsidP="005F202E">
            <w:pPr>
              <w:rPr>
                <w:b/>
                <w:lang w:val="en-US"/>
              </w:rPr>
            </w:pPr>
            <w:r w:rsidRPr="005F202E">
              <w:rPr>
                <w:b/>
                <w:lang w:val="en-US"/>
              </w:rPr>
              <w:t>Assessment Objective:</w:t>
            </w:r>
          </w:p>
          <w:p w14:paraId="70C01E19" w14:textId="77777777" w:rsidR="005F202E" w:rsidRPr="005F202E" w:rsidRDefault="005F202E" w:rsidP="005F202E">
            <w:pPr>
              <w:rPr>
                <w:lang w:val="en-US"/>
              </w:rPr>
            </w:pPr>
            <w:r w:rsidRPr="005F202E">
              <w:rPr>
                <w:lang w:val="en-US"/>
              </w:rPr>
              <w:t>Determine if:</w:t>
            </w:r>
          </w:p>
          <w:p w14:paraId="154F8D29" w14:textId="77777777" w:rsidR="005F202E" w:rsidRPr="005F202E" w:rsidRDefault="005F202E" w:rsidP="00661E6D">
            <w:pPr>
              <w:numPr>
                <w:ilvl w:val="0"/>
                <w:numId w:val="262"/>
              </w:numPr>
              <w:rPr>
                <w:lang w:val="en-US"/>
              </w:rPr>
            </w:pPr>
            <w:r w:rsidRPr="005F202E">
              <w:rPr>
                <w:lang w:val="en-US"/>
              </w:rPr>
              <w:t xml:space="preserve">backups of user-level information contained in system components are conducted daily incremental; weekly </w:t>
            </w:r>
            <w:proofErr w:type="gramStart"/>
            <w:r w:rsidRPr="005F202E">
              <w:rPr>
                <w:lang w:val="en-US"/>
              </w:rPr>
              <w:t>full;</w:t>
            </w:r>
            <w:proofErr w:type="gramEnd"/>
          </w:p>
          <w:p w14:paraId="27E71CE9" w14:textId="77777777" w:rsidR="005F202E" w:rsidRPr="005F202E" w:rsidRDefault="005F202E" w:rsidP="00661E6D">
            <w:pPr>
              <w:numPr>
                <w:ilvl w:val="0"/>
                <w:numId w:val="262"/>
              </w:numPr>
              <w:rPr>
                <w:lang w:val="en-US"/>
              </w:rPr>
            </w:pPr>
            <w:r w:rsidRPr="005F202E">
              <w:rPr>
                <w:lang w:val="en-US"/>
              </w:rPr>
              <w:t>backups of system-level information contained in the system are conducted daily incremental; weekly full; and</w:t>
            </w:r>
          </w:p>
          <w:p w14:paraId="684CE744" w14:textId="77777777" w:rsidR="005F202E" w:rsidRPr="005F202E" w:rsidRDefault="005F202E" w:rsidP="00661E6D">
            <w:pPr>
              <w:numPr>
                <w:ilvl w:val="0"/>
                <w:numId w:val="262"/>
              </w:numPr>
              <w:rPr>
                <w:lang w:val="en-US"/>
              </w:rPr>
            </w:pPr>
            <w:r w:rsidRPr="005F202E">
              <w:rPr>
                <w:lang w:val="en-US"/>
              </w:rPr>
              <w:t>backups of system documentation, including security- and privacy-related documentation are conducted daily incremental; weekly full.</w:t>
            </w:r>
          </w:p>
          <w:p w14:paraId="695106A0" w14:textId="77777777" w:rsidR="005F202E" w:rsidRPr="005F202E" w:rsidRDefault="005F202E" w:rsidP="005F202E">
            <w:pPr>
              <w:rPr>
                <w:lang w:val="en-US"/>
              </w:rPr>
            </w:pPr>
          </w:p>
        </w:tc>
      </w:tr>
      <w:tr w:rsidR="005F202E" w:rsidRPr="005F202E" w14:paraId="4A16A32B" w14:textId="77777777" w:rsidTr="003D2327">
        <w:tc>
          <w:tcPr>
            <w:tcW w:w="9350" w:type="dxa"/>
            <w:shd w:val="clear" w:color="auto" w:fill="FFFFFF"/>
          </w:tcPr>
          <w:p w14:paraId="6C184514" w14:textId="77777777" w:rsidR="005F202E" w:rsidRPr="005F202E" w:rsidRDefault="005F202E" w:rsidP="005F202E">
            <w:pPr>
              <w:rPr>
                <w:b/>
                <w:lang w:val="en-US"/>
              </w:rPr>
            </w:pPr>
            <w:r w:rsidRPr="005F202E">
              <w:rPr>
                <w:b/>
                <w:lang w:val="en-US"/>
              </w:rPr>
              <w:t>Assessment Procedures:</w:t>
            </w:r>
          </w:p>
          <w:p w14:paraId="7A1F0D8B" w14:textId="77777777" w:rsidR="005F202E" w:rsidRPr="005F202E" w:rsidRDefault="005F202E" w:rsidP="00661E6D">
            <w:pPr>
              <w:numPr>
                <w:ilvl w:val="0"/>
                <w:numId w:val="74"/>
              </w:numPr>
              <w:rPr>
                <w:lang w:val="en-US"/>
              </w:rPr>
            </w:pPr>
            <w:r w:rsidRPr="005F202E">
              <w:rPr>
                <w:b/>
                <w:lang w:val="en-US"/>
              </w:rPr>
              <w:t xml:space="preserve">EXAMINE: </w:t>
            </w:r>
            <w:r w:rsidRPr="005F202E">
              <w:rPr>
                <w:lang w:val="en-US"/>
              </w:rPr>
              <w:t>Contingency planning policy; procedures addressing system backup; contingency plan; backup storage location(s)system backup logs or records; system security plan; privacy plan; other relevant documents or records.</w:t>
            </w:r>
          </w:p>
          <w:p w14:paraId="14578250" w14:textId="77777777" w:rsidR="005F202E" w:rsidRPr="005F202E" w:rsidRDefault="005F202E" w:rsidP="00661E6D">
            <w:pPr>
              <w:numPr>
                <w:ilvl w:val="0"/>
                <w:numId w:val="65"/>
              </w:numPr>
              <w:rPr>
                <w:lang w:val="en-US"/>
              </w:rPr>
            </w:pPr>
            <w:r w:rsidRPr="005F202E">
              <w:rPr>
                <w:b/>
                <w:lang w:val="en-US"/>
              </w:rPr>
              <w:t xml:space="preserve">INTERVIEW: </w:t>
            </w:r>
            <w:r w:rsidRPr="005F202E">
              <w:rPr>
                <w:lang w:val="en-US"/>
              </w:rPr>
              <w:t>Organizational personnel with system backup responsibilities; organizational personnel with information security and privacy responsibilities.</w:t>
            </w:r>
          </w:p>
          <w:p w14:paraId="7C2EF16E" w14:textId="77777777" w:rsidR="005F202E" w:rsidRPr="005F202E" w:rsidRDefault="005F202E" w:rsidP="00661E6D">
            <w:pPr>
              <w:numPr>
                <w:ilvl w:val="0"/>
                <w:numId w:val="64"/>
              </w:numPr>
              <w:rPr>
                <w:lang w:val="en-US"/>
              </w:rPr>
            </w:pPr>
            <w:r w:rsidRPr="005F202E">
              <w:rPr>
                <w:b/>
                <w:lang w:val="en-US"/>
              </w:rPr>
              <w:t xml:space="preserve">TEST: </w:t>
            </w:r>
            <w:r w:rsidRPr="005F202E">
              <w:rPr>
                <w:lang w:val="en-US"/>
              </w:rPr>
              <w:t>Organizational processes for conducting system backups; mechanisms supporting and/or implementing system backups.</w:t>
            </w:r>
          </w:p>
          <w:p w14:paraId="2FF0F5E8" w14:textId="77777777" w:rsidR="005F202E" w:rsidRPr="005F202E" w:rsidRDefault="005F202E" w:rsidP="005F202E">
            <w:pPr>
              <w:rPr>
                <w:lang w:val="en-US"/>
              </w:rPr>
            </w:pPr>
          </w:p>
        </w:tc>
      </w:tr>
      <w:tr w:rsidR="005F202E" w:rsidRPr="005F202E" w14:paraId="4B0CB54F" w14:textId="77777777" w:rsidTr="003D2327">
        <w:tc>
          <w:tcPr>
            <w:tcW w:w="9350" w:type="dxa"/>
            <w:shd w:val="clear" w:color="auto" w:fill="CCECFC"/>
          </w:tcPr>
          <w:p w14:paraId="617E72F3" w14:textId="77777777" w:rsidR="005F202E" w:rsidRPr="005F202E" w:rsidRDefault="005F202E" w:rsidP="005F202E">
            <w:pPr>
              <w:rPr>
                <w:lang w:val="en-US"/>
              </w:rPr>
            </w:pPr>
            <w:r w:rsidRPr="005F202E">
              <w:rPr>
                <w:b/>
                <w:lang w:val="en-US"/>
              </w:rPr>
              <w:t>CP-9 Assessment Results</w:t>
            </w:r>
          </w:p>
        </w:tc>
      </w:tr>
      <w:tr w:rsidR="005F202E" w:rsidRPr="005F202E" w14:paraId="44B445CC" w14:textId="77777777" w:rsidTr="003D2327">
        <w:tc>
          <w:tcPr>
            <w:tcW w:w="9350" w:type="dxa"/>
            <w:shd w:val="clear" w:color="auto" w:fill="FFFFFF"/>
          </w:tcPr>
          <w:p w14:paraId="41947A28" w14:textId="77777777" w:rsidR="005F202E" w:rsidRPr="005F202E" w:rsidRDefault="005F202E" w:rsidP="005F202E">
            <w:pPr>
              <w:rPr>
                <w:lang w:val="en-US"/>
              </w:rPr>
            </w:pPr>
            <w:r w:rsidRPr="005F202E">
              <w:rPr>
                <w:lang w:val="en-US"/>
              </w:rPr>
              <w:t>Description of observations and evidence</w:t>
            </w:r>
          </w:p>
          <w:p w14:paraId="781F1DEE"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5CCC25A6"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1ECD4A9E" w14:textId="77777777" w:rsidR="005F202E" w:rsidRPr="005F202E" w:rsidRDefault="005F202E" w:rsidP="005F202E">
            <w:pPr>
              <w:rPr>
                <w:lang w:val="en-US"/>
              </w:rPr>
            </w:pPr>
          </w:p>
        </w:tc>
      </w:tr>
      <w:tr w:rsidR="005F202E" w:rsidRPr="005F202E" w14:paraId="6E96907B" w14:textId="77777777" w:rsidTr="003D2327">
        <w:tc>
          <w:tcPr>
            <w:tcW w:w="9350" w:type="dxa"/>
            <w:shd w:val="clear" w:color="auto" w:fill="CCECFC"/>
          </w:tcPr>
          <w:p w14:paraId="52E67801" w14:textId="77777777" w:rsidR="005F202E" w:rsidRPr="005F202E" w:rsidRDefault="005F202E" w:rsidP="005F202E">
            <w:pPr>
              <w:rPr>
                <w:lang w:val="en-US"/>
              </w:rPr>
            </w:pPr>
            <w:r w:rsidRPr="005F202E">
              <w:rPr>
                <w:b/>
                <w:lang w:val="en-US"/>
              </w:rPr>
              <w:lastRenderedPageBreak/>
              <w:t>CP-9 Remediation Plan</w:t>
            </w:r>
          </w:p>
        </w:tc>
      </w:tr>
      <w:tr w:rsidR="005F202E" w:rsidRPr="005F202E" w14:paraId="35316F9A" w14:textId="77777777" w:rsidTr="003D2327">
        <w:tc>
          <w:tcPr>
            <w:tcW w:w="9350" w:type="dxa"/>
            <w:shd w:val="clear" w:color="auto" w:fill="FFFFFF"/>
          </w:tcPr>
          <w:p w14:paraId="2131C1E3" w14:textId="77777777" w:rsidR="005F202E" w:rsidRPr="005F202E" w:rsidRDefault="005F202E" w:rsidP="005F202E">
            <w:pPr>
              <w:rPr>
                <w:lang w:val="en-US"/>
              </w:rPr>
            </w:pPr>
            <w:r w:rsidRPr="005F202E">
              <w:rPr>
                <w:lang w:val="en-US"/>
              </w:rPr>
              <w:t>Define remediation plans to correct risks identified with this control requirement.</w:t>
            </w:r>
          </w:p>
          <w:p w14:paraId="0CE7D70B" w14:textId="77777777" w:rsidR="005F202E" w:rsidRPr="005F202E" w:rsidRDefault="005F202E" w:rsidP="005F202E">
            <w:pPr>
              <w:rPr>
                <w:lang w:val="en-US"/>
              </w:rPr>
            </w:pPr>
          </w:p>
        </w:tc>
      </w:tr>
    </w:tbl>
    <w:p w14:paraId="600C71FC" w14:textId="77777777" w:rsidR="005F202E" w:rsidRPr="005F202E" w:rsidRDefault="005F202E" w:rsidP="00661E6D">
      <w:pPr>
        <w:pStyle w:val="Heading2"/>
        <w:numPr>
          <w:ilvl w:val="1"/>
          <w:numId w:val="76"/>
        </w:numPr>
        <w:ind w:left="576" w:hanging="576"/>
        <w:rPr>
          <w:rFonts w:asciiTheme="minorHAnsi" w:hAnsiTheme="minorHAnsi" w:cstheme="minorHAnsi"/>
        </w:rPr>
      </w:pPr>
      <w:bookmarkStart w:id="26" w:name="_heading=h.1y810tw" w:colFirst="0" w:colLast="0"/>
      <w:bookmarkStart w:id="27" w:name="_Toc138947892"/>
      <w:bookmarkEnd w:id="26"/>
      <w:r w:rsidRPr="005F202E">
        <w:rPr>
          <w:rFonts w:asciiTheme="minorHAnsi" w:hAnsiTheme="minorHAnsi" w:cstheme="minorHAnsi"/>
        </w:rPr>
        <w:t>Identification and Authentication (IA)</w:t>
      </w:r>
      <w:bookmarkEnd w:id="27"/>
    </w:p>
    <w:p w14:paraId="587DACC8" w14:textId="77777777" w:rsidR="005F202E" w:rsidRPr="005F202E" w:rsidRDefault="005F202E" w:rsidP="00D308C0">
      <w:pPr>
        <w:pStyle w:val="tabletitle0"/>
        <w:rPr>
          <w:rFonts w:asciiTheme="minorHAnsi" w:hAnsiTheme="minorHAnsi" w:cstheme="minorHAnsi"/>
        </w:rPr>
      </w:pPr>
      <w:bookmarkStart w:id="28" w:name="_heading=h.4i7ojhp" w:colFirst="0" w:colLast="0"/>
      <w:bookmarkEnd w:id="28"/>
      <w:r w:rsidRPr="005F202E">
        <w:rPr>
          <w:rFonts w:asciiTheme="minorHAnsi" w:hAnsiTheme="minorHAnsi" w:cstheme="minorHAnsi"/>
        </w:rPr>
        <w:t>IA-2 (1) Multi-factor Authentication to Privileged Accounts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EF4A81A" w14:textId="77777777" w:rsidTr="003D2327">
        <w:tc>
          <w:tcPr>
            <w:tcW w:w="9350" w:type="dxa"/>
            <w:shd w:val="clear" w:color="auto" w:fill="CCECFC"/>
          </w:tcPr>
          <w:p w14:paraId="685A657F" w14:textId="77777777" w:rsidR="005F202E" w:rsidRPr="005F202E" w:rsidRDefault="005F202E" w:rsidP="005F202E">
            <w:pPr>
              <w:rPr>
                <w:lang w:val="en-US"/>
              </w:rPr>
            </w:pPr>
            <w:r w:rsidRPr="005F202E">
              <w:rPr>
                <w:b/>
                <w:lang w:val="en-US"/>
              </w:rPr>
              <w:t xml:space="preserve">                                                       IA-2(1) Control Requirement(s)</w:t>
            </w:r>
          </w:p>
        </w:tc>
      </w:tr>
      <w:tr w:rsidR="005F202E" w:rsidRPr="005F202E" w14:paraId="52495211" w14:textId="77777777" w:rsidTr="003D2327">
        <w:tc>
          <w:tcPr>
            <w:tcW w:w="9350" w:type="dxa"/>
            <w:shd w:val="clear" w:color="auto" w:fill="FFFFFF"/>
          </w:tcPr>
          <w:p w14:paraId="3AE1EE06" w14:textId="77777777" w:rsidR="005F202E" w:rsidRPr="005F202E" w:rsidRDefault="005F202E" w:rsidP="005F202E">
            <w:pPr>
              <w:rPr>
                <w:lang w:val="en-US"/>
              </w:rPr>
            </w:pPr>
            <w:r w:rsidRPr="005F202E">
              <w:rPr>
                <w:lang w:val="en-US"/>
              </w:rPr>
              <w:t>Implement multi-factor authentication for access to privileged accounts.</w:t>
            </w:r>
          </w:p>
          <w:p w14:paraId="08752A55" w14:textId="77777777" w:rsidR="005F202E" w:rsidRPr="00D308C0" w:rsidRDefault="005F202E" w:rsidP="00661E6D">
            <w:pPr>
              <w:pStyle w:val="ListParagraph"/>
              <w:numPr>
                <w:ilvl w:val="0"/>
                <w:numId w:val="291"/>
              </w:numPr>
              <w:rPr>
                <w:lang w:val="en-US"/>
              </w:rPr>
            </w:pPr>
            <w:r w:rsidRPr="00D308C0">
              <w:rPr>
                <w:b/>
                <w:lang w:val="en-US"/>
              </w:rPr>
              <w:t>IA-2 (1)</w:t>
            </w:r>
            <w:r w:rsidRPr="00D308C0">
              <w:rPr>
                <w:lang w:val="en-US"/>
              </w:rPr>
              <w:t xml:space="preserve"> </w:t>
            </w:r>
            <w:r w:rsidRPr="00D308C0">
              <w:rPr>
                <w:b/>
                <w:lang w:val="en-US"/>
              </w:rPr>
              <w:t>Additional FedRAMP Requirements and Guidance:</w:t>
            </w:r>
            <w:r w:rsidRPr="00D308C0">
              <w:rPr>
                <w:lang w:val="en-US"/>
              </w:rPr>
              <w:t xml:space="preserve"> According to SP 800-63-3, SP 800-63A (IAL), SP 800-63B (AAL), and SP 800-63C (FAL).</w:t>
            </w:r>
          </w:p>
          <w:p w14:paraId="11E5C3AB" w14:textId="77777777" w:rsidR="005F202E" w:rsidRPr="00D308C0" w:rsidRDefault="005F202E" w:rsidP="00661E6D">
            <w:pPr>
              <w:pStyle w:val="ListParagraph"/>
              <w:numPr>
                <w:ilvl w:val="0"/>
                <w:numId w:val="291"/>
              </w:numPr>
              <w:rPr>
                <w:lang w:val="en-US"/>
              </w:rPr>
            </w:pPr>
            <w:r w:rsidRPr="00D308C0">
              <w:rPr>
                <w:b/>
                <w:lang w:val="en-US"/>
              </w:rPr>
              <w:t>IA-2 (1)</w:t>
            </w:r>
            <w:r w:rsidRPr="00D308C0">
              <w:rPr>
                <w:lang w:val="en-US"/>
              </w:rPr>
              <w:t xml:space="preserve"> </w:t>
            </w:r>
            <w:r w:rsidRPr="00D308C0">
              <w:rPr>
                <w:b/>
                <w:lang w:val="en-US"/>
              </w:rPr>
              <w:t>Additional FedRAMP Requirements and Guidance:</w:t>
            </w:r>
            <w:r w:rsidRPr="00D308C0">
              <w:rPr>
                <w:lang w:val="en-US"/>
              </w:rPr>
              <w:t xml:space="preserve"> Multi-factor authentication must be phishing-resistant.</w:t>
            </w:r>
          </w:p>
          <w:p w14:paraId="369020DB" w14:textId="77777777" w:rsidR="005F202E" w:rsidRPr="00D308C0" w:rsidRDefault="005F202E" w:rsidP="00661E6D">
            <w:pPr>
              <w:pStyle w:val="ListParagraph"/>
              <w:numPr>
                <w:ilvl w:val="0"/>
                <w:numId w:val="291"/>
              </w:numPr>
              <w:rPr>
                <w:lang w:val="en-US"/>
              </w:rPr>
            </w:pPr>
            <w:r w:rsidRPr="00D308C0">
              <w:rPr>
                <w:b/>
                <w:lang w:val="en-US"/>
              </w:rPr>
              <w:t>IA-2 (1)</w:t>
            </w:r>
            <w:r w:rsidRPr="00D308C0">
              <w:rPr>
                <w:lang w:val="en-US"/>
              </w:rPr>
              <w:t xml:space="preserve"> </w:t>
            </w:r>
            <w:r w:rsidRPr="00D308C0">
              <w:rPr>
                <w:b/>
                <w:lang w:val="en-US"/>
              </w:rPr>
              <w:t>Additional FedRAMP Requirements and Guidance:</w:t>
            </w:r>
            <w:r w:rsidRPr="00D308C0">
              <w:rPr>
                <w:lang w:val="en-US"/>
              </w:rPr>
              <w:t xml:space="preserve"> Multi-factor authentication to subsequent components in the same user domain is not required.</w:t>
            </w:r>
          </w:p>
        </w:tc>
      </w:tr>
      <w:tr w:rsidR="005F202E" w:rsidRPr="005F202E" w14:paraId="239FDE3B" w14:textId="77777777" w:rsidTr="003D2327">
        <w:tc>
          <w:tcPr>
            <w:tcW w:w="9350" w:type="dxa"/>
            <w:shd w:val="clear" w:color="auto" w:fill="CCECFC"/>
          </w:tcPr>
          <w:p w14:paraId="61DE2E37" w14:textId="77777777" w:rsidR="005F202E" w:rsidRPr="005F202E" w:rsidRDefault="005F202E" w:rsidP="005F202E">
            <w:pPr>
              <w:rPr>
                <w:lang w:val="en-US"/>
              </w:rPr>
            </w:pPr>
            <w:r w:rsidRPr="005F202E">
              <w:rPr>
                <w:b/>
                <w:lang w:val="en-US"/>
              </w:rPr>
              <w:t xml:space="preserve">                                                       IA-2(1) Control Summary Information</w:t>
            </w:r>
          </w:p>
        </w:tc>
      </w:tr>
      <w:tr w:rsidR="005F202E" w:rsidRPr="005F202E" w14:paraId="492BC6D0" w14:textId="77777777" w:rsidTr="003D2327">
        <w:tc>
          <w:tcPr>
            <w:tcW w:w="9350" w:type="dxa"/>
            <w:shd w:val="clear" w:color="auto" w:fill="FFFFFF"/>
          </w:tcPr>
          <w:p w14:paraId="471D46A3" w14:textId="77777777" w:rsidR="005F202E" w:rsidRPr="005F202E" w:rsidRDefault="005F202E" w:rsidP="005F202E">
            <w:pPr>
              <w:rPr>
                <w:lang w:val="en-US"/>
              </w:rPr>
            </w:pPr>
            <w:r w:rsidRPr="005F202E">
              <w:rPr>
                <w:lang w:val="en-US"/>
              </w:rPr>
              <w:t>Responsible Role:</w:t>
            </w:r>
          </w:p>
        </w:tc>
      </w:tr>
      <w:tr w:rsidR="005F202E" w:rsidRPr="005F202E" w14:paraId="01FDB99B" w14:textId="77777777" w:rsidTr="003D2327">
        <w:tc>
          <w:tcPr>
            <w:tcW w:w="9350" w:type="dxa"/>
            <w:shd w:val="clear" w:color="auto" w:fill="FFFFFF"/>
          </w:tcPr>
          <w:p w14:paraId="2F76ED1C" w14:textId="77777777" w:rsidR="005F202E" w:rsidRPr="005F202E" w:rsidRDefault="005F202E" w:rsidP="005F202E">
            <w:pPr>
              <w:rPr>
                <w:lang w:val="en-US"/>
              </w:rPr>
            </w:pPr>
            <w:r w:rsidRPr="005F202E">
              <w:rPr>
                <w:lang w:val="en-US"/>
              </w:rPr>
              <w:t>Implementation Status (check all that apply):</w:t>
            </w:r>
          </w:p>
          <w:p w14:paraId="007312F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59AAF4E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0E83239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57F8D74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0066C77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63672F9B" w14:textId="77777777" w:rsidTr="003D2327">
        <w:tc>
          <w:tcPr>
            <w:tcW w:w="9350" w:type="dxa"/>
            <w:shd w:val="clear" w:color="auto" w:fill="FFFFFF"/>
          </w:tcPr>
          <w:p w14:paraId="7DC61F56"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34AD1F0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708BAEF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39C3799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1B1C837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2FECAF3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2609DCC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F271419" w14:textId="77777777" w:rsidTr="003D2327">
        <w:tc>
          <w:tcPr>
            <w:tcW w:w="9350" w:type="dxa"/>
            <w:shd w:val="clear" w:color="auto" w:fill="CCECFC"/>
          </w:tcPr>
          <w:p w14:paraId="089A3670" w14:textId="77777777" w:rsidR="005F202E" w:rsidRPr="005F202E" w:rsidRDefault="005F202E" w:rsidP="005F202E">
            <w:pPr>
              <w:rPr>
                <w:lang w:val="en-US"/>
              </w:rPr>
            </w:pPr>
            <w:r w:rsidRPr="005F202E">
              <w:rPr>
                <w:b/>
                <w:lang w:val="en-US"/>
              </w:rPr>
              <w:t>IA-2(1) What is the solution and how is it implemented?</w:t>
            </w:r>
          </w:p>
        </w:tc>
      </w:tr>
      <w:tr w:rsidR="005F202E" w:rsidRPr="005F202E" w14:paraId="75F6DA76" w14:textId="77777777" w:rsidTr="003D2327">
        <w:tc>
          <w:tcPr>
            <w:tcW w:w="9350" w:type="dxa"/>
            <w:shd w:val="clear" w:color="auto" w:fill="FFFFFF"/>
          </w:tcPr>
          <w:p w14:paraId="393AB968" w14:textId="77777777" w:rsidR="005F202E" w:rsidRPr="005F202E" w:rsidRDefault="005F202E" w:rsidP="005F202E">
            <w:pPr>
              <w:rPr>
                <w:lang w:val="en-US"/>
              </w:rPr>
            </w:pPr>
            <w:r w:rsidRPr="005F202E">
              <w:rPr>
                <w:lang w:val="en-US"/>
              </w:rPr>
              <w:t>Description of how IA-2(1) is implemented,</w:t>
            </w:r>
          </w:p>
          <w:p w14:paraId="1CE798B6" w14:textId="77777777" w:rsidR="005F202E" w:rsidRPr="005F202E" w:rsidRDefault="005F202E" w:rsidP="005F202E">
            <w:pPr>
              <w:rPr>
                <w:lang w:val="en-US"/>
              </w:rPr>
            </w:pPr>
          </w:p>
          <w:p w14:paraId="7BDA2DFE" w14:textId="77777777" w:rsidR="005F202E" w:rsidRPr="005F202E" w:rsidRDefault="005F202E" w:rsidP="005F202E">
            <w:pPr>
              <w:rPr>
                <w:lang w:val="en-US"/>
              </w:rPr>
            </w:pPr>
            <w:r w:rsidRPr="005F202E">
              <w:rPr>
                <w:lang w:val="en-US"/>
              </w:rPr>
              <w:t xml:space="preserve">Customer Responsibilities </w:t>
            </w:r>
          </w:p>
          <w:p w14:paraId="7C236C18" w14:textId="77777777" w:rsidR="005F202E" w:rsidRPr="005F202E" w:rsidRDefault="005F202E" w:rsidP="005F202E">
            <w:pPr>
              <w:rPr>
                <w:lang w:val="en-US"/>
              </w:rPr>
            </w:pPr>
          </w:p>
        </w:tc>
      </w:tr>
      <w:tr w:rsidR="005F202E" w:rsidRPr="005F202E" w14:paraId="08457207" w14:textId="77777777" w:rsidTr="003D2327">
        <w:tc>
          <w:tcPr>
            <w:tcW w:w="9350" w:type="dxa"/>
            <w:shd w:val="clear" w:color="auto" w:fill="CCECFC"/>
          </w:tcPr>
          <w:p w14:paraId="1A27E9EA" w14:textId="77777777" w:rsidR="005F202E" w:rsidRPr="005F202E" w:rsidRDefault="005F202E" w:rsidP="005F202E">
            <w:pPr>
              <w:rPr>
                <w:lang w:val="en-US"/>
              </w:rPr>
            </w:pPr>
            <w:r w:rsidRPr="005F202E">
              <w:rPr>
                <w:b/>
                <w:lang w:val="en-US"/>
              </w:rPr>
              <w:t>IA-2(1) Assessment Plan/Procedures</w:t>
            </w:r>
          </w:p>
        </w:tc>
      </w:tr>
      <w:tr w:rsidR="005F202E" w:rsidRPr="005F202E" w14:paraId="4F9318DE" w14:textId="77777777" w:rsidTr="003D2327">
        <w:tc>
          <w:tcPr>
            <w:tcW w:w="9350" w:type="dxa"/>
            <w:shd w:val="clear" w:color="auto" w:fill="FFFFFF"/>
          </w:tcPr>
          <w:p w14:paraId="6B343CF9" w14:textId="77777777" w:rsidR="005F202E" w:rsidRPr="005F202E" w:rsidRDefault="005F202E" w:rsidP="005F202E">
            <w:pPr>
              <w:rPr>
                <w:b/>
                <w:lang w:val="en-US"/>
              </w:rPr>
            </w:pPr>
            <w:r w:rsidRPr="005F202E">
              <w:rPr>
                <w:b/>
                <w:lang w:val="en-US"/>
              </w:rPr>
              <w:t xml:space="preserve">Assessment Objective:  </w:t>
            </w:r>
          </w:p>
          <w:p w14:paraId="4E1412C5" w14:textId="77777777" w:rsidR="005F202E" w:rsidRPr="005F202E" w:rsidRDefault="005F202E" w:rsidP="005F202E">
            <w:pPr>
              <w:rPr>
                <w:b/>
                <w:lang w:val="en-US"/>
              </w:rPr>
            </w:pPr>
            <w:r w:rsidRPr="005F202E">
              <w:rPr>
                <w:lang w:val="en-US"/>
              </w:rPr>
              <w:t>Determine if</w:t>
            </w:r>
            <w:r w:rsidRPr="005F202E">
              <w:rPr>
                <w:b/>
                <w:lang w:val="en-US"/>
              </w:rPr>
              <w:t xml:space="preserve"> </w:t>
            </w:r>
            <w:r w:rsidRPr="005F202E">
              <w:rPr>
                <w:lang w:val="en-US"/>
              </w:rPr>
              <w:t>multi-factor authentication is implemented for access to privileged accounts.</w:t>
            </w:r>
          </w:p>
          <w:p w14:paraId="7320E236" w14:textId="77777777" w:rsidR="005F202E" w:rsidRPr="005F202E" w:rsidRDefault="005F202E" w:rsidP="005F202E">
            <w:pPr>
              <w:rPr>
                <w:lang w:val="en-US"/>
              </w:rPr>
            </w:pPr>
          </w:p>
        </w:tc>
      </w:tr>
      <w:tr w:rsidR="005F202E" w:rsidRPr="005F202E" w14:paraId="29C99DD3" w14:textId="77777777" w:rsidTr="003D2327">
        <w:tc>
          <w:tcPr>
            <w:tcW w:w="9350" w:type="dxa"/>
            <w:shd w:val="clear" w:color="auto" w:fill="FFFFFF"/>
          </w:tcPr>
          <w:p w14:paraId="592DE206" w14:textId="77777777" w:rsidR="005F202E" w:rsidRPr="005F202E" w:rsidRDefault="005F202E" w:rsidP="005F202E">
            <w:pPr>
              <w:rPr>
                <w:b/>
                <w:lang w:val="en-US"/>
              </w:rPr>
            </w:pPr>
            <w:r w:rsidRPr="005F202E">
              <w:rPr>
                <w:b/>
                <w:lang w:val="en-US"/>
              </w:rPr>
              <w:t>Assessment Procedures:</w:t>
            </w:r>
          </w:p>
          <w:p w14:paraId="5044F72A" w14:textId="77777777" w:rsidR="005F202E" w:rsidRPr="005F202E" w:rsidRDefault="005F202E" w:rsidP="00661E6D">
            <w:pPr>
              <w:numPr>
                <w:ilvl w:val="0"/>
                <w:numId w:val="74"/>
              </w:numPr>
              <w:rPr>
                <w:lang w:val="en-US"/>
              </w:rPr>
            </w:pPr>
            <w:r w:rsidRPr="005F202E">
              <w:rPr>
                <w:b/>
                <w:lang w:val="en-US"/>
              </w:rPr>
              <w:t xml:space="preserve">EXAMINE: </w:t>
            </w:r>
            <w:r w:rsidRPr="005F202E">
              <w:rPr>
                <w:lang w:val="en-US"/>
              </w:rPr>
              <w:t>Identification and authentication policy; procedures addressing user identification and authentication; system security plan; system design documentation; system configuration settings and associated documentation; system audit records; list of system accounts; other relevant documents or records.</w:t>
            </w:r>
          </w:p>
          <w:p w14:paraId="00CAF12F" w14:textId="77777777" w:rsidR="005F202E" w:rsidRPr="005F202E" w:rsidRDefault="005F202E" w:rsidP="00661E6D">
            <w:pPr>
              <w:numPr>
                <w:ilvl w:val="0"/>
                <w:numId w:val="74"/>
              </w:numPr>
              <w:rPr>
                <w:lang w:val="en-US"/>
              </w:rPr>
            </w:pPr>
            <w:r w:rsidRPr="005F202E">
              <w:rPr>
                <w:b/>
                <w:bCs/>
                <w:lang w:val="en-US"/>
              </w:rPr>
              <w:lastRenderedPageBreak/>
              <w:t>INTERVIEW:</w:t>
            </w:r>
            <w:r w:rsidRPr="005F202E">
              <w:rPr>
                <w:lang w:val="en-US"/>
              </w:rPr>
              <w:t xml:space="preserve"> Organizational personnel with system operations responsibilities; organizational personnel with account management responsibilities; organizational personnel with information security responsibilities; system/network administrators; system developers.</w:t>
            </w:r>
          </w:p>
          <w:p w14:paraId="04935346" w14:textId="77777777" w:rsidR="005F202E" w:rsidRPr="005F202E" w:rsidRDefault="005F202E" w:rsidP="00661E6D">
            <w:pPr>
              <w:numPr>
                <w:ilvl w:val="0"/>
                <w:numId w:val="74"/>
              </w:numPr>
              <w:rPr>
                <w:b/>
                <w:lang w:val="en-US"/>
              </w:rPr>
            </w:pPr>
            <w:r w:rsidRPr="005F202E">
              <w:rPr>
                <w:b/>
                <w:bCs/>
                <w:lang w:val="en-US"/>
              </w:rPr>
              <w:t>TEST:</w:t>
            </w:r>
            <w:r w:rsidRPr="005F202E">
              <w:rPr>
                <w:lang w:val="en-US"/>
              </w:rPr>
              <w:t xml:space="preserve"> Mechanisms supporting and/or implementing a multi-factor authentication capability.</w:t>
            </w:r>
          </w:p>
          <w:p w14:paraId="22EE4494" w14:textId="77777777" w:rsidR="005F202E" w:rsidRPr="005F202E" w:rsidRDefault="005F202E" w:rsidP="005F202E">
            <w:pPr>
              <w:rPr>
                <w:lang w:val="en-US"/>
              </w:rPr>
            </w:pPr>
          </w:p>
        </w:tc>
      </w:tr>
      <w:tr w:rsidR="005F202E" w:rsidRPr="005F202E" w14:paraId="5A09DD08" w14:textId="77777777" w:rsidTr="003D2327">
        <w:tc>
          <w:tcPr>
            <w:tcW w:w="9350" w:type="dxa"/>
            <w:shd w:val="clear" w:color="auto" w:fill="CCECFC"/>
          </w:tcPr>
          <w:p w14:paraId="36B85E63" w14:textId="77777777" w:rsidR="005F202E" w:rsidRPr="005F202E" w:rsidRDefault="005F202E" w:rsidP="005F202E">
            <w:pPr>
              <w:rPr>
                <w:lang w:val="en-US"/>
              </w:rPr>
            </w:pPr>
            <w:r w:rsidRPr="005F202E">
              <w:rPr>
                <w:b/>
                <w:lang w:val="en-US"/>
              </w:rPr>
              <w:lastRenderedPageBreak/>
              <w:t>IA-2(1) Assessment Results</w:t>
            </w:r>
          </w:p>
        </w:tc>
      </w:tr>
      <w:tr w:rsidR="005F202E" w:rsidRPr="005F202E" w14:paraId="5F5AD0DF" w14:textId="77777777" w:rsidTr="003D2327">
        <w:tc>
          <w:tcPr>
            <w:tcW w:w="9350" w:type="dxa"/>
            <w:shd w:val="clear" w:color="auto" w:fill="FFFFFF"/>
          </w:tcPr>
          <w:p w14:paraId="47717511" w14:textId="77777777" w:rsidR="005F202E" w:rsidRPr="005F202E" w:rsidRDefault="005F202E" w:rsidP="005F202E">
            <w:pPr>
              <w:rPr>
                <w:lang w:val="en-US"/>
              </w:rPr>
            </w:pPr>
            <w:r w:rsidRPr="005F202E">
              <w:rPr>
                <w:lang w:val="en-US"/>
              </w:rPr>
              <w:t>Description of observations and evidence</w:t>
            </w:r>
          </w:p>
          <w:p w14:paraId="66A4DC00"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5D98C922"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49691516" w14:textId="77777777" w:rsidR="005F202E" w:rsidRPr="005F202E" w:rsidRDefault="005F202E" w:rsidP="005F202E">
            <w:pPr>
              <w:rPr>
                <w:lang w:val="en-US"/>
              </w:rPr>
            </w:pPr>
          </w:p>
        </w:tc>
      </w:tr>
      <w:tr w:rsidR="005F202E" w:rsidRPr="005F202E" w14:paraId="73AC5875" w14:textId="77777777" w:rsidTr="003D2327">
        <w:tc>
          <w:tcPr>
            <w:tcW w:w="9350" w:type="dxa"/>
            <w:shd w:val="clear" w:color="auto" w:fill="CCECFC"/>
          </w:tcPr>
          <w:p w14:paraId="3A0BD9B9" w14:textId="77777777" w:rsidR="005F202E" w:rsidRPr="005F202E" w:rsidRDefault="005F202E" w:rsidP="005F202E">
            <w:pPr>
              <w:rPr>
                <w:lang w:val="en-US"/>
              </w:rPr>
            </w:pPr>
            <w:r w:rsidRPr="005F202E">
              <w:rPr>
                <w:b/>
                <w:lang w:val="en-US"/>
              </w:rPr>
              <w:t>IA-2(1) Remediation Plan</w:t>
            </w:r>
          </w:p>
        </w:tc>
      </w:tr>
      <w:tr w:rsidR="005F202E" w:rsidRPr="005F202E" w14:paraId="6DB779A8" w14:textId="77777777" w:rsidTr="003D2327">
        <w:tc>
          <w:tcPr>
            <w:tcW w:w="9350" w:type="dxa"/>
            <w:shd w:val="clear" w:color="auto" w:fill="FFFFFF"/>
          </w:tcPr>
          <w:p w14:paraId="35CA80EF" w14:textId="77777777" w:rsidR="005F202E" w:rsidRPr="005F202E" w:rsidRDefault="005F202E" w:rsidP="005F202E">
            <w:pPr>
              <w:rPr>
                <w:lang w:val="en-US"/>
              </w:rPr>
            </w:pPr>
            <w:r w:rsidRPr="005F202E">
              <w:rPr>
                <w:lang w:val="en-US"/>
              </w:rPr>
              <w:t>Define remediation plans to correct risks identified with this control requirement.</w:t>
            </w:r>
          </w:p>
          <w:p w14:paraId="34C1110A" w14:textId="77777777" w:rsidR="005F202E" w:rsidRPr="005F202E" w:rsidRDefault="005F202E" w:rsidP="005F202E">
            <w:pPr>
              <w:rPr>
                <w:lang w:val="en-US"/>
              </w:rPr>
            </w:pPr>
          </w:p>
        </w:tc>
      </w:tr>
    </w:tbl>
    <w:p w14:paraId="32C317BF" w14:textId="77777777" w:rsidR="005F202E" w:rsidRPr="005F202E" w:rsidRDefault="005F202E" w:rsidP="00D308C0">
      <w:pPr>
        <w:pStyle w:val="tabletitle0"/>
        <w:rPr>
          <w:rFonts w:asciiTheme="minorHAnsi" w:hAnsiTheme="minorHAnsi" w:cstheme="minorHAnsi"/>
        </w:rPr>
      </w:pPr>
    </w:p>
    <w:p w14:paraId="0172BBA7"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IA-2(2) Multi-factor Authentication to Non-privileged Accounts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EBA5446" w14:textId="77777777" w:rsidTr="003D2327">
        <w:tc>
          <w:tcPr>
            <w:tcW w:w="9350" w:type="dxa"/>
            <w:shd w:val="clear" w:color="auto" w:fill="CCECFC"/>
          </w:tcPr>
          <w:p w14:paraId="2995B12A" w14:textId="77777777" w:rsidR="005F202E" w:rsidRPr="005F202E" w:rsidRDefault="005F202E" w:rsidP="005F202E">
            <w:pPr>
              <w:rPr>
                <w:lang w:val="en-US"/>
              </w:rPr>
            </w:pPr>
            <w:r w:rsidRPr="005F202E">
              <w:rPr>
                <w:b/>
                <w:lang w:val="en-US"/>
              </w:rPr>
              <w:t xml:space="preserve">                                                       IA-2(2) Control Requirement(s)</w:t>
            </w:r>
          </w:p>
        </w:tc>
      </w:tr>
      <w:tr w:rsidR="005F202E" w:rsidRPr="005F202E" w14:paraId="4C21A285" w14:textId="77777777" w:rsidTr="003D2327">
        <w:tc>
          <w:tcPr>
            <w:tcW w:w="9350" w:type="dxa"/>
            <w:shd w:val="clear" w:color="auto" w:fill="FFFFFF"/>
          </w:tcPr>
          <w:p w14:paraId="7D3FF9B9" w14:textId="77777777" w:rsidR="005F202E" w:rsidRPr="005F202E" w:rsidRDefault="005F202E" w:rsidP="005F202E">
            <w:pPr>
              <w:rPr>
                <w:lang w:val="en-US"/>
              </w:rPr>
            </w:pPr>
            <w:r w:rsidRPr="005F202E">
              <w:rPr>
                <w:lang w:val="en-US"/>
              </w:rPr>
              <w:t>Implement multi-factor authentication for access to non-privileged accounts.</w:t>
            </w:r>
          </w:p>
          <w:p w14:paraId="1A5C3335" w14:textId="77777777" w:rsidR="005F202E" w:rsidRPr="00D308C0" w:rsidRDefault="005F202E" w:rsidP="00661E6D">
            <w:pPr>
              <w:pStyle w:val="ListParagraph"/>
              <w:numPr>
                <w:ilvl w:val="0"/>
                <w:numId w:val="292"/>
              </w:numPr>
              <w:rPr>
                <w:lang w:val="en-US"/>
              </w:rPr>
            </w:pPr>
            <w:r w:rsidRPr="00D308C0">
              <w:rPr>
                <w:b/>
                <w:lang w:val="en-US"/>
              </w:rPr>
              <w:t>IA-2 (2)</w:t>
            </w:r>
            <w:r w:rsidRPr="00D308C0">
              <w:rPr>
                <w:lang w:val="en-US"/>
              </w:rPr>
              <w:t xml:space="preserve"> </w:t>
            </w:r>
            <w:r w:rsidRPr="00D308C0">
              <w:rPr>
                <w:b/>
                <w:lang w:val="en-US"/>
              </w:rPr>
              <w:t>Additional FedRAMP Requirements and Guidance:</w:t>
            </w:r>
            <w:r w:rsidRPr="00D308C0">
              <w:rPr>
                <w:lang w:val="en-US"/>
              </w:rPr>
              <w:t xml:space="preserve"> According to SP 800-63-3, SP 800-63A (IAL), SP 800-63B (AAL), and SP 800-63C (FAL).</w:t>
            </w:r>
          </w:p>
          <w:p w14:paraId="5E253B9D" w14:textId="77777777" w:rsidR="005F202E" w:rsidRPr="00D308C0" w:rsidRDefault="005F202E" w:rsidP="00661E6D">
            <w:pPr>
              <w:pStyle w:val="ListParagraph"/>
              <w:numPr>
                <w:ilvl w:val="0"/>
                <w:numId w:val="292"/>
              </w:numPr>
              <w:rPr>
                <w:lang w:val="en-US"/>
              </w:rPr>
            </w:pPr>
            <w:r w:rsidRPr="00D308C0">
              <w:rPr>
                <w:b/>
                <w:lang w:val="en-US"/>
              </w:rPr>
              <w:t>IA-2 (2)</w:t>
            </w:r>
            <w:r w:rsidRPr="00D308C0">
              <w:rPr>
                <w:lang w:val="en-US"/>
              </w:rPr>
              <w:t xml:space="preserve"> </w:t>
            </w:r>
            <w:r w:rsidRPr="00D308C0">
              <w:rPr>
                <w:b/>
                <w:lang w:val="en-US"/>
              </w:rPr>
              <w:t>Additional FedRAMP Requirements and Guidance:</w:t>
            </w:r>
            <w:r w:rsidRPr="00D308C0">
              <w:rPr>
                <w:lang w:val="en-US"/>
              </w:rPr>
              <w:t xml:space="preserve"> Multi-factor authentication must be phishing-resistant.</w:t>
            </w:r>
          </w:p>
          <w:p w14:paraId="556CDB30" w14:textId="77777777" w:rsidR="005F202E" w:rsidRPr="00D308C0" w:rsidRDefault="005F202E" w:rsidP="00661E6D">
            <w:pPr>
              <w:pStyle w:val="ListParagraph"/>
              <w:numPr>
                <w:ilvl w:val="0"/>
                <w:numId w:val="292"/>
              </w:numPr>
              <w:rPr>
                <w:lang w:val="en-US"/>
              </w:rPr>
            </w:pPr>
            <w:r w:rsidRPr="00D308C0">
              <w:rPr>
                <w:b/>
                <w:lang w:val="en-US"/>
              </w:rPr>
              <w:t>IA-2 (2)</w:t>
            </w:r>
            <w:r w:rsidRPr="00D308C0">
              <w:rPr>
                <w:lang w:val="en-US"/>
              </w:rPr>
              <w:t xml:space="preserve"> </w:t>
            </w:r>
            <w:r w:rsidRPr="00D308C0">
              <w:rPr>
                <w:b/>
                <w:lang w:val="en-US"/>
              </w:rPr>
              <w:t>Additional FedRAMP Requirements and Guidance:</w:t>
            </w:r>
            <w:r w:rsidRPr="00D308C0">
              <w:rPr>
                <w:lang w:val="en-US"/>
              </w:rPr>
              <w:t xml:space="preserve"> Multi-factor authentication to subsequent components in the same user domain is not required.</w:t>
            </w:r>
          </w:p>
        </w:tc>
      </w:tr>
      <w:tr w:rsidR="005F202E" w:rsidRPr="005F202E" w14:paraId="4B579998" w14:textId="77777777" w:rsidTr="003D2327">
        <w:tc>
          <w:tcPr>
            <w:tcW w:w="9350" w:type="dxa"/>
            <w:shd w:val="clear" w:color="auto" w:fill="CCECFC"/>
          </w:tcPr>
          <w:p w14:paraId="4164993D" w14:textId="77777777" w:rsidR="005F202E" w:rsidRPr="005F202E" w:rsidRDefault="005F202E" w:rsidP="005F202E">
            <w:pPr>
              <w:rPr>
                <w:lang w:val="en-US"/>
              </w:rPr>
            </w:pPr>
            <w:r w:rsidRPr="005F202E">
              <w:rPr>
                <w:b/>
                <w:lang w:val="en-US"/>
              </w:rPr>
              <w:lastRenderedPageBreak/>
              <w:t xml:space="preserve">                                                       IA-2(2) Control Summary Information</w:t>
            </w:r>
          </w:p>
        </w:tc>
      </w:tr>
      <w:tr w:rsidR="005F202E" w:rsidRPr="005F202E" w14:paraId="3A525E41" w14:textId="77777777" w:rsidTr="003D2327">
        <w:tc>
          <w:tcPr>
            <w:tcW w:w="9350" w:type="dxa"/>
            <w:shd w:val="clear" w:color="auto" w:fill="FFFFFF"/>
          </w:tcPr>
          <w:p w14:paraId="7AAC2D4A" w14:textId="77777777" w:rsidR="005F202E" w:rsidRPr="005F202E" w:rsidRDefault="005F202E" w:rsidP="005F202E">
            <w:pPr>
              <w:rPr>
                <w:lang w:val="en-US"/>
              </w:rPr>
            </w:pPr>
            <w:r w:rsidRPr="005F202E">
              <w:rPr>
                <w:lang w:val="en-US"/>
              </w:rPr>
              <w:t>Responsible Role:</w:t>
            </w:r>
          </w:p>
        </w:tc>
      </w:tr>
      <w:tr w:rsidR="005F202E" w:rsidRPr="005F202E" w14:paraId="56CC25AA" w14:textId="77777777" w:rsidTr="003D2327">
        <w:tc>
          <w:tcPr>
            <w:tcW w:w="9350" w:type="dxa"/>
            <w:shd w:val="clear" w:color="auto" w:fill="FFFFFF"/>
          </w:tcPr>
          <w:p w14:paraId="04F6AC86" w14:textId="77777777" w:rsidR="005F202E" w:rsidRPr="005F202E" w:rsidRDefault="005F202E" w:rsidP="005F202E">
            <w:pPr>
              <w:rPr>
                <w:lang w:val="en-US"/>
              </w:rPr>
            </w:pPr>
            <w:r w:rsidRPr="005F202E">
              <w:rPr>
                <w:lang w:val="en-US"/>
              </w:rPr>
              <w:t>Implementation Status (check all that apply):</w:t>
            </w:r>
          </w:p>
          <w:p w14:paraId="06453A0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28D075A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603EC10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6280850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77B788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78E04778" w14:textId="77777777" w:rsidTr="003D2327">
        <w:tc>
          <w:tcPr>
            <w:tcW w:w="9350" w:type="dxa"/>
            <w:shd w:val="clear" w:color="auto" w:fill="FFFFFF"/>
          </w:tcPr>
          <w:p w14:paraId="70CDDB5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2465CBF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704D9CC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6C83D83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190B1EC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5AA8C64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17CB9A0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0148D348" w14:textId="77777777" w:rsidTr="003D2327">
        <w:tc>
          <w:tcPr>
            <w:tcW w:w="9350" w:type="dxa"/>
            <w:shd w:val="clear" w:color="auto" w:fill="CCECFC"/>
          </w:tcPr>
          <w:p w14:paraId="4F22B364" w14:textId="77777777" w:rsidR="005F202E" w:rsidRPr="005F202E" w:rsidRDefault="005F202E" w:rsidP="005F202E">
            <w:pPr>
              <w:rPr>
                <w:lang w:val="en-US"/>
              </w:rPr>
            </w:pPr>
            <w:r w:rsidRPr="005F202E">
              <w:rPr>
                <w:b/>
                <w:lang w:val="en-US"/>
              </w:rPr>
              <w:t>IA-2(2) What is the solution and how is it implemented?</w:t>
            </w:r>
          </w:p>
        </w:tc>
      </w:tr>
      <w:tr w:rsidR="005F202E" w:rsidRPr="005F202E" w14:paraId="61D1136F" w14:textId="77777777" w:rsidTr="003D2327">
        <w:tc>
          <w:tcPr>
            <w:tcW w:w="9350" w:type="dxa"/>
            <w:shd w:val="clear" w:color="auto" w:fill="FFFFFF"/>
          </w:tcPr>
          <w:p w14:paraId="61DE1D5D" w14:textId="77777777" w:rsidR="005F202E" w:rsidRPr="005F202E" w:rsidRDefault="005F202E" w:rsidP="005F202E">
            <w:pPr>
              <w:rPr>
                <w:lang w:val="en-US"/>
              </w:rPr>
            </w:pPr>
            <w:r w:rsidRPr="005F202E">
              <w:rPr>
                <w:lang w:val="en-US"/>
              </w:rPr>
              <w:t>Description of how IA-2(2) is implemented,</w:t>
            </w:r>
          </w:p>
          <w:p w14:paraId="21195912" w14:textId="77777777" w:rsidR="005F202E" w:rsidRPr="005F202E" w:rsidRDefault="005F202E" w:rsidP="005F202E">
            <w:pPr>
              <w:rPr>
                <w:lang w:val="en-US"/>
              </w:rPr>
            </w:pPr>
          </w:p>
          <w:p w14:paraId="647AD623" w14:textId="77777777" w:rsidR="005F202E" w:rsidRPr="005F202E" w:rsidRDefault="005F202E" w:rsidP="005F202E">
            <w:pPr>
              <w:rPr>
                <w:lang w:val="en-US"/>
              </w:rPr>
            </w:pPr>
            <w:r w:rsidRPr="005F202E">
              <w:rPr>
                <w:lang w:val="en-US"/>
              </w:rPr>
              <w:t xml:space="preserve">Customer Responsibilities </w:t>
            </w:r>
          </w:p>
          <w:p w14:paraId="5775EB4F" w14:textId="77777777" w:rsidR="005F202E" w:rsidRPr="005F202E" w:rsidRDefault="005F202E" w:rsidP="005F202E">
            <w:pPr>
              <w:rPr>
                <w:lang w:val="en-US"/>
              </w:rPr>
            </w:pPr>
          </w:p>
        </w:tc>
      </w:tr>
      <w:tr w:rsidR="005F202E" w:rsidRPr="005F202E" w14:paraId="2BB6248B" w14:textId="77777777" w:rsidTr="003D2327">
        <w:tc>
          <w:tcPr>
            <w:tcW w:w="9350" w:type="dxa"/>
            <w:shd w:val="clear" w:color="auto" w:fill="CCECFC"/>
          </w:tcPr>
          <w:p w14:paraId="2CE36C15" w14:textId="77777777" w:rsidR="005F202E" w:rsidRPr="005F202E" w:rsidRDefault="005F202E" w:rsidP="005F202E">
            <w:pPr>
              <w:rPr>
                <w:lang w:val="en-US"/>
              </w:rPr>
            </w:pPr>
            <w:r w:rsidRPr="005F202E">
              <w:rPr>
                <w:b/>
                <w:lang w:val="en-US"/>
              </w:rPr>
              <w:lastRenderedPageBreak/>
              <w:t>IA-2(2) Assessment Plan/Procedures</w:t>
            </w:r>
          </w:p>
        </w:tc>
      </w:tr>
      <w:tr w:rsidR="005F202E" w:rsidRPr="005F202E" w14:paraId="20C6B4C2" w14:textId="77777777" w:rsidTr="003D2327">
        <w:tc>
          <w:tcPr>
            <w:tcW w:w="9350" w:type="dxa"/>
            <w:shd w:val="clear" w:color="auto" w:fill="FFFFFF"/>
          </w:tcPr>
          <w:p w14:paraId="05A4A3D8" w14:textId="77777777" w:rsidR="005F202E" w:rsidRPr="005F202E" w:rsidRDefault="005F202E" w:rsidP="005F202E">
            <w:pPr>
              <w:rPr>
                <w:b/>
                <w:lang w:val="en-US"/>
              </w:rPr>
            </w:pPr>
            <w:r w:rsidRPr="005F202E">
              <w:rPr>
                <w:b/>
                <w:lang w:val="en-US"/>
              </w:rPr>
              <w:t xml:space="preserve">Assessment Objective: </w:t>
            </w:r>
          </w:p>
          <w:p w14:paraId="182E438D" w14:textId="77777777" w:rsidR="005F202E" w:rsidRPr="005F202E" w:rsidRDefault="005F202E" w:rsidP="005F202E">
            <w:pPr>
              <w:rPr>
                <w:b/>
                <w:lang w:val="en-US"/>
              </w:rPr>
            </w:pPr>
            <w:r w:rsidRPr="005F202E">
              <w:rPr>
                <w:bCs/>
                <w:lang w:val="en-US"/>
              </w:rPr>
              <w:t xml:space="preserve">Determine if </w:t>
            </w:r>
            <w:r w:rsidRPr="005F202E">
              <w:rPr>
                <w:lang w:val="en-US"/>
              </w:rPr>
              <w:t>multi-factor authentication is implemented for access to non-privileged accounts.</w:t>
            </w:r>
          </w:p>
          <w:p w14:paraId="41E246E6" w14:textId="77777777" w:rsidR="005F202E" w:rsidRPr="005F202E" w:rsidRDefault="005F202E" w:rsidP="005F202E">
            <w:pPr>
              <w:rPr>
                <w:lang w:val="en-US"/>
              </w:rPr>
            </w:pPr>
          </w:p>
        </w:tc>
      </w:tr>
      <w:tr w:rsidR="005F202E" w:rsidRPr="005F202E" w14:paraId="3F252F9C" w14:textId="77777777" w:rsidTr="003D2327">
        <w:tc>
          <w:tcPr>
            <w:tcW w:w="9350" w:type="dxa"/>
            <w:shd w:val="clear" w:color="auto" w:fill="FFFFFF"/>
          </w:tcPr>
          <w:p w14:paraId="021129BB" w14:textId="77777777" w:rsidR="005F202E" w:rsidRPr="005F202E" w:rsidRDefault="005F202E" w:rsidP="005F202E">
            <w:pPr>
              <w:rPr>
                <w:b/>
                <w:lang w:val="en-US"/>
              </w:rPr>
            </w:pPr>
            <w:r w:rsidRPr="005F202E">
              <w:rPr>
                <w:b/>
                <w:lang w:val="en-US"/>
              </w:rPr>
              <w:t xml:space="preserve">Assessment Procedures: </w:t>
            </w:r>
          </w:p>
          <w:p w14:paraId="677AA7B3" w14:textId="77777777" w:rsidR="005F202E" w:rsidRPr="005F202E" w:rsidRDefault="005F202E" w:rsidP="00661E6D">
            <w:pPr>
              <w:numPr>
                <w:ilvl w:val="0"/>
                <w:numId w:val="74"/>
              </w:numPr>
              <w:rPr>
                <w:lang w:val="en-US"/>
              </w:rPr>
            </w:pPr>
            <w:r w:rsidRPr="005F202E">
              <w:rPr>
                <w:b/>
                <w:lang w:val="en-US"/>
              </w:rPr>
              <w:t xml:space="preserve">EXAMINE: </w:t>
            </w:r>
            <w:r w:rsidRPr="005F202E">
              <w:rPr>
                <w:lang w:val="en-US"/>
              </w:rPr>
              <w:t>Identification and authentication policy; procedures addressing user identification and authentication; system security plan; system design documentation; system configuration settings and associated documentation; system audit records; list of system accounts; other relevant documents or records.</w:t>
            </w:r>
          </w:p>
          <w:p w14:paraId="678063C8" w14:textId="77777777" w:rsidR="005F202E" w:rsidRPr="005F202E" w:rsidRDefault="005F202E" w:rsidP="00661E6D">
            <w:pPr>
              <w:numPr>
                <w:ilvl w:val="0"/>
                <w:numId w:val="74"/>
              </w:numPr>
              <w:rPr>
                <w:b/>
                <w:lang w:val="en-US"/>
              </w:rPr>
            </w:pPr>
            <w:r w:rsidRPr="005F202E">
              <w:rPr>
                <w:b/>
                <w:bCs/>
                <w:lang w:val="en-US"/>
              </w:rPr>
              <w:t>INTERVIEW:</w:t>
            </w:r>
            <w:r w:rsidRPr="005F202E">
              <w:rPr>
                <w:lang w:val="en-US"/>
              </w:rPr>
              <w:t xml:space="preserve"> Organizational personnel with system operations responsibilities; organizational personnel with account management responsibilities; organizational personnel with information security responsibilities; system/network administrators; system developers.</w:t>
            </w:r>
          </w:p>
          <w:p w14:paraId="4380D3C3" w14:textId="77777777" w:rsidR="005F202E" w:rsidRPr="005F202E" w:rsidRDefault="005F202E" w:rsidP="00661E6D">
            <w:pPr>
              <w:numPr>
                <w:ilvl w:val="0"/>
                <w:numId w:val="263"/>
              </w:numPr>
              <w:rPr>
                <w:b/>
                <w:lang w:val="en-US"/>
              </w:rPr>
            </w:pPr>
            <w:r w:rsidRPr="005F202E">
              <w:rPr>
                <w:b/>
                <w:lang w:val="en-US"/>
              </w:rPr>
              <w:t xml:space="preserve">TEST: </w:t>
            </w:r>
            <w:r w:rsidRPr="005F202E">
              <w:rPr>
                <w:lang w:val="en-US"/>
              </w:rPr>
              <w:t>Mechanisms supporting and/or implementing a multi-factor authentication capability.</w:t>
            </w:r>
          </w:p>
          <w:p w14:paraId="4048AD17" w14:textId="77777777" w:rsidR="005F202E" w:rsidRPr="005F202E" w:rsidRDefault="005F202E" w:rsidP="005F202E">
            <w:pPr>
              <w:rPr>
                <w:lang w:val="en-US"/>
              </w:rPr>
            </w:pPr>
          </w:p>
        </w:tc>
      </w:tr>
      <w:tr w:rsidR="005F202E" w:rsidRPr="005F202E" w14:paraId="70FE29EE" w14:textId="77777777" w:rsidTr="003D2327">
        <w:tc>
          <w:tcPr>
            <w:tcW w:w="9350" w:type="dxa"/>
            <w:shd w:val="clear" w:color="auto" w:fill="CCECFC"/>
          </w:tcPr>
          <w:p w14:paraId="10A04EDD" w14:textId="77777777" w:rsidR="005F202E" w:rsidRPr="005F202E" w:rsidRDefault="005F202E" w:rsidP="005F202E">
            <w:pPr>
              <w:rPr>
                <w:lang w:val="en-US"/>
              </w:rPr>
            </w:pPr>
            <w:r w:rsidRPr="005F202E">
              <w:rPr>
                <w:b/>
                <w:lang w:val="en-US"/>
              </w:rPr>
              <w:t>IA-2(2) Assessment Results</w:t>
            </w:r>
          </w:p>
        </w:tc>
      </w:tr>
      <w:tr w:rsidR="005F202E" w:rsidRPr="005F202E" w14:paraId="5E45DD05" w14:textId="77777777" w:rsidTr="003D2327">
        <w:tc>
          <w:tcPr>
            <w:tcW w:w="9350" w:type="dxa"/>
            <w:shd w:val="clear" w:color="auto" w:fill="FFFFFF"/>
          </w:tcPr>
          <w:p w14:paraId="619B91C2" w14:textId="77777777" w:rsidR="005F202E" w:rsidRPr="005F202E" w:rsidRDefault="005F202E" w:rsidP="005F202E">
            <w:pPr>
              <w:rPr>
                <w:lang w:val="en-US"/>
              </w:rPr>
            </w:pPr>
            <w:r w:rsidRPr="005F202E">
              <w:rPr>
                <w:lang w:val="en-US"/>
              </w:rPr>
              <w:t>Description of observations and evidence</w:t>
            </w:r>
          </w:p>
          <w:p w14:paraId="2833BAE3"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63955028"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7231097C" w14:textId="77777777" w:rsidR="005F202E" w:rsidRPr="005F202E" w:rsidRDefault="005F202E" w:rsidP="005F202E">
            <w:pPr>
              <w:rPr>
                <w:lang w:val="en-US"/>
              </w:rPr>
            </w:pPr>
          </w:p>
        </w:tc>
      </w:tr>
      <w:tr w:rsidR="005F202E" w:rsidRPr="005F202E" w14:paraId="72BB7713" w14:textId="77777777" w:rsidTr="003D2327">
        <w:tc>
          <w:tcPr>
            <w:tcW w:w="9350" w:type="dxa"/>
            <w:shd w:val="clear" w:color="auto" w:fill="CCECFC"/>
          </w:tcPr>
          <w:p w14:paraId="393CF623" w14:textId="77777777" w:rsidR="005F202E" w:rsidRPr="005F202E" w:rsidRDefault="005F202E" w:rsidP="005F202E">
            <w:pPr>
              <w:rPr>
                <w:lang w:val="en-US"/>
              </w:rPr>
            </w:pPr>
            <w:r w:rsidRPr="005F202E">
              <w:rPr>
                <w:b/>
                <w:lang w:val="en-US"/>
              </w:rPr>
              <w:t>IA-2(2) Remediation Plan</w:t>
            </w:r>
          </w:p>
        </w:tc>
      </w:tr>
      <w:tr w:rsidR="005F202E" w:rsidRPr="005F202E" w14:paraId="7E988DA9" w14:textId="77777777" w:rsidTr="003D2327">
        <w:tc>
          <w:tcPr>
            <w:tcW w:w="9350" w:type="dxa"/>
            <w:shd w:val="clear" w:color="auto" w:fill="FFFFFF"/>
          </w:tcPr>
          <w:p w14:paraId="1CD4165B" w14:textId="77777777" w:rsidR="005F202E" w:rsidRPr="005F202E" w:rsidRDefault="005F202E" w:rsidP="005F202E">
            <w:pPr>
              <w:rPr>
                <w:lang w:val="en-US"/>
              </w:rPr>
            </w:pPr>
            <w:r w:rsidRPr="005F202E">
              <w:rPr>
                <w:lang w:val="en-US"/>
              </w:rPr>
              <w:t>Define remediation plans to correct risks identified with this control requirement.</w:t>
            </w:r>
          </w:p>
          <w:p w14:paraId="0F6A5DAE" w14:textId="77777777" w:rsidR="005F202E" w:rsidRPr="005F202E" w:rsidRDefault="005F202E" w:rsidP="005F202E">
            <w:pPr>
              <w:rPr>
                <w:lang w:val="en-US"/>
              </w:rPr>
            </w:pPr>
          </w:p>
        </w:tc>
      </w:tr>
    </w:tbl>
    <w:p w14:paraId="3D7F881A" w14:textId="77777777" w:rsidR="005F202E" w:rsidRPr="005F202E" w:rsidRDefault="005F202E" w:rsidP="005F202E">
      <w:pPr>
        <w:rPr>
          <w:b/>
          <w:lang w:val="en-US"/>
        </w:rPr>
      </w:pPr>
    </w:p>
    <w:p w14:paraId="60952316"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IA-2(8) Access to Accounts — Replay Resistant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6012050" w14:textId="77777777" w:rsidTr="003D2327">
        <w:tc>
          <w:tcPr>
            <w:tcW w:w="9350" w:type="dxa"/>
            <w:shd w:val="clear" w:color="auto" w:fill="CCECFC"/>
          </w:tcPr>
          <w:p w14:paraId="546FF46F" w14:textId="77777777" w:rsidR="005F202E" w:rsidRPr="005F202E" w:rsidRDefault="005F202E" w:rsidP="005F202E">
            <w:pPr>
              <w:rPr>
                <w:lang w:val="en-US"/>
              </w:rPr>
            </w:pPr>
            <w:r w:rsidRPr="005F202E">
              <w:rPr>
                <w:b/>
                <w:lang w:val="en-US"/>
              </w:rPr>
              <w:t xml:space="preserve">                                                       IA-2(8) Control Requirement(s)</w:t>
            </w:r>
          </w:p>
        </w:tc>
      </w:tr>
      <w:tr w:rsidR="005F202E" w:rsidRPr="005F202E" w14:paraId="368A4CD4" w14:textId="77777777" w:rsidTr="003D2327">
        <w:tc>
          <w:tcPr>
            <w:tcW w:w="9350" w:type="dxa"/>
            <w:shd w:val="clear" w:color="auto" w:fill="FFFFFF"/>
          </w:tcPr>
          <w:p w14:paraId="54417CAC" w14:textId="77777777" w:rsidR="005F202E" w:rsidRPr="005F202E" w:rsidRDefault="005F202E" w:rsidP="005F202E">
            <w:pPr>
              <w:rPr>
                <w:lang w:val="en-US"/>
              </w:rPr>
            </w:pPr>
            <w:r w:rsidRPr="005F202E">
              <w:rPr>
                <w:lang w:val="en-US"/>
              </w:rPr>
              <w:t>Implement replay-resistant authentication mechanisms for access to [Assignment: privileged accounts; non-privileged accounts].</w:t>
            </w:r>
          </w:p>
          <w:p w14:paraId="6F58A3A1" w14:textId="77777777" w:rsidR="005F202E" w:rsidRPr="005F202E" w:rsidRDefault="005F202E" w:rsidP="005F202E">
            <w:pPr>
              <w:rPr>
                <w:lang w:val="en-US"/>
              </w:rPr>
            </w:pPr>
          </w:p>
        </w:tc>
      </w:tr>
      <w:tr w:rsidR="005F202E" w:rsidRPr="005F202E" w14:paraId="375E19B4" w14:textId="77777777" w:rsidTr="003D2327">
        <w:tc>
          <w:tcPr>
            <w:tcW w:w="9350" w:type="dxa"/>
            <w:shd w:val="clear" w:color="auto" w:fill="CCECFC"/>
          </w:tcPr>
          <w:p w14:paraId="72B225B9" w14:textId="77777777" w:rsidR="005F202E" w:rsidRPr="005F202E" w:rsidRDefault="005F202E" w:rsidP="005F202E">
            <w:pPr>
              <w:rPr>
                <w:lang w:val="en-US"/>
              </w:rPr>
            </w:pPr>
            <w:r w:rsidRPr="005F202E">
              <w:rPr>
                <w:b/>
                <w:lang w:val="en-US"/>
              </w:rPr>
              <w:t xml:space="preserve">                                                       IA-2(8) Control Summary Information</w:t>
            </w:r>
          </w:p>
        </w:tc>
      </w:tr>
      <w:tr w:rsidR="005F202E" w:rsidRPr="005F202E" w14:paraId="761420B2" w14:textId="77777777" w:rsidTr="003D2327">
        <w:tc>
          <w:tcPr>
            <w:tcW w:w="9350" w:type="dxa"/>
            <w:shd w:val="clear" w:color="auto" w:fill="FFFFFF"/>
          </w:tcPr>
          <w:p w14:paraId="300CCCA8" w14:textId="77777777" w:rsidR="005F202E" w:rsidRPr="005F202E" w:rsidRDefault="005F202E" w:rsidP="005F202E">
            <w:pPr>
              <w:rPr>
                <w:lang w:val="en-US"/>
              </w:rPr>
            </w:pPr>
            <w:r w:rsidRPr="005F202E">
              <w:rPr>
                <w:lang w:val="en-US"/>
              </w:rPr>
              <w:t>Responsible Role:</w:t>
            </w:r>
          </w:p>
        </w:tc>
      </w:tr>
      <w:tr w:rsidR="005F202E" w:rsidRPr="005F202E" w14:paraId="351A7533" w14:textId="77777777" w:rsidTr="003D2327">
        <w:tc>
          <w:tcPr>
            <w:tcW w:w="9350" w:type="dxa"/>
            <w:shd w:val="clear" w:color="auto" w:fill="FFFFFF"/>
          </w:tcPr>
          <w:p w14:paraId="7D373A6E" w14:textId="77777777" w:rsidR="005F202E" w:rsidRPr="005F202E" w:rsidRDefault="005F202E" w:rsidP="005F202E">
            <w:pPr>
              <w:rPr>
                <w:lang w:val="en-US"/>
              </w:rPr>
            </w:pPr>
            <w:r w:rsidRPr="005F202E">
              <w:rPr>
                <w:lang w:val="en-US"/>
              </w:rPr>
              <w:t>Implementation Status (check all that apply):</w:t>
            </w:r>
          </w:p>
          <w:p w14:paraId="4AC9923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31FAEC0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023D63D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082B274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A8E031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4AE0B388" w14:textId="77777777" w:rsidTr="003D2327">
        <w:tc>
          <w:tcPr>
            <w:tcW w:w="9350" w:type="dxa"/>
            <w:shd w:val="clear" w:color="auto" w:fill="FFFFFF"/>
          </w:tcPr>
          <w:p w14:paraId="530EF1E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7F62221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72C2FF5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3DCB440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39FD0DF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3C0DA5A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297F6B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E8A1310" w14:textId="77777777" w:rsidTr="003D2327">
        <w:tc>
          <w:tcPr>
            <w:tcW w:w="9350" w:type="dxa"/>
            <w:shd w:val="clear" w:color="auto" w:fill="CCECFC"/>
          </w:tcPr>
          <w:p w14:paraId="29543536" w14:textId="77777777" w:rsidR="005F202E" w:rsidRPr="005F202E" w:rsidRDefault="005F202E" w:rsidP="005F202E">
            <w:pPr>
              <w:rPr>
                <w:lang w:val="en-US"/>
              </w:rPr>
            </w:pPr>
            <w:r w:rsidRPr="005F202E">
              <w:rPr>
                <w:b/>
                <w:lang w:val="en-US"/>
              </w:rPr>
              <w:lastRenderedPageBreak/>
              <w:t>IA-2(8) What is the solution and how is it implemented?</w:t>
            </w:r>
          </w:p>
        </w:tc>
      </w:tr>
      <w:tr w:rsidR="005F202E" w:rsidRPr="005F202E" w14:paraId="21811586" w14:textId="77777777" w:rsidTr="003D2327">
        <w:tc>
          <w:tcPr>
            <w:tcW w:w="9350" w:type="dxa"/>
            <w:shd w:val="clear" w:color="auto" w:fill="FFFFFF"/>
          </w:tcPr>
          <w:p w14:paraId="320A1A5D" w14:textId="77777777" w:rsidR="005F202E" w:rsidRPr="005F202E" w:rsidRDefault="005F202E" w:rsidP="005F202E">
            <w:pPr>
              <w:rPr>
                <w:lang w:val="en-US"/>
              </w:rPr>
            </w:pPr>
            <w:r w:rsidRPr="005F202E">
              <w:rPr>
                <w:lang w:val="en-US"/>
              </w:rPr>
              <w:t>Description of how IA-2(8) is implemented,</w:t>
            </w:r>
          </w:p>
          <w:p w14:paraId="48A23B8D" w14:textId="77777777" w:rsidR="005F202E" w:rsidRPr="005F202E" w:rsidRDefault="005F202E" w:rsidP="005F202E">
            <w:pPr>
              <w:rPr>
                <w:lang w:val="en-US"/>
              </w:rPr>
            </w:pPr>
          </w:p>
          <w:p w14:paraId="12D35AEE" w14:textId="77777777" w:rsidR="005F202E" w:rsidRPr="005F202E" w:rsidRDefault="005F202E" w:rsidP="005F202E">
            <w:pPr>
              <w:rPr>
                <w:lang w:val="en-US"/>
              </w:rPr>
            </w:pPr>
            <w:r w:rsidRPr="005F202E">
              <w:rPr>
                <w:lang w:val="en-US"/>
              </w:rPr>
              <w:t xml:space="preserve">Customer Responsibilities </w:t>
            </w:r>
          </w:p>
          <w:p w14:paraId="5154139C" w14:textId="77777777" w:rsidR="005F202E" w:rsidRPr="005F202E" w:rsidRDefault="005F202E" w:rsidP="005F202E">
            <w:pPr>
              <w:rPr>
                <w:lang w:val="en-US"/>
              </w:rPr>
            </w:pPr>
          </w:p>
        </w:tc>
      </w:tr>
      <w:tr w:rsidR="005F202E" w:rsidRPr="005F202E" w14:paraId="1DB0653A" w14:textId="77777777" w:rsidTr="003D2327">
        <w:tc>
          <w:tcPr>
            <w:tcW w:w="9350" w:type="dxa"/>
            <w:shd w:val="clear" w:color="auto" w:fill="CCECFC"/>
          </w:tcPr>
          <w:p w14:paraId="702384F4" w14:textId="77777777" w:rsidR="005F202E" w:rsidRPr="005F202E" w:rsidRDefault="005F202E" w:rsidP="005F202E">
            <w:pPr>
              <w:rPr>
                <w:lang w:val="en-US"/>
              </w:rPr>
            </w:pPr>
            <w:r w:rsidRPr="005F202E">
              <w:rPr>
                <w:b/>
                <w:lang w:val="en-US"/>
              </w:rPr>
              <w:t>IA-2(8) Assessment Plan/Procedures</w:t>
            </w:r>
          </w:p>
        </w:tc>
      </w:tr>
      <w:tr w:rsidR="005F202E" w:rsidRPr="005F202E" w14:paraId="400CF587" w14:textId="77777777" w:rsidTr="003D2327">
        <w:tc>
          <w:tcPr>
            <w:tcW w:w="9350" w:type="dxa"/>
            <w:shd w:val="clear" w:color="auto" w:fill="FFFFFF"/>
          </w:tcPr>
          <w:p w14:paraId="13281ACB" w14:textId="77777777" w:rsidR="005F202E" w:rsidRPr="005F202E" w:rsidRDefault="005F202E" w:rsidP="005F202E">
            <w:pPr>
              <w:rPr>
                <w:b/>
                <w:lang w:val="en-US"/>
              </w:rPr>
            </w:pPr>
            <w:r w:rsidRPr="005F202E">
              <w:rPr>
                <w:b/>
                <w:lang w:val="en-US"/>
              </w:rPr>
              <w:t>Assessment Objective:</w:t>
            </w:r>
          </w:p>
          <w:p w14:paraId="0498A47B" w14:textId="77777777" w:rsidR="005F202E" w:rsidRPr="005F202E" w:rsidRDefault="005F202E" w:rsidP="005F202E">
            <w:pPr>
              <w:rPr>
                <w:b/>
                <w:lang w:val="en-US"/>
              </w:rPr>
            </w:pPr>
            <w:r w:rsidRPr="005F202E">
              <w:rPr>
                <w:bCs/>
                <w:lang w:val="en-US"/>
              </w:rPr>
              <w:t>Determine if replay</w:t>
            </w:r>
            <w:r w:rsidRPr="005F202E">
              <w:rPr>
                <w:lang w:val="en-US"/>
              </w:rPr>
              <w:t>-resistant authentication mechanisms for access to user accounts are implemented.</w:t>
            </w:r>
          </w:p>
          <w:p w14:paraId="6EEAC824" w14:textId="77777777" w:rsidR="005F202E" w:rsidRPr="005F202E" w:rsidRDefault="005F202E" w:rsidP="005F202E">
            <w:pPr>
              <w:rPr>
                <w:lang w:val="en-US"/>
              </w:rPr>
            </w:pPr>
          </w:p>
        </w:tc>
      </w:tr>
      <w:tr w:rsidR="005F202E" w:rsidRPr="005F202E" w14:paraId="6599E350" w14:textId="77777777" w:rsidTr="003D2327">
        <w:tc>
          <w:tcPr>
            <w:tcW w:w="9350" w:type="dxa"/>
            <w:shd w:val="clear" w:color="auto" w:fill="FFFFFF"/>
          </w:tcPr>
          <w:p w14:paraId="4C341DD3" w14:textId="77777777" w:rsidR="005F202E" w:rsidRPr="005F202E" w:rsidRDefault="005F202E" w:rsidP="005F202E">
            <w:pPr>
              <w:rPr>
                <w:b/>
                <w:lang w:val="en-US"/>
              </w:rPr>
            </w:pPr>
            <w:r w:rsidRPr="005F202E">
              <w:rPr>
                <w:b/>
                <w:lang w:val="en-US"/>
              </w:rPr>
              <w:t>Assessment Procedures:</w:t>
            </w:r>
          </w:p>
          <w:p w14:paraId="06690312" w14:textId="77777777" w:rsidR="005F202E" w:rsidRPr="005F202E" w:rsidRDefault="005F202E" w:rsidP="00661E6D">
            <w:pPr>
              <w:numPr>
                <w:ilvl w:val="0"/>
                <w:numId w:val="74"/>
              </w:numPr>
              <w:rPr>
                <w:lang w:val="en-US"/>
              </w:rPr>
            </w:pPr>
            <w:r w:rsidRPr="005F202E">
              <w:rPr>
                <w:b/>
                <w:lang w:val="en-US"/>
              </w:rPr>
              <w:t xml:space="preserve">EXAMINE: </w:t>
            </w:r>
            <w:r w:rsidRPr="005F202E">
              <w:rPr>
                <w:lang w:val="en-US"/>
              </w:rPr>
              <w:t>Identification and authentication policy; system security plan; procedures addressing user identification and authentication; system design documentation; system configuration settings and associated documentation; system audit records; list of privileged system accounts; other relevant documents or records.</w:t>
            </w:r>
          </w:p>
          <w:p w14:paraId="05A76DBC" w14:textId="77777777" w:rsidR="005F202E" w:rsidRPr="005F202E" w:rsidRDefault="005F202E" w:rsidP="00661E6D">
            <w:pPr>
              <w:numPr>
                <w:ilvl w:val="0"/>
                <w:numId w:val="74"/>
              </w:numPr>
              <w:rPr>
                <w:lang w:val="en-US"/>
              </w:rPr>
            </w:pPr>
            <w:r w:rsidRPr="005F202E">
              <w:rPr>
                <w:b/>
                <w:bCs/>
                <w:lang w:val="en-US"/>
              </w:rPr>
              <w:t xml:space="preserve">INTERVEIW: </w:t>
            </w:r>
            <w:r w:rsidRPr="005F202E">
              <w:rPr>
                <w:lang w:val="en-US"/>
              </w:rPr>
              <w:t>Organizational personnel with system operations responsibilities; organizational personnel with account management responsibilities; organizational personnel with information security responsibilities; system/network administrators; system developers.</w:t>
            </w:r>
          </w:p>
          <w:p w14:paraId="03296E83" w14:textId="77777777" w:rsidR="005F202E" w:rsidRPr="005F202E" w:rsidRDefault="005F202E" w:rsidP="00661E6D">
            <w:pPr>
              <w:numPr>
                <w:ilvl w:val="0"/>
                <w:numId w:val="263"/>
              </w:numPr>
              <w:rPr>
                <w:b/>
                <w:lang w:val="en-US"/>
              </w:rPr>
            </w:pPr>
            <w:r w:rsidRPr="005F202E">
              <w:rPr>
                <w:b/>
                <w:lang w:val="en-US"/>
              </w:rPr>
              <w:t xml:space="preserve">TEST: </w:t>
            </w:r>
            <w:r w:rsidRPr="005F202E">
              <w:rPr>
                <w:lang w:val="en-US"/>
              </w:rPr>
              <w:t>Mechanisms supporting and/or implementing identification and authentication capabilities; Mechanisms supporting and/or implementing replay resistant authentication mechanisms.</w:t>
            </w:r>
          </w:p>
          <w:p w14:paraId="67814751" w14:textId="77777777" w:rsidR="005F202E" w:rsidRPr="005F202E" w:rsidRDefault="005F202E" w:rsidP="005F202E">
            <w:pPr>
              <w:rPr>
                <w:lang w:val="en-US"/>
              </w:rPr>
            </w:pPr>
          </w:p>
        </w:tc>
      </w:tr>
      <w:tr w:rsidR="005F202E" w:rsidRPr="005F202E" w14:paraId="67E6C917" w14:textId="77777777" w:rsidTr="003D2327">
        <w:tc>
          <w:tcPr>
            <w:tcW w:w="9350" w:type="dxa"/>
            <w:shd w:val="clear" w:color="auto" w:fill="CCECFC"/>
          </w:tcPr>
          <w:p w14:paraId="5BB272B1" w14:textId="77777777" w:rsidR="005F202E" w:rsidRPr="005F202E" w:rsidRDefault="005F202E" w:rsidP="005F202E">
            <w:pPr>
              <w:rPr>
                <w:lang w:val="en-US"/>
              </w:rPr>
            </w:pPr>
            <w:r w:rsidRPr="005F202E">
              <w:rPr>
                <w:b/>
                <w:lang w:val="en-US"/>
              </w:rPr>
              <w:t>IA-2(8) Assessment Results</w:t>
            </w:r>
          </w:p>
        </w:tc>
      </w:tr>
      <w:tr w:rsidR="005F202E" w:rsidRPr="005F202E" w14:paraId="1D57DFA5" w14:textId="77777777" w:rsidTr="003D2327">
        <w:tc>
          <w:tcPr>
            <w:tcW w:w="9350" w:type="dxa"/>
            <w:shd w:val="clear" w:color="auto" w:fill="FFFFFF"/>
          </w:tcPr>
          <w:p w14:paraId="1BBD5A90" w14:textId="77777777" w:rsidR="005F202E" w:rsidRPr="005F202E" w:rsidRDefault="005F202E" w:rsidP="005F202E">
            <w:pPr>
              <w:rPr>
                <w:lang w:val="en-US"/>
              </w:rPr>
            </w:pPr>
            <w:r w:rsidRPr="005F202E">
              <w:rPr>
                <w:lang w:val="en-US"/>
              </w:rPr>
              <w:lastRenderedPageBreak/>
              <w:t>Description of observations and evidence</w:t>
            </w:r>
          </w:p>
          <w:p w14:paraId="4A480CAB"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491AEB77"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28C80AED" w14:textId="77777777" w:rsidR="005F202E" w:rsidRPr="005F202E" w:rsidRDefault="005F202E" w:rsidP="005F202E">
            <w:pPr>
              <w:rPr>
                <w:lang w:val="en-US"/>
              </w:rPr>
            </w:pPr>
          </w:p>
        </w:tc>
      </w:tr>
      <w:tr w:rsidR="005F202E" w:rsidRPr="005F202E" w14:paraId="5364696F" w14:textId="77777777" w:rsidTr="003D2327">
        <w:tc>
          <w:tcPr>
            <w:tcW w:w="9350" w:type="dxa"/>
            <w:shd w:val="clear" w:color="auto" w:fill="CCECFC"/>
          </w:tcPr>
          <w:p w14:paraId="4F2B8399" w14:textId="77777777" w:rsidR="005F202E" w:rsidRPr="005F202E" w:rsidRDefault="005F202E" w:rsidP="005F202E">
            <w:pPr>
              <w:rPr>
                <w:lang w:val="en-US"/>
              </w:rPr>
            </w:pPr>
            <w:r w:rsidRPr="005F202E">
              <w:rPr>
                <w:b/>
                <w:lang w:val="en-US"/>
              </w:rPr>
              <w:t>IA-2(8) Remediation Plan</w:t>
            </w:r>
          </w:p>
        </w:tc>
      </w:tr>
      <w:tr w:rsidR="005F202E" w:rsidRPr="005F202E" w14:paraId="28BD8185" w14:textId="77777777" w:rsidTr="003D2327">
        <w:tc>
          <w:tcPr>
            <w:tcW w:w="9350" w:type="dxa"/>
            <w:shd w:val="clear" w:color="auto" w:fill="FFFFFF"/>
          </w:tcPr>
          <w:p w14:paraId="4E2DB3E5" w14:textId="77777777" w:rsidR="005F202E" w:rsidRPr="005F202E" w:rsidRDefault="005F202E" w:rsidP="005F202E">
            <w:pPr>
              <w:rPr>
                <w:lang w:val="en-US"/>
              </w:rPr>
            </w:pPr>
            <w:r w:rsidRPr="005F202E">
              <w:rPr>
                <w:lang w:val="en-US"/>
              </w:rPr>
              <w:t>Define remediation plans to correct risks identified with this control requirement.</w:t>
            </w:r>
          </w:p>
          <w:p w14:paraId="4A5B3999" w14:textId="77777777" w:rsidR="005F202E" w:rsidRPr="005F202E" w:rsidRDefault="005F202E" w:rsidP="005F202E">
            <w:pPr>
              <w:rPr>
                <w:lang w:val="en-US"/>
              </w:rPr>
            </w:pPr>
          </w:p>
        </w:tc>
      </w:tr>
    </w:tbl>
    <w:p w14:paraId="091E841E" w14:textId="77777777" w:rsidR="005F202E" w:rsidRPr="005F202E" w:rsidRDefault="005F202E" w:rsidP="005F202E">
      <w:pPr>
        <w:rPr>
          <w:b/>
          <w:lang w:val="en-US"/>
        </w:rPr>
      </w:pPr>
    </w:p>
    <w:p w14:paraId="72BF1A3C"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IA-2(12) Acceptance of PIV Credentials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464F8BF6" w14:textId="77777777" w:rsidTr="003D2327">
        <w:tc>
          <w:tcPr>
            <w:tcW w:w="9350" w:type="dxa"/>
            <w:shd w:val="clear" w:color="auto" w:fill="CCECFC"/>
          </w:tcPr>
          <w:p w14:paraId="285E5780" w14:textId="77777777" w:rsidR="005F202E" w:rsidRPr="005F202E" w:rsidRDefault="005F202E" w:rsidP="005F202E">
            <w:pPr>
              <w:rPr>
                <w:lang w:val="en-US"/>
              </w:rPr>
            </w:pPr>
            <w:r w:rsidRPr="005F202E">
              <w:rPr>
                <w:b/>
                <w:lang w:val="en-US"/>
              </w:rPr>
              <w:t xml:space="preserve">                                                       IA-2(12) Control Requirement(s)</w:t>
            </w:r>
          </w:p>
        </w:tc>
      </w:tr>
      <w:tr w:rsidR="005F202E" w:rsidRPr="005F202E" w14:paraId="1D0AA51D" w14:textId="77777777" w:rsidTr="003D2327">
        <w:tc>
          <w:tcPr>
            <w:tcW w:w="9350" w:type="dxa"/>
            <w:shd w:val="clear" w:color="auto" w:fill="FFFFFF"/>
          </w:tcPr>
          <w:p w14:paraId="74B93AA0" w14:textId="77777777" w:rsidR="005F202E" w:rsidRPr="005F202E" w:rsidRDefault="005F202E" w:rsidP="005F202E">
            <w:pPr>
              <w:rPr>
                <w:lang w:val="en-US"/>
              </w:rPr>
            </w:pPr>
            <w:r w:rsidRPr="005F202E">
              <w:rPr>
                <w:lang w:val="en-US"/>
              </w:rPr>
              <w:t>Accept and electronically verify Personal Identity Verification-compliant credentials.</w:t>
            </w:r>
          </w:p>
          <w:p w14:paraId="010AF94D" w14:textId="77777777" w:rsidR="005F202E" w:rsidRPr="00D308C0" w:rsidRDefault="005F202E" w:rsidP="00661E6D">
            <w:pPr>
              <w:pStyle w:val="ListParagraph"/>
              <w:numPr>
                <w:ilvl w:val="0"/>
                <w:numId w:val="263"/>
              </w:numPr>
              <w:rPr>
                <w:lang w:val="en-US"/>
              </w:rPr>
            </w:pPr>
            <w:r w:rsidRPr="00D308C0">
              <w:rPr>
                <w:b/>
                <w:lang w:val="en-US"/>
              </w:rPr>
              <w:t>IA-2 (12)</w:t>
            </w:r>
            <w:r w:rsidRPr="00D308C0">
              <w:rPr>
                <w:lang w:val="en-US"/>
              </w:rPr>
              <w:t xml:space="preserve"> </w:t>
            </w:r>
            <w:r w:rsidRPr="00D308C0">
              <w:rPr>
                <w:b/>
                <w:lang w:val="en-US"/>
              </w:rPr>
              <w:t xml:space="preserve">Additional FedRAMP Requirements and Guidance: </w:t>
            </w:r>
            <w:r w:rsidRPr="00D308C0">
              <w:rPr>
                <w:lang w:val="en-US"/>
              </w:rPr>
              <w:t>Include Common Access Card (CAC), i.e., the DoD technical implementation of PIV/FIPS 201/HSPD-12.</w:t>
            </w:r>
          </w:p>
        </w:tc>
      </w:tr>
      <w:tr w:rsidR="005F202E" w:rsidRPr="005F202E" w14:paraId="3ED0FB21" w14:textId="77777777" w:rsidTr="003D2327">
        <w:tc>
          <w:tcPr>
            <w:tcW w:w="9350" w:type="dxa"/>
            <w:shd w:val="clear" w:color="auto" w:fill="CCECFC"/>
          </w:tcPr>
          <w:p w14:paraId="3C6D0E79" w14:textId="77777777" w:rsidR="005F202E" w:rsidRPr="005F202E" w:rsidRDefault="005F202E" w:rsidP="005F202E">
            <w:pPr>
              <w:rPr>
                <w:lang w:val="en-US"/>
              </w:rPr>
            </w:pPr>
            <w:r w:rsidRPr="005F202E">
              <w:rPr>
                <w:b/>
                <w:lang w:val="en-US"/>
              </w:rPr>
              <w:t xml:space="preserve">                                                       IA-2(12) Control Summary Information</w:t>
            </w:r>
          </w:p>
        </w:tc>
      </w:tr>
      <w:tr w:rsidR="005F202E" w:rsidRPr="005F202E" w14:paraId="7720720D" w14:textId="77777777" w:rsidTr="003D2327">
        <w:tc>
          <w:tcPr>
            <w:tcW w:w="9350" w:type="dxa"/>
            <w:shd w:val="clear" w:color="auto" w:fill="FFFFFF"/>
          </w:tcPr>
          <w:p w14:paraId="723F07F0" w14:textId="77777777" w:rsidR="005F202E" w:rsidRPr="005F202E" w:rsidRDefault="005F202E" w:rsidP="005F202E">
            <w:pPr>
              <w:rPr>
                <w:lang w:val="en-US"/>
              </w:rPr>
            </w:pPr>
            <w:r w:rsidRPr="005F202E">
              <w:rPr>
                <w:lang w:val="en-US"/>
              </w:rPr>
              <w:t>Responsible Role:</w:t>
            </w:r>
          </w:p>
        </w:tc>
      </w:tr>
      <w:tr w:rsidR="005F202E" w:rsidRPr="005F202E" w14:paraId="35F97D82" w14:textId="77777777" w:rsidTr="003D2327">
        <w:tc>
          <w:tcPr>
            <w:tcW w:w="9350" w:type="dxa"/>
            <w:shd w:val="clear" w:color="auto" w:fill="FFFFFF"/>
          </w:tcPr>
          <w:p w14:paraId="32C46445" w14:textId="77777777" w:rsidR="005F202E" w:rsidRPr="005F202E" w:rsidRDefault="005F202E" w:rsidP="005F202E">
            <w:pPr>
              <w:rPr>
                <w:lang w:val="en-US"/>
              </w:rPr>
            </w:pPr>
            <w:r w:rsidRPr="005F202E">
              <w:rPr>
                <w:lang w:val="en-US"/>
              </w:rPr>
              <w:t>Implementation Status (check all that apply):</w:t>
            </w:r>
          </w:p>
          <w:p w14:paraId="3347752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5766E51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217051F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6D06498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25407C9E"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Not Applicable</w:t>
            </w:r>
          </w:p>
        </w:tc>
      </w:tr>
      <w:tr w:rsidR="005F202E" w:rsidRPr="005F202E" w14:paraId="6E34846A" w14:textId="77777777" w:rsidTr="003D2327">
        <w:tc>
          <w:tcPr>
            <w:tcW w:w="9350" w:type="dxa"/>
            <w:shd w:val="clear" w:color="auto" w:fill="FFFFFF"/>
          </w:tcPr>
          <w:p w14:paraId="3F50C256"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183C3C7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59E8E8F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573F157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2A28459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66034C6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279730B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05D0C214" w14:textId="77777777" w:rsidTr="003D2327">
        <w:tc>
          <w:tcPr>
            <w:tcW w:w="9350" w:type="dxa"/>
            <w:shd w:val="clear" w:color="auto" w:fill="CCECFC"/>
          </w:tcPr>
          <w:p w14:paraId="6FC8CF97" w14:textId="77777777" w:rsidR="005F202E" w:rsidRPr="005F202E" w:rsidRDefault="005F202E" w:rsidP="005F202E">
            <w:pPr>
              <w:rPr>
                <w:lang w:val="en-US"/>
              </w:rPr>
            </w:pPr>
            <w:r w:rsidRPr="005F202E">
              <w:rPr>
                <w:b/>
                <w:lang w:val="en-US"/>
              </w:rPr>
              <w:t>IA-2(12) What is the solution and how is it implemented?</w:t>
            </w:r>
          </w:p>
        </w:tc>
      </w:tr>
      <w:tr w:rsidR="005F202E" w:rsidRPr="005F202E" w14:paraId="335F68B7" w14:textId="77777777" w:rsidTr="003D2327">
        <w:tc>
          <w:tcPr>
            <w:tcW w:w="9350" w:type="dxa"/>
            <w:shd w:val="clear" w:color="auto" w:fill="FFFFFF"/>
          </w:tcPr>
          <w:p w14:paraId="34B2343C" w14:textId="77777777" w:rsidR="005F202E" w:rsidRPr="005F202E" w:rsidRDefault="005F202E" w:rsidP="005F202E">
            <w:pPr>
              <w:rPr>
                <w:lang w:val="en-US"/>
              </w:rPr>
            </w:pPr>
            <w:r w:rsidRPr="005F202E">
              <w:rPr>
                <w:lang w:val="en-US"/>
              </w:rPr>
              <w:t>Description of how IA-2(12) is implemented,</w:t>
            </w:r>
          </w:p>
          <w:p w14:paraId="338AB9C4" w14:textId="77777777" w:rsidR="005F202E" w:rsidRPr="005F202E" w:rsidRDefault="005F202E" w:rsidP="005F202E">
            <w:pPr>
              <w:rPr>
                <w:lang w:val="en-US"/>
              </w:rPr>
            </w:pPr>
          </w:p>
          <w:p w14:paraId="6C05511E" w14:textId="77777777" w:rsidR="005F202E" w:rsidRPr="005F202E" w:rsidRDefault="005F202E" w:rsidP="005F202E">
            <w:pPr>
              <w:rPr>
                <w:lang w:val="en-US"/>
              </w:rPr>
            </w:pPr>
            <w:r w:rsidRPr="005F202E">
              <w:rPr>
                <w:lang w:val="en-US"/>
              </w:rPr>
              <w:t xml:space="preserve">Customer Responsibilities </w:t>
            </w:r>
          </w:p>
          <w:p w14:paraId="2305DF97" w14:textId="77777777" w:rsidR="005F202E" w:rsidRPr="005F202E" w:rsidRDefault="005F202E" w:rsidP="005F202E">
            <w:pPr>
              <w:rPr>
                <w:lang w:val="en-US"/>
              </w:rPr>
            </w:pPr>
          </w:p>
        </w:tc>
      </w:tr>
      <w:tr w:rsidR="005F202E" w:rsidRPr="005F202E" w14:paraId="5064D63F" w14:textId="77777777" w:rsidTr="003D2327">
        <w:tc>
          <w:tcPr>
            <w:tcW w:w="9350" w:type="dxa"/>
            <w:shd w:val="clear" w:color="auto" w:fill="CCECFC"/>
          </w:tcPr>
          <w:p w14:paraId="6E410B8B" w14:textId="77777777" w:rsidR="005F202E" w:rsidRPr="005F202E" w:rsidRDefault="005F202E" w:rsidP="005F202E">
            <w:pPr>
              <w:rPr>
                <w:lang w:val="en-US"/>
              </w:rPr>
            </w:pPr>
            <w:r w:rsidRPr="005F202E">
              <w:rPr>
                <w:b/>
                <w:lang w:val="en-US"/>
              </w:rPr>
              <w:t>IA-2(12) Assessment Plan/Procedures</w:t>
            </w:r>
          </w:p>
        </w:tc>
      </w:tr>
      <w:tr w:rsidR="005F202E" w:rsidRPr="005F202E" w14:paraId="505B13A8" w14:textId="77777777" w:rsidTr="003D2327">
        <w:tc>
          <w:tcPr>
            <w:tcW w:w="9350" w:type="dxa"/>
            <w:shd w:val="clear" w:color="auto" w:fill="FFFFFF"/>
          </w:tcPr>
          <w:p w14:paraId="477C0760" w14:textId="77777777" w:rsidR="005F202E" w:rsidRPr="005F202E" w:rsidRDefault="005F202E" w:rsidP="005F202E">
            <w:pPr>
              <w:rPr>
                <w:b/>
                <w:lang w:val="en-US"/>
              </w:rPr>
            </w:pPr>
            <w:r w:rsidRPr="005F202E">
              <w:rPr>
                <w:b/>
                <w:lang w:val="en-US"/>
              </w:rPr>
              <w:t>Assessment Objective:</w:t>
            </w:r>
          </w:p>
          <w:p w14:paraId="7C33DB91" w14:textId="77777777" w:rsidR="005F202E" w:rsidRPr="005F202E" w:rsidRDefault="005F202E" w:rsidP="005F202E">
            <w:pPr>
              <w:rPr>
                <w:b/>
                <w:lang w:val="en-US"/>
              </w:rPr>
            </w:pPr>
            <w:r w:rsidRPr="005F202E">
              <w:rPr>
                <w:bCs/>
                <w:lang w:val="en-US"/>
              </w:rPr>
              <w:t>Determine if</w:t>
            </w:r>
            <w:r w:rsidRPr="005F202E">
              <w:rPr>
                <w:b/>
                <w:lang w:val="en-US"/>
              </w:rPr>
              <w:t xml:space="preserve"> </w:t>
            </w:r>
            <w:r w:rsidRPr="005F202E">
              <w:rPr>
                <w:lang w:val="en-US"/>
              </w:rPr>
              <w:t>Personal Identity Verification-compliant credentials are accepted and electronically verified.</w:t>
            </w:r>
          </w:p>
          <w:p w14:paraId="6C7B46E1" w14:textId="77777777" w:rsidR="005F202E" w:rsidRPr="005F202E" w:rsidRDefault="005F202E" w:rsidP="005F202E">
            <w:pPr>
              <w:rPr>
                <w:lang w:val="en-US"/>
              </w:rPr>
            </w:pPr>
          </w:p>
        </w:tc>
      </w:tr>
      <w:tr w:rsidR="005F202E" w:rsidRPr="005F202E" w14:paraId="4E61AA00" w14:textId="77777777" w:rsidTr="003D2327">
        <w:tc>
          <w:tcPr>
            <w:tcW w:w="9350" w:type="dxa"/>
            <w:shd w:val="clear" w:color="auto" w:fill="FFFFFF"/>
          </w:tcPr>
          <w:p w14:paraId="510DFFDA" w14:textId="77777777" w:rsidR="005F202E" w:rsidRPr="005F202E" w:rsidRDefault="005F202E" w:rsidP="005F202E">
            <w:pPr>
              <w:rPr>
                <w:b/>
                <w:lang w:val="en-US"/>
              </w:rPr>
            </w:pPr>
            <w:r w:rsidRPr="005F202E">
              <w:rPr>
                <w:b/>
                <w:lang w:val="en-US"/>
              </w:rPr>
              <w:t>Assessment Procedures:</w:t>
            </w:r>
          </w:p>
          <w:p w14:paraId="211D36A6" w14:textId="77777777" w:rsidR="005F202E" w:rsidRPr="005F202E" w:rsidRDefault="005F202E" w:rsidP="00661E6D">
            <w:pPr>
              <w:numPr>
                <w:ilvl w:val="0"/>
                <w:numId w:val="74"/>
              </w:numPr>
              <w:rPr>
                <w:lang w:val="en-US"/>
              </w:rPr>
            </w:pPr>
            <w:r w:rsidRPr="005F202E">
              <w:rPr>
                <w:b/>
                <w:lang w:val="en-US"/>
              </w:rPr>
              <w:t xml:space="preserve">EXAMINE:  </w:t>
            </w:r>
            <w:r w:rsidRPr="005F202E">
              <w:rPr>
                <w:lang w:val="en-US"/>
              </w:rPr>
              <w:t xml:space="preserve">Identification and authentication policy; system security plan; procedures addressing user identification and authentication; system design documentation; system configuration settings and associated documentation system audit records; </w:t>
            </w:r>
            <w:r w:rsidRPr="005F202E">
              <w:rPr>
                <w:lang w:val="en-US"/>
              </w:rPr>
              <w:lastRenderedPageBreak/>
              <w:t>PIV verification records; evidence of PIV credentials; PIV credential authorizations; other relevant documents or records.</w:t>
            </w:r>
          </w:p>
          <w:p w14:paraId="78C639B8" w14:textId="77777777" w:rsidR="005F202E" w:rsidRPr="005F202E" w:rsidRDefault="005F202E" w:rsidP="00661E6D">
            <w:pPr>
              <w:numPr>
                <w:ilvl w:val="0"/>
                <w:numId w:val="74"/>
              </w:numPr>
              <w:rPr>
                <w:lang w:val="en-US"/>
              </w:rPr>
            </w:pPr>
            <w:r w:rsidRPr="005F202E">
              <w:rPr>
                <w:b/>
                <w:bCs/>
                <w:lang w:val="en-US"/>
              </w:rPr>
              <w:t>INTERVIEW:</w:t>
            </w:r>
            <w:r w:rsidRPr="005F202E">
              <w:rPr>
                <w:lang w:val="en-US"/>
              </w:rPr>
              <w:t xml:space="preserve">  Organizational personnel with system responsibilities; operations responsibilities; organizational personnel with account management responsibilities; organizational personnel with informational security responsibilities; system/network administrators; system developers.</w:t>
            </w:r>
          </w:p>
          <w:p w14:paraId="67A1499E" w14:textId="77777777" w:rsidR="005F202E" w:rsidRPr="005F202E" w:rsidRDefault="005F202E" w:rsidP="00661E6D">
            <w:pPr>
              <w:numPr>
                <w:ilvl w:val="0"/>
                <w:numId w:val="263"/>
              </w:numPr>
              <w:rPr>
                <w:b/>
                <w:lang w:val="en-US"/>
              </w:rPr>
            </w:pPr>
            <w:r w:rsidRPr="005F202E">
              <w:rPr>
                <w:b/>
                <w:lang w:val="en-US"/>
              </w:rPr>
              <w:t xml:space="preserve">TEST: </w:t>
            </w:r>
            <w:r w:rsidRPr="005F202E">
              <w:rPr>
                <w:lang w:val="en-US"/>
              </w:rPr>
              <w:t>Mechanisms supporting and/or implementing acceptance and verification of PIV credentials.</w:t>
            </w:r>
          </w:p>
          <w:p w14:paraId="31922351" w14:textId="77777777" w:rsidR="005F202E" w:rsidRPr="005F202E" w:rsidRDefault="005F202E" w:rsidP="005F202E">
            <w:pPr>
              <w:rPr>
                <w:lang w:val="en-US"/>
              </w:rPr>
            </w:pPr>
          </w:p>
        </w:tc>
      </w:tr>
      <w:tr w:rsidR="005F202E" w:rsidRPr="005F202E" w14:paraId="51AE9F3E" w14:textId="77777777" w:rsidTr="003D2327">
        <w:tc>
          <w:tcPr>
            <w:tcW w:w="9350" w:type="dxa"/>
            <w:shd w:val="clear" w:color="auto" w:fill="CCECFC"/>
          </w:tcPr>
          <w:p w14:paraId="13C39818" w14:textId="77777777" w:rsidR="005F202E" w:rsidRPr="005F202E" w:rsidRDefault="005F202E" w:rsidP="005F202E">
            <w:pPr>
              <w:rPr>
                <w:lang w:val="en-US"/>
              </w:rPr>
            </w:pPr>
            <w:r w:rsidRPr="005F202E">
              <w:rPr>
                <w:b/>
                <w:lang w:val="en-US"/>
              </w:rPr>
              <w:lastRenderedPageBreak/>
              <w:t>IA-2(12) Assessment Results</w:t>
            </w:r>
          </w:p>
        </w:tc>
      </w:tr>
      <w:tr w:rsidR="005F202E" w:rsidRPr="005F202E" w14:paraId="49344864" w14:textId="77777777" w:rsidTr="003D2327">
        <w:tc>
          <w:tcPr>
            <w:tcW w:w="9350" w:type="dxa"/>
            <w:shd w:val="clear" w:color="auto" w:fill="FFFFFF"/>
          </w:tcPr>
          <w:p w14:paraId="331FF526" w14:textId="77777777" w:rsidR="005F202E" w:rsidRPr="005F202E" w:rsidRDefault="005F202E" w:rsidP="005F202E">
            <w:pPr>
              <w:rPr>
                <w:lang w:val="en-US"/>
              </w:rPr>
            </w:pPr>
            <w:r w:rsidRPr="005F202E">
              <w:rPr>
                <w:lang w:val="en-US"/>
              </w:rPr>
              <w:t>Description of observations and evidence</w:t>
            </w:r>
          </w:p>
          <w:p w14:paraId="6C0C94A9"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39AFF9C7"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2F0E0DCD" w14:textId="77777777" w:rsidR="005F202E" w:rsidRPr="005F202E" w:rsidRDefault="005F202E" w:rsidP="005F202E">
            <w:pPr>
              <w:rPr>
                <w:lang w:val="en-US"/>
              </w:rPr>
            </w:pPr>
          </w:p>
        </w:tc>
      </w:tr>
      <w:tr w:rsidR="005F202E" w:rsidRPr="005F202E" w14:paraId="5F739CF3" w14:textId="77777777" w:rsidTr="003D2327">
        <w:tc>
          <w:tcPr>
            <w:tcW w:w="9350" w:type="dxa"/>
            <w:shd w:val="clear" w:color="auto" w:fill="CCECFC"/>
          </w:tcPr>
          <w:p w14:paraId="75C9F2C6" w14:textId="77777777" w:rsidR="005F202E" w:rsidRPr="005F202E" w:rsidRDefault="005F202E" w:rsidP="005F202E">
            <w:pPr>
              <w:rPr>
                <w:lang w:val="en-US"/>
              </w:rPr>
            </w:pPr>
            <w:r w:rsidRPr="005F202E">
              <w:rPr>
                <w:b/>
                <w:lang w:val="en-US"/>
              </w:rPr>
              <w:t>IA-2(12) Remediation Plan</w:t>
            </w:r>
          </w:p>
        </w:tc>
      </w:tr>
      <w:tr w:rsidR="005F202E" w:rsidRPr="005F202E" w14:paraId="02E03CB8" w14:textId="77777777" w:rsidTr="003D2327">
        <w:tc>
          <w:tcPr>
            <w:tcW w:w="9350" w:type="dxa"/>
            <w:shd w:val="clear" w:color="auto" w:fill="FFFFFF"/>
          </w:tcPr>
          <w:p w14:paraId="7158FC41" w14:textId="77777777" w:rsidR="005F202E" w:rsidRPr="005F202E" w:rsidRDefault="005F202E" w:rsidP="005F202E">
            <w:pPr>
              <w:rPr>
                <w:lang w:val="en-US"/>
              </w:rPr>
            </w:pPr>
            <w:r w:rsidRPr="005F202E">
              <w:rPr>
                <w:lang w:val="en-US"/>
              </w:rPr>
              <w:t>Define remediation plans to correct risks identified with this control requirement.</w:t>
            </w:r>
          </w:p>
          <w:p w14:paraId="7DD22B9E" w14:textId="77777777" w:rsidR="005F202E" w:rsidRPr="005F202E" w:rsidRDefault="005F202E" w:rsidP="005F202E">
            <w:pPr>
              <w:rPr>
                <w:lang w:val="en-US"/>
              </w:rPr>
            </w:pPr>
          </w:p>
        </w:tc>
      </w:tr>
    </w:tbl>
    <w:p w14:paraId="071792D8" w14:textId="77777777" w:rsidR="005F202E" w:rsidRPr="005F202E" w:rsidRDefault="005F202E" w:rsidP="005F202E">
      <w:pPr>
        <w:rPr>
          <w:b/>
          <w:lang w:val="en-US"/>
        </w:rPr>
      </w:pPr>
    </w:p>
    <w:p w14:paraId="2E692071"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IA-6 Authentication Feedback</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4C0BF952" w14:textId="77777777" w:rsidTr="003D2327">
        <w:tc>
          <w:tcPr>
            <w:tcW w:w="9350" w:type="dxa"/>
            <w:shd w:val="clear" w:color="auto" w:fill="CCECFC"/>
          </w:tcPr>
          <w:p w14:paraId="120E5CD4" w14:textId="77777777" w:rsidR="005F202E" w:rsidRPr="005F202E" w:rsidRDefault="005F202E" w:rsidP="005F202E">
            <w:pPr>
              <w:rPr>
                <w:lang w:val="en-US"/>
              </w:rPr>
            </w:pPr>
            <w:r w:rsidRPr="005F202E">
              <w:rPr>
                <w:b/>
                <w:lang w:val="en-US"/>
              </w:rPr>
              <w:t xml:space="preserve">                                                       IA-6 Control Requirement(s)</w:t>
            </w:r>
          </w:p>
        </w:tc>
      </w:tr>
      <w:tr w:rsidR="005F202E" w:rsidRPr="005F202E" w14:paraId="6DA43A6E" w14:textId="77777777" w:rsidTr="003D2327">
        <w:tc>
          <w:tcPr>
            <w:tcW w:w="9350" w:type="dxa"/>
            <w:shd w:val="clear" w:color="auto" w:fill="FFFFFF"/>
          </w:tcPr>
          <w:p w14:paraId="0268A37F" w14:textId="77777777" w:rsidR="005F202E" w:rsidRPr="005F202E" w:rsidRDefault="005F202E" w:rsidP="005F202E">
            <w:pPr>
              <w:rPr>
                <w:lang w:val="en-US"/>
              </w:rPr>
            </w:pPr>
            <w:r w:rsidRPr="005F202E">
              <w:rPr>
                <w:lang w:val="en-US"/>
              </w:rPr>
              <w:t>Obscure feedback of authentication information during the authentication process to protect the information from possible exploitation and use by unauthorized individuals.</w:t>
            </w:r>
          </w:p>
          <w:p w14:paraId="0354F769" w14:textId="77777777" w:rsidR="005F202E" w:rsidRPr="005F202E" w:rsidRDefault="005F202E" w:rsidP="005F202E">
            <w:pPr>
              <w:rPr>
                <w:lang w:val="en-US"/>
              </w:rPr>
            </w:pPr>
          </w:p>
        </w:tc>
      </w:tr>
      <w:tr w:rsidR="005F202E" w:rsidRPr="005F202E" w14:paraId="6E4DF7EF" w14:textId="77777777" w:rsidTr="003D2327">
        <w:tc>
          <w:tcPr>
            <w:tcW w:w="9350" w:type="dxa"/>
            <w:shd w:val="clear" w:color="auto" w:fill="CCECFC"/>
          </w:tcPr>
          <w:p w14:paraId="50628325" w14:textId="77777777" w:rsidR="005F202E" w:rsidRPr="005F202E" w:rsidRDefault="005F202E" w:rsidP="005F202E">
            <w:pPr>
              <w:rPr>
                <w:lang w:val="en-US"/>
              </w:rPr>
            </w:pPr>
            <w:r w:rsidRPr="005F202E">
              <w:rPr>
                <w:b/>
                <w:lang w:val="en-US"/>
              </w:rPr>
              <w:lastRenderedPageBreak/>
              <w:t xml:space="preserve">                                                       IA-6 Control Summary Information</w:t>
            </w:r>
          </w:p>
        </w:tc>
      </w:tr>
      <w:tr w:rsidR="005F202E" w:rsidRPr="005F202E" w14:paraId="2A14CBC0" w14:textId="77777777" w:rsidTr="003D2327">
        <w:tc>
          <w:tcPr>
            <w:tcW w:w="9350" w:type="dxa"/>
            <w:shd w:val="clear" w:color="auto" w:fill="FFFFFF"/>
          </w:tcPr>
          <w:p w14:paraId="402D6F54" w14:textId="77777777" w:rsidR="005F202E" w:rsidRPr="005F202E" w:rsidRDefault="005F202E" w:rsidP="005F202E">
            <w:pPr>
              <w:rPr>
                <w:lang w:val="en-US"/>
              </w:rPr>
            </w:pPr>
            <w:r w:rsidRPr="005F202E">
              <w:rPr>
                <w:lang w:val="en-US"/>
              </w:rPr>
              <w:t>Responsible Role:</w:t>
            </w:r>
          </w:p>
        </w:tc>
      </w:tr>
      <w:tr w:rsidR="005F202E" w:rsidRPr="005F202E" w14:paraId="573617D4" w14:textId="77777777" w:rsidTr="003D2327">
        <w:tc>
          <w:tcPr>
            <w:tcW w:w="9350" w:type="dxa"/>
            <w:shd w:val="clear" w:color="auto" w:fill="FFFFFF"/>
          </w:tcPr>
          <w:p w14:paraId="7AD93D3E" w14:textId="77777777" w:rsidR="005F202E" w:rsidRPr="005F202E" w:rsidRDefault="005F202E" w:rsidP="005F202E">
            <w:pPr>
              <w:rPr>
                <w:lang w:val="en-US"/>
              </w:rPr>
            </w:pPr>
            <w:r w:rsidRPr="005F202E">
              <w:rPr>
                <w:lang w:val="en-US"/>
              </w:rPr>
              <w:t>Implementation Status (check all that apply):</w:t>
            </w:r>
          </w:p>
          <w:p w14:paraId="7B0F721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1A983B2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D22824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0FEC338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381D78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64E1D658" w14:textId="77777777" w:rsidTr="003D2327">
        <w:tc>
          <w:tcPr>
            <w:tcW w:w="9350" w:type="dxa"/>
            <w:shd w:val="clear" w:color="auto" w:fill="FFFFFF"/>
          </w:tcPr>
          <w:p w14:paraId="513D0C4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2E0D386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4C3A29E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6E6746C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0B125C4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5A6A63C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3E83E48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6CBEB0ED" w14:textId="77777777" w:rsidTr="003D2327">
        <w:tc>
          <w:tcPr>
            <w:tcW w:w="9350" w:type="dxa"/>
            <w:shd w:val="clear" w:color="auto" w:fill="CCECFC"/>
          </w:tcPr>
          <w:p w14:paraId="46E8D1A0" w14:textId="77777777" w:rsidR="005F202E" w:rsidRPr="005F202E" w:rsidRDefault="005F202E" w:rsidP="005F202E">
            <w:pPr>
              <w:rPr>
                <w:lang w:val="en-US"/>
              </w:rPr>
            </w:pPr>
            <w:r w:rsidRPr="005F202E">
              <w:rPr>
                <w:b/>
                <w:lang w:val="en-US"/>
              </w:rPr>
              <w:t>IA-6 What is the solution and how is it implemented?</w:t>
            </w:r>
          </w:p>
        </w:tc>
      </w:tr>
      <w:tr w:rsidR="005F202E" w:rsidRPr="005F202E" w14:paraId="79100FB1" w14:textId="77777777" w:rsidTr="003D2327">
        <w:tc>
          <w:tcPr>
            <w:tcW w:w="9350" w:type="dxa"/>
            <w:shd w:val="clear" w:color="auto" w:fill="FFFFFF"/>
          </w:tcPr>
          <w:p w14:paraId="6A967113" w14:textId="77777777" w:rsidR="005F202E" w:rsidRPr="005F202E" w:rsidRDefault="005F202E" w:rsidP="005F202E">
            <w:pPr>
              <w:rPr>
                <w:lang w:val="en-US"/>
              </w:rPr>
            </w:pPr>
            <w:r w:rsidRPr="005F202E">
              <w:rPr>
                <w:lang w:val="en-US"/>
              </w:rPr>
              <w:t>Description of how IA-6 is implemented,</w:t>
            </w:r>
          </w:p>
          <w:p w14:paraId="287CE535" w14:textId="77777777" w:rsidR="005F202E" w:rsidRPr="005F202E" w:rsidRDefault="005F202E" w:rsidP="005F202E">
            <w:pPr>
              <w:rPr>
                <w:lang w:val="en-US"/>
              </w:rPr>
            </w:pPr>
          </w:p>
          <w:p w14:paraId="5A71ED08" w14:textId="77777777" w:rsidR="005F202E" w:rsidRPr="005F202E" w:rsidRDefault="005F202E" w:rsidP="005F202E">
            <w:pPr>
              <w:rPr>
                <w:lang w:val="en-US"/>
              </w:rPr>
            </w:pPr>
            <w:r w:rsidRPr="005F202E">
              <w:rPr>
                <w:lang w:val="en-US"/>
              </w:rPr>
              <w:t xml:space="preserve">Customer Responsibilities </w:t>
            </w:r>
          </w:p>
          <w:p w14:paraId="5F9F3062" w14:textId="77777777" w:rsidR="005F202E" w:rsidRPr="005F202E" w:rsidRDefault="005F202E" w:rsidP="005F202E">
            <w:pPr>
              <w:rPr>
                <w:lang w:val="en-US"/>
              </w:rPr>
            </w:pPr>
          </w:p>
        </w:tc>
      </w:tr>
      <w:tr w:rsidR="005F202E" w:rsidRPr="005F202E" w14:paraId="6E87AD32" w14:textId="77777777" w:rsidTr="003D2327">
        <w:tc>
          <w:tcPr>
            <w:tcW w:w="9350" w:type="dxa"/>
            <w:shd w:val="clear" w:color="auto" w:fill="CCECFC"/>
          </w:tcPr>
          <w:p w14:paraId="7836EF4F" w14:textId="77777777" w:rsidR="005F202E" w:rsidRPr="005F202E" w:rsidRDefault="005F202E" w:rsidP="005F202E">
            <w:pPr>
              <w:rPr>
                <w:lang w:val="en-US"/>
              </w:rPr>
            </w:pPr>
            <w:r w:rsidRPr="005F202E">
              <w:rPr>
                <w:b/>
                <w:lang w:val="en-US"/>
              </w:rPr>
              <w:lastRenderedPageBreak/>
              <w:t>IA-6 Assessment Plan/Procedures</w:t>
            </w:r>
          </w:p>
        </w:tc>
      </w:tr>
      <w:tr w:rsidR="005F202E" w:rsidRPr="005F202E" w14:paraId="6009B39E" w14:textId="77777777" w:rsidTr="003D2327">
        <w:tc>
          <w:tcPr>
            <w:tcW w:w="9350" w:type="dxa"/>
            <w:shd w:val="clear" w:color="auto" w:fill="FFFFFF"/>
          </w:tcPr>
          <w:p w14:paraId="660C4EF9" w14:textId="77777777" w:rsidR="005F202E" w:rsidRPr="005F202E" w:rsidRDefault="005F202E" w:rsidP="005F202E">
            <w:pPr>
              <w:rPr>
                <w:b/>
                <w:lang w:val="en-US"/>
              </w:rPr>
            </w:pPr>
            <w:r w:rsidRPr="005F202E">
              <w:rPr>
                <w:b/>
                <w:lang w:val="en-US"/>
              </w:rPr>
              <w:t>Assessment Objective:</w:t>
            </w:r>
          </w:p>
          <w:p w14:paraId="013E9162" w14:textId="77777777" w:rsidR="005F202E" w:rsidRPr="005F202E" w:rsidRDefault="005F202E" w:rsidP="005F202E">
            <w:pPr>
              <w:rPr>
                <w:lang w:val="en-US"/>
              </w:rPr>
            </w:pPr>
            <w:r w:rsidRPr="005F202E">
              <w:rPr>
                <w:lang w:val="en-US"/>
              </w:rPr>
              <w:t>Determine if the feedback of authentication information is obscured during the authentication process to protect the information from possible exploitation and use by unauthorized individuals.</w:t>
            </w:r>
          </w:p>
          <w:p w14:paraId="585C17CB" w14:textId="77777777" w:rsidR="005F202E" w:rsidRPr="005F202E" w:rsidRDefault="005F202E" w:rsidP="005F202E">
            <w:pPr>
              <w:rPr>
                <w:lang w:val="en-US"/>
              </w:rPr>
            </w:pPr>
          </w:p>
        </w:tc>
      </w:tr>
      <w:tr w:rsidR="005F202E" w:rsidRPr="005F202E" w14:paraId="3C52B31C" w14:textId="77777777" w:rsidTr="003D2327">
        <w:tc>
          <w:tcPr>
            <w:tcW w:w="9350" w:type="dxa"/>
            <w:shd w:val="clear" w:color="auto" w:fill="FFFFFF"/>
          </w:tcPr>
          <w:p w14:paraId="6F3C96C7" w14:textId="77777777" w:rsidR="005F202E" w:rsidRPr="005F202E" w:rsidRDefault="005F202E" w:rsidP="005F202E">
            <w:pPr>
              <w:rPr>
                <w:b/>
                <w:lang w:val="en-US"/>
              </w:rPr>
            </w:pPr>
            <w:r w:rsidRPr="005F202E">
              <w:rPr>
                <w:b/>
                <w:lang w:val="en-US"/>
              </w:rPr>
              <w:t>Assessment Procedures:</w:t>
            </w:r>
          </w:p>
          <w:p w14:paraId="02713D18" w14:textId="77777777" w:rsidR="005F202E" w:rsidRPr="005F202E" w:rsidRDefault="005F202E" w:rsidP="00661E6D">
            <w:pPr>
              <w:numPr>
                <w:ilvl w:val="0"/>
                <w:numId w:val="67"/>
              </w:numPr>
              <w:rPr>
                <w:lang w:val="en-US"/>
              </w:rPr>
            </w:pPr>
            <w:r w:rsidRPr="005F202E">
              <w:rPr>
                <w:b/>
                <w:lang w:val="en-US"/>
              </w:rPr>
              <w:t xml:space="preserve">EXAMINE: </w:t>
            </w:r>
            <w:r w:rsidRPr="005F202E">
              <w:rPr>
                <w:lang w:val="en-US"/>
              </w:rPr>
              <w:t>Identification and authentication policy; system security plan; procedures addressing authenticator feedback; system design documentation; system configuration settings and associated documentation; system audit records; other relevant documents or records.</w:t>
            </w:r>
          </w:p>
          <w:p w14:paraId="4D416B4E" w14:textId="77777777" w:rsidR="005F202E" w:rsidRPr="005F202E" w:rsidRDefault="005F202E" w:rsidP="00661E6D">
            <w:pPr>
              <w:numPr>
                <w:ilvl w:val="0"/>
                <w:numId w:val="66"/>
              </w:numPr>
              <w:rPr>
                <w:lang w:val="en-US"/>
              </w:rPr>
            </w:pPr>
            <w:r w:rsidRPr="005F202E">
              <w:rPr>
                <w:b/>
                <w:lang w:val="en-US"/>
              </w:rPr>
              <w:t xml:space="preserve">INTERVIEW: </w:t>
            </w:r>
            <w:r w:rsidRPr="005F202E">
              <w:rPr>
                <w:lang w:val="en-US"/>
              </w:rPr>
              <w:t>Organizational personnel with information security responsibilities; system/network administrators; system developers.</w:t>
            </w:r>
          </w:p>
          <w:p w14:paraId="61BE61E8" w14:textId="77777777" w:rsidR="005F202E" w:rsidRPr="005F202E" w:rsidRDefault="005F202E" w:rsidP="00661E6D">
            <w:pPr>
              <w:numPr>
                <w:ilvl w:val="0"/>
                <w:numId w:val="57"/>
              </w:numPr>
              <w:rPr>
                <w:lang w:val="en-US"/>
              </w:rPr>
            </w:pPr>
            <w:r w:rsidRPr="005F202E">
              <w:rPr>
                <w:b/>
                <w:lang w:val="en-US"/>
              </w:rPr>
              <w:t xml:space="preserve">TEST: </w:t>
            </w:r>
            <w:r w:rsidRPr="005F202E">
              <w:rPr>
                <w:lang w:val="en-US"/>
              </w:rPr>
              <w:t>Mechanisms supporting and/or implementing the obscuring of feedback of authentication information during authentication.</w:t>
            </w:r>
          </w:p>
          <w:p w14:paraId="5FBEF891" w14:textId="77777777" w:rsidR="005F202E" w:rsidRPr="005F202E" w:rsidRDefault="005F202E" w:rsidP="005F202E">
            <w:pPr>
              <w:rPr>
                <w:lang w:val="en-US"/>
              </w:rPr>
            </w:pPr>
          </w:p>
        </w:tc>
      </w:tr>
      <w:tr w:rsidR="005F202E" w:rsidRPr="005F202E" w14:paraId="6ECBDAE4" w14:textId="77777777" w:rsidTr="003D2327">
        <w:tc>
          <w:tcPr>
            <w:tcW w:w="9350" w:type="dxa"/>
            <w:shd w:val="clear" w:color="auto" w:fill="CCECFC"/>
          </w:tcPr>
          <w:p w14:paraId="4BAE0A3E" w14:textId="77777777" w:rsidR="005F202E" w:rsidRPr="005F202E" w:rsidRDefault="005F202E" w:rsidP="005F202E">
            <w:pPr>
              <w:rPr>
                <w:lang w:val="en-US"/>
              </w:rPr>
            </w:pPr>
            <w:r w:rsidRPr="005F202E">
              <w:rPr>
                <w:b/>
                <w:lang w:val="en-US"/>
              </w:rPr>
              <w:t>IA-6 Assessment Results</w:t>
            </w:r>
          </w:p>
        </w:tc>
      </w:tr>
      <w:tr w:rsidR="005F202E" w:rsidRPr="005F202E" w14:paraId="03588179" w14:textId="77777777" w:rsidTr="003D2327">
        <w:tc>
          <w:tcPr>
            <w:tcW w:w="9350" w:type="dxa"/>
            <w:shd w:val="clear" w:color="auto" w:fill="FFFFFF"/>
          </w:tcPr>
          <w:p w14:paraId="1D994C06" w14:textId="77777777" w:rsidR="005F202E" w:rsidRPr="005F202E" w:rsidRDefault="005F202E" w:rsidP="005F202E">
            <w:pPr>
              <w:rPr>
                <w:lang w:val="en-US"/>
              </w:rPr>
            </w:pPr>
            <w:r w:rsidRPr="005F202E">
              <w:rPr>
                <w:lang w:val="en-US"/>
              </w:rPr>
              <w:t>Description of observations and evidence</w:t>
            </w:r>
          </w:p>
          <w:p w14:paraId="1D064AF0"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15759AFA"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5BC72EBA" w14:textId="77777777" w:rsidR="005F202E" w:rsidRPr="005F202E" w:rsidRDefault="005F202E" w:rsidP="005F202E">
            <w:pPr>
              <w:rPr>
                <w:lang w:val="en-US"/>
              </w:rPr>
            </w:pPr>
          </w:p>
        </w:tc>
      </w:tr>
      <w:tr w:rsidR="005F202E" w:rsidRPr="005F202E" w14:paraId="3D253AF7" w14:textId="77777777" w:rsidTr="003D2327">
        <w:tc>
          <w:tcPr>
            <w:tcW w:w="9350" w:type="dxa"/>
            <w:shd w:val="clear" w:color="auto" w:fill="CCECFC"/>
          </w:tcPr>
          <w:p w14:paraId="756BA1A5" w14:textId="77777777" w:rsidR="005F202E" w:rsidRPr="005F202E" w:rsidRDefault="005F202E" w:rsidP="005F202E">
            <w:pPr>
              <w:rPr>
                <w:lang w:val="en-US"/>
              </w:rPr>
            </w:pPr>
            <w:r w:rsidRPr="005F202E">
              <w:rPr>
                <w:b/>
                <w:lang w:val="en-US"/>
              </w:rPr>
              <w:t>IA-6 Remediation Plan</w:t>
            </w:r>
          </w:p>
        </w:tc>
      </w:tr>
      <w:tr w:rsidR="005F202E" w:rsidRPr="005F202E" w14:paraId="72AF31A9" w14:textId="77777777" w:rsidTr="003D2327">
        <w:tc>
          <w:tcPr>
            <w:tcW w:w="9350" w:type="dxa"/>
            <w:shd w:val="clear" w:color="auto" w:fill="FFFFFF"/>
          </w:tcPr>
          <w:p w14:paraId="5853F184" w14:textId="77777777" w:rsidR="005F202E" w:rsidRPr="005F202E" w:rsidRDefault="005F202E" w:rsidP="005F202E">
            <w:pPr>
              <w:rPr>
                <w:lang w:val="en-US"/>
              </w:rPr>
            </w:pPr>
            <w:r w:rsidRPr="005F202E">
              <w:rPr>
                <w:lang w:val="en-US"/>
              </w:rPr>
              <w:t>Define remediation plans to correct risks identified with this control requirement.</w:t>
            </w:r>
          </w:p>
          <w:p w14:paraId="2765425A" w14:textId="77777777" w:rsidR="005F202E" w:rsidRPr="005F202E" w:rsidRDefault="005F202E" w:rsidP="005F202E">
            <w:pPr>
              <w:rPr>
                <w:lang w:val="en-US"/>
              </w:rPr>
            </w:pPr>
          </w:p>
        </w:tc>
      </w:tr>
    </w:tbl>
    <w:p w14:paraId="46111EB9" w14:textId="77777777" w:rsidR="005F202E" w:rsidRPr="005F202E" w:rsidRDefault="005F202E" w:rsidP="005F202E">
      <w:pPr>
        <w:rPr>
          <w:b/>
          <w:lang w:val="en-US"/>
        </w:rPr>
      </w:pPr>
    </w:p>
    <w:p w14:paraId="19D4827D"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IA-7 Cryptographic Module Authentication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4DA19185" w14:textId="77777777" w:rsidTr="003D2327">
        <w:tc>
          <w:tcPr>
            <w:tcW w:w="9350" w:type="dxa"/>
            <w:shd w:val="clear" w:color="auto" w:fill="CCECFC"/>
          </w:tcPr>
          <w:p w14:paraId="089EC2BD" w14:textId="77777777" w:rsidR="005F202E" w:rsidRPr="005F202E" w:rsidRDefault="005F202E" w:rsidP="005F202E">
            <w:pPr>
              <w:rPr>
                <w:lang w:val="en-US"/>
              </w:rPr>
            </w:pPr>
            <w:r w:rsidRPr="005F202E">
              <w:rPr>
                <w:b/>
                <w:lang w:val="en-US"/>
              </w:rPr>
              <w:t xml:space="preserve">                                                       IA-7 Control Requirement(s)</w:t>
            </w:r>
          </w:p>
        </w:tc>
      </w:tr>
      <w:tr w:rsidR="005F202E" w:rsidRPr="005F202E" w14:paraId="4471C353" w14:textId="77777777" w:rsidTr="003D2327">
        <w:tc>
          <w:tcPr>
            <w:tcW w:w="9350" w:type="dxa"/>
            <w:shd w:val="clear" w:color="auto" w:fill="FFFFFF"/>
          </w:tcPr>
          <w:p w14:paraId="4A587262" w14:textId="77777777" w:rsidR="005F202E" w:rsidRPr="005F202E" w:rsidRDefault="005F202E" w:rsidP="005F202E">
            <w:pPr>
              <w:rPr>
                <w:lang w:val="en-US"/>
              </w:rPr>
            </w:pPr>
            <w:r w:rsidRPr="005F202E">
              <w:rPr>
                <w:lang w:val="en-US"/>
              </w:rPr>
              <w:t>Implement mechanisms for authentication to a cryptographic module that meet the requirements of applicable laws, executive orders, directives, policies, regulations, standards, and guidelines for such authentication.</w:t>
            </w:r>
          </w:p>
          <w:p w14:paraId="3E28F5FD" w14:textId="77777777" w:rsidR="005F202E" w:rsidRPr="005F202E" w:rsidRDefault="005F202E" w:rsidP="005F202E">
            <w:pPr>
              <w:rPr>
                <w:lang w:val="en-US"/>
              </w:rPr>
            </w:pPr>
          </w:p>
        </w:tc>
      </w:tr>
      <w:tr w:rsidR="005F202E" w:rsidRPr="005F202E" w14:paraId="6D6FEBB3" w14:textId="77777777" w:rsidTr="003D2327">
        <w:tc>
          <w:tcPr>
            <w:tcW w:w="9350" w:type="dxa"/>
            <w:shd w:val="clear" w:color="auto" w:fill="CCECFC"/>
          </w:tcPr>
          <w:p w14:paraId="5B5F2DE1" w14:textId="77777777" w:rsidR="005F202E" w:rsidRPr="005F202E" w:rsidRDefault="005F202E" w:rsidP="005F202E">
            <w:pPr>
              <w:rPr>
                <w:lang w:val="en-US"/>
              </w:rPr>
            </w:pPr>
            <w:r w:rsidRPr="005F202E">
              <w:rPr>
                <w:b/>
                <w:lang w:val="en-US"/>
              </w:rPr>
              <w:t xml:space="preserve">                                                       IA-7 Control Summary Information</w:t>
            </w:r>
          </w:p>
        </w:tc>
      </w:tr>
      <w:tr w:rsidR="005F202E" w:rsidRPr="005F202E" w14:paraId="416F3383" w14:textId="77777777" w:rsidTr="003D2327">
        <w:tc>
          <w:tcPr>
            <w:tcW w:w="9350" w:type="dxa"/>
            <w:shd w:val="clear" w:color="auto" w:fill="FFFFFF"/>
          </w:tcPr>
          <w:p w14:paraId="79B21F7F" w14:textId="77777777" w:rsidR="005F202E" w:rsidRPr="005F202E" w:rsidRDefault="005F202E" w:rsidP="005F202E">
            <w:pPr>
              <w:rPr>
                <w:lang w:val="en-US"/>
              </w:rPr>
            </w:pPr>
            <w:r w:rsidRPr="005F202E">
              <w:rPr>
                <w:lang w:val="en-US"/>
              </w:rPr>
              <w:t>Responsible Role:</w:t>
            </w:r>
          </w:p>
        </w:tc>
      </w:tr>
      <w:tr w:rsidR="005F202E" w:rsidRPr="005F202E" w14:paraId="686D2726" w14:textId="77777777" w:rsidTr="003D2327">
        <w:tc>
          <w:tcPr>
            <w:tcW w:w="9350" w:type="dxa"/>
            <w:shd w:val="clear" w:color="auto" w:fill="FFFFFF"/>
          </w:tcPr>
          <w:p w14:paraId="6218037A" w14:textId="77777777" w:rsidR="005F202E" w:rsidRPr="005F202E" w:rsidRDefault="005F202E" w:rsidP="005F202E">
            <w:pPr>
              <w:rPr>
                <w:lang w:val="en-US"/>
              </w:rPr>
            </w:pPr>
            <w:r w:rsidRPr="005F202E">
              <w:rPr>
                <w:lang w:val="en-US"/>
              </w:rPr>
              <w:t>Implementation Status (check all that apply):</w:t>
            </w:r>
          </w:p>
          <w:p w14:paraId="4E4A45D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126575B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9619A9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107453A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59BAA58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4242B5CB" w14:textId="77777777" w:rsidTr="003D2327">
        <w:tc>
          <w:tcPr>
            <w:tcW w:w="9350" w:type="dxa"/>
            <w:shd w:val="clear" w:color="auto" w:fill="FFFFFF"/>
          </w:tcPr>
          <w:p w14:paraId="3E83C75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6083ACC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3688030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AE9920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0D9469B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11A77FE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61E250CD"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Inherited from Pre-Existing Authorization for &lt;CSP Name here&gt;, Date of Authorization</w:t>
            </w:r>
          </w:p>
        </w:tc>
      </w:tr>
      <w:tr w:rsidR="005F202E" w:rsidRPr="005F202E" w14:paraId="372E9942" w14:textId="77777777" w:rsidTr="003D2327">
        <w:tc>
          <w:tcPr>
            <w:tcW w:w="9350" w:type="dxa"/>
            <w:shd w:val="clear" w:color="auto" w:fill="CCECFC"/>
          </w:tcPr>
          <w:p w14:paraId="1445071D" w14:textId="77777777" w:rsidR="005F202E" w:rsidRPr="005F202E" w:rsidRDefault="005F202E" w:rsidP="005F202E">
            <w:pPr>
              <w:rPr>
                <w:lang w:val="en-US"/>
              </w:rPr>
            </w:pPr>
            <w:r w:rsidRPr="005F202E">
              <w:rPr>
                <w:b/>
                <w:lang w:val="en-US"/>
              </w:rPr>
              <w:lastRenderedPageBreak/>
              <w:t>IA-7 What is the solution and how is it implemented?</w:t>
            </w:r>
          </w:p>
        </w:tc>
      </w:tr>
      <w:tr w:rsidR="005F202E" w:rsidRPr="005F202E" w14:paraId="0D69CDFB" w14:textId="77777777" w:rsidTr="003D2327">
        <w:tc>
          <w:tcPr>
            <w:tcW w:w="9350" w:type="dxa"/>
            <w:shd w:val="clear" w:color="auto" w:fill="FFFFFF"/>
          </w:tcPr>
          <w:p w14:paraId="11BA5BE3" w14:textId="77777777" w:rsidR="005F202E" w:rsidRPr="005F202E" w:rsidRDefault="005F202E" w:rsidP="005F202E">
            <w:pPr>
              <w:rPr>
                <w:lang w:val="en-US"/>
              </w:rPr>
            </w:pPr>
            <w:r w:rsidRPr="005F202E">
              <w:rPr>
                <w:lang w:val="en-US"/>
              </w:rPr>
              <w:t>Description of how IA-7 is implemented,</w:t>
            </w:r>
          </w:p>
          <w:p w14:paraId="3563BDF3" w14:textId="77777777" w:rsidR="005F202E" w:rsidRPr="005F202E" w:rsidRDefault="005F202E" w:rsidP="005F202E">
            <w:pPr>
              <w:rPr>
                <w:lang w:val="en-US"/>
              </w:rPr>
            </w:pPr>
          </w:p>
          <w:p w14:paraId="4E7AECBE" w14:textId="77777777" w:rsidR="005F202E" w:rsidRPr="005F202E" w:rsidRDefault="005F202E" w:rsidP="005F202E">
            <w:pPr>
              <w:rPr>
                <w:lang w:val="en-US"/>
              </w:rPr>
            </w:pPr>
            <w:r w:rsidRPr="005F202E">
              <w:rPr>
                <w:lang w:val="en-US"/>
              </w:rPr>
              <w:t xml:space="preserve">Customer Responsibilities </w:t>
            </w:r>
          </w:p>
          <w:p w14:paraId="5CD90A37" w14:textId="77777777" w:rsidR="005F202E" w:rsidRPr="005F202E" w:rsidRDefault="005F202E" w:rsidP="005F202E">
            <w:pPr>
              <w:rPr>
                <w:lang w:val="en-US"/>
              </w:rPr>
            </w:pPr>
          </w:p>
        </w:tc>
      </w:tr>
      <w:tr w:rsidR="005F202E" w:rsidRPr="005F202E" w14:paraId="09B2C159" w14:textId="77777777" w:rsidTr="003D2327">
        <w:tc>
          <w:tcPr>
            <w:tcW w:w="9350" w:type="dxa"/>
            <w:shd w:val="clear" w:color="auto" w:fill="CCECFC"/>
          </w:tcPr>
          <w:p w14:paraId="2F0FBC2C" w14:textId="77777777" w:rsidR="005F202E" w:rsidRPr="005F202E" w:rsidRDefault="005F202E" w:rsidP="005F202E">
            <w:pPr>
              <w:rPr>
                <w:lang w:val="en-US"/>
              </w:rPr>
            </w:pPr>
            <w:r w:rsidRPr="005F202E">
              <w:rPr>
                <w:b/>
                <w:lang w:val="en-US"/>
              </w:rPr>
              <w:t>IA-7 Assessment Plan/Procedures</w:t>
            </w:r>
          </w:p>
        </w:tc>
      </w:tr>
      <w:tr w:rsidR="005F202E" w:rsidRPr="005F202E" w14:paraId="1908B74E" w14:textId="77777777" w:rsidTr="003D2327">
        <w:tc>
          <w:tcPr>
            <w:tcW w:w="9350" w:type="dxa"/>
            <w:shd w:val="clear" w:color="auto" w:fill="FFFFFF"/>
          </w:tcPr>
          <w:p w14:paraId="29B0333F" w14:textId="77777777" w:rsidR="005F202E" w:rsidRPr="005F202E" w:rsidRDefault="005F202E" w:rsidP="005F202E">
            <w:pPr>
              <w:rPr>
                <w:lang w:val="en-US"/>
              </w:rPr>
            </w:pPr>
            <w:r w:rsidRPr="005F202E">
              <w:rPr>
                <w:b/>
                <w:lang w:val="en-US"/>
              </w:rPr>
              <w:t>Assessment Objective:</w:t>
            </w:r>
            <w:r w:rsidRPr="005F202E">
              <w:rPr>
                <w:lang w:val="en-US"/>
              </w:rPr>
              <w:t xml:space="preserve"> </w:t>
            </w:r>
          </w:p>
          <w:p w14:paraId="67AACF67" w14:textId="77777777" w:rsidR="005F202E" w:rsidRPr="005F202E" w:rsidRDefault="005F202E" w:rsidP="005F202E">
            <w:pPr>
              <w:rPr>
                <w:b/>
                <w:lang w:val="en-US"/>
              </w:rPr>
            </w:pPr>
            <w:r w:rsidRPr="005F202E">
              <w:rPr>
                <w:lang w:val="en-US"/>
              </w:rPr>
              <w:t>Determine if mechanisms for authentication to a cryptographic module are implemented that meet the requirements of applicable laws, executive orders, directives, policies, regulations, standards, and guidelines for such authentication.</w:t>
            </w:r>
          </w:p>
          <w:p w14:paraId="1EE38241" w14:textId="77777777" w:rsidR="005F202E" w:rsidRPr="005F202E" w:rsidRDefault="005F202E" w:rsidP="005F202E">
            <w:pPr>
              <w:rPr>
                <w:lang w:val="en-US"/>
              </w:rPr>
            </w:pPr>
          </w:p>
        </w:tc>
      </w:tr>
      <w:tr w:rsidR="005F202E" w:rsidRPr="005F202E" w14:paraId="3DD7C6AB" w14:textId="77777777" w:rsidTr="003D2327">
        <w:tc>
          <w:tcPr>
            <w:tcW w:w="9350" w:type="dxa"/>
            <w:shd w:val="clear" w:color="auto" w:fill="FFFFFF"/>
          </w:tcPr>
          <w:p w14:paraId="7E6CEDF2" w14:textId="77777777" w:rsidR="005F202E" w:rsidRPr="005F202E" w:rsidRDefault="005F202E" w:rsidP="005F202E">
            <w:pPr>
              <w:rPr>
                <w:b/>
                <w:lang w:val="en-US"/>
              </w:rPr>
            </w:pPr>
            <w:r w:rsidRPr="005F202E">
              <w:rPr>
                <w:b/>
                <w:lang w:val="en-US"/>
              </w:rPr>
              <w:t>Assessment Procedures:</w:t>
            </w:r>
          </w:p>
          <w:p w14:paraId="33F1491D" w14:textId="77777777" w:rsidR="005F202E" w:rsidRPr="005F202E" w:rsidRDefault="005F202E" w:rsidP="00661E6D">
            <w:pPr>
              <w:numPr>
                <w:ilvl w:val="0"/>
                <w:numId w:val="67"/>
              </w:numPr>
              <w:rPr>
                <w:lang w:val="en-US"/>
              </w:rPr>
            </w:pPr>
            <w:r w:rsidRPr="005F202E">
              <w:rPr>
                <w:b/>
                <w:lang w:val="en-US"/>
              </w:rPr>
              <w:t xml:space="preserve">EXAMINE: </w:t>
            </w:r>
            <w:r w:rsidRPr="005F202E">
              <w:rPr>
                <w:lang w:val="en-US"/>
              </w:rPr>
              <w:t>Identification and authentication policy; system security plan; procedures addressing cryptographic module authentication; system design documentation; system configuration settings and associated documentation; system audit records; other relevant documents or records.</w:t>
            </w:r>
          </w:p>
          <w:p w14:paraId="4A8E9C1A" w14:textId="77777777" w:rsidR="005F202E" w:rsidRPr="005F202E" w:rsidRDefault="005F202E" w:rsidP="00661E6D">
            <w:pPr>
              <w:numPr>
                <w:ilvl w:val="0"/>
                <w:numId w:val="67"/>
              </w:numPr>
              <w:rPr>
                <w:lang w:val="en-US"/>
              </w:rPr>
            </w:pPr>
            <w:r w:rsidRPr="005F202E">
              <w:rPr>
                <w:b/>
                <w:bCs/>
                <w:lang w:val="en-US"/>
              </w:rPr>
              <w:t>INTERVIEW:</w:t>
            </w:r>
            <w:r w:rsidRPr="005F202E">
              <w:rPr>
                <w:lang w:val="en-US"/>
              </w:rPr>
              <w:t xml:space="preserve"> Organizational personnel with responsibility for cryptographic module authentication; organizational personnel with information security responsibilities; system/network administrators; system developers.</w:t>
            </w:r>
          </w:p>
          <w:p w14:paraId="5C075E9F" w14:textId="77777777" w:rsidR="005F202E" w:rsidRPr="005F202E" w:rsidRDefault="005F202E" w:rsidP="00661E6D">
            <w:pPr>
              <w:numPr>
                <w:ilvl w:val="0"/>
                <w:numId w:val="263"/>
              </w:numPr>
              <w:rPr>
                <w:b/>
                <w:lang w:val="en-US"/>
              </w:rPr>
            </w:pPr>
            <w:r w:rsidRPr="005F202E">
              <w:rPr>
                <w:b/>
                <w:lang w:val="en-US"/>
              </w:rPr>
              <w:t xml:space="preserve">TEST: </w:t>
            </w:r>
            <w:r w:rsidRPr="005F202E">
              <w:rPr>
                <w:lang w:val="en-US"/>
              </w:rPr>
              <w:t>Mechanisms supporting and/or implementing cryptographic module authentication.</w:t>
            </w:r>
          </w:p>
          <w:p w14:paraId="21C5D70D" w14:textId="77777777" w:rsidR="005F202E" w:rsidRPr="005F202E" w:rsidRDefault="005F202E" w:rsidP="005F202E">
            <w:pPr>
              <w:rPr>
                <w:lang w:val="en-US"/>
              </w:rPr>
            </w:pPr>
          </w:p>
        </w:tc>
      </w:tr>
      <w:tr w:rsidR="005F202E" w:rsidRPr="005F202E" w14:paraId="43FF16EF" w14:textId="77777777" w:rsidTr="003D2327">
        <w:tc>
          <w:tcPr>
            <w:tcW w:w="9350" w:type="dxa"/>
            <w:shd w:val="clear" w:color="auto" w:fill="CCECFC"/>
          </w:tcPr>
          <w:p w14:paraId="19ED69C3" w14:textId="77777777" w:rsidR="005F202E" w:rsidRPr="005F202E" w:rsidRDefault="005F202E" w:rsidP="005F202E">
            <w:pPr>
              <w:rPr>
                <w:lang w:val="en-US"/>
              </w:rPr>
            </w:pPr>
            <w:r w:rsidRPr="005F202E">
              <w:rPr>
                <w:b/>
                <w:lang w:val="en-US"/>
              </w:rPr>
              <w:t>IA-7 Assessment Results</w:t>
            </w:r>
          </w:p>
        </w:tc>
      </w:tr>
      <w:tr w:rsidR="005F202E" w:rsidRPr="005F202E" w14:paraId="2D3A12FA" w14:textId="77777777" w:rsidTr="003D2327">
        <w:tc>
          <w:tcPr>
            <w:tcW w:w="9350" w:type="dxa"/>
            <w:shd w:val="clear" w:color="auto" w:fill="FFFFFF"/>
          </w:tcPr>
          <w:p w14:paraId="2C1FB866" w14:textId="77777777" w:rsidR="005F202E" w:rsidRPr="005F202E" w:rsidRDefault="005F202E" w:rsidP="005F202E">
            <w:pPr>
              <w:rPr>
                <w:lang w:val="en-US"/>
              </w:rPr>
            </w:pPr>
            <w:r w:rsidRPr="005F202E">
              <w:rPr>
                <w:lang w:val="en-US"/>
              </w:rPr>
              <w:lastRenderedPageBreak/>
              <w:t>Description of observations and evidence</w:t>
            </w:r>
          </w:p>
          <w:p w14:paraId="57F1F845"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78CE5963"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1F482181" w14:textId="77777777" w:rsidR="005F202E" w:rsidRPr="005F202E" w:rsidRDefault="005F202E" w:rsidP="005F202E">
            <w:pPr>
              <w:rPr>
                <w:lang w:val="en-US"/>
              </w:rPr>
            </w:pPr>
          </w:p>
        </w:tc>
      </w:tr>
      <w:tr w:rsidR="005F202E" w:rsidRPr="005F202E" w14:paraId="434C4149" w14:textId="77777777" w:rsidTr="003D2327">
        <w:tc>
          <w:tcPr>
            <w:tcW w:w="9350" w:type="dxa"/>
            <w:shd w:val="clear" w:color="auto" w:fill="CCECFC"/>
          </w:tcPr>
          <w:p w14:paraId="27F6D4BE" w14:textId="77777777" w:rsidR="005F202E" w:rsidRPr="005F202E" w:rsidRDefault="005F202E" w:rsidP="005F202E">
            <w:pPr>
              <w:rPr>
                <w:lang w:val="en-US"/>
              </w:rPr>
            </w:pPr>
            <w:r w:rsidRPr="005F202E">
              <w:rPr>
                <w:b/>
                <w:lang w:val="en-US"/>
              </w:rPr>
              <w:t>IA-7 Remediation Plan</w:t>
            </w:r>
          </w:p>
        </w:tc>
      </w:tr>
      <w:tr w:rsidR="005F202E" w:rsidRPr="005F202E" w14:paraId="08D45B86" w14:textId="77777777" w:rsidTr="003D2327">
        <w:tc>
          <w:tcPr>
            <w:tcW w:w="9350" w:type="dxa"/>
            <w:shd w:val="clear" w:color="auto" w:fill="FFFFFF"/>
          </w:tcPr>
          <w:p w14:paraId="5F715334" w14:textId="77777777" w:rsidR="005F202E" w:rsidRPr="005F202E" w:rsidRDefault="005F202E" w:rsidP="005F202E">
            <w:pPr>
              <w:rPr>
                <w:lang w:val="en-US"/>
              </w:rPr>
            </w:pPr>
            <w:r w:rsidRPr="005F202E">
              <w:rPr>
                <w:lang w:val="en-US"/>
              </w:rPr>
              <w:t>Define remediation plans to correct risks identified with this control requirement.</w:t>
            </w:r>
          </w:p>
          <w:p w14:paraId="1991C8E3" w14:textId="77777777" w:rsidR="005F202E" w:rsidRPr="005F202E" w:rsidRDefault="005F202E" w:rsidP="005F202E">
            <w:pPr>
              <w:rPr>
                <w:lang w:val="en-US"/>
              </w:rPr>
            </w:pPr>
          </w:p>
        </w:tc>
      </w:tr>
    </w:tbl>
    <w:p w14:paraId="55C7D9DA" w14:textId="77777777" w:rsidR="005F202E" w:rsidRPr="005F202E" w:rsidRDefault="005F202E" w:rsidP="005F202E">
      <w:pPr>
        <w:rPr>
          <w:b/>
          <w:lang w:val="en-US"/>
        </w:rPr>
      </w:pPr>
    </w:p>
    <w:p w14:paraId="6EFD668B" w14:textId="77777777" w:rsidR="005F202E" w:rsidRPr="005F202E" w:rsidRDefault="005F202E" w:rsidP="005F202E">
      <w:pPr>
        <w:rPr>
          <w:b/>
          <w:lang w:val="en-US"/>
        </w:rPr>
      </w:pPr>
    </w:p>
    <w:p w14:paraId="0A53E759"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IA-8(1) Acceptance of PIV Credentials from Other Agencies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37AD3782" w14:textId="77777777" w:rsidTr="003D2327">
        <w:tc>
          <w:tcPr>
            <w:tcW w:w="9350" w:type="dxa"/>
            <w:shd w:val="clear" w:color="auto" w:fill="CCECFC"/>
          </w:tcPr>
          <w:p w14:paraId="4FDEF6C1" w14:textId="77777777" w:rsidR="005F202E" w:rsidRPr="005F202E" w:rsidRDefault="005F202E" w:rsidP="005F202E">
            <w:pPr>
              <w:rPr>
                <w:lang w:val="en-US"/>
              </w:rPr>
            </w:pPr>
            <w:r w:rsidRPr="005F202E">
              <w:rPr>
                <w:b/>
                <w:lang w:val="en-US"/>
              </w:rPr>
              <w:t xml:space="preserve">                                                       IA-8(1) Control Requirement(s)</w:t>
            </w:r>
          </w:p>
        </w:tc>
      </w:tr>
      <w:tr w:rsidR="005F202E" w:rsidRPr="005F202E" w14:paraId="1F8F544A" w14:textId="77777777" w:rsidTr="003D2327">
        <w:tc>
          <w:tcPr>
            <w:tcW w:w="9350" w:type="dxa"/>
            <w:shd w:val="clear" w:color="auto" w:fill="FFFFFF"/>
          </w:tcPr>
          <w:p w14:paraId="0B375790" w14:textId="77777777" w:rsidR="005F202E" w:rsidRPr="005F202E" w:rsidRDefault="005F202E" w:rsidP="005F202E">
            <w:pPr>
              <w:rPr>
                <w:lang w:val="en-US"/>
              </w:rPr>
            </w:pPr>
            <w:r w:rsidRPr="005F202E">
              <w:rPr>
                <w:lang w:val="en-US"/>
              </w:rPr>
              <w:t>Accept and electronically verify Personal Identity Verification-compliant credentials from other federal agencies.</w:t>
            </w:r>
          </w:p>
          <w:p w14:paraId="6526E0EA" w14:textId="77777777" w:rsidR="005F202E" w:rsidRPr="005F202E" w:rsidRDefault="005F202E" w:rsidP="005F202E">
            <w:pPr>
              <w:rPr>
                <w:lang w:val="en-US"/>
              </w:rPr>
            </w:pPr>
          </w:p>
        </w:tc>
      </w:tr>
      <w:tr w:rsidR="005F202E" w:rsidRPr="005F202E" w14:paraId="4327A47A" w14:textId="77777777" w:rsidTr="003D2327">
        <w:tc>
          <w:tcPr>
            <w:tcW w:w="9350" w:type="dxa"/>
            <w:shd w:val="clear" w:color="auto" w:fill="CCECFC"/>
          </w:tcPr>
          <w:p w14:paraId="58A16835" w14:textId="77777777" w:rsidR="005F202E" w:rsidRPr="005F202E" w:rsidRDefault="005F202E" w:rsidP="005F202E">
            <w:pPr>
              <w:rPr>
                <w:lang w:val="en-US"/>
              </w:rPr>
            </w:pPr>
            <w:r w:rsidRPr="005F202E">
              <w:rPr>
                <w:b/>
                <w:lang w:val="en-US"/>
              </w:rPr>
              <w:t xml:space="preserve">                                                       IA-8(1) Control Summary Information</w:t>
            </w:r>
          </w:p>
        </w:tc>
      </w:tr>
      <w:tr w:rsidR="005F202E" w:rsidRPr="005F202E" w14:paraId="6E37B959" w14:textId="77777777" w:rsidTr="003D2327">
        <w:tc>
          <w:tcPr>
            <w:tcW w:w="9350" w:type="dxa"/>
            <w:shd w:val="clear" w:color="auto" w:fill="FFFFFF"/>
          </w:tcPr>
          <w:p w14:paraId="62DDB363" w14:textId="77777777" w:rsidR="005F202E" w:rsidRPr="005F202E" w:rsidRDefault="005F202E" w:rsidP="005F202E">
            <w:pPr>
              <w:rPr>
                <w:lang w:val="en-US"/>
              </w:rPr>
            </w:pPr>
            <w:r w:rsidRPr="005F202E">
              <w:rPr>
                <w:lang w:val="en-US"/>
              </w:rPr>
              <w:t>Responsible Role:</w:t>
            </w:r>
          </w:p>
        </w:tc>
      </w:tr>
      <w:tr w:rsidR="005F202E" w:rsidRPr="005F202E" w14:paraId="79A46D00" w14:textId="77777777" w:rsidTr="003D2327">
        <w:tc>
          <w:tcPr>
            <w:tcW w:w="9350" w:type="dxa"/>
            <w:shd w:val="clear" w:color="auto" w:fill="FFFFFF"/>
          </w:tcPr>
          <w:p w14:paraId="6ACE8A1C" w14:textId="77777777" w:rsidR="005F202E" w:rsidRPr="005F202E" w:rsidRDefault="005F202E" w:rsidP="005F202E">
            <w:pPr>
              <w:rPr>
                <w:lang w:val="en-US"/>
              </w:rPr>
            </w:pPr>
            <w:r w:rsidRPr="005F202E">
              <w:rPr>
                <w:lang w:val="en-US"/>
              </w:rPr>
              <w:t>Implementation Status (check all that apply):</w:t>
            </w:r>
          </w:p>
          <w:p w14:paraId="10953AE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4801649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787CE94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6B0EC66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30DF17E5"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Not Applicable</w:t>
            </w:r>
          </w:p>
        </w:tc>
      </w:tr>
      <w:tr w:rsidR="005F202E" w:rsidRPr="005F202E" w14:paraId="08E5CB33" w14:textId="77777777" w:rsidTr="003D2327">
        <w:tc>
          <w:tcPr>
            <w:tcW w:w="9350" w:type="dxa"/>
            <w:shd w:val="clear" w:color="auto" w:fill="FFFFFF"/>
          </w:tcPr>
          <w:p w14:paraId="33F69DC6"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170F89A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4A21760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00B9F5F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791E9FA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26DFEB7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758133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0CB5AB18" w14:textId="77777777" w:rsidTr="003D2327">
        <w:tc>
          <w:tcPr>
            <w:tcW w:w="9350" w:type="dxa"/>
            <w:shd w:val="clear" w:color="auto" w:fill="CCECFC"/>
          </w:tcPr>
          <w:p w14:paraId="72B10910" w14:textId="77777777" w:rsidR="005F202E" w:rsidRPr="005F202E" w:rsidRDefault="005F202E" w:rsidP="005F202E">
            <w:pPr>
              <w:rPr>
                <w:lang w:val="en-US"/>
              </w:rPr>
            </w:pPr>
            <w:r w:rsidRPr="005F202E">
              <w:rPr>
                <w:b/>
                <w:lang w:val="en-US"/>
              </w:rPr>
              <w:t>IA-8(1) What is the solution and how is it implemented?</w:t>
            </w:r>
          </w:p>
        </w:tc>
      </w:tr>
      <w:tr w:rsidR="005F202E" w:rsidRPr="005F202E" w14:paraId="14407A9E" w14:textId="77777777" w:rsidTr="003D2327">
        <w:tc>
          <w:tcPr>
            <w:tcW w:w="9350" w:type="dxa"/>
            <w:shd w:val="clear" w:color="auto" w:fill="FFFFFF"/>
          </w:tcPr>
          <w:p w14:paraId="307169FF" w14:textId="77777777" w:rsidR="005F202E" w:rsidRPr="005F202E" w:rsidRDefault="005F202E" w:rsidP="005F202E">
            <w:pPr>
              <w:rPr>
                <w:lang w:val="en-US"/>
              </w:rPr>
            </w:pPr>
            <w:r w:rsidRPr="005F202E">
              <w:rPr>
                <w:lang w:val="en-US"/>
              </w:rPr>
              <w:t>Description of how IA-8(1) is implemented,</w:t>
            </w:r>
          </w:p>
          <w:p w14:paraId="09FC30E9" w14:textId="77777777" w:rsidR="005F202E" w:rsidRPr="005F202E" w:rsidRDefault="005F202E" w:rsidP="005F202E">
            <w:pPr>
              <w:rPr>
                <w:lang w:val="en-US"/>
              </w:rPr>
            </w:pPr>
          </w:p>
          <w:p w14:paraId="2AED02E2" w14:textId="77777777" w:rsidR="005F202E" w:rsidRPr="005F202E" w:rsidRDefault="005F202E" w:rsidP="005F202E">
            <w:pPr>
              <w:rPr>
                <w:lang w:val="en-US"/>
              </w:rPr>
            </w:pPr>
            <w:r w:rsidRPr="005F202E">
              <w:rPr>
                <w:lang w:val="en-US"/>
              </w:rPr>
              <w:t xml:space="preserve">Customer Responsibilities </w:t>
            </w:r>
          </w:p>
          <w:p w14:paraId="61946055" w14:textId="77777777" w:rsidR="005F202E" w:rsidRPr="005F202E" w:rsidRDefault="005F202E" w:rsidP="005F202E">
            <w:pPr>
              <w:rPr>
                <w:lang w:val="en-US"/>
              </w:rPr>
            </w:pPr>
          </w:p>
        </w:tc>
      </w:tr>
      <w:tr w:rsidR="005F202E" w:rsidRPr="005F202E" w14:paraId="65AD1DA8" w14:textId="77777777" w:rsidTr="003D2327">
        <w:tc>
          <w:tcPr>
            <w:tcW w:w="9350" w:type="dxa"/>
            <w:shd w:val="clear" w:color="auto" w:fill="CCECFC"/>
          </w:tcPr>
          <w:p w14:paraId="08ACBBCB" w14:textId="77777777" w:rsidR="005F202E" w:rsidRPr="005F202E" w:rsidRDefault="005F202E" w:rsidP="005F202E">
            <w:pPr>
              <w:rPr>
                <w:lang w:val="en-US"/>
              </w:rPr>
            </w:pPr>
            <w:r w:rsidRPr="005F202E">
              <w:rPr>
                <w:b/>
                <w:lang w:val="en-US"/>
              </w:rPr>
              <w:t>IA-8(1) Assessment Plan/Procedures</w:t>
            </w:r>
          </w:p>
        </w:tc>
      </w:tr>
      <w:tr w:rsidR="005F202E" w:rsidRPr="005F202E" w14:paraId="0F975BA2" w14:textId="77777777" w:rsidTr="003D2327">
        <w:tc>
          <w:tcPr>
            <w:tcW w:w="9350" w:type="dxa"/>
            <w:shd w:val="clear" w:color="auto" w:fill="FFFFFF"/>
          </w:tcPr>
          <w:p w14:paraId="3D5797BD" w14:textId="77777777" w:rsidR="005F202E" w:rsidRPr="005F202E" w:rsidRDefault="005F202E" w:rsidP="005F202E">
            <w:pPr>
              <w:rPr>
                <w:b/>
                <w:lang w:val="en-US"/>
              </w:rPr>
            </w:pPr>
            <w:r w:rsidRPr="005F202E">
              <w:rPr>
                <w:b/>
                <w:lang w:val="en-US"/>
              </w:rPr>
              <w:t xml:space="preserve">Assessment Objective:  </w:t>
            </w:r>
          </w:p>
          <w:p w14:paraId="6465021A" w14:textId="77777777" w:rsidR="005F202E" w:rsidRPr="005F202E" w:rsidRDefault="005F202E" w:rsidP="005F202E">
            <w:pPr>
              <w:rPr>
                <w:bCs/>
                <w:lang w:val="en-US"/>
              </w:rPr>
            </w:pPr>
            <w:r w:rsidRPr="005F202E">
              <w:rPr>
                <w:bCs/>
                <w:lang w:val="en-US"/>
              </w:rPr>
              <w:t>Determine if:</w:t>
            </w:r>
          </w:p>
          <w:p w14:paraId="120E947D" w14:textId="77777777" w:rsidR="005F202E" w:rsidRPr="005F202E" w:rsidRDefault="005F202E" w:rsidP="00661E6D">
            <w:pPr>
              <w:numPr>
                <w:ilvl w:val="0"/>
                <w:numId w:val="264"/>
              </w:numPr>
              <w:rPr>
                <w:b/>
                <w:lang w:val="en-US"/>
              </w:rPr>
            </w:pPr>
            <w:r w:rsidRPr="005F202E">
              <w:rPr>
                <w:lang w:val="en-US"/>
              </w:rPr>
              <w:t>Personal Identity Verification on-compliant credentials from other federal agencies are accepted;</w:t>
            </w:r>
            <w:r w:rsidRPr="005F202E">
              <w:rPr>
                <w:b/>
                <w:lang w:val="en-US"/>
              </w:rPr>
              <w:t xml:space="preserve"> </w:t>
            </w:r>
            <w:r w:rsidRPr="005F202E">
              <w:rPr>
                <w:bCs/>
                <w:lang w:val="en-US"/>
              </w:rPr>
              <w:t>and</w:t>
            </w:r>
          </w:p>
          <w:p w14:paraId="5463283F" w14:textId="77777777" w:rsidR="005F202E" w:rsidRPr="005F202E" w:rsidRDefault="005F202E" w:rsidP="00661E6D">
            <w:pPr>
              <w:numPr>
                <w:ilvl w:val="0"/>
                <w:numId w:val="264"/>
              </w:numPr>
              <w:rPr>
                <w:b/>
                <w:lang w:val="en-US"/>
              </w:rPr>
            </w:pPr>
            <w:r w:rsidRPr="005F202E">
              <w:rPr>
                <w:lang w:val="en-US"/>
              </w:rPr>
              <w:t>Personal Identity Verification on-compliant credentials from other federal agencies are electronically verified.</w:t>
            </w:r>
          </w:p>
          <w:p w14:paraId="7B0BD27F" w14:textId="77777777" w:rsidR="005F202E" w:rsidRPr="005F202E" w:rsidRDefault="005F202E" w:rsidP="005F202E">
            <w:pPr>
              <w:rPr>
                <w:lang w:val="en-US"/>
              </w:rPr>
            </w:pPr>
          </w:p>
        </w:tc>
      </w:tr>
      <w:tr w:rsidR="005F202E" w:rsidRPr="005F202E" w14:paraId="262718CD" w14:textId="77777777" w:rsidTr="003D2327">
        <w:tc>
          <w:tcPr>
            <w:tcW w:w="9350" w:type="dxa"/>
            <w:shd w:val="clear" w:color="auto" w:fill="FFFFFF"/>
          </w:tcPr>
          <w:p w14:paraId="3CA31551" w14:textId="77777777" w:rsidR="005F202E" w:rsidRPr="005F202E" w:rsidRDefault="005F202E" w:rsidP="005F202E">
            <w:pPr>
              <w:rPr>
                <w:b/>
                <w:lang w:val="en-US"/>
              </w:rPr>
            </w:pPr>
            <w:r w:rsidRPr="005F202E">
              <w:rPr>
                <w:b/>
                <w:lang w:val="en-US"/>
              </w:rPr>
              <w:lastRenderedPageBreak/>
              <w:t>Assessment Procedures:</w:t>
            </w:r>
          </w:p>
          <w:p w14:paraId="5775987F" w14:textId="77777777" w:rsidR="005F202E" w:rsidRPr="005F202E" w:rsidRDefault="005F202E" w:rsidP="00661E6D">
            <w:pPr>
              <w:numPr>
                <w:ilvl w:val="0"/>
                <w:numId w:val="67"/>
              </w:numPr>
              <w:rPr>
                <w:lang w:val="en-US"/>
              </w:rPr>
            </w:pPr>
            <w:r w:rsidRPr="005F202E">
              <w:rPr>
                <w:b/>
                <w:bCs/>
                <w:lang w:val="en-US"/>
              </w:rPr>
              <w:t>EXAMINE:</w:t>
            </w:r>
            <w:r w:rsidRPr="005F202E">
              <w:rPr>
                <w:lang w:val="en-US"/>
              </w:rPr>
              <w:t xml:space="preserve"> Identification and authentication policy; system security plan; procedures addressing user Identification and authentication; system design documentation; system configuration settings; and associated documentation; system audit records; PIV verification records; evidence of PIV credentials; PIV credential authorizations; other relevant documents or records. </w:t>
            </w:r>
          </w:p>
          <w:p w14:paraId="55681255" w14:textId="77777777" w:rsidR="005F202E" w:rsidRPr="005F202E" w:rsidRDefault="005F202E" w:rsidP="00661E6D">
            <w:pPr>
              <w:numPr>
                <w:ilvl w:val="0"/>
                <w:numId w:val="67"/>
              </w:numPr>
              <w:rPr>
                <w:lang w:val="en-US"/>
              </w:rPr>
            </w:pPr>
            <w:r w:rsidRPr="005F202E">
              <w:rPr>
                <w:b/>
                <w:bCs/>
                <w:lang w:val="en-US"/>
              </w:rPr>
              <w:t>INTERVIEW:</w:t>
            </w:r>
            <w:r w:rsidRPr="005F202E">
              <w:rPr>
                <w:lang w:val="en-US"/>
              </w:rPr>
              <w:t xml:space="preserve"> Organizational personnel with system operations responsibilities; organizational personnel with information security responsibilities; system/ network administrators; system developers; organizational personnel with account management responsibilities.</w:t>
            </w:r>
          </w:p>
          <w:p w14:paraId="14942AB0" w14:textId="77777777" w:rsidR="005F202E" w:rsidRPr="005F202E" w:rsidRDefault="005F202E" w:rsidP="00661E6D">
            <w:pPr>
              <w:numPr>
                <w:ilvl w:val="0"/>
                <w:numId w:val="67"/>
              </w:numPr>
              <w:rPr>
                <w:lang w:val="en-US"/>
              </w:rPr>
            </w:pPr>
            <w:r w:rsidRPr="005F202E">
              <w:rPr>
                <w:b/>
                <w:bCs/>
                <w:lang w:val="en-US"/>
              </w:rPr>
              <w:t>TEST:</w:t>
            </w:r>
            <w:r w:rsidRPr="005F202E">
              <w:rPr>
                <w:lang w:val="en-US"/>
              </w:rPr>
              <w:t xml:space="preserve"> Mechanisms supporting and/or implementing Identification and authentication capabilities; mechanisms that accept and verify PIV credentials.</w:t>
            </w:r>
          </w:p>
          <w:p w14:paraId="13365351" w14:textId="77777777" w:rsidR="005F202E" w:rsidRPr="005F202E" w:rsidRDefault="005F202E" w:rsidP="005F202E">
            <w:pPr>
              <w:rPr>
                <w:lang w:val="en-US"/>
              </w:rPr>
            </w:pPr>
            <w:r w:rsidRPr="005F202E">
              <w:rPr>
                <w:lang w:val="en-US"/>
              </w:rPr>
              <w:t xml:space="preserve"> </w:t>
            </w:r>
          </w:p>
        </w:tc>
      </w:tr>
      <w:tr w:rsidR="005F202E" w:rsidRPr="005F202E" w14:paraId="2AFCF0FF" w14:textId="77777777" w:rsidTr="003D2327">
        <w:tc>
          <w:tcPr>
            <w:tcW w:w="9350" w:type="dxa"/>
            <w:shd w:val="clear" w:color="auto" w:fill="CCECFC"/>
          </w:tcPr>
          <w:p w14:paraId="44EF4A29" w14:textId="77777777" w:rsidR="005F202E" w:rsidRPr="005F202E" w:rsidRDefault="005F202E" w:rsidP="005F202E">
            <w:pPr>
              <w:rPr>
                <w:lang w:val="en-US"/>
              </w:rPr>
            </w:pPr>
            <w:r w:rsidRPr="005F202E">
              <w:rPr>
                <w:b/>
                <w:lang w:val="en-US"/>
              </w:rPr>
              <w:t>IA-8(1) Assessment Results</w:t>
            </w:r>
          </w:p>
        </w:tc>
      </w:tr>
      <w:tr w:rsidR="005F202E" w:rsidRPr="005F202E" w14:paraId="38F8C9C0" w14:textId="77777777" w:rsidTr="003D2327">
        <w:tc>
          <w:tcPr>
            <w:tcW w:w="9350" w:type="dxa"/>
            <w:shd w:val="clear" w:color="auto" w:fill="FFFFFF"/>
          </w:tcPr>
          <w:p w14:paraId="44B621E8" w14:textId="77777777" w:rsidR="005F202E" w:rsidRPr="005F202E" w:rsidRDefault="005F202E" w:rsidP="005F202E">
            <w:pPr>
              <w:rPr>
                <w:lang w:val="en-US"/>
              </w:rPr>
            </w:pPr>
            <w:r w:rsidRPr="005F202E">
              <w:rPr>
                <w:lang w:val="en-US"/>
              </w:rPr>
              <w:t>Description of observations and evidence</w:t>
            </w:r>
          </w:p>
          <w:p w14:paraId="1A3F8EC2"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13547B46"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2B09FB41" w14:textId="77777777" w:rsidR="005F202E" w:rsidRPr="005F202E" w:rsidRDefault="005F202E" w:rsidP="005F202E">
            <w:pPr>
              <w:rPr>
                <w:lang w:val="en-US"/>
              </w:rPr>
            </w:pPr>
          </w:p>
        </w:tc>
      </w:tr>
      <w:tr w:rsidR="005F202E" w:rsidRPr="005F202E" w14:paraId="04523525" w14:textId="77777777" w:rsidTr="003D2327">
        <w:tc>
          <w:tcPr>
            <w:tcW w:w="9350" w:type="dxa"/>
            <w:shd w:val="clear" w:color="auto" w:fill="CCECFC"/>
          </w:tcPr>
          <w:p w14:paraId="3B609C1F" w14:textId="77777777" w:rsidR="005F202E" w:rsidRPr="005F202E" w:rsidRDefault="005F202E" w:rsidP="005F202E">
            <w:pPr>
              <w:rPr>
                <w:lang w:val="en-US"/>
              </w:rPr>
            </w:pPr>
            <w:r w:rsidRPr="005F202E">
              <w:rPr>
                <w:b/>
                <w:lang w:val="en-US"/>
              </w:rPr>
              <w:t>IA-8(1) Remediation Plan</w:t>
            </w:r>
          </w:p>
        </w:tc>
      </w:tr>
      <w:tr w:rsidR="005F202E" w:rsidRPr="005F202E" w14:paraId="15D45E48" w14:textId="77777777" w:rsidTr="003D2327">
        <w:tc>
          <w:tcPr>
            <w:tcW w:w="9350" w:type="dxa"/>
            <w:shd w:val="clear" w:color="auto" w:fill="FFFFFF"/>
          </w:tcPr>
          <w:p w14:paraId="60CD84C9" w14:textId="77777777" w:rsidR="005F202E" w:rsidRPr="005F202E" w:rsidRDefault="005F202E" w:rsidP="005F202E">
            <w:pPr>
              <w:rPr>
                <w:lang w:val="en-US"/>
              </w:rPr>
            </w:pPr>
            <w:r w:rsidRPr="005F202E">
              <w:rPr>
                <w:lang w:val="en-US"/>
              </w:rPr>
              <w:t>Define remediation plans to correct risks identified with this control requirement.</w:t>
            </w:r>
          </w:p>
          <w:p w14:paraId="476C03A3" w14:textId="77777777" w:rsidR="005F202E" w:rsidRPr="005F202E" w:rsidRDefault="005F202E" w:rsidP="005F202E">
            <w:pPr>
              <w:rPr>
                <w:lang w:val="en-US"/>
              </w:rPr>
            </w:pPr>
          </w:p>
        </w:tc>
      </w:tr>
    </w:tbl>
    <w:p w14:paraId="0F31B060" w14:textId="77777777" w:rsidR="005F202E" w:rsidRPr="005F202E" w:rsidRDefault="005F202E" w:rsidP="005F202E">
      <w:pPr>
        <w:rPr>
          <w:b/>
          <w:lang w:val="en-US"/>
        </w:rPr>
      </w:pPr>
    </w:p>
    <w:p w14:paraId="0047F98B"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IA-8(2) Acceptance of External Authenticators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112F403D" w14:textId="77777777" w:rsidTr="003D2327">
        <w:tc>
          <w:tcPr>
            <w:tcW w:w="9350" w:type="dxa"/>
            <w:shd w:val="clear" w:color="auto" w:fill="CCECFC"/>
          </w:tcPr>
          <w:p w14:paraId="643CF27B" w14:textId="77777777" w:rsidR="005F202E" w:rsidRPr="005F202E" w:rsidRDefault="005F202E" w:rsidP="005F202E">
            <w:pPr>
              <w:rPr>
                <w:lang w:val="en-US"/>
              </w:rPr>
            </w:pPr>
            <w:r w:rsidRPr="005F202E">
              <w:rPr>
                <w:b/>
                <w:lang w:val="en-US"/>
              </w:rPr>
              <w:t xml:space="preserve">                                                       IA-8(2) Control Requirement(s)</w:t>
            </w:r>
          </w:p>
        </w:tc>
      </w:tr>
      <w:tr w:rsidR="005F202E" w:rsidRPr="005F202E" w14:paraId="7F26938D" w14:textId="77777777" w:rsidTr="003D2327">
        <w:tc>
          <w:tcPr>
            <w:tcW w:w="9350" w:type="dxa"/>
            <w:shd w:val="clear" w:color="auto" w:fill="FFFFFF"/>
          </w:tcPr>
          <w:p w14:paraId="5CC02712" w14:textId="77777777" w:rsidR="005F202E" w:rsidRPr="005F202E" w:rsidRDefault="005F202E" w:rsidP="005F202E">
            <w:pPr>
              <w:rPr>
                <w:lang w:val="en-US"/>
              </w:rPr>
            </w:pPr>
            <w:r w:rsidRPr="005F202E">
              <w:rPr>
                <w:lang w:val="en-US"/>
              </w:rPr>
              <w:lastRenderedPageBreak/>
              <w:t>(a)</w:t>
            </w:r>
            <w:r w:rsidRPr="005F202E">
              <w:rPr>
                <w:lang w:val="en-US"/>
              </w:rPr>
              <w:tab/>
              <w:t>Accept only external authenticators that are NIST-compliant; and</w:t>
            </w:r>
          </w:p>
          <w:p w14:paraId="52A7BF3F" w14:textId="77777777" w:rsidR="005F202E" w:rsidRPr="005F202E" w:rsidRDefault="005F202E" w:rsidP="005F202E">
            <w:pPr>
              <w:rPr>
                <w:lang w:val="en-US"/>
              </w:rPr>
            </w:pPr>
            <w:r w:rsidRPr="005F202E">
              <w:rPr>
                <w:lang w:val="en-US"/>
              </w:rPr>
              <w:t>(b)</w:t>
            </w:r>
            <w:r w:rsidRPr="005F202E">
              <w:rPr>
                <w:lang w:val="en-US"/>
              </w:rPr>
              <w:tab/>
              <w:t>Document and maintain a list of accepted external authenticators.</w:t>
            </w:r>
          </w:p>
          <w:p w14:paraId="0860A856" w14:textId="77777777" w:rsidR="005F202E" w:rsidRPr="005F202E" w:rsidRDefault="005F202E" w:rsidP="005F202E">
            <w:pPr>
              <w:rPr>
                <w:lang w:val="en-US"/>
              </w:rPr>
            </w:pPr>
          </w:p>
        </w:tc>
      </w:tr>
      <w:tr w:rsidR="005F202E" w:rsidRPr="005F202E" w14:paraId="02A161B6" w14:textId="77777777" w:rsidTr="003D2327">
        <w:tc>
          <w:tcPr>
            <w:tcW w:w="9350" w:type="dxa"/>
            <w:shd w:val="clear" w:color="auto" w:fill="CCECFC"/>
          </w:tcPr>
          <w:p w14:paraId="05F77DCA" w14:textId="77777777" w:rsidR="005F202E" w:rsidRPr="005F202E" w:rsidRDefault="005F202E" w:rsidP="005F202E">
            <w:pPr>
              <w:rPr>
                <w:lang w:val="en-US"/>
              </w:rPr>
            </w:pPr>
            <w:r w:rsidRPr="005F202E">
              <w:rPr>
                <w:b/>
                <w:lang w:val="en-US"/>
              </w:rPr>
              <w:t xml:space="preserve">                                                       IA-8(2) Control Summary Information</w:t>
            </w:r>
          </w:p>
        </w:tc>
      </w:tr>
      <w:tr w:rsidR="005F202E" w:rsidRPr="005F202E" w14:paraId="7E60FAD3" w14:textId="77777777" w:rsidTr="003D2327">
        <w:tc>
          <w:tcPr>
            <w:tcW w:w="9350" w:type="dxa"/>
            <w:shd w:val="clear" w:color="auto" w:fill="FFFFFF"/>
          </w:tcPr>
          <w:p w14:paraId="042E46DB" w14:textId="77777777" w:rsidR="005F202E" w:rsidRPr="005F202E" w:rsidRDefault="005F202E" w:rsidP="005F202E">
            <w:pPr>
              <w:rPr>
                <w:lang w:val="en-US"/>
              </w:rPr>
            </w:pPr>
            <w:r w:rsidRPr="005F202E">
              <w:rPr>
                <w:lang w:val="en-US"/>
              </w:rPr>
              <w:t>Responsible Role:</w:t>
            </w:r>
          </w:p>
        </w:tc>
      </w:tr>
      <w:tr w:rsidR="005F202E" w:rsidRPr="005F202E" w14:paraId="53C65DFE" w14:textId="77777777" w:rsidTr="003D2327">
        <w:tc>
          <w:tcPr>
            <w:tcW w:w="9350" w:type="dxa"/>
            <w:shd w:val="clear" w:color="auto" w:fill="FFFFFF"/>
          </w:tcPr>
          <w:p w14:paraId="69837B7D" w14:textId="77777777" w:rsidR="005F202E" w:rsidRPr="005F202E" w:rsidRDefault="005F202E" w:rsidP="005F202E">
            <w:pPr>
              <w:rPr>
                <w:lang w:val="en-US"/>
              </w:rPr>
            </w:pPr>
            <w:r w:rsidRPr="005F202E">
              <w:rPr>
                <w:lang w:val="en-US"/>
              </w:rPr>
              <w:t>Implementation Status (check all that apply):</w:t>
            </w:r>
          </w:p>
          <w:p w14:paraId="742552E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56EB839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242375B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7F66F89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2C5BAB4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7D75CA3A" w14:textId="77777777" w:rsidTr="003D2327">
        <w:tc>
          <w:tcPr>
            <w:tcW w:w="9350" w:type="dxa"/>
            <w:shd w:val="clear" w:color="auto" w:fill="FFFFFF"/>
          </w:tcPr>
          <w:p w14:paraId="7C10B0A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2755557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0FBCF15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5E82EC5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5FB1DB1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452EC32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2E01285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55585325" w14:textId="77777777" w:rsidTr="003D2327">
        <w:tc>
          <w:tcPr>
            <w:tcW w:w="9350" w:type="dxa"/>
            <w:shd w:val="clear" w:color="auto" w:fill="CCECFC"/>
          </w:tcPr>
          <w:p w14:paraId="2ADC027E" w14:textId="77777777" w:rsidR="005F202E" w:rsidRPr="005F202E" w:rsidRDefault="005F202E" w:rsidP="005F202E">
            <w:pPr>
              <w:rPr>
                <w:lang w:val="en-US"/>
              </w:rPr>
            </w:pPr>
            <w:r w:rsidRPr="005F202E">
              <w:rPr>
                <w:b/>
                <w:lang w:val="en-US"/>
              </w:rPr>
              <w:t>IA-8(2) What is the solution and how is it implemented?</w:t>
            </w:r>
          </w:p>
        </w:tc>
      </w:tr>
      <w:tr w:rsidR="005F202E" w:rsidRPr="005F202E" w14:paraId="0C95EA78" w14:textId="77777777" w:rsidTr="003D2327">
        <w:tc>
          <w:tcPr>
            <w:tcW w:w="9350" w:type="dxa"/>
            <w:shd w:val="clear" w:color="auto" w:fill="FFFFFF"/>
          </w:tcPr>
          <w:p w14:paraId="387A9533" w14:textId="77777777" w:rsidR="005F202E" w:rsidRPr="005F202E" w:rsidRDefault="005F202E" w:rsidP="005F202E">
            <w:pPr>
              <w:rPr>
                <w:lang w:val="en-US"/>
              </w:rPr>
            </w:pPr>
            <w:r w:rsidRPr="005F202E">
              <w:rPr>
                <w:lang w:val="en-US"/>
              </w:rPr>
              <w:t>Description of how IA-8(2) is implemented,</w:t>
            </w:r>
          </w:p>
          <w:p w14:paraId="51BA8870" w14:textId="77777777" w:rsidR="005F202E" w:rsidRPr="005F202E" w:rsidRDefault="005F202E" w:rsidP="005F202E">
            <w:pPr>
              <w:rPr>
                <w:lang w:val="en-US"/>
              </w:rPr>
            </w:pPr>
          </w:p>
          <w:p w14:paraId="7C111264" w14:textId="77777777" w:rsidR="005F202E" w:rsidRPr="005F202E" w:rsidRDefault="005F202E" w:rsidP="005F202E">
            <w:pPr>
              <w:rPr>
                <w:lang w:val="en-US"/>
              </w:rPr>
            </w:pPr>
            <w:r w:rsidRPr="005F202E">
              <w:rPr>
                <w:lang w:val="en-US"/>
              </w:rPr>
              <w:t xml:space="preserve">Customer Responsibilities </w:t>
            </w:r>
          </w:p>
          <w:p w14:paraId="35FB8123" w14:textId="77777777" w:rsidR="005F202E" w:rsidRPr="005F202E" w:rsidRDefault="005F202E" w:rsidP="005F202E">
            <w:pPr>
              <w:rPr>
                <w:lang w:val="en-US"/>
              </w:rPr>
            </w:pPr>
          </w:p>
        </w:tc>
      </w:tr>
      <w:tr w:rsidR="005F202E" w:rsidRPr="005F202E" w14:paraId="2818F78D" w14:textId="77777777" w:rsidTr="003D2327">
        <w:tc>
          <w:tcPr>
            <w:tcW w:w="9350" w:type="dxa"/>
            <w:shd w:val="clear" w:color="auto" w:fill="CCECFC"/>
          </w:tcPr>
          <w:p w14:paraId="6E50AD65" w14:textId="77777777" w:rsidR="005F202E" w:rsidRPr="005F202E" w:rsidRDefault="005F202E" w:rsidP="005F202E">
            <w:pPr>
              <w:rPr>
                <w:lang w:val="en-US"/>
              </w:rPr>
            </w:pPr>
            <w:r w:rsidRPr="005F202E">
              <w:rPr>
                <w:b/>
                <w:lang w:val="en-US"/>
              </w:rPr>
              <w:lastRenderedPageBreak/>
              <w:t>IA-8(2) Assessment Plan/Procedures</w:t>
            </w:r>
          </w:p>
        </w:tc>
      </w:tr>
      <w:tr w:rsidR="005F202E" w:rsidRPr="005F202E" w14:paraId="72C014CD" w14:textId="77777777" w:rsidTr="003D2327">
        <w:tc>
          <w:tcPr>
            <w:tcW w:w="9350" w:type="dxa"/>
            <w:shd w:val="clear" w:color="auto" w:fill="FFFFFF"/>
          </w:tcPr>
          <w:p w14:paraId="60DD9970" w14:textId="77777777" w:rsidR="005F202E" w:rsidRPr="005F202E" w:rsidRDefault="005F202E" w:rsidP="005F202E">
            <w:pPr>
              <w:rPr>
                <w:b/>
                <w:lang w:val="en-US"/>
              </w:rPr>
            </w:pPr>
            <w:r w:rsidRPr="005F202E">
              <w:rPr>
                <w:b/>
                <w:lang w:val="en-US"/>
              </w:rPr>
              <w:t>Assessment Objective:</w:t>
            </w:r>
          </w:p>
          <w:p w14:paraId="305446E3" w14:textId="77777777" w:rsidR="005F202E" w:rsidRPr="005F202E" w:rsidRDefault="005F202E" w:rsidP="005F202E">
            <w:pPr>
              <w:rPr>
                <w:bCs/>
                <w:lang w:val="en-US"/>
              </w:rPr>
            </w:pPr>
            <w:r w:rsidRPr="005F202E">
              <w:rPr>
                <w:bCs/>
                <w:lang w:val="en-US"/>
              </w:rPr>
              <w:t>Determine if:</w:t>
            </w:r>
          </w:p>
          <w:p w14:paraId="2C304D34" w14:textId="77777777" w:rsidR="005F202E" w:rsidRPr="005F202E" w:rsidRDefault="005F202E" w:rsidP="00661E6D">
            <w:pPr>
              <w:numPr>
                <w:ilvl w:val="0"/>
                <w:numId w:val="265"/>
              </w:numPr>
              <w:rPr>
                <w:b/>
                <w:lang w:val="en-US"/>
              </w:rPr>
            </w:pPr>
            <w:r w:rsidRPr="005F202E">
              <w:rPr>
                <w:lang w:val="en-US"/>
              </w:rPr>
              <w:t xml:space="preserve">only external authenticators that are NIST-compliant are </w:t>
            </w:r>
            <w:proofErr w:type="gramStart"/>
            <w:r w:rsidRPr="005F202E">
              <w:rPr>
                <w:lang w:val="en-US"/>
              </w:rPr>
              <w:t>accepted;</w:t>
            </w:r>
            <w:proofErr w:type="gramEnd"/>
          </w:p>
          <w:p w14:paraId="540E9C74" w14:textId="77777777" w:rsidR="005F202E" w:rsidRPr="005F202E" w:rsidRDefault="005F202E" w:rsidP="00661E6D">
            <w:pPr>
              <w:numPr>
                <w:ilvl w:val="1"/>
                <w:numId w:val="265"/>
              </w:numPr>
              <w:rPr>
                <w:b/>
                <w:lang w:val="en-US"/>
              </w:rPr>
            </w:pPr>
            <w:r w:rsidRPr="005F202E">
              <w:rPr>
                <w:lang w:val="en-US"/>
              </w:rPr>
              <w:t xml:space="preserve">a list of accepted external authenticators is </w:t>
            </w:r>
            <w:proofErr w:type="gramStart"/>
            <w:r w:rsidRPr="005F202E">
              <w:rPr>
                <w:lang w:val="en-US"/>
              </w:rPr>
              <w:t>documented</w:t>
            </w:r>
            <w:proofErr w:type="gramEnd"/>
          </w:p>
          <w:p w14:paraId="4F9502CE" w14:textId="77777777" w:rsidR="005F202E" w:rsidRPr="005F202E" w:rsidRDefault="005F202E" w:rsidP="00661E6D">
            <w:pPr>
              <w:numPr>
                <w:ilvl w:val="1"/>
                <w:numId w:val="265"/>
              </w:numPr>
              <w:rPr>
                <w:b/>
                <w:lang w:val="en-US"/>
              </w:rPr>
            </w:pPr>
            <w:r w:rsidRPr="005F202E">
              <w:rPr>
                <w:lang w:val="en-US"/>
              </w:rPr>
              <w:t>a list of accepted external authenticators is maintained.</w:t>
            </w:r>
          </w:p>
          <w:p w14:paraId="22996B8F" w14:textId="77777777" w:rsidR="005F202E" w:rsidRPr="005F202E" w:rsidRDefault="005F202E" w:rsidP="005F202E">
            <w:pPr>
              <w:rPr>
                <w:lang w:val="en-US"/>
              </w:rPr>
            </w:pPr>
          </w:p>
        </w:tc>
      </w:tr>
      <w:tr w:rsidR="005F202E" w:rsidRPr="005F202E" w14:paraId="3B98CCE7" w14:textId="77777777" w:rsidTr="003D2327">
        <w:tc>
          <w:tcPr>
            <w:tcW w:w="9350" w:type="dxa"/>
            <w:shd w:val="clear" w:color="auto" w:fill="FFFFFF"/>
          </w:tcPr>
          <w:p w14:paraId="4DEB0418" w14:textId="77777777" w:rsidR="005F202E" w:rsidRPr="005F202E" w:rsidRDefault="005F202E" w:rsidP="005F202E">
            <w:pPr>
              <w:rPr>
                <w:b/>
                <w:lang w:val="en-US"/>
              </w:rPr>
            </w:pPr>
            <w:r w:rsidRPr="005F202E">
              <w:rPr>
                <w:b/>
                <w:lang w:val="en-US"/>
              </w:rPr>
              <w:t>Assessment Procedures:</w:t>
            </w:r>
          </w:p>
          <w:p w14:paraId="4C08DDB7" w14:textId="77777777" w:rsidR="005F202E" w:rsidRPr="005F202E" w:rsidRDefault="005F202E" w:rsidP="00661E6D">
            <w:pPr>
              <w:numPr>
                <w:ilvl w:val="0"/>
                <w:numId w:val="67"/>
              </w:numPr>
              <w:rPr>
                <w:lang w:val="en-US"/>
              </w:rPr>
            </w:pPr>
            <w:r w:rsidRPr="005F202E">
              <w:rPr>
                <w:b/>
                <w:lang w:val="en-US"/>
              </w:rPr>
              <w:t xml:space="preserve">EXAMINE: </w:t>
            </w:r>
            <w:r w:rsidRPr="005F202E">
              <w:rPr>
                <w:lang w:val="en-US"/>
              </w:rPr>
              <w:t xml:space="preserve">Identification and authentication policy; system security plan; procedures addressing user Identification and authentication; system design documentation; system configuration settings; and associated documentation; system audit records; list of third-party credentialing products, components, or services procured and implemented by organization; third-party credential verification records; evidence of third-party credentials; third-party credential authorizations; other relevant documents or records. </w:t>
            </w:r>
          </w:p>
          <w:p w14:paraId="0B2E9CE3" w14:textId="77777777" w:rsidR="005F202E" w:rsidRPr="005F202E" w:rsidRDefault="005F202E" w:rsidP="00661E6D">
            <w:pPr>
              <w:numPr>
                <w:ilvl w:val="0"/>
                <w:numId w:val="67"/>
              </w:numPr>
              <w:rPr>
                <w:lang w:val="en-US"/>
              </w:rPr>
            </w:pPr>
            <w:r w:rsidRPr="005F202E">
              <w:rPr>
                <w:b/>
                <w:bCs/>
                <w:lang w:val="en-US"/>
              </w:rPr>
              <w:t>INTERVIEW</w:t>
            </w:r>
            <w:r w:rsidRPr="005F202E">
              <w:rPr>
                <w:lang w:val="en-US"/>
              </w:rPr>
              <w:t xml:space="preserve"> Organizational personnel with system operations responsibilities; organizational personnel with information security responsibilities; system/ network administrators; system developers; organizational personnel with account management responsibilities.</w:t>
            </w:r>
          </w:p>
          <w:p w14:paraId="1645570E" w14:textId="77777777" w:rsidR="005F202E" w:rsidRPr="005F202E" w:rsidRDefault="005F202E" w:rsidP="00661E6D">
            <w:pPr>
              <w:numPr>
                <w:ilvl w:val="0"/>
                <w:numId w:val="266"/>
              </w:numPr>
              <w:rPr>
                <w:b/>
                <w:lang w:val="en-US"/>
              </w:rPr>
            </w:pPr>
            <w:r w:rsidRPr="005F202E">
              <w:rPr>
                <w:b/>
                <w:lang w:val="en-US"/>
              </w:rPr>
              <w:t xml:space="preserve">TEST: </w:t>
            </w:r>
            <w:r w:rsidRPr="005F202E">
              <w:rPr>
                <w:lang w:val="en-US"/>
              </w:rPr>
              <w:t>Mechanisms supporting and/or implementing Identification and authentication capabilities; mechanisms that accept external credentials.</w:t>
            </w:r>
          </w:p>
          <w:p w14:paraId="7D297C77" w14:textId="77777777" w:rsidR="005F202E" w:rsidRPr="005F202E" w:rsidRDefault="005F202E" w:rsidP="005F202E">
            <w:pPr>
              <w:rPr>
                <w:lang w:val="en-US"/>
              </w:rPr>
            </w:pPr>
          </w:p>
        </w:tc>
      </w:tr>
      <w:tr w:rsidR="005F202E" w:rsidRPr="005F202E" w14:paraId="54C309DB" w14:textId="77777777" w:rsidTr="003D2327">
        <w:tc>
          <w:tcPr>
            <w:tcW w:w="9350" w:type="dxa"/>
            <w:shd w:val="clear" w:color="auto" w:fill="CCECFC"/>
          </w:tcPr>
          <w:p w14:paraId="6FF99481" w14:textId="77777777" w:rsidR="005F202E" w:rsidRPr="005F202E" w:rsidRDefault="005F202E" w:rsidP="005F202E">
            <w:pPr>
              <w:rPr>
                <w:lang w:val="en-US"/>
              </w:rPr>
            </w:pPr>
            <w:r w:rsidRPr="005F202E">
              <w:rPr>
                <w:b/>
                <w:lang w:val="en-US"/>
              </w:rPr>
              <w:lastRenderedPageBreak/>
              <w:t>IA-8(2) Assessment Results</w:t>
            </w:r>
          </w:p>
        </w:tc>
      </w:tr>
      <w:tr w:rsidR="005F202E" w:rsidRPr="005F202E" w14:paraId="0DD997BD" w14:textId="77777777" w:rsidTr="003D2327">
        <w:tc>
          <w:tcPr>
            <w:tcW w:w="9350" w:type="dxa"/>
            <w:shd w:val="clear" w:color="auto" w:fill="FFFFFF"/>
          </w:tcPr>
          <w:p w14:paraId="595DED19" w14:textId="77777777" w:rsidR="005F202E" w:rsidRPr="005F202E" w:rsidRDefault="005F202E" w:rsidP="005F202E">
            <w:pPr>
              <w:rPr>
                <w:lang w:val="en-US"/>
              </w:rPr>
            </w:pPr>
            <w:r w:rsidRPr="005F202E">
              <w:rPr>
                <w:lang w:val="en-US"/>
              </w:rPr>
              <w:t>Description of observations and evidence</w:t>
            </w:r>
          </w:p>
          <w:p w14:paraId="035DD06C"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411167C5"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53C6D4AB" w14:textId="77777777" w:rsidR="005F202E" w:rsidRPr="005F202E" w:rsidRDefault="005F202E" w:rsidP="005F202E">
            <w:pPr>
              <w:rPr>
                <w:lang w:val="en-US"/>
              </w:rPr>
            </w:pPr>
          </w:p>
        </w:tc>
      </w:tr>
      <w:tr w:rsidR="005F202E" w:rsidRPr="005F202E" w14:paraId="3EBF5B69" w14:textId="77777777" w:rsidTr="003D2327">
        <w:tc>
          <w:tcPr>
            <w:tcW w:w="9350" w:type="dxa"/>
            <w:shd w:val="clear" w:color="auto" w:fill="CCECFC"/>
          </w:tcPr>
          <w:p w14:paraId="6F9EEB8C" w14:textId="77777777" w:rsidR="005F202E" w:rsidRPr="005F202E" w:rsidRDefault="005F202E" w:rsidP="005F202E">
            <w:pPr>
              <w:rPr>
                <w:lang w:val="en-US"/>
              </w:rPr>
            </w:pPr>
            <w:r w:rsidRPr="005F202E">
              <w:rPr>
                <w:b/>
                <w:lang w:val="en-US"/>
              </w:rPr>
              <w:t>IA-8(2) Remediation Plan</w:t>
            </w:r>
          </w:p>
        </w:tc>
      </w:tr>
      <w:tr w:rsidR="005F202E" w:rsidRPr="005F202E" w14:paraId="331A8B74" w14:textId="77777777" w:rsidTr="003D2327">
        <w:tc>
          <w:tcPr>
            <w:tcW w:w="9350" w:type="dxa"/>
            <w:shd w:val="clear" w:color="auto" w:fill="FFFFFF"/>
          </w:tcPr>
          <w:p w14:paraId="4E22A73B" w14:textId="77777777" w:rsidR="005F202E" w:rsidRPr="005F202E" w:rsidRDefault="005F202E" w:rsidP="005F202E">
            <w:pPr>
              <w:rPr>
                <w:lang w:val="en-US"/>
              </w:rPr>
            </w:pPr>
            <w:r w:rsidRPr="005F202E">
              <w:rPr>
                <w:lang w:val="en-US"/>
              </w:rPr>
              <w:t>Define remediation plans to correct risks identified with this control requirement.</w:t>
            </w:r>
          </w:p>
          <w:p w14:paraId="22766557" w14:textId="77777777" w:rsidR="005F202E" w:rsidRPr="005F202E" w:rsidRDefault="005F202E" w:rsidP="005F202E">
            <w:pPr>
              <w:rPr>
                <w:lang w:val="en-US"/>
              </w:rPr>
            </w:pPr>
          </w:p>
        </w:tc>
      </w:tr>
    </w:tbl>
    <w:p w14:paraId="1C64BA9C" w14:textId="77777777" w:rsidR="005F202E" w:rsidRPr="005F202E" w:rsidRDefault="005F202E" w:rsidP="005F202E">
      <w:pPr>
        <w:rPr>
          <w:lang w:val="en-US"/>
        </w:rPr>
      </w:pPr>
    </w:p>
    <w:p w14:paraId="5F57A180" w14:textId="77777777" w:rsidR="005F202E" w:rsidRPr="005F202E" w:rsidRDefault="005F202E" w:rsidP="00661E6D">
      <w:pPr>
        <w:pStyle w:val="Heading2"/>
        <w:numPr>
          <w:ilvl w:val="1"/>
          <w:numId w:val="76"/>
        </w:numPr>
        <w:ind w:left="576" w:hanging="576"/>
        <w:rPr>
          <w:rFonts w:asciiTheme="minorHAnsi" w:hAnsiTheme="minorHAnsi" w:cstheme="minorHAnsi"/>
        </w:rPr>
      </w:pPr>
      <w:bookmarkStart w:id="29" w:name="_heading=h.2xcytpi" w:colFirst="0" w:colLast="0"/>
      <w:bookmarkStart w:id="30" w:name="_Toc138947893"/>
      <w:bookmarkEnd w:id="29"/>
      <w:r w:rsidRPr="005F202E">
        <w:rPr>
          <w:rFonts w:asciiTheme="minorHAnsi" w:hAnsiTheme="minorHAnsi" w:cstheme="minorHAnsi"/>
        </w:rPr>
        <w:t>Incident Response (IR)</w:t>
      </w:r>
      <w:bookmarkEnd w:id="30"/>
    </w:p>
    <w:p w14:paraId="3FDB997F" w14:textId="77777777" w:rsidR="005F202E" w:rsidRPr="005F202E" w:rsidRDefault="005F202E" w:rsidP="00D308C0">
      <w:pPr>
        <w:pStyle w:val="tabletitle0"/>
        <w:rPr>
          <w:rFonts w:asciiTheme="minorHAnsi" w:hAnsiTheme="minorHAnsi" w:cstheme="minorHAnsi"/>
        </w:rPr>
      </w:pPr>
      <w:bookmarkStart w:id="31" w:name="_heading=h.1ci93xb" w:colFirst="0" w:colLast="0"/>
      <w:bookmarkEnd w:id="31"/>
      <w:r w:rsidRPr="005F202E">
        <w:rPr>
          <w:rFonts w:asciiTheme="minorHAnsi" w:hAnsiTheme="minorHAnsi" w:cstheme="minorHAnsi"/>
        </w:rPr>
        <w:t>IR-4 Incident Handling</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1987BDC6" w14:textId="77777777" w:rsidTr="003D2327">
        <w:tc>
          <w:tcPr>
            <w:tcW w:w="9350" w:type="dxa"/>
            <w:shd w:val="clear" w:color="auto" w:fill="CCECFC"/>
          </w:tcPr>
          <w:p w14:paraId="669C697D" w14:textId="77777777" w:rsidR="005F202E" w:rsidRPr="005F202E" w:rsidRDefault="005F202E" w:rsidP="005F202E">
            <w:pPr>
              <w:rPr>
                <w:lang w:val="en-US"/>
              </w:rPr>
            </w:pPr>
            <w:r w:rsidRPr="005F202E">
              <w:rPr>
                <w:b/>
                <w:lang w:val="en-US"/>
              </w:rPr>
              <w:t xml:space="preserve">                                                       IR-4 Control Requirement(s)</w:t>
            </w:r>
          </w:p>
        </w:tc>
      </w:tr>
      <w:tr w:rsidR="005F202E" w:rsidRPr="005F202E" w14:paraId="7ADB172B" w14:textId="77777777" w:rsidTr="003D2327">
        <w:tc>
          <w:tcPr>
            <w:tcW w:w="9350" w:type="dxa"/>
            <w:shd w:val="clear" w:color="auto" w:fill="FFFFFF"/>
          </w:tcPr>
          <w:p w14:paraId="078814D9" w14:textId="77777777" w:rsidR="005F202E" w:rsidRPr="005F202E" w:rsidRDefault="005F202E" w:rsidP="005F202E">
            <w:pPr>
              <w:rPr>
                <w:lang w:val="en-US"/>
              </w:rPr>
            </w:pPr>
            <w:r w:rsidRPr="005F202E">
              <w:rPr>
                <w:lang w:val="en-US"/>
              </w:rPr>
              <w:tab/>
              <w:t>a.</w:t>
            </w:r>
            <w:r w:rsidRPr="005F202E">
              <w:rPr>
                <w:lang w:val="en-US"/>
              </w:rPr>
              <w:tab/>
              <w:t xml:space="preserve">Implement an incident handling capability for incidents that is consistent with the incident response plan and includes preparation, detection and analysis, containment, eradication, and </w:t>
            </w:r>
            <w:proofErr w:type="gramStart"/>
            <w:r w:rsidRPr="005F202E">
              <w:rPr>
                <w:lang w:val="en-US"/>
              </w:rPr>
              <w:t>recovery;</w:t>
            </w:r>
            <w:proofErr w:type="gramEnd"/>
          </w:p>
          <w:p w14:paraId="0A9479FD" w14:textId="77777777" w:rsidR="005F202E" w:rsidRPr="005F202E" w:rsidRDefault="005F202E" w:rsidP="005F202E">
            <w:pPr>
              <w:rPr>
                <w:lang w:val="en-US"/>
              </w:rPr>
            </w:pPr>
            <w:r w:rsidRPr="005F202E">
              <w:rPr>
                <w:lang w:val="en-US"/>
              </w:rPr>
              <w:tab/>
              <w:t>b.</w:t>
            </w:r>
            <w:r w:rsidRPr="005F202E">
              <w:rPr>
                <w:lang w:val="en-US"/>
              </w:rPr>
              <w:tab/>
              <w:t xml:space="preserve">Coordinate incident handling activities with contingency planning </w:t>
            </w:r>
            <w:proofErr w:type="gramStart"/>
            <w:r w:rsidRPr="005F202E">
              <w:rPr>
                <w:lang w:val="en-US"/>
              </w:rPr>
              <w:t>activities;</w:t>
            </w:r>
            <w:proofErr w:type="gramEnd"/>
          </w:p>
          <w:p w14:paraId="7D189860" w14:textId="77777777" w:rsidR="005F202E" w:rsidRPr="005F202E" w:rsidRDefault="005F202E" w:rsidP="005F202E">
            <w:pPr>
              <w:rPr>
                <w:lang w:val="en-US"/>
              </w:rPr>
            </w:pPr>
            <w:r w:rsidRPr="005F202E">
              <w:rPr>
                <w:lang w:val="en-US"/>
              </w:rPr>
              <w:tab/>
              <w:t>c.</w:t>
            </w:r>
            <w:r w:rsidRPr="005F202E">
              <w:rPr>
                <w:lang w:val="en-US"/>
              </w:rPr>
              <w:tab/>
              <w:t xml:space="preserve">Incorporate lessons learned from ongoing incident handling activities into incident response procedures, training, and testing, and implement the resulting </w:t>
            </w:r>
            <w:proofErr w:type="gramStart"/>
            <w:r w:rsidRPr="005F202E">
              <w:rPr>
                <w:lang w:val="en-US"/>
              </w:rPr>
              <w:t>changes accordingly;</w:t>
            </w:r>
            <w:proofErr w:type="gramEnd"/>
            <w:r w:rsidRPr="005F202E">
              <w:rPr>
                <w:lang w:val="en-US"/>
              </w:rPr>
              <w:t xml:space="preserve"> and</w:t>
            </w:r>
          </w:p>
          <w:p w14:paraId="339AA74B" w14:textId="77777777" w:rsidR="005F202E" w:rsidRPr="005F202E" w:rsidRDefault="005F202E" w:rsidP="005F202E">
            <w:pPr>
              <w:rPr>
                <w:lang w:val="en-US"/>
              </w:rPr>
            </w:pPr>
            <w:r w:rsidRPr="005F202E">
              <w:rPr>
                <w:lang w:val="en-US"/>
              </w:rPr>
              <w:tab/>
              <w:t>d.</w:t>
            </w:r>
            <w:r w:rsidRPr="005F202E">
              <w:rPr>
                <w:lang w:val="en-US"/>
              </w:rPr>
              <w:tab/>
              <w:t>Ensure the rigor, intensity, scope, and results of incident handling activities are comparable and predictable across the organization.</w:t>
            </w:r>
          </w:p>
          <w:p w14:paraId="4D777FC1" w14:textId="74EF30B8" w:rsidR="005F202E" w:rsidRPr="00D308C0" w:rsidRDefault="005F202E" w:rsidP="00661E6D">
            <w:pPr>
              <w:pStyle w:val="ListParagraph"/>
              <w:numPr>
                <w:ilvl w:val="0"/>
                <w:numId w:val="263"/>
              </w:numPr>
              <w:rPr>
                <w:lang w:val="en-US"/>
              </w:rPr>
            </w:pPr>
            <w:r w:rsidRPr="00D308C0">
              <w:rPr>
                <w:lang w:val="en-US"/>
              </w:rPr>
              <w:t xml:space="preserve">IR-4 </w:t>
            </w:r>
            <w:r w:rsidRPr="00D308C0">
              <w:rPr>
                <w:b/>
                <w:lang w:val="en-US"/>
              </w:rPr>
              <w:t>Additional FedRAMP Requirements and Guidance:</w:t>
            </w:r>
            <w:r w:rsidRPr="00D308C0">
              <w:rPr>
                <w:lang w:val="en-US"/>
              </w:rPr>
              <w:t xml:space="preserve"> The FISMA definition of "incident" shall be used: "An occurrence that actually or imminently jeopardizes, </w:t>
            </w:r>
            <w:r w:rsidRPr="00D308C0">
              <w:rPr>
                <w:lang w:val="en-US"/>
              </w:rPr>
              <w:lastRenderedPageBreak/>
              <w:t>without lawful authority, the confidentiality, integrity, or availability of information or an information system; or constitutes a violation or imminent threat of violation of law, security policies, security procedures, or acceptable use policies."</w:t>
            </w:r>
          </w:p>
          <w:p w14:paraId="7C6CF40A" w14:textId="77777777" w:rsidR="005F202E" w:rsidRPr="00D308C0" w:rsidRDefault="005F202E" w:rsidP="00661E6D">
            <w:pPr>
              <w:pStyle w:val="ListParagraph"/>
              <w:numPr>
                <w:ilvl w:val="0"/>
                <w:numId w:val="263"/>
              </w:numPr>
              <w:rPr>
                <w:lang w:val="en-US"/>
              </w:rPr>
            </w:pPr>
            <w:r w:rsidRPr="00D308C0">
              <w:rPr>
                <w:lang w:val="en-US"/>
              </w:rPr>
              <w:t xml:space="preserve">IR-4 </w:t>
            </w:r>
            <w:r w:rsidRPr="00D308C0">
              <w:rPr>
                <w:b/>
                <w:lang w:val="en-US"/>
              </w:rPr>
              <w:t>Additional FedRAMP Requirements and Guidance:</w:t>
            </w:r>
            <w:r w:rsidRPr="00D308C0">
              <w:rPr>
                <w:lang w:val="en-US"/>
              </w:rPr>
              <w:t xml:space="preserve"> The service provider ensures that individuals conducting incident handling meet personnel security requirements commensurate with the criticality/sensitivity of the information being processed, stored, and transmitted by the information system.</w:t>
            </w:r>
          </w:p>
        </w:tc>
      </w:tr>
      <w:tr w:rsidR="005F202E" w:rsidRPr="005F202E" w14:paraId="3386C674" w14:textId="77777777" w:rsidTr="003D2327">
        <w:tc>
          <w:tcPr>
            <w:tcW w:w="9350" w:type="dxa"/>
            <w:shd w:val="clear" w:color="auto" w:fill="CCECFC"/>
          </w:tcPr>
          <w:p w14:paraId="4214D045" w14:textId="77777777" w:rsidR="005F202E" w:rsidRPr="005F202E" w:rsidRDefault="005F202E" w:rsidP="005F202E">
            <w:pPr>
              <w:rPr>
                <w:lang w:val="en-US"/>
              </w:rPr>
            </w:pPr>
            <w:r w:rsidRPr="005F202E">
              <w:rPr>
                <w:b/>
                <w:lang w:val="en-US"/>
              </w:rPr>
              <w:lastRenderedPageBreak/>
              <w:t xml:space="preserve">                                                       IR-4 Control Summary Information</w:t>
            </w:r>
          </w:p>
        </w:tc>
      </w:tr>
      <w:tr w:rsidR="005F202E" w:rsidRPr="005F202E" w14:paraId="1C7FE6F1" w14:textId="77777777" w:rsidTr="003D2327">
        <w:tc>
          <w:tcPr>
            <w:tcW w:w="9350" w:type="dxa"/>
            <w:shd w:val="clear" w:color="auto" w:fill="FFFFFF"/>
          </w:tcPr>
          <w:p w14:paraId="54780C62" w14:textId="77777777" w:rsidR="005F202E" w:rsidRPr="005F202E" w:rsidRDefault="005F202E" w:rsidP="005F202E">
            <w:pPr>
              <w:rPr>
                <w:lang w:val="en-US"/>
              </w:rPr>
            </w:pPr>
            <w:r w:rsidRPr="005F202E">
              <w:rPr>
                <w:lang w:val="en-US"/>
              </w:rPr>
              <w:t>Responsible Role:</w:t>
            </w:r>
          </w:p>
        </w:tc>
      </w:tr>
      <w:tr w:rsidR="005F202E" w:rsidRPr="005F202E" w14:paraId="5D963881" w14:textId="77777777" w:rsidTr="003D2327">
        <w:tc>
          <w:tcPr>
            <w:tcW w:w="9350" w:type="dxa"/>
            <w:shd w:val="clear" w:color="auto" w:fill="FFFFFF"/>
          </w:tcPr>
          <w:p w14:paraId="71CB6F22" w14:textId="77777777" w:rsidR="005F202E" w:rsidRPr="005F202E" w:rsidRDefault="005F202E" w:rsidP="005F202E">
            <w:pPr>
              <w:rPr>
                <w:lang w:val="en-US"/>
              </w:rPr>
            </w:pPr>
            <w:r w:rsidRPr="005F202E">
              <w:rPr>
                <w:lang w:val="en-US"/>
              </w:rPr>
              <w:t>Implementation Status (check all that apply):</w:t>
            </w:r>
          </w:p>
          <w:p w14:paraId="2473656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7A0642E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D42CA3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6653FEA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3F5C939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39DC01E0" w14:textId="77777777" w:rsidTr="003D2327">
        <w:tc>
          <w:tcPr>
            <w:tcW w:w="9350" w:type="dxa"/>
            <w:shd w:val="clear" w:color="auto" w:fill="FFFFFF"/>
          </w:tcPr>
          <w:p w14:paraId="67029F5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6AA82E8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510D4A3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05E58FD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52CB7C0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6362D5D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61B362A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748AC2F9" w14:textId="77777777" w:rsidTr="003D2327">
        <w:tc>
          <w:tcPr>
            <w:tcW w:w="9350" w:type="dxa"/>
            <w:shd w:val="clear" w:color="auto" w:fill="CCECFC"/>
          </w:tcPr>
          <w:p w14:paraId="4840AF1D" w14:textId="77777777" w:rsidR="005F202E" w:rsidRPr="005F202E" w:rsidRDefault="005F202E" w:rsidP="005F202E">
            <w:pPr>
              <w:rPr>
                <w:lang w:val="en-US"/>
              </w:rPr>
            </w:pPr>
            <w:r w:rsidRPr="005F202E">
              <w:rPr>
                <w:b/>
                <w:lang w:val="en-US"/>
              </w:rPr>
              <w:lastRenderedPageBreak/>
              <w:t>IR-4 What is the solution and how is it implemented?</w:t>
            </w:r>
          </w:p>
        </w:tc>
      </w:tr>
      <w:tr w:rsidR="005F202E" w:rsidRPr="005F202E" w14:paraId="253ED1E0" w14:textId="77777777" w:rsidTr="003D2327">
        <w:tc>
          <w:tcPr>
            <w:tcW w:w="9350" w:type="dxa"/>
            <w:shd w:val="clear" w:color="auto" w:fill="FFFFFF"/>
          </w:tcPr>
          <w:p w14:paraId="0A66C9B0" w14:textId="77777777" w:rsidR="005F202E" w:rsidRPr="005F202E" w:rsidRDefault="005F202E" w:rsidP="005F202E">
            <w:pPr>
              <w:rPr>
                <w:lang w:val="en-US"/>
              </w:rPr>
            </w:pPr>
            <w:r w:rsidRPr="005F202E">
              <w:rPr>
                <w:lang w:val="en-US"/>
              </w:rPr>
              <w:t>Description of how IR-4 is implemented,</w:t>
            </w:r>
          </w:p>
          <w:p w14:paraId="245428C0" w14:textId="77777777" w:rsidR="005F202E" w:rsidRPr="005F202E" w:rsidRDefault="005F202E" w:rsidP="005F202E">
            <w:pPr>
              <w:rPr>
                <w:lang w:val="en-US"/>
              </w:rPr>
            </w:pPr>
          </w:p>
          <w:p w14:paraId="4BAC0FFC" w14:textId="77777777" w:rsidR="005F202E" w:rsidRPr="005F202E" w:rsidRDefault="005F202E" w:rsidP="005F202E">
            <w:pPr>
              <w:rPr>
                <w:lang w:val="en-US"/>
              </w:rPr>
            </w:pPr>
            <w:r w:rsidRPr="005F202E">
              <w:rPr>
                <w:lang w:val="en-US"/>
              </w:rPr>
              <w:t xml:space="preserve">Customer Responsibilities </w:t>
            </w:r>
          </w:p>
          <w:p w14:paraId="22EE2644" w14:textId="77777777" w:rsidR="005F202E" w:rsidRPr="005F202E" w:rsidRDefault="005F202E" w:rsidP="005F202E">
            <w:pPr>
              <w:rPr>
                <w:lang w:val="en-US"/>
              </w:rPr>
            </w:pPr>
          </w:p>
        </w:tc>
      </w:tr>
      <w:tr w:rsidR="005F202E" w:rsidRPr="005F202E" w14:paraId="6A4560BD" w14:textId="77777777" w:rsidTr="003D2327">
        <w:tc>
          <w:tcPr>
            <w:tcW w:w="9350" w:type="dxa"/>
            <w:shd w:val="clear" w:color="auto" w:fill="CCECFC"/>
          </w:tcPr>
          <w:p w14:paraId="760649AD" w14:textId="77777777" w:rsidR="005F202E" w:rsidRPr="005F202E" w:rsidRDefault="005F202E" w:rsidP="005F202E">
            <w:pPr>
              <w:rPr>
                <w:lang w:val="en-US"/>
              </w:rPr>
            </w:pPr>
            <w:r w:rsidRPr="005F202E">
              <w:rPr>
                <w:b/>
                <w:lang w:val="en-US"/>
              </w:rPr>
              <w:t>IR-4 Assessment Plan/Procedures</w:t>
            </w:r>
          </w:p>
        </w:tc>
      </w:tr>
      <w:tr w:rsidR="005F202E" w:rsidRPr="005F202E" w14:paraId="58E76713" w14:textId="77777777" w:rsidTr="003D2327">
        <w:tc>
          <w:tcPr>
            <w:tcW w:w="9350" w:type="dxa"/>
            <w:shd w:val="clear" w:color="auto" w:fill="FFFFFF"/>
          </w:tcPr>
          <w:p w14:paraId="029D2C46" w14:textId="77777777" w:rsidR="005F202E" w:rsidRPr="005F202E" w:rsidRDefault="005F202E" w:rsidP="005F202E">
            <w:pPr>
              <w:rPr>
                <w:b/>
                <w:lang w:val="en-US"/>
              </w:rPr>
            </w:pPr>
            <w:r w:rsidRPr="005F202E">
              <w:rPr>
                <w:b/>
                <w:lang w:val="en-US"/>
              </w:rPr>
              <w:t>Assessment Objective:</w:t>
            </w:r>
          </w:p>
          <w:p w14:paraId="62B82556" w14:textId="77777777" w:rsidR="005F202E" w:rsidRPr="005F202E" w:rsidRDefault="005F202E" w:rsidP="005F202E">
            <w:pPr>
              <w:rPr>
                <w:lang w:val="en-US"/>
              </w:rPr>
            </w:pPr>
            <w:r w:rsidRPr="005F202E">
              <w:rPr>
                <w:lang w:val="en-US"/>
              </w:rPr>
              <w:t>Determine if incident handling activities are coordinated with contingency planning activities.</w:t>
            </w:r>
          </w:p>
          <w:p w14:paraId="4D7D3F04" w14:textId="77777777" w:rsidR="005F202E" w:rsidRPr="005F202E" w:rsidRDefault="005F202E" w:rsidP="005F202E">
            <w:pPr>
              <w:rPr>
                <w:lang w:val="en-US"/>
              </w:rPr>
            </w:pPr>
          </w:p>
        </w:tc>
      </w:tr>
      <w:tr w:rsidR="005F202E" w:rsidRPr="005F202E" w14:paraId="1BA6882C" w14:textId="77777777" w:rsidTr="003D2327">
        <w:tc>
          <w:tcPr>
            <w:tcW w:w="9350" w:type="dxa"/>
            <w:shd w:val="clear" w:color="auto" w:fill="FFFFFF"/>
          </w:tcPr>
          <w:p w14:paraId="406A2FF3" w14:textId="77777777" w:rsidR="005F202E" w:rsidRPr="005F202E" w:rsidRDefault="005F202E" w:rsidP="005F202E">
            <w:pPr>
              <w:rPr>
                <w:b/>
                <w:lang w:val="en-US"/>
              </w:rPr>
            </w:pPr>
            <w:r w:rsidRPr="005F202E">
              <w:rPr>
                <w:b/>
                <w:lang w:val="en-US"/>
              </w:rPr>
              <w:t>Assessment Procedures:</w:t>
            </w:r>
          </w:p>
          <w:p w14:paraId="44BE5445" w14:textId="77777777" w:rsidR="005F202E" w:rsidRPr="005F202E" w:rsidRDefault="005F202E" w:rsidP="00661E6D">
            <w:pPr>
              <w:numPr>
                <w:ilvl w:val="0"/>
                <w:numId w:val="59"/>
              </w:numPr>
              <w:rPr>
                <w:lang w:val="en-US"/>
              </w:rPr>
            </w:pPr>
            <w:r w:rsidRPr="005F202E">
              <w:rPr>
                <w:b/>
                <w:lang w:val="en-US"/>
              </w:rPr>
              <w:t xml:space="preserve">EXAMINE: </w:t>
            </w:r>
            <w:r w:rsidRPr="005F202E">
              <w:rPr>
                <w:lang w:val="en-US"/>
              </w:rPr>
              <w:t>Incident response policy; contingency planning policy; procedures addressing incident handling; incident response plan; contingency plan; system security plan; privacy plan; other relevant documents or records.</w:t>
            </w:r>
          </w:p>
          <w:p w14:paraId="54B3B07C" w14:textId="77777777" w:rsidR="005F202E" w:rsidRPr="005F202E" w:rsidRDefault="005F202E" w:rsidP="00661E6D">
            <w:pPr>
              <w:numPr>
                <w:ilvl w:val="0"/>
                <w:numId w:val="58"/>
              </w:numPr>
              <w:rPr>
                <w:lang w:val="en-US"/>
              </w:rPr>
            </w:pPr>
            <w:r w:rsidRPr="005F202E">
              <w:rPr>
                <w:b/>
                <w:lang w:val="en-US"/>
              </w:rPr>
              <w:t xml:space="preserve">INTERVIEW: </w:t>
            </w:r>
            <w:r w:rsidRPr="005F202E">
              <w:rPr>
                <w:lang w:val="en-US"/>
              </w:rPr>
              <w:t>Organizational personnel with incident handling responsibilities; organizational personnel with contingency planning responsibilities; organizational personnel with information security and privacy responsibilities.</w:t>
            </w:r>
          </w:p>
          <w:p w14:paraId="0C866196" w14:textId="77777777" w:rsidR="005F202E" w:rsidRPr="005F202E" w:rsidRDefault="005F202E" w:rsidP="00661E6D">
            <w:pPr>
              <w:numPr>
                <w:ilvl w:val="0"/>
                <w:numId w:val="61"/>
              </w:numPr>
              <w:rPr>
                <w:lang w:val="en-US"/>
              </w:rPr>
            </w:pPr>
            <w:r w:rsidRPr="005F202E">
              <w:rPr>
                <w:b/>
                <w:lang w:val="en-US"/>
              </w:rPr>
              <w:t xml:space="preserve">TEST: </w:t>
            </w:r>
            <w:r w:rsidRPr="005F202E">
              <w:rPr>
                <w:lang w:val="en-US"/>
              </w:rPr>
              <w:t>Incident handling capability for the organization.</w:t>
            </w:r>
          </w:p>
          <w:p w14:paraId="1A5A777C" w14:textId="77777777" w:rsidR="005F202E" w:rsidRPr="005F202E" w:rsidRDefault="005F202E" w:rsidP="005F202E">
            <w:pPr>
              <w:rPr>
                <w:lang w:val="en-US"/>
              </w:rPr>
            </w:pPr>
          </w:p>
        </w:tc>
      </w:tr>
      <w:tr w:rsidR="005F202E" w:rsidRPr="005F202E" w14:paraId="6EB3644E" w14:textId="77777777" w:rsidTr="003D2327">
        <w:tc>
          <w:tcPr>
            <w:tcW w:w="9350" w:type="dxa"/>
            <w:shd w:val="clear" w:color="auto" w:fill="CCECFC"/>
          </w:tcPr>
          <w:p w14:paraId="5EC2B555" w14:textId="77777777" w:rsidR="005F202E" w:rsidRPr="005F202E" w:rsidRDefault="005F202E" w:rsidP="005F202E">
            <w:pPr>
              <w:rPr>
                <w:lang w:val="en-US"/>
              </w:rPr>
            </w:pPr>
            <w:r w:rsidRPr="005F202E">
              <w:rPr>
                <w:b/>
                <w:lang w:val="en-US"/>
              </w:rPr>
              <w:t>IR-4 Assessment Results</w:t>
            </w:r>
          </w:p>
        </w:tc>
      </w:tr>
      <w:tr w:rsidR="005F202E" w:rsidRPr="005F202E" w14:paraId="56419C85" w14:textId="77777777" w:rsidTr="003D2327">
        <w:tc>
          <w:tcPr>
            <w:tcW w:w="9350" w:type="dxa"/>
            <w:shd w:val="clear" w:color="auto" w:fill="FFFFFF"/>
          </w:tcPr>
          <w:p w14:paraId="731BE9C9" w14:textId="77777777" w:rsidR="005F202E" w:rsidRPr="005F202E" w:rsidRDefault="005F202E" w:rsidP="005F202E">
            <w:pPr>
              <w:rPr>
                <w:lang w:val="en-US"/>
              </w:rPr>
            </w:pPr>
            <w:r w:rsidRPr="005F202E">
              <w:rPr>
                <w:lang w:val="en-US"/>
              </w:rPr>
              <w:t>Description of observations and evidence</w:t>
            </w:r>
          </w:p>
          <w:p w14:paraId="10E4C1FA"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32F25456"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159A29C8" w14:textId="77777777" w:rsidR="005F202E" w:rsidRPr="005F202E" w:rsidRDefault="005F202E" w:rsidP="005F202E">
            <w:pPr>
              <w:rPr>
                <w:lang w:val="en-US"/>
              </w:rPr>
            </w:pPr>
          </w:p>
        </w:tc>
      </w:tr>
      <w:tr w:rsidR="005F202E" w:rsidRPr="005F202E" w14:paraId="63A279F3" w14:textId="77777777" w:rsidTr="003D2327">
        <w:tc>
          <w:tcPr>
            <w:tcW w:w="9350" w:type="dxa"/>
            <w:shd w:val="clear" w:color="auto" w:fill="CCECFC"/>
          </w:tcPr>
          <w:p w14:paraId="2E1E835E" w14:textId="77777777" w:rsidR="005F202E" w:rsidRPr="005F202E" w:rsidRDefault="005F202E" w:rsidP="005F202E">
            <w:pPr>
              <w:rPr>
                <w:lang w:val="en-US"/>
              </w:rPr>
            </w:pPr>
            <w:r w:rsidRPr="005F202E">
              <w:rPr>
                <w:b/>
                <w:lang w:val="en-US"/>
              </w:rPr>
              <w:lastRenderedPageBreak/>
              <w:t>IR-4 Remediation Plan</w:t>
            </w:r>
          </w:p>
        </w:tc>
      </w:tr>
      <w:tr w:rsidR="005F202E" w:rsidRPr="005F202E" w14:paraId="22780356" w14:textId="77777777" w:rsidTr="003D2327">
        <w:tc>
          <w:tcPr>
            <w:tcW w:w="9350" w:type="dxa"/>
            <w:shd w:val="clear" w:color="auto" w:fill="FFFFFF"/>
          </w:tcPr>
          <w:p w14:paraId="6B2D4015" w14:textId="77777777" w:rsidR="005F202E" w:rsidRPr="005F202E" w:rsidRDefault="005F202E" w:rsidP="005F202E">
            <w:pPr>
              <w:rPr>
                <w:lang w:val="en-US"/>
              </w:rPr>
            </w:pPr>
            <w:r w:rsidRPr="005F202E">
              <w:rPr>
                <w:lang w:val="en-US"/>
              </w:rPr>
              <w:t>Define remediation plans to correct risks identified with this control requirement.</w:t>
            </w:r>
          </w:p>
          <w:p w14:paraId="4200598B" w14:textId="77777777" w:rsidR="005F202E" w:rsidRPr="005F202E" w:rsidRDefault="005F202E" w:rsidP="005F202E">
            <w:pPr>
              <w:rPr>
                <w:lang w:val="en-US"/>
              </w:rPr>
            </w:pPr>
          </w:p>
        </w:tc>
      </w:tr>
    </w:tbl>
    <w:p w14:paraId="7124CBE9" w14:textId="77777777" w:rsidR="005F202E" w:rsidRPr="005F202E" w:rsidRDefault="005F202E" w:rsidP="005F202E">
      <w:pPr>
        <w:rPr>
          <w:b/>
          <w:lang w:val="en-US"/>
        </w:rPr>
      </w:pPr>
    </w:p>
    <w:p w14:paraId="2BAFA966" w14:textId="77777777" w:rsidR="005F202E" w:rsidRPr="005F202E" w:rsidRDefault="005F202E" w:rsidP="005F202E">
      <w:pPr>
        <w:rPr>
          <w:b/>
          <w:lang w:val="en-US"/>
        </w:rPr>
      </w:pPr>
    </w:p>
    <w:p w14:paraId="0D027C5C"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IR-6 Incident Reporting</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71A49D83" w14:textId="77777777" w:rsidTr="003D2327">
        <w:tc>
          <w:tcPr>
            <w:tcW w:w="9350" w:type="dxa"/>
            <w:shd w:val="clear" w:color="auto" w:fill="CCECFC"/>
          </w:tcPr>
          <w:p w14:paraId="336981C8" w14:textId="77777777" w:rsidR="005F202E" w:rsidRPr="005F202E" w:rsidRDefault="005F202E" w:rsidP="005F202E">
            <w:pPr>
              <w:rPr>
                <w:lang w:val="en-US"/>
              </w:rPr>
            </w:pPr>
            <w:r w:rsidRPr="005F202E">
              <w:rPr>
                <w:b/>
                <w:lang w:val="en-US"/>
              </w:rPr>
              <w:t xml:space="preserve">                                                       IR-6 Control Requirement(s)</w:t>
            </w:r>
          </w:p>
        </w:tc>
      </w:tr>
      <w:tr w:rsidR="005F202E" w:rsidRPr="005F202E" w14:paraId="2B26F809" w14:textId="77777777" w:rsidTr="003D2327">
        <w:tc>
          <w:tcPr>
            <w:tcW w:w="9350" w:type="dxa"/>
            <w:shd w:val="clear" w:color="auto" w:fill="FFFFFF"/>
          </w:tcPr>
          <w:p w14:paraId="533B8BD9" w14:textId="77777777" w:rsidR="005F202E" w:rsidRPr="005F202E" w:rsidRDefault="005F202E" w:rsidP="005F202E">
            <w:pPr>
              <w:rPr>
                <w:lang w:val="en-US"/>
              </w:rPr>
            </w:pPr>
            <w:r w:rsidRPr="005F202E">
              <w:rPr>
                <w:lang w:val="en-US"/>
              </w:rPr>
              <w:tab/>
              <w:t>a.</w:t>
            </w:r>
            <w:r w:rsidRPr="005F202E">
              <w:rPr>
                <w:lang w:val="en-US"/>
              </w:rPr>
              <w:tab/>
              <w:t xml:space="preserve">Require personnel to report suspected incidents to the organizational incident response capability within [Assignment: organization-defined </w:t>
            </w:r>
            <w:proofErr w:type="gramStart"/>
            <w:r w:rsidRPr="005F202E">
              <w:rPr>
                <w:lang w:val="en-US"/>
              </w:rPr>
              <w:t>time period</w:t>
            </w:r>
            <w:proofErr w:type="gramEnd"/>
            <w:r w:rsidRPr="005F202E">
              <w:rPr>
                <w:lang w:val="en-US"/>
              </w:rPr>
              <w:t>]; and</w:t>
            </w:r>
          </w:p>
          <w:p w14:paraId="2E70D4D5" w14:textId="77777777" w:rsidR="005F202E" w:rsidRPr="005F202E" w:rsidRDefault="005F202E" w:rsidP="005F202E">
            <w:pPr>
              <w:rPr>
                <w:lang w:val="en-US"/>
              </w:rPr>
            </w:pPr>
            <w:r w:rsidRPr="005F202E">
              <w:rPr>
                <w:b/>
                <w:lang w:val="en-US"/>
              </w:rPr>
              <w:t xml:space="preserve">IR-6 (a) Additional FedRAMP Requirements and Guidance: </w:t>
            </w:r>
            <w:r w:rsidRPr="005F202E">
              <w:rPr>
                <w:lang w:val="en-US"/>
              </w:rPr>
              <w:t>[US-CERT incident reporting timelines as specified in NIST Special Publication 800-61 (as amended)]</w:t>
            </w:r>
          </w:p>
          <w:p w14:paraId="39A1B06B" w14:textId="77777777" w:rsidR="005F202E" w:rsidRPr="005F202E" w:rsidRDefault="005F202E" w:rsidP="005F202E">
            <w:pPr>
              <w:rPr>
                <w:lang w:val="en-US"/>
              </w:rPr>
            </w:pPr>
            <w:r w:rsidRPr="005F202E">
              <w:rPr>
                <w:lang w:val="en-US"/>
              </w:rPr>
              <w:tab/>
              <w:t>b.</w:t>
            </w:r>
            <w:r w:rsidRPr="005F202E">
              <w:rPr>
                <w:lang w:val="en-US"/>
              </w:rPr>
              <w:tab/>
              <w:t>Report incident information to [Assignment: organization-defined authorities].</w:t>
            </w:r>
          </w:p>
          <w:p w14:paraId="0AF9C5D3" w14:textId="77777777" w:rsidR="005F202E" w:rsidRPr="005F202E" w:rsidRDefault="005F202E" w:rsidP="005F202E">
            <w:pPr>
              <w:rPr>
                <w:lang w:val="en-US"/>
              </w:rPr>
            </w:pPr>
            <w:r w:rsidRPr="005F202E">
              <w:rPr>
                <w:b/>
                <w:lang w:val="en-US"/>
              </w:rPr>
              <w:t>IR-6</w:t>
            </w:r>
            <w:r w:rsidRPr="005F202E">
              <w:rPr>
                <w:lang w:val="en-US"/>
              </w:rPr>
              <w:t xml:space="preserve"> </w:t>
            </w:r>
            <w:r w:rsidRPr="005F202E">
              <w:rPr>
                <w:b/>
                <w:lang w:val="en-US"/>
              </w:rPr>
              <w:t>Additional FedRAMP Requirements and Guidance:</w:t>
            </w:r>
            <w:r w:rsidRPr="005F202E">
              <w:rPr>
                <w:lang w:val="en-US"/>
              </w:rPr>
              <w:t xml:space="preserve"> Reports security incident information according to FedRAMP Incident Communications Procedure.</w:t>
            </w:r>
          </w:p>
        </w:tc>
      </w:tr>
      <w:tr w:rsidR="005F202E" w:rsidRPr="005F202E" w14:paraId="3668A648" w14:textId="77777777" w:rsidTr="003D2327">
        <w:tc>
          <w:tcPr>
            <w:tcW w:w="9350" w:type="dxa"/>
            <w:shd w:val="clear" w:color="auto" w:fill="CCECFC"/>
          </w:tcPr>
          <w:p w14:paraId="11063695" w14:textId="77777777" w:rsidR="005F202E" w:rsidRPr="005F202E" w:rsidRDefault="005F202E" w:rsidP="005F202E">
            <w:pPr>
              <w:rPr>
                <w:lang w:val="en-US"/>
              </w:rPr>
            </w:pPr>
            <w:r w:rsidRPr="005F202E">
              <w:rPr>
                <w:b/>
                <w:lang w:val="en-US"/>
              </w:rPr>
              <w:t xml:space="preserve">                                                       IR-6 Control Summary Information</w:t>
            </w:r>
          </w:p>
        </w:tc>
      </w:tr>
      <w:tr w:rsidR="005F202E" w:rsidRPr="005F202E" w14:paraId="4660BB97" w14:textId="77777777" w:rsidTr="003D2327">
        <w:tc>
          <w:tcPr>
            <w:tcW w:w="9350" w:type="dxa"/>
            <w:shd w:val="clear" w:color="auto" w:fill="FFFFFF"/>
          </w:tcPr>
          <w:p w14:paraId="67BFDBD0" w14:textId="77777777" w:rsidR="005F202E" w:rsidRPr="005F202E" w:rsidRDefault="005F202E" w:rsidP="005F202E">
            <w:pPr>
              <w:rPr>
                <w:lang w:val="en-US"/>
              </w:rPr>
            </w:pPr>
            <w:r w:rsidRPr="005F202E">
              <w:rPr>
                <w:lang w:val="en-US"/>
              </w:rPr>
              <w:t>Responsible Role:</w:t>
            </w:r>
          </w:p>
        </w:tc>
      </w:tr>
      <w:tr w:rsidR="005F202E" w:rsidRPr="005F202E" w14:paraId="7C7AB9D6" w14:textId="77777777" w:rsidTr="003D2327">
        <w:tc>
          <w:tcPr>
            <w:tcW w:w="9350" w:type="dxa"/>
            <w:shd w:val="clear" w:color="auto" w:fill="FFFFFF"/>
          </w:tcPr>
          <w:p w14:paraId="08096175" w14:textId="77777777" w:rsidR="005F202E" w:rsidRPr="005F202E" w:rsidRDefault="005F202E" w:rsidP="005F202E">
            <w:pPr>
              <w:rPr>
                <w:lang w:val="en-US"/>
              </w:rPr>
            </w:pPr>
            <w:r w:rsidRPr="005F202E">
              <w:rPr>
                <w:lang w:val="en-US"/>
              </w:rPr>
              <w:t>Implementation Status (check all that apply):</w:t>
            </w:r>
          </w:p>
          <w:p w14:paraId="6AEC718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0BCD73A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63DAE5D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5FB08C4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130330F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0D9C9744" w14:textId="77777777" w:rsidTr="003D2327">
        <w:tc>
          <w:tcPr>
            <w:tcW w:w="9350" w:type="dxa"/>
            <w:shd w:val="clear" w:color="auto" w:fill="FFFFFF"/>
          </w:tcPr>
          <w:p w14:paraId="0B3850D7"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0A81F29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3644645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78C972F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634CF52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1A66B21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0C9ED2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4C53DD43" w14:textId="77777777" w:rsidTr="003D2327">
        <w:tc>
          <w:tcPr>
            <w:tcW w:w="9350" w:type="dxa"/>
            <w:shd w:val="clear" w:color="auto" w:fill="CCECFC"/>
          </w:tcPr>
          <w:p w14:paraId="4B63BCEE" w14:textId="77777777" w:rsidR="005F202E" w:rsidRPr="005F202E" w:rsidRDefault="005F202E" w:rsidP="005F202E">
            <w:pPr>
              <w:rPr>
                <w:lang w:val="en-US"/>
              </w:rPr>
            </w:pPr>
            <w:r w:rsidRPr="005F202E">
              <w:rPr>
                <w:b/>
                <w:lang w:val="en-US"/>
              </w:rPr>
              <w:t>IR-6 What is the solution and how is it implemented?</w:t>
            </w:r>
          </w:p>
        </w:tc>
      </w:tr>
      <w:tr w:rsidR="005F202E" w:rsidRPr="005F202E" w14:paraId="225D8F1B" w14:textId="77777777" w:rsidTr="003D2327">
        <w:tc>
          <w:tcPr>
            <w:tcW w:w="9350" w:type="dxa"/>
            <w:shd w:val="clear" w:color="auto" w:fill="FFFFFF"/>
          </w:tcPr>
          <w:p w14:paraId="485C3545" w14:textId="77777777" w:rsidR="005F202E" w:rsidRPr="005F202E" w:rsidRDefault="005F202E" w:rsidP="005F202E">
            <w:pPr>
              <w:rPr>
                <w:lang w:val="en-US"/>
              </w:rPr>
            </w:pPr>
            <w:r w:rsidRPr="005F202E">
              <w:rPr>
                <w:lang w:val="en-US"/>
              </w:rPr>
              <w:t>Description of how IR-6 is implemented,</w:t>
            </w:r>
          </w:p>
          <w:p w14:paraId="1474816B" w14:textId="77777777" w:rsidR="005F202E" w:rsidRPr="005F202E" w:rsidRDefault="005F202E" w:rsidP="005F202E">
            <w:pPr>
              <w:rPr>
                <w:lang w:val="en-US"/>
              </w:rPr>
            </w:pPr>
          </w:p>
          <w:p w14:paraId="5495A82F" w14:textId="77777777" w:rsidR="005F202E" w:rsidRPr="005F202E" w:rsidRDefault="005F202E" w:rsidP="005F202E">
            <w:pPr>
              <w:rPr>
                <w:lang w:val="en-US"/>
              </w:rPr>
            </w:pPr>
            <w:r w:rsidRPr="005F202E">
              <w:rPr>
                <w:lang w:val="en-US"/>
              </w:rPr>
              <w:t xml:space="preserve">Customer Responsibilities </w:t>
            </w:r>
          </w:p>
          <w:p w14:paraId="0C61E367" w14:textId="77777777" w:rsidR="005F202E" w:rsidRPr="005F202E" w:rsidRDefault="005F202E" w:rsidP="005F202E">
            <w:pPr>
              <w:rPr>
                <w:lang w:val="en-US"/>
              </w:rPr>
            </w:pPr>
          </w:p>
        </w:tc>
      </w:tr>
      <w:tr w:rsidR="005F202E" w:rsidRPr="005F202E" w14:paraId="2F2FE26C" w14:textId="77777777" w:rsidTr="003D2327">
        <w:tc>
          <w:tcPr>
            <w:tcW w:w="9350" w:type="dxa"/>
            <w:shd w:val="clear" w:color="auto" w:fill="CCECFC"/>
          </w:tcPr>
          <w:p w14:paraId="7A47CA7C" w14:textId="77777777" w:rsidR="005F202E" w:rsidRPr="005F202E" w:rsidRDefault="005F202E" w:rsidP="005F202E">
            <w:pPr>
              <w:rPr>
                <w:lang w:val="en-US"/>
              </w:rPr>
            </w:pPr>
            <w:r w:rsidRPr="005F202E">
              <w:rPr>
                <w:b/>
                <w:lang w:val="en-US"/>
              </w:rPr>
              <w:t>IR-6 Assessment Plan/Procedures</w:t>
            </w:r>
          </w:p>
        </w:tc>
      </w:tr>
      <w:tr w:rsidR="005F202E" w:rsidRPr="005F202E" w14:paraId="5483C576" w14:textId="77777777" w:rsidTr="003D2327">
        <w:tc>
          <w:tcPr>
            <w:tcW w:w="9350" w:type="dxa"/>
            <w:shd w:val="clear" w:color="auto" w:fill="FFFFFF"/>
          </w:tcPr>
          <w:p w14:paraId="5B0E07F3" w14:textId="77777777" w:rsidR="005F202E" w:rsidRPr="005F202E" w:rsidRDefault="005F202E" w:rsidP="005F202E">
            <w:pPr>
              <w:rPr>
                <w:b/>
                <w:lang w:val="en-US"/>
              </w:rPr>
            </w:pPr>
            <w:r w:rsidRPr="005F202E">
              <w:rPr>
                <w:b/>
                <w:lang w:val="en-US"/>
              </w:rPr>
              <w:t>Assessment Objective:</w:t>
            </w:r>
          </w:p>
          <w:p w14:paraId="4453D064" w14:textId="77777777" w:rsidR="005F202E" w:rsidRPr="005F202E" w:rsidRDefault="005F202E" w:rsidP="005F202E">
            <w:pPr>
              <w:rPr>
                <w:lang w:val="en-US"/>
              </w:rPr>
            </w:pPr>
            <w:r w:rsidRPr="005F202E">
              <w:rPr>
                <w:lang w:val="en-US"/>
              </w:rPr>
              <w:t>Determine if:</w:t>
            </w:r>
          </w:p>
          <w:p w14:paraId="5E6E615F" w14:textId="77777777" w:rsidR="005F202E" w:rsidRPr="005F202E" w:rsidRDefault="005F202E" w:rsidP="00661E6D">
            <w:pPr>
              <w:numPr>
                <w:ilvl w:val="0"/>
                <w:numId w:val="266"/>
              </w:numPr>
              <w:rPr>
                <w:lang w:val="en-US"/>
              </w:rPr>
            </w:pPr>
            <w:r w:rsidRPr="005F202E">
              <w:rPr>
                <w:lang w:val="en-US"/>
              </w:rPr>
              <w:t>personnel is/are required to report suspected incidents to the organizational incident response capability within US-CERT incident reporting timelines as specified in NIST Special Publication 800-61 (as amended</w:t>
            </w:r>
            <w:proofErr w:type="gramStart"/>
            <w:r w:rsidRPr="005F202E">
              <w:rPr>
                <w:lang w:val="en-US"/>
              </w:rPr>
              <w:t>);</w:t>
            </w:r>
            <w:proofErr w:type="gramEnd"/>
          </w:p>
          <w:p w14:paraId="4B9A5992" w14:textId="77777777" w:rsidR="005F202E" w:rsidRPr="005F202E" w:rsidRDefault="005F202E" w:rsidP="00661E6D">
            <w:pPr>
              <w:numPr>
                <w:ilvl w:val="0"/>
                <w:numId w:val="266"/>
              </w:numPr>
              <w:rPr>
                <w:lang w:val="en-US"/>
              </w:rPr>
            </w:pPr>
            <w:r w:rsidRPr="005F202E">
              <w:rPr>
                <w:lang w:val="en-US"/>
              </w:rPr>
              <w:t>incident information is reported to authorities.</w:t>
            </w:r>
          </w:p>
          <w:p w14:paraId="7B6B0AA1" w14:textId="77777777" w:rsidR="005F202E" w:rsidRPr="005F202E" w:rsidRDefault="005F202E" w:rsidP="005F202E">
            <w:pPr>
              <w:rPr>
                <w:lang w:val="en-US"/>
              </w:rPr>
            </w:pPr>
          </w:p>
        </w:tc>
      </w:tr>
      <w:tr w:rsidR="005F202E" w:rsidRPr="005F202E" w14:paraId="76D5A13E" w14:textId="77777777" w:rsidTr="003D2327">
        <w:tc>
          <w:tcPr>
            <w:tcW w:w="9350" w:type="dxa"/>
            <w:shd w:val="clear" w:color="auto" w:fill="FFFFFF"/>
          </w:tcPr>
          <w:p w14:paraId="5E3B2D30" w14:textId="77777777" w:rsidR="005F202E" w:rsidRPr="005F202E" w:rsidRDefault="005F202E" w:rsidP="005F202E">
            <w:pPr>
              <w:rPr>
                <w:b/>
                <w:lang w:val="en-US"/>
              </w:rPr>
            </w:pPr>
            <w:r w:rsidRPr="005F202E">
              <w:rPr>
                <w:b/>
                <w:lang w:val="en-US"/>
              </w:rPr>
              <w:t>Assessment Procedures:</w:t>
            </w:r>
          </w:p>
          <w:p w14:paraId="1F4164CE" w14:textId="77777777" w:rsidR="005F202E" w:rsidRPr="005F202E" w:rsidRDefault="005F202E" w:rsidP="00661E6D">
            <w:pPr>
              <w:numPr>
                <w:ilvl w:val="0"/>
                <w:numId w:val="60"/>
              </w:numPr>
              <w:rPr>
                <w:lang w:val="en-US"/>
              </w:rPr>
            </w:pPr>
            <w:r w:rsidRPr="005F202E">
              <w:rPr>
                <w:b/>
                <w:lang w:val="en-US"/>
              </w:rPr>
              <w:lastRenderedPageBreak/>
              <w:t xml:space="preserve">EXAMINE: </w:t>
            </w:r>
            <w:r w:rsidRPr="005F202E">
              <w:rPr>
                <w:lang w:val="en-US"/>
              </w:rPr>
              <w:t>Incident response policy; procedures addressing incident reporting; incident reporting records and documentation; incident response plan; system security plan; privacy plan; other relevant documents or records.</w:t>
            </w:r>
          </w:p>
          <w:p w14:paraId="2AC4E890" w14:textId="77777777" w:rsidR="005F202E" w:rsidRPr="005F202E" w:rsidRDefault="005F202E" w:rsidP="00661E6D">
            <w:pPr>
              <w:numPr>
                <w:ilvl w:val="0"/>
                <w:numId w:val="63"/>
              </w:numPr>
              <w:rPr>
                <w:lang w:val="en-US"/>
              </w:rPr>
            </w:pPr>
            <w:r w:rsidRPr="005F202E">
              <w:rPr>
                <w:b/>
                <w:lang w:val="en-US"/>
              </w:rPr>
              <w:t xml:space="preserve">INTERVIEW: </w:t>
            </w:r>
            <w:r w:rsidRPr="005F202E">
              <w:rPr>
                <w:lang w:val="en-US"/>
              </w:rPr>
              <w:t>Organizational personnel with incident reporting responsibilities; organizational personnel with information security and privacy responsibilities; personnel who have/should have reported incidents; personnel (authorities) to whom incident information is to be reported; system users.</w:t>
            </w:r>
          </w:p>
          <w:p w14:paraId="5F1A98DA" w14:textId="77777777" w:rsidR="005F202E" w:rsidRPr="005F202E" w:rsidRDefault="005F202E" w:rsidP="00661E6D">
            <w:pPr>
              <w:numPr>
                <w:ilvl w:val="0"/>
                <w:numId w:val="62"/>
              </w:numPr>
              <w:rPr>
                <w:lang w:val="en-US"/>
              </w:rPr>
            </w:pPr>
            <w:r w:rsidRPr="005F202E">
              <w:rPr>
                <w:b/>
                <w:lang w:val="en-US"/>
              </w:rPr>
              <w:t xml:space="preserve">TEST: </w:t>
            </w:r>
            <w:r w:rsidRPr="005F202E">
              <w:rPr>
                <w:lang w:val="en-US"/>
              </w:rPr>
              <w:t>Organizational processes for incident reporting; mechanisms supporting and/or implementing incident reporting.</w:t>
            </w:r>
          </w:p>
          <w:p w14:paraId="1A66DA69" w14:textId="77777777" w:rsidR="005F202E" w:rsidRPr="005F202E" w:rsidRDefault="005F202E" w:rsidP="005F202E">
            <w:pPr>
              <w:rPr>
                <w:lang w:val="en-US"/>
              </w:rPr>
            </w:pPr>
          </w:p>
        </w:tc>
      </w:tr>
      <w:tr w:rsidR="005F202E" w:rsidRPr="005F202E" w14:paraId="6523C455" w14:textId="77777777" w:rsidTr="003D2327">
        <w:tc>
          <w:tcPr>
            <w:tcW w:w="9350" w:type="dxa"/>
            <w:shd w:val="clear" w:color="auto" w:fill="CCECFC"/>
          </w:tcPr>
          <w:p w14:paraId="7C97C314" w14:textId="77777777" w:rsidR="005F202E" w:rsidRPr="005F202E" w:rsidRDefault="005F202E" w:rsidP="005F202E">
            <w:pPr>
              <w:rPr>
                <w:lang w:val="en-US"/>
              </w:rPr>
            </w:pPr>
            <w:r w:rsidRPr="005F202E">
              <w:rPr>
                <w:b/>
                <w:lang w:val="en-US"/>
              </w:rPr>
              <w:lastRenderedPageBreak/>
              <w:t>IR-6 Assessment Results</w:t>
            </w:r>
          </w:p>
        </w:tc>
      </w:tr>
      <w:tr w:rsidR="005F202E" w:rsidRPr="005F202E" w14:paraId="248F3A1C" w14:textId="77777777" w:rsidTr="003D2327">
        <w:tc>
          <w:tcPr>
            <w:tcW w:w="9350" w:type="dxa"/>
            <w:shd w:val="clear" w:color="auto" w:fill="FFFFFF"/>
          </w:tcPr>
          <w:p w14:paraId="282FEAA4" w14:textId="77777777" w:rsidR="005F202E" w:rsidRPr="005F202E" w:rsidRDefault="005F202E" w:rsidP="005F202E">
            <w:pPr>
              <w:rPr>
                <w:lang w:val="en-US"/>
              </w:rPr>
            </w:pPr>
            <w:r w:rsidRPr="005F202E">
              <w:rPr>
                <w:lang w:val="en-US"/>
              </w:rPr>
              <w:t>Description of observations and evidence</w:t>
            </w:r>
          </w:p>
          <w:p w14:paraId="51494F6C"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0478C4C5"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28216793" w14:textId="77777777" w:rsidR="005F202E" w:rsidRPr="005F202E" w:rsidRDefault="005F202E" w:rsidP="005F202E">
            <w:pPr>
              <w:rPr>
                <w:lang w:val="en-US"/>
              </w:rPr>
            </w:pPr>
          </w:p>
        </w:tc>
      </w:tr>
      <w:tr w:rsidR="005F202E" w:rsidRPr="005F202E" w14:paraId="2F531604" w14:textId="77777777" w:rsidTr="003D2327">
        <w:tc>
          <w:tcPr>
            <w:tcW w:w="9350" w:type="dxa"/>
            <w:shd w:val="clear" w:color="auto" w:fill="CCECFC"/>
          </w:tcPr>
          <w:p w14:paraId="25B5177E" w14:textId="77777777" w:rsidR="005F202E" w:rsidRPr="005F202E" w:rsidRDefault="005F202E" w:rsidP="005F202E">
            <w:pPr>
              <w:rPr>
                <w:lang w:val="en-US"/>
              </w:rPr>
            </w:pPr>
            <w:r w:rsidRPr="005F202E">
              <w:rPr>
                <w:b/>
                <w:lang w:val="en-US"/>
              </w:rPr>
              <w:t>IR-6 Remediation Plan</w:t>
            </w:r>
          </w:p>
        </w:tc>
      </w:tr>
      <w:tr w:rsidR="005F202E" w:rsidRPr="005F202E" w14:paraId="117BD30C" w14:textId="77777777" w:rsidTr="003D2327">
        <w:tc>
          <w:tcPr>
            <w:tcW w:w="9350" w:type="dxa"/>
            <w:shd w:val="clear" w:color="auto" w:fill="FFFFFF"/>
          </w:tcPr>
          <w:p w14:paraId="218057BE" w14:textId="77777777" w:rsidR="005F202E" w:rsidRPr="005F202E" w:rsidRDefault="005F202E" w:rsidP="005F202E">
            <w:pPr>
              <w:rPr>
                <w:lang w:val="en-US"/>
              </w:rPr>
            </w:pPr>
            <w:r w:rsidRPr="005F202E">
              <w:rPr>
                <w:lang w:val="en-US"/>
              </w:rPr>
              <w:t>Define remediation plans to correct risks identified with this control requirement.</w:t>
            </w:r>
          </w:p>
          <w:p w14:paraId="53B2E804" w14:textId="77777777" w:rsidR="005F202E" w:rsidRPr="005F202E" w:rsidRDefault="005F202E" w:rsidP="005F202E">
            <w:pPr>
              <w:rPr>
                <w:lang w:val="en-US"/>
              </w:rPr>
            </w:pPr>
          </w:p>
        </w:tc>
      </w:tr>
    </w:tbl>
    <w:p w14:paraId="565C34EC" w14:textId="77777777" w:rsidR="005F202E" w:rsidRPr="005F202E" w:rsidRDefault="005F202E" w:rsidP="005F202E">
      <w:pPr>
        <w:rPr>
          <w:lang w:val="en-US"/>
        </w:rPr>
      </w:pPr>
    </w:p>
    <w:p w14:paraId="2A67191A" w14:textId="77777777" w:rsidR="005F202E" w:rsidRPr="005F202E" w:rsidRDefault="005F202E" w:rsidP="00661E6D">
      <w:pPr>
        <w:pStyle w:val="Heading2"/>
        <w:numPr>
          <w:ilvl w:val="1"/>
          <w:numId w:val="76"/>
        </w:numPr>
        <w:ind w:left="576" w:hanging="576"/>
        <w:rPr>
          <w:rFonts w:asciiTheme="minorHAnsi" w:hAnsiTheme="minorHAnsi" w:cstheme="minorHAnsi"/>
        </w:rPr>
      </w:pPr>
      <w:bookmarkStart w:id="32" w:name="_heading=h.3whwml4" w:colFirst="0" w:colLast="0"/>
      <w:bookmarkStart w:id="33" w:name="_Toc138947894"/>
      <w:bookmarkEnd w:id="32"/>
      <w:r w:rsidRPr="005F202E">
        <w:rPr>
          <w:rFonts w:asciiTheme="minorHAnsi" w:hAnsiTheme="minorHAnsi" w:cstheme="minorHAnsi"/>
        </w:rPr>
        <w:t>Maintenance (MA)</w:t>
      </w:r>
      <w:bookmarkEnd w:id="33"/>
    </w:p>
    <w:p w14:paraId="503ACC57" w14:textId="77777777" w:rsidR="005F202E" w:rsidRPr="005F202E" w:rsidRDefault="005F202E" w:rsidP="00D308C0">
      <w:pPr>
        <w:pStyle w:val="tabletitle0"/>
        <w:rPr>
          <w:rFonts w:asciiTheme="minorHAnsi" w:hAnsiTheme="minorHAnsi" w:cstheme="minorHAnsi"/>
        </w:rPr>
      </w:pPr>
      <w:bookmarkStart w:id="34" w:name="_heading=h.2bn6wsx" w:colFirst="0" w:colLast="0"/>
      <w:bookmarkEnd w:id="34"/>
      <w:r w:rsidRPr="005F202E">
        <w:rPr>
          <w:rFonts w:asciiTheme="minorHAnsi" w:hAnsiTheme="minorHAnsi" w:cstheme="minorHAnsi"/>
        </w:rPr>
        <w:t xml:space="preserve">MA-2 Controlled Maintenance (Conditional)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90E46C7" w14:textId="77777777" w:rsidTr="003D2327">
        <w:tc>
          <w:tcPr>
            <w:tcW w:w="9350" w:type="dxa"/>
            <w:shd w:val="clear" w:color="auto" w:fill="CCECFC"/>
          </w:tcPr>
          <w:p w14:paraId="7ABE13E6" w14:textId="77777777" w:rsidR="005F202E" w:rsidRPr="005F202E" w:rsidRDefault="005F202E" w:rsidP="005F202E">
            <w:pPr>
              <w:rPr>
                <w:lang w:val="en-US"/>
              </w:rPr>
            </w:pPr>
            <w:r w:rsidRPr="005F202E">
              <w:rPr>
                <w:b/>
                <w:lang w:val="en-US"/>
              </w:rPr>
              <w:t xml:space="preserve">                                                       MA-2 Control Requirement(s)</w:t>
            </w:r>
          </w:p>
        </w:tc>
      </w:tr>
      <w:tr w:rsidR="005F202E" w:rsidRPr="005F202E" w14:paraId="666A7A0C" w14:textId="77777777" w:rsidTr="003D2327">
        <w:tc>
          <w:tcPr>
            <w:tcW w:w="9350" w:type="dxa"/>
            <w:shd w:val="clear" w:color="auto" w:fill="FFFFFF"/>
          </w:tcPr>
          <w:p w14:paraId="63BE339B" w14:textId="77777777" w:rsidR="005F202E" w:rsidRPr="005F202E" w:rsidRDefault="005F202E" w:rsidP="005F202E">
            <w:pPr>
              <w:rPr>
                <w:lang w:val="en-US"/>
              </w:rPr>
            </w:pPr>
            <w:r w:rsidRPr="005F202E">
              <w:rPr>
                <w:lang w:val="en-US"/>
              </w:rPr>
              <w:lastRenderedPageBreak/>
              <w:tab/>
              <w:t>a.</w:t>
            </w:r>
            <w:r w:rsidRPr="005F202E">
              <w:rPr>
                <w:lang w:val="en-US"/>
              </w:rPr>
              <w:tab/>
              <w:t xml:space="preserve">Schedule, document, and review records of maintenance, repair, and replacement on system components in accordance with manufacturer or vendor specifications and/or organizational </w:t>
            </w:r>
            <w:proofErr w:type="gramStart"/>
            <w:r w:rsidRPr="005F202E">
              <w:rPr>
                <w:lang w:val="en-US"/>
              </w:rPr>
              <w:t>requirements;</w:t>
            </w:r>
            <w:proofErr w:type="gramEnd"/>
          </w:p>
          <w:p w14:paraId="12CEB00E" w14:textId="77777777" w:rsidR="005F202E" w:rsidRPr="005F202E" w:rsidRDefault="005F202E" w:rsidP="005F202E">
            <w:pPr>
              <w:rPr>
                <w:lang w:val="en-US"/>
              </w:rPr>
            </w:pPr>
            <w:r w:rsidRPr="005F202E">
              <w:rPr>
                <w:lang w:val="en-US"/>
              </w:rPr>
              <w:tab/>
              <w:t>b.</w:t>
            </w:r>
            <w:r w:rsidRPr="005F202E">
              <w:rPr>
                <w:lang w:val="en-US"/>
              </w:rPr>
              <w:tab/>
              <w:t xml:space="preserve">Approve and monitor all maintenance activities, whether performed on site or remotely and whether the system or system components are serviced on site or removed to another </w:t>
            </w:r>
            <w:proofErr w:type="gramStart"/>
            <w:r w:rsidRPr="005F202E">
              <w:rPr>
                <w:lang w:val="en-US"/>
              </w:rPr>
              <w:t>location;</w:t>
            </w:r>
            <w:proofErr w:type="gramEnd"/>
          </w:p>
          <w:p w14:paraId="1E44CE66" w14:textId="77777777" w:rsidR="005F202E" w:rsidRPr="005F202E" w:rsidRDefault="005F202E" w:rsidP="005F202E">
            <w:pPr>
              <w:rPr>
                <w:lang w:val="en-US"/>
              </w:rPr>
            </w:pPr>
            <w:r w:rsidRPr="005F202E">
              <w:rPr>
                <w:lang w:val="en-US"/>
              </w:rPr>
              <w:tab/>
              <w:t>c.</w:t>
            </w:r>
            <w:r w:rsidRPr="005F202E">
              <w:rPr>
                <w:lang w:val="en-US"/>
              </w:rPr>
              <w:tab/>
              <w:t xml:space="preserve">Require that [Assignment: organization-defined personnel or roles] explicitly approve the removal of the system or system components from organizational facilities for off-site maintenance, repair, or </w:t>
            </w:r>
            <w:proofErr w:type="gramStart"/>
            <w:r w:rsidRPr="005F202E">
              <w:rPr>
                <w:lang w:val="en-US"/>
              </w:rPr>
              <w:t>replacement;</w:t>
            </w:r>
            <w:proofErr w:type="gramEnd"/>
          </w:p>
          <w:p w14:paraId="50AED334" w14:textId="77777777" w:rsidR="005F202E" w:rsidRPr="005F202E" w:rsidRDefault="005F202E" w:rsidP="005F202E">
            <w:pPr>
              <w:rPr>
                <w:lang w:val="en-US"/>
              </w:rPr>
            </w:pPr>
            <w:r w:rsidRPr="005F202E">
              <w:rPr>
                <w:lang w:val="en-US"/>
              </w:rPr>
              <w:tab/>
              <w:t>d.</w:t>
            </w:r>
            <w:r w:rsidRPr="005F202E">
              <w:rPr>
                <w:lang w:val="en-US"/>
              </w:rPr>
              <w:tab/>
              <w:t>Sanitize equipment to remove the following information from associated media prior to removal from organizational facilities for off-site maintenance, repair, or replacement: [Assignment: organization-defined information</w:t>
            </w:r>
            <w:proofErr w:type="gramStart"/>
            <w:r w:rsidRPr="005F202E">
              <w:rPr>
                <w:lang w:val="en-US"/>
              </w:rPr>
              <w:t>];</w:t>
            </w:r>
            <w:proofErr w:type="gramEnd"/>
          </w:p>
          <w:p w14:paraId="5DE95BEA" w14:textId="77777777" w:rsidR="005F202E" w:rsidRPr="005F202E" w:rsidRDefault="005F202E" w:rsidP="005F202E">
            <w:pPr>
              <w:rPr>
                <w:lang w:val="en-US"/>
              </w:rPr>
            </w:pPr>
            <w:r w:rsidRPr="005F202E">
              <w:rPr>
                <w:lang w:val="en-US"/>
              </w:rPr>
              <w:tab/>
              <w:t>e.</w:t>
            </w:r>
            <w:r w:rsidRPr="005F202E">
              <w:rPr>
                <w:lang w:val="en-US"/>
              </w:rPr>
              <w:tab/>
              <w:t>Check all potentially impacted controls to verify that the controls are still functioning properly following maintenance, repair, or replacement actions; and</w:t>
            </w:r>
          </w:p>
          <w:p w14:paraId="5C77FAAB" w14:textId="77777777" w:rsidR="005F202E" w:rsidRPr="005F202E" w:rsidRDefault="005F202E" w:rsidP="005F202E">
            <w:pPr>
              <w:rPr>
                <w:lang w:val="en-US"/>
              </w:rPr>
            </w:pPr>
            <w:r w:rsidRPr="005F202E">
              <w:rPr>
                <w:lang w:val="en-US"/>
              </w:rPr>
              <w:tab/>
              <w:t>f.</w:t>
            </w:r>
            <w:r w:rsidRPr="005F202E">
              <w:rPr>
                <w:lang w:val="en-US"/>
              </w:rPr>
              <w:tab/>
              <w:t>Include the following information in organizational maintenance records: [Assignment: organization-defined information].</w:t>
            </w:r>
          </w:p>
          <w:p w14:paraId="01D86A16" w14:textId="77777777" w:rsidR="005F202E" w:rsidRPr="005F202E" w:rsidRDefault="005F202E" w:rsidP="005F202E">
            <w:pPr>
              <w:rPr>
                <w:lang w:val="en-US"/>
              </w:rPr>
            </w:pPr>
          </w:p>
        </w:tc>
      </w:tr>
      <w:tr w:rsidR="005F202E" w:rsidRPr="005F202E" w14:paraId="2C56EFEC" w14:textId="77777777" w:rsidTr="003D2327">
        <w:tc>
          <w:tcPr>
            <w:tcW w:w="9350" w:type="dxa"/>
            <w:shd w:val="clear" w:color="auto" w:fill="CCECFC"/>
          </w:tcPr>
          <w:p w14:paraId="1DD91713" w14:textId="77777777" w:rsidR="005F202E" w:rsidRPr="005F202E" w:rsidRDefault="005F202E" w:rsidP="005F202E">
            <w:pPr>
              <w:rPr>
                <w:lang w:val="en-US"/>
              </w:rPr>
            </w:pPr>
            <w:r w:rsidRPr="005F202E">
              <w:rPr>
                <w:b/>
                <w:lang w:val="en-US"/>
              </w:rPr>
              <w:t xml:space="preserve">                                                       MA-2 Control Summary Information</w:t>
            </w:r>
          </w:p>
        </w:tc>
      </w:tr>
      <w:tr w:rsidR="005F202E" w:rsidRPr="005F202E" w14:paraId="709CFC91" w14:textId="77777777" w:rsidTr="003D2327">
        <w:tc>
          <w:tcPr>
            <w:tcW w:w="9350" w:type="dxa"/>
            <w:shd w:val="clear" w:color="auto" w:fill="FFFFFF"/>
          </w:tcPr>
          <w:p w14:paraId="1E3EF72B" w14:textId="77777777" w:rsidR="005F202E" w:rsidRPr="005F202E" w:rsidRDefault="005F202E" w:rsidP="005F202E">
            <w:pPr>
              <w:rPr>
                <w:lang w:val="en-US"/>
              </w:rPr>
            </w:pPr>
            <w:r w:rsidRPr="005F202E">
              <w:rPr>
                <w:lang w:val="en-US"/>
              </w:rPr>
              <w:t>Responsible Role:</w:t>
            </w:r>
          </w:p>
        </w:tc>
      </w:tr>
      <w:tr w:rsidR="005F202E" w:rsidRPr="005F202E" w14:paraId="78BAF54F" w14:textId="77777777" w:rsidTr="003D2327">
        <w:tc>
          <w:tcPr>
            <w:tcW w:w="9350" w:type="dxa"/>
            <w:shd w:val="clear" w:color="auto" w:fill="FFFFFF"/>
          </w:tcPr>
          <w:p w14:paraId="51923F9C" w14:textId="77777777" w:rsidR="005F202E" w:rsidRPr="005F202E" w:rsidRDefault="005F202E" w:rsidP="005F202E">
            <w:pPr>
              <w:rPr>
                <w:lang w:val="en-US"/>
              </w:rPr>
            </w:pPr>
            <w:r w:rsidRPr="005F202E">
              <w:rPr>
                <w:lang w:val="en-US"/>
              </w:rPr>
              <w:t>Implementation Status (check all that apply):</w:t>
            </w:r>
          </w:p>
          <w:p w14:paraId="729F23F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5E33312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6CF1025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74F3189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2D03756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266F8A81" w14:textId="77777777" w:rsidTr="003D2327">
        <w:tc>
          <w:tcPr>
            <w:tcW w:w="9350" w:type="dxa"/>
            <w:shd w:val="clear" w:color="auto" w:fill="FFFFFF"/>
          </w:tcPr>
          <w:p w14:paraId="3761C732"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3D23876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170F5EA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43AE0DE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0757E80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526C31B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1BBC6B5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37CBCA74" w14:textId="77777777" w:rsidTr="003D2327">
        <w:tc>
          <w:tcPr>
            <w:tcW w:w="9350" w:type="dxa"/>
            <w:shd w:val="clear" w:color="auto" w:fill="CCECFC"/>
          </w:tcPr>
          <w:p w14:paraId="202147CA" w14:textId="77777777" w:rsidR="005F202E" w:rsidRPr="005F202E" w:rsidRDefault="005F202E" w:rsidP="005F202E">
            <w:pPr>
              <w:rPr>
                <w:lang w:val="en-US"/>
              </w:rPr>
            </w:pPr>
            <w:r w:rsidRPr="005F202E">
              <w:rPr>
                <w:b/>
                <w:lang w:val="en-US"/>
              </w:rPr>
              <w:t>MA-2 What is the solution and how is it implemented?</w:t>
            </w:r>
          </w:p>
        </w:tc>
      </w:tr>
      <w:tr w:rsidR="005F202E" w:rsidRPr="005F202E" w14:paraId="0784D786" w14:textId="77777777" w:rsidTr="003D2327">
        <w:tc>
          <w:tcPr>
            <w:tcW w:w="9350" w:type="dxa"/>
            <w:shd w:val="clear" w:color="auto" w:fill="FFFFFF"/>
          </w:tcPr>
          <w:p w14:paraId="20229537" w14:textId="77777777" w:rsidR="005F202E" w:rsidRPr="005F202E" w:rsidRDefault="005F202E" w:rsidP="005F202E">
            <w:pPr>
              <w:rPr>
                <w:lang w:val="en-US"/>
              </w:rPr>
            </w:pPr>
            <w:r w:rsidRPr="005F202E">
              <w:rPr>
                <w:lang w:val="en-US"/>
              </w:rPr>
              <w:t>Description of how MA-2 is implemented,</w:t>
            </w:r>
          </w:p>
          <w:p w14:paraId="69C326FC" w14:textId="77777777" w:rsidR="005F202E" w:rsidRPr="005F202E" w:rsidRDefault="005F202E" w:rsidP="005F202E">
            <w:pPr>
              <w:rPr>
                <w:lang w:val="en-US"/>
              </w:rPr>
            </w:pPr>
          </w:p>
          <w:p w14:paraId="7EBB80BD" w14:textId="77777777" w:rsidR="005F202E" w:rsidRPr="005F202E" w:rsidRDefault="005F202E" w:rsidP="005F202E">
            <w:pPr>
              <w:rPr>
                <w:lang w:val="en-US"/>
              </w:rPr>
            </w:pPr>
            <w:r w:rsidRPr="005F202E">
              <w:rPr>
                <w:lang w:val="en-US"/>
              </w:rPr>
              <w:t xml:space="preserve">Customer Responsibilities </w:t>
            </w:r>
          </w:p>
          <w:p w14:paraId="7A46C1C7" w14:textId="77777777" w:rsidR="005F202E" w:rsidRPr="005F202E" w:rsidRDefault="005F202E" w:rsidP="005F202E">
            <w:pPr>
              <w:rPr>
                <w:lang w:val="en-US"/>
              </w:rPr>
            </w:pPr>
          </w:p>
        </w:tc>
      </w:tr>
      <w:tr w:rsidR="005F202E" w:rsidRPr="005F202E" w14:paraId="34C4DD73" w14:textId="77777777" w:rsidTr="003D2327">
        <w:tc>
          <w:tcPr>
            <w:tcW w:w="9350" w:type="dxa"/>
            <w:shd w:val="clear" w:color="auto" w:fill="CCECFC"/>
          </w:tcPr>
          <w:p w14:paraId="0E4CD645" w14:textId="77777777" w:rsidR="005F202E" w:rsidRPr="005F202E" w:rsidRDefault="005F202E" w:rsidP="005F202E">
            <w:pPr>
              <w:rPr>
                <w:lang w:val="en-US"/>
              </w:rPr>
            </w:pPr>
            <w:r w:rsidRPr="005F202E">
              <w:rPr>
                <w:b/>
                <w:lang w:val="en-US"/>
              </w:rPr>
              <w:t>MA-2 Assessment Plan/Procedures</w:t>
            </w:r>
          </w:p>
        </w:tc>
      </w:tr>
      <w:tr w:rsidR="005F202E" w:rsidRPr="005F202E" w14:paraId="29A8E6B6" w14:textId="77777777" w:rsidTr="003D2327">
        <w:tc>
          <w:tcPr>
            <w:tcW w:w="9350" w:type="dxa"/>
            <w:shd w:val="clear" w:color="auto" w:fill="FFFFFF"/>
          </w:tcPr>
          <w:p w14:paraId="7F704A15" w14:textId="77777777" w:rsidR="005F202E" w:rsidRPr="005F202E" w:rsidRDefault="005F202E" w:rsidP="005F202E">
            <w:pPr>
              <w:rPr>
                <w:b/>
                <w:lang w:val="en-US"/>
              </w:rPr>
            </w:pPr>
            <w:r w:rsidRPr="005F202E">
              <w:rPr>
                <w:b/>
                <w:lang w:val="en-US"/>
              </w:rPr>
              <w:t>Assessment Objective:</w:t>
            </w:r>
          </w:p>
          <w:p w14:paraId="11D70882" w14:textId="77777777" w:rsidR="005F202E" w:rsidRPr="005F202E" w:rsidRDefault="005F202E" w:rsidP="005F202E">
            <w:pPr>
              <w:rPr>
                <w:lang w:val="en-US"/>
              </w:rPr>
            </w:pPr>
            <w:r w:rsidRPr="005F202E">
              <w:rPr>
                <w:lang w:val="en-US"/>
              </w:rPr>
              <w:t>Determine if:</w:t>
            </w:r>
          </w:p>
          <w:p w14:paraId="016E26E4" w14:textId="77777777" w:rsidR="005F202E" w:rsidRPr="005F202E" w:rsidRDefault="005F202E" w:rsidP="00661E6D">
            <w:pPr>
              <w:numPr>
                <w:ilvl w:val="0"/>
                <w:numId w:val="267"/>
              </w:numPr>
              <w:rPr>
                <w:lang w:val="en-US"/>
              </w:rPr>
            </w:pPr>
            <w:r w:rsidRPr="005F202E">
              <w:rPr>
                <w:lang w:val="en-US"/>
              </w:rPr>
              <w:t xml:space="preserve">personnel or roles is/are required to explicitly approve the removal of the system or system components from organizational facilities for off-site maintenance, repair, or </w:t>
            </w:r>
            <w:proofErr w:type="gramStart"/>
            <w:r w:rsidRPr="005F202E">
              <w:rPr>
                <w:lang w:val="en-US"/>
              </w:rPr>
              <w:t>replacement;</w:t>
            </w:r>
            <w:proofErr w:type="gramEnd"/>
          </w:p>
          <w:p w14:paraId="79D6AD20" w14:textId="77777777" w:rsidR="005F202E" w:rsidRPr="005F202E" w:rsidRDefault="005F202E" w:rsidP="00661E6D">
            <w:pPr>
              <w:numPr>
                <w:ilvl w:val="0"/>
                <w:numId w:val="267"/>
              </w:numPr>
              <w:rPr>
                <w:lang w:val="en-US"/>
              </w:rPr>
            </w:pPr>
            <w:r w:rsidRPr="005F202E">
              <w:rPr>
                <w:lang w:val="en-US"/>
              </w:rPr>
              <w:t xml:space="preserve">equipment is sanitized to remove information from associated media prior to removal from organizational facilities for off-site maintenance, repair, or </w:t>
            </w:r>
            <w:proofErr w:type="gramStart"/>
            <w:r w:rsidRPr="005F202E">
              <w:rPr>
                <w:lang w:val="en-US"/>
              </w:rPr>
              <w:t>replacement;</w:t>
            </w:r>
            <w:proofErr w:type="gramEnd"/>
          </w:p>
          <w:p w14:paraId="3BBC9C96" w14:textId="77777777" w:rsidR="005F202E" w:rsidRPr="005F202E" w:rsidRDefault="005F202E" w:rsidP="00661E6D">
            <w:pPr>
              <w:numPr>
                <w:ilvl w:val="0"/>
                <w:numId w:val="267"/>
              </w:numPr>
              <w:rPr>
                <w:lang w:val="en-US"/>
              </w:rPr>
            </w:pPr>
            <w:r w:rsidRPr="005F202E">
              <w:rPr>
                <w:lang w:val="en-US"/>
              </w:rPr>
              <w:t>all potentially impacted controls are checked to verify that the controls are still functioning properly following maintenance, repair, or replacement actions; and</w:t>
            </w:r>
          </w:p>
          <w:p w14:paraId="4DD00460" w14:textId="77777777" w:rsidR="005F202E" w:rsidRPr="005F202E" w:rsidRDefault="005F202E" w:rsidP="00661E6D">
            <w:pPr>
              <w:numPr>
                <w:ilvl w:val="0"/>
                <w:numId w:val="267"/>
              </w:numPr>
              <w:rPr>
                <w:lang w:val="en-US"/>
              </w:rPr>
            </w:pPr>
            <w:r w:rsidRPr="005F202E">
              <w:rPr>
                <w:lang w:val="en-US"/>
              </w:rPr>
              <w:lastRenderedPageBreak/>
              <w:t>information is included in organizational maintenance records.</w:t>
            </w:r>
          </w:p>
          <w:p w14:paraId="4044C791" w14:textId="77777777" w:rsidR="005F202E" w:rsidRPr="005F202E" w:rsidRDefault="005F202E" w:rsidP="005F202E">
            <w:pPr>
              <w:rPr>
                <w:lang w:val="en-US"/>
              </w:rPr>
            </w:pPr>
          </w:p>
        </w:tc>
      </w:tr>
      <w:tr w:rsidR="005F202E" w:rsidRPr="005F202E" w14:paraId="6A482AF6" w14:textId="77777777" w:rsidTr="003D2327">
        <w:tc>
          <w:tcPr>
            <w:tcW w:w="9350" w:type="dxa"/>
            <w:shd w:val="clear" w:color="auto" w:fill="FFFFFF"/>
          </w:tcPr>
          <w:p w14:paraId="4FA79036" w14:textId="77777777" w:rsidR="005F202E" w:rsidRPr="005F202E" w:rsidRDefault="005F202E" w:rsidP="005F202E">
            <w:pPr>
              <w:rPr>
                <w:b/>
                <w:lang w:val="en-US"/>
              </w:rPr>
            </w:pPr>
            <w:r w:rsidRPr="005F202E">
              <w:rPr>
                <w:b/>
                <w:lang w:val="en-US"/>
              </w:rPr>
              <w:lastRenderedPageBreak/>
              <w:t>Assessment Procedures:</w:t>
            </w:r>
          </w:p>
          <w:p w14:paraId="6A543504" w14:textId="77777777" w:rsidR="005F202E" w:rsidRPr="005F202E" w:rsidRDefault="005F202E" w:rsidP="00661E6D">
            <w:pPr>
              <w:numPr>
                <w:ilvl w:val="0"/>
                <w:numId w:val="55"/>
              </w:numPr>
              <w:rPr>
                <w:lang w:val="en-US"/>
              </w:rPr>
            </w:pPr>
            <w:r w:rsidRPr="005F202E">
              <w:rPr>
                <w:b/>
                <w:lang w:val="en-US"/>
              </w:rPr>
              <w:t xml:space="preserve">EXAMINE: </w:t>
            </w:r>
            <w:r w:rsidRPr="005F202E">
              <w:rPr>
                <w:lang w:val="en-US"/>
              </w:rPr>
              <w:t>Maintenance policy; procedures addressing controlled system maintenance; maintenance records; manufacturer/vendor maintenance specifications; equipment sanitization records; media sanitization records; system security plan; other relevant documents or records.</w:t>
            </w:r>
          </w:p>
          <w:p w14:paraId="3B82CCA5" w14:textId="77777777" w:rsidR="005F202E" w:rsidRPr="005F202E" w:rsidRDefault="005F202E" w:rsidP="00661E6D">
            <w:pPr>
              <w:numPr>
                <w:ilvl w:val="0"/>
                <w:numId w:val="54"/>
              </w:numPr>
              <w:rPr>
                <w:lang w:val="en-US"/>
              </w:rPr>
            </w:pPr>
            <w:r w:rsidRPr="005F202E">
              <w:rPr>
                <w:b/>
                <w:lang w:val="en-US"/>
              </w:rPr>
              <w:t xml:space="preserve">INTERVIEW: </w:t>
            </w:r>
            <w:r w:rsidRPr="005F202E">
              <w:rPr>
                <w:lang w:val="en-US"/>
              </w:rPr>
              <w:t>Organizational personnel with system maintenance responsibilities; organizational personnel with information security responsibilities; organizational personnel responsible for media sanitization; system/network administrators.</w:t>
            </w:r>
          </w:p>
          <w:p w14:paraId="23F1A8E4" w14:textId="77777777" w:rsidR="005F202E" w:rsidRPr="005F202E" w:rsidRDefault="005F202E" w:rsidP="00661E6D">
            <w:pPr>
              <w:numPr>
                <w:ilvl w:val="0"/>
                <w:numId w:val="56"/>
              </w:numPr>
              <w:rPr>
                <w:lang w:val="en-US"/>
              </w:rPr>
            </w:pPr>
            <w:r w:rsidRPr="005F202E">
              <w:rPr>
                <w:b/>
                <w:lang w:val="en-US"/>
              </w:rPr>
              <w:t xml:space="preserve">TEST: </w:t>
            </w:r>
            <w:r w:rsidRPr="005F202E">
              <w:rPr>
                <w:lang w:val="en-US"/>
              </w:rPr>
              <w:t>Organizational processes for scheduling, performing, documenting, reviewing, approving, and monitoring maintenance and repairs for the system; organizational processes for sanitizing system components; mechanisms supporting and/or implementing controlled maintenance; mechanisms implementing the sanitization of system components.</w:t>
            </w:r>
          </w:p>
          <w:p w14:paraId="08E8E93B" w14:textId="77777777" w:rsidR="005F202E" w:rsidRPr="005F202E" w:rsidRDefault="005F202E" w:rsidP="005F202E">
            <w:pPr>
              <w:rPr>
                <w:lang w:val="en-US"/>
              </w:rPr>
            </w:pPr>
          </w:p>
        </w:tc>
      </w:tr>
      <w:tr w:rsidR="005F202E" w:rsidRPr="005F202E" w14:paraId="7190E307" w14:textId="77777777" w:rsidTr="003D2327">
        <w:tc>
          <w:tcPr>
            <w:tcW w:w="9350" w:type="dxa"/>
            <w:shd w:val="clear" w:color="auto" w:fill="CCECFC"/>
          </w:tcPr>
          <w:p w14:paraId="6DA517D9" w14:textId="77777777" w:rsidR="005F202E" w:rsidRPr="005F202E" w:rsidRDefault="005F202E" w:rsidP="005F202E">
            <w:pPr>
              <w:rPr>
                <w:lang w:val="en-US"/>
              </w:rPr>
            </w:pPr>
            <w:r w:rsidRPr="005F202E">
              <w:rPr>
                <w:b/>
                <w:lang w:val="en-US"/>
              </w:rPr>
              <w:t>MA-2 Assessment Results</w:t>
            </w:r>
          </w:p>
        </w:tc>
      </w:tr>
      <w:tr w:rsidR="005F202E" w:rsidRPr="005F202E" w14:paraId="4E07952A" w14:textId="77777777" w:rsidTr="003D2327">
        <w:tc>
          <w:tcPr>
            <w:tcW w:w="9350" w:type="dxa"/>
            <w:shd w:val="clear" w:color="auto" w:fill="FFFFFF"/>
          </w:tcPr>
          <w:p w14:paraId="5E6285D7" w14:textId="77777777" w:rsidR="005F202E" w:rsidRPr="005F202E" w:rsidRDefault="005F202E" w:rsidP="005F202E">
            <w:pPr>
              <w:rPr>
                <w:lang w:val="en-US"/>
              </w:rPr>
            </w:pPr>
            <w:r w:rsidRPr="005F202E">
              <w:rPr>
                <w:lang w:val="en-US"/>
              </w:rPr>
              <w:t>Description of observations and evidence</w:t>
            </w:r>
          </w:p>
          <w:p w14:paraId="04B58484"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42A975A6"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7A1335E5" w14:textId="77777777" w:rsidR="005F202E" w:rsidRPr="005F202E" w:rsidRDefault="005F202E" w:rsidP="005F202E">
            <w:pPr>
              <w:rPr>
                <w:lang w:val="en-US"/>
              </w:rPr>
            </w:pPr>
          </w:p>
        </w:tc>
      </w:tr>
      <w:tr w:rsidR="005F202E" w:rsidRPr="005F202E" w14:paraId="53635D21" w14:textId="77777777" w:rsidTr="003D2327">
        <w:tc>
          <w:tcPr>
            <w:tcW w:w="9350" w:type="dxa"/>
            <w:shd w:val="clear" w:color="auto" w:fill="CCECFC"/>
          </w:tcPr>
          <w:p w14:paraId="13F25995" w14:textId="77777777" w:rsidR="005F202E" w:rsidRPr="005F202E" w:rsidRDefault="005F202E" w:rsidP="005F202E">
            <w:pPr>
              <w:rPr>
                <w:lang w:val="en-US"/>
              </w:rPr>
            </w:pPr>
            <w:r w:rsidRPr="005F202E">
              <w:rPr>
                <w:b/>
                <w:lang w:val="en-US"/>
              </w:rPr>
              <w:t>MA-2 Remediation Plan</w:t>
            </w:r>
          </w:p>
        </w:tc>
      </w:tr>
      <w:tr w:rsidR="005F202E" w:rsidRPr="005F202E" w14:paraId="464E540C" w14:textId="77777777" w:rsidTr="003D2327">
        <w:tc>
          <w:tcPr>
            <w:tcW w:w="9350" w:type="dxa"/>
            <w:shd w:val="clear" w:color="auto" w:fill="FFFFFF"/>
          </w:tcPr>
          <w:p w14:paraId="25F89714" w14:textId="77777777" w:rsidR="005F202E" w:rsidRPr="005F202E" w:rsidRDefault="005F202E" w:rsidP="005F202E">
            <w:pPr>
              <w:rPr>
                <w:lang w:val="en-US"/>
              </w:rPr>
            </w:pPr>
            <w:r w:rsidRPr="005F202E">
              <w:rPr>
                <w:lang w:val="en-US"/>
              </w:rPr>
              <w:t>Define remediation plans to correct risks identified with this control requirement.</w:t>
            </w:r>
          </w:p>
          <w:p w14:paraId="4CC896CF" w14:textId="77777777" w:rsidR="005F202E" w:rsidRPr="005F202E" w:rsidRDefault="005F202E" w:rsidP="005F202E">
            <w:pPr>
              <w:rPr>
                <w:lang w:val="en-US"/>
              </w:rPr>
            </w:pPr>
          </w:p>
        </w:tc>
      </w:tr>
    </w:tbl>
    <w:p w14:paraId="45FB29D3" w14:textId="77777777" w:rsidR="005F202E" w:rsidRPr="005F202E" w:rsidRDefault="005F202E" w:rsidP="005F202E">
      <w:pPr>
        <w:rPr>
          <w:b/>
          <w:lang w:val="en-US"/>
        </w:rPr>
      </w:pPr>
    </w:p>
    <w:p w14:paraId="4F8058D8"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lastRenderedPageBreak/>
        <w:t>MA-5 Maintenance Personnel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08985596" w14:textId="77777777" w:rsidTr="003D2327">
        <w:tc>
          <w:tcPr>
            <w:tcW w:w="9350" w:type="dxa"/>
            <w:shd w:val="clear" w:color="auto" w:fill="CCECFC"/>
          </w:tcPr>
          <w:p w14:paraId="09DD4478" w14:textId="77777777" w:rsidR="005F202E" w:rsidRPr="005F202E" w:rsidRDefault="005F202E" w:rsidP="005F202E">
            <w:pPr>
              <w:rPr>
                <w:lang w:val="en-US"/>
              </w:rPr>
            </w:pPr>
            <w:r w:rsidRPr="005F202E">
              <w:rPr>
                <w:b/>
                <w:lang w:val="en-US"/>
              </w:rPr>
              <w:t xml:space="preserve">                                                       MA-5 Control Requirement(s)</w:t>
            </w:r>
          </w:p>
        </w:tc>
      </w:tr>
      <w:tr w:rsidR="005F202E" w:rsidRPr="005F202E" w14:paraId="3B85D983" w14:textId="77777777" w:rsidTr="003D2327">
        <w:tc>
          <w:tcPr>
            <w:tcW w:w="9350" w:type="dxa"/>
            <w:shd w:val="clear" w:color="auto" w:fill="FFFFFF"/>
          </w:tcPr>
          <w:p w14:paraId="5718127D" w14:textId="77777777" w:rsidR="005F202E" w:rsidRPr="005F202E" w:rsidRDefault="005F202E" w:rsidP="005F202E">
            <w:pPr>
              <w:rPr>
                <w:lang w:val="en-US"/>
              </w:rPr>
            </w:pPr>
            <w:r w:rsidRPr="005F202E">
              <w:rPr>
                <w:lang w:val="en-US"/>
              </w:rPr>
              <w:tab/>
              <w:t>a.</w:t>
            </w:r>
            <w:r w:rsidRPr="005F202E">
              <w:rPr>
                <w:lang w:val="en-US"/>
              </w:rPr>
              <w:tab/>
              <w:t xml:space="preserve">Establish a process for maintenance personnel authorization and maintain a list of authorized maintenance organizations or </w:t>
            </w:r>
            <w:proofErr w:type="gramStart"/>
            <w:r w:rsidRPr="005F202E">
              <w:rPr>
                <w:lang w:val="en-US"/>
              </w:rPr>
              <w:t>personnel;</w:t>
            </w:r>
            <w:proofErr w:type="gramEnd"/>
          </w:p>
          <w:p w14:paraId="518A2BB0" w14:textId="77777777" w:rsidR="005F202E" w:rsidRPr="005F202E" w:rsidRDefault="005F202E" w:rsidP="005F202E">
            <w:pPr>
              <w:rPr>
                <w:lang w:val="en-US"/>
              </w:rPr>
            </w:pPr>
            <w:r w:rsidRPr="005F202E">
              <w:rPr>
                <w:lang w:val="en-US"/>
              </w:rPr>
              <w:tab/>
              <w:t>b.</w:t>
            </w:r>
            <w:r w:rsidRPr="005F202E">
              <w:rPr>
                <w:lang w:val="en-US"/>
              </w:rPr>
              <w:tab/>
              <w:t>Verify that non-escorted personnel performing maintenance on the system possess the required access authorizations; and</w:t>
            </w:r>
          </w:p>
          <w:p w14:paraId="3CBAD674" w14:textId="77777777" w:rsidR="005F202E" w:rsidRPr="005F202E" w:rsidRDefault="005F202E" w:rsidP="005F202E">
            <w:pPr>
              <w:rPr>
                <w:lang w:val="en-US"/>
              </w:rPr>
            </w:pPr>
            <w:r w:rsidRPr="005F202E">
              <w:rPr>
                <w:lang w:val="en-US"/>
              </w:rPr>
              <w:tab/>
              <w:t>c.</w:t>
            </w:r>
            <w:r w:rsidRPr="005F202E">
              <w:rPr>
                <w:lang w:val="en-US"/>
              </w:rPr>
              <w:tab/>
              <w:t>Designate organizational personnel with required access authorizations and technical competence to supervise the maintenance activities of personnel who do not possess the required access authorizations.</w:t>
            </w:r>
          </w:p>
          <w:p w14:paraId="66C1FFF9" w14:textId="77777777" w:rsidR="005F202E" w:rsidRPr="005F202E" w:rsidRDefault="005F202E" w:rsidP="005F202E">
            <w:pPr>
              <w:rPr>
                <w:lang w:val="en-US"/>
              </w:rPr>
            </w:pPr>
          </w:p>
        </w:tc>
      </w:tr>
      <w:tr w:rsidR="005F202E" w:rsidRPr="005F202E" w14:paraId="38FD45B9" w14:textId="77777777" w:rsidTr="003D2327">
        <w:tc>
          <w:tcPr>
            <w:tcW w:w="9350" w:type="dxa"/>
            <w:shd w:val="clear" w:color="auto" w:fill="CCECFC"/>
          </w:tcPr>
          <w:p w14:paraId="18F63934" w14:textId="77777777" w:rsidR="005F202E" w:rsidRPr="005F202E" w:rsidRDefault="005F202E" w:rsidP="005F202E">
            <w:pPr>
              <w:rPr>
                <w:lang w:val="en-US"/>
              </w:rPr>
            </w:pPr>
            <w:r w:rsidRPr="005F202E">
              <w:rPr>
                <w:b/>
                <w:lang w:val="en-US"/>
              </w:rPr>
              <w:t xml:space="preserve">                                                       MA-5 Control Summary Information</w:t>
            </w:r>
          </w:p>
        </w:tc>
      </w:tr>
      <w:tr w:rsidR="005F202E" w:rsidRPr="005F202E" w14:paraId="36139EE4" w14:textId="77777777" w:rsidTr="003D2327">
        <w:tc>
          <w:tcPr>
            <w:tcW w:w="9350" w:type="dxa"/>
            <w:shd w:val="clear" w:color="auto" w:fill="FFFFFF"/>
          </w:tcPr>
          <w:p w14:paraId="6768AF22" w14:textId="77777777" w:rsidR="005F202E" w:rsidRPr="005F202E" w:rsidRDefault="005F202E" w:rsidP="005F202E">
            <w:pPr>
              <w:rPr>
                <w:lang w:val="en-US"/>
              </w:rPr>
            </w:pPr>
            <w:r w:rsidRPr="005F202E">
              <w:rPr>
                <w:lang w:val="en-US"/>
              </w:rPr>
              <w:t>Responsible Role:</w:t>
            </w:r>
          </w:p>
        </w:tc>
      </w:tr>
      <w:tr w:rsidR="005F202E" w:rsidRPr="005F202E" w14:paraId="5324EA0D" w14:textId="77777777" w:rsidTr="003D2327">
        <w:tc>
          <w:tcPr>
            <w:tcW w:w="9350" w:type="dxa"/>
            <w:shd w:val="clear" w:color="auto" w:fill="FFFFFF"/>
          </w:tcPr>
          <w:p w14:paraId="29C36E1E" w14:textId="77777777" w:rsidR="005F202E" w:rsidRPr="005F202E" w:rsidRDefault="005F202E" w:rsidP="005F202E">
            <w:pPr>
              <w:rPr>
                <w:lang w:val="en-US"/>
              </w:rPr>
            </w:pPr>
            <w:r w:rsidRPr="005F202E">
              <w:rPr>
                <w:lang w:val="en-US"/>
              </w:rPr>
              <w:t>Implementation Status (check all that apply):</w:t>
            </w:r>
          </w:p>
          <w:p w14:paraId="49642DD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233F931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8FB524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3C8FE44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7354F0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3D181910" w14:textId="77777777" w:rsidTr="003D2327">
        <w:tc>
          <w:tcPr>
            <w:tcW w:w="9350" w:type="dxa"/>
            <w:shd w:val="clear" w:color="auto" w:fill="FFFFFF"/>
          </w:tcPr>
          <w:p w14:paraId="4A33C4F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3F184C8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223D19E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D18AA7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56503307"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Provided by Customer (Customer System Specific)</w:t>
            </w:r>
          </w:p>
          <w:p w14:paraId="5DC27C4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0927208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A597423" w14:textId="77777777" w:rsidTr="003D2327">
        <w:tc>
          <w:tcPr>
            <w:tcW w:w="9350" w:type="dxa"/>
            <w:shd w:val="clear" w:color="auto" w:fill="CCECFC"/>
          </w:tcPr>
          <w:p w14:paraId="608646DD" w14:textId="77777777" w:rsidR="005F202E" w:rsidRPr="005F202E" w:rsidRDefault="005F202E" w:rsidP="005F202E">
            <w:pPr>
              <w:rPr>
                <w:lang w:val="en-US"/>
              </w:rPr>
            </w:pPr>
            <w:r w:rsidRPr="005F202E">
              <w:rPr>
                <w:b/>
                <w:lang w:val="en-US"/>
              </w:rPr>
              <w:lastRenderedPageBreak/>
              <w:t>MA-5 What is the solution and how is it implemented?</w:t>
            </w:r>
          </w:p>
        </w:tc>
      </w:tr>
      <w:tr w:rsidR="005F202E" w:rsidRPr="005F202E" w14:paraId="5591E022" w14:textId="77777777" w:rsidTr="003D2327">
        <w:tc>
          <w:tcPr>
            <w:tcW w:w="9350" w:type="dxa"/>
            <w:shd w:val="clear" w:color="auto" w:fill="FFFFFF"/>
          </w:tcPr>
          <w:p w14:paraId="74C9331C" w14:textId="77777777" w:rsidR="005F202E" w:rsidRPr="005F202E" w:rsidRDefault="005F202E" w:rsidP="005F202E">
            <w:pPr>
              <w:rPr>
                <w:lang w:val="en-US"/>
              </w:rPr>
            </w:pPr>
            <w:r w:rsidRPr="005F202E">
              <w:rPr>
                <w:lang w:val="en-US"/>
              </w:rPr>
              <w:t>Description of how MA-5 is implemented,</w:t>
            </w:r>
          </w:p>
          <w:p w14:paraId="65BAB58D" w14:textId="77777777" w:rsidR="005F202E" w:rsidRPr="005F202E" w:rsidRDefault="005F202E" w:rsidP="005F202E">
            <w:pPr>
              <w:rPr>
                <w:lang w:val="en-US"/>
              </w:rPr>
            </w:pPr>
          </w:p>
          <w:p w14:paraId="46D3D024" w14:textId="77777777" w:rsidR="005F202E" w:rsidRPr="005F202E" w:rsidRDefault="005F202E" w:rsidP="005F202E">
            <w:pPr>
              <w:rPr>
                <w:lang w:val="en-US"/>
              </w:rPr>
            </w:pPr>
            <w:r w:rsidRPr="005F202E">
              <w:rPr>
                <w:lang w:val="en-US"/>
              </w:rPr>
              <w:t xml:space="preserve">Customer Responsibilities </w:t>
            </w:r>
          </w:p>
          <w:p w14:paraId="46E4E0D3" w14:textId="77777777" w:rsidR="005F202E" w:rsidRPr="005F202E" w:rsidRDefault="005F202E" w:rsidP="005F202E">
            <w:pPr>
              <w:rPr>
                <w:lang w:val="en-US"/>
              </w:rPr>
            </w:pPr>
          </w:p>
        </w:tc>
      </w:tr>
      <w:tr w:rsidR="005F202E" w:rsidRPr="005F202E" w14:paraId="1E3CBEA7" w14:textId="77777777" w:rsidTr="003D2327">
        <w:tc>
          <w:tcPr>
            <w:tcW w:w="9350" w:type="dxa"/>
            <w:shd w:val="clear" w:color="auto" w:fill="CCECFC"/>
          </w:tcPr>
          <w:p w14:paraId="58505E41" w14:textId="77777777" w:rsidR="005F202E" w:rsidRPr="005F202E" w:rsidRDefault="005F202E" w:rsidP="005F202E">
            <w:pPr>
              <w:rPr>
                <w:lang w:val="en-US"/>
              </w:rPr>
            </w:pPr>
            <w:r w:rsidRPr="005F202E">
              <w:rPr>
                <w:b/>
                <w:lang w:val="en-US"/>
              </w:rPr>
              <w:t>MA-5 Assessment Plan/Procedures</w:t>
            </w:r>
          </w:p>
        </w:tc>
      </w:tr>
      <w:tr w:rsidR="005F202E" w:rsidRPr="005F202E" w14:paraId="083FCB0C" w14:textId="77777777" w:rsidTr="003D2327">
        <w:tc>
          <w:tcPr>
            <w:tcW w:w="9350" w:type="dxa"/>
            <w:shd w:val="clear" w:color="auto" w:fill="FFFFFF"/>
          </w:tcPr>
          <w:p w14:paraId="1B6ADABF" w14:textId="77777777" w:rsidR="005F202E" w:rsidRPr="005F202E" w:rsidRDefault="005F202E" w:rsidP="005F202E">
            <w:pPr>
              <w:rPr>
                <w:b/>
                <w:lang w:val="en-US"/>
              </w:rPr>
            </w:pPr>
            <w:r w:rsidRPr="005F202E">
              <w:rPr>
                <w:b/>
                <w:lang w:val="en-US"/>
              </w:rPr>
              <w:t>Assessment Objective:</w:t>
            </w:r>
          </w:p>
          <w:p w14:paraId="6D568F33" w14:textId="77777777" w:rsidR="005F202E" w:rsidRPr="005F202E" w:rsidRDefault="005F202E" w:rsidP="005F202E">
            <w:pPr>
              <w:rPr>
                <w:lang w:val="en-US"/>
              </w:rPr>
            </w:pPr>
            <w:r w:rsidRPr="005F202E">
              <w:rPr>
                <w:lang w:val="en-US"/>
              </w:rPr>
              <w:t>Determine if:</w:t>
            </w:r>
          </w:p>
          <w:p w14:paraId="2CC0921D" w14:textId="77777777" w:rsidR="005F202E" w:rsidRPr="005F202E" w:rsidRDefault="005F202E" w:rsidP="00661E6D">
            <w:pPr>
              <w:numPr>
                <w:ilvl w:val="0"/>
                <w:numId w:val="268"/>
              </w:numPr>
              <w:rPr>
                <w:lang w:val="en-US"/>
              </w:rPr>
            </w:pPr>
            <w:r w:rsidRPr="005F202E">
              <w:rPr>
                <w:lang w:val="en-US"/>
              </w:rPr>
              <w:t>non-escorted personnel performing maintenance on the system possess the required access authorizations; and</w:t>
            </w:r>
          </w:p>
          <w:p w14:paraId="72B21C4D" w14:textId="77777777" w:rsidR="005F202E" w:rsidRPr="005F202E" w:rsidRDefault="005F202E" w:rsidP="00661E6D">
            <w:pPr>
              <w:numPr>
                <w:ilvl w:val="0"/>
                <w:numId w:val="268"/>
              </w:numPr>
              <w:rPr>
                <w:lang w:val="en-US"/>
              </w:rPr>
            </w:pPr>
            <w:r w:rsidRPr="005F202E">
              <w:rPr>
                <w:lang w:val="en-US"/>
              </w:rPr>
              <w:t>organizational personnel with required access authorizations and technical competence is/are designated to supervise the maintenance activities of personnel who do not possess the required access authorizations.</w:t>
            </w:r>
          </w:p>
          <w:p w14:paraId="35F4B7E6" w14:textId="77777777" w:rsidR="005F202E" w:rsidRPr="005F202E" w:rsidRDefault="005F202E" w:rsidP="005F202E">
            <w:pPr>
              <w:rPr>
                <w:lang w:val="en-US"/>
              </w:rPr>
            </w:pPr>
          </w:p>
        </w:tc>
      </w:tr>
      <w:tr w:rsidR="005F202E" w:rsidRPr="005F202E" w14:paraId="55238B54" w14:textId="77777777" w:rsidTr="003D2327">
        <w:tc>
          <w:tcPr>
            <w:tcW w:w="9350" w:type="dxa"/>
            <w:shd w:val="clear" w:color="auto" w:fill="FFFFFF"/>
          </w:tcPr>
          <w:p w14:paraId="125D52B2" w14:textId="77777777" w:rsidR="005F202E" w:rsidRPr="005F202E" w:rsidRDefault="005F202E" w:rsidP="005F202E">
            <w:pPr>
              <w:rPr>
                <w:b/>
                <w:lang w:val="en-US"/>
              </w:rPr>
            </w:pPr>
            <w:r w:rsidRPr="005F202E">
              <w:rPr>
                <w:b/>
                <w:lang w:val="en-US"/>
              </w:rPr>
              <w:t>Assessment Procedures:</w:t>
            </w:r>
          </w:p>
          <w:p w14:paraId="213A2725" w14:textId="77777777" w:rsidR="005F202E" w:rsidRPr="005F202E" w:rsidRDefault="005F202E" w:rsidP="00661E6D">
            <w:pPr>
              <w:numPr>
                <w:ilvl w:val="0"/>
                <w:numId w:val="37"/>
              </w:numPr>
              <w:rPr>
                <w:lang w:val="en-US"/>
              </w:rPr>
            </w:pPr>
            <w:r w:rsidRPr="005F202E">
              <w:rPr>
                <w:b/>
                <w:lang w:val="en-US"/>
              </w:rPr>
              <w:t xml:space="preserve">EXAMINE: </w:t>
            </w:r>
            <w:r w:rsidRPr="005F202E">
              <w:rPr>
                <w:lang w:val="en-US"/>
              </w:rPr>
              <w:t>Maintenance policy; procedures addressing maintenance personnel; service provider contracts; service-level agreements; list of authorized personnel; maintenance records; access control records; system security plan; other relevant documents or records.</w:t>
            </w:r>
          </w:p>
          <w:p w14:paraId="4EFC7DEC" w14:textId="77777777" w:rsidR="005F202E" w:rsidRPr="005F202E" w:rsidRDefault="005F202E" w:rsidP="00661E6D">
            <w:pPr>
              <w:numPr>
                <w:ilvl w:val="0"/>
                <w:numId w:val="36"/>
              </w:numPr>
              <w:rPr>
                <w:lang w:val="en-US"/>
              </w:rPr>
            </w:pPr>
            <w:r w:rsidRPr="005F202E">
              <w:rPr>
                <w:b/>
                <w:lang w:val="en-US"/>
              </w:rPr>
              <w:t xml:space="preserve">INTERVIEW: </w:t>
            </w:r>
            <w:r w:rsidRPr="005F202E">
              <w:rPr>
                <w:lang w:val="en-US"/>
              </w:rPr>
              <w:t>Organizational personnel with system maintenance responsibilities; organizational personnel with information security responsibilities.</w:t>
            </w:r>
          </w:p>
          <w:p w14:paraId="4777AB83" w14:textId="77777777" w:rsidR="005F202E" w:rsidRPr="005F202E" w:rsidRDefault="005F202E" w:rsidP="00661E6D">
            <w:pPr>
              <w:numPr>
                <w:ilvl w:val="0"/>
                <w:numId w:val="39"/>
              </w:numPr>
              <w:rPr>
                <w:lang w:val="en-US"/>
              </w:rPr>
            </w:pPr>
            <w:r w:rsidRPr="005F202E">
              <w:rPr>
                <w:b/>
                <w:lang w:val="en-US"/>
              </w:rPr>
              <w:lastRenderedPageBreak/>
              <w:t xml:space="preserve">TEST: </w:t>
            </w:r>
            <w:r w:rsidRPr="005F202E">
              <w:rPr>
                <w:lang w:val="en-US"/>
              </w:rPr>
              <w:t>Organizational processes for authorizing and managing maintenance personnel; mechanisms supporting and/or implementing authorization of maintenance personnel.</w:t>
            </w:r>
          </w:p>
          <w:p w14:paraId="54FBA631" w14:textId="77777777" w:rsidR="005F202E" w:rsidRPr="005F202E" w:rsidRDefault="005F202E" w:rsidP="005F202E">
            <w:pPr>
              <w:rPr>
                <w:lang w:val="en-US"/>
              </w:rPr>
            </w:pPr>
          </w:p>
        </w:tc>
      </w:tr>
      <w:tr w:rsidR="005F202E" w:rsidRPr="005F202E" w14:paraId="06345F96" w14:textId="77777777" w:rsidTr="003D2327">
        <w:tc>
          <w:tcPr>
            <w:tcW w:w="9350" w:type="dxa"/>
            <w:shd w:val="clear" w:color="auto" w:fill="CCECFC"/>
          </w:tcPr>
          <w:p w14:paraId="4FA4F413" w14:textId="77777777" w:rsidR="005F202E" w:rsidRPr="005F202E" w:rsidRDefault="005F202E" w:rsidP="005F202E">
            <w:pPr>
              <w:rPr>
                <w:lang w:val="en-US"/>
              </w:rPr>
            </w:pPr>
            <w:r w:rsidRPr="005F202E">
              <w:rPr>
                <w:b/>
                <w:lang w:val="en-US"/>
              </w:rPr>
              <w:lastRenderedPageBreak/>
              <w:t>MA-5 Assessment Results</w:t>
            </w:r>
          </w:p>
        </w:tc>
      </w:tr>
      <w:tr w:rsidR="005F202E" w:rsidRPr="005F202E" w14:paraId="1DCAA1DE" w14:textId="77777777" w:rsidTr="003D2327">
        <w:tc>
          <w:tcPr>
            <w:tcW w:w="9350" w:type="dxa"/>
            <w:shd w:val="clear" w:color="auto" w:fill="FFFFFF"/>
          </w:tcPr>
          <w:p w14:paraId="2243B970" w14:textId="77777777" w:rsidR="005F202E" w:rsidRPr="005F202E" w:rsidRDefault="005F202E" w:rsidP="005F202E">
            <w:pPr>
              <w:rPr>
                <w:lang w:val="en-US"/>
              </w:rPr>
            </w:pPr>
            <w:r w:rsidRPr="005F202E">
              <w:rPr>
                <w:lang w:val="en-US"/>
              </w:rPr>
              <w:t>Description of observations and evidence</w:t>
            </w:r>
          </w:p>
          <w:p w14:paraId="1B2DBD28"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44BE553D"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54D8D75B" w14:textId="77777777" w:rsidR="005F202E" w:rsidRPr="005F202E" w:rsidRDefault="005F202E" w:rsidP="005F202E">
            <w:pPr>
              <w:rPr>
                <w:lang w:val="en-US"/>
              </w:rPr>
            </w:pPr>
          </w:p>
        </w:tc>
      </w:tr>
      <w:tr w:rsidR="005F202E" w:rsidRPr="005F202E" w14:paraId="6939A1EA" w14:textId="77777777" w:rsidTr="003D2327">
        <w:tc>
          <w:tcPr>
            <w:tcW w:w="9350" w:type="dxa"/>
            <w:shd w:val="clear" w:color="auto" w:fill="CCECFC"/>
          </w:tcPr>
          <w:p w14:paraId="01B07308" w14:textId="77777777" w:rsidR="005F202E" w:rsidRPr="005F202E" w:rsidRDefault="005F202E" w:rsidP="005F202E">
            <w:pPr>
              <w:rPr>
                <w:lang w:val="en-US"/>
              </w:rPr>
            </w:pPr>
            <w:r w:rsidRPr="005F202E">
              <w:rPr>
                <w:b/>
                <w:lang w:val="en-US"/>
              </w:rPr>
              <w:t>MA-5 Remediation Plan</w:t>
            </w:r>
          </w:p>
        </w:tc>
      </w:tr>
      <w:tr w:rsidR="005F202E" w:rsidRPr="005F202E" w14:paraId="7E5EB7C9" w14:textId="77777777" w:rsidTr="003D2327">
        <w:tc>
          <w:tcPr>
            <w:tcW w:w="9350" w:type="dxa"/>
            <w:shd w:val="clear" w:color="auto" w:fill="FFFFFF"/>
          </w:tcPr>
          <w:p w14:paraId="63058E10" w14:textId="77777777" w:rsidR="005F202E" w:rsidRPr="005F202E" w:rsidRDefault="005F202E" w:rsidP="005F202E">
            <w:pPr>
              <w:rPr>
                <w:lang w:val="en-US"/>
              </w:rPr>
            </w:pPr>
            <w:r w:rsidRPr="005F202E">
              <w:rPr>
                <w:lang w:val="en-US"/>
              </w:rPr>
              <w:t>Define remediation plans to correct risks identified with this control requirement.</w:t>
            </w:r>
          </w:p>
          <w:p w14:paraId="6727D68C" w14:textId="77777777" w:rsidR="005F202E" w:rsidRPr="005F202E" w:rsidRDefault="005F202E" w:rsidP="005F202E">
            <w:pPr>
              <w:rPr>
                <w:lang w:val="en-US"/>
              </w:rPr>
            </w:pPr>
          </w:p>
        </w:tc>
      </w:tr>
    </w:tbl>
    <w:p w14:paraId="12BD8EB0" w14:textId="77777777" w:rsidR="005F202E" w:rsidRPr="005F202E" w:rsidRDefault="005F202E" w:rsidP="005F202E">
      <w:pPr>
        <w:rPr>
          <w:lang w:val="en-US"/>
        </w:rPr>
      </w:pPr>
    </w:p>
    <w:p w14:paraId="0D17A260" w14:textId="77777777" w:rsidR="005F202E" w:rsidRPr="005F202E" w:rsidRDefault="005F202E" w:rsidP="00661E6D">
      <w:pPr>
        <w:pStyle w:val="Heading2"/>
        <w:numPr>
          <w:ilvl w:val="1"/>
          <w:numId w:val="76"/>
        </w:numPr>
        <w:ind w:left="576" w:hanging="576"/>
        <w:rPr>
          <w:rFonts w:asciiTheme="minorHAnsi" w:hAnsiTheme="minorHAnsi" w:cstheme="minorHAnsi"/>
        </w:rPr>
      </w:pPr>
      <w:bookmarkStart w:id="35" w:name="_heading=h.qsh70q" w:colFirst="0" w:colLast="0"/>
      <w:bookmarkStart w:id="36" w:name="_Toc138947895"/>
      <w:bookmarkEnd w:id="35"/>
      <w:r w:rsidRPr="005F202E">
        <w:rPr>
          <w:rFonts w:asciiTheme="minorHAnsi" w:hAnsiTheme="minorHAnsi" w:cstheme="minorHAnsi"/>
        </w:rPr>
        <w:t>Media Protection (MP)</w:t>
      </w:r>
      <w:bookmarkEnd w:id="36"/>
    </w:p>
    <w:p w14:paraId="5EBCE556" w14:textId="77777777" w:rsidR="005F202E" w:rsidRPr="005F202E" w:rsidRDefault="005F202E" w:rsidP="00D308C0">
      <w:pPr>
        <w:pStyle w:val="tabletitle0"/>
        <w:rPr>
          <w:rFonts w:asciiTheme="minorHAnsi" w:hAnsiTheme="minorHAnsi" w:cstheme="minorHAnsi"/>
        </w:rPr>
      </w:pPr>
      <w:bookmarkStart w:id="37" w:name="_heading=h.3as4poj" w:colFirst="0" w:colLast="0"/>
      <w:bookmarkEnd w:id="37"/>
      <w:r w:rsidRPr="005F202E">
        <w:rPr>
          <w:rFonts w:asciiTheme="minorHAnsi" w:hAnsiTheme="minorHAnsi" w:cstheme="minorHAnsi"/>
        </w:rPr>
        <w:t xml:space="preserve">MP-2 Media Access (Conditional)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7856E79B" w14:textId="77777777" w:rsidTr="003D2327">
        <w:tc>
          <w:tcPr>
            <w:tcW w:w="9350" w:type="dxa"/>
            <w:shd w:val="clear" w:color="auto" w:fill="CCECFC"/>
          </w:tcPr>
          <w:p w14:paraId="0FB6F162" w14:textId="77777777" w:rsidR="005F202E" w:rsidRPr="005F202E" w:rsidRDefault="005F202E" w:rsidP="005F202E">
            <w:pPr>
              <w:rPr>
                <w:lang w:val="en-US"/>
              </w:rPr>
            </w:pPr>
            <w:r w:rsidRPr="005F202E">
              <w:rPr>
                <w:b/>
                <w:lang w:val="en-US"/>
              </w:rPr>
              <w:t xml:space="preserve">                                                       MP-2 Control Requirement(s)</w:t>
            </w:r>
          </w:p>
        </w:tc>
      </w:tr>
      <w:tr w:rsidR="005F202E" w:rsidRPr="005F202E" w14:paraId="773F04F2" w14:textId="77777777" w:rsidTr="003D2327">
        <w:tc>
          <w:tcPr>
            <w:tcW w:w="9350" w:type="dxa"/>
            <w:shd w:val="clear" w:color="auto" w:fill="FFFFFF"/>
          </w:tcPr>
          <w:p w14:paraId="39002F8D" w14:textId="77777777" w:rsidR="005F202E" w:rsidRPr="005F202E" w:rsidRDefault="005F202E" w:rsidP="005F202E">
            <w:pPr>
              <w:rPr>
                <w:lang w:val="en-US"/>
              </w:rPr>
            </w:pPr>
            <w:r w:rsidRPr="005F202E">
              <w:rPr>
                <w:lang w:val="en-US"/>
              </w:rPr>
              <w:t>Restrict access to [Assignment: organization-defined types of digital and/or non-digital media] to [Assignment: organization-defined personnel or roles].</w:t>
            </w:r>
          </w:p>
          <w:p w14:paraId="572D1301" w14:textId="77777777" w:rsidR="005F202E" w:rsidRPr="005F202E" w:rsidRDefault="005F202E" w:rsidP="005F202E">
            <w:pPr>
              <w:rPr>
                <w:lang w:val="en-US"/>
              </w:rPr>
            </w:pPr>
          </w:p>
        </w:tc>
      </w:tr>
      <w:tr w:rsidR="005F202E" w:rsidRPr="005F202E" w14:paraId="6DE7AF5E" w14:textId="77777777" w:rsidTr="003D2327">
        <w:tc>
          <w:tcPr>
            <w:tcW w:w="9350" w:type="dxa"/>
            <w:shd w:val="clear" w:color="auto" w:fill="CCECFC"/>
          </w:tcPr>
          <w:p w14:paraId="47ADB438" w14:textId="77777777" w:rsidR="005F202E" w:rsidRPr="005F202E" w:rsidRDefault="005F202E" w:rsidP="005F202E">
            <w:pPr>
              <w:rPr>
                <w:lang w:val="en-US"/>
              </w:rPr>
            </w:pPr>
            <w:r w:rsidRPr="005F202E">
              <w:rPr>
                <w:b/>
                <w:lang w:val="en-US"/>
              </w:rPr>
              <w:t xml:space="preserve">                                                       MP-2 Control Summary Information</w:t>
            </w:r>
          </w:p>
        </w:tc>
      </w:tr>
      <w:tr w:rsidR="005F202E" w:rsidRPr="005F202E" w14:paraId="5FE96388" w14:textId="77777777" w:rsidTr="003D2327">
        <w:tc>
          <w:tcPr>
            <w:tcW w:w="9350" w:type="dxa"/>
            <w:shd w:val="clear" w:color="auto" w:fill="FFFFFF"/>
          </w:tcPr>
          <w:p w14:paraId="6C3F9FFB" w14:textId="77777777" w:rsidR="005F202E" w:rsidRPr="005F202E" w:rsidRDefault="005F202E" w:rsidP="005F202E">
            <w:pPr>
              <w:rPr>
                <w:lang w:val="en-US"/>
              </w:rPr>
            </w:pPr>
            <w:r w:rsidRPr="005F202E">
              <w:rPr>
                <w:lang w:val="en-US"/>
              </w:rPr>
              <w:t>Responsible Role:</w:t>
            </w:r>
          </w:p>
        </w:tc>
      </w:tr>
      <w:tr w:rsidR="005F202E" w:rsidRPr="005F202E" w14:paraId="14FDA153" w14:textId="77777777" w:rsidTr="003D2327">
        <w:tc>
          <w:tcPr>
            <w:tcW w:w="9350" w:type="dxa"/>
            <w:shd w:val="clear" w:color="auto" w:fill="FFFFFF"/>
          </w:tcPr>
          <w:p w14:paraId="179C4248" w14:textId="77777777" w:rsidR="005F202E" w:rsidRPr="005F202E" w:rsidRDefault="005F202E" w:rsidP="005F202E">
            <w:pPr>
              <w:rPr>
                <w:lang w:val="en-US"/>
              </w:rPr>
            </w:pPr>
            <w:r w:rsidRPr="005F202E">
              <w:rPr>
                <w:lang w:val="en-US"/>
              </w:rPr>
              <w:lastRenderedPageBreak/>
              <w:t>Implementation Status (check all that apply):</w:t>
            </w:r>
          </w:p>
          <w:p w14:paraId="60A790E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176E07F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73337A3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18E4B61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192AAB6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B80C4B2" w14:textId="77777777" w:rsidTr="003D2327">
        <w:tc>
          <w:tcPr>
            <w:tcW w:w="9350" w:type="dxa"/>
            <w:shd w:val="clear" w:color="auto" w:fill="FFFFFF"/>
          </w:tcPr>
          <w:p w14:paraId="6122B50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0B86EEF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528B0A8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3B205DE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63BF0D8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3375FC9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5068B1F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7D9A9C99" w14:textId="77777777" w:rsidTr="003D2327">
        <w:tc>
          <w:tcPr>
            <w:tcW w:w="9350" w:type="dxa"/>
            <w:shd w:val="clear" w:color="auto" w:fill="CCECFC"/>
          </w:tcPr>
          <w:p w14:paraId="7606CAAF" w14:textId="77777777" w:rsidR="005F202E" w:rsidRPr="005F202E" w:rsidRDefault="005F202E" w:rsidP="005F202E">
            <w:pPr>
              <w:rPr>
                <w:lang w:val="en-US"/>
              </w:rPr>
            </w:pPr>
            <w:r w:rsidRPr="005F202E">
              <w:rPr>
                <w:b/>
                <w:lang w:val="en-US"/>
              </w:rPr>
              <w:t>MP-2 What is the solution and how is it implemented?</w:t>
            </w:r>
          </w:p>
        </w:tc>
      </w:tr>
      <w:tr w:rsidR="005F202E" w:rsidRPr="005F202E" w14:paraId="37D7807C" w14:textId="77777777" w:rsidTr="003D2327">
        <w:tc>
          <w:tcPr>
            <w:tcW w:w="9350" w:type="dxa"/>
            <w:shd w:val="clear" w:color="auto" w:fill="FFFFFF"/>
          </w:tcPr>
          <w:p w14:paraId="2F76918B" w14:textId="77777777" w:rsidR="005F202E" w:rsidRPr="005F202E" w:rsidRDefault="005F202E" w:rsidP="005F202E">
            <w:pPr>
              <w:rPr>
                <w:lang w:val="en-US"/>
              </w:rPr>
            </w:pPr>
            <w:r w:rsidRPr="005F202E">
              <w:rPr>
                <w:lang w:val="en-US"/>
              </w:rPr>
              <w:t>Description of how MP-2 is implemented,</w:t>
            </w:r>
          </w:p>
          <w:p w14:paraId="72BA53FD" w14:textId="77777777" w:rsidR="005F202E" w:rsidRPr="005F202E" w:rsidRDefault="005F202E" w:rsidP="005F202E">
            <w:pPr>
              <w:rPr>
                <w:lang w:val="en-US"/>
              </w:rPr>
            </w:pPr>
          </w:p>
          <w:p w14:paraId="71351096" w14:textId="77777777" w:rsidR="005F202E" w:rsidRPr="005F202E" w:rsidRDefault="005F202E" w:rsidP="005F202E">
            <w:pPr>
              <w:rPr>
                <w:lang w:val="en-US"/>
              </w:rPr>
            </w:pPr>
            <w:r w:rsidRPr="005F202E">
              <w:rPr>
                <w:lang w:val="en-US"/>
              </w:rPr>
              <w:t xml:space="preserve">Customer Responsibilities </w:t>
            </w:r>
          </w:p>
          <w:p w14:paraId="1BCA381D" w14:textId="77777777" w:rsidR="005F202E" w:rsidRPr="005F202E" w:rsidRDefault="005F202E" w:rsidP="005F202E">
            <w:pPr>
              <w:rPr>
                <w:lang w:val="en-US"/>
              </w:rPr>
            </w:pPr>
          </w:p>
        </w:tc>
      </w:tr>
      <w:tr w:rsidR="005F202E" w:rsidRPr="005F202E" w14:paraId="108A78AF" w14:textId="77777777" w:rsidTr="003D2327">
        <w:tc>
          <w:tcPr>
            <w:tcW w:w="9350" w:type="dxa"/>
            <w:shd w:val="clear" w:color="auto" w:fill="CCECFC"/>
          </w:tcPr>
          <w:p w14:paraId="6168E79E" w14:textId="77777777" w:rsidR="005F202E" w:rsidRPr="005F202E" w:rsidRDefault="005F202E" w:rsidP="005F202E">
            <w:pPr>
              <w:rPr>
                <w:lang w:val="en-US"/>
              </w:rPr>
            </w:pPr>
            <w:r w:rsidRPr="005F202E">
              <w:rPr>
                <w:b/>
                <w:lang w:val="en-US"/>
              </w:rPr>
              <w:t>MP-2 Assessment Plan/Procedures</w:t>
            </w:r>
          </w:p>
        </w:tc>
      </w:tr>
      <w:tr w:rsidR="005F202E" w:rsidRPr="005F202E" w14:paraId="168B19B4" w14:textId="77777777" w:rsidTr="003D2327">
        <w:tc>
          <w:tcPr>
            <w:tcW w:w="9350" w:type="dxa"/>
            <w:shd w:val="clear" w:color="auto" w:fill="FFFFFF"/>
          </w:tcPr>
          <w:p w14:paraId="2B4494B6" w14:textId="77777777" w:rsidR="005F202E" w:rsidRPr="005F202E" w:rsidRDefault="005F202E" w:rsidP="005F202E">
            <w:pPr>
              <w:rPr>
                <w:b/>
                <w:lang w:val="en-US"/>
              </w:rPr>
            </w:pPr>
            <w:r w:rsidRPr="005F202E">
              <w:rPr>
                <w:b/>
                <w:lang w:val="en-US"/>
              </w:rPr>
              <w:t>Assessment Objective:</w:t>
            </w:r>
          </w:p>
          <w:p w14:paraId="0109DA5F" w14:textId="77777777" w:rsidR="005F202E" w:rsidRPr="005F202E" w:rsidRDefault="005F202E" w:rsidP="005F202E">
            <w:pPr>
              <w:rPr>
                <w:lang w:val="en-US"/>
              </w:rPr>
            </w:pPr>
            <w:r w:rsidRPr="005F202E">
              <w:rPr>
                <w:lang w:val="en-US"/>
              </w:rPr>
              <w:lastRenderedPageBreak/>
              <w:t>Determine if:</w:t>
            </w:r>
          </w:p>
          <w:p w14:paraId="720B103A" w14:textId="77777777" w:rsidR="005F202E" w:rsidRPr="005F202E" w:rsidRDefault="005F202E" w:rsidP="00661E6D">
            <w:pPr>
              <w:numPr>
                <w:ilvl w:val="0"/>
                <w:numId w:val="269"/>
              </w:numPr>
              <w:rPr>
                <w:lang w:val="en-US"/>
              </w:rPr>
            </w:pPr>
            <w:r w:rsidRPr="005F202E">
              <w:rPr>
                <w:lang w:val="en-US"/>
              </w:rPr>
              <w:t>access to types of digital media is restricted to organizationally defined personnel or roles; and</w:t>
            </w:r>
          </w:p>
          <w:p w14:paraId="2D7A773C" w14:textId="77777777" w:rsidR="005F202E" w:rsidRPr="005F202E" w:rsidRDefault="005F202E" w:rsidP="00661E6D">
            <w:pPr>
              <w:numPr>
                <w:ilvl w:val="0"/>
                <w:numId w:val="269"/>
              </w:numPr>
              <w:rPr>
                <w:lang w:val="en-US"/>
              </w:rPr>
            </w:pPr>
            <w:r w:rsidRPr="005F202E">
              <w:rPr>
                <w:lang w:val="en-US"/>
              </w:rPr>
              <w:t>access to types of non-digital media is restricted to organizationally defined personnel or roles.</w:t>
            </w:r>
          </w:p>
          <w:p w14:paraId="4E3D08E5" w14:textId="77777777" w:rsidR="005F202E" w:rsidRPr="005F202E" w:rsidRDefault="005F202E" w:rsidP="005F202E">
            <w:pPr>
              <w:rPr>
                <w:lang w:val="en-US"/>
              </w:rPr>
            </w:pPr>
          </w:p>
        </w:tc>
      </w:tr>
      <w:tr w:rsidR="005F202E" w:rsidRPr="005F202E" w14:paraId="6C3D31D9" w14:textId="77777777" w:rsidTr="003D2327">
        <w:tc>
          <w:tcPr>
            <w:tcW w:w="9350" w:type="dxa"/>
            <w:shd w:val="clear" w:color="auto" w:fill="FFFFFF"/>
          </w:tcPr>
          <w:p w14:paraId="7165C011" w14:textId="77777777" w:rsidR="005F202E" w:rsidRPr="005F202E" w:rsidRDefault="005F202E" w:rsidP="005F202E">
            <w:pPr>
              <w:rPr>
                <w:b/>
                <w:lang w:val="en-US"/>
              </w:rPr>
            </w:pPr>
            <w:r w:rsidRPr="005F202E">
              <w:rPr>
                <w:b/>
                <w:lang w:val="en-US"/>
              </w:rPr>
              <w:lastRenderedPageBreak/>
              <w:t>Assessment Procedures:</w:t>
            </w:r>
          </w:p>
          <w:p w14:paraId="6786366C" w14:textId="77777777" w:rsidR="005F202E" w:rsidRPr="005F202E" w:rsidRDefault="005F202E" w:rsidP="00661E6D">
            <w:pPr>
              <w:numPr>
                <w:ilvl w:val="0"/>
                <w:numId w:val="38"/>
              </w:numPr>
              <w:rPr>
                <w:lang w:val="en-US"/>
              </w:rPr>
            </w:pPr>
            <w:r w:rsidRPr="005F202E">
              <w:rPr>
                <w:b/>
                <w:lang w:val="en-US"/>
              </w:rPr>
              <w:t xml:space="preserve">EXAMINE: </w:t>
            </w:r>
            <w:r w:rsidRPr="005F202E">
              <w:rPr>
                <w:lang w:val="en-US"/>
              </w:rPr>
              <w:t>System media protection policy; procedures addressing media access restrictions; access control policy and procedures; physical and environmental protection policy and procedures; media storage facilities; access control records; system security plan; other relevant documents or records.</w:t>
            </w:r>
          </w:p>
          <w:p w14:paraId="22E2BCCE" w14:textId="77777777" w:rsidR="005F202E" w:rsidRPr="005F202E" w:rsidRDefault="005F202E" w:rsidP="00661E6D">
            <w:pPr>
              <w:numPr>
                <w:ilvl w:val="0"/>
                <w:numId w:val="41"/>
              </w:numPr>
              <w:rPr>
                <w:lang w:val="en-US"/>
              </w:rPr>
            </w:pPr>
            <w:r w:rsidRPr="005F202E">
              <w:rPr>
                <w:b/>
                <w:lang w:val="en-US"/>
              </w:rPr>
              <w:t xml:space="preserve">INTERVIEW: </w:t>
            </w:r>
            <w:r w:rsidRPr="005F202E">
              <w:rPr>
                <w:lang w:val="en-US"/>
              </w:rPr>
              <w:t>Organizational personnel with system media protection responsibilities; organizational personnel with information security responsibilities; system/network administrators.</w:t>
            </w:r>
          </w:p>
          <w:p w14:paraId="6F71F011" w14:textId="77777777" w:rsidR="005F202E" w:rsidRPr="005F202E" w:rsidRDefault="005F202E" w:rsidP="00661E6D">
            <w:pPr>
              <w:numPr>
                <w:ilvl w:val="0"/>
                <w:numId w:val="40"/>
              </w:numPr>
              <w:rPr>
                <w:lang w:val="en-US"/>
              </w:rPr>
            </w:pPr>
            <w:r w:rsidRPr="005F202E">
              <w:rPr>
                <w:b/>
                <w:lang w:val="en-US"/>
              </w:rPr>
              <w:t xml:space="preserve">TEST: </w:t>
            </w:r>
            <w:r w:rsidRPr="005F202E">
              <w:rPr>
                <w:lang w:val="en-US"/>
              </w:rPr>
              <w:t>Organizational processes for restricting information media; mechanisms supporting and/or implementing media access restrictions.</w:t>
            </w:r>
          </w:p>
          <w:p w14:paraId="0113B617" w14:textId="77777777" w:rsidR="005F202E" w:rsidRPr="005F202E" w:rsidRDefault="005F202E" w:rsidP="005F202E">
            <w:pPr>
              <w:rPr>
                <w:lang w:val="en-US"/>
              </w:rPr>
            </w:pPr>
          </w:p>
        </w:tc>
      </w:tr>
      <w:tr w:rsidR="005F202E" w:rsidRPr="005F202E" w14:paraId="6FEAD5E4" w14:textId="77777777" w:rsidTr="003D2327">
        <w:tc>
          <w:tcPr>
            <w:tcW w:w="9350" w:type="dxa"/>
            <w:shd w:val="clear" w:color="auto" w:fill="CCECFC"/>
          </w:tcPr>
          <w:p w14:paraId="02AE3318" w14:textId="77777777" w:rsidR="005F202E" w:rsidRPr="005F202E" w:rsidRDefault="005F202E" w:rsidP="005F202E">
            <w:pPr>
              <w:rPr>
                <w:lang w:val="en-US"/>
              </w:rPr>
            </w:pPr>
            <w:r w:rsidRPr="005F202E">
              <w:rPr>
                <w:b/>
                <w:lang w:val="en-US"/>
              </w:rPr>
              <w:t>MP-2 Assessment Results</w:t>
            </w:r>
          </w:p>
        </w:tc>
      </w:tr>
      <w:tr w:rsidR="005F202E" w:rsidRPr="005F202E" w14:paraId="4A6F78F9" w14:textId="77777777" w:rsidTr="003D2327">
        <w:tc>
          <w:tcPr>
            <w:tcW w:w="9350" w:type="dxa"/>
            <w:shd w:val="clear" w:color="auto" w:fill="FFFFFF"/>
          </w:tcPr>
          <w:p w14:paraId="1F1C722F" w14:textId="77777777" w:rsidR="005F202E" w:rsidRPr="005F202E" w:rsidRDefault="005F202E" w:rsidP="005F202E">
            <w:pPr>
              <w:rPr>
                <w:lang w:val="en-US"/>
              </w:rPr>
            </w:pPr>
            <w:r w:rsidRPr="005F202E">
              <w:rPr>
                <w:lang w:val="en-US"/>
              </w:rPr>
              <w:t>Description of observations and evidence</w:t>
            </w:r>
          </w:p>
          <w:p w14:paraId="21554420"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5F234B4D"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680CB458" w14:textId="77777777" w:rsidR="005F202E" w:rsidRPr="005F202E" w:rsidRDefault="005F202E" w:rsidP="005F202E">
            <w:pPr>
              <w:rPr>
                <w:lang w:val="en-US"/>
              </w:rPr>
            </w:pPr>
          </w:p>
        </w:tc>
      </w:tr>
      <w:tr w:rsidR="005F202E" w:rsidRPr="005F202E" w14:paraId="32D0391C" w14:textId="77777777" w:rsidTr="003D2327">
        <w:tc>
          <w:tcPr>
            <w:tcW w:w="9350" w:type="dxa"/>
            <w:shd w:val="clear" w:color="auto" w:fill="CCECFC"/>
          </w:tcPr>
          <w:p w14:paraId="3180BC9A" w14:textId="77777777" w:rsidR="005F202E" w:rsidRPr="005F202E" w:rsidRDefault="005F202E" w:rsidP="005F202E">
            <w:pPr>
              <w:rPr>
                <w:lang w:val="en-US"/>
              </w:rPr>
            </w:pPr>
            <w:r w:rsidRPr="005F202E">
              <w:rPr>
                <w:b/>
                <w:lang w:val="en-US"/>
              </w:rPr>
              <w:t>MP-2 Remediation Plan</w:t>
            </w:r>
          </w:p>
        </w:tc>
      </w:tr>
      <w:tr w:rsidR="005F202E" w:rsidRPr="005F202E" w14:paraId="705F92B3" w14:textId="77777777" w:rsidTr="003D2327">
        <w:tc>
          <w:tcPr>
            <w:tcW w:w="9350" w:type="dxa"/>
            <w:shd w:val="clear" w:color="auto" w:fill="FFFFFF"/>
          </w:tcPr>
          <w:p w14:paraId="792BC6DA" w14:textId="77777777" w:rsidR="005F202E" w:rsidRPr="005F202E" w:rsidRDefault="005F202E" w:rsidP="005F202E">
            <w:pPr>
              <w:rPr>
                <w:lang w:val="en-US"/>
              </w:rPr>
            </w:pPr>
            <w:r w:rsidRPr="005F202E">
              <w:rPr>
                <w:lang w:val="en-US"/>
              </w:rPr>
              <w:t>Define remediation plans to correct risks identified with this control requirement.</w:t>
            </w:r>
          </w:p>
          <w:p w14:paraId="1F7897AD" w14:textId="77777777" w:rsidR="005F202E" w:rsidRPr="005F202E" w:rsidRDefault="005F202E" w:rsidP="005F202E">
            <w:pPr>
              <w:rPr>
                <w:lang w:val="en-US"/>
              </w:rPr>
            </w:pPr>
          </w:p>
        </w:tc>
      </w:tr>
    </w:tbl>
    <w:p w14:paraId="1D8BC87A" w14:textId="77777777" w:rsidR="005F202E" w:rsidRPr="005F202E" w:rsidRDefault="005F202E" w:rsidP="005F202E">
      <w:pPr>
        <w:rPr>
          <w:b/>
          <w:lang w:val="en-US"/>
        </w:rPr>
      </w:pPr>
    </w:p>
    <w:p w14:paraId="1696B5EE"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MP-6 Media Sanitization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38CCDD96" w14:textId="77777777" w:rsidTr="003D2327">
        <w:tc>
          <w:tcPr>
            <w:tcW w:w="9350" w:type="dxa"/>
            <w:shd w:val="clear" w:color="auto" w:fill="CCECFC"/>
          </w:tcPr>
          <w:p w14:paraId="2ECE3B7C" w14:textId="77777777" w:rsidR="005F202E" w:rsidRPr="005F202E" w:rsidRDefault="005F202E" w:rsidP="005F202E">
            <w:pPr>
              <w:rPr>
                <w:lang w:val="en-US"/>
              </w:rPr>
            </w:pPr>
            <w:r w:rsidRPr="005F202E">
              <w:rPr>
                <w:b/>
                <w:lang w:val="en-US"/>
              </w:rPr>
              <w:t xml:space="preserve">                                                       MP-6 Control Requirement(s)</w:t>
            </w:r>
          </w:p>
        </w:tc>
      </w:tr>
      <w:tr w:rsidR="005F202E" w:rsidRPr="005F202E" w14:paraId="37A9089B" w14:textId="77777777" w:rsidTr="003D2327">
        <w:tc>
          <w:tcPr>
            <w:tcW w:w="9350" w:type="dxa"/>
            <w:shd w:val="clear" w:color="auto" w:fill="FFFFFF"/>
          </w:tcPr>
          <w:p w14:paraId="265D9FA8" w14:textId="77777777" w:rsidR="005F202E" w:rsidRPr="005F202E" w:rsidRDefault="005F202E" w:rsidP="005F202E">
            <w:pPr>
              <w:rPr>
                <w:lang w:val="en-US"/>
              </w:rPr>
            </w:pPr>
            <w:r w:rsidRPr="005F202E">
              <w:rPr>
                <w:lang w:val="en-US"/>
              </w:rPr>
              <w:tab/>
              <w:t>a.</w:t>
            </w:r>
            <w:r w:rsidRPr="005F202E">
              <w:rPr>
                <w:lang w:val="en-US"/>
              </w:rPr>
              <w:tab/>
              <w:t>Sanitize [Assignment: organization-defined system media] prior to disposal, release out of organizational control, or release for reuse using [Assignment: organization-defined sanitization techniques and procedures]; and</w:t>
            </w:r>
          </w:p>
          <w:p w14:paraId="70C2B38A" w14:textId="77777777" w:rsidR="005F202E" w:rsidRPr="005F202E" w:rsidRDefault="005F202E" w:rsidP="005F202E">
            <w:pPr>
              <w:rPr>
                <w:lang w:val="en-US"/>
              </w:rPr>
            </w:pPr>
            <w:r w:rsidRPr="005F202E">
              <w:rPr>
                <w:b/>
                <w:lang w:val="en-US"/>
              </w:rPr>
              <w:t xml:space="preserve">MP-6 (a)-2 Additional FedRAMP Requirements and Guidance: </w:t>
            </w:r>
            <w:r w:rsidRPr="005F202E">
              <w:rPr>
                <w:lang w:val="en-US"/>
              </w:rPr>
              <w:t>[techniques and procedures IAW NIST SP 800-88 Section 4: Reuse and Disposal of Storage Media and Hardware]</w:t>
            </w:r>
          </w:p>
          <w:p w14:paraId="786EA838" w14:textId="77777777" w:rsidR="005F202E" w:rsidRPr="005F202E" w:rsidRDefault="005F202E" w:rsidP="005F202E">
            <w:pPr>
              <w:rPr>
                <w:lang w:val="en-US"/>
              </w:rPr>
            </w:pPr>
            <w:r w:rsidRPr="005F202E">
              <w:rPr>
                <w:lang w:val="en-US"/>
              </w:rPr>
              <w:tab/>
              <w:t>b.</w:t>
            </w:r>
            <w:r w:rsidRPr="005F202E">
              <w:rPr>
                <w:lang w:val="en-US"/>
              </w:rPr>
              <w:tab/>
              <w:t>Employ sanitization mechanisms with the strength and integrity commensurate with the security category or classification of the information.</w:t>
            </w:r>
          </w:p>
          <w:p w14:paraId="48386C8C" w14:textId="77777777" w:rsidR="005F202E" w:rsidRPr="005F202E" w:rsidRDefault="005F202E" w:rsidP="005F202E">
            <w:pPr>
              <w:rPr>
                <w:lang w:val="en-US"/>
              </w:rPr>
            </w:pPr>
          </w:p>
        </w:tc>
      </w:tr>
      <w:tr w:rsidR="005F202E" w:rsidRPr="005F202E" w14:paraId="49BF243A" w14:textId="77777777" w:rsidTr="003D2327">
        <w:tc>
          <w:tcPr>
            <w:tcW w:w="9350" w:type="dxa"/>
            <w:shd w:val="clear" w:color="auto" w:fill="CCECFC"/>
          </w:tcPr>
          <w:p w14:paraId="6ABC02AA" w14:textId="77777777" w:rsidR="005F202E" w:rsidRPr="005F202E" w:rsidRDefault="005F202E" w:rsidP="005F202E">
            <w:pPr>
              <w:rPr>
                <w:lang w:val="en-US"/>
              </w:rPr>
            </w:pPr>
            <w:r w:rsidRPr="005F202E">
              <w:rPr>
                <w:b/>
                <w:lang w:val="en-US"/>
              </w:rPr>
              <w:t xml:space="preserve">                                                       MP-6 Control Summary Information</w:t>
            </w:r>
          </w:p>
        </w:tc>
      </w:tr>
      <w:tr w:rsidR="005F202E" w:rsidRPr="005F202E" w14:paraId="031819FD" w14:textId="77777777" w:rsidTr="003D2327">
        <w:tc>
          <w:tcPr>
            <w:tcW w:w="9350" w:type="dxa"/>
            <w:shd w:val="clear" w:color="auto" w:fill="FFFFFF"/>
          </w:tcPr>
          <w:p w14:paraId="44DD9133" w14:textId="77777777" w:rsidR="005F202E" w:rsidRPr="005F202E" w:rsidRDefault="005F202E" w:rsidP="005F202E">
            <w:pPr>
              <w:rPr>
                <w:lang w:val="en-US"/>
              </w:rPr>
            </w:pPr>
            <w:r w:rsidRPr="005F202E">
              <w:rPr>
                <w:lang w:val="en-US"/>
              </w:rPr>
              <w:t>Responsible Role:</w:t>
            </w:r>
          </w:p>
        </w:tc>
      </w:tr>
      <w:tr w:rsidR="005F202E" w:rsidRPr="005F202E" w14:paraId="39FB4E3D" w14:textId="77777777" w:rsidTr="003D2327">
        <w:tc>
          <w:tcPr>
            <w:tcW w:w="9350" w:type="dxa"/>
            <w:shd w:val="clear" w:color="auto" w:fill="FFFFFF"/>
          </w:tcPr>
          <w:p w14:paraId="4EA9A4D3" w14:textId="77777777" w:rsidR="005F202E" w:rsidRPr="005F202E" w:rsidRDefault="005F202E" w:rsidP="005F202E">
            <w:pPr>
              <w:rPr>
                <w:lang w:val="en-US"/>
              </w:rPr>
            </w:pPr>
            <w:r w:rsidRPr="005F202E">
              <w:rPr>
                <w:lang w:val="en-US"/>
              </w:rPr>
              <w:t>Implementation Status (check all that apply):</w:t>
            </w:r>
          </w:p>
          <w:p w14:paraId="5D25090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70D8EC6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4CF1D32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743D7D2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5F7AED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0E616F23" w14:textId="77777777" w:rsidTr="003D2327">
        <w:tc>
          <w:tcPr>
            <w:tcW w:w="9350" w:type="dxa"/>
            <w:shd w:val="clear" w:color="auto" w:fill="FFFFFF"/>
          </w:tcPr>
          <w:p w14:paraId="78F555C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76E95291"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System Specific</w:t>
            </w:r>
          </w:p>
          <w:p w14:paraId="70116E3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67BF648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3480F38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520A488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6F8CFA0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23DE8726" w14:textId="77777777" w:rsidTr="003D2327">
        <w:tc>
          <w:tcPr>
            <w:tcW w:w="9350" w:type="dxa"/>
            <w:shd w:val="clear" w:color="auto" w:fill="CCECFC"/>
          </w:tcPr>
          <w:p w14:paraId="4AF13DD9" w14:textId="77777777" w:rsidR="005F202E" w:rsidRPr="005F202E" w:rsidRDefault="005F202E" w:rsidP="005F202E">
            <w:pPr>
              <w:rPr>
                <w:lang w:val="en-US"/>
              </w:rPr>
            </w:pPr>
            <w:r w:rsidRPr="005F202E">
              <w:rPr>
                <w:b/>
                <w:lang w:val="en-US"/>
              </w:rPr>
              <w:lastRenderedPageBreak/>
              <w:t>MP-6 What is the solution and how is it implemented?</w:t>
            </w:r>
          </w:p>
        </w:tc>
      </w:tr>
      <w:tr w:rsidR="005F202E" w:rsidRPr="005F202E" w14:paraId="661E0AE4" w14:textId="77777777" w:rsidTr="003D2327">
        <w:tc>
          <w:tcPr>
            <w:tcW w:w="9350" w:type="dxa"/>
            <w:shd w:val="clear" w:color="auto" w:fill="FFFFFF"/>
          </w:tcPr>
          <w:p w14:paraId="2AF38410" w14:textId="77777777" w:rsidR="005F202E" w:rsidRPr="005F202E" w:rsidRDefault="005F202E" w:rsidP="005F202E">
            <w:pPr>
              <w:rPr>
                <w:lang w:val="en-US"/>
              </w:rPr>
            </w:pPr>
            <w:r w:rsidRPr="005F202E">
              <w:rPr>
                <w:lang w:val="en-US"/>
              </w:rPr>
              <w:t>Description of how MP-6 is implemented,</w:t>
            </w:r>
          </w:p>
          <w:p w14:paraId="5B1E29AF" w14:textId="77777777" w:rsidR="005F202E" w:rsidRPr="005F202E" w:rsidRDefault="005F202E" w:rsidP="005F202E">
            <w:pPr>
              <w:rPr>
                <w:lang w:val="en-US"/>
              </w:rPr>
            </w:pPr>
          </w:p>
          <w:p w14:paraId="2F32108B" w14:textId="77777777" w:rsidR="005F202E" w:rsidRPr="005F202E" w:rsidRDefault="005F202E" w:rsidP="005F202E">
            <w:pPr>
              <w:rPr>
                <w:lang w:val="en-US"/>
              </w:rPr>
            </w:pPr>
            <w:r w:rsidRPr="005F202E">
              <w:rPr>
                <w:lang w:val="en-US"/>
              </w:rPr>
              <w:t xml:space="preserve">Customer Responsibilities </w:t>
            </w:r>
          </w:p>
          <w:p w14:paraId="2EB1628A" w14:textId="77777777" w:rsidR="005F202E" w:rsidRPr="005F202E" w:rsidRDefault="005F202E" w:rsidP="005F202E">
            <w:pPr>
              <w:rPr>
                <w:lang w:val="en-US"/>
              </w:rPr>
            </w:pPr>
          </w:p>
        </w:tc>
      </w:tr>
      <w:tr w:rsidR="005F202E" w:rsidRPr="005F202E" w14:paraId="4BA1A80E" w14:textId="77777777" w:rsidTr="003D2327">
        <w:tc>
          <w:tcPr>
            <w:tcW w:w="9350" w:type="dxa"/>
            <w:shd w:val="clear" w:color="auto" w:fill="CCECFC"/>
          </w:tcPr>
          <w:p w14:paraId="2994C6F7" w14:textId="77777777" w:rsidR="005F202E" w:rsidRPr="005F202E" w:rsidRDefault="005F202E" w:rsidP="005F202E">
            <w:pPr>
              <w:rPr>
                <w:lang w:val="en-US"/>
              </w:rPr>
            </w:pPr>
            <w:r w:rsidRPr="005F202E">
              <w:rPr>
                <w:b/>
                <w:lang w:val="en-US"/>
              </w:rPr>
              <w:t>MP-6 Assessment Plan/Procedures</w:t>
            </w:r>
          </w:p>
        </w:tc>
      </w:tr>
      <w:tr w:rsidR="005F202E" w:rsidRPr="005F202E" w14:paraId="1DC479FE" w14:textId="77777777" w:rsidTr="003D2327">
        <w:tc>
          <w:tcPr>
            <w:tcW w:w="9350" w:type="dxa"/>
            <w:shd w:val="clear" w:color="auto" w:fill="FFFFFF"/>
          </w:tcPr>
          <w:p w14:paraId="13B8EF04" w14:textId="77777777" w:rsidR="005F202E" w:rsidRPr="005F202E" w:rsidRDefault="005F202E" w:rsidP="005F202E">
            <w:pPr>
              <w:rPr>
                <w:b/>
                <w:lang w:val="en-US"/>
              </w:rPr>
            </w:pPr>
            <w:r w:rsidRPr="005F202E">
              <w:rPr>
                <w:b/>
                <w:lang w:val="en-US"/>
              </w:rPr>
              <w:t>Assessment Objective:</w:t>
            </w:r>
          </w:p>
          <w:p w14:paraId="38B61C55" w14:textId="77777777" w:rsidR="005F202E" w:rsidRPr="005F202E" w:rsidRDefault="005F202E" w:rsidP="005F202E">
            <w:pPr>
              <w:rPr>
                <w:lang w:val="en-US"/>
              </w:rPr>
            </w:pPr>
            <w:r w:rsidRPr="005F202E">
              <w:rPr>
                <w:lang w:val="en-US"/>
              </w:rPr>
              <w:t>Determine if sanitization mechanisms with strength and integrity commensurate with the security category or classification of the information are employed.</w:t>
            </w:r>
          </w:p>
          <w:p w14:paraId="3D69C557" w14:textId="77777777" w:rsidR="005F202E" w:rsidRPr="005F202E" w:rsidRDefault="005F202E" w:rsidP="005F202E">
            <w:pPr>
              <w:rPr>
                <w:lang w:val="en-US"/>
              </w:rPr>
            </w:pPr>
          </w:p>
        </w:tc>
      </w:tr>
      <w:tr w:rsidR="005F202E" w:rsidRPr="005F202E" w14:paraId="1DD892D0" w14:textId="77777777" w:rsidTr="003D2327">
        <w:tc>
          <w:tcPr>
            <w:tcW w:w="9350" w:type="dxa"/>
            <w:shd w:val="clear" w:color="auto" w:fill="FFFFFF"/>
          </w:tcPr>
          <w:p w14:paraId="1588C185" w14:textId="77777777" w:rsidR="005F202E" w:rsidRPr="005F202E" w:rsidRDefault="005F202E" w:rsidP="005F202E">
            <w:pPr>
              <w:rPr>
                <w:b/>
                <w:lang w:val="en-US"/>
              </w:rPr>
            </w:pPr>
            <w:r w:rsidRPr="005F202E">
              <w:rPr>
                <w:b/>
                <w:lang w:val="en-US"/>
              </w:rPr>
              <w:t>Assessment Procedures:</w:t>
            </w:r>
          </w:p>
          <w:p w14:paraId="3A74C04B" w14:textId="77777777" w:rsidR="005F202E" w:rsidRPr="005F202E" w:rsidRDefault="005F202E" w:rsidP="00661E6D">
            <w:pPr>
              <w:numPr>
                <w:ilvl w:val="0"/>
                <w:numId w:val="43"/>
              </w:numPr>
              <w:rPr>
                <w:lang w:val="en-US"/>
              </w:rPr>
            </w:pPr>
            <w:r w:rsidRPr="005F202E">
              <w:rPr>
                <w:b/>
                <w:lang w:val="en-US"/>
              </w:rPr>
              <w:t xml:space="preserve">EXAMINE: </w:t>
            </w:r>
            <w:r w:rsidRPr="005F202E">
              <w:rPr>
                <w:lang w:val="en-US"/>
              </w:rPr>
              <w:t>System media protection policy; procedures addressing media sanitization and disposal; applicable federal standards and policies addressing media sanitization policy; media sanitization records; system audit records; system design documentation; records retention and disposition policy; records retention and disposition procedures; system configuration settings and associated documentation; system security plan; privacy plan; other relevant documents or records.</w:t>
            </w:r>
          </w:p>
          <w:p w14:paraId="2C01C0D5" w14:textId="77777777" w:rsidR="005F202E" w:rsidRPr="005F202E" w:rsidRDefault="005F202E" w:rsidP="00661E6D">
            <w:pPr>
              <w:numPr>
                <w:ilvl w:val="0"/>
                <w:numId w:val="42"/>
              </w:numPr>
              <w:rPr>
                <w:lang w:val="en-US"/>
              </w:rPr>
            </w:pPr>
            <w:r w:rsidRPr="005F202E">
              <w:rPr>
                <w:b/>
                <w:lang w:val="en-US"/>
              </w:rPr>
              <w:lastRenderedPageBreak/>
              <w:t xml:space="preserve">INTERVIEW: </w:t>
            </w:r>
            <w:r w:rsidRPr="005F202E">
              <w:rPr>
                <w:lang w:val="en-US"/>
              </w:rPr>
              <w:t>Organizational personnel with media sanitization responsibilities; organizational personnel with records retention and disposition responsibilities; organizational personnel with information security and privacy responsibilities; system/network administrators.</w:t>
            </w:r>
          </w:p>
          <w:p w14:paraId="5A4F7F13" w14:textId="77777777" w:rsidR="005F202E" w:rsidRPr="005F202E" w:rsidRDefault="005F202E" w:rsidP="00661E6D">
            <w:pPr>
              <w:numPr>
                <w:ilvl w:val="0"/>
                <w:numId w:val="35"/>
              </w:numPr>
              <w:rPr>
                <w:lang w:val="en-US"/>
              </w:rPr>
            </w:pPr>
            <w:r w:rsidRPr="005F202E">
              <w:rPr>
                <w:b/>
                <w:lang w:val="en-US"/>
              </w:rPr>
              <w:t xml:space="preserve">TEST: </w:t>
            </w:r>
            <w:r w:rsidRPr="005F202E">
              <w:rPr>
                <w:lang w:val="en-US"/>
              </w:rPr>
              <w:t>Organizational processes for media sanitization; mechanisms supporting and/or implementing media sanitization.</w:t>
            </w:r>
          </w:p>
          <w:p w14:paraId="36CAD19F" w14:textId="77777777" w:rsidR="005F202E" w:rsidRPr="005F202E" w:rsidRDefault="005F202E" w:rsidP="005F202E">
            <w:pPr>
              <w:rPr>
                <w:lang w:val="en-US"/>
              </w:rPr>
            </w:pPr>
          </w:p>
        </w:tc>
      </w:tr>
      <w:tr w:rsidR="005F202E" w:rsidRPr="005F202E" w14:paraId="3D549D29" w14:textId="77777777" w:rsidTr="003D2327">
        <w:tc>
          <w:tcPr>
            <w:tcW w:w="9350" w:type="dxa"/>
            <w:shd w:val="clear" w:color="auto" w:fill="CCECFC"/>
          </w:tcPr>
          <w:p w14:paraId="1884E512" w14:textId="77777777" w:rsidR="005F202E" w:rsidRPr="005F202E" w:rsidRDefault="005F202E" w:rsidP="005F202E">
            <w:pPr>
              <w:rPr>
                <w:lang w:val="en-US"/>
              </w:rPr>
            </w:pPr>
            <w:r w:rsidRPr="005F202E">
              <w:rPr>
                <w:b/>
                <w:lang w:val="en-US"/>
              </w:rPr>
              <w:lastRenderedPageBreak/>
              <w:t>MP-6 Assessment Results</w:t>
            </w:r>
          </w:p>
        </w:tc>
      </w:tr>
      <w:tr w:rsidR="005F202E" w:rsidRPr="005F202E" w14:paraId="0B52A2EF" w14:textId="77777777" w:rsidTr="003D2327">
        <w:tc>
          <w:tcPr>
            <w:tcW w:w="9350" w:type="dxa"/>
            <w:shd w:val="clear" w:color="auto" w:fill="FFFFFF"/>
          </w:tcPr>
          <w:p w14:paraId="721DFB84" w14:textId="77777777" w:rsidR="005F202E" w:rsidRPr="005F202E" w:rsidRDefault="005F202E" w:rsidP="005F202E">
            <w:pPr>
              <w:rPr>
                <w:lang w:val="en-US"/>
              </w:rPr>
            </w:pPr>
            <w:r w:rsidRPr="005F202E">
              <w:rPr>
                <w:lang w:val="en-US"/>
              </w:rPr>
              <w:t>Description of observations and evidence</w:t>
            </w:r>
          </w:p>
          <w:p w14:paraId="0346FE0E"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558CFF61"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1D2E1119" w14:textId="77777777" w:rsidR="005F202E" w:rsidRPr="005F202E" w:rsidRDefault="005F202E" w:rsidP="005F202E">
            <w:pPr>
              <w:rPr>
                <w:lang w:val="en-US"/>
              </w:rPr>
            </w:pPr>
          </w:p>
        </w:tc>
      </w:tr>
      <w:tr w:rsidR="005F202E" w:rsidRPr="005F202E" w14:paraId="7292043A" w14:textId="77777777" w:rsidTr="003D2327">
        <w:tc>
          <w:tcPr>
            <w:tcW w:w="9350" w:type="dxa"/>
            <w:shd w:val="clear" w:color="auto" w:fill="CCECFC"/>
          </w:tcPr>
          <w:p w14:paraId="7C415CCC" w14:textId="77777777" w:rsidR="005F202E" w:rsidRPr="005F202E" w:rsidRDefault="005F202E" w:rsidP="005F202E">
            <w:pPr>
              <w:rPr>
                <w:lang w:val="en-US"/>
              </w:rPr>
            </w:pPr>
            <w:r w:rsidRPr="005F202E">
              <w:rPr>
                <w:b/>
                <w:lang w:val="en-US"/>
              </w:rPr>
              <w:t>MP-6 Remediation Plan</w:t>
            </w:r>
          </w:p>
        </w:tc>
      </w:tr>
      <w:tr w:rsidR="005F202E" w:rsidRPr="005F202E" w14:paraId="0235530E" w14:textId="77777777" w:rsidTr="003D2327">
        <w:tc>
          <w:tcPr>
            <w:tcW w:w="9350" w:type="dxa"/>
            <w:shd w:val="clear" w:color="auto" w:fill="FFFFFF"/>
          </w:tcPr>
          <w:p w14:paraId="66B92A84" w14:textId="77777777" w:rsidR="005F202E" w:rsidRPr="005F202E" w:rsidRDefault="005F202E" w:rsidP="005F202E">
            <w:pPr>
              <w:rPr>
                <w:lang w:val="en-US"/>
              </w:rPr>
            </w:pPr>
            <w:r w:rsidRPr="005F202E">
              <w:rPr>
                <w:lang w:val="en-US"/>
              </w:rPr>
              <w:t>Define remediation plans to correct risks identified with this control requirement.</w:t>
            </w:r>
          </w:p>
          <w:p w14:paraId="68A0F71F" w14:textId="77777777" w:rsidR="005F202E" w:rsidRPr="005F202E" w:rsidRDefault="005F202E" w:rsidP="005F202E">
            <w:pPr>
              <w:rPr>
                <w:lang w:val="en-US"/>
              </w:rPr>
            </w:pPr>
          </w:p>
        </w:tc>
      </w:tr>
    </w:tbl>
    <w:p w14:paraId="52BFFE0D" w14:textId="77777777" w:rsidR="005F202E" w:rsidRPr="005F202E" w:rsidRDefault="005F202E" w:rsidP="005F202E">
      <w:pPr>
        <w:rPr>
          <w:b/>
          <w:lang w:val="en-US"/>
        </w:rPr>
      </w:pPr>
    </w:p>
    <w:p w14:paraId="2A821AE2"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MP-7 Media Use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3B13D219" w14:textId="77777777" w:rsidTr="003D2327">
        <w:tc>
          <w:tcPr>
            <w:tcW w:w="9350" w:type="dxa"/>
            <w:shd w:val="clear" w:color="auto" w:fill="CCECFC"/>
          </w:tcPr>
          <w:p w14:paraId="5C4E18A1" w14:textId="77777777" w:rsidR="005F202E" w:rsidRPr="005F202E" w:rsidRDefault="005F202E" w:rsidP="005F202E">
            <w:pPr>
              <w:rPr>
                <w:lang w:val="en-US"/>
              </w:rPr>
            </w:pPr>
            <w:r w:rsidRPr="005F202E">
              <w:rPr>
                <w:b/>
                <w:lang w:val="en-US"/>
              </w:rPr>
              <w:t xml:space="preserve">                                                       MP-7 Control Requirement(s)</w:t>
            </w:r>
          </w:p>
        </w:tc>
      </w:tr>
      <w:tr w:rsidR="005F202E" w:rsidRPr="005F202E" w14:paraId="170D7CBC" w14:textId="77777777" w:rsidTr="003D2327">
        <w:tc>
          <w:tcPr>
            <w:tcW w:w="9350" w:type="dxa"/>
            <w:shd w:val="clear" w:color="auto" w:fill="FFFFFF"/>
          </w:tcPr>
          <w:p w14:paraId="026FDB5B" w14:textId="77777777" w:rsidR="005F202E" w:rsidRPr="005F202E" w:rsidRDefault="005F202E" w:rsidP="005F202E">
            <w:pPr>
              <w:rPr>
                <w:lang w:val="en-US"/>
              </w:rPr>
            </w:pPr>
            <w:r w:rsidRPr="005F202E">
              <w:rPr>
                <w:lang w:val="en-US"/>
              </w:rPr>
              <w:tab/>
              <w:t>a.</w:t>
            </w:r>
            <w:r w:rsidRPr="005F202E">
              <w:rPr>
                <w:lang w:val="en-US"/>
              </w:rPr>
              <w:tab/>
              <w:t>[Assignment: Restrict; Prohibit] the use of [Assignment: Restrict; Prohibit] on [Assignment: Restrict; Prohibit] using [Assignment: organization-defined types of system media]; and</w:t>
            </w:r>
          </w:p>
          <w:p w14:paraId="183EF679" w14:textId="77777777" w:rsidR="005F202E" w:rsidRPr="005F202E" w:rsidRDefault="005F202E" w:rsidP="005F202E">
            <w:pPr>
              <w:rPr>
                <w:lang w:val="en-US"/>
              </w:rPr>
            </w:pPr>
            <w:r w:rsidRPr="005F202E">
              <w:rPr>
                <w:lang w:val="en-US"/>
              </w:rPr>
              <w:tab/>
              <w:t>b.</w:t>
            </w:r>
            <w:r w:rsidRPr="005F202E">
              <w:rPr>
                <w:lang w:val="en-US"/>
              </w:rPr>
              <w:tab/>
              <w:t>Prohibit the use of portable storage devices in organizational systems when such devices have no identifiable owner.</w:t>
            </w:r>
          </w:p>
          <w:p w14:paraId="42822D37" w14:textId="77777777" w:rsidR="005F202E" w:rsidRPr="005F202E" w:rsidRDefault="005F202E" w:rsidP="005F202E">
            <w:pPr>
              <w:rPr>
                <w:lang w:val="en-US"/>
              </w:rPr>
            </w:pPr>
          </w:p>
        </w:tc>
      </w:tr>
      <w:tr w:rsidR="005F202E" w:rsidRPr="005F202E" w14:paraId="2016F060" w14:textId="77777777" w:rsidTr="003D2327">
        <w:tc>
          <w:tcPr>
            <w:tcW w:w="9350" w:type="dxa"/>
            <w:shd w:val="clear" w:color="auto" w:fill="CCECFC"/>
          </w:tcPr>
          <w:p w14:paraId="7B770565" w14:textId="77777777" w:rsidR="005F202E" w:rsidRPr="005F202E" w:rsidRDefault="005F202E" w:rsidP="005F202E">
            <w:pPr>
              <w:rPr>
                <w:lang w:val="en-US"/>
              </w:rPr>
            </w:pPr>
            <w:r w:rsidRPr="005F202E">
              <w:rPr>
                <w:b/>
                <w:lang w:val="en-US"/>
              </w:rPr>
              <w:lastRenderedPageBreak/>
              <w:t xml:space="preserve">                                                       MP-7 Control Summary Information</w:t>
            </w:r>
          </w:p>
        </w:tc>
      </w:tr>
      <w:tr w:rsidR="005F202E" w:rsidRPr="005F202E" w14:paraId="2BD7ABD1" w14:textId="77777777" w:rsidTr="003D2327">
        <w:tc>
          <w:tcPr>
            <w:tcW w:w="9350" w:type="dxa"/>
            <w:shd w:val="clear" w:color="auto" w:fill="FFFFFF"/>
          </w:tcPr>
          <w:p w14:paraId="2B104FF1" w14:textId="77777777" w:rsidR="005F202E" w:rsidRPr="005F202E" w:rsidRDefault="005F202E" w:rsidP="005F202E">
            <w:pPr>
              <w:rPr>
                <w:lang w:val="en-US"/>
              </w:rPr>
            </w:pPr>
            <w:r w:rsidRPr="005F202E">
              <w:rPr>
                <w:lang w:val="en-US"/>
              </w:rPr>
              <w:t>Responsible Role:</w:t>
            </w:r>
          </w:p>
        </w:tc>
      </w:tr>
      <w:tr w:rsidR="005F202E" w:rsidRPr="005F202E" w14:paraId="485FD926" w14:textId="77777777" w:rsidTr="003D2327">
        <w:tc>
          <w:tcPr>
            <w:tcW w:w="9350" w:type="dxa"/>
            <w:shd w:val="clear" w:color="auto" w:fill="FFFFFF"/>
          </w:tcPr>
          <w:p w14:paraId="0BE72D8C" w14:textId="77777777" w:rsidR="005F202E" w:rsidRPr="005F202E" w:rsidRDefault="005F202E" w:rsidP="005F202E">
            <w:pPr>
              <w:rPr>
                <w:lang w:val="en-US"/>
              </w:rPr>
            </w:pPr>
            <w:r w:rsidRPr="005F202E">
              <w:rPr>
                <w:lang w:val="en-US"/>
              </w:rPr>
              <w:t>Implementation Status (check all that apply):</w:t>
            </w:r>
          </w:p>
          <w:p w14:paraId="3ECB055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0D97A36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0D64A25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68B51AC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06D22EF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24336A40" w14:textId="77777777" w:rsidTr="003D2327">
        <w:tc>
          <w:tcPr>
            <w:tcW w:w="9350" w:type="dxa"/>
            <w:shd w:val="clear" w:color="auto" w:fill="FFFFFF"/>
          </w:tcPr>
          <w:p w14:paraId="201A5B7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2E34148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1F04B4F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29F68D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08858BF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656913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420DBDB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39FA6071" w14:textId="77777777" w:rsidTr="003D2327">
        <w:tc>
          <w:tcPr>
            <w:tcW w:w="9350" w:type="dxa"/>
            <w:shd w:val="clear" w:color="auto" w:fill="CCECFC"/>
          </w:tcPr>
          <w:p w14:paraId="637FD424" w14:textId="77777777" w:rsidR="005F202E" w:rsidRPr="005F202E" w:rsidRDefault="005F202E" w:rsidP="005F202E">
            <w:pPr>
              <w:rPr>
                <w:lang w:val="en-US"/>
              </w:rPr>
            </w:pPr>
            <w:r w:rsidRPr="005F202E">
              <w:rPr>
                <w:b/>
                <w:lang w:val="en-US"/>
              </w:rPr>
              <w:t>MP-7 What is the solution and how is it implemented?</w:t>
            </w:r>
          </w:p>
        </w:tc>
      </w:tr>
      <w:tr w:rsidR="005F202E" w:rsidRPr="005F202E" w14:paraId="674D75B3" w14:textId="77777777" w:rsidTr="003D2327">
        <w:tc>
          <w:tcPr>
            <w:tcW w:w="9350" w:type="dxa"/>
            <w:shd w:val="clear" w:color="auto" w:fill="FFFFFF"/>
          </w:tcPr>
          <w:p w14:paraId="55529016" w14:textId="77777777" w:rsidR="005F202E" w:rsidRPr="005F202E" w:rsidRDefault="005F202E" w:rsidP="005F202E">
            <w:pPr>
              <w:rPr>
                <w:lang w:val="en-US"/>
              </w:rPr>
            </w:pPr>
            <w:r w:rsidRPr="005F202E">
              <w:rPr>
                <w:lang w:val="en-US"/>
              </w:rPr>
              <w:t>Description of how MP-7 is implemented,</w:t>
            </w:r>
          </w:p>
          <w:p w14:paraId="5B6E8F4E" w14:textId="77777777" w:rsidR="005F202E" w:rsidRPr="005F202E" w:rsidRDefault="005F202E" w:rsidP="005F202E">
            <w:pPr>
              <w:rPr>
                <w:lang w:val="en-US"/>
              </w:rPr>
            </w:pPr>
          </w:p>
          <w:p w14:paraId="3B7C9215" w14:textId="77777777" w:rsidR="005F202E" w:rsidRPr="005F202E" w:rsidRDefault="005F202E" w:rsidP="005F202E">
            <w:pPr>
              <w:rPr>
                <w:lang w:val="en-US"/>
              </w:rPr>
            </w:pPr>
            <w:r w:rsidRPr="005F202E">
              <w:rPr>
                <w:lang w:val="en-US"/>
              </w:rPr>
              <w:t xml:space="preserve">Customer Responsibilities </w:t>
            </w:r>
          </w:p>
          <w:p w14:paraId="34FCF4F0" w14:textId="77777777" w:rsidR="005F202E" w:rsidRPr="005F202E" w:rsidRDefault="005F202E" w:rsidP="005F202E">
            <w:pPr>
              <w:rPr>
                <w:lang w:val="en-US"/>
              </w:rPr>
            </w:pPr>
          </w:p>
        </w:tc>
      </w:tr>
      <w:tr w:rsidR="005F202E" w:rsidRPr="005F202E" w14:paraId="74BE5362" w14:textId="77777777" w:rsidTr="003D2327">
        <w:tc>
          <w:tcPr>
            <w:tcW w:w="9350" w:type="dxa"/>
            <w:shd w:val="clear" w:color="auto" w:fill="CCECFC"/>
          </w:tcPr>
          <w:p w14:paraId="21A93E0E" w14:textId="77777777" w:rsidR="005F202E" w:rsidRPr="005F202E" w:rsidRDefault="005F202E" w:rsidP="005F202E">
            <w:pPr>
              <w:rPr>
                <w:lang w:val="en-US"/>
              </w:rPr>
            </w:pPr>
            <w:r w:rsidRPr="005F202E">
              <w:rPr>
                <w:b/>
                <w:lang w:val="en-US"/>
              </w:rPr>
              <w:lastRenderedPageBreak/>
              <w:t>MP-7 Assessment Plan/Procedures</w:t>
            </w:r>
          </w:p>
        </w:tc>
      </w:tr>
      <w:tr w:rsidR="005F202E" w:rsidRPr="005F202E" w14:paraId="2AD33161" w14:textId="77777777" w:rsidTr="003D2327">
        <w:tc>
          <w:tcPr>
            <w:tcW w:w="9350" w:type="dxa"/>
            <w:shd w:val="clear" w:color="auto" w:fill="FFFFFF"/>
          </w:tcPr>
          <w:p w14:paraId="4491CE90" w14:textId="77777777" w:rsidR="005F202E" w:rsidRPr="005F202E" w:rsidRDefault="005F202E" w:rsidP="005F202E">
            <w:pPr>
              <w:rPr>
                <w:b/>
                <w:lang w:val="en-US"/>
              </w:rPr>
            </w:pPr>
            <w:r w:rsidRPr="005F202E">
              <w:rPr>
                <w:b/>
                <w:lang w:val="en-US"/>
              </w:rPr>
              <w:t>Assessment Objective:</w:t>
            </w:r>
          </w:p>
          <w:p w14:paraId="28AE3CCF" w14:textId="77777777" w:rsidR="005F202E" w:rsidRPr="005F202E" w:rsidRDefault="005F202E" w:rsidP="005F202E">
            <w:pPr>
              <w:rPr>
                <w:lang w:val="en-US"/>
              </w:rPr>
            </w:pPr>
            <w:r w:rsidRPr="005F202E">
              <w:rPr>
                <w:lang w:val="en-US"/>
              </w:rPr>
              <w:t>Determine if:</w:t>
            </w:r>
          </w:p>
          <w:p w14:paraId="3F5FAA84" w14:textId="77777777" w:rsidR="005F202E" w:rsidRPr="005F202E" w:rsidRDefault="005F202E" w:rsidP="00661E6D">
            <w:pPr>
              <w:numPr>
                <w:ilvl w:val="0"/>
                <w:numId w:val="270"/>
              </w:numPr>
              <w:rPr>
                <w:lang w:val="en-US"/>
              </w:rPr>
            </w:pPr>
            <w:r w:rsidRPr="005F202E">
              <w:rPr>
                <w:lang w:val="en-US"/>
              </w:rPr>
              <w:t>the use of types of system media is restricted; prohibited on systems or system components using controls; and</w:t>
            </w:r>
          </w:p>
          <w:p w14:paraId="541D5136" w14:textId="77777777" w:rsidR="005F202E" w:rsidRPr="005F202E" w:rsidRDefault="005F202E" w:rsidP="00661E6D">
            <w:pPr>
              <w:numPr>
                <w:ilvl w:val="0"/>
                <w:numId w:val="270"/>
              </w:numPr>
              <w:rPr>
                <w:lang w:val="en-US"/>
              </w:rPr>
            </w:pPr>
            <w:r w:rsidRPr="005F202E">
              <w:rPr>
                <w:lang w:val="en-US"/>
              </w:rPr>
              <w:t>the use of portable storage devices in organizational systems is prohibited when such devices have no identifiable owner.</w:t>
            </w:r>
          </w:p>
          <w:p w14:paraId="03C1547F" w14:textId="77777777" w:rsidR="005F202E" w:rsidRPr="005F202E" w:rsidRDefault="005F202E" w:rsidP="005F202E">
            <w:pPr>
              <w:rPr>
                <w:lang w:val="en-US"/>
              </w:rPr>
            </w:pPr>
          </w:p>
        </w:tc>
      </w:tr>
      <w:tr w:rsidR="005F202E" w:rsidRPr="005F202E" w14:paraId="0BBF2DAB" w14:textId="77777777" w:rsidTr="003D2327">
        <w:tc>
          <w:tcPr>
            <w:tcW w:w="9350" w:type="dxa"/>
            <w:shd w:val="clear" w:color="auto" w:fill="FFFFFF"/>
          </w:tcPr>
          <w:p w14:paraId="031A1448" w14:textId="77777777" w:rsidR="005F202E" w:rsidRPr="005F202E" w:rsidRDefault="005F202E" w:rsidP="005F202E">
            <w:pPr>
              <w:rPr>
                <w:b/>
                <w:lang w:val="en-US"/>
              </w:rPr>
            </w:pPr>
            <w:r w:rsidRPr="005F202E">
              <w:rPr>
                <w:b/>
                <w:lang w:val="en-US"/>
              </w:rPr>
              <w:t>Assessment Procedures:</w:t>
            </w:r>
          </w:p>
          <w:p w14:paraId="1A88D0EC" w14:textId="77777777" w:rsidR="005F202E" w:rsidRPr="005F202E" w:rsidRDefault="005F202E" w:rsidP="00661E6D">
            <w:pPr>
              <w:numPr>
                <w:ilvl w:val="0"/>
                <w:numId w:val="34"/>
              </w:numPr>
              <w:rPr>
                <w:lang w:val="en-US"/>
              </w:rPr>
            </w:pPr>
            <w:r w:rsidRPr="005F202E">
              <w:rPr>
                <w:b/>
                <w:lang w:val="en-US"/>
              </w:rPr>
              <w:t xml:space="preserve">EXAMINE: </w:t>
            </w:r>
            <w:r w:rsidRPr="005F202E">
              <w:rPr>
                <w:lang w:val="en-US"/>
              </w:rPr>
              <w:t>System media protection policy; system use policy; procedures addressing media usage restrictions; rules of behavior; system design documentation; system configuration settings and associated documentation; audit records; system security plan; other relevant documents or records.</w:t>
            </w:r>
          </w:p>
          <w:p w14:paraId="0DC39B26" w14:textId="77777777" w:rsidR="005F202E" w:rsidRPr="005F202E" w:rsidRDefault="005F202E" w:rsidP="00661E6D">
            <w:pPr>
              <w:numPr>
                <w:ilvl w:val="0"/>
                <w:numId w:val="7"/>
              </w:numPr>
              <w:rPr>
                <w:lang w:val="en-US"/>
              </w:rPr>
            </w:pPr>
            <w:r w:rsidRPr="005F202E">
              <w:rPr>
                <w:b/>
                <w:lang w:val="en-US"/>
              </w:rPr>
              <w:t xml:space="preserve">INTERVIEW: </w:t>
            </w:r>
            <w:r w:rsidRPr="005F202E">
              <w:rPr>
                <w:lang w:val="en-US"/>
              </w:rPr>
              <w:t>Organizational personnel with system media use responsibilities; organizational personnel with information security responsibilities; system/network administrators.</w:t>
            </w:r>
          </w:p>
          <w:p w14:paraId="2423A7C5" w14:textId="77777777" w:rsidR="005F202E" w:rsidRPr="005F202E" w:rsidRDefault="005F202E" w:rsidP="00661E6D">
            <w:pPr>
              <w:numPr>
                <w:ilvl w:val="0"/>
                <w:numId w:val="18"/>
              </w:numPr>
              <w:rPr>
                <w:lang w:val="en-US"/>
              </w:rPr>
            </w:pPr>
            <w:r w:rsidRPr="005F202E">
              <w:rPr>
                <w:b/>
                <w:lang w:val="en-US"/>
              </w:rPr>
              <w:t xml:space="preserve">TEST: </w:t>
            </w:r>
            <w:r w:rsidRPr="005F202E">
              <w:rPr>
                <w:lang w:val="en-US"/>
              </w:rPr>
              <w:t>Organizational processes for media use; mechanisms restricting or prohibiting the use of system media on systems or system components.</w:t>
            </w:r>
          </w:p>
          <w:p w14:paraId="06E7F56E" w14:textId="77777777" w:rsidR="005F202E" w:rsidRPr="005F202E" w:rsidRDefault="005F202E" w:rsidP="005F202E">
            <w:pPr>
              <w:rPr>
                <w:lang w:val="en-US"/>
              </w:rPr>
            </w:pPr>
          </w:p>
        </w:tc>
      </w:tr>
      <w:tr w:rsidR="005F202E" w:rsidRPr="005F202E" w14:paraId="1916F6DC" w14:textId="77777777" w:rsidTr="003D2327">
        <w:tc>
          <w:tcPr>
            <w:tcW w:w="9350" w:type="dxa"/>
            <w:shd w:val="clear" w:color="auto" w:fill="CCECFC"/>
          </w:tcPr>
          <w:p w14:paraId="4047AF25" w14:textId="77777777" w:rsidR="005F202E" w:rsidRPr="005F202E" w:rsidRDefault="005F202E" w:rsidP="005F202E">
            <w:pPr>
              <w:rPr>
                <w:lang w:val="en-US"/>
              </w:rPr>
            </w:pPr>
            <w:r w:rsidRPr="005F202E">
              <w:rPr>
                <w:b/>
                <w:lang w:val="en-US"/>
              </w:rPr>
              <w:t>MP-7 Assessment Results</w:t>
            </w:r>
          </w:p>
        </w:tc>
      </w:tr>
      <w:tr w:rsidR="005F202E" w:rsidRPr="005F202E" w14:paraId="1F509850" w14:textId="77777777" w:rsidTr="003D2327">
        <w:tc>
          <w:tcPr>
            <w:tcW w:w="9350" w:type="dxa"/>
            <w:shd w:val="clear" w:color="auto" w:fill="FFFFFF"/>
          </w:tcPr>
          <w:p w14:paraId="2109164A" w14:textId="77777777" w:rsidR="005F202E" w:rsidRPr="005F202E" w:rsidRDefault="005F202E" w:rsidP="005F202E">
            <w:pPr>
              <w:rPr>
                <w:lang w:val="en-US"/>
              </w:rPr>
            </w:pPr>
            <w:r w:rsidRPr="005F202E">
              <w:rPr>
                <w:lang w:val="en-US"/>
              </w:rPr>
              <w:t>Description of observations and evidence</w:t>
            </w:r>
          </w:p>
          <w:p w14:paraId="74A8C97B"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0A466128"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4909FD8B" w14:textId="77777777" w:rsidR="005F202E" w:rsidRPr="005F202E" w:rsidRDefault="005F202E" w:rsidP="005F202E">
            <w:pPr>
              <w:rPr>
                <w:lang w:val="en-US"/>
              </w:rPr>
            </w:pPr>
          </w:p>
        </w:tc>
      </w:tr>
      <w:tr w:rsidR="005F202E" w:rsidRPr="005F202E" w14:paraId="1C933DFA" w14:textId="77777777" w:rsidTr="003D2327">
        <w:tc>
          <w:tcPr>
            <w:tcW w:w="9350" w:type="dxa"/>
            <w:shd w:val="clear" w:color="auto" w:fill="CCECFC"/>
          </w:tcPr>
          <w:p w14:paraId="71EFEE3B" w14:textId="77777777" w:rsidR="005F202E" w:rsidRPr="005F202E" w:rsidRDefault="005F202E" w:rsidP="005F202E">
            <w:pPr>
              <w:rPr>
                <w:lang w:val="en-US"/>
              </w:rPr>
            </w:pPr>
            <w:r w:rsidRPr="005F202E">
              <w:rPr>
                <w:b/>
                <w:lang w:val="en-US"/>
              </w:rPr>
              <w:lastRenderedPageBreak/>
              <w:t>MP-7 Remediation Plan</w:t>
            </w:r>
          </w:p>
        </w:tc>
      </w:tr>
      <w:tr w:rsidR="005F202E" w:rsidRPr="005F202E" w14:paraId="69C09D67" w14:textId="77777777" w:rsidTr="003D2327">
        <w:tc>
          <w:tcPr>
            <w:tcW w:w="9350" w:type="dxa"/>
            <w:shd w:val="clear" w:color="auto" w:fill="FFFFFF"/>
          </w:tcPr>
          <w:p w14:paraId="57BD72EA" w14:textId="77777777" w:rsidR="005F202E" w:rsidRPr="005F202E" w:rsidRDefault="005F202E" w:rsidP="005F202E">
            <w:pPr>
              <w:rPr>
                <w:lang w:val="en-US"/>
              </w:rPr>
            </w:pPr>
            <w:r w:rsidRPr="005F202E">
              <w:rPr>
                <w:lang w:val="en-US"/>
              </w:rPr>
              <w:t>Define remediation plans to correct risks identified with this control requirement.</w:t>
            </w:r>
          </w:p>
          <w:p w14:paraId="19EE65B5" w14:textId="77777777" w:rsidR="005F202E" w:rsidRPr="005F202E" w:rsidRDefault="005F202E" w:rsidP="005F202E">
            <w:pPr>
              <w:rPr>
                <w:lang w:val="en-US"/>
              </w:rPr>
            </w:pPr>
          </w:p>
        </w:tc>
      </w:tr>
    </w:tbl>
    <w:p w14:paraId="1D6371A8" w14:textId="77777777" w:rsidR="005F202E" w:rsidRPr="005F202E" w:rsidRDefault="005F202E" w:rsidP="005F202E">
      <w:pPr>
        <w:rPr>
          <w:lang w:val="en-US"/>
        </w:rPr>
      </w:pPr>
    </w:p>
    <w:p w14:paraId="0B0BE977" w14:textId="77777777" w:rsidR="005F202E" w:rsidRPr="005F202E" w:rsidRDefault="005F202E" w:rsidP="00661E6D">
      <w:pPr>
        <w:pStyle w:val="Heading2"/>
        <w:numPr>
          <w:ilvl w:val="1"/>
          <w:numId w:val="76"/>
        </w:numPr>
        <w:ind w:left="576" w:hanging="576"/>
        <w:rPr>
          <w:rFonts w:asciiTheme="minorHAnsi" w:hAnsiTheme="minorHAnsi" w:cstheme="minorHAnsi"/>
        </w:rPr>
      </w:pPr>
      <w:bookmarkStart w:id="38" w:name="_heading=h.1pxezwc" w:colFirst="0" w:colLast="0"/>
      <w:bookmarkStart w:id="39" w:name="_Toc138947896"/>
      <w:bookmarkEnd w:id="38"/>
      <w:r w:rsidRPr="005F202E">
        <w:rPr>
          <w:rFonts w:asciiTheme="minorHAnsi" w:hAnsiTheme="minorHAnsi" w:cstheme="minorHAnsi"/>
        </w:rPr>
        <w:t>Physical and Environmental Protection (PE)</w:t>
      </w:r>
      <w:bookmarkEnd w:id="39"/>
    </w:p>
    <w:p w14:paraId="63082CE1" w14:textId="77777777" w:rsidR="005F202E" w:rsidRPr="005F202E" w:rsidRDefault="005F202E" w:rsidP="00D308C0">
      <w:pPr>
        <w:pStyle w:val="tabletitle0"/>
        <w:rPr>
          <w:rFonts w:asciiTheme="minorHAnsi" w:hAnsiTheme="minorHAnsi" w:cstheme="minorHAnsi"/>
        </w:rPr>
      </w:pPr>
      <w:bookmarkStart w:id="40" w:name="_heading=h.49x2ik5" w:colFirst="0" w:colLast="0"/>
      <w:bookmarkEnd w:id="40"/>
      <w:r w:rsidRPr="005F202E">
        <w:rPr>
          <w:rFonts w:asciiTheme="minorHAnsi" w:hAnsiTheme="minorHAnsi" w:cstheme="minorHAnsi"/>
        </w:rPr>
        <w:t xml:space="preserve">PE-2 Physical Access Authorizations (Conditional)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07038432" w14:textId="77777777" w:rsidTr="003D2327">
        <w:tc>
          <w:tcPr>
            <w:tcW w:w="9350" w:type="dxa"/>
            <w:shd w:val="clear" w:color="auto" w:fill="CCECFC"/>
          </w:tcPr>
          <w:p w14:paraId="4BAEABD9" w14:textId="77777777" w:rsidR="005F202E" w:rsidRPr="005F202E" w:rsidRDefault="005F202E" w:rsidP="005F202E">
            <w:pPr>
              <w:rPr>
                <w:lang w:val="en-US"/>
              </w:rPr>
            </w:pPr>
            <w:r w:rsidRPr="005F202E">
              <w:rPr>
                <w:b/>
                <w:lang w:val="en-US"/>
              </w:rPr>
              <w:t xml:space="preserve">                                                       PE-2 Control Requirement(s)</w:t>
            </w:r>
          </w:p>
        </w:tc>
      </w:tr>
      <w:tr w:rsidR="005F202E" w:rsidRPr="005F202E" w14:paraId="15A40603" w14:textId="77777777" w:rsidTr="003D2327">
        <w:tc>
          <w:tcPr>
            <w:tcW w:w="9350" w:type="dxa"/>
            <w:shd w:val="clear" w:color="auto" w:fill="FFFFFF"/>
          </w:tcPr>
          <w:p w14:paraId="2CF315E8" w14:textId="77777777" w:rsidR="005F202E" w:rsidRPr="005F202E" w:rsidRDefault="005F202E" w:rsidP="005F202E">
            <w:pPr>
              <w:rPr>
                <w:lang w:val="en-US"/>
              </w:rPr>
            </w:pPr>
            <w:r w:rsidRPr="005F202E">
              <w:rPr>
                <w:lang w:val="en-US"/>
              </w:rPr>
              <w:tab/>
              <w:t>a.</w:t>
            </w:r>
            <w:r w:rsidRPr="005F202E">
              <w:rPr>
                <w:lang w:val="en-US"/>
              </w:rPr>
              <w:tab/>
              <w:t xml:space="preserve">Develop, approve, and maintain a list of individuals with authorized access to the facility where the system </w:t>
            </w:r>
            <w:proofErr w:type="gramStart"/>
            <w:r w:rsidRPr="005F202E">
              <w:rPr>
                <w:lang w:val="en-US"/>
              </w:rPr>
              <w:t>resides;</w:t>
            </w:r>
            <w:proofErr w:type="gramEnd"/>
          </w:p>
          <w:p w14:paraId="049C316A" w14:textId="77777777" w:rsidR="005F202E" w:rsidRPr="005F202E" w:rsidRDefault="005F202E" w:rsidP="005F202E">
            <w:pPr>
              <w:rPr>
                <w:lang w:val="en-US"/>
              </w:rPr>
            </w:pPr>
            <w:r w:rsidRPr="005F202E">
              <w:rPr>
                <w:lang w:val="en-US"/>
              </w:rPr>
              <w:tab/>
              <w:t>b.</w:t>
            </w:r>
            <w:r w:rsidRPr="005F202E">
              <w:rPr>
                <w:lang w:val="en-US"/>
              </w:rPr>
              <w:tab/>
              <w:t xml:space="preserve">Issue authorization credentials for facility </w:t>
            </w:r>
            <w:proofErr w:type="gramStart"/>
            <w:r w:rsidRPr="005F202E">
              <w:rPr>
                <w:lang w:val="en-US"/>
              </w:rPr>
              <w:t>access;</w:t>
            </w:r>
            <w:proofErr w:type="gramEnd"/>
          </w:p>
          <w:p w14:paraId="77205199" w14:textId="77777777" w:rsidR="005F202E" w:rsidRPr="005F202E" w:rsidRDefault="005F202E" w:rsidP="005F202E">
            <w:pPr>
              <w:rPr>
                <w:lang w:val="en-US"/>
              </w:rPr>
            </w:pPr>
            <w:r w:rsidRPr="005F202E">
              <w:rPr>
                <w:lang w:val="en-US"/>
              </w:rPr>
              <w:tab/>
              <w:t>c.</w:t>
            </w:r>
            <w:r w:rsidRPr="005F202E">
              <w:rPr>
                <w:lang w:val="en-US"/>
              </w:rPr>
              <w:tab/>
              <w:t>Review the access list detailing authorized facility access by individuals [Assignment: organization-defined frequency]; and</w:t>
            </w:r>
          </w:p>
          <w:p w14:paraId="2DE74D39" w14:textId="77777777" w:rsidR="005F202E" w:rsidRPr="005F202E" w:rsidRDefault="005F202E" w:rsidP="005F202E">
            <w:pPr>
              <w:rPr>
                <w:lang w:val="en-US"/>
              </w:rPr>
            </w:pPr>
            <w:r w:rsidRPr="005F202E">
              <w:rPr>
                <w:b/>
                <w:lang w:val="en-US"/>
              </w:rPr>
              <w:t xml:space="preserve">PE-2 (c) Additional FedRAMP Requirements and Guidance: </w:t>
            </w:r>
            <w:r w:rsidRPr="005F202E">
              <w:rPr>
                <w:lang w:val="en-US"/>
              </w:rPr>
              <w:t>[at least annually]</w:t>
            </w:r>
          </w:p>
          <w:p w14:paraId="1D8A5A1A" w14:textId="77777777" w:rsidR="005F202E" w:rsidRPr="005F202E" w:rsidRDefault="005F202E" w:rsidP="005F202E">
            <w:pPr>
              <w:rPr>
                <w:lang w:val="en-US"/>
              </w:rPr>
            </w:pPr>
          </w:p>
          <w:p w14:paraId="5FAF5B7B" w14:textId="77777777" w:rsidR="005F202E" w:rsidRPr="005F202E" w:rsidRDefault="005F202E" w:rsidP="005F202E">
            <w:pPr>
              <w:rPr>
                <w:lang w:val="en-US"/>
              </w:rPr>
            </w:pPr>
            <w:r w:rsidRPr="005F202E">
              <w:rPr>
                <w:lang w:val="en-US"/>
              </w:rPr>
              <w:tab/>
              <w:t>d.</w:t>
            </w:r>
            <w:r w:rsidRPr="005F202E">
              <w:rPr>
                <w:lang w:val="en-US"/>
              </w:rPr>
              <w:tab/>
              <w:t>Remove individuals from the facility access list when access is no longer required.</w:t>
            </w:r>
          </w:p>
          <w:p w14:paraId="655554D3" w14:textId="77777777" w:rsidR="005F202E" w:rsidRPr="005F202E" w:rsidRDefault="005F202E" w:rsidP="005F202E">
            <w:pPr>
              <w:rPr>
                <w:lang w:val="en-US"/>
              </w:rPr>
            </w:pPr>
          </w:p>
        </w:tc>
      </w:tr>
      <w:tr w:rsidR="005F202E" w:rsidRPr="005F202E" w14:paraId="71EF59EA" w14:textId="77777777" w:rsidTr="003D2327">
        <w:tc>
          <w:tcPr>
            <w:tcW w:w="9350" w:type="dxa"/>
            <w:shd w:val="clear" w:color="auto" w:fill="CCECFC"/>
          </w:tcPr>
          <w:p w14:paraId="50874F05" w14:textId="77777777" w:rsidR="005F202E" w:rsidRPr="005F202E" w:rsidRDefault="005F202E" w:rsidP="005F202E">
            <w:pPr>
              <w:rPr>
                <w:lang w:val="en-US"/>
              </w:rPr>
            </w:pPr>
            <w:r w:rsidRPr="005F202E">
              <w:rPr>
                <w:b/>
                <w:lang w:val="en-US"/>
              </w:rPr>
              <w:t xml:space="preserve">                                                       PE-2 Control Summary Information</w:t>
            </w:r>
          </w:p>
        </w:tc>
      </w:tr>
      <w:tr w:rsidR="005F202E" w:rsidRPr="005F202E" w14:paraId="2E56FB81" w14:textId="77777777" w:rsidTr="003D2327">
        <w:tc>
          <w:tcPr>
            <w:tcW w:w="9350" w:type="dxa"/>
            <w:shd w:val="clear" w:color="auto" w:fill="FFFFFF"/>
          </w:tcPr>
          <w:p w14:paraId="065963D1" w14:textId="77777777" w:rsidR="005F202E" w:rsidRPr="005F202E" w:rsidRDefault="005F202E" w:rsidP="005F202E">
            <w:pPr>
              <w:rPr>
                <w:lang w:val="en-US"/>
              </w:rPr>
            </w:pPr>
            <w:r w:rsidRPr="005F202E">
              <w:rPr>
                <w:lang w:val="en-US"/>
              </w:rPr>
              <w:t>Responsible Role:</w:t>
            </w:r>
          </w:p>
        </w:tc>
      </w:tr>
      <w:tr w:rsidR="005F202E" w:rsidRPr="005F202E" w14:paraId="2CBA8FDB" w14:textId="77777777" w:rsidTr="003D2327">
        <w:tc>
          <w:tcPr>
            <w:tcW w:w="9350" w:type="dxa"/>
            <w:shd w:val="clear" w:color="auto" w:fill="FFFFFF"/>
          </w:tcPr>
          <w:p w14:paraId="59FB4EA4" w14:textId="77777777" w:rsidR="005F202E" w:rsidRPr="005F202E" w:rsidRDefault="005F202E" w:rsidP="005F202E">
            <w:pPr>
              <w:rPr>
                <w:lang w:val="en-US"/>
              </w:rPr>
            </w:pPr>
            <w:r w:rsidRPr="005F202E">
              <w:rPr>
                <w:lang w:val="en-US"/>
              </w:rPr>
              <w:t>Implementation Status (check all that apply):</w:t>
            </w:r>
          </w:p>
          <w:p w14:paraId="1904CE0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6861DF2D"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Partially Implemented</w:t>
            </w:r>
          </w:p>
          <w:p w14:paraId="0DBBB75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7576217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4FEF5C7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33942661" w14:textId="77777777" w:rsidTr="003D2327">
        <w:tc>
          <w:tcPr>
            <w:tcW w:w="9350" w:type="dxa"/>
            <w:shd w:val="clear" w:color="auto" w:fill="FFFFFF"/>
          </w:tcPr>
          <w:p w14:paraId="0C2D8380"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491A8F2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1AF2BA3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6CDE8AC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307FA48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2BD6AE0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65DEE8C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3E177DCF" w14:textId="77777777" w:rsidTr="003D2327">
        <w:tc>
          <w:tcPr>
            <w:tcW w:w="9350" w:type="dxa"/>
            <w:shd w:val="clear" w:color="auto" w:fill="CCECFC"/>
          </w:tcPr>
          <w:p w14:paraId="55913127" w14:textId="77777777" w:rsidR="005F202E" w:rsidRPr="005F202E" w:rsidRDefault="005F202E" w:rsidP="005F202E">
            <w:pPr>
              <w:rPr>
                <w:lang w:val="en-US"/>
              </w:rPr>
            </w:pPr>
            <w:r w:rsidRPr="005F202E">
              <w:rPr>
                <w:b/>
                <w:lang w:val="en-US"/>
              </w:rPr>
              <w:t>PE-2 What is the solution and how is it implemented?</w:t>
            </w:r>
          </w:p>
        </w:tc>
      </w:tr>
      <w:tr w:rsidR="005F202E" w:rsidRPr="005F202E" w14:paraId="6959D36D" w14:textId="77777777" w:rsidTr="003D2327">
        <w:tc>
          <w:tcPr>
            <w:tcW w:w="9350" w:type="dxa"/>
            <w:shd w:val="clear" w:color="auto" w:fill="FFFFFF"/>
          </w:tcPr>
          <w:p w14:paraId="26424378" w14:textId="77777777" w:rsidR="005F202E" w:rsidRPr="005F202E" w:rsidRDefault="005F202E" w:rsidP="005F202E">
            <w:pPr>
              <w:rPr>
                <w:lang w:val="en-US"/>
              </w:rPr>
            </w:pPr>
            <w:r w:rsidRPr="005F202E">
              <w:rPr>
                <w:lang w:val="en-US"/>
              </w:rPr>
              <w:t>Description of how PE-2 is implemented,</w:t>
            </w:r>
          </w:p>
          <w:p w14:paraId="57232131" w14:textId="77777777" w:rsidR="005F202E" w:rsidRPr="005F202E" w:rsidRDefault="005F202E" w:rsidP="005F202E">
            <w:pPr>
              <w:rPr>
                <w:lang w:val="en-US"/>
              </w:rPr>
            </w:pPr>
          </w:p>
          <w:p w14:paraId="79BD4364" w14:textId="77777777" w:rsidR="005F202E" w:rsidRPr="005F202E" w:rsidRDefault="005F202E" w:rsidP="005F202E">
            <w:pPr>
              <w:rPr>
                <w:lang w:val="en-US"/>
              </w:rPr>
            </w:pPr>
            <w:r w:rsidRPr="005F202E">
              <w:rPr>
                <w:lang w:val="en-US"/>
              </w:rPr>
              <w:t xml:space="preserve">Customer Responsibilities </w:t>
            </w:r>
          </w:p>
          <w:p w14:paraId="6CCF576D" w14:textId="77777777" w:rsidR="005F202E" w:rsidRPr="005F202E" w:rsidRDefault="005F202E" w:rsidP="005F202E">
            <w:pPr>
              <w:rPr>
                <w:lang w:val="en-US"/>
              </w:rPr>
            </w:pPr>
          </w:p>
        </w:tc>
      </w:tr>
      <w:tr w:rsidR="005F202E" w:rsidRPr="005F202E" w14:paraId="425DB190" w14:textId="77777777" w:rsidTr="003D2327">
        <w:tc>
          <w:tcPr>
            <w:tcW w:w="9350" w:type="dxa"/>
            <w:shd w:val="clear" w:color="auto" w:fill="CCECFC"/>
          </w:tcPr>
          <w:p w14:paraId="3610ECEB" w14:textId="77777777" w:rsidR="005F202E" w:rsidRPr="005F202E" w:rsidRDefault="005F202E" w:rsidP="005F202E">
            <w:pPr>
              <w:rPr>
                <w:lang w:val="en-US"/>
              </w:rPr>
            </w:pPr>
            <w:r w:rsidRPr="005F202E">
              <w:rPr>
                <w:b/>
                <w:lang w:val="en-US"/>
              </w:rPr>
              <w:t>PE-2 Assessment Plan/Procedures</w:t>
            </w:r>
          </w:p>
        </w:tc>
      </w:tr>
      <w:tr w:rsidR="005F202E" w:rsidRPr="005F202E" w14:paraId="4D5D6C36" w14:textId="77777777" w:rsidTr="003D2327">
        <w:tc>
          <w:tcPr>
            <w:tcW w:w="9350" w:type="dxa"/>
            <w:shd w:val="clear" w:color="auto" w:fill="FFFFFF"/>
          </w:tcPr>
          <w:p w14:paraId="1F71B203" w14:textId="77777777" w:rsidR="005F202E" w:rsidRPr="005F202E" w:rsidRDefault="005F202E" w:rsidP="005F202E">
            <w:pPr>
              <w:rPr>
                <w:b/>
                <w:lang w:val="en-US"/>
              </w:rPr>
            </w:pPr>
            <w:r w:rsidRPr="005F202E">
              <w:rPr>
                <w:b/>
                <w:lang w:val="en-US"/>
              </w:rPr>
              <w:t>Assessment Objective:</w:t>
            </w:r>
          </w:p>
          <w:p w14:paraId="67C6E89E" w14:textId="77777777" w:rsidR="005F202E" w:rsidRPr="005F202E" w:rsidRDefault="005F202E" w:rsidP="005F202E">
            <w:pPr>
              <w:rPr>
                <w:lang w:val="en-US"/>
              </w:rPr>
            </w:pPr>
            <w:r w:rsidRPr="005F202E">
              <w:rPr>
                <w:lang w:val="en-US"/>
              </w:rPr>
              <w:t>Determine if:</w:t>
            </w:r>
          </w:p>
          <w:p w14:paraId="54D6D2D5" w14:textId="77777777" w:rsidR="005F202E" w:rsidRPr="005F202E" w:rsidRDefault="005F202E" w:rsidP="00661E6D">
            <w:pPr>
              <w:numPr>
                <w:ilvl w:val="0"/>
                <w:numId w:val="271"/>
              </w:numPr>
              <w:rPr>
                <w:lang w:val="en-US"/>
              </w:rPr>
            </w:pPr>
            <w:r w:rsidRPr="005F202E">
              <w:rPr>
                <w:lang w:val="en-US"/>
              </w:rPr>
              <w:t xml:space="preserve">authorization credentials are issued for facility </w:t>
            </w:r>
            <w:proofErr w:type="gramStart"/>
            <w:r w:rsidRPr="005F202E">
              <w:rPr>
                <w:lang w:val="en-US"/>
              </w:rPr>
              <w:t>access;</w:t>
            </w:r>
            <w:proofErr w:type="gramEnd"/>
          </w:p>
          <w:p w14:paraId="506322A0" w14:textId="77777777" w:rsidR="005F202E" w:rsidRPr="005F202E" w:rsidRDefault="005F202E" w:rsidP="00661E6D">
            <w:pPr>
              <w:numPr>
                <w:ilvl w:val="0"/>
                <w:numId w:val="271"/>
              </w:numPr>
              <w:rPr>
                <w:lang w:val="en-US"/>
              </w:rPr>
            </w:pPr>
            <w:r w:rsidRPr="005F202E">
              <w:rPr>
                <w:lang w:val="en-US"/>
              </w:rPr>
              <w:lastRenderedPageBreak/>
              <w:t>the access list detailing authorized facility access by individuals is reviewed the access list detailing authorized facility access by individuals is reviewed; and</w:t>
            </w:r>
          </w:p>
          <w:p w14:paraId="06342786" w14:textId="77777777" w:rsidR="005F202E" w:rsidRPr="005F202E" w:rsidRDefault="005F202E" w:rsidP="00661E6D">
            <w:pPr>
              <w:numPr>
                <w:ilvl w:val="0"/>
                <w:numId w:val="271"/>
              </w:numPr>
              <w:rPr>
                <w:lang w:val="en-US"/>
              </w:rPr>
            </w:pPr>
            <w:r w:rsidRPr="005F202E">
              <w:rPr>
                <w:lang w:val="en-US"/>
              </w:rPr>
              <w:t>individuals are removed from the facility access list when access is no longer required.</w:t>
            </w:r>
          </w:p>
          <w:p w14:paraId="19DCF987" w14:textId="77777777" w:rsidR="005F202E" w:rsidRPr="005F202E" w:rsidRDefault="005F202E" w:rsidP="005F202E">
            <w:pPr>
              <w:rPr>
                <w:lang w:val="en-US"/>
              </w:rPr>
            </w:pPr>
          </w:p>
        </w:tc>
      </w:tr>
      <w:tr w:rsidR="005F202E" w:rsidRPr="005F202E" w14:paraId="104DE227" w14:textId="77777777" w:rsidTr="003D2327">
        <w:tc>
          <w:tcPr>
            <w:tcW w:w="9350" w:type="dxa"/>
            <w:shd w:val="clear" w:color="auto" w:fill="FFFFFF"/>
          </w:tcPr>
          <w:p w14:paraId="140D27FD" w14:textId="77777777" w:rsidR="005F202E" w:rsidRPr="005F202E" w:rsidRDefault="005F202E" w:rsidP="005F202E">
            <w:pPr>
              <w:rPr>
                <w:b/>
                <w:lang w:val="en-US"/>
              </w:rPr>
            </w:pPr>
            <w:r w:rsidRPr="005F202E">
              <w:rPr>
                <w:b/>
                <w:lang w:val="en-US"/>
              </w:rPr>
              <w:lastRenderedPageBreak/>
              <w:t>Assessment Procedures:</w:t>
            </w:r>
          </w:p>
          <w:p w14:paraId="57C3DC9E" w14:textId="77777777" w:rsidR="005F202E" w:rsidRPr="005F202E" w:rsidRDefault="005F202E" w:rsidP="00661E6D">
            <w:pPr>
              <w:numPr>
                <w:ilvl w:val="0"/>
                <w:numId w:val="17"/>
              </w:numPr>
              <w:rPr>
                <w:lang w:val="en-US"/>
              </w:rPr>
            </w:pPr>
            <w:r w:rsidRPr="005F202E">
              <w:rPr>
                <w:b/>
                <w:lang w:val="en-US"/>
              </w:rPr>
              <w:t xml:space="preserve">EXAMINE: </w:t>
            </w:r>
            <w:r w:rsidRPr="005F202E">
              <w:rPr>
                <w:lang w:val="en-US"/>
              </w:rPr>
              <w:t>Physical and environmental protection policy; procedures addressing physical access authorizations; authorized personnel access list; authorization credentials; physical access list reviews; physical access termination records and associated documentation; system security plan; other relevant documents or records.</w:t>
            </w:r>
          </w:p>
          <w:p w14:paraId="0FF36CB9" w14:textId="77777777" w:rsidR="005F202E" w:rsidRPr="005F202E" w:rsidRDefault="005F202E" w:rsidP="00661E6D">
            <w:pPr>
              <w:numPr>
                <w:ilvl w:val="0"/>
                <w:numId w:val="20"/>
              </w:numPr>
              <w:rPr>
                <w:lang w:val="en-US"/>
              </w:rPr>
            </w:pPr>
            <w:r w:rsidRPr="005F202E">
              <w:rPr>
                <w:b/>
                <w:lang w:val="en-US"/>
              </w:rPr>
              <w:t xml:space="preserve">INTERVIEW: </w:t>
            </w:r>
            <w:r w:rsidRPr="005F202E">
              <w:rPr>
                <w:lang w:val="en-US"/>
              </w:rPr>
              <w:t>Organizational personnel with physical access authorization responsibilities; organizational personnel with physical access to system facility; organizational personnel with information security responsibilities.</w:t>
            </w:r>
          </w:p>
          <w:p w14:paraId="089EA816" w14:textId="77777777" w:rsidR="005F202E" w:rsidRPr="005F202E" w:rsidRDefault="005F202E" w:rsidP="00661E6D">
            <w:pPr>
              <w:numPr>
                <w:ilvl w:val="0"/>
                <w:numId w:val="19"/>
              </w:numPr>
              <w:rPr>
                <w:lang w:val="en-US"/>
              </w:rPr>
            </w:pPr>
            <w:r w:rsidRPr="005F202E">
              <w:rPr>
                <w:b/>
                <w:lang w:val="en-US"/>
              </w:rPr>
              <w:t xml:space="preserve">TEST: </w:t>
            </w:r>
            <w:r w:rsidRPr="005F202E">
              <w:rPr>
                <w:lang w:val="en-US"/>
              </w:rPr>
              <w:t>Organizational processes for physical access authorizations; mechanisms supporting and/or implementing physical access authorizations.</w:t>
            </w:r>
          </w:p>
          <w:p w14:paraId="49A31448" w14:textId="77777777" w:rsidR="005F202E" w:rsidRPr="005F202E" w:rsidRDefault="005F202E" w:rsidP="005F202E">
            <w:pPr>
              <w:rPr>
                <w:lang w:val="en-US"/>
              </w:rPr>
            </w:pPr>
          </w:p>
        </w:tc>
      </w:tr>
      <w:tr w:rsidR="005F202E" w:rsidRPr="005F202E" w14:paraId="2013B39F" w14:textId="77777777" w:rsidTr="003D2327">
        <w:tc>
          <w:tcPr>
            <w:tcW w:w="9350" w:type="dxa"/>
            <w:shd w:val="clear" w:color="auto" w:fill="CCECFC"/>
          </w:tcPr>
          <w:p w14:paraId="16E9BD66" w14:textId="77777777" w:rsidR="005F202E" w:rsidRPr="005F202E" w:rsidRDefault="005F202E" w:rsidP="005F202E">
            <w:pPr>
              <w:rPr>
                <w:lang w:val="en-US"/>
              </w:rPr>
            </w:pPr>
            <w:r w:rsidRPr="005F202E">
              <w:rPr>
                <w:b/>
                <w:lang w:val="en-US"/>
              </w:rPr>
              <w:t>PE-2 Assessment Results</w:t>
            </w:r>
          </w:p>
        </w:tc>
      </w:tr>
      <w:tr w:rsidR="005F202E" w:rsidRPr="005F202E" w14:paraId="32A53653" w14:textId="77777777" w:rsidTr="003D2327">
        <w:tc>
          <w:tcPr>
            <w:tcW w:w="9350" w:type="dxa"/>
            <w:shd w:val="clear" w:color="auto" w:fill="FFFFFF"/>
          </w:tcPr>
          <w:p w14:paraId="2EDE8BC4" w14:textId="77777777" w:rsidR="005F202E" w:rsidRPr="005F202E" w:rsidRDefault="005F202E" w:rsidP="005F202E">
            <w:pPr>
              <w:rPr>
                <w:lang w:val="en-US"/>
              </w:rPr>
            </w:pPr>
            <w:r w:rsidRPr="005F202E">
              <w:rPr>
                <w:lang w:val="en-US"/>
              </w:rPr>
              <w:t>Description of observations and evidence</w:t>
            </w:r>
          </w:p>
          <w:p w14:paraId="2AA4B01A"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0B049D61"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4B16541A" w14:textId="77777777" w:rsidR="005F202E" w:rsidRPr="005F202E" w:rsidRDefault="005F202E" w:rsidP="005F202E">
            <w:pPr>
              <w:rPr>
                <w:lang w:val="en-US"/>
              </w:rPr>
            </w:pPr>
          </w:p>
        </w:tc>
      </w:tr>
      <w:tr w:rsidR="005F202E" w:rsidRPr="005F202E" w14:paraId="3724B71B" w14:textId="77777777" w:rsidTr="003D2327">
        <w:tc>
          <w:tcPr>
            <w:tcW w:w="9350" w:type="dxa"/>
            <w:shd w:val="clear" w:color="auto" w:fill="CCECFC"/>
          </w:tcPr>
          <w:p w14:paraId="0721CF92" w14:textId="77777777" w:rsidR="005F202E" w:rsidRPr="005F202E" w:rsidRDefault="005F202E" w:rsidP="005F202E">
            <w:pPr>
              <w:rPr>
                <w:lang w:val="en-US"/>
              </w:rPr>
            </w:pPr>
            <w:r w:rsidRPr="005F202E">
              <w:rPr>
                <w:b/>
                <w:lang w:val="en-US"/>
              </w:rPr>
              <w:t>PE-2 Remediation Plan</w:t>
            </w:r>
          </w:p>
        </w:tc>
      </w:tr>
      <w:tr w:rsidR="005F202E" w:rsidRPr="005F202E" w14:paraId="7547A4C5" w14:textId="77777777" w:rsidTr="003D2327">
        <w:tc>
          <w:tcPr>
            <w:tcW w:w="9350" w:type="dxa"/>
            <w:shd w:val="clear" w:color="auto" w:fill="FFFFFF"/>
          </w:tcPr>
          <w:p w14:paraId="169160F3" w14:textId="77777777" w:rsidR="005F202E" w:rsidRPr="005F202E" w:rsidRDefault="005F202E" w:rsidP="005F202E">
            <w:pPr>
              <w:rPr>
                <w:lang w:val="en-US"/>
              </w:rPr>
            </w:pPr>
            <w:r w:rsidRPr="005F202E">
              <w:rPr>
                <w:lang w:val="en-US"/>
              </w:rPr>
              <w:t>Define remediation plans to correct risks identified with this control requirement.</w:t>
            </w:r>
          </w:p>
          <w:p w14:paraId="62411175" w14:textId="77777777" w:rsidR="005F202E" w:rsidRPr="005F202E" w:rsidRDefault="005F202E" w:rsidP="005F202E">
            <w:pPr>
              <w:rPr>
                <w:lang w:val="en-US"/>
              </w:rPr>
            </w:pPr>
          </w:p>
        </w:tc>
      </w:tr>
    </w:tbl>
    <w:p w14:paraId="58890FA7" w14:textId="77777777" w:rsidR="005F202E" w:rsidRPr="005F202E" w:rsidRDefault="005F202E" w:rsidP="005F202E">
      <w:pPr>
        <w:rPr>
          <w:b/>
          <w:lang w:val="en-US"/>
        </w:rPr>
      </w:pPr>
    </w:p>
    <w:p w14:paraId="1D2A5DB3"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lastRenderedPageBreak/>
        <w:t>PE-3 Physical Access Control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91D5912" w14:textId="77777777" w:rsidTr="003D2327">
        <w:tc>
          <w:tcPr>
            <w:tcW w:w="9350" w:type="dxa"/>
            <w:shd w:val="clear" w:color="auto" w:fill="CCECFC"/>
          </w:tcPr>
          <w:p w14:paraId="7D59624F" w14:textId="77777777" w:rsidR="005F202E" w:rsidRPr="005F202E" w:rsidRDefault="005F202E" w:rsidP="005F202E">
            <w:pPr>
              <w:rPr>
                <w:lang w:val="en-US"/>
              </w:rPr>
            </w:pPr>
            <w:r w:rsidRPr="005F202E">
              <w:rPr>
                <w:b/>
                <w:lang w:val="en-US"/>
              </w:rPr>
              <w:t xml:space="preserve">                                                       PE-3 Control Requirement(s)</w:t>
            </w:r>
          </w:p>
        </w:tc>
      </w:tr>
      <w:tr w:rsidR="005F202E" w:rsidRPr="005F202E" w14:paraId="3E6763A1" w14:textId="77777777" w:rsidTr="003D2327">
        <w:tc>
          <w:tcPr>
            <w:tcW w:w="9350" w:type="dxa"/>
            <w:shd w:val="clear" w:color="auto" w:fill="FFFFFF"/>
          </w:tcPr>
          <w:p w14:paraId="25EF08CB" w14:textId="77777777" w:rsidR="005F202E" w:rsidRPr="005F202E" w:rsidRDefault="005F202E" w:rsidP="005F202E">
            <w:pPr>
              <w:rPr>
                <w:lang w:val="en-US"/>
              </w:rPr>
            </w:pPr>
            <w:r w:rsidRPr="005F202E">
              <w:rPr>
                <w:lang w:val="en-US"/>
              </w:rPr>
              <w:tab/>
              <w:t>a.</w:t>
            </w:r>
            <w:r w:rsidRPr="005F202E">
              <w:rPr>
                <w:lang w:val="en-US"/>
              </w:rPr>
              <w:tab/>
              <w:t>Enforce physical access authorizations at [Assignment: organization-defined entry and exit points to the facility where the system resides] by:</w:t>
            </w:r>
          </w:p>
          <w:p w14:paraId="5E3113E2" w14:textId="77777777" w:rsidR="005F202E" w:rsidRPr="005F202E" w:rsidRDefault="005F202E" w:rsidP="005F202E">
            <w:pPr>
              <w:rPr>
                <w:lang w:val="en-US"/>
              </w:rPr>
            </w:pPr>
            <w:r w:rsidRPr="005F202E">
              <w:rPr>
                <w:lang w:val="en-US"/>
              </w:rPr>
              <w:tab/>
            </w:r>
            <w:r w:rsidRPr="005F202E">
              <w:rPr>
                <w:lang w:val="en-US"/>
              </w:rPr>
              <w:tab/>
              <w:t>1.</w:t>
            </w:r>
            <w:r w:rsidRPr="005F202E">
              <w:rPr>
                <w:lang w:val="en-US"/>
              </w:rPr>
              <w:tab/>
              <w:t>Verifying individual access authorizations before granting access to the facility; and</w:t>
            </w:r>
          </w:p>
          <w:p w14:paraId="1BD4B186" w14:textId="77777777" w:rsidR="005F202E" w:rsidRPr="005F202E" w:rsidRDefault="005F202E" w:rsidP="005F202E">
            <w:pPr>
              <w:rPr>
                <w:lang w:val="en-US"/>
              </w:rPr>
            </w:pPr>
            <w:r w:rsidRPr="005F202E">
              <w:rPr>
                <w:lang w:val="en-US"/>
              </w:rPr>
              <w:tab/>
            </w:r>
            <w:r w:rsidRPr="005F202E">
              <w:rPr>
                <w:lang w:val="en-US"/>
              </w:rPr>
              <w:tab/>
              <w:t>2.</w:t>
            </w:r>
            <w:r w:rsidRPr="005F202E">
              <w:rPr>
                <w:lang w:val="en-US"/>
              </w:rPr>
              <w:tab/>
              <w:t>Controlling ingress and egress to the facility using [Assignment: guards</w:t>
            </w:r>
            <w:proofErr w:type="gramStart"/>
            <w:r w:rsidRPr="005F202E">
              <w:rPr>
                <w:lang w:val="en-US"/>
              </w:rPr>
              <w:t>];</w:t>
            </w:r>
            <w:proofErr w:type="gramEnd"/>
          </w:p>
          <w:p w14:paraId="49AB3526" w14:textId="77777777" w:rsidR="005F202E" w:rsidRPr="005F202E" w:rsidRDefault="005F202E" w:rsidP="005F202E">
            <w:pPr>
              <w:rPr>
                <w:lang w:val="en-US"/>
              </w:rPr>
            </w:pPr>
            <w:r w:rsidRPr="005F202E">
              <w:rPr>
                <w:b/>
                <w:lang w:val="en-US"/>
              </w:rPr>
              <w:t xml:space="preserve">PE-3 (a)-2 Additional FedRAMP Requirements and Guidance: </w:t>
            </w:r>
            <w:r w:rsidRPr="005F202E">
              <w:rPr>
                <w:lang w:val="en-US"/>
              </w:rPr>
              <w:t>[CSP defined physical access control systems/devices AND guards]</w:t>
            </w:r>
          </w:p>
          <w:p w14:paraId="4822D9FB" w14:textId="77777777" w:rsidR="005F202E" w:rsidRPr="005F202E" w:rsidRDefault="005F202E" w:rsidP="005F202E">
            <w:pPr>
              <w:rPr>
                <w:lang w:val="en-US"/>
              </w:rPr>
            </w:pPr>
            <w:r w:rsidRPr="005F202E">
              <w:rPr>
                <w:lang w:val="en-US"/>
              </w:rPr>
              <w:tab/>
              <w:t>b.</w:t>
            </w:r>
            <w:r w:rsidRPr="005F202E">
              <w:rPr>
                <w:lang w:val="en-US"/>
              </w:rPr>
              <w:tab/>
              <w:t>Maintain physical access audit logs for [Assignment: organization-defined entry or exit points</w:t>
            </w:r>
            <w:proofErr w:type="gramStart"/>
            <w:r w:rsidRPr="005F202E">
              <w:rPr>
                <w:lang w:val="en-US"/>
              </w:rPr>
              <w:t>];</w:t>
            </w:r>
            <w:proofErr w:type="gramEnd"/>
          </w:p>
          <w:p w14:paraId="7C115097" w14:textId="77777777" w:rsidR="005F202E" w:rsidRPr="005F202E" w:rsidRDefault="005F202E" w:rsidP="005F202E">
            <w:pPr>
              <w:rPr>
                <w:lang w:val="en-US"/>
              </w:rPr>
            </w:pPr>
            <w:r w:rsidRPr="005F202E">
              <w:rPr>
                <w:lang w:val="en-US"/>
              </w:rPr>
              <w:tab/>
              <w:t>c.</w:t>
            </w:r>
            <w:r w:rsidRPr="005F202E">
              <w:rPr>
                <w:lang w:val="en-US"/>
              </w:rPr>
              <w:tab/>
              <w:t>Control access to areas within the facility designated as publicly accessible by implementing the following controls: [Assignment: organization-defined physical access controls</w:t>
            </w:r>
            <w:proofErr w:type="gramStart"/>
            <w:r w:rsidRPr="005F202E">
              <w:rPr>
                <w:lang w:val="en-US"/>
              </w:rPr>
              <w:t>];</w:t>
            </w:r>
            <w:proofErr w:type="gramEnd"/>
          </w:p>
          <w:p w14:paraId="3F4DABF7" w14:textId="77777777" w:rsidR="005F202E" w:rsidRPr="005F202E" w:rsidRDefault="005F202E" w:rsidP="005F202E">
            <w:pPr>
              <w:rPr>
                <w:lang w:val="en-US"/>
              </w:rPr>
            </w:pPr>
            <w:r w:rsidRPr="005F202E">
              <w:rPr>
                <w:lang w:val="en-US"/>
              </w:rPr>
              <w:tab/>
              <w:t>d.</w:t>
            </w:r>
            <w:r w:rsidRPr="005F202E">
              <w:rPr>
                <w:lang w:val="en-US"/>
              </w:rPr>
              <w:tab/>
              <w:t>Escort visitors and control visitor activity [Assignment: organization-defined circumstances requiring visitor escorts and control of visitor activity</w:t>
            </w:r>
            <w:proofErr w:type="gramStart"/>
            <w:r w:rsidRPr="005F202E">
              <w:rPr>
                <w:lang w:val="en-US"/>
              </w:rPr>
              <w:t>];</w:t>
            </w:r>
            <w:proofErr w:type="gramEnd"/>
          </w:p>
          <w:p w14:paraId="21CAE6FE" w14:textId="77777777" w:rsidR="005F202E" w:rsidRPr="005F202E" w:rsidRDefault="005F202E" w:rsidP="005F202E">
            <w:pPr>
              <w:rPr>
                <w:lang w:val="en-US"/>
              </w:rPr>
            </w:pPr>
            <w:r w:rsidRPr="005F202E">
              <w:rPr>
                <w:b/>
                <w:lang w:val="en-US"/>
              </w:rPr>
              <w:t xml:space="preserve">PE-3 (d) Additional FedRAMP Requirements and Guidance: </w:t>
            </w:r>
            <w:r w:rsidRPr="005F202E">
              <w:rPr>
                <w:lang w:val="en-US"/>
              </w:rPr>
              <w:t>[in all circumstances within restricted access area where the information system resides]</w:t>
            </w:r>
          </w:p>
          <w:p w14:paraId="000C63F6" w14:textId="77777777" w:rsidR="005F202E" w:rsidRPr="005F202E" w:rsidRDefault="005F202E" w:rsidP="005F202E">
            <w:pPr>
              <w:rPr>
                <w:lang w:val="en-US"/>
              </w:rPr>
            </w:pPr>
          </w:p>
          <w:p w14:paraId="766384FE" w14:textId="77777777" w:rsidR="005F202E" w:rsidRPr="005F202E" w:rsidRDefault="005F202E" w:rsidP="005F202E">
            <w:pPr>
              <w:rPr>
                <w:lang w:val="en-US"/>
              </w:rPr>
            </w:pPr>
            <w:r w:rsidRPr="005F202E">
              <w:rPr>
                <w:lang w:val="en-US"/>
              </w:rPr>
              <w:tab/>
              <w:t>e.</w:t>
            </w:r>
            <w:r w:rsidRPr="005F202E">
              <w:rPr>
                <w:lang w:val="en-US"/>
              </w:rPr>
              <w:tab/>
              <w:t xml:space="preserve">Secure keys, combinations, and other physical access </w:t>
            </w:r>
            <w:proofErr w:type="gramStart"/>
            <w:r w:rsidRPr="005F202E">
              <w:rPr>
                <w:lang w:val="en-US"/>
              </w:rPr>
              <w:t>devices;</w:t>
            </w:r>
            <w:proofErr w:type="gramEnd"/>
          </w:p>
          <w:p w14:paraId="62F2000E" w14:textId="77777777" w:rsidR="005F202E" w:rsidRPr="005F202E" w:rsidRDefault="005F202E" w:rsidP="005F202E">
            <w:pPr>
              <w:rPr>
                <w:lang w:val="en-US"/>
              </w:rPr>
            </w:pPr>
            <w:r w:rsidRPr="005F202E">
              <w:rPr>
                <w:lang w:val="en-US"/>
              </w:rPr>
              <w:tab/>
              <w:t>f.</w:t>
            </w:r>
            <w:r w:rsidRPr="005F202E">
              <w:rPr>
                <w:lang w:val="en-US"/>
              </w:rPr>
              <w:tab/>
              <w:t>Inventory [Assignment: organization-defined physical access devices] every [Assignment: organization-defined frequency]; and</w:t>
            </w:r>
          </w:p>
          <w:p w14:paraId="78F90342" w14:textId="77777777" w:rsidR="005F202E" w:rsidRPr="005F202E" w:rsidRDefault="005F202E" w:rsidP="005F202E">
            <w:pPr>
              <w:rPr>
                <w:lang w:val="en-US"/>
              </w:rPr>
            </w:pPr>
            <w:r w:rsidRPr="005F202E">
              <w:rPr>
                <w:b/>
                <w:lang w:val="en-US"/>
              </w:rPr>
              <w:t xml:space="preserve">PE-3 (f)-2 Additional FedRAMP Requirements and Guidance: </w:t>
            </w:r>
            <w:r w:rsidRPr="005F202E">
              <w:rPr>
                <w:lang w:val="en-US"/>
              </w:rPr>
              <w:t>[at least annually]</w:t>
            </w:r>
          </w:p>
          <w:p w14:paraId="03FEE395" w14:textId="77777777" w:rsidR="005F202E" w:rsidRPr="005F202E" w:rsidRDefault="005F202E" w:rsidP="005F202E">
            <w:pPr>
              <w:rPr>
                <w:lang w:val="en-US"/>
              </w:rPr>
            </w:pPr>
          </w:p>
          <w:p w14:paraId="646D6E1E" w14:textId="77777777" w:rsidR="005F202E" w:rsidRPr="005F202E" w:rsidRDefault="005F202E" w:rsidP="005F202E">
            <w:pPr>
              <w:rPr>
                <w:lang w:val="en-US"/>
              </w:rPr>
            </w:pPr>
            <w:r w:rsidRPr="005F202E">
              <w:rPr>
                <w:lang w:val="en-US"/>
              </w:rPr>
              <w:lastRenderedPageBreak/>
              <w:tab/>
              <w:t>g.</w:t>
            </w:r>
            <w:r w:rsidRPr="005F202E">
              <w:rPr>
                <w:lang w:val="en-US"/>
              </w:rPr>
              <w:tab/>
              <w:t>Change combinations and keys [Assignment: organization-defined frequency] and/or when keys are lost, combinations are compromised, or when individuals possessing the keys or combinations are transferred or terminated.</w:t>
            </w:r>
          </w:p>
          <w:p w14:paraId="55266E6E" w14:textId="77777777" w:rsidR="005F202E" w:rsidRPr="005F202E" w:rsidRDefault="005F202E" w:rsidP="005F202E">
            <w:pPr>
              <w:rPr>
                <w:lang w:val="en-US"/>
              </w:rPr>
            </w:pPr>
            <w:r w:rsidRPr="005F202E">
              <w:rPr>
                <w:b/>
                <w:lang w:val="en-US"/>
              </w:rPr>
              <w:t xml:space="preserve">PE-3 (g) Additional FedRAMP Requirements and Guidance: </w:t>
            </w:r>
            <w:r w:rsidRPr="005F202E">
              <w:rPr>
                <w:lang w:val="en-US"/>
              </w:rPr>
              <w:t>[at least annually]</w:t>
            </w:r>
          </w:p>
        </w:tc>
      </w:tr>
      <w:tr w:rsidR="005F202E" w:rsidRPr="005F202E" w14:paraId="224FF310" w14:textId="77777777" w:rsidTr="003D2327">
        <w:tc>
          <w:tcPr>
            <w:tcW w:w="9350" w:type="dxa"/>
            <w:shd w:val="clear" w:color="auto" w:fill="CCECFC"/>
          </w:tcPr>
          <w:p w14:paraId="1F65E005" w14:textId="77777777" w:rsidR="005F202E" w:rsidRPr="005F202E" w:rsidRDefault="005F202E" w:rsidP="005F202E">
            <w:pPr>
              <w:rPr>
                <w:lang w:val="en-US"/>
              </w:rPr>
            </w:pPr>
            <w:r w:rsidRPr="005F202E">
              <w:rPr>
                <w:b/>
                <w:lang w:val="en-US"/>
              </w:rPr>
              <w:lastRenderedPageBreak/>
              <w:t xml:space="preserve">                                                       PE-3 Control Summary Information</w:t>
            </w:r>
          </w:p>
        </w:tc>
      </w:tr>
      <w:tr w:rsidR="005F202E" w:rsidRPr="005F202E" w14:paraId="76143366" w14:textId="77777777" w:rsidTr="003D2327">
        <w:tc>
          <w:tcPr>
            <w:tcW w:w="9350" w:type="dxa"/>
            <w:shd w:val="clear" w:color="auto" w:fill="FFFFFF"/>
          </w:tcPr>
          <w:p w14:paraId="702C7F15" w14:textId="77777777" w:rsidR="005F202E" w:rsidRPr="005F202E" w:rsidRDefault="005F202E" w:rsidP="005F202E">
            <w:pPr>
              <w:rPr>
                <w:lang w:val="en-US"/>
              </w:rPr>
            </w:pPr>
            <w:r w:rsidRPr="005F202E">
              <w:rPr>
                <w:lang w:val="en-US"/>
              </w:rPr>
              <w:t>Responsible Role:</w:t>
            </w:r>
          </w:p>
        </w:tc>
      </w:tr>
      <w:tr w:rsidR="005F202E" w:rsidRPr="005F202E" w14:paraId="1DB1AA72" w14:textId="77777777" w:rsidTr="003D2327">
        <w:tc>
          <w:tcPr>
            <w:tcW w:w="9350" w:type="dxa"/>
            <w:shd w:val="clear" w:color="auto" w:fill="FFFFFF"/>
          </w:tcPr>
          <w:p w14:paraId="0004CA1E" w14:textId="77777777" w:rsidR="005F202E" w:rsidRPr="005F202E" w:rsidRDefault="005F202E" w:rsidP="005F202E">
            <w:pPr>
              <w:rPr>
                <w:lang w:val="en-US"/>
              </w:rPr>
            </w:pPr>
            <w:r w:rsidRPr="005F202E">
              <w:rPr>
                <w:lang w:val="en-US"/>
              </w:rPr>
              <w:t>Implementation Status (check all that apply):</w:t>
            </w:r>
          </w:p>
          <w:p w14:paraId="52CA905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400FBF8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3733A40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5327FE9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405F28E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288A7517" w14:textId="77777777" w:rsidTr="003D2327">
        <w:tc>
          <w:tcPr>
            <w:tcW w:w="9350" w:type="dxa"/>
            <w:shd w:val="clear" w:color="auto" w:fill="FFFFFF"/>
          </w:tcPr>
          <w:p w14:paraId="43E4A08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34EFD92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7069784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9389CA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2BDE908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145C61E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37252F0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31819E4E" w14:textId="77777777" w:rsidTr="003D2327">
        <w:tc>
          <w:tcPr>
            <w:tcW w:w="9350" w:type="dxa"/>
            <w:shd w:val="clear" w:color="auto" w:fill="CCECFC"/>
          </w:tcPr>
          <w:p w14:paraId="62BAC0C1" w14:textId="77777777" w:rsidR="005F202E" w:rsidRPr="005F202E" w:rsidRDefault="005F202E" w:rsidP="005F202E">
            <w:pPr>
              <w:rPr>
                <w:lang w:val="en-US"/>
              </w:rPr>
            </w:pPr>
            <w:r w:rsidRPr="005F202E">
              <w:rPr>
                <w:b/>
                <w:lang w:val="en-US"/>
              </w:rPr>
              <w:t>PE-3 What is the solution and how is it implemented?</w:t>
            </w:r>
          </w:p>
        </w:tc>
      </w:tr>
      <w:tr w:rsidR="005F202E" w:rsidRPr="005F202E" w14:paraId="3A4F187D" w14:textId="77777777" w:rsidTr="003D2327">
        <w:tc>
          <w:tcPr>
            <w:tcW w:w="9350" w:type="dxa"/>
            <w:shd w:val="clear" w:color="auto" w:fill="FFFFFF"/>
          </w:tcPr>
          <w:p w14:paraId="54A2E948" w14:textId="77777777" w:rsidR="005F202E" w:rsidRPr="005F202E" w:rsidRDefault="005F202E" w:rsidP="005F202E">
            <w:pPr>
              <w:rPr>
                <w:lang w:val="en-US"/>
              </w:rPr>
            </w:pPr>
            <w:r w:rsidRPr="005F202E">
              <w:rPr>
                <w:lang w:val="en-US"/>
              </w:rPr>
              <w:t>Description of how PE-3 is implemented,</w:t>
            </w:r>
          </w:p>
          <w:p w14:paraId="08DC4BEC" w14:textId="77777777" w:rsidR="005F202E" w:rsidRPr="005F202E" w:rsidRDefault="005F202E" w:rsidP="005F202E">
            <w:pPr>
              <w:rPr>
                <w:lang w:val="en-US"/>
              </w:rPr>
            </w:pPr>
          </w:p>
          <w:p w14:paraId="06594B45" w14:textId="77777777" w:rsidR="005F202E" w:rsidRPr="005F202E" w:rsidRDefault="005F202E" w:rsidP="005F202E">
            <w:pPr>
              <w:rPr>
                <w:lang w:val="en-US"/>
              </w:rPr>
            </w:pPr>
            <w:r w:rsidRPr="005F202E">
              <w:rPr>
                <w:lang w:val="en-US"/>
              </w:rPr>
              <w:t xml:space="preserve">Customer Responsibilities </w:t>
            </w:r>
          </w:p>
          <w:p w14:paraId="2AA941D3" w14:textId="77777777" w:rsidR="005F202E" w:rsidRPr="005F202E" w:rsidRDefault="005F202E" w:rsidP="005F202E">
            <w:pPr>
              <w:rPr>
                <w:lang w:val="en-US"/>
              </w:rPr>
            </w:pPr>
          </w:p>
        </w:tc>
      </w:tr>
      <w:tr w:rsidR="005F202E" w:rsidRPr="005F202E" w14:paraId="3ACCFE6E" w14:textId="77777777" w:rsidTr="003D2327">
        <w:tc>
          <w:tcPr>
            <w:tcW w:w="9350" w:type="dxa"/>
            <w:shd w:val="clear" w:color="auto" w:fill="CCECFC"/>
          </w:tcPr>
          <w:p w14:paraId="076B4F47" w14:textId="77777777" w:rsidR="005F202E" w:rsidRPr="005F202E" w:rsidRDefault="005F202E" w:rsidP="005F202E">
            <w:pPr>
              <w:rPr>
                <w:lang w:val="en-US"/>
              </w:rPr>
            </w:pPr>
            <w:r w:rsidRPr="005F202E">
              <w:rPr>
                <w:b/>
                <w:lang w:val="en-US"/>
              </w:rPr>
              <w:lastRenderedPageBreak/>
              <w:t>PE-3 Assessment Plan/Procedures</w:t>
            </w:r>
          </w:p>
        </w:tc>
      </w:tr>
      <w:tr w:rsidR="005F202E" w:rsidRPr="005F202E" w14:paraId="4EC09637" w14:textId="77777777" w:rsidTr="003D2327">
        <w:tc>
          <w:tcPr>
            <w:tcW w:w="9350" w:type="dxa"/>
            <w:shd w:val="clear" w:color="auto" w:fill="FFFFFF"/>
          </w:tcPr>
          <w:p w14:paraId="65499F2B" w14:textId="77777777" w:rsidR="005F202E" w:rsidRPr="005F202E" w:rsidRDefault="005F202E" w:rsidP="005F202E">
            <w:pPr>
              <w:rPr>
                <w:b/>
                <w:lang w:val="en-US"/>
              </w:rPr>
            </w:pPr>
            <w:r w:rsidRPr="005F202E">
              <w:rPr>
                <w:b/>
                <w:lang w:val="en-US"/>
              </w:rPr>
              <w:t>Assessment Objective:</w:t>
            </w:r>
          </w:p>
          <w:p w14:paraId="546C3353" w14:textId="77777777" w:rsidR="005F202E" w:rsidRPr="005F202E" w:rsidRDefault="005F202E" w:rsidP="005F202E">
            <w:pPr>
              <w:rPr>
                <w:lang w:val="en-US"/>
              </w:rPr>
            </w:pPr>
            <w:r w:rsidRPr="005F202E">
              <w:rPr>
                <w:lang w:val="en-US"/>
              </w:rPr>
              <w:t>Determine if:</w:t>
            </w:r>
          </w:p>
          <w:p w14:paraId="55F9D6E9" w14:textId="77777777" w:rsidR="005F202E" w:rsidRPr="005F202E" w:rsidRDefault="005F202E" w:rsidP="00661E6D">
            <w:pPr>
              <w:numPr>
                <w:ilvl w:val="0"/>
                <w:numId w:val="272"/>
              </w:numPr>
              <w:rPr>
                <w:lang w:val="en-US"/>
              </w:rPr>
            </w:pPr>
            <w:r w:rsidRPr="005F202E">
              <w:rPr>
                <w:lang w:val="en-US"/>
              </w:rPr>
              <w:t xml:space="preserve">physical access audit logs are maintained for entry or exit </w:t>
            </w:r>
            <w:proofErr w:type="gramStart"/>
            <w:r w:rsidRPr="005F202E">
              <w:rPr>
                <w:lang w:val="en-US"/>
              </w:rPr>
              <w:t>points;</w:t>
            </w:r>
            <w:proofErr w:type="gramEnd"/>
          </w:p>
          <w:p w14:paraId="6CB687BA" w14:textId="77777777" w:rsidR="005F202E" w:rsidRPr="005F202E" w:rsidRDefault="005F202E" w:rsidP="00661E6D">
            <w:pPr>
              <w:numPr>
                <w:ilvl w:val="0"/>
                <w:numId w:val="272"/>
              </w:numPr>
              <w:rPr>
                <w:lang w:val="en-US"/>
              </w:rPr>
            </w:pPr>
            <w:r w:rsidRPr="005F202E">
              <w:rPr>
                <w:lang w:val="en-US"/>
              </w:rPr>
              <w:t>access to areas within the facility designated as publicly accessible are maintained by implementing physical access controls; and</w:t>
            </w:r>
          </w:p>
          <w:p w14:paraId="3181D7AB" w14:textId="77777777" w:rsidR="005F202E" w:rsidRPr="005F202E" w:rsidRDefault="005F202E" w:rsidP="00661E6D">
            <w:pPr>
              <w:numPr>
                <w:ilvl w:val="0"/>
                <w:numId w:val="272"/>
              </w:numPr>
              <w:rPr>
                <w:lang w:val="en-US"/>
              </w:rPr>
            </w:pPr>
            <w:r w:rsidRPr="005F202E">
              <w:rPr>
                <w:lang w:val="en-US"/>
              </w:rPr>
              <w:t>physical access devices are inventoried at least annually.</w:t>
            </w:r>
          </w:p>
          <w:p w14:paraId="5D3B8094" w14:textId="77777777" w:rsidR="005F202E" w:rsidRPr="005F202E" w:rsidRDefault="005F202E" w:rsidP="005F202E">
            <w:pPr>
              <w:rPr>
                <w:lang w:val="en-US"/>
              </w:rPr>
            </w:pPr>
          </w:p>
        </w:tc>
      </w:tr>
      <w:tr w:rsidR="005F202E" w:rsidRPr="005F202E" w14:paraId="06960CCD" w14:textId="77777777" w:rsidTr="003D2327">
        <w:tc>
          <w:tcPr>
            <w:tcW w:w="9350" w:type="dxa"/>
            <w:shd w:val="clear" w:color="auto" w:fill="FFFFFF"/>
          </w:tcPr>
          <w:p w14:paraId="4D4F9DC3" w14:textId="77777777" w:rsidR="005F202E" w:rsidRPr="005F202E" w:rsidRDefault="005F202E" w:rsidP="005F202E">
            <w:pPr>
              <w:rPr>
                <w:b/>
                <w:lang w:val="en-US"/>
              </w:rPr>
            </w:pPr>
            <w:r w:rsidRPr="005F202E">
              <w:rPr>
                <w:b/>
                <w:lang w:val="en-US"/>
              </w:rPr>
              <w:t>Assessment Procedures:</w:t>
            </w:r>
          </w:p>
          <w:p w14:paraId="02641D42" w14:textId="77777777" w:rsidR="005F202E" w:rsidRPr="005F202E" w:rsidRDefault="005F202E" w:rsidP="00661E6D">
            <w:pPr>
              <w:numPr>
                <w:ilvl w:val="0"/>
                <w:numId w:val="22"/>
              </w:numPr>
              <w:rPr>
                <w:lang w:val="en-US"/>
              </w:rPr>
            </w:pPr>
            <w:r w:rsidRPr="005F202E">
              <w:rPr>
                <w:b/>
                <w:lang w:val="en-US"/>
              </w:rPr>
              <w:t xml:space="preserve">EXAMINE: </w:t>
            </w:r>
            <w:r w:rsidRPr="005F202E">
              <w:rPr>
                <w:lang w:val="en-US"/>
              </w:rPr>
              <w:t>Physical and environmental protection policy; procedures addressing physical access control; physical access control logs or records; inventory records of physical access control devices; system entry and exit points; records of key and lock combination changes; storage locations for physical access control devices; physical access control devices; list of security safeguards controlling access to designated publicly accessible areas within facility; system security plan; other relevant documents or records.</w:t>
            </w:r>
          </w:p>
          <w:p w14:paraId="55C3112A" w14:textId="77777777" w:rsidR="005F202E" w:rsidRPr="005F202E" w:rsidRDefault="005F202E" w:rsidP="00661E6D">
            <w:pPr>
              <w:numPr>
                <w:ilvl w:val="0"/>
                <w:numId w:val="21"/>
              </w:numPr>
              <w:rPr>
                <w:lang w:val="en-US"/>
              </w:rPr>
            </w:pPr>
            <w:r w:rsidRPr="005F202E">
              <w:rPr>
                <w:b/>
                <w:lang w:val="en-US"/>
              </w:rPr>
              <w:t xml:space="preserve">INTERVIEW: </w:t>
            </w:r>
            <w:r w:rsidRPr="005F202E">
              <w:rPr>
                <w:lang w:val="en-US"/>
              </w:rPr>
              <w:t>Organizational personnel with physical access control responsibilities; organizational personnel with information security responsibilities.</w:t>
            </w:r>
          </w:p>
          <w:p w14:paraId="37766E33" w14:textId="77777777" w:rsidR="005F202E" w:rsidRPr="005F202E" w:rsidRDefault="005F202E" w:rsidP="00661E6D">
            <w:pPr>
              <w:numPr>
                <w:ilvl w:val="0"/>
                <w:numId w:val="25"/>
              </w:numPr>
              <w:rPr>
                <w:lang w:val="en-US"/>
              </w:rPr>
            </w:pPr>
            <w:r w:rsidRPr="005F202E">
              <w:rPr>
                <w:b/>
                <w:lang w:val="en-US"/>
              </w:rPr>
              <w:t xml:space="preserve">TEST: </w:t>
            </w:r>
            <w:r w:rsidRPr="005F202E">
              <w:rPr>
                <w:lang w:val="en-US"/>
              </w:rPr>
              <w:t>Organizational processes for physical access control; mechanisms supporting and/or implementing physical access control; physical access control devices.</w:t>
            </w:r>
          </w:p>
          <w:p w14:paraId="556E6142" w14:textId="77777777" w:rsidR="005F202E" w:rsidRPr="005F202E" w:rsidRDefault="005F202E" w:rsidP="005F202E">
            <w:pPr>
              <w:rPr>
                <w:lang w:val="en-US"/>
              </w:rPr>
            </w:pPr>
          </w:p>
        </w:tc>
      </w:tr>
      <w:tr w:rsidR="005F202E" w:rsidRPr="005F202E" w14:paraId="54B50DBB" w14:textId="77777777" w:rsidTr="003D2327">
        <w:tc>
          <w:tcPr>
            <w:tcW w:w="9350" w:type="dxa"/>
            <w:shd w:val="clear" w:color="auto" w:fill="CCECFC"/>
          </w:tcPr>
          <w:p w14:paraId="4575D68F" w14:textId="77777777" w:rsidR="005F202E" w:rsidRPr="005F202E" w:rsidRDefault="005F202E" w:rsidP="005F202E">
            <w:pPr>
              <w:rPr>
                <w:lang w:val="en-US"/>
              </w:rPr>
            </w:pPr>
            <w:r w:rsidRPr="005F202E">
              <w:rPr>
                <w:b/>
                <w:lang w:val="en-US"/>
              </w:rPr>
              <w:t>PE-3 Assessment Results</w:t>
            </w:r>
          </w:p>
        </w:tc>
      </w:tr>
      <w:tr w:rsidR="005F202E" w:rsidRPr="005F202E" w14:paraId="6CD65D18" w14:textId="77777777" w:rsidTr="003D2327">
        <w:tc>
          <w:tcPr>
            <w:tcW w:w="9350" w:type="dxa"/>
            <w:shd w:val="clear" w:color="auto" w:fill="FFFFFF"/>
          </w:tcPr>
          <w:p w14:paraId="40DC9A59" w14:textId="77777777" w:rsidR="005F202E" w:rsidRPr="005F202E" w:rsidRDefault="005F202E" w:rsidP="005F202E">
            <w:pPr>
              <w:rPr>
                <w:lang w:val="en-US"/>
              </w:rPr>
            </w:pPr>
            <w:r w:rsidRPr="005F202E">
              <w:rPr>
                <w:lang w:val="en-US"/>
              </w:rPr>
              <w:lastRenderedPageBreak/>
              <w:t>Description of observations and evidence</w:t>
            </w:r>
          </w:p>
          <w:p w14:paraId="6A1A12E2"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05535E0B"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6A4B7BB9" w14:textId="77777777" w:rsidR="005F202E" w:rsidRPr="005F202E" w:rsidRDefault="005F202E" w:rsidP="005F202E">
            <w:pPr>
              <w:rPr>
                <w:lang w:val="en-US"/>
              </w:rPr>
            </w:pPr>
          </w:p>
        </w:tc>
      </w:tr>
      <w:tr w:rsidR="005F202E" w:rsidRPr="005F202E" w14:paraId="7D1096E6" w14:textId="77777777" w:rsidTr="003D2327">
        <w:tc>
          <w:tcPr>
            <w:tcW w:w="9350" w:type="dxa"/>
            <w:shd w:val="clear" w:color="auto" w:fill="CCECFC"/>
          </w:tcPr>
          <w:p w14:paraId="76BE4957" w14:textId="77777777" w:rsidR="005F202E" w:rsidRPr="005F202E" w:rsidRDefault="005F202E" w:rsidP="005F202E">
            <w:pPr>
              <w:rPr>
                <w:lang w:val="en-US"/>
              </w:rPr>
            </w:pPr>
            <w:r w:rsidRPr="005F202E">
              <w:rPr>
                <w:b/>
                <w:lang w:val="en-US"/>
              </w:rPr>
              <w:t>PE-3 Remediation Plan</w:t>
            </w:r>
          </w:p>
        </w:tc>
      </w:tr>
      <w:tr w:rsidR="005F202E" w:rsidRPr="005F202E" w14:paraId="7229DD4D" w14:textId="77777777" w:rsidTr="003D2327">
        <w:tc>
          <w:tcPr>
            <w:tcW w:w="9350" w:type="dxa"/>
            <w:shd w:val="clear" w:color="auto" w:fill="FFFFFF"/>
          </w:tcPr>
          <w:p w14:paraId="0079DEFC" w14:textId="77777777" w:rsidR="005F202E" w:rsidRPr="005F202E" w:rsidRDefault="005F202E" w:rsidP="005F202E">
            <w:pPr>
              <w:rPr>
                <w:lang w:val="en-US"/>
              </w:rPr>
            </w:pPr>
            <w:r w:rsidRPr="005F202E">
              <w:rPr>
                <w:lang w:val="en-US"/>
              </w:rPr>
              <w:t>Define remediation plans to correct risks identified with this control requirement.</w:t>
            </w:r>
          </w:p>
          <w:p w14:paraId="5E6C0C89" w14:textId="77777777" w:rsidR="005F202E" w:rsidRPr="005F202E" w:rsidRDefault="005F202E" w:rsidP="005F202E">
            <w:pPr>
              <w:rPr>
                <w:lang w:val="en-US"/>
              </w:rPr>
            </w:pPr>
          </w:p>
        </w:tc>
      </w:tr>
    </w:tbl>
    <w:p w14:paraId="4B1BD01A" w14:textId="77777777" w:rsidR="005F202E" w:rsidRPr="005F202E" w:rsidRDefault="005F202E" w:rsidP="005F202E">
      <w:pPr>
        <w:rPr>
          <w:b/>
          <w:lang w:val="en-US"/>
        </w:rPr>
      </w:pPr>
    </w:p>
    <w:p w14:paraId="050B5C53"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PE-6 Monitoring Physical Access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2D91AB2B" w14:textId="77777777" w:rsidTr="003D2327">
        <w:tc>
          <w:tcPr>
            <w:tcW w:w="9350" w:type="dxa"/>
            <w:shd w:val="clear" w:color="auto" w:fill="CCECFC"/>
          </w:tcPr>
          <w:p w14:paraId="1FE19EB1" w14:textId="77777777" w:rsidR="005F202E" w:rsidRPr="005F202E" w:rsidRDefault="005F202E" w:rsidP="005F202E">
            <w:pPr>
              <w:rPr>
                <w:lang w:val="en-US"/>
              </w:rPr>
            </w:pPr>
            <w:r w:rsidRPr="005F202E">
              <w:rPr>
                <w:b/>
                <w:lang w:val="en-US"/>
              </w:rPr>
              <w:t xml:space="preserve">                                                       PE-6 Control Requirement(s)</w:t>
            </w:r>
          </w:p>
        </w:tc>
      </w:tr>
      <w:tr w:rsidR="005F202E" w:rsidRPr="005F202E" w14:paraId="1B954A08" w14:textId="77777777" w:rsidTr="003D2327">
        <w:tc>
          <w:tcPr>
            <w:tcW w:w="9350" w:type="dxa"/>
            <w:shd w:val="clear" w:color="auto" w:fill="FFFFFF"/>
          </w:tcPr>
          <w:p w14:paraId="4860534F" w14:textId="77777777" w:rsidR="005F202E" w:rsidRPr="005F202E" w:rsidRDefault="005F202E" w:rsidP="005F202E">
            <w:pPr>
              <w:rPr>
                <w:lang w:val="en-US"/>
              </w:rPr>
            </w:pPr>
            <w:r w:rsidRPr="005F202E">
              <w:rPr>
                <w:lang w:val="en-US"/>
              </w:rPr>
              <w:tab/>
              <w:t>a.</w:t>
            </w:r>
            <w:r w:rsidRPr="005F202E">
              <w:rPr>
                <w:lang w:val="en-US"/>
              </w:rPr>
              <w:tab/>
              <w:t xml:space="preserve">Monitor physical access to the facility where the system resides to detect and respond to physical security </w:t>
            </w:r>
            <w:proofErr w:type="gramStart"/>
            <w:r w:rsidRPr="005F202E">
              <w:rPr>
                <w:lang w:val="en-US"/>
              </w:rPr>
              <w:t>incidents;</w:t>
            </w:r>
            <w:proofErr w:type="gramEnd"/>
          </w:p>
          <w:p w14:paraId="3268CA80" w14:textId="77777777" w:rsidR="005F202E" w:rsidRPr="005F202E" w:rsidRDefault="005F202E" w:rsidP="005F202E">
            <w:pPr>
              <w:rPr>
                <w:lang w:val="en-US"/>
              </w:rPr>
            </w:pPr>
            <w:r w:rsidRPr="005F202E">
              <w:rPr>
                <w:lang w:val="en-US"/>
              </w:rPr>
              <w:tab/>
              <w:t>b.</w:t>
            </w:r>
            <w:r w:rsidRPr="005F202E">
              <w:rPr>
                <w:lang w:val="en-US"/>
              </w:rPr>
              <w:tab/>
              <w:t>Review physical access logs [Assignment: organization-defined frequency] and upon occurrence of [Assignment: organization-defined events or potential indications of events]; and</w:t>
            </w:r>
          </w:p>
          <w:p w14:paraId="792D714E" w14:textId="77777777" w:rsidR="005F202E" w:rsidRPr="005F202E" w:rsidRDefault="005F202E" w:rsidP="005F202E">
            <w:pPr>
              <w:rPr>
                <w:lang w:val="en-US"/>
              </w:rPr>
            </w:pPr>
            <w:r w:rsidRPr="005F202E">
              <w:rPr>
                <w:b/>
                <w:lang w:val="en-US"/>
              </w:rPr>
              <w:t xml:space="preserve">PE-6 (b) Additional FedRAMP Requirements and Guidance: </w:t>
            </w:r>
            <w:r w:rsidRPr="005F202E">
              <w:rPr>
                <w:lang w:val="en-US"/>
              </w:rPr>
              <w:t>[at least monthly]</w:t>
            </w:r>
          </w:p>
          <w:p w14:paraId="5F60B140" w14:textId="77777777" w:rsidR="005F202E" w:rsidRPr="005F202E" w:rsidRDefault="005F202E" w:rsidP="005F202E">
            <w:pPr>
              <w:rPr>
                <w:lang w:val="en-US"/>
              </w:rPr>
            </w:pPr>
            <w:r w:rsidRPr="005F202E">
              <w:rPr>
                <w:lang w:val="en-US"/>
              </w:rPr>
              <w:tab/>
              <w:t>c.</w:t>
            </w:r>
            <w:r w:rsidRPr="005F202E">
              <w:rPr>
                <w:lang w:val="en-US"/>
              </w:rPr>
              <w:tab/>
              <w:t>Coordinate results of reviews and investigations with the organizational incident response capability.</w:t>
            </w:r>
          </w:p>
          <w:p w14:paraId="1B7CBE17" w14:textId="77777777" w:rsidR="005F202E" w:rsidRPr="005F202E" w:rsidRDefault="005F202E" w:rsidP="005F202E">
            <w:pPr>
              <w:rPr>
                <w:lang w:val="en-US"/>
              </w:rPr>
            </w:pPr>
          </w:p>
        </w:tc>
      </w:tr>
      <w:tr w:rsidR="005F202E" w:rsidRPr="005F202E" w14:paraId="1513EA0D" w14:textId="77777777" w:rsidTr="003D2327">
        <w:tc>
          <w:tcPr>
            <w:tcW w:w="9350" w:type="dxa"/>
            <w:shd w:val="clear" w:color="auto" w:fill="CCECFC"/>
          </w:tcPr>
          <w:p w14:paraId="4945C7EF" w14:textId="77777777" w:rsidR="005F202E" w:rsidRPr="005F202E" w:rsidRDefault="005F202E" w:rsidP="005F202E">
            <w:pPr>
              <w:rPr>
                <w:lang w:val="en-US"/>
              </w:rPr>
            </w:pPr>
            <w:r w:rsidRPr="005F202E">
              <w:rPr>
                <w:b/>
                <w:lang w:val="en-US"/>
              </w:rPr>
              <w:t xml:space="preserve">                                                       PE-6 Control Summary Information</w:t>
            </w:r>
          </w:p>
        </w:tc>
      </w:tr>
      <w:tr w:rsidR="005F202E" w:rsidRPr="005F202E" w14:paraId="7612D44B" w14:textId="77777777" w:rsidTr="003D2327">
        <w:tc>
          <w:tcPr>
            <w:tcW w:w="9350" w:type="dxa"/>
            <w:shd w:val="clear" w:color="auto" w:fill="FFFFFF"/>
          </w:tcPr>
          <w:p w14:paraId="3806C07A" w14:textId="77777777" w:rsidR="005F202E" w:rsidRPr="005F202E" w:rsidRDefault="005F202E" w:rsidP="005F202E">
            <w:pPr>
              <w:rPr>
                <w:lang w:val="en-US"/>
              </w:rPr>
            </w:pPr>
            <w:r w:rsidRPr="005F202E">
              <w:rPr>
                <w:lang w:val="en-US"/>
              </w:rPr>
              <w:t>Responsible Role:</w:t>
            </w:r>
          </w:p>
        </w:tc>
      </w:tr>
      <w:tr w:rsidR="005F202E" w:rsidRPr="005F202E" w14:paraId="0CD9ADE8" w14:textId="77777777" w:rsidTr="003D2327">
        <w:tc>
          <w:tcPr>
            <w:tcW w:w="9350" w:type="dxa"/>
            <w:shd w:val="clear" w:color="auto" w:fill="FFFFFF"/>
          </w:tcPr>
          <w:p w14:paraId="4B67487E" w14:textId="77777777" w:rsidR="005F202E" w:rsidRPr="005F202E" w:rsidRDefault="005F202E" w:rsidP="005F202E">
            <w:pPr>
              <w:rPr>
                <w:lang w:val="en-US"/>
              </w:rPr>
            </w:pPr>
            <w:r w:rsidRPr="005F202E">
              <w:rPr>
                <w:lang w:val="en-US"/>
              </w:rPr>
              <w:t>Implementation Status (check all that apply):</w:t>
            </w:r>
          </w:p>
          <w:p w14:paraId="5454DE5E"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Implemented</w:t>
            </w:r>
          </w:p>
          <w:p w14:paraId="56E398C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746837C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5D31677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4B5B690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624E9C8C" w14:textId="77777777" w:rsidTr="003D2327">
        <w:tc>
          <w:tcPr>
            <w:tcW w:w="9350" w:type="dxa"/>
            <w:shd w:val="clear" w:color="auto" w:fill="FFFFFF"/>
          </w:tcPr>
          <w:p w14:paraId="15F147C5"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645B03A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12A88C5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671BC70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2FB056C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1AFED3D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3D1178A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9B41A5B" w14:textId="77777777" w:rsidTr="003D2327">
        <w:tc>
          <w:tcPr>
            <w:tcW w:w="9350" w:type="dxa"/>
            <w:shd w:val="clear" w:color="auto" w:fill="CCECFC"/>
          </w:tcPr>
          <w:p w14:paraId="7CD886B0" w14:textId="77777777" w:rsidR="005F202E" w:rsidRPr="005F202E" w:rsidRDefault="005F202E" w:rsidP="005F202E">
            <w:pPr>
              <w:rPr>
                <w:lang w:val="en-US"/>
              </w:rPr>
            </w:pPr>
            <w:r w:rsidRPr="005F202E">
              <w:rPr>
                <w:b/>
                <w:lang w:val="en-US"/>
              </w:rPr>
              <w:t>PE-6 What is the solution and how is it implemented?</w:t>
            </w:r>
          </w:p>
        </w:tc>
      </w:tr>
      <w:tr w:rsidR="005F202E" w:rsidRPr="005F202E" w14:paraId="3D041615" w14:textId="77777777" w:rsidTr="003D2327">
        <w:tc>
          <w:tcPr>
            <w:tcW w:w="9350" w:type="dxa"/>
            <w:shd w:val="clear" w:color="auto" w:fill="FFFFFF"/>
          </w:tcPr>
          <w:p w14:paraId="2D63D7AC" w14:textId="77777777" w:rsidR="005F202E" w:rsidRPr="005F202E" w:rsidRDefault="005F202E" w:rsidP="005F202E">
            <w:pPr>
              <w:rPr>
                <w:lang w:val="en-US"/>
              </w:rPr>
            </w:pPr>
            <w:r w:rsidRPr="005F202E">
              <w:rPr>
                <w:lang w:val="en-US"/>
              </w:rPr>
              <w:t>Description of how PE-6 is implemented,</w:t>
            </w:r>
          </w:p>
          <w:p w14:paraId="6A55A751" w14:textId="77777777" w:rsidR="005F202E" w:rsidRPr="005F202E" w:rsidRDefault="005F202E" w:rsidP="005F202E">
            <w:pPr>
              <w:rPr>
                <w:lang w:val="en-US"/>
              </w:rPr>
            </w:pPr>
          </w:p>
          <w:p w14:paraId="7300B35A" w14:textId="77777777" w:rsidR="005F202E" w:rsidRPr="005F202E" w:rsidRDefault="005F202E" w:rsidP="005F202E">
            <w:pPr>
              <w:rPr>
                <w:lang w:val="en-US"/>
              </w:rPr>
            </w:pPr>
            <w:r w:rsidRPr="005F202E">
              <w:rPr>
                <w:lang w:val="en-US"/>
              </w:rPr>
              <w:t xml:space="preserve">Customer Responsibilities </w:t>
            </w:r>
          </w:p>
          <w:p w14:paraId="7CED773B" w14:textId="77777777" w:rsidR="005F202E" w:rsidRPr="005F202E" w:rsidRDefault="005F202E" w:rsidP="005F202E">
            <w:pPr>
              <w:rPr>
                <w:lang w:val="en-US"/>
              </w:rPr>
            </w:pPr>
          </w:p>
        </w:tc>
      </w:tr>
      <w:tr w:rsidR="005F202E" w:rsidRPr="005F202E" w14:paraId="27106CB3" w14:textId="77777777" w:rsidTr="003D2327">
        <w:tc>
          <w:tcPr>
            <w:tcW w:w="9350" w:type="dxa"/>
            <w:shd w:val="clear" w:color="auto" w:fill="CCECFC"/>
          </w:tcPr>
          <w:p w14:paraId="60D00303" w14:textId="77777777" w:rsidR="005F202E" w:rsidRPr="005F202E" w:rsidRDefault="005F202E" w:rsidP="005F202E">
            <w:pPr>
              <w:rPr>
                <w:lang w:val="en-US"/>
              </w:rPr>
            </w:pPr>
            <w:r w:rsidRPr="005F202E">
              <w:rPr>
                <w:b/>
                <w:lang w:val="en-US"/>
              </w:rPr>
              <w:t>PE-6 Assessment Plan/Procedures</w:t>
            </w:r>
          </w:p>
        </w:tc>
      </w:tr>
      <w:tr w:rsidR="005F202E" w:rsidRPr="005F202E" w14:paraId="692D142C" w14:textId="77777777" w:rsidTr="003D2327">
        <w:tc>
          <w:tcPr>
            <w:tcW w:w="9350" w:type="dxa"/>
            <w:shd w:val="clear" w:color="auto" w:fill="FFFFFF"/>
          </w:tcPr>
          <w:p w14:paraId="3C26C401" w14:textId="77777777" w:rsidR="005F202E" w:rsidRPr="005F202E" w:rsidRDefault="005F202E" w:rsidP="005F202E">
            <w:pPr>
              <w:rPr>
                <w:b/>
                <w:lang w:val="en-US"/>
              </w:rPr>
            </w:pPr>
            <w:r w:rsidRPr="005F202E">
              <w:rPr>
                <w:b/>
                <w:lang w:val="en-US"/>
              </w:rPr>
              <w:t>Assessment Objective:</w:t>
            </w:r>
          </w:p>
          <w:p w14:paraId="363A1DF3" w14:textId="77777777" w:rsidR="005F202E" w:rsidRPr="005F202E" w:rsidRDefault="005F202E" w:rsidP="005F202E">
            <w:pPr>
              <w:rPr>
                <w:lang w:val="en-US"/>
              </w:rPr>
            </w:pPr>
            <w:r w:rsidRPr="005F202E">
              <w:rPr>
                <w:lang w:val="en-US"/>
              </w:rPr>
              <w:t>Determine if physical access to the facility where the system resides is monitored to detect and respond to physical security incidents.</w:t>
            </w:r>
          </w:p>
          <w:p w14:paraId="6E9BC6F8" w14:textId="77777777" w:rsidR="005F202E" w:rsidRPr="005F202E" w:rsidRDefault="005F202E" w:rsidP="005F202E">
            <w:pPr>
              <w:rPr>
                <w:lang w:val="en-US"/>
              </w:rPr>
            </w:pPr>
          </w:p>
        </w:tc>
      </w:tr>
      <w:tr w:rsidR="005F202E" w:rsidRPr="005F202E" w14:paraId="72376BC2" w14:textId="77777777" w:rsidTr="003D2327">
        <w:tc>
          <w:tcPr>
            <w:tcW w:w="9350" w:type="dxa"/>
            <w:shd w:val="clear" w:color="auto" w:fill="FFFFFF"/>
          </w:tcPr>
          <w:p w14:paraId="016BD466" w14:textId="77777777" w:rsidR="005F202E" w:rsidRPr="005F202E" w:rsidRDefault="005F202E" w:rsidP="005F202E">
            <w:pPr>
              <w:rPr>
                <w:b/>
                <w:lang w:val="en-US"/>
              </w:rPr>
            </w:pPr>
            <w:r w:rsidRPr="005F202E">
              <w:rPr>
                <w:b/>
                <w:lang w:val="en-US"/>
              </w:rPr>
              <w:lastRenderedPageBreak/>
              <w:t>Assessment Procedures:</w:t>
            </w:r>
          </w:p>
          <w:p w14:paraId="20BFFC90" w14:textId="77777777" w:rsidR="005F202E" w:rsidRPr="005F202E" w:rsidRDefault="005F202E" w:rsidP="00661E6D">
            <w:pPr>
              <w:numPr>
                <w:ilvl w:val="0"/>
                <w:numId w:val="23"/>
              </w:numPr>
              <w:rPr>
                <w:lang w:val="en-US"/>
              </w:rPr>
            </w:pPr>
            <w:r w:rsidRPr="005F202E">
              <w:rPr>
                <w:b/>
                <w:lang w:val="en-US"/>
              </w:rPr>
              <w:t xml:space="preserve">EXAMINE: </w:t>
            </w:r>
            <w:r w:rsidRPr="005F202E">
              <w:rPr>
                <w:lang w:val="en-US"/>
              </w:rPr>
              <w:t>Physical and environmental protection policy; procedures addressing physical access monitoring; physical access logs or records; physical access monitoring records; physical access log reviews; system security plan; other relevant documents or records.</w:t>
            </w:r>
          </w:p>
          <w:p w14:paraId="0048D9F0" w14:textId="77777777" w:rsidR="005F202E" w:rsidRPr="005F202E" w:rsidRDefault="005F202E" w:rsidP="00661E6D">
            <w:pPr>
              <w:numPr>
                <w:ilvl w:val="0"/>
                <w:numId w:val="9"/>
              </w:numPr>
              <w:rPr>
                <w:lang w:val="en-US"/>
              </w:rPr>
            </w:pPr>
            <w:r w:rsidRPr="005F202E">
              <w:rPr>
                <w:b/>
                <w:lang w:val="en-US"/>
              </w:rPr>
              <w:t xml:space="preserve">INTERVIEW: </w:t>
            </w:r>
            <w:r w:rsidRPr="005F202E">
              <w:rPr>
                <w:lang w:val="en-US"/>
              </w:rPr>
              <w:t>Organizational personnel with physical access monitoring responsibilities; organizational personnel with incident response responsibilities; organizational personnel with information security responsibilities.</w:t>
            </w:r>
          </w:p>
          <w:p w14:paraId="05DD7EF5" w14:textId="77777777" w:rsidR="005F202E" w:rsidRPr="005F202E" w:rsidRDefault="005F202E" w:rsidP="00661E6D">
            <w:pPr>
              <w:numPr>
                <w:ilvl w:val="0"/>
                <w:numId w:val="158"/>
              </w:numPr>
              <w:rPr>
                <w:lang w:val="en-US"/>
              </w:rPr>
            </w:pPr>
            <w:r w:rsidRPr="005F202E">
              <w:rPr>
                <w:b/>
                <w:lang w:val="en-US"/>
              </w:rPr>
              <w:t xml:space="preserve">TEST: </w:t>
            </w:r>
            <w:r w:rsidRPr="005F202E">
              <w:rPr>
                <w:lang w:val="en-US"/>
              </w:rPr>
              <w:t>Organizational processes for monitoring physical access; mechanisms supporting and/or implementing physical access monitoring; mechanisms supporting and/or implementing the review of physical access logs.</w:t>
            </w:r>
          </w:p>
          <w:p w14:paraId="1D5C1FAA" w14:textId="77777777" w:rsidR="005F202E" w:rsidRPr="005F202E" w:rsidRDefault="005F202E" w:rsidP="005F202E">
            <w:pPr>
              <w:rPr>
                <w:lang w:val="en-US"/>
              </w:rPr>
            </w:pPr>
          </w:p>
        </w:tc>
      </w:tr>
      <w:tr w:rsidR="005F202E" w:rsidRPr="005F202E" w14:paraId="23F0F9B8" w14:textId="77777777" w:rsidTr="003D2327">
        <w:tc>
          <w:tcPr>
            <w:tcW w:w="9350" w:type="dxa"/>
            <w:shd w:val="clear" w:color="auto" w:fill="CCECFC"/>
          </w:tcPr>
          <w:p w14:paraId="532DED2F" w14:textId="77777777" w:rsidR="005F202E" w:rsidRPr="005F202E" w:rsidRDefault="005F202E" w:rsidP="005F202E">
            <w:pPr>
              <w:rPr>
                <w:lang w:val="en-US"/>
              </w:rPr>
            </w:pPr>
            <w:r w:rsidRPr="005F202E">
              <w:rPr>
                <w:b/>
                <w:lang w:val="en-US"/>
              </w:rPr>
              <w:t>PE-6 Assessment Results</w:t>
            </w:r>
          </w:p>
        </w:tc>
      </w:tr>
      <w:tr w:rsidR="005F202E" w:rsidRPr="005F202E" w14:paraId="34E2A5C5" w14:textId="77777777" w:rsidTr="003D2327">
        <w:tc>
          <w:tcPr>
            <w:tcW w:w="9350" w:type="dxa"/>
            <w:shd w:val="clear" w:color="auto" w:fill="FFFFFF"/>
          </w:tcPr>
          <w:p w14:paraId="6EA8D2EB" w14:textId="77777777" w:rsidR="005F202E" w:rsidRPr="005F202E" w:rsidRDefault="005F202E" w:rsidP="005F202E">
            <w:pPr>
              <w:rPr>
                <w:lang w:val="en-US"/>
              </w:rPr>
            </w:pPr>
            <w:r w:rsidRPr="005F202E">
              <w:rPr>
                <w:lang w:val="en-US"/>
              </w:rPr>
              <w:t>Description of observations and evidence</w:t>
            </w:r>
          </w:p>
          <w:p w14:paraId="5DB081B9"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576D75E4"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1D5083F2" w14:textId="77777777" w:rsidR="005F202E" w:rsidRPr="005F202E" w:rsidRDefault="005F202E" w:rsidP="005F202E">
            <w:pPr>
              <w:rPr>
                <w:lang w:val="en-US"/>
              </w:rPr>
            </w:pPr>
          </w:p>
        </w:tc>
      </w:tr>
      <w:tr w:rsidR="005F202E" w:rsidRPr="005F202E" w14:paraId="35433B47" w14:textId="77777777" w:rsidTr="003D2327">
        <w:tc>
          <w:tcPr>
            <w:tcW w:w="9350" w:type="dxa"/>
            <w:shd w:val="clear" w:color="auto" w:fill="CCECFC"/>
          </w:tcPr>
          <w:p w14:paraId="75FE3BA6" w14:textId="77777777" w:rsidR="005F202E" w:rsidRPr="005F202E" w:rsidRDefault="005F202E" w:rsidP="005F202E">
            <w:pPr>
              <w:rPr>
                <w:lang w:val="en-US"/>
              </w:rPr>
            </w:pPr>
            <w:r w:rsidRPr="005F202E">
              <w:rPr>
                <w:b/>
                <w:lang w:val="en-US"/>
              </w:rPr>
              <w:t>PE-6 Remediation Plan</w:t>
            </w:r>
          </w:p>
        </w:tc>
      </w:tr>
      <w:tr w:rsidR="005F202E" w:rsidRPr="005F202E" w14:paraId="0A8B2C49" w14:textId="77777777" w:rsidTr="003D2327">
        <w:tc>
          <w:tcPr>
            <w:tcW w:w="9350" w:type="dxa"/>
            <w:shd w:val="clear" w:color="auto" w:fill="FFFFFF"/>
          </w:tcPr>
          <w:p w14:paraId="6F45E2E4" w14:textId="77777777" w:rsidR="005F202E" w:rsidRPr="005F202E" w:rsidRDefault="005F202E" w:rsidP="005F202E">
            <w:pPr>
              <w:rPr>
                <w:lang w:val="en-US"/>
              </w:rPr>
            </w:pPr>
            <w:r w:rsidRPr="005F202E">
              <w:rPr>
                <w:lang w:val="en-US"/>
              </w:rPr>
              <w:t>Define remediation plans to correct risks identified with this control requirement.</w:t>
            </w:r>
          </w:p>
          <w:p w14:paraId="671E2555" w14:textId="77777777" w:rsidR="005F202E" w:rsidRPr="005F202E" w:rsidRDefault="005F202E" w:rsidP="005F202E">
            <w:pPr>
              <w:rPr>
                <w:lang w:val="en-US"/>
              </w:rPr>
            </w:pPr>
          </w:p>
        </w:tc>
      </w:tr>
    </w:tbl>
    <w:p w14:paraId="182EB068" w14:textId="77777777" w:rsidR="005F202E" w:rsidRPr="005F202E" w:rsidRDefault="005F202E" w:rsidP="005F202E">
      <w:pPr>
        <w:rPr>
          <w:b/>
          <w:lang w:val="en-US"/>
        </w:rPr>
      </w:pPr>
    </w:p>
    <w:p w14:paraId="52324EFC"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PE-8 Visitor Access Records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18B2FFC" w14:textId="77777777" w:rsidTr="003D2327">
        <w:tc>
          <w:tcPr>
            <w:tcW w:w="9350" w:type="dxa"/>
            <w:shd w:val="clear" w:color="auto" w:fill="CCECFC"/>
          </w:tcPr>
          <w:p w14:paraId="6F0D0524" w14:textId="77777777" w:rsidR="005F202E" w:rsidRPr="005F202E" w:rsidRDefault="005F202E" w:rsidP="005F202E">
            <w:pPr>
              <w:rPr>
                <w:lang w:val="en-US"/>
              </w:rPr>
            </w:pPr>
            <w:r w:rsidRPr="005F202E">
              <w:rPr>
                <w:b/>
                <w:lang w:val="en-US"/>
              </w:rPr>
              <w:t xml:space="preserve">                                                       PE-8 Control Requirement(s)</w:t>
            </w:r>
          </w:p>
        </w:tc>
      </w:tr>
      <w:tr w:rsidR="005F202E" w:rsidRPr="005F202E" w14:paraId="479E9605" w14:textId="77777777" w:rsidTr="003D2327">
        <w:tc>
          <w:tcPr>
            <w:tcW w:w="9350" w:type="dxa"/>
            <w:shd w:val="clear" w:color="auto" w:fill="FFFFFF"/>
          </w:tcPr>
          <w:p w14:paraId="33BCC4C4" w14:textId="77777777" w:rsidR="005F202E" w:rsidRPr="005F202E" w:rsidRDefault="005F202E" w:rsidP="005F202E">
            <w:pPr>
              <w:rPr>
                <w:lang w:val="en-US"/>
              </w:rPr>
            </w:pPr>
            <w:r w:rsidRPr="005F202E">
              <w:rPr>
                <w:lang w:val="en-US"/>
              </w:rPr>
              <w:lastRenderedPageBreak/>
              <w:tab/>
              <w:t>a.</w:t>
            </w:r>
            <w:r w:rsidRPr="005F202E">
              <w:rPr>
                <w:lang w:val="en-US"/>
              </w:rPr>
              <w:tab/>
              <w:t>Maintain visitor access records to the facility where the system resides for [Assignment: organization-defined time period</w:t>
            </w:r>
            <w:proofErr w:type="gramStart"/>
            <w:r w:rsidRPr="005F202E">
              <w:rPr>
                <w:lang w:val="en-US"/>
              </w:rPr>
              <w:t>];</w:t>
            </w:r>
            <w:proofErr w:type="gramEnd"/>
          </w:p>
          <w:p w14:paraId="6BD57475" w14:textId="77777777" w:rsidR="005F202E" w:rsidRPr="005F202E" w:rsidRDefault="005F202E" w:rsidP="005F202E">
            <w:pPr>
              <w:rPr>
                <w:lang w:val="en-US"/>
              </w:rPr>
            </w:pPr>
            <w:r w:rsidRPr="005F202E">
              <w:rPr>
                <w:b/>
                <w:lang w:val="en-US"/>
              </w:rPr>
              <w:t xml:space="preserve">PE-8 (a) Additional FedRAMP Requirements and Guidance: </w:t>
            </w:r>
            <w:r w:rsidRPr="005F202E">
              <w:rPr>
                <w:lang w:val="en-US"/>
              </w:rPr>
              <w:t>[for a minimum of one (1) year]</w:t>
            </w:r>
          </w:p>
          <w:p w14:paraId="76E1A3DD" w14:textId="77777777" w:rsidR="005F202E" w:rsidRPr="005F202E" w:rsidRDefault="005F202E" w:rsidP="005F202E">
            <w:pPr>
              <w:rPr>
                <w:lang w:val="en-US"/>
              </w:rPr>
            </w:pPr>
            <w:r w:rsidRPr="005F202E">
              <w:rPr>
                <w:lang w:val="en-US"/>
              </w:rPr>
              <w:tab/>
              <w:t>b.</w:t>
            </w:r>
            <w:r w:rsidRPr="005F202E">
              <w:rPr>
                <w:lang w:val="en-US"/>
              </w:rPr>
              <w:tab/>
              <w:t>Review visitor access records [Assignment: organization-defined frequency]; and</w:t>
            </w:r>
          </w:p>
          <w:p w14:paraId="49583CC3" w14:textId="77777777" w:rsidR="005F202E" w:rsidRPr="005F202E" w:rsidRDefault="005F202E" w:rsidP="005F202E">
            <w:pPr>
              <w:rPr>
                <w:lang w:val="en-US"/>
              </w:rPr>
            </w:pPr>
            <w:r w:rsidRPr="005F202E">
              <w:rPr>
                <w:b/>
                <w:lang w:val="en-US"/>
              </w:rPr>
              <w:t xml:space="preserve">PE-8 (b) Additional FedRAMP Requirements and Guidance: </w:t>
            </w:r>
            <w:r w:rsidRPr="005F202E">
              <w:rPr>
                <w:lang w:val="en-US"/>
              </w:rPr>
              <w:t>[at least monthly]</w:t>
            </w:r>
          </w:p>
          <w:p w14:paraId="591FD8D5" w14:textId="77777777" w:rsidR="005F202E" w:rsidRPr="005F202E" w:rsidRDefault="005F202E" w:rsidP="005F202E">
            <w:pPr>
              <w:rPr>
                <w:lang w:val="en-US"/>
              </w:rPr>
            </w:pPr>
            <w:r w:rsidRPr="005F202E">
              <w:rPr>
                <w:lang w:val="en-US"/>
              </w:rPr>
              <w:tab/>
              <w:t>c.</w:t>
            </w:r>
            <w:r w:rsidRPr="005F202E">
              <w:rPr>
                <w:lang w:val="en-US"/>
              </w:rPr>
              <w:tab/>
              <w:t>Report anomalies in visitor access records to [Assignment: organization-defined personnel].</w:t>
            </w:r>
          </w:p>
          <w:p w14:paraId="35CE54F9" w14:textId="77777777" w:rsidR="005F202E" w:rsidRPr="005F202E" w:rsidRDefault="005F202E" w:rsidP="005F202E">
            <w:pPr>
              <w:rPr>
                <w:lang w:val="en-US"/>
              </w:rPr>
            </w:pPr>
          </w:p>
        </w:tc>
      </w:tr>
      <w:tr w:rsidR="005F202E" w:rsidRPr="005F202E" w14:paraId="2DAF7DF9" w14:textId="77777777" w:rsidTr="003D2327">
        <w:tc>
          <w:tcPr>
            <w:tcW w:w="9350" w:type="dxa"/>
            <w:shd w:val="clear" w:color="auto" w:fill="CCECFC"/>
          </w:tcPr>
          <w:p w14:paraId="29EE152F" w14:textId="77777777" w:rsidR="005F202E" w:rsidRPr="005F202E" w:rsidRDefault="005F202E" w:rsidP="005F202E">
            <w:pPr>
              <w:rPr>
                <w:lang w:val="en-US"/>
              </w:rPr>
            </w:pPr>
            <w:r w:rsidRPr="005F202E">
              <w:rPr>
                <w:b/>
                <w:lang w:val="en-US"/>
              </w:rPr>
              <w:t xml:space="preserve">                                                       PE-8 Control Summary Information</w:t>
            </w:r>
          </w:p>
        </w:tc>
      </w:tr>
      <w:tr w:rsidR="005F202E" w:rsidRPr="005F202E" w14:paraId="1CF09B31" w14:textId="77777777" w:rsidTr="003D2327">
        <w:tc>
          <w:tcPr>
            <w:tcW w:w="9350" w:type="dxa"/>
            <w:shd w:val="clear" w:color="auto" w:fill="FFFFFF"/>
          </w:tcPr>
          <w:p w14:paraId="40808163" w14:textId="77777777" w:rsidR="005F202E" w:rsidRPr="005F202E" w:rsidRDefault="005F202E" w:rsidP="005F202E">
            <w:pPr>
              <w:rPr>
                <w:lang w:val="en-US"/>
              </w:rPr>
            </w:pPr>
            <w:r w:rsidRPr="005F202E">
              <w:rPr>
                <w:lang w:val="en-US"/>
              </w:rPr>
              <w:t>Responsible Role:</w:t>
            </w:r>
          </w:p>
        </w:tc>
      </w:tr>
      <w:tr w:rsidR="005F202E" w:rsidRPr="005F202E" w14:paraId="25E0FD8B" w14:textId="77777777" w:rsidTr="003D2327">
        <w:tc>
          <w:tcPr>
            <w:tcW w:w="9350" w:type="dxa"/>
            <w:shd w:val="clear" w:color="auto" w:fill="FFFFFF"/>
          </w:tcPr>
          <w:p w14:paraId="557E73AD" w14:textId="77777777" w:rsidR="005F202E" w:rsidRPr="005F202E" w:rsidRDefault="005F202E" w:rsidP="005F202E">
            <w:pPr>
              <w:rPr>
                <w:lang w:val="en-US"/>
              </w:rPr>
            </w:pPr>
            <w:r w:rsidRPr="005F202E">
              <w:rPr>
                <w:lang w:val="en-US"/>
              </w:rPr>
              <w:t>Implementation Status (check all that apply):</w:t>
            </w:r>
          </w:p>
          <w:p w14:paraId="6F289B9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03E7128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2BFABB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1E2BC5C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104E460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47712660" w14:textId="77777777" w:rsidTr="003D2327">
        <w:tc>
          <w:tcPr>
            <w:tcW w:w="9350" w:type="dxa"/>
            <w:shd w:val="clear" w:color="auto" w:fill="FFFFFF"/>
          </w:tcPr>
          <w:p w14:paraId="436B7B2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0D60C08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53C7568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214E940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5E92232A"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Provided by Customer (Customer System Specific)</w:t>
            </w:r>
          </w:p>
          <w:p w14:paraId="275BF2C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0D7E759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77DFF6E9" w14:textId="77777777" w:rsidTr="003D2327">
        <w:tc>
          <w:tcPr>
            <w:tcW w:w="9350" w:type="dxa"/>
            <w:shd w:val="clear" w:color="auto" w:fill="CCECFC"/>
          </w:tcPr>
          <w:p w14:paraId="5AD9FD86" w14:textId="77777777" w:rsidR="005F202E" w:rsidRPr="005F202E" w:rsidRDefault="005F202E" w:rsidP="005F202E">
            <w:pPr>
              <w:rPr>
                <w:lang w:val="en-US"/>
              </w:rPr>
            </w:pPr>
            <w:r w:rsidRPr="005F202E">
              <w:rPr>
                <w:b/>
                <w:lang w:val="en-US"/>
              </w:rPr>
              <w:lastRenderedPageBreak/>
              <w:t>PE-8 What is the solution and how is it implemented?</w:t>
            </w:r>
          </w:p>
        </w:tc>
      </w:tr>
      <w:tr w:rsidR="005F202E" w:rsidRPr="005F202E" w14:paraId="7DEDF922" w14:textId="77777777" w:rsidTr="003D2327">
        <w:tc>
          <w:tcPr>
            <w:tcW w:w="9350" w:type="dxa"/>
            <w:shd w:val="clear" w:color="auto" w:fill="FFFFFF"/>
          </w:tcPr>
          <w:p w14:paraId="661044CC" w14:textId="77777777" w:rsidR="005F202E" w:rsidRPr="005F202E" w:rsidRDefault="005F202E" w:rsidP="005F202E">
            <w:pPr>
              <w:rPr>
                <w:lang w:val="en-US"/>
              </w:rPr>
            </w:pPr>
            <w:r w:rsidRPr="005F202E">
              <w:rPr>
                <w:lang w:val="en-US"/>
              </w:rPr>
              <w:t>Description of how PE-8 is implemented,</w:t>
            </w:r>
          </w:p>
          <w:p w14:paraId="192C4591" w14:textId="77777777" w:rsidR="005F202E" w:rsidRPr="005F202E" w:rsidRDefault="005F202E" w:rsidP="005F202E">
            <w:pPr>
              <w:rPr>
                <w:lang w:val="en-US"/>
              </w:rPr>
            </w:pPr>
          </w:p>
          <w:p w14:paraId="52757E07" w14:textId="77777777" w:rsidR="005F202E" w:rsidRPr="005F202E" w:rsidRDefault="005F202E" w:rsidP="005F202E">
            <w:pPr>
              <w:rPr>
                <w:lang w:val="en-US"/>
              </w:rPr>
            </w:pPr>
            <w:r w:rsidRPr="005F202E">
              <w:rPr>
                <w:lang w:val="en-US"/>
              </w:rPr>
              <w:t xml:space="preserve">Customer Responsibilities </w:t>
            </w:r>
          </w:p>
          <w:p w14:paraId="0070AEC9" w14:textId="77777777" w:rsidR="005F202E" w:rsidRPr="005F202E" w:rsidRDefault="005F202E" w:rsidP="005F202E">
            <w:pPr>
              <w:rPr>
                <w:lang w:val="en-US"/>
              </w:rPr>
            </w:pPr>
          </w:p>
        </w:tc>
      </w:tr>
      <w:tr w:rsidR="005F202E" w:rsidRPr="005F202E" w14:paraId="755D3B77" w14:textId="77777777" w:rsidTr="003D2327">
        <w:tc>
          <w:tcPr>
            <w:tcW w:w="9350" w:type="dxa"/>
            <w:shd w:val="clear" w:color="auto" w:fill="CCECFC"/>
          </w:tcPr>
          <w:p w14:paraId="2D7B7C53" w14:textId="77777777" w:rsidR="005F202E" w:rsidRPr="005F202E" w:rsidRDefault="005F202E" w:rsidP="005F202E">
            <w:pPr>
              <w:rPr>
                <w:lang w:val="en-US"/>
              </w:rPr>
            </w:pPr>
            <w:r w:rsidRPr="005F202E">
              <w:rPr>
                <w:b/>
                <w:lang w:val="en-US"/>
              </w:rPr>
              <w:t>PE-8 Assessment Plan/Procedures</w:t>
            </w:r>
          </w:p>
        </w:tc>
      </w:tr>
      <w:tr w:rsidR="005F202E" w:rsidRPr="005F202E" w14:paraId="29747E77" w14:textId="77777777" w:rsidTr="003D2327">
        <w:tc>
          <w:tcPr>
            <w:tcW w:w="9350" w:type="dxa"/>
            <w:shd w:val="clear" w:color="auto" w:fill="FFFFFF"/>
          </w:tcPr>
          <w:p w14:paraId="14BF30BB" w14:textId="77777777" w:rsidR="005F202E" w:rsidRPr="005F202E" w:rsidRDefault="005F202E" w:rsidP="005F202E">
            <w:pPr>
              <w:rPr>
                <w:b/>
                <w:lang w:val="en-US"/>
              </w:rPr>
            </w:pPr>
            <w:r w:rsidRPr="005F202E">
              <w:rPr>
                <w:b/>
                <w:lang w:val="en-US"/>
              </w:rPr>
              <w:t>Assessment Objective:</w:t>
            </w:r>
          </w:p>
          <w:p w14:paraId="05BD2A03" w14:textId="77777777" w:rsidR="005F202E" w:rsidRPr="005F202E" w:rsidRDefault="005F202E" w:rsidP="005F202E">
            <w:pPr>
              <w:rPr>
                <w:lang w:val="en-US"/>
              </w:rPr>
            </w:pPr>
            <w:r w:rsidRPr="005F202E">
              <w:rPr>
                <w:lang w:val="en-US"/>
              </w:rPr>
              <w:t>Determine if:</w:t>
            </w:r>
          </w:p>
          <w:p w14:paraId="450171C8" w14:textId="77777777" w:rsidR="005F202E" w:rsidRPr="005F202E" w:rsidRDefault="005F202E" w:rsidP="00661E6D">
            <w:pPr>
              <w:numPr>
                <w:ilvl w:val="0"/>
                <w:numId w:val="273"/>
              </w:numPr>
              <w:rPr>
                <w:lang w:val="en-US"/>
              </w:rPr>
            </w:pPr>
            <w:r w:rsidRPr="005F202E">
              <w:rPr>
                <w:lang w:val="en-US"/>
              </w:rPr>
              <w:t xml:space="preserve">visitor access records for the facility where the system resides are maintained for a minimum of one (1) </w:t>
            </w:r>
            <w:proofErr w:type="gramStart"/>
            <w:r w:rsidRPr="005F202E">
              <w:rPr>
                <w:lang w:val="en-US"/>
              </w:rPr>
              <w:t>year;</w:t>
            </w:r>
            <w:proofErr w:type="gramEnd"/>
          </w:p>
          <w:p w14:paraId="6376E470" w14:textId="77777777" w:rsidR="005F202E" w:rsidRPr="005F202E" w:rsidRDefault="005F202E" w:rsidP="00661E6D">
            <w:pPr>
              <w:numPr>
                <w:ilvl w:val="0"/>
                <w:numId w:val="273"/>
              </w:numPr>
              <w:rPr>
                <w:lang w:val="en-US"/>
              </w:rPr>
            </w:pPr>
            <w:r w:rsidRPr="005F202E">
              <w:rPr>
                <w:lang w:val="en-US"/>
              </w:rPr>
              <w:t>visitor access records are reviewed at least monthly; and</w:t>
            </w:r>
          </w:p>
          <w:p w14:paraId="63269445" w14:textId="77777777" w:rsidR="005F202E" w:rsidRPr="005F202E" w:rsidRDefault="005F202E" w:rsidP="00661E6D">
            <w:pPr>
              <w:numPr>
                <w:ilvl w:val="0"/>
                <w:numId w:val="273"/>
              </w:numPr>
              <w:rPr>
                <w:lang w:val="en-US"/>
              </w:rPr>
            </w:pPr>
            <w:r w:rsidRPr="005F202E">
              <w:rPr>
                <w:lang w:val="en-US"/>
              </w:rPr>
              <w:t>visitor access records anomalies are reported to personnel.</w:t>
            </w:r>
          </w:p>
          <w:p w14:paraId="5A13175F" w14:textId="77777777" w:rsidR="005F202E" w:rsidRPr="005F202E" w:rsidRDefault="005F202E" w:rsidP="005F202E">
            <w:pPr>
              <w:rPr>
                <w:lang w:val="en-US"/>
              </w:rPr>
            </w:pPr>
          </w:p>
        </w:tc>
      </w:tr>
      <w:tr w:rsidR="005F202E" w:rsidRPr="005F202E" w14:paraId="133C9511" w14:textId="77777777" w:rsidTr="003D2327">
        <w:tc>
          <w:tcPr>
            <w:tcW w:w="9350" w:type="dxa"/>
            <w:shd w:val="clear" w:color="auto" w:fill="FFFFFF"/>
          </w:tcPr>
          <w:p w14:paraId="752464BB" w14:textId="77777777" w:rsidR="005F202E" w:rsidRPr="005F202E" w:rsidRDefault="005F202E" w:rsidP="005F202E">
            <w:pPr>
              <w:rPr>
                <w:b/>
                <w:lang w:val="en-US"/>
              </w:rPr>
            </w:pPr>
            <w:r w:rsidRPr="005F202E">
              <w:rPr>
                <w:b/>
                <w:lang w:val="en-US"/>
              </w:rPr>
              <w:t>Assessment Procedures:</w:t>
            </w:r>
          </w:p>
          <w:p w14:paraId="10396168" w14:textId="77777777" w:rsidR="005F202E" w:rsidRPr="005F202E" w:rsidRDefault="005F202E" w:rsidP="00661E6D">
            <w:pPr>
              <w:numPr>
                <w:ilvl w:val="0"/>
                <w:numId w:val="157"/>
              </w:numPr>
              <w:rPr>
                <w:lang w:val="en-US"/>
              </w:rPr>
            </w:pPr>
            <w:r w:rsidRPr="005F202E">
              <w:rPr>
                <w:b/>
                <w:lang w:val="en-US"/>
              </w:rPr>
              <w:t xml:space="preserve">EXAMINE: </w:t>
            </w:r>
            <w:r w:rsidRPr="005F202E">
              <w:rPr>
                <w:lang w:val="en-US"/>
              </w:rPr>
              <w:t>Physical and environmental protection policy; procedures addressing visitor access records; visitor access control logs or records; visitor access record or log reviews; system security plan; privacy plan; privacy impact assessment; privacy risk assessment documentation; other relevant documents or records.</w:t>
            </w:r>
          </w:p>
          <w:p w14:paraId="045A95D9" w14:textId="77777777" w:rsidR="005F202E" w:rsidRPr="005F202E" w:rsidRDefault="005F202E" w:rsidP="00661E6D">
            <w:pPr>
              <w:numPr>
                <w:ilvl w:val="0"/>
                <w:numId w:val="167"/>
              </w:numPr>
              <w:rPr>
                <w:lang w:val="en-US"/>
              </w:rPr>
            </w:pPr>
            <w:r w:rsidRPr="005F202E">
              <w:rPr>
                <w:b/>
                <w:lang w:val="en-US"/>
              </w:rPr>
              <w:t xml:space="preserve">INTERVIEW: </w:t>
            </w:r>
            <w:r w:rsidRPr="005F202E">
              <w:rPr>
                <w:lang w:val="en-US"/>
              </w:rPr>
              <w:t>Organizational personnel with visitor access record responsibilities; organizational personnel with information security and privacy responsibilities.</w:t>
            </w:r>
          </w:p>
          <w:p w14:paraId="223348C0" w14:textId="77777777" w:rsidR="005F202E" w:rsidRPr="005F202E" w:rsidRDefault="005F202E" w:rsidP="00661E6D">
            <w:pPr>
              <w:numPr>
                <w:ilvl w:val="0"/>
                <w:numId w:val="166"/>
              </w:numPr>
              <w:rPr>
                <w:lang w:val="en-US"/>
              </w:rPr>
            </w:pPr>
            <w:r w:rsidRPr="005F202E">
              <w:rPr>
                <w:b/>
                <w:lang w:val="en-US"/>
              </w:rPr>
              <w:lastRenderedPageBreak/>
              <w:t xml:space="preserve">TEST: </w:t>
            </w:r>
            <w:r w:rsidRPr="005F202E">
              <w:rPr>
                <w:lang w:val="en-US"/>
              </w:rPr>
              <w:t>Organizational processes for maintaining and reviewing visitor access records; mechanisms supporting and/or implementing the maintenance and review of visitor access records.</w:t>
            </w:r>
          </w:p>
          <w:p w14:paraId="247AB9F4" w14:textId="77777777" w:rsidR="005F202E" w:rsidRPr="005F202E" w:rsidRDefault="005F202E" w:rsidP="005F202E">
            <w:pPr>
              <w:rPr>
                <w:lang w:val="en-US"/>
              </w:rPr>
            </w:pPr>
          </w:p>
        </w:tc>
      </w:tr>
      <w:tr w:rsidR="005F202E" w:rsidRPr="005F202E" w14:paraId="35B514A6" w14:textId="77777777" w:rsidTr="003D2327">
        <w:tc>
          <w:tcPr>
            <w:tcW w:w="9350" w:type="dxa"/>
            <w:shd w:val="clear" w:color="auto" w:fill="CCECFC"/>
          </w:tcPr>
          <w:p w14:paraId="162F7556" w14:textId="77777777" w:rsidR="005F202E" w:rsidRPr="005F202E" w:rsidRDefault="005F202E" w:rsidP="005F202E">
            <w:pPr>
              <w:rPr>
                <w:lang w:val="en-US"/>
              </w:rPr>
            </w:pPr>
            <w:r w:rsidRPr="005F202E">
              <w:rPr>
                <w:b/>
                <w:lang w:val="en-US"/>
              </w:rPr>
              <w:lastRenderedPageBreak/>
              <w:t>PE-8 Assessment Results</w:t>
            </w:r>
          </w:p>
        </w:tc>
      </w:tr>
      <w:tr w:rsidR="005F202E" w:rsidRPr="005F202E" w14:paraId="521D5330" w14:textId="77777777" w:rsidTr="003D2327">
        <w:tc>
          <w:tcPr>
            <w:tcW w:w="9350" w:type="dxa"/>
            <w:shd w:val="clear" w:color="auto" w:fill="FFFFFF"/>
          </w:tcPr>
          <w:p w14:paraId="7EE5E4D0" w14:textId="77777777" w:rsidR="005F202E" w:rsidRPr="005F202E" w:rsidRDefault="005F202E" w:rsidP="005F202E">
            <w:pPr>
              <w:rPr>
                <w:lang w:val="en-US"/>
              </w:rPr>
            </w:pPr>
            <w:r w:rsidRPr="005F202E">
              <w:rPr>
                <w:lang w:val="en-US"/>
              </w:rPr>
              <w:t>Description of observations and evidence</w:t>
            </w:r>
          </w:p>
          <w:p w14:paraId="54880ED3"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02AD99E2"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58F535C9" w14:textId="77777777" w:rsidR="005F202E" w:rsidRPr="005F202E" w:rsidRDefault="005F202E" w:rsidP="005F202E">
            <w:pPr>
              <w:rPr>
                <w:lang w:val="en-US"/>
              </w:rPr>
            </w:pPr>
          </w:p>
        </w:tc>
      </w:tr>
      <w:tr w:rsidR="005F202E" w:rsidRPr="005F202E" w14:paraId="760CADF2" w14:textId="77777777" w:rsidTr="003D2327">
        <w:tc>
          <w:tcPr>
            <w:tcW w:w="9350" w:type="dxa"/>
            <w:shd w:val="clear" w:color="auto" w:fill="CCECFC"/>
          </w:tcPr>
          <w:p w14:paraId="4A0D29E2" w14:textId="77777777" w:rsidR="005F202E" w:rsidRPr="005F202E" w:rsidRDefault="005F202E" w:rsidP="005F202E">
            <w:pPr>
              <w:rPr>
                <w:lang w:val="en-US"/>
              </w:rPr>
            </w:pPr>
            <w:r w:rsidRPr="005F202E">
              <w:rPr>
                <w:b/>
                <w:lang w:val="en-US"/>
              </w:rPr>
              <w:t>PE-8 Remediation Plan</w:t>
            </w:r>
          </w:p>
        </w:tc>
      </w:tr>
      <w:tr w:rsidR="005F202E" w:rsidRPr="005F202E" w14:paraId="12599235" w14:textId="77777777" w:rsidTr="003D2327">
        <w:tc>
          <w:tcPr>
            <w:tcW w:w="9350" w:type="dxa"/>
            <w:shd w:val="clear" w:color="auto" w:fill="FFFFFF"/>
          </w:tcPr>
          <w:p w14:paraId="5F7A1DDD" w14:textId="77777777" w:rsidR="005F202E" w:rsidRPr="005F202E" w:rsidRDefault="005F202E" w:rsidP="005F202E">
            <w:pPr>
              <w:rPr>
                <w:lang w:val="en-US"/>
              </w:rPr>
            </w:pPr>
            <w:r w:rsidRPr="005F202E">
              <w:rPr>
                <w:lang w:val="en-US"/>
              </w:rPr>
              <w:t>Define remediation plans to correct risks identified with this control requirement.</w:t>
            </w:r>
          </w:p>
          <w:p w14:paraId="6AD8985A" w14:textId="77777777" w:rsidR="005F202E" w:rsidRPr="005F202E" w:rsidRDefault="005F202E" w:rsidP="005F202E">
            <w:pPr>
              <w:rPr>
                <w:lang w:val="en-US"/>
              </w:rPr>
            </w:pPr>
          </w:p>
        </w:tc>
      </w:tr>
    </w:tbl>
    <w:p w14:paraId="114AC91C" w14:textId="77777777" w:rsidR="005F202E" w:rsidRPr="005F202E" w:rsidRDefault="005F202E" w:rsidP="005F202E">
      <w:pPr>
        <w:rPr>
          <w:b/>
          <w:lang w:val="en-US"/>
        </w:rPr>
      </w:pPr>
    </w:p>
    <w:p w14:paraId="7D11E014"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PE-12 Emergency Lighting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563404B3" w14:textId="77777777" w:rsidTr="003D2327">
        <w:tc>
          <w:tcPr>
            <w:tcW w:w="9350" w:type="dxa"/>
            <w:shd w:val="clear" w:color="auto" w:fill="CCECFC"/>
          </w:tcPr>
          <w:p w14:paraId="31CE6636" w14:textId="77777777" w:rsidR="005F202E" w:rsidRPr="005F202E" w:rsidRDefault="005F202E" w:rsidP="005F202E">
            <w:pPr>
              <w:rPr>
                <w:lang w:val="en-US"/>
              </w:rPr>
            </w:pPr>
            <w:r w:rsidRPr="005F202E">
              <w:rPr>
                <w:b/>
                <w:lang w:val="en-US"/>
              </w:rPr>
              <w:t xml:space="preserve">                                                       PE-12 Control Requirement(s)</w:t>
            </w:r>
          </w:p>
        </w:tc>
      </w:tr>
      <w:tr w:rsidR="005F202E" w:rsidRPr="005F202E" w14:paraId="15118F15" w14:textId="77777777" w:rsidTr="003D2327">
        <w:tc>
          <w:tcPr>
            <w:tcW w:w="9350" w:type="dxa"/>
            <w:shd w:val="clear" w:color="auto" w:fill="FFFFFF"/>
          </w:tcPr>
          <w:p w14:paraId="24A53420" w14:textId="77777777" w:rsidR="005F202E" w:rsidRPr="005F202E" w:rsidRDefault="005F202E" w:rsidP="005F202E">
            <w:pPr>
              <w:rPr>
                <w:lang w:val="en-US"/>
              </w:rPr>
            </w:pPr>
            <w:r w:rsidRPr="005F202E">
              <w:rPr>
                <w:lang w:val="en-US"/>
              </w:rPr>
              <w:t>Employ and maintain automatic emergency lighting for the system that activates in the event of a power outage or disruption and that covers emergency exits and evacuation routes within the facility.</w:t>
            </w:r>
          </w:p>
          <w:p w14:paraId="70CD7515" w14:textId="77777777" w:rsidR="005F202E" w:rsidRPr="005F202E" w:rsidRDefault="005F202E" w:rsidP="005F202E">
            <w:pPr>
              <w:rPr>
                <w:lang w:val="en-US"/>
              </w:rPr>
            </w:pPr>
          </w:p>
        </w:tc>
      </w:tr>
      <w:tr w:rsidR="005F202E" w:rsidRPr="005F202E" w14:paraId="7D95ABC5" w14:textId="77777777" w:rsidTr="003D2327">
        <w:tc>
          <w:tcPr>
            <w:tcW w:w="9350" w:type="dxa"/>
            <w:shd w:val="clear" w:color="auto" w:fill="CCECFC"/>
          </w:tcPr>
          <w:p w14:paraId="5DAAD40C" w14:textId="77777777" w:rsidR="005F202E" w:rsidRPr="005F202E" w:rsidRDefault="005F202E" w:rsidP="005F202E">
            <w:pPr>
              <w:rPr>
                <w:lang w:val="en-US"/>
              </w:rPr>
            </w:pPr>
            <w:r w:rsidRPr="005F202E">
              <w:rPr>
                <w:b/>
                <w:lang w:val="en-US"/>
              </w:rPr>
              <w:t xml:space="preserve">                                                       PE-12 Control Summary Information</w:t>
            </w:r>
          </w:p>
        </w:tc>
      </w:tr>
      <w:tr w:rsidR="005F202E" w:rsidRPr="005F202E" w14:paraId="75D285B1" w14:textId="77777777" w:rsidTr="003D2327">
        <w:tc>
          <w:tcPr>
            <w:tcW w:w="9350" w:type="dxa"/>
            <w:shd w:val="clear" w:color="auto" w:fill="FFFFFF"/>
          </w:tcPr>
          <w:p w14:paraId="71EB957B" w14:textId="77777777" w:rsidR="005F202E" w:rsidRPr="005F202E" w:rsidRDefault="005F202E" w:rsidP="005F202E">
            <w:pPr>
              <w:rPr>
                <w:lang w:val="en-US"/>
              </w:rPr>
            </w:pPr>
            <w:r w:rsidRPr="005F202E">
              <w:rPr>
                <w:lang w:val="en-US"/>
              </w:rPr>
              <w:t>Responsible Role:</w:t>
            </w:r>
          </w:p>
        </w:tc>
      </w:tr>
      <w:tr w:rsidR="005F202E" w:rsidRPr="005F202E" w14:paraId="4782B60C" w14:textId="77777777" w:rsidTr="003D2327">
        <w:tc>
          <w:tcPr>
            <w:tcW w:w="9350" w:type="dxa"/>
            <w:shd w:val="clear" w:color="auto" w:fill="FFFFFF"/>
          </w:tcPr>
          <w:p w14:paraId="285FDACD" w14:textId="77777777" w:rsidR="005F202E" w:rsidRPr="005F202E" w:rsidRDefault="005F202E" w:rsidP="005F202E">
            <w:pPr>
              <w:rPr>
                <w:lang w:val="en-US"/>
              </w:rPr>
            </w:pPr>
            <w:r w:rsidRPr="005F202E">
              <w:rPr>
                <w:lang w:val="en-US"/>
              </w:rPr>
              <w:t>Implementation Status (check all that apply):</w:t>
            </w:r>
          </w:p>
          <w:p w14:paraId="0059BBED"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Implemented</w:t>
            </w:r>
          </w:p>
          <w:p w14:paraId="0D8B113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2B206BE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15D988D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5562B9E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3A1B1629" w14:textId="77777777" w:rsidTr="003D2327">
        <w:tc>
          <w:tcPr>
            <w:tcW w:w="9350" w:type="dxa"/>
            <w:shd w:val="clear" w:color="auto" w:fill="FFFFFF"/>
          </w:tcPr>
          <w:p w14:paraId="7C8ED01C"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0DD2B5A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678F049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74B098B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35DF2EE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4E16EA9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6033B10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4AF7ED76" w14:textId="77777777" w:rsidTr="003D2327">
        <w:tc>
          <w:tcPr>
            <w:tcW w:w="9350" w:type="dxa"/>
            <w:shd w:val="clear" w:color="auto" w:fill="CCECFC"/>
          </w:tcPr>
          <w:p w14:paraId="3C2DFAB6" w14:textId="77777777" w:rsidR="005F202E" w:rsidRPr="005F202E" w:rsidRDefault="005F202E" w:rsidP="005F202E">
            <w:pPr>
              <w:rPr>
                <w:lang w:val="en-US"/>
              </w:rPr>
            </w:pPr>
            <w:r w:rsidRPr="005F202E">
              <w:rPr>
                <w:b/>
                <w:lang w:val="en-US"/>
              </w:rPr>
              <w:t>PE-12 What is the solution and how is it implemented?</w:t>
            </w:r>
          </w:p>
        </w:tc>
      </w:tr>
      <w:tr w:rsidR="005F202E" w:rsidRPr="005F202E" w14:paraId="0C253270" w14:textId="77777777" w:rsidTr="003D2327">
        <w:tc>
          <w:tcPr>
            <w:tcW w:w="9350" w:type="dxa"/>
            <w:shd w:val="clear" w:color="auto" w:fill="FFFFFF"/>
          </w:tcPr>
          <w:p w14:paraId="245D9D70" w14:textId="77777777" w:rsidR="005F202E" w:rsidRPr="005F202E" w:rsidRDefault="005F202E" w:rsidP="005F202E">
            <w:pPr>
              <w:rPr>
                <w:lang w:val="en-US"/>
              </w:rPr>
            </w:pPr>
            <w:r w:rsidRPr="005F202E">
              <w:rPr>
                <w:lang w:val="en-US"/>
              </w:rPr>
              <w:t>Description of how PE-12 is implemented,</w:t>
            </w:r>
          </w:p>
          <w:p w14:paraId="366D95CC" w14:textId="77777777" w:rsidR="005F202E" w:rsidRPr="005F202E" w:rsidRDefault="005F202E" w:rsidP="005F202E">
            <w:pPr>
              <w:rPr>
                <w:lang w:val="en-US"/>
              </w:rPr>
            </w:pPr>
          </w:p>
          <w:p w14:paraId="25189139" w14:textId="77777777" w:rsidR="005F202E" w:rsidRPr="005F202E" w:rsidRDefault="005F202E" w:rsidP="005F202E">
            <w:pPr>
              <w:rPr>
                <w:lang w:val="en-US"/>
              </w:rPr>
            </w:pPr>
            <w:r w:rsidRPr="005F202E">
              <w:rPr>
                <w:lang w:val="en-US"/>
              </w:rPr>
              <w:t xml:space="preserve">Customer Responsibilities </w:t>
            </w:r>
          </w:p>
          <w:p w14:paraId="3A87F094" w14:textId="77777777" w:rsidR="005F202E" w:rsidRPr="005F202E" w:rsidRDefault="005F202E" w:rsidP="005F202E">
            <w:pPr>
              <w:rPr>
                <w:lang w:val="en-US"/>
              </w:rPr>
            </w:pPr>
          </w:p>
        </w:tc>
      </w:tr>
      <w:tr w:rsidR="005F202E" w:rsidRPr="005F202E" w14:paraId="23C51A1F" w14:textId="77777777" w:rsidTr="003D2327">
        <w:tc>
          <w:tcPr>
            <w:tcW w:w="9350" w:type="dxa"/>
            <w:shd w:val="clear" w:color="auto" w:fill="CCECFC"/>
          </w:tcPr>
          <w:p w14:paraId="0A0CAFE8" w14:textId="77777777" w:rsidR="005F202E" w:rsidRPr="005F202E" w:rsidRDefault="005F202E" w:rsidP="005F202E">
            <w:pPr>
              <w:rPr>
                <w:lang w:val="en-US"/>
              </w:rPr>
            </w:pPr>
            <w:r w:rsidRPr="005F202E">
              <w:rPr>
                <w:b/>
                <w:lang w:val="en-US"/>
              </w:rPr>
              <w:t>PE-12 Assessment Plan/Procedures</w:t>
            </w:r>
          </w:p>
        </w:tc>
      </w:tr>
      <w:tr w:rsidR="005F202E" w:rsidRPr="005F202E" w14:paraId="6BE03CFC" w14:textId="77777777" w:rsidTr="003D2327">
        <w:tc>
          <w:tcPr>
            <w:tcW w:w="9350" w:type="dxa"/>
            <w:shd w:val="clear" w:color="auto" w:fill="FFFFFF"/>
          </w:tcPr>
          <w:p w14:paraId="5B87CBA3" w14:textId="77777777" w:rsidR="005F202E" w:rsidRPr="005F202E" w:rsidRDefault="005F202E" w:rsidP="005F202E">
            <w:pPr>
              <w:rPr>
                <w:b/>
                <w:lang w:val="en-US"/>
              </w:rPr>
            </w:pPr>
            <w:r w:rsidRPr="005F202E">
              <w:rPr>
                <w:b/>
                <w:lang w:val="en-US"/>
              </w:rPr>
              <w:t>Assessment Objective:</w:t>
            </w:r>
          </w:p>
          <w:p w14:paraId="039C04C9" w14:textId="77777777" w:rsidR="005F202E" w:rsidRPr="005F202E" w:rsidRDefault="005F202E" w:rsidP="005F202E">
            <w:pPr>
              <w:rPr>
                <w:lang w:val="en-US"/>
              </w:rPr>
            </w:pPr>
            <w:r w:rsidRPr="005F202E">
              <w:rPr>
                <w:lang w:val="en-US"/>
              </w:rPr>
              <w:t>Determine if:</w:t>
            </w:r>
          </w:p>
          <w:p w14:paraId="13703AF6" w14:textId="77777777" w:rsidR="005F202E" w:rsidRPr="005F202E" w:rsidRDefault="005F202E" w:rsidP="00661E6D">
            <w:pPr>
              <w:numPr>
                <w:ilvl w:val="0"/>
                <w:numId w:val="274"/>
              </w:numPr>
              <w:rPr>
                <w:lang w:val="en-US"/>
              </w:rPr>
            </w:pPr>
            <w:r w:rsidRPr="005F202E">
              <w:rPr>
                <w:lang w:val="en-US"/>
              </w:rPr>
              <w:lastRenderedPageBreak/>
              <w:t xml:space="preserve">automatic emergency lighting that activates in the event of a power outage or disruption is employed for the </w:t>
            </w:r>
            <w:proofErr w:type="gramStart"/>
            <w:r w:rsidRPr="005F202E">
              <w:rPr>
                <w:lang w:val="en-US"/>
              </w:rPr>
              <w:t>system;</w:t>
            </w:r>
            <w:proofErr w:type="gramEnd"/>
          </w:p>
          <w:p w14:paraId="53929BB9" w14:textId="77777777" w:rsidR="005F202E" w:rsidRPr="005F202E" w:rsidRDefault="005F202E" w:rsidP="00661E6D">
            <w:pPr>
              <w:numPr>
                <w:ilvl w:val="0"/>
                <w:numId w:val="274"/>
              </w:numPr>
              <w:rPr>
                <w:lang w:val="en-US"/>
              </w:rPr>
            </w:pPr>
            <w:r w:rsidRPr="005F202E">
              <w:rPr>
                <w:lang w:val="en-US"/>
              </w:rPr>
              <w:t xml:space="preserve">automatic emergency lighting that activates in the event of a power outage or disruption is maintained for the </w:t>
            </w:r>
            <w:proofErr w:type="gramStart"/>
            <w:r w:rsidRPr="005F202E">
              <w:rPr>
                <w:lang w:val="en-US"/>
              </w:rPr>
              <w:t>system;</w:t>
            </w:r>
            <w:proofErr w:type="gramEnd"/>
          </w:p>
          <w:p w14:paraId="3A6CF66D" w14:textId="77777777" w:rsidR="005F202E" w:rsidRPr="005F202E" w:rsidRDefault="005F202E" w:rsidP="00661E6D">
            <w:pPr>
              <w:numPr>
                <w:ilvl w:val="0"/>
                <w:numId w:val="274"/>
              </w:numPr>
              <w:rPr>
                <w:lang w:val="en-US"/>
              </w:rPr>
            </w:pPr>
            <w:r w:rsidRPr="005F202E">
              <w:rPr>
                <w:lang w:val="en-US"/>
              </w:rPr>
              <w:t>automatic emergency lighting for the system covers emergency exits within the facility; and</w:t>
            </w:r>
          </w:p>
          <w:p w14:paraId="013694DC" w14:textId="77777777" w:rsidR="005F202E" w:rsidRPr="005F202E" w:rsidRDefault="005F202E" w:rsidP="00661E6D">
            <w:pPr>
              <w:numPr>
                <w:ilvl w:val="0"/>
                <w:numId w:val="274"/>
              </w:numPr>
              <w:rPr>
                <w:lang w:val="en-US"/>
              </w:rPr>
            </w:pPr>
            <w:r w:rsidRPr="005F202E">
              <w:rPr>
                <w:lang w:val="en-US"/>
              </w:rPr>
              <w:t>automatic emergency lighting for the system covers evacuation routes within the facility.</w:t>
            </w:r>
          </w:p>
          <w:p w14:paraId="25F9668F" w14:textId="77777777" w:rsidR="005F202E" w:rsidRPr="005F202E" w:rsidRDefault="005F202E" w:rsidP="005F202E">
            <w:pPr>
              <w:rPr>
                <w:lang w:val="en-US"/>
              </w:rPr>
            </w:pPr>
          </w:p>
        </w:tc>
      </w:tr>
      <w:tr w:rsidR="005F202E" w:rsidRPr="005F202E" w14:paraId="468DC84D" w14:textId="77777777" w:rsidTr="003D2327">
        <w:tc>
          <w:tcPr>
            <w:tcW w:w="9350" w:type="dxa"/>
            <w:shd w:val="clear" w:color="auto" w:fill="FFFFFF"/>
          </w:tcPr>
          <w:p w14:paraId="14908E5E" w14:textId="77777777" w:rsidR="005F202E" w:rsidRPr="005F202E" w:rsidRDefault="005F202E" w:rsidP="005F202E">
            <w:pPr>
              <w:rPr>
                <w:b/>
                <w:lang w:val="en-US"/>
              </w:rPr>
            </w:pPr>
            <w:r w:rsidRPr="005F202E">
              <w:rPr>
                <w:b/>
                <w:lang w:val="en-US"/>
              </w:rPr>
              <w:lastRenderedPageBreak/>
              <w:t>Assessment Procedures:</w:t>
            </w:r>
          </w:p>
          <w:p w14:paraId="08B25CC8" w14:textId="77777777" w:rsidR="005F202E" w:rsidRPr="005F202E" w:rsidRDefault="005F202E" w:rsidP="00661E6D">
            <w:pPr>
              <w:numPr>
                <w:ilvl w:val="0"/>
                <w:numId w:val="169"/>
              </w:numPr>
              <w:rPr>
                <w:lang w:val="en-US"/>
              </w:rPr>
            </w:pPr>
            <w:r w:rsidRPr="005F202E">
              <w:rPr>
                <w:b/>
                <w:lang w:val="en-US"/>
              </w:rPr>
              <w:t xml:space="preserve">EXAMINE: </w:t>
            </w:r>
            <w:r w:rsidRPr="005F202E">
              <w:rPr>
                <w:lang w:val="en-US"/>
              </w:rPr>
              <w:t>Physical and environmental protection policy; procedures addressing emergency lighting; emergency lighting documentation; emergency lighting test records; emergency exits and evacuation routes; system security plan; other relevant documents or records.</w:t>
            </w:r>
          </w:p>
          <w:p w14:paraId="3D9E13B6" w14:textId="77777777" w:rsidR="005F202E" w:rsidRPr="005F202E" w:rsidRDefault="005F202E" w:rsidP="00661E6D">
            <w:pPr>
              <w:numPr>
                <w:ilvl w:val="0"/>
                <w:numId w:val="168"/>
              </w:numPr>
              <w:rPr>
                <w:lang w:val="en-US"/>
              </w:rPr>
            </w:pPr>
            <w:r w:rsidRPr="005F202E">
              <w:rPr>
                <w:b/>
                <w:lang w:val="en-US"/>
              </w:rPr>
              <w:t xml:space="preserve">INTERVIEW: </w:t>
            </w:r>
            <w:r w:rsidRPr="005F202E">
              <w:rPr>
                <w:lang w:val="en-US"/>
              </w:rPr>
              <w:t>Organizational personnel with the responsibility for emergency lighting and/or planning; organizational personnel with information security responsibilities.</w:t>
            </w:r>
          </w:p>
          <w:p w14:paraId="746709A7" w14:textId="77777777" w:rsidR="005F202E" w:rsidRPr="005F202E" w:rsidRDefault="005F202E" w:rsidP="00661E6D">
            <w:pPr>
              <w:numPr>
                <w:ilvl w:val="0"/>
                <w:numId w:val="172"/>
              </w:numPr>
              <w:rPr>
                <w:lang w:val="en-US"/>
              </w:rPr>
            </w:pPr>
            <w:r w:rsidRPr="005F202E">
              <w:rPr>
                <w:b/>
                <w:lang w:val="en-US"/>
              </w:rPr>
              <w:t xml:space="preserve">TEST: </w:t>
            </w:r>
            <w:r w:rsidRPr="005F202E">
              <w:rPr>
                <w:lang w:val="en-US"/>
              </w:rPr>
              <w:t>Mechanisms supporting and/or implementing an emergency lighting capability.</w:t>
            </w:r>
          </w:p>
          <w:p w14:paraId="2FEA3205" w14:textId="77777777" w:rsidR="005F202E" w:rsidRPr="005F202E" w:rsidRDefault="005F202E" w:rsidP="005F202E">
            <w:pPr>
              <w:rPr>
                <w:lang w:val="en-US"/>
              </w:rPr>
            </w:pPr>
          </w:p>
        </w:tc>
      </w:tr>
      <w:tr w:rsidR="005F202E" w:rsidRPr="005F202E" w14:paraId="5BFBD900" w14:textId="77777777" w:rsidTr="003D2327">
        <w:tc>
          <w:tcPr>
            <w:tcW w:w="9350" w:type="dxa"/>
            <w:shd w:val="clear" w:color="auto" w:fill="CCECFC"/>
          </w:tcPr>
          <w:p w14:paraId="484A0DAF" w14:textId="77777777" w:rsidR="005F202E" w:rsidRPr="005F202E" w:rsidRDefault="005F202E" w:rsidP="005F202E">
            <w:pPr>
              <w:rPr>
                <w:lang w:val="en-US"/>
              </w:rPr>
            </w:pPr>
            <w:r w:rsidRPr="005F202E">
              <w:rPr>
                <w:b/>
                <w:lang w:val="en-US"/>
              </w:rPr>
              <w:t>PE-12 Assessment Results</w:t>
            </w:r>
          </w:p>
        </w:tc>
      </w:tr>
      <w:tr w:rsidR="005F202E" w:rsidRPr="005F202E" w14:paraId="4CBDF37E" w14:textId="77777777" w:rsidTr="003D2327">
        <w:tc>
          <w:tcPr>
            <w:tcW w:w="9350" w:type="dxa"/>
            <w:shd w:val="clear" w:color="auto" w:fill="FFFFFF"/>
          </w:tcPr>
          <w:p w14:paraId="67C0BA73" w14:textId="77777777" w:rsidR="005F202E" w:rsidRPr="005F202E" w:rsidRDefault="005F202E" w:rsidP="005F202E">
            <w:pPr>
              <w:rPr>
                <w:lang w:val="en-US"/>
              </w:rPr>
            </w:pPr>
            <w:r w:rsidRPr="005F202E">
              <w:rPr>
                <w:lang w:val="en-US"/>
              </w:rPr>
              <w:t>Description of observations and evidence</w:t>
            </w:r>
          </w:p>
          <w:p w14:paraId="67BDCBBB"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773DABBB"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13F22D3B" w14:textId="77777777" w:rsidR="005F202E" w:rsidRPr="005F202E" w:rsidRDefault="005F202E" w:rsidP="005F202E">
            <w:pPr>
              <w:rPr>
                <w:lang w:val="en-US"/>
              </w:rPr>
            </w:pPr>
          </w:p>
        </w:tc>
      </w:tr>
      <w:tr w:rsidR="005F202E" w:rsidRPr="005F202E" w14:paraId="793C8D12" w14:textId="77777777" w:rsidTr="003D2327">
        <w:tc>
          <w:tcPr>
            <w:tcW w:w="9350" w:type="dxa"/>
            <w:shd w:val="clear" w:color="auto" w:fill="CCECFC"/>
          </w:tcPr>
          <w:p w14:paraId="2E33186B" w14:textId="77777777" w:rsidR="005F202E" w:rsidRPr="005F202E" w:rsidRDefault="005F202E" w:rsidP="005F202E">
            <w:pPr>
              <w:rPr>
                <w:lang w:val="en-US"/>
              </w:rPr>
            </w:pPr>
            <w:r w:rsidRPr="005F202E">
              <w:rPr>
                <w:b/>
                <w:lang w:val="en-US"/>
              </w:rPr>
              <w:t>PE-12 Remediation Plan</w:t>
            </w:r>
          </w:p>
        </w:tc>
      </w:tr>
      <w:tr w:rsidR="005F202E" w:rsidRPr="005F202E" w14:paraId="40FB6C40" w14:textId="77777777" w:rsidTr="003D2327">
        <w:tc>
          <w:tcPr>
            <w:tcW w:w="9350" w:type="dxa"/>
            <w:shd w:val="clear" w:color="auto" w:fill="FFFFFF"/>
          </w:tcPr>
          <w:p w14:paraId="22FCE154" w14:textId="77777777" w:rsidR="005F202E" w:rsidRPr="005F202E" w:rsidRDefault="005F202E" w:rsidP="005F202E">
            <w:pPr>
              <w:rPr>
                <w:lang w:val="en-US"/>
              </w:rPr>
            </w:pPr>
            <w:r w:rsidRPr="005F202E">
              <w:rPr>
                <w:lang w:val="en-US"/>
              </w:rPr>
              <w:lastRenderedPageBreak/>
              <w:t>Define remediation plans to correct risks identified with this control requirement.</w:t>
            </w:r>
          </w:p>
          <w:p w14:paraId="5A5D1BAC" w14:textId="77777777" w:rsidR="005F202E" w:rsidRPr="005F202E" w:rsidRDefault="005F202E" w:rsidP="005F202E">
            <w:pPr>
              <w:rPr>
                <w:lang w:val="en-US"/>
              </w:rPr>
            </w:pPr>
          </w:p>
        </w:tc>
      </w:tr>
    </w:tbl>
    <w:p w14:paraId="0874BA21" w14:textId="77777777" w:rsidR="005F202E" w:rsidRPr="005F202E" w:rsidRDefault="005F202E" w:rsidP="00D308C0">
      <w:pPr>
        <w:pStyle w:val="tabletitle0"/>
        <w:rPr>
          <w:rFonts w:asciiTheme="minorHAnsi" w:hAnsiTheme="minorHAnsi" w:cstheme="minorHAnsi"/>
        </w:rPr>
      </w:pPr>
    </w:p>
    <w:p w14:paraId="01154687"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PE-13 Fire Protection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23821855" w14:textId="77777777" w:rsidTr="003D2327">
        <w:tc>
          <w:tcPr>
            <w:tcW w:w="9350" w:type="dxa"/>
            <w:shd w:val="clear" w:color="auto" w:fill="CCECFC"/>
          </w:tcPr>
          <w:p w14:paraId="283F67E9" w14:textId="77777777" w:rsidR="005F202E" w:rsidRPr="005F202E" w:rsidRDefault="005F202E" w:rsidP="005F202E">
            <w:pPr>
              <w:rPr>
                <w:lang w:val="en-US"/>
              </w:rPr>
            </w:pPr>
            <w:r w:rsidRPr="005F202E">
              <w:rPr>
                <w:b/>
                <w:lang w:val="en-US"/>
              </w:rPr>
              <w:t xml:space="preserve">                                                       PE-13 Control Requirement(s)</w:t>
            </w:r>
          </w:p>
        </w:tc>
      </w:tr>
      <w:tr w:rsidR="005F202E" w:rsidRPr="005F202E" w14:paraId="5420B89F" w14:textId="77777777" w:rsidTr="003D2327">
        <w:tc>
          <w:tcPr>
            <w:tcW w:w="9350" w:type="dxa"/>
            <w:shd w:val="clear" w:color="auto" w:fill="FFFFFF"/>
          </w:tcPr>
          <w:p w14:paraId="50EC4D2E" w14:textId="77777777" w:rsidR="005F202E" w:rsidRPr="005F202E" w:rsidRDefault="005F202E" w:rsidP="005F202E">
            <w:pPr>
              <w:rPr>
                <w:lang w:val="en-US"/>
              </w:rPr>
            </w:pPr>
            <w:r w:rsidRPr="005F202E">
              <w:rPr>
                <w:lang w:val="en-US"/>
              </w:rPr>
              <w:t>Employ and maintain fire detection and suppression systems that are supported by an independent energy source.</w:t>
            </w:r>
          </w:p>
          <w:p w14:paraId="1459CD2B" w14:textId="77777777" w:rsidR="005F202E" w:rsidRPr="005F202E" w:rsidRDefault="005F202E" w:rsidP="005F202E">
            <w:pPr>
              <w:rPr>
                <w:lang w:val="en-US"/>
              </w:rPr>
            </w:pPr>
          </w:p>
        </w:tc>
      </w:tr>
      <w:tr w:rsidR="005F202E" w:rsidRPr="005F202E" w14:paraId="672E90CC" w14:textId="77777777" w:rsidTr="003D2327">
        <w:tc>
          <w:tcPr>
            <w:tcW w:w="9350" w:type="dxa"/>
            <w:shd w:val="clear" w:color="auto" w:fill="CCECFC"/>
          </w:tcPr>
          <w:p w14:paraId="065788FA" w14:textId="77777777" w:rsidR="005F202E" w:rsidRPr="005F202E" w:rsidRDefault="005F202E" w:rsidP="005F202E">
            <w:pPr>
              <w:rPr>
                <w:lang w:val="en-US"/>
              </w:rPr>
            </w:pPr>
            <w:r w:rsidRPr="005F202E">
              <w:rPr>
                <w:b/>
                <w:lang w:val="en-US"/>
              </w:rPr>
              <w:t xml:space="preserve">                                                       PE-13 Control Summary Information</w:t>
            </w:r>
          </w:p>
        </w:tc>
      </w:tr>
      <w:tr w:rsidR="005F202E" w:rsidRPr="005F202E" w14:paraId="409B40BC" w14:textId="77777777" w:rsidTr="003D2327">
        <w:tc>
          <w:tcPr>
            <w:tcW w:w="9350" w:type="dxa"/>
            <w:shd w:val="clear" w:color="auto" w:fill="FFFFFF"/>
          </w:tcPr>
          <w:p w14:paraId="0075C1DF" w14:textId="77777777" w:rsidR="005F202E" w:rsidRPr="005F202E" w:rsidRDefault="005F202E" w:rsidP="005F202E">
            <w:pPr>
              <w:rPr>
                <w:lang w:val="en-US"/>
              </w:rPr>
            </w:pPr>
            <w:r w:rsidRPr="005F202E">
              <w:rPr>
                <w:lang w:val="en-US"/>
              </w:rPr>
              <w:t>Responsible Role:</w:t>
            </w:r>
          </w:p>
        </w:tc>
      </w:tr>
      <w:tr w:rsidR="005F202E" w:rsidRPr="005F202E" w14:paraId="1CF1C6D6" w14:textId="77777777" w:rsidTr="003D2327">
        <w:tc>
          <w:tcPr>
            <w:tcW w:w="9350" w:type="dxa"/>
            <w:shd w:val="clear" w:color="auto" w:fill="FFFFFF"/>
          </w:tcPr>
          <w:p w14:paraId="1F0F3308" w14:textId="77777777" w:rsidR="005F202E" w:rsidRPr="005F202E" w:rsidRDefault="005F202E" w:rsidP="005F202E">
            <w:pPr>
              <w:rPr>
                <w:lang w:val="en-US"/>
              </w:rPr>
            </w:pPr>
            <w:r w:rsidRPr="005F202E">
              <w:rPr>
                <w:lang w:val="en-US"/>
              </w:rPr>
              <w:t>Implementation Status (check all that apply):</w:t>
            </w:r>
          </w:p>
          <w:p w14:paraId="25258AD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2C4BC77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722F57D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1D4A0E3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3D0FA9C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5CC4CD3" w14:textId="77777777" w:rsidTr="003D2327">
        <w:tc>
          <w:tcPr>
            <w:tcW w:w="9350" w:type="dxa"/>
            <w:shd w:val="clear" w:color="auto" w:fill="FFFFFF"/>
          </w:tcPr>
          <w:p w14:paraId="0265BD6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14202B6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312EDCF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6DE02E4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4C5C09E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1F48790"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Shared (Service Provider and Customer Responsibility)</w:t>
            </w:r>
          </w:p>
          <w:p w14:paraId="1D014BF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7BB19F63" w14:textId="77777777" w:rsidTr="003D2327">
        <w:tc>
          <w:tcPr>
            <w:tcW w:w="9350" w:type="dxa"/>
            <w:shd w:val="clear" w:color="auto" w:fill="CCECFC"/>
          </w:tcPr>
          <w:p w14:paraId="19AC226E" w14:textId="77777777" w:rsidR="005F202E" w:rsidRPr="005F202E" w:rsidRDefault="005F202E" w:rsidP="005F202E">
            <w:pPr>
              <w:rPr>
                <w:lang w:val="en-US"/>
              </w:rPr>
            </w:pPr>
            <w:r w:rsidRPr="005F202E">
              <w:rPr>
                <w:b/>
                <w:lang w:val="en-US"/>
              </w:rPr>
              <w:lastRenderedPageBreak/>
              <w:t>PE-13 What is the solution and how is it implemented?</w:t>
            </w:r>
          </w:p>
        </w:tc>
      </w:tr>
      <w:tr w:rsidR="005F202E" w:rsidRPr="005F202E" w14:paraId="7C1D557B" w14:textId="77777777" w:rsidTr="003D2327">
        <w:tc>
          <w:tcPr>
            <w:tcW w:w="9350" w:type="dxa"/>
            <w:shd w:val="clear" w:color="auto" w:fill="FFFFFF"/>
          </w:tcPr>
          <w:p w14:paraId="683C9977" w14:textId="77777777" w:rsidR="005F202E" w:rsidRPr="005F202E" w:rsidRDefault="005F202E" w:rsidP="005F202E">
            <w:pPr>
              <w:rPr>
                <w:lang w:val="en-US"/>
              </w:rPr>
            </w:pPr>
            <w:r w:rsidRPr="005F202E">
              <w:rPr>
                <w:lang w:val="en-US"/>
              </w:rPr>
              <w:t>Description of how PE-13 is implemented,</w:t>
            </w:r>
          </w:p>
          <w:p w14:paraId="77D857D9" w14:textId="77777777" w:rsidR="005F202E" w:rsidRPr="005F202E" w:rsidRDefault="005F202E" w:rsidP="005F202E">
            <w:pPr>
              <w:rPr>
                <w:lang w:val="en-US"/>
              </w:rPr>
            </w:pPr>
          </w:p>
          <w:p w14:paraId="41AF1612" w14:textId="77777777" w:rsidR="005F202E" w:rsidRPr="005F202E" w:rsidRDefault="005F202E" w:rsidP="005F202E">
            <w:pPr>
              <w:rPr>
                <w:lang w:val="en-US"/>
              </w:rPr>
            </w:pPr>
            <w:r w:rsidRPr="005F202E">
              <w:rPr>
                <w:lang w:val="en-US"/>
              </w:rPr>
              <w:t xml:space="preserve">Customer Responsibilities </w:t>
            </w:r>
          </w:p>
          <w:p w14:paraId="74EE7C24" w14:textId="77777777" w:rsidR="005F202E" w:rsidRPr="005F202E" w:rsidRDefault="005F202E" w:rsidP="005F202E">
            <w:pPr>
              <w:rPr>
                <w:lang w:val="en-US"/>
              </w:rPr>
            </w:pPr>
          </w:p>
        </w:tc>
      </w:tr>
      <w:tr w:rsidR="005F202E" w:rsidRPr="005F202E" w14:paraId="2241310C" w14:textId="77777777" w:rsidTr="003D2327">
        <w:tc>
          <w:tcPr>
            <w:tcW w:w="9350" w:type="dxa"/>
            <w:shd w:val="clear" w:color="auto" w:fill="CCECFC"/>
          </w:tcPr>
          <w:p w14:paraId="0C6538D0" w14:textId="77777777" w:rsidR="005F202E" w:rsidRPr="005F202E" w:rsidRDefault="005F202E" w:rsidP="005F202E">
            <w:pPr>
              <w:rPr>
                <w:lang w:val="en-US"/>
              </w:rPr>
            </w:pPr>
            <w:r w:rsidRPr="005F202E">
              <w:rPr>
                <w:b/>
                <w:lang w:val="en-US"/>
              </w:rPr>
              <w:t>PE-13 Assessment Plan/Procedures</w:t>
            </w:r>
          </w:p>
        </w:tc>
      </w:tr>
      <w:tr w:rsidR="005F202E" w:rsidRPr="005F202E" w14:paraId="64886B51" w14:textId="77777777" w:rsidTr="003D2327">
        <w:tc>
          <w:tcPr>
            <w:tcW w:w="9350" w:type="dxa"/>
            <w:shd w:val="clear" w:color="auto" w:fill="FFFFFF"/>
          </w:tcPr>
          <w:p w14:paraId="3A0356A7" w14:textId="77777777" w:rsidR="005F202E" w:rsidRPr="005F202E" w:rsidRDefault="005F202E" w:rsidP="005F202E">
            <w:pPr>
              <w:rPr>
                <w:b/>
                <w:lang w:val="en-US"/>
              </w:rPr>
            </w:pPr>
            <w:r w:rsidRPr="005F202E">
              <w:rPr>
                <w:b/>
                <w:lang w:val="en-US"/>
              </w:rPr>
              <w:t>Assessment Objective:</w:t>
            </w:r>
          </w:p>
          <w:p w14:paraId="2D200E79" w14:textId="77777777" w:rsidR="005F202E" w:rsidRPr="005F202E" w:rsidRDefault="005F202E" w:rsidP="005F202E">
            <w:pPr>
              <w:rPr>
                <w:lang w:val="en-US"/>
              </w:rPr>
            </w:pPr>
            <w:r w:rsidRPr="005F202E">
              <w:rPr>
                <w:lang w:val="en-US"/>
              </w:rPr>
              <w:t>Determine if:</w:t>
            </w:r>
          </w:p>
          <w:p w14:paraId="41D80E93" w14:textId="77777777" w:rsidR="005F202E" w:rsidRPr="005F202E" w:rsidRDefault="005F202E" w:rsidP="00661E6D">
            <w:pPr>
              <w:numPr>
                <w:ilvl w:val="0"/>
                <w:numId w:val="275"/>
              </w:numPr>
              <w:rPr>
                <w:lang w:val="en-US"/>
              </w:rPr>
            </w:pPr>
            <w:r w:rsidRPr="005F202E">
              <w:rPr>
                <w:lang w:val="en-US"/>
              </w:rPr>
              <w:t xml:space="preserve">fire detection systems are </w:t>
            </w:r>
            <w:proofErr w:type="gramStart"/>
            <w:r w:rsidRPr="005F202E">
              <w:rPr>
                <w:lang w:val="en-US"/>
              </w:rPr>
              <w:t>employed;</w:t>
            </w:r>
            <w:proofErr w:type="gramEnd"/>
          </w:p>
          <w:p w14:paraId="18B3F658" w14:textId="77777777" w:rsidR="005F202E" w:rsidRPr="005F202E" w:rsidRDefault="005F202E" w:rsidP="00661E6D">
            <w:pPr>
              <w:numPr>
                <w:ilvl w:val="0"/>
                <w:numId w:val="275"/>
              </w:numPr>
              <w:rPr>
                <w:lang w:val="en-US"/>
              </w:rPr>
            </w:pPr>
            <w:r w:rsidRPr="005F202E">
              <w:rPr>
                <w:lang w:val="en-US"/>
              </w:rPr>
              <w:t xml:space="preserve">employed fire detection systems are supported by an independent energy </w:t>
            </w:r>
            <w:proofErr w:type="gramStart"/>
            <w:r w:rsidRPr="005F202E">
              <w:rPr>
                <w:lang w:val="en-US"/>
              </w:rPr>
              <w:t>source;</w:t>
            </w:r>
            <w:proofErr w:type="gramEnd"/>
          </w:p>
          <w:p w14:paraId="4AFE58BF" w14:textId="77777777" w:rsidR="005F202E" w:rsidRPr="005F202E" w:rsidRDefault="005F202E" w:rsidP="00661E6D">
            <w:pPr>
              <w:numPr>
                <w:ilvl w:val="0"/>
                <w:numId w:val="275"/>
              </w:numPr>
              <w:rPr>
                <w:lang w:val="en-US"/>
              </w:rPr>
            </w:pPr>
            <w:r w:rsidRPr="005F202E">
              <w:rPr>
                <w:lang w:val="en-US"/>
              </w:rPr>
              <w:t xml:space="preserve">employed fire detection systems are </w:t>
            </w:r>
            <w:proofErr w:type="gramStart"/>
            <w:r w:rsidRPr="005F202E">
              <w:rPr>
                <w:lang w:val="en-US"/>
              </w:rPr>
              <w:t>maintained;</w:t>
            </w:r>
            <w:proofErr w:type="gramEnd"/>
          </w:p>
          <w:p w14:paraId="1A9F7BDE" w14:textId="77777777" w:rsidR="005F202E" w:rsidRPr="005F202E" w:rsidRDefault="005F202E" w:rsidP="00661E6D">
            <w:pPr>
              <w:numPr>
                <w:ilvl w:val="0"/>
                <w:numId w:val="275"/>
              </w:numPr>
              <w:rPr>
                <w:lang w:val="en-US"/>
              </w:rPr>
            </w:pPr>
            <w:r w:rsidRPr="005F202E">
              <w:rPr>
                <w:lang w:val="en-US"/>
              </w:rPr>
              <w:t xml:space="preserve">fire suppression systems are </w:t>
            </w:r>
            <w:proofErr w:type="gramStart"/>
            <w:r w:rsidRPr="005F202E">
              <w:rPr>
                <w:lang w:val="en-US"/>
              </w:rPr>
              <w:t>employed;</w:t>
            </w:r>
            <w:proofErr w:type="gramEnd"/>
          </w:p>
          <w:p w14:paraId="735FBD60" w14:textId="77777777" w:rsidR="005F202E" w:rsidRPr="005F202E" w:rsidRDefault="005F202E" w:rsidP="00661E6D">
            <w:pPr>
              <w:numPr>
                <w:ilvl w:val="0"/>
                <w:numId w:val="275"/>
              </w:numPr>
              <w:rPr>
                <w:lang w:val="en-US"/>
              </w:rPr>
            </w:pPr>
            <w:r w:rsidRPr="005F202E">
              <w:rPr>
                <w:lang w:val="en-US"/>
              </w:rPr>
              <w:t>employed fire suppression systems are supported by an independent energy source; and</w:t>
            </w:r>
          </w:p>
          <w:p w14:paraId="3AF101E3" w14:textId="77777777" w:rsidR="005F202E" w:rsidRPr="005F202E" w:rsidRDefault="005F202E" w:rsidP="00661E6D">
            <w:pPr>
              <w:numPr>
                <w:ilvl w:val="0"/>
                <w:numId w:val="275"/>
              </w:numPr>
              <w:rPr>
                <w:lang w:val="en-US"/>
              </w:rPr>
            </w:pPr>
            <w:r w:rsidRPr="005F202E">
              <w:rPr>
                <w:lang w:val="en-US"/>
              </w:rPr>
              <w:t>employed fire suppression systems are maintained.</w:t>
            </w:r>
          </w:p>
          <w:p w14:paraId="4AE23E9A" w14:textId="77777777" w:rsidR="005F202E" w:rsidRPr="005F202E" w:rsidRDefault="005F202E" w:rsidP="005F202E">
            <w:pPr>
              <w:rPr>
                <w:lang w:val="en-US"/>
              </w:rPr>
            </w:pPr>
          </w:p>
        </w:tc>
      </w:tr>
      <w:tr w:rsidR="005F202E" w:rsidRPr="005F202E" w14:paraId="5A7DD56B" w14:textId="77777777" w:rsidTr="003D2327">
        <w:tc>
          <w:tcPr>
            <w:tcW w:w="9350" w:type="dxa"/>
            <w:shd w:val="clear" w:color="auto" w:fill="FFFFFF"/>
          </w:tcPr>
          <w:p w14:paraId="6089E64E" w14:textId="77777777" w:rsidR="005F202E" w:rsidRPr="005F202E" w:rsidRDefault="005F202E" w:rsidP="005F202E">
            <w:pPr>
              <w:rPr>
                <w:b/>
                <w:lang w:val="en-US"/>
              </w:rPr>
            </w:pPr>
            <w:r w:rsidRPr="005F202E">
              <w:rPr>
                <w:b/>
                <w:lang w:val="en-US"/>
              </w:rPr>
              <w:t>Assessment Procedures:</w:t>
            </w:r>
          </w:p>
          <w:p w14:paraId="25551D0C" w14:textId="77777777" w:rsidR="005F202E" w:rsidRPr="005F202E" w:rsidRDefault="005F202E" w:rsidP="00661E6D">
            <w:pPr>
              <w:numPr>
                <w:ilvl w:val="0"/>
                <w:numId w:val="170"/>
              </w:numPr>
              <w:rPr>
                <w:lang w:val="en-US"/>
              </w:rPr>
            </w:pPr>
            <w:r w:rsidRPr="005F202E">
              <w:rPr>
                <w:b/>
                <w:lang w:val="en-US"/>
              </w:rPr>
              <w:t xml:space="preserve">EXAMINE: </w:t>
            </w:r>
            <w:r w:rsidRPr="005F202E">
              <w:rPr>
                <w:lang w:val="en-US"/>
              </w:rPr>
              <w:t>Physical and environmental protection policy; procedures addressing fire protection; fire suppression and detection devices/systems; fire suppression and detection devices/systems documentation; test records of fire suppression and detection devices/systems; system security plan; other relevant documents or records.</w:t>
            </w:r>
          </w:p>
          <w:p w14:paraId="4D481F9D" w14:textId="77777777" w:rsidR="005F202E" w:rsidRPr="005F202E" w:rsidRDefault="005F202E" w:rsidP="00661E6D">
            <w:pPr>
              <w:numPr>
                <w:ilvl w:val="0"/>
                <w:numId w:val="175"/>
              </w:numPr>
              <w:rPr>
                <w:lang w:val="en-US"/>
              </w:rPr>
            </w:pPr>
            <w:r w:rsidRPr="005F202E">
              <w:rPr>
                <w:b/>
                <w:lang w:val="en-US"/>
              </w:rPr>
              <w:lastRenderedPageBreak/>
              <w:t xml:space="preserve">INTERVIEW: </w:t>
            </w:r>
            <w:r w:rsidRPr="005F202E">
              <w:rPr>
                <w:lang w:val="en-US"/>
              </w:rPr>
              <w:t>Organizational personnel with responsibilities for fire detection and suppression devices/systems; organizational personnel with information security responsibilities.</w:t>
            </w:r>
          </w:p>
          <w:p w14:paraId="62F1A419" w14:textId="77777777" w:rsidR="005F202E" w:rsidRPr="005F202E" w:rsidRDefault="005F202E" w:rsidP="00661E6D">
            <w:pPr>
              <w:numPr>
                <w:ilvl w:val="0"/>
                <w:numId w:val="173"/>
              </w:numPr>
              <w:rPr>
                <w:lang w:val="en-US"/>
              </w:rPr>
            </w:pPr>
            <w:r w:rsidRPr="005F202E">
              <w:rPr>
                <w:b/>
                <w:lang w:val="en-US"/>
              </w:rPr>
              <w:t xml:space="preserve">TEST: </w:t>
            </w:r>
            <w:r w:rsidRPr="005F202E">
              <w:rPr>
                <w:lang w:val="en-US"/>
              </w:rPr>
              <w:t>Mechanisms supporting and/or implementing fire suppression/detection devices/systems.</w:t>
            </w:r>
          </w:p>
          <w:p w14:paraId="6B3139A8" w14:textId="77777777" w:rsidR="005F202E" w:rsidRPr="005F202E" w:rsidRDefault="005F202E" w:rsidP="005F202E">
            <w:pPr>
              <w:rPr>
                <w:lang w:val="en-US"/>
              </w:rPr>
            </w:pPr>
          </w:p>
        </w:tc>
      </w:tr>
      <w:tr w:rsidR="005F202E" w:rsidRPr="005F202E" w14:paraId="206CBEAF" w14:textId="77777777" w:rsidTr="003D2327">
        <w:tc>
          <w:tcPr>
            <w:tcW w:w="9350" w:type="dxa"/>
            <w:shd w:val="clear" w:color="auto" w:fill="CCECFC"/>
          </w:tcPr>
          <w:p w14:paraId="28715F96" w14:textId="77777777" w:rsidR="005F202E" w:rsidRPr="005F202E" w:rsidRDefault="005F202E" w:rsidP="005F202E">
            <w:pPr>
              <w:rPr>
                <w:lang w:val="en-US"/>
              </w:rPr>
            </w:pPr>
            <w:r w:rsidRPr="005F202E">
              <w:rPr>
                <w:b/>
                <w:lang w:val="en-US"/>
              </w:rPr>
              <w:lastRenderedPageBreak/>
              <w:t>PE-13 Assessment Results</w:t>
            </w:r>
          </w:p>
        </w:tc>
      </w:tr>
      <w:tr w:rsidR="005F202E" w:rsidRPr="005F202E" w14:paraId="359BBE7A" w14:textId="77777777" w:rsidTr="003D2327">
        <w:tc>
          <w:tcPr>
            <w:tcW w:w="9350" w:type="dxa"/>
            <w:shd w:val="clear" w:color="auto" w:fill="FFFFFF"/>
          </w:tcPr>
          <w:p w14:paraId="06DBF41A" w14:textId="77777777" w:rsidR="005F202E" w:rsidRPr="005F202E" w:rsidRDefault="005F202E" w:rsidP="005F202E">
            <w:pPr>
              <w:rPr>
                <w:lang w:val="en-US"/>
              </w:rPr>
            </w:pPr>
            <w:r w:rsidRPr="005F202E">
              <w:rPr>
                <w:lang w:val="en-US"/>
              </w:rPr>
              <w:t>Description of observations and evidence</w:t>
            </w:r>
          </w:p>
          <w:p w14:paraId="3F304996"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3A83C58D"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6C3E85B1" w14:textId="77777777" w:rsidR="005F202E" w:rsidRPr="005F202E" w:rsidRDefault="005F202E" w:rsidP="005F202E">
            <w:pPr>
              <w:rPr>
                <w:lang w:val="en-US"/>
              </w:rPr>
            </w:pPr>
          </w:p>
        </w:tc>
      </w:tr>
      <w:tr w:rsidR="005F202E" w:rsidRPr="005F202E" w14:paraId="69AEB68C" w14:textId="77777777" w:rsidTr="003D2327">
        <w:tc>
          <w:tcPr>
            <w:tcW w:w="9350" w:type="dxa"/>
            <w:shd w:val="clear" w:color="auto" w:fill="CCECFC"/>
          </w:tcPr>
          <w:p w14:paraId="32E72CCE" w14:textId="77777777" w:rsidR="005F202E" w:rsidRPr="005F202E" w:rsidRDefault="005F202E" w:rsidP="005F202E">
            <w:pPr>
              <w:rPr>
                <w:lang w:val="en-US"/>
              </w:rPr>
            </w:pPr>
            <w:r w:rsidRPr="005F202E">
              <w:rPr>
                <w:b/>
                <w:lang w:val="en-US"/>
              </w:rPr>
              <w:t>PE-13 Remediation Plan</w:t>
            </w:r>
          </w:p>
        </w:tc>
      </w:tr>
      <w:tr w:rsidR="005F202E" w:rsidRPr="005F202E" w14:paraId="3CC8C00C" w14:textId="77777777" w:rsidTr="003D2327">
        <w:tc>
          <w:tcPr>
            <w:tcW w:w="9350" w:type="dxa"/>
            <w:shd w:val="clear" w:color="auto" w:fill="FFFFFF"/>
          </w:tcPr>
          <w:p w14:paraId="6E9DFF49" w14:textId="77777777" w:rsidR="005F202E" w:rsidRPr="005F202E" w:rsidRDefault="005F202E" w:rsidP="005F202E">
            <w:pPr>
              <w:rPr>
                <w:lang w:val="en-US"/>
              </w:rPr>
            </w:pPr>
            <w:r w:rsidRPr="005F202E">
              <w:rPr>
                <w:lang w:val="en-US"/>
              </w:rPr>
              <w:t>Define remediation plans to correct risks identified with this control requirement.</w:t>
            </w:r>
          </w:p>
          <w:p w14:paraId="3E5778F9" w14:textId="77777777" w:rsidR="005F202E" w:rsidRPr="005F202E" w:rsidRDefault="005F202E" w:rsidP="005F202E">
            <w:pPr>
              <w:rPr>
                <w:lang w:val="en-US"/>
              </w:rPr>
            </w:pPr>
          </w:p>
        </w:tc>
      </w:tr>
    </w:tbl>
    <w:p w14:paraId="7C7C7328" w14:textId="77777777" w:rsidR="005F202E" w:rsidRPr="005F202E" w:rsidRDefault="005F202E" w:rsidP="005F202E">
      <w:pPr>
        <w:rPr>
          <w:b/>
          <w:lang w:val="en-US"/>
        </w:rPr>
      </w:pPr>
    </w:p>
    <w:p w14:paraId="4D5ACDD3"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PE-14 Environmental Controls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4F11258B" w14:textId="77777777" w:rsidTr="003D2327">
        <w:tc>
          <w:tcPr>
            <w:tcW w:w="9350" w:type="dxa"/>
            <w:shd w:val="clear" w:color="auto" w:fill="CCECFC"/>
          </w:tcPr>
          <w:p w14:paraId="2F970114" w14:textId="77777777" w:rsidR="005F202E" w:rsidRPr="005F202E" w:rsidRDefault="005F202E" w:rsidP="005F202E">
            <w:pPr>
              <w:rPr>
                <w:lang w:val="en-US"/>
              </w:rPr>
            </w:pPr>
            <w:r w:rsidRPr="005F202E">
              <w:rPr>
                <w:b/>
                <w:lang w:val="en-US"/>
              </w:rPr>
              <w:t xml:space="preserve">                                                       PE-14 Control Requirement(s)</w:t>
            </w:r>
          </w:p>
        </w:tc>
      </w:tr>
      <w:tr w:rsidR="005F202E" w:rsidRPr="005F202E" w14:paraId="3A03AA9E" w14:textId="77777777" w:rsidTr="003D2327">
        <w:tc>
          <w:tcPr>
            <w:tcW w:w="9350" w:type="dxa"/>
            <w:shd w:val="clear" w:color="auto" w:fill="FFFFFF"/>
          </w:tcPr>
          <w:p w14:paraId="5FDA380F" w14:textId="77777777" w:rsidR="005F202E" w:rsidRPr="005F202E" w:rsidRDefault="005F202E" w:rsidP="005F202E">
            <w:pPr>
              <w:rPr>
                <w:lang w:val="en-US"/>
              </w:rPr>
            </w:pPr>
            <w:r w:rsidRPr="005F202E">
              <w:rPr>
                <w:lang w:val="en-US"/>
              </w:rPr>
              <w:tab/>
              <w:t>a.</w:t>
            </w:r>
            <w:r w:rsidRPr="005F202E">
              <w:rPr>
                <w:lang w:val="en-US"/>
              </w:rPr>
              <w:tab/>
              <w:t>Maintain [Assignment: temperature; humidity; pressure; radiation] levels within the facility where the system resides at [Assignment: organization-defined acceptable levels]; and</w:t>
            </w:r>
          </w:p>
          <w:p w14:paraId="51A58D3C" w14:textId="77777777" w:rsidR="005F202E" w:rsidRPr="005F202E" w:rsidRDefault="005F202E" w:rsidP="005F202E">
            <w:pPr>
              <w:rPr>
                <w:lang w:val="en-US"/>
              </w:rPr>
            </w:pPr>
            <w:r w:rsidRPr="005F202E">
              <w:rPr>
                <w:b/>
                <w:lang w:val="en-US"/>
              </w:rPr>
              <w:t xml:space="preserve">PE-14 (a) Additional FedRAMP Requirements and Guidance: </w:t>
            </w:r>
            <w:r w:rsidRPr="005F202E">
              <w:rPr>
                <w:lang w:val="en-US"/>
              </w:rPr>
              <w:t>[consistent with American Society of Heating, Refrigerating and Air-conditioning Engineers (ASHRAE) document entitled Thermal Guidelines for Data Processing Environments]</w:t>
            </w:r>
          </w:p>
          <w:p w14:paraId="57282551" w14:textId="77777777" w:rsidR="005F202E" w:rsidRPr="005F202E" w:rsidRDefault="005F202E" w:rsidP="005F202E">
            <w:pPr>
              <w:rPr>
                <w:lang w:val="en-US"/>
              </w:rPr>
            </w:pPr>
            <w:r w:rsidRPr="005F202E">
              <w:rPr>
                <w:b/>
                <w:bCs/>
                <w:lang w:val="en-US"/>
              </w:rPr>
              <w:lastRenderedPageBreak/>
              <w:t>PE-14 (a)</w:t>
            </w:r>
            <w:r w:rsidRPr="005F202E">
              <w:rPr>
                <w:lang w:val="en-US"/>
              </w:rPr>
              <w:t xml:space="preserve"> </w:t>
            </w:r>
            <w:r w:rsidRPr="005F202E">
              <w:rPr>
                <w:b/>
                <w:lang w:val="en-US"/>
              </w:rPr>
              <w:t>Additional FedRAMP Requirements and Guidance:</w:t>
            </w:r>
            <w:r w:rsidRPr="005F202E">
              <w:rPr>
                <w:lang w:val="en-US"/>
              </w:rPr>
              <w:t xml:space="preserve"> The service provider measures temperature at server inlets and humidity levels by dew point.</w:t>
            </w:r>
          </w:p>
          <w:p w14:paraId="3A2C6B32" w14:textId="77777777" w:rsidR="005F202E" w:rsidRPr="005F202E" w:rsidRDefault="005F202E" w:rsidP="005F202E">
            <w:pPr>
              <w:rPr>
                <w:lang w:val="en-US"/>
              </w:rPr>
            </w:pPr>
            <w:r w:rsidRPr="005F202E">
              <w:rPr>
                <w:lang w:val="en-US"/>
              </w:rPr>
              <w:tab/>
              <w:t>b.</w:t>
            </w:r>
            <w:r w:rsidRPr="005F202E">
              <w:rPr>
                <w:lang w:val="en-US"/>
              </w:rPr>
              <w:tab/>
              <w:t>Monitor environmental control levels [Assignment: organization-defined frequency].</w:t>
            </w:r>
          </w:p>
          <w:p w14:paraId="55191DAD" w14:textId="77777777" w:rsidR="005F202E" w:rsidRPr="005F202E" w:rsidRDefault="005F202E" w:rsidP="005F202E">
            <w:pPr>
              <w:rPr>
                <w:lang w:val="en-US"/>
              </w:rPr>
            </w:pPr>
            <w:r w:rsidRPr="005F202E">
              <w:rPr>
                <w:b/>
                <w:lang w:val="en-US"/>
              </w:rPr>
              <w:t xml:space="preserve">PE-14 (b) Additional FedRAMP Requirements and Guidance: </w:t>
            </w:r>
            <w:r w:rsidRPr="005F202E">
              <w:rPr>
                <w:lang w:val="en-US"/>
              </w:rPr>
              <w:t>[continuously]</w:t>
            </w:r>
          </w:p>
          <w:p w14:paraId="3F945EBF" w14:textId="77777777" w:rsidR="005F202E" w:rsidRPr="005F202E" w:rsidRDefault="005F202E" w:rsidP="005F202E">
            <w:pPr>
              <w:rPr>
                <w:lang w:val="en-US"/>
              </w:rPr>
            </w:pPr>
          </w:p>
        </w:tc>
      </w:tr>
      <w:tr w:rsidR="005F202E" w:rsidRPr="005F202E" w14:paraId="774F42CA" w14:textId="77777777" w:rsidTr="003D2327">
        <w:tc>
          <w:tcPr>
            <w:tcW w:w="9350" w:type="dxa"/>
            <w:shd w:val="clear" w:color="auto" w:fill="CCECFC"/>
          </w:tcPr>
          <w:p w14:paraId="39B53216" w14:textId="77777777" w:rsidR="005F202E" w:rsidRPr="005F202E" w:rsidRDefault="005F202E" w:rsidP="005F202E">
            <w:pPr>
              <w:rPr>
                <w:lang w:val="en-US"/>
              </w:rPr>
            </w:pPr>
            <w:r w:rsidRPr="005F202E">
              <w:rPr>
                <w:b/>
                <w:lang w:val="en-US"/>
              </w:rPr>
              <w:lastRenderedPageBreak/>
              <w:t xml:space="preserve">                                                       PE-14 Control Summary Information</w:t>
            </w:r>
          </w:p>
        </w:tc>
      </w:tr>
      <w:tr w:rsidR="005F202E" w:rsidRPr="005F202E" w14:paraId="56198323" w14:textId="77777777" w:rsidTr="003D2327">
        <w:tc>
          <w:tcPr>
            <w:tcW w:w="9350" w:type="dxa"/>
            <w:shd w:val="clear" w:color="auto" w:fill="FFFFFF"/>
          </w:tcPr>
          <w:p w14:paraId="36C2468E" w14:textId="77777777" w:rsidR="005F202E" w:rsidRPr="005F202E" w:rsidRDefault="005F202E" w:rsidP="005F202E">
            <w:pPr>
              <w:rPr>
                <w:lang w:val="en-US"/>
              </w:rPr>
            </w:pPr>
            <w:r w:rsidRPr="005F202E">
              <w:rPr>
                <w:lang w:val="en-US"/>
              </w:rPr>
              <w:t>Responsible Role:</w:t>
            </w:r>
          </w:p>
        </w:tc>
      </w:tr>
      <w:tr w:rsidR="005F202E" w:rsidRPr="005F202E" w14:paraId="62C0CCF5" w14:textId="77777777" w:rsidTr="003D2327">
        <w:tc>
          <w:tcPr>
            <w:tcW w:w="9350" w:type="dxa"/>
            <w:shd w:val="clear" w:color="auto" w:fill="FFFFFF"/>
          </w:tcPr>
          <w:p w14:paraId="2BC8AF7B" w14:textId="77777777" w:rsidR="005F202E" w:rsidRPr="005F202E" w:rsidRDefault="005F202E" w:rsidP="005F202E">
            <w:pPr>
              <w:rPr>
                <w:lang w:val="en-US"/>
              </w:rPr>
            </w:pPr>
            <w:r w:rsidRPr="005F202E">
              <w:rPr>
                <w:lang w:val="en-US"/>
              </w:rPr>
              <w:t>Implementation Status (check all that apply):</w:t>
            </w:r>
          </w:p>
          <w:p w14:paraId="4D00CC6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32ADCF7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0FD492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1FECEC4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5F30808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34C281C1" w14:textId="77777777" w:rsidTr="003D2327">
        <w:tc>
          <w:tcPr>
            <w:tcW w:w="9350" w:type="dxa"/>
            <w:shd w:val="clear" w:color="auto" w:fill="FFFFFF"/>
          </w:tcPr>
          <w:p w14:paraId="1983B92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6D6216E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6716908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67B3BD2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756C2B6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51CADF8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6EEDD2F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70820877" w14:textId="77777777" w:rsidTr="003D2327">
        <w:tc>
          <w:tcPr>
            <w:tcW w:w="9350" w:type="dxa"/>
            <w:shd w:val="clear" w:color="auto" w:fill="CCECFC"/>
          </w:tcPr>
          <w:p w14:paraId="24F89BE9" w14:textId="77777777" w:rsidR="005F202E" w:rsidRPr="005F202E" w:rsidRDefault="005F202E" w:rsidP="005F202E">
            <w:pPr>
              <w:rPr>
                <w:lang w:val="en-US"/>
              </w:rPr>
            </w:pPr>
            <w:r w:rsidRPr="005F202E">
              <w:rPr>
                <w:b/>
                <w:lang w:val="en-US"/>
              </w:rPr>
              <w:lastRenderedPageBreak/>
              <w:t>PE-14 What is the solution and how is it implemented?</w:t>
            </w:r>
          </w:p>
        </w:tc>
      </w:tr>
      <w:tr w:rsidR="005F202E" w:rsidRPr="005F202E" w14:paraId="36F2F3C2" w14:textId="77777777" w:rsidTr="003D2327">
        <w:tc>
          <w:tcPr>
            <w:tcW w:w="9350" w:type="dxa"/>
            <w:shd w:val="clear" w:color="auto" w:fill="FFFFFF"/>
          </w:tcPr>
          <w:p w14:paraId="478BC0BB" w14:textId="77777777" w:rsidR="005F202E" w:rsidRPr="005F202E" w:rsidRDefault="005F202E" w:rsidP="005F202E">
            <w:pPr>
              <w:rPr>
                <w:lang w:val="en-US"/>
              </w:rPr>
            </w:pPr>
            <w:r w:rsidRPr="005F202E">
              <w:rPr>
                <w:lang w:val="en-US"/>
              </w:rPr>
              <w:t>Description of how PE-14 is implemented,</w:t>
            </w:r>
          </w:p>
          <w:p w14:paraId="576D9761" w14:textId="77777777" w:rsidR="005F202E" w:rsidRPr="005F202E" w:rsidRDefault="005F202E" w:rsidP="005F202E">
            <w:pPr>
              <w:rPr>
                <w:lang w:val="en-US"/>
              </w:rPr>
            </w:pPr>
          </w:p>
          <w:p w14:paraId="22554F17" w14:textId="77777777" w:rsidR="005F202E" w:rsidRPr="005F202E" w:rsidRDefault="005F202E" w:rsidP="005F202E">
            <w:pPr>
              <w:rPr>
                <w:lang w:val="en-US"/>
              </w:rPr>
            </w:pPr>
            <w:r w:rsidRPr="005F202E">
              <w:rPr>
                <w:lang w:val="en-US"/>
              </w:rPr>
              <w:t xml:space="preserve">Customer Responsibilities </w:t>
            </w:r>
          </w:p>
          <w:p w14:paraId="3DC7D995" w14:textId="77777777" w:rsidR="005F202E" w:rsidRPr="005F202E" w:rsidRDefault="005F202E" w:rsidP="005F202E">
            <w:pPr>
              <w:rPr>
                <w:lang w:val="en-US"/>
              </w:rPr>
            </w:pPr>
          </w:p>
        </w:tc>
      </w:tr>
      <w:tr w:rsidR="005F202E" w:rsidRPr="005F202E" w14:paraId="010501CB" w14:textId="77777777" w:rsidTr="003D2327">
        <w:tc>
          <w:tcPr>
            <w:tcW w:w="9350" w:type="dxa"/>
            <w:shd w:val="clear" w:color="auto" w:fill="CCECFC"/>
          </w:tcPr>
          <w:p w14:paraId="217E3005" w14:textId="77777777" w:rsidR="005F202E" w:rsidRPr="005F202E" w:rsidRDefault="005F202E" w:rsidP="005F202E">
            <w:pPr>
              <w:rPr>
                <w:lang w:val="en-US"/>
              </w:rPr>
            </w:pPr>
            <w:r w:rsidRPr="005F202E">
              <w:rPr>
                <w:b/>
                <w:lang w:val="en-US"/>
              </w:rPr>
              <w:t>PE-14 Assessment Plan/Procedures</w:t>
            </w:r>
          </w:p>
        </w:tc>
      </w:tr>
      <w:tr w:rsidR="005F202E" w:rsidRPr="005F202E" w14:paraId="3E8A9875" w14:textId="77777777" w:rsidTr="003D2327">
        <w:tc>
          <w:tcPr>
            <w:tcW w:w="9350" w:type="dxa"/>
            <w:shd w:val="clear" w:color="auto" w:fill="FFFFFF"/>
          </w:tcPr>
          <w:p w14:paraId="38227148" w14:textId="77777777" w:rsidR="005F202E" w:rsidRPr="005F202E" w:rsidRDefault="005F202E" w:rsidP="005F202E">
            <w:pPr>
              <w:rPr>
                <w:b/>
                <w:lang w:val="en-US"/>
              </w:rPr>
            </w:pPr>
            <w:r w:rsidRPr="005F202E">
              <w:rPr>
                <w:b/>
                <w:lang w:val="en-US"/>
              </w:rPr>
              <w:t>Assessment Objective:</w:t>
            </w:r>
          </w:p>
          <w:p w14:paraId="1C60BB44" w14:textId="77777777" w:rsidR="005F202E" w:rsidRPr="005F202E" w:rsidRDefault="005F202E" w:rsidP="005F202E">
            <w:pPr>
              <w:rPr>
                <w:lang w:val="en-US"/>
              </w:rPr>
            </w:pPr>
            <w:r w:rsidRPr="005F202E">
              <w:rPr>
                <w:lang w:val="en-US"/>
              </w:rPr>
              <w:t>Determine if:</w:t>
            </w:r>
          </w:p>
          <w:p w14:paraId="45FCD20E" w14:textId="77777777" w:rsidR="005F202E" w:rsidRPr="005F202E" w:rsidRDefault="005F202E" w:rsidP="00661E6D">
            <w:pPr>
              <w:numPr>
                <w:ilvl w:val="0"/>
                <w:numId w:val="276"/>
              </w:numPr>
              <w:rPr>
                <w:lang w:val="en-US"/>
              </w:rPr>
            </w:pPr>
            <w:r w:rsidRPr="005F202E">
              <w:rPr>
                <w:lang w:val="en-US"/>
              </w:rPr>
              <w:t>consistent with American Society of Heating, Refrigerating and Air-conditioning Engineers (ASHRAE) document entitled Thermal Guidelines for Data Processing Environments levels are maintained at acceptable levels within the facility where the system resides; and</w:t>
            </w:r>
          </w:p>
          <w:p w14:paraId="0F133F53" w14:textId="77777777" w:rsidR="005F202E" w:rsidRPr="005F202E" w:rsidRDefault="005F202E" w:rsidP="00661E6D">
            <w:pPr>
              <w:numPr>
                <w:ilvl w:val="0"/>
                <w:numId w:val="276"/>
              </w:numPr>
              <w:rPr>
                <w:lang w:val="en-US"/>
              </w:rPr>
            </w:pPr>
            <w:r w:rsidRPr="005F202E">
              <w:rPr>
                <w:lang w:val="en-US"/>
              </w:rPr>
              <w:t>environmental control levels are monitored continuously.</w:t>
            </w:r>
          </w:p>
          <w:p w14:paraId="70711DA1" w14:textId="77777777" w:rsidR="005F202E" w:rsidRPr="005F202E" w:rsidRDefault="005F202E" w:rsidP="005F202E">
            <w:pPr>
              <w:rPr>
                <w:lang w:val="en-US"/>
              </w:rPr>
            </w:pPr>
          </w:p>
        </w:tc>
      </w:tr>
      <w:tr w:rsidR="005F202E" w:rsidRPr="005F202E" w14:paraId="59F409E9" w14:textId="77777777" w:rsidTr="003D2327">
        <w:tc>
          <w:tcPr>
            <w:tcW w:w="9350" w:type="dxa"/>
            <w:shd w:val="clear" w:color="auto" w:fill="FFFFFF"/>
          </w:tcPr>
          <w:p w14:paraId="66079ACA" w14:textId="77777777" w:rsidR="005F202E" w:rsidRPr="005F202E" w:rsidRDefault="005F202E" w:rsidP="005F202E">
            <w:pPr>
              <w:rPr>
                <w:b/>
                <w:lang w:val="en-US"/>
              </w:rPr>
            </w:pPr>
            <w:r w:rsidRPr="005F202E">
              <w:rPr>
                <w:b/>
                <w:lang w:val="en-US"/>
              </w:rPr>
              <w:t>Assessment Procedures:</w:t>
            </w:r>
          </w:p>
          <w:p w14:paraId="4CCA32DD" w14:textId="77777777" w:rsidR="005F202E" w:rsidRPr="005F202E" w:rsidRDefault="005F202E" w:rsidP="00661E6D">
            <w:pPr>
              <w:numPr>
                <w:ilvl w:val="0"/>
                <w:numId w:val="127"/>
              </w:numPr>
              <w:rPr>
                <w:lang w:val="en-US"/>
              </w:rPr>
            </w:pPr>
            <w:r w:rsidRPr="005F202E">
              <w:rPr>
                <w:b/>
                <w:lang w:val="en-US"/>
              </w:rPr>
              <w:t xml:space="preserve">EXAMINE: </w:t>
            </w:r>
            <w:r w:rsidRPr="005F202E">
              <w:rPr>
                <w:lang w:val="en-US"/>
              </w:rPr>
              <w:t>Physical and environmental protection policy; procedures addressing temperature and humidity control; temperature and humidity controls; facility housing the system; temperature and humidity controls documentation; temperature and humidity records; system security plan; other relevant documents or records.</w:t>
            </w:r>
          </w:p>
          <w:p w14:paraId="040E2F51" w14:textId="77777777" w:rsidR="005F202E" w:rsidRPr="005F202E" w:rsidRDefault="005F202E" w:rsidP="00661E6D">
            <w:pPr>
              <w:numPr>
                <w:ilvl w:val="0"/>
                <w:numId w:val="129"/>
              </w:numPr>
              <w:rPr>
                <w:lang w:val="en-US"/>
              </w:rPr>
            </w:pPr>
            <w:r w:rsidRPr="005F202E">
              <w:rPr>
                <w:b/>
                <w:lang w:val="en-US"/>
              </w:rPr>
              <w:t xml:space="preserve">INTERVIEW: </w:t>
            </w:r>
            <w:r w:rsidRPr="005F202E">
              <w:rPr>
                <w:lang w:val="en-US"/>
              </w:rPr>
              <w:t>Organizational personnel with responsibilities for system environmental controls; organizational personnel with information security responsibilities.</w:t>
            </w:r>
          </w:p>
          <w:p w14:paraId="2F39E089" w14:textId="77777777" w:rsidR="005F202E" w:rsidRPr="005F202E" w:rsidRDefault="005F202E" w:rsidP="00661E6D">
            <w:pPr>
              <w:numPr>
                <w:ilvl w:val="0"/>
                <w:numId w:val="128"/>
              </w:numPr>
              <w:rPr>
                <w:lang w:val="en-US"/>
              </w:rPr>
            </w:pPr>
            <w:r w:rsidRPr="005F202E">
              <w:rPr>
                <w:b/>
                <w:lang w:val="en-US"/>
              </w:rPr>
              <w:t xml:space="preserve">TEST: </w:t>
            </w:r>
            <w:r w:rsidRPr="005F202E">
              <w:rPr>
                <w:lang w:val="en-US"/>
              </w:rPr>
              <w:t>Mechanisms supporting and/or implementing the maintenance and monitoring of temperature and humidity levels.</w:t>
            </w:r>
          </w:p>
          <w:p w14:paraId="5A67C4C1" w14:textId="77777777" w:rsidR="005F202E" w:rsidRPr="005F202E" w:rsidRDefault="005F202E" w:rsidP="005F202E">
            <w:pPr>
              <w:rPr>
                <w:lang w:val="en-US"/>
              </w:rPr>
            </w:pPr>
          </w:p>
        </w:tc>
      </w:tr>
      <w:tr w:rsidR="005F202E" w:rsidRPr="005F202E" w14:paraId="178F0C2A" w14:textId="77777777" w:rsidTr="003D2327">
        <w:tc>
          <w:tcPr>
            <w:tcW w:w="9350" w:type="dxa"/>
            <w:shd w:val="clear" w:color="auto" w:fill="CCECFC"/>
          </w:tcPr>
          <w:p w14:paraId="022D1BC5" w14:textId="77777777" w:rsidR="005F202E" w:rsidRPr="005F202E" w:rsidRDefault="005F202E" w:rsidP="005F202E">
            <w:pPr>
              <w:rPr>
                <w:lang w:val="en-US"/>
              </w:rPr>
            </w:pPr>
            <w:r w:rsidRPr="005F202E">
              <w:rPr>
                <w:b/>
                <w:lang w:val="en-US"/>
              </w:rPr>
              <w:lastRenderedPageBreak/>
              <w:t>PE-14 Assessment Results</w:t>
            </w:r>
          </w:p>
        </w:tc>
      </w:tr>
      <w:tr w:rsidR="005F202E" w:rsidRPr="005F202E" w14:paraId="7BA5094A" w14:textId="77777777" w:rsidTr="003D2327">
        <w:tc>
          <w:tcPr>
            <w:tcW w:w="9350" w:type="dxa"/>
            <w:shd w:val="clear" w:color="auto" w:fill="FFFFFF"/>
          </w:tcPr>
          <w:p w14:paraId="65D2788E" w14:textId="77777777" w:rsidR="005F202E" w:rsidRPr="005F202E" w:rsidRDefault="005F202E" w:rsidP="005F202E">
            <w:pPr>
              <w:rPr>
                <w:lang w:val="en-US"/>
              </w:rPr>
            </w:pPr>
            <w:r w:rsidRPr="005F202E">
              <w:rPr>
                <w:lang w:val="en-US"/>
              </w:rPr>
              <w:t>Description of observations and evidence</w:t>
            </w:r>
          </w:p>
          <w:p w14:paraId="5667D380"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6829AF43"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22358E69" w14:textId="77777777" w:rsidR="005F202E" w:rsidRPr="005F202E" w:rsidRDefault="005F202E" w:rsidP="005F202E">
            <w:pPr>
              <w:rPr>
                <w:lang w:val="en-US"/>
              </w:rPr>
            </w:pPr>
          </w:p>
        </w:tc>
      </w:tr>
      <w:tr w:rsidR="005F202E" w:rsidRPr="005F202E" w14:paraId="27A79E6F" w14:textId="77777777" w:rsidTr="003D2327">
        <w:tc>
          <w:tcPr>
            <w:tcW w:w="9350" w:type="dxa"/>
            <w:shd w:val="clear" w:color="auto" w:fill="CCECFC"/>
          </w:tcPr>
          <w:p w14:paraId="0562501A" w14:textId="77777777" w:rsidR="005F202E" w:rsidRPr="005F202E" w:rsidRDefault="005F202E" w:rsidP="005F202E">
            <w:pPr>
              <w:rPr>
                <w:lang w:val="en-US"/>
              </w:rPr>
            </w:pPr>
            <w:r w:rsidRPr="005F202E">
              <w:rPr>
                <w:b/>
                <w:lang w:val="en-US"/>
              </w:rPr>
              <w:t>PE-14 Remediation Plan</w:t>
            </w:r>
          </w:p>
        </w:tc>
      </w:tr>
      <w:tr w:rsidR="005F202E" w:rsidRPr="005F202E" w14:paraId="15340BD3" w14:textId="77777777" w:rsidTr="003D2327">
        <w:tc>
          <w:tcPr>
            <w:tcW w:w="9350" w:type="dxa"/>
            <w:shd w:val="clear" w:color="auto" w:fill="FFFFFF"/>
          </w:tcPr>
          <w:p w14:paraId="6475C983" w14:textId="77777777" w:rsidR="005F202E" w:rsidRPr="005F202E" w:rsidRDefault="005F202E" w:rsidP="005F202E">
            <w:pPr>
              <w:rPr>
                <w:lang w:val="en-US"/>
              </w:rPr>
            </w:pPr>
            <w:r w:rsidRPr="005F202E">
              <w:rPr>
                <w:lang w:val="en-US"/>
              </w:rPr>
              <w:t>Define remediation plans to correct risks identified with this control requirement.</w:t>
            </w:r>
          </w:p>
          <w:p w14:paraId="15C0817B" w14:textId="77777777" w:rsidR="005F202E" w:rsidRPr="005F202E" w:rsidRDefault="005F202E" w:rsidP="005F202E">
            <w:pPr>
              <w:rPr>
                <w:lang w:val="en-US"/>
              </w:rPr>
            </w:pPr>
          </w:p>
        </w:tc>
      </w:tr>
    </w:tbl>
    <w:p w14:paraId="08B663B7" w14:textId="77777777" w:rsidR="005F202E" w:rsidRPr="005F202E" w:rsidRDefault="005F202E" w:rsidP="005F202E">
      <w:pPr>
        <w:rPr>
          <w:b/>
          <w:lang w:val="en-US"/>
        </w:rPr>
      </w:pPr>
    </w:p>
    <w:p w14:paraId="581C1096" w14:textId="77777777" w:rsidR="005F202E" w:rsidRPr="005F202E" w:rsidRDefault="005F202E" w:rsidP="00D308C0">
      <w:pPr>
        <w:pStyle w:val="tabletitle0"/>
        <w:rPr>
          <w:rFonts w:asciiTheme="minorHAnsi" w:hAnsiTheme="minorHAnsi" w:cstheme="minorHAnsi"/>
        </w:rPr>
      </w:pPr>
      <w:r w:rsidRPr="005F202E">
        <w:rPr>
          <w:rFonts w:asciiTheme="minorHAnsi" w:hAnsiTheme="minorHAnsi" w:cstheme="minorHAnsi"/>
        </w:rPr>
        <w:t>PE-15 Water Damage Protection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0D3F4B89" w14:textId="77777777" w:rsidTr="003D2327">
        <w:tc>
          <w:tcPr>
            <w:tcW w:w="9350" w:type="dxa"/>
            <w:shd w:val="clear" w:color="auto" w:fill="CCECFC"/>
          </w:tcPr>
          <w:p w14:paraId="47B531AB" w14:textId="77777777" w:rsidR="005F202E" w:rsidRPr="005F202E" w:rsidRDefault="005F202E" w:rsidP="005F202E">
            <w:pPr>
              <w:rPr>
                <w:lang w:val="en-US"/>
              </w:rPr>
            </w:pPr>
            <w:r w:rsidRPr="005F202E">
              <w:rPr>
                <w:b/>
                <w:lang w:val="en-US"/>
              </w:rPr>
              <w:t xml:space="preserve">                                                       PE-15 Control Requirement(s)</w:t>
            </w:r>
          </w:p>
        </w:tc>
      </w:tr>
      <w:tr w:rsidR="005F202E" w:rsidRPr="005F202E" w14:paraId="55CAEAC6" w14:textId="77777777" w:rsidTr="003D2327">
        <w:tc>
          <w:tcPr>
            <w:tcW w:w="9350" w:type="dxa"/>
            <w:shd w:val="clear" w:color="auto" w:fill="FFFFFF"/>
          </w:tcPr>
          <w:p w14:paraId="50417526" w14:textId="77777777" w:rsidR="005F202E" w:rsidRPr="005F202E" w:rsidRDefault="005F202E" w:rsidP="005F202E">
            <w:pPr>
              <w:rPr>
                <w:lang w:val="en-US"/>
              </w:rPr>
            </w:pPr>
            <w:r w:rsidRPr="005F202E">
              <w:rPr>
                <w:lang w:val="en-US"/>
              </w:rPr>
              <w:t>Protect the system from damage resulting from water leakage by providing master shutoff or isolation valves that are accessible, working properly, and known to key personnel.</w:t>
            </w:r>
          </w:p>
          <w:p w14:paraId="7A381D59" w14:textId="77777777" w:rsidR="005F202E" w:rsidRPr="005F202E" w:rsidRDefault="005F202E" w:rsidP="005F202E">
            <w:pPr>
              <w:rPr>
                <w:lang w:val="en-US"/>
              </w:rPr>
            </w:pPr>
          </w:p>
        </w:tc>
      </w:tr>
      <w:tr w:rsidR="005F202E" w:rsidRPr="005F202E" w14:paraId="0AA21FEA" w14:textId="77777777" w:rsidTr="003D2327">
        <w:tc>
          <w:tcPr>
            <w:tcW w:w="9350" w:type="dxa"/>
            <w:shd w:val="clear" w:color="auto" w:fill="CCECFC"/>
          </w:tcPr>
          <w:p w14:paraId="649D891E" w14:textId="77777777" w:rsidR="005F202E" w:rsidRPr="005F202E" w:rsidRDefault="005F202E" w:rsidP="005F202E">
            <w:pPr>
              <w:rPr>
                <w:lang w:val="en-US"/>
              </w:rPr>
            </w:pPr>
            <w:r w:rsidRPr="005F202E">
              <w:rPr>
                <w:b/>
                <w:lang w:val="en-US"/>
              </w:rPr>
              <w:t xml:space="preserve">                                                       PE-15 Control Summary Information</w:t>
            </w:r>
          </w:p>
        </w:tc>
      </w:tr>
      <w:tr w:rsidR="005F202E" w:rsidRPr="005F202E" w14:paraId="3E0F6E19" w14:textId="77777777" w:rsidTr="003D2327">
        <w:tc>
          <w:tcPr>
            <w:tcW w:w="9350" w:type="dxa"/>
            <w:shd w:val="clear" w:color="auto" w:fill="FFFFFF"/>
          </w:tcPr>
          <w:p w14:paraId="08AF0996" w14:textId="77777777" w:rsidR="005F202E" w:rsidRPr="005F202E" w:rsidRDefault="005F202E" w:rsidP="005F202E">
            <w:pPr>
              <w:rPr>
                <w:lang w:val="en-US"/>
              </w:rPr>
            </w:pPr>
            <w:r w:rsidRPr="005F202E">
              <w:rPr>
                <w:lang w:val="en-US"/>
              </w:rPr>
              <w:t>Responsible Role:</w:t>
            </w:r>
          </w:p>
        </w:tc>
      </w:tr>
      <w:tr w:rsidR="005F202E" w:rsidRPr="005F202E" w14:paraId="5AB71B9E" w14:textId="77777777" w:rsidTr="003D2327">
        <w:tc>
          <w:tcPr>
            <w:tcW w:w="9350" w:type="dxa"/>
            <w:shd w:val="clear" w:color="auto" w:fill="FFFFFF"/>
          </w:tcPr>
          <w:p w14:paraId="70FF8E2B" w14:textId="77777777" w:rsidR="005F202E" w:rsidRPr="005F202E" w:rsidRDefault="005F202E" w:rsidP="005F202E">
            <w:pPr>
              <w:rPr>
                <w:lang w:val="en-US"/>
              </w:rPr>
            </w:pPr>
            <w:r w:rsidRPr="005F202E">
              <w:rPr>
                <w:lang w:val="en-US"/>
              </w:rPr>
              <w:t>Implementation Status (check all that apply):</w:t>
            </w:r>
          </w:p>
          <w:p w14:paraId="16FE06B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2A53DD4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6E5C442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64B087A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6351F87F"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Not Applicable</w:t>
            </w:r>
          </w:p>
        </w:tc>
      </w:tr>
      <w:tr w:rsidR="005F202E" w:rsidRPr="005F202E" w14:paraId="4D82CD3F" w14:textId="77777777" w:rsidTr="003D2327">
        <w:tc>
          <w:tcPr>
            <w:tcW w:w="9350" w:type="dxa"/>
            <w:shd w:val="clear" w:color="auto" w:fill="FFFFFF"/>
          </w:tcPr>
          <w:p w14:paraId="3DAB636D"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73121D1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18F2188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AA3B68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159F325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175A00E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2E16F9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F8EDC29" w14:textId="77777777" w:rsidTr="003D2327">
        <w:tc>
          <w:tcPr>
            <w:tcW w:w="9350" w:type="dxa"/>
            <w:shd w:val="clear" w:color="auto" w:fill="CCECFC"/>
          </w:tcPr>
          <w:p w14:paraId="2E08B830" w14:textId="77777777" w:rsidR="005F202E" w:rsidRPr="005F202E" w:rsidRDefault="005F202E" w:rsidP="005F202E">
            <w:pPr>
              <w:rPr>
                <w:lang w:val="en-US"/>
              </w:rPr>
            </w:pPr>
            <w:r w:rsidRPr="005F202E">
              <w:rPr>
                <w:b/>
                <w:lang w:val="en-US"/>
              </w:rPr>
              <w:t>PE-15 What is the solution and how is it implemented?</w:t>
            </w:r>
          </w:p>
        </w:tc>
      </w:tr>
      <w:tr w:rsidR="005F202E" w:rsidRPr="005F202E" w14:paraId="26DBADA0" w14:textId="77777777" w:rsidTr="003D2327">
        <w:tc>
          <w:tcPr>
            <w:tcW w:w="9350" w:type="dxa"/>
            <w:shd w:val="clear" w:color="auto" w:fill="FFFFFF"/>
          </w:tcPr>
          <w:p w14:paraId="46A0D8C0" w14:textId="77777777" w:rsidR="005F202E" w:rsidRPr="005F202E" w:rsidRDefault="005F202E" w:rsidP="005F202E">
            <w:pPr>
              <w:rPr>
                <w:lang w:val="en-US"/>
              </w:rPr>
            </w:pPr>
            <w:r w:rsidRPr="005F202E">
              <w:rPr>
                <w:lang w:val="en-US"/>
              </w:rPr>
              <w:t>Description of how PE-15 is implemented,</w:t>
            </w:r>
          </w:p>
          <w:p w14:paraId="23A81F02" w14:textId="77777777" w:rsidR="005F202E" w:rsidRPr="005F202E" w:rsidRDefault="005F202E" w:rsidP="005F202E">
            <w:pPr>
              <w:rPr>
                <w:lang w:val="en-US"/>
              </w:rPr>
            </w:pPr>
          </w:p>
          <w:p w14:paraId="03BA60BA" w14:textId="77777777" w:rsidR="005F202E" w:rsidRPr="005F202E" w:rsidRDefault="005F202E" w:rsidP="005F202E">
            <w:pPr>
              <w:rPr>
                <w:lang w:val="en-US"/>
              </w:rPr>
            </w:pPr>
            <w:r w:rsidRPr="005F202E">
              <w:rPr>
                <w:lang w:val="en-US"/>
              </w:rPr>
              <w:t xml:space="preserve">Customer Responsibilities </w:t>
            </w:r>
          </w:p>
          <w:p w14:paraId="201D809C" w14:textId="77777777" w:rsidR="005F202E" w:rsidRPr="005F202E" w:rsidRDefault="005F202E" w:rsidP="005F202E">
            <w:pPr>
              <w:rPr>
                <w:lang w:val="en-US"/>
              </w:rPr>
            </w:pPr>
          </w:p>
        </w:tc>
      </w:tr>
      <w:tr w:rsidR="005F202E" w:rsidRPr="005F202E" w14:paraId="307A8F89" w14:textId="77777777" w:rsidTr="003D2327">
        <w:tc>
          <w:tcPr>
            <w:tcW w:w="9350" w:type="dxa"/>
            <w:shd w:val="clear" w:color="auto" w:fill="CCECFC"/>
          </w:tcPr>
          <w:p w14:paraId="54A09B81" w14:textId="77777777" w:rsidR="005F202E" w:rsidRPr="005F202E" w:rsidRDefault="005F202E" w:rsidP="005F202E">
            <w:pPr>
              <w:rPr>
                <w:lang w:val="en-US"/>
              </w:rPr>
            </w:pPr>
            <w:r w:rsidRPr="005F202E">
              <w:rPr>
                <w:b/>
                <w:lang w:val="en-US"/>
              </w:rPr>
              <w:t>PE-15 Assessment Plan/Procedures</w:t>
            </w:r>
          </w:p>
        </w:tc>
      </w:tr>
      <w:tr w:rsidR="005F202E" w:rsidRPr="005F202E" w14:paraId="6B155682" w14:textId="77777777" w:rsidTr="003D2327">
        <w:tc>
          <w:tcPr>
            <w:tcW w:w="9350" w:type="dxa"/>
            <w:shd w:val="clear" w:color="auto" w:fill="FFFFFF"/>
          </w:tcPr>
          <w:p w14:paraId="68E15548" w14:textId="77777777" w:rsidR="005F202E" w:rsidRPr="005F202E" w:rsidRDefault="005F202E" w:rsidP="005F202E">
            <w:pPr>
              <w:rPr>
                <w:b/>
                <w:lang w:val="en-US"/>
              </w:rPr>
            </w:pPr>
            <w:r w:rsidRPr="005F202E">
              <w:rPr>
                <w:b/>
                <w:lang w:val="en-US"/>
              </w:rPr>
              <w:t>Assessment Objective:</w:t>
            </w:r>
          </w:p>
          <w:p w14:paraId="2791952E" w14:textId="77777777" w:rsidR="005F202E" w:rsidRPr="005F202E" w:rsidRDefault="005F202E" w:rsidP="005F202E">
            <w:pPr>
              <w:rPr>
                <w:lang w:val="en-US"/>
              </w:rPr>
            </w:pPr>
            <w:r w:rsidRPr="005F202E">
              <w:rPr>
                <w:lang w:val="en-US"/>
              </w:rPr>
              <w:t>Determine if:</w:t>
            </w:r>
          </w:p>
          <w:p w14:paraId="1714E061" w14:textId="77777777" w:rsidR="005F202E" w:rsidRPr="005F202E" w:rsidRDefault="005F202E" w:rsidP="00661E6D">
            <w:pPr>
              <w:numPr>
                <w:ilvl w:val="0"/>
                <w:numId w:val="277"/>
              </w:numPr>
              <w:rPr>
                <w:lang w:val="en-US"/>
              </w:rPr>
            </w:pPr>
            <w:r w:rsidRPr="005F202E">
              <w:rPr>
                <w:lang w:val="en-US"/>
              </w:rPr>
              <w:t xml:space="preserve">the system is protected from damage resulting from water leakage by providing master shutoff or isolation </w:t>
            </w:r>
            <w:proofErr w:type="gramStart"/>
            <w:r w:rsidRPr="005F202E">
              <w:rPr>
                <w:lang w:val="en-US"/>
              </w:rPr>
              <w:t>valves;</w:t>
            </w:r>
            <w:proofErr w:type="gramEnd"/>
          </w:p>
          <w:p w14:paraId="16F0947A" w14:textId="77777777" w:rsidR="005F202E" w:rsidRPr="005F202E" w:rsidRDefault="005F202E" w:rsidP="00661E6D">
            <w:pPr>
              <w:numPr>
                <w:ilvl w:val="0"/>
                <w:numId w:val="277"/>
              </w:numPr>
              <w:rPr>
                <w:lang w:val="en-US"/>
              </w:rPr>
            </w:pPr>
            <w:r w:rsidRPr="005F202E">
              <w:rPr>
                <w:lang w:val="en-US"/>
              </w:rPr>
              <w:t xml:space="preserve">the master shutoff or isolation valves are </w:t>
            </w:r>
            <w:proofErr w:type="gramStart"/>
            <w:r w:rsidRPr="005F202E">
              <w:rPr>
                <w:lang w:val="en-US"/>
              </w:rPr>
              <w:t>accessible;</w:t>
            </w:r>
            <w:proofErr w:type="gramEnd"/>
          </w:p>
          <w:p w14:paraId="267CB861" w14:textId="77777777" w:rsidR="005F202E" w:rsidRPr="005F202E" w:rsidRDefault="005F202E" w:rsidP="00661E6D">
            <w:pPr>
              <w:numPr>
                <w:ilvl w:val="0"/>
                <w:numId w:val="277"/>
              </w:numPr>
              <w:rPr>
                <w:lang w:val="en-US"/>
              </w:rPr>
            </w:pPr>
            <w:r w:rsidRPr="005F202E">
              <w:rPr>
                <w:lang w:val="en-US"/>
              </w:rPr>
              <w:t>the master shutoff or isolation valves are working properly; and</w:t>
            </w:r>
          </w:p>
          <w:p w14:paraId="19BA3396" w14:textId="77777777" w:rsidR="005F202E" w:rsidRPr="005F202E" w:rsidRDefault="005F202E" w:rsidP="00661E6D">
            <w:pPr>
              <w:numPr>
                <w:ilvl w:val="0"/>
                <w:numId w:val="277"/>
              </w:numPr>
              <w:rPr>
                <w:lang w:val="en-US"/>
              </w:rPr>
            </w:pPr>
            <w:r w:rsidRPr="005F202E">
              <w:rPr>
                <w:lang w:val="en-US"/>
              </w:rPr>
              <w:t>the master shutoff or isolation valves are known to key personnel.</w:t>
            </w:r>
          </w:p>
          <w:p w14:paraId="1759CCDF" w14:textId="77777777" w:rsidR="005F202E" w:rsidRPr="005F202E" w:rsidRDefault="005F202E" w:rsidP="005F202E">
            <w:pPr>
              <w:rPr>
                <w:lang w:val="en-US"/>
              </w:rPr>
            </w:pPr>
          </w:p>
        </w:tc>
      </w:tr>
      <w:tr w:rsidR="005F202E" w:rsidRPr="005F202E" w14:paraId="2FAD0839" w14:textId="77777777" w:rsidTr="003D2327">
        <w:tc>
          <w:tcPr>
            <w:tcW w:w="9350" w:type="dxa"/>
            <w:shd w:val="clear" w:color="auto" w:fill="FFFFFF"/>
          </w:tcPr>
          <w:p w14:paraId="2CA4AEB7" w14:textId="77777777" w:rsidR="005F202E" w:rsidRPr="005F202E" w:rsidRDefault="005F202E" w:rsidP="005F202E">
            <w:pPr>
              <w:rPr>
                <w:b/>
                <w:lang w:val="en-US"/>
              </w:rPr>
            </w:pPr>
            <w:r w:rsidRPr="005F202E">
              <w:rPr>
                <w:b/>
                <w:lang w:val="en-US"/>
              </w:rPr>
              <w:lastRenderedPageBreak/>
              <w:t>Assessment Procedures:</w:t>
            </w:r>
          </w:p>
          <w:p w14:paraId="44CF7520" w14:textId="77777777" w:rsidR="005F202E" w:rsidRPr="005F202E" w:rsidRDefault="005F202E" w:rsidP="00661E6D">
            <w:pPr>
              <w:numPr>
                <w:ilvl w:val="0"/>
                <w:numId w:val="144"/>
              </w:numPr>
              <w:rPr>
                <w:lang w:val="en-US"/>
              </w:rPr>
            </w:pPr>
            <w:r w:rsidRPr="005F202E">
              <w:rPr>
                <w:b/>
                <w:lang w:val="en-US"/>
              </w:rPr>
              <w:t xml:space="preserve">EXAMINE: </w:t>
            </w:r>
            <w:r w:rsidRPr="005F202E">
              <w:rPr>
                <w:lang w:val="en-US"/>
              </w:rPr>
              <w:t>Physical and environmental protection policy; procedures addressing water damage protection; facility housing the system; master shutoff valves; list of key personnel with knowledge of location and activation procedures for master shutoff valves for the plumbing system; master shutoff valve documentation; system security plan; other relevant documents or records.</w:t>
            </w:r>
          </w:p>
          <w:p w14:paraId="65CD33E0" w14:textId="77777777" w:rsidR="005F202E" w:rsidRPr="005F202E" w:rsidRDefault="005F202E" w:rsidP="00661E6D">
            <w:pPr>
              <w:numPr>
                <w:ilvl w:val="0"/>
                <w:numId w:val="143"/>
              </w:numPr>
              <w:rPr>
                <w:lang w:val="en-US"/>
              </w:rPr>
            </w:pPr>
            <w:r w:rsidRPr="005F202E">
              <w:rPr>
                <w:b/>
                <w:lang w:val="en-US"/>
              </w:rPr>
              <w:t xml:space="preserve">INTERVIEW: </w:t>
            </w:r>
            <w:r w:rsidRPr="005F202E">
              <w:rPr>
                <w:lang w:val="en-US"/>
              </w:rPr>
              <w:t>Organizational personnel with responsibilities for system environmental controls; organizational personnel with information security responsibilities.</w:t>
            </w:r>
          </w:p>
          <w:p w14:paraId="0C4BFDC2" w14:textId="77777777" w:rsidR="005F202E" w:rsidRPr="005F202E" w:rsidRDefault="005F202E" w:rsidP="00661E6D">
            <w:pPr>
              <w:numPr>
                <w:ilvl w:val="0"/>
                <w:numId w:val="146"/>
              </w:numPr>
              <w:rPr>
                <w:lang w:val="en-US"/>
              </w:rPr>
            </w:pPr>
            <w:r w:rsidRPr="005F202E">
              <w:rPr>
                <w:b/>
                <w:lang w:val="en-US"/>
              </w:rPr>
              <w:t xml:space="preserve">TEST: </w:t>
            </w:r>
            <w:r w:rsidRPr="005F202E">
              <w:rPr>
                <w:lang w:val="en-US"/>
              </w:rPr>
              <w:t>Master water-shutoff valves; organizational process for activating master water shutoff.</w:t>
            </w:r>
          </w:p>
          <w:p w14:paraId="5A52A5BC" w14:textId="77777777" w:rsidR="005F202E" w:rsidRPr="005F202E" w:rsidRDefault="005F202E" w:rsidP="005F202E">
            <w:pPr>
              <w:rPr>
                <w:lang w:val="en-US"/>
              </w:rPr>
            </w:pPr>
          </w:p>
        </w:tc>
      </w:tr>
      <w:tr w:rsidR="005F202E" w:rsidRPr="005F202E" w14:paraId="3FEABD6D" w14:textId="77777777" w:rsidTr="003D2327">
        <w:tc>
          <w:tcPr>
            <w:tcW w:w="9350" w:type="dxa"/>
            <w:shd w:val="clear" w:color="auto" w:fill="CCECFC"/>
          </w:tcPr>
          <w:p w14:paraId="1C212DE7" w14:textId="77777777" w:rsidR="005F202E" w:rsidRPr="005F202E" w:rsidRDefault="005F202E" w:rsidP="005F202E">
            <w:pPr>
              <w:rPr>
                <w:lang w:val="en-US"/>
              </w:rPr>
            </w:pPr>
            <w:r w:rsidRPr="005F202E">
              <w:rPr>
                <w:b/>
                <w:lang w:val="en-US"/>
              </w:rPr>
              <w:t>PE-15 Assessment Results</w:t>
            </w:r>
          </w:p>
        </w:tc>
      </w:tr>
      <w:tr w:rsidR="005F202E" w:rsidRPr="005F202E" w14:paraId="29DA42BF" w14:textId="77777777" w:rsidTr="003D2327">
        <w:tc>
          <w:tcPr>
            <w:tcW w:w="9350" w:type="dxa"/>
            <w:shd w:val="clear" w:color="auto" w:fill="FFFFFF"/>
          </w:tcPr>
          <w:p w14:paraId="2B71D584" w14:textId="77777777" w:rsidR="005F202E" w:rsidRPr="005F202E" w:rsidRDefault="005F202E" w:rsidP="005F202E">
            <w:pPr>
              <w:rPr>
                <w:lang w:val="en-US"/>
              </w:rPr>
            </w:pPr>
            <w:r w:rsidRPr="005F202E">
              <w:rPr>
                <w:lang w:val="en-US"/>
              </w:rPr>
              <w:t>Description of observations and evidence</w:t>
            </w:r>
          </w:p>
          <w:p w14:paraId="4918F767"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5DD80B13"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442DBDE1" w14:textId="77777777" w:rsidR="005F202E" w:rsidRPr="005F202E" w:rsidRDefault="005F202E" w:rsidP="005F202E">
            <w:pPr>
              <w:rPr>
                <w:lang w:val="en-US"/>
              </w:rPr>
            </w:pPr>
          </w:p>
        </w:tc>
      </w:tr>
      <w:tr w:rsidR="005F202E" w:rsidRPr="005F202E" w14:paraId="5BD2E528" w14:textId="77777777" w:rsidTr="003D2327">
        <w:tc>
          <w:tcPr>
            <w:tcW w:w="9350" w:type="dxa"/>
            <w:shd w:val="clear" w:color="auto" w:fill="CCECFC"/>
          </w:tcPr>
          <w:p w14:paraId="353F6358" w14:textId="77777777" w:rsidR="005F202E" w:rsidRPr="005F202E" w:rsidRDefault="005F202E" w:rsidP="005F202E">
            <w:pPr>
              <w:rPr>
                <w:lang w:val="en-US"/>
              </w:rPr>
            </w:pPr>
            <w:r w:rsidRPr="005F202E">
              <w:rPr>
                <w:b/>
                <w:lang w:val="en-US"/>
              </w:rPr>
              <w:t>PE-15 Remediation Plan</w:t>
            </w:r>
          </w:p>
        </w:tc>
      </w:tr>
      <w:tr w:rsidR="005F202E" w:rsidRPr="005F202E" w14:paraId="178B5CD3" w14:textId="77777777" w:rsidTr="003D2327">
        <w:tc>
          <w:tcPr>
            <w:tcW w:w="9350" w:type="dxa"/>
            <w:shd w:val="clear" w:color="auto" w:fill="FFFFFF"/>
          </w:tcPr>
          <w:p w14:paraId="44AE2698" w14:textId="77777777" w:rsidR="005F202E" w:rsidRPr="005F202E" w:rsidRDefault="005F202E" w:rsidP="005F202E">
            <w:pPr>
              <w:rPr>
                <w:lang w:val="en-US"/>
              </w:rPr>
            </w:pPr>
            <w:r w:rsidRPr="005F202E">
              <w:rPr>
                <w:lang w:val="en-US"/>
              </w:rPr>
              <w:t>Define remediation plans to correct risks identified with this control requirement.</w:t>
            </w:r>
          </w:p>
          <w:p w14:paraId="680B60BF" w14:textId="77777777" w:rsidR="005F202E" w:rsidRPr="005F202E" w:rsidRDefault="005F202E" w:rsidP="005F202E">
            <w:pPr>
              <w:rPr>
                <w:lang w:val="en-US"/>
              </w:rPr>
            </w:pPr>
          </w:p>
        </w:tc>
      </w:tr>
    </w:tbl>
    <w:p w14:paraId="5874D189" w14:textId="77777777" w:rsidR="005F202E" w:rsidRPr="005F202E" w:rsidRDefault="005F202E" w:rsidP="005F202E">
      <w:pPr>
        <w:rPr>
          <w:b/>
          <w:lang w:val="en-US"/>
        </w:rPr>
      </w:pPr>
    </w:p>
    <w:p w14:paraId="1497482B" w14:textId="77777777" w:rsidR="005F202E" w:rsidRPr="005F202E" w:rsidRDefault="005F202E" w:rsidP="00661E6D">
      <w:pPr>
        <w:numPr>
          <w:ilvl w:val="0"/>
          <w:numId w:val="13"/>
        </w:numPr>
        <w:rPr>
          <w:lang w:val="en-US"/>
        </w:rPr>
      </w:pPr>
      <w:r w:rsidRPr="005F202E">
        <w:rPr>
          <w:lang w:val="en-US"/>
        </w:rPr>
        <w:t>PE-16 Delivery and Removal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5C66DEC2" w14:textId="77777777" w:rsidTr="003D2327">
        <w:tc>
          <w:tcPr>
            <w:tcW w:w="9350" w:type="dxa"/>
            <w:shd w:val="clear" w:color="auto" w:fill="CCECFC"/>
          </w:tcPr>
          <w:p w14:paraId="0AB85378" w14:textId="77777777" w:rsidR="005F202E" w:rsidRPr="005F202E" w:rsidRDefault="005F202E" w:rsidP="005F202E">
            <w:pPr>
              <w:rPr>
                <w:lang w:val="en-US"/>
              </w:rPr>
            </w:pPr>
            <w:r w:rsidRPr="005F202E">
              <w:rPr>
                <w:b/>
                <w:lang w:val="en-US"/>
              </w:rPr>
              <w:t xml:space="preserve">                                                       PE-16 Control Requirement(s)</w:t>
            </w:r>
          </w:p>
        </w:tc>
      </w:tr>
      <w:tr w:rsidR="005F202E" w:rsidRPr="005F202E" w14:paraId="17D9F233" w14:textId="77777777" w:rsidTr="003D2327">
        <w:tc>
          <w:tcPr>
            <w:tcW w:w="9350" w:type="dxa"/>
            <w:shd w:val="clear" w:color="auto" w:fill="FFFFFF"/>
          </w:tcPr>
          <w:p w14:paraId="717CB335" w14:textId="77777777" w:rsidR="005F202E" w:rsidRPr="005F202E" w:rsidRDefault="005F202E" w:rsidP="005F202E">
            <w:pPr>
              <w:rPr>
                <w:lang w:val="en-US"/>
              </w:rPr>
            </w:pPr>
            <w:r w:rsidRPr="005F202E">
              <w:rPr>
                <w:lang w:val="en-US"/>
              </w:rPr>
              <w:lastRenderedPageBreak/>
              <w:tab/>
              <w:t>a.</w:t>
            </w:r>
            <w:r w:rsidRPr="005F202E">
              <w:rPr>
                <w:lang w:val="en-US"/>
              </w:rPr>
              <w:tab/>
              <w:t>Authorize and control [Assignment: organization-defined types of system components] entering and exiting the facility; and</w:t>
            </w:r>
          </w:p>
          <w:p w14:paraId="57F3E653" w14:textId="77777777" w:rsidR="005F202E" w:rsidRPr="005F202E" w:rsidRDefault="005F202E" w:rsidP="005F202E">
            <w:pPr>
              <w:rPr>
                <w:lang w:val="en-US"/>
              </w:rPr>
            </w:pPr>
            <w:r w:rsidRPr="005F202E">
              <w:rPr>
                <w:b/>
                <w:lang w:val="en-US"/>
              </w:rPr>
              <w:t xml:space="preserve">PE-16 (a) Additional FedRAMP Requirements and Guidance: </w:t>
            </w:r>
            <w:r w:rsidRPr="005F202E">
              <w:rPr>
                <w:lang w:val="en-US"/>
              </w:rPr>
              <w:t>[all information system components]</w:t>
            </w:r>
          </w:p>
          <w:p w14:paraId="42D7D18C" w14:textId="77777777" w:rsidR="005F202E" w:rsidRPr="005F202E" w:rsidRDefault="005F202E" w:rsidP="005F202E">
            <w:pPr>
              <w:rPr>
                <w:lang w:val="en-US"/>
              </w:rPr>
            </w:pPr>
          </w:p>
          <w:p w14:paraId="6C8EC811" w14:textId="77777777" w:rsidR="005F202E" w:rsidRPr="005F202E" w:rsidRDefault="005F202E" w:rsidP="005F202E">
            <w:pPr>
              <w:rPr>
                <w:lang w:val="en-US"/>
              </w:rPr>
            </w:pPr>
            <w:r w:rsidRPr="005F202E">
              <w:rPr>
                <w:lang w:val="en-US"/>
              </w:rPr>
              <w:tab/>
              <w:t>b.</w:t>
            </w:r>
            <w:r w:rsidRPr="005F202E">
              <w:rPr>
                <w:lang w:val="en-US"/>
              </w:rPr>
              <w:tab/>
              <w:t>Maintain records of the system components.</w:t>
            </w:r>
          </w:p>
          <w:p w14:paraId="3C9E16B5" w14:textId="77777777" w:rsidR="005F202E" w:rsidRPr="005F202E" w:rsidRDefault="005F202E" w:rsidP="005F202E">
            <w:pPr>
              <w:rPr>
                <w:lang w:val="en-US"/>
              </w:rPr>
            </w:pPr>
          </w:p>
        </w:tc>
      </w:tr>
      <w:tr w:rsidR="005F202E" w:rsidRPr="005F202E" w14:paraId="2A5D6317" w14:textId="77777777" w:rsidTr="003D2327">
        <w:tc>
          <w:tcPr>
            <w:tcW w:w="9350" w:type="dxa"/>
            <w:shd w:val="clear" w:color="auto" w:fill="CCECFC"/>
          </w:tcPr>
          <w:p w14:paraId="1F2D5D34" w14:textId="77777777" w:rsidR="005F202E" w:rsidRPr="005F202E" w:rsidRDefault="005F202E" w:rsidP="005F202E">
            <w:pPr>
              <w:rPr>
                <w:lang w:val="en-US"/>
              </w:rPr>
            </w:pPr>
            <w:r w:rsidRPr="005F202E">
              <w:rPr>
                <w:b/>
                <w:lang w:val="en-US"/>
              </w:rPr>
              <w:t xml:space="preserve">                                                       PE-16 Control Summary Information</w:t>
            </w:r>
          </w:p>
        </w:tc>
      </w:tr>
      <w:tr w:rsidR="005F202E" w:rsidRPr="005F202E" w14:paraId="6DA90739" w14:textId="77777777" w:rsidTr="003D2327">
        <w:tc>
          <w:tcPr>
            <w:tcW w:w="9350" w:type="dxa"/>
            <w:shd w:val="clear" w:color="auto" w:fill="FFFFFF"/>
          </w:tcPr>
          <w:p w14:paraId="5BAF42F8" w14:textId="77777777" w:rsidR="005F202E" w:rsidRPr="005F202E" w:rsidRDefault="005F202E" w:rsidP="005F202E">
            <w:pPr>
              <w:rPr>
                <w:lang w:val="en-US"/>
              </w:rPr>
            </w:pPr>
            <w:r w:rsidRPr="005F202E">
              <w:rPr>
                <w:lang w:val="en-US"/>
              </w:rPr>
              <w:t>Responsible Role:</w:t>
            </w:r>
          </w:p>
        </w:tc>
      </w:tr>
      <w:tr w:rsidR="005F202E" w:rsidRPr="005F202E" w14:paraId="1941857B" w14:textId="77777777" w:rsidTr="003D2327">
        <w:tc>
          <w:tcPr>
            <w:tcW w:w="9350" w:type="dxa"/>
            <w:shd w:val="clear" w:color="auto" w:fill="FFFFFF"/>
          </w:tcPr>
          <w:p w14:paraId="0886FB77" w14:textId="77777777" w:rsidR="005F202E" w:rsidRPr="005F202E" w:rsidRDefault="005F202E" w:rsidP="005F202E">
            <w:pPr>
              <w:rPr>
                <w:lang w:val="en-US"/>
              </w:rPr>
            </w:pPr>
            <w:r w:rsidRPr="005F202E">
              <w:rPr>
                <w:lang w:val="en-US"/>
              </w:rPr>
              <w:t>Implementation Status (check all that apply):</w:t>
            </w:r>
          </w:p>
          <w:p w14:paraId="3D69AAF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19D0C26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78BF199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5644F7A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2EDE17B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2E22A92B" w14:textId="77777777" w:rsidTr="003D2327">
        <w:tc>
          <w:tcPr>
            <w:tcW w:w="9350" w:type="dxa"/>
            <w:shd w:val="clear" w:color="auto" w:fill="FFFFFF"/>
          </w:tcPr>
          <w:p w14:paraId="01AA6EA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0264455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5BC46BA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961CE3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5831A25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32D0B6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21BC35D"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Inherited from Pre-Existing Authorization for &lt;CSP Name here&gt;, Date of Authorization</w:t>
            </w:r>
          </w:p>
        </w:tc>
      </w:tr>
      <w:tr w:rsidR="005F202E" w:rsidRPr="005F202E" w14:paraId="35C86A55" w14:textId="77777777" w:rsidTr="003D2327">
        <w:tc>
          <w:tcPr>
            <w:tcW w:w="9350" w:type="dxa"/>
            <w:shd w:val="clear" w:color="auto" w:fill="CCECFC"/>
          </w:tcPr>
          <w:p w14:paraId="02C0B410" w14:textId="77777777" w:rsidR="005F202E" w:rsidRPr="005F202E" w:rsidRDefault="005F202E" w:rsidP="005F202E">
            <w:pPr>
              <w:rPr>
                <w:lang w:val="en-US"/>
              </w:rPr>
            </w:pPr>
            <w:r w:rsidRPr="005F202E">
              <w:rPr>
                <w:b/>
                <w:lang w:val="en-US"/>
              </w:rPr>
              <w:lastRenderedPageBreak/>
              <w:t>PE-16 What is the solution and how is it implemented?</w:t>
            </w:r>
          </w:p>
        </w:tc>
      </w:tr>
      <w:tr w:rsidR="005F202E" w:rsidRPr="005F202E" w14:paraId="3DBA596F" w14:textId="77777777" w:rsidTr="003D2327">
        <w:tc>
          <w:tcPr>
            <w:tcW w:w="9350" w:type="dxa"/>
            <w:shd w:val="clear" w:color="auto" w:fill="FFFFFF"/>
          </w:tcPr>
          <w:p w14:paraId="64A41246" w14:textId="77777777" w:rsidR="005F202E" w:rsidRPr="005F202E" w:rsidRDefault="005F202E" w:rsidP="005F202E">
            <w:pPr>
              <w:rPr>
                <w:lang w:val="en-US"/>
              </w:rPr>
            </w:pPr>
            <w:r w:rsidRPr="005F202E">
              <w:rPr>
                <w:lang w:val="en-US"/>
              </w:rPr>
              <w:t>Description of how PE-16 is implemented,</w:t>
            </w:r>
          </w:p>
          <w:p w14:paraId="055DFEA5" w14:textId="77777777" w:rsidR="005F202E" w:rsidRPr="005F202E" w:rsidRDefault="005F202E" w:rsidP="005F202E">
            <w:pPr>
              <w:rPr>
                <w:lang w:val="en-US"/>
              </w:rPr>
            </w:pPr>
          </w:p>
          <w:p w14:paraId="01FEB30C" w14:textId="77777777" w:rsidR="005F202E" w:rsidRPr="005F202E" w:rsidRDefault="005F202E" w:rsidP="005F202E">
            <w:pPr>
              <w:rPr>
                <w:lang w:val="en-US"/>
              </w:rPr>
            </w:pPr>
            <w:r w:rsidRPr="005F202E">
              <w:rPr>
                <w:lang w:val="en-US"/>
              </w:rPr>
              <w:t xml:space="preserve">Customer Responsibilities </w:t>
            </w:r>
          </w:p>
          <w:p w14:paraId="23278231" w14:textId="77777777" w:rsidR="005F202E" w:rsidRPr="005F202E" w:rsidRDefault="005F202E" w:rsidP="005F202E">
            <w:pPr>
              <w:rPr>
                <w:lang w:val="en-US"/>
              </w:rPr>
            </w:pPr>
          </w:p>
        </w:tc>
      </w:tr>
      <w:tr w:rsidR="005F202E" w:rsidRPr="005F202E" w14:paraId="48A31981" w14:textId="77777777" w:rsidTr="003D2327">
        <w:tc>
          <w:tcPr>
            <w:tcW w:w="9350" w:type="dxa"/>
            <w:shd w:val="clear" w:color="auto" w:fill="CCECFC"/>
          </w:tcPr>
          <w:p w14:paraId="3105DAAE" w14:textId="77777777" w:rsidR="005F202E" w:rsidRPr="005F202E" w:rsidRDefault="005F202E" w:rsidP="005F202E">
            <w:pPr>
              <w:rPr>
                <w:lang w:val="en-US"/>
              </w:rPr>
            </w:pPr>
            <w:r w:rsidRPr="005F202E">
              <w:rPr>
                <w:b/>
                <w:lang w:val="en-US"/>
              </w:rPr>
              <w:t>PE-16 Assessment Plan/Procedures</w:t>
            </w:r>
          </w:p>
        </w:tc>
      </w:tr>
      <w:tr w:rsidR="005F202E" w:rsidRPr="005F202E" w14:paraId="44A0A201" w14:textId="77777777" w:rsidTr="003D2327">
        <w:tc>
          <w:tcPr>
            <w:tcW w:w="9350" w:type="dxa"/>
            <w:shd w:val="clear" w:color="auto" w:fill="FFFFFF"/>
          </w:tcPr>
          <w:p w14:paraId="341650F7" w14:textId="77777777" w:rsidR="005F202E" w:rsidRPr="005F202E" w:rsidRDefault="005F202E" w:rsidP="005F202E">
            <w:pPr>
              <w:rPr>
                <w:b/>
                <w:lang w:val="en-US"/>
              </w:rPr>
            </w:pPr>
            <w:r w:rsidRPr="005F202E">
              <w:rPr>
                <w:b/>
                <w:lang w:val="en-US"/>
              </w:rPr>
              <w:t>Assessment Objective:</w:t>
            </w:r>
          </w:p>
          <w:p w14:paraId="572CEB2C" w14:textId="77777777" w:rsidR="005F202E" w:rsidRPr="005F202E" w:rsidRDefault="005F202E" w:rsidP="005F202E">
            <w:pPr>
              <w:rPr>
                <w:lang w:val="en-US"/>
              </w:rPr>
            </w:pPr>
            <w:r w:rsidRPr="005F202E">
              <w:rPr>
                <w:lang w:val="en-US"/>
              </w:rPr>
              <w:t>Determine if records of the system components are maintained.</w:t>
            </w:r>
          </w:p>
          <w:p w14:paraId="7146CFD9" w14:textId="77777777" w:rsidR="005F202E" w:rsidRPr="005F202E" w:rsidRDefault="005F202E" w:rsidP="005F202E">
            <w:pPr>
              <w:rPr>
                <w:lang w:val="en-US"/>
              </w:rPr>
            </w:pPr>
          </w:p>
        </w:tc>
      </w:tr>
      <w:tr w:rsidR="005F202E" w:rsidRPr="005F202E" w14:paraId="2C4AE69F" w14:textId="77777777" w:rsidTr="003D2327">
        <w:tc>
          <w:tcPr>
            <w:tcW w:w="9350" w:type="dxa"/>
            <w:shd w:val="clear" w:color="auto" w:fill="FFFFFF"/>
          </w:tcPr>
          <w:p w14:paraId="6173E909" w14:textId="77777777" w:rsidR="005F202E" w:rsidRPr="005F202E" w:rsidRDefault="005F202E" w:rsidP="005F202E">
            <w:pPr>
              <w:rPr>
                <w:b/>
                <w:lang w:val="en-US"/>
              </w:rPr>
            </w:pPr>
            <w:r w:rsidRPr="005F202E">
              <w:rPr>
                <w:b/>
                <w:lang w:val="en-US"/>
              </w:rPr>
              <w:t>Assessment Procedures:</w:t>
            </w:r>
          </w:p>
          <w:p w14:paraId="36BFF4F5" w14:textId="77777777" w:rsidR="005F202E" w:rsidRPr="005F202E" w:rsidRDefault="005F202E" w:rsidP="00661E6D">
            <w:pPr>
              <w:numPr>
                <w:ilvl w:val="0"/>
                <w:numId w:val="145"/>
              </w:numPr>
              <w:rPr>
                <w:lang w:val="en-US"/>
              </w:rPr>
            </w:pPr>
            <w:r w:rsidRPr="005F202E">
              <w:rPr>
                <w:b/>
                <w:lang w:val="en-US"/>
              </w:rPr>
              <w:t xml:space="preserve">EXAMINE: </w:t>
            </w:r>
            <w:r w:rsidRPr="005F202E">
              <w:rPr>
                <w:lang w:val="en-US"/>
              </w:rPr>
              <w:t>Physical and environmental protection policy; procedures addressing the delivery and removal of system components from the facility; facility housing the system; records of items entering and exiting the facility; system security plan; other relevant documents or records.</w:t>
            </w:r>
          </w:p>
          <w:p w14:paraId="7D252A0D" w14:textId="77777777" w:rsidR="005F202E" w:rsidRPr="005F202E" w:rsidRDefault="005F202E" w:rsidP="00661E6D">
            <w:pPr>
              <w:numPr>
                <w:ilvl w:val="0"/>
                <w:numId w:val="150"/>
              </w:numPr>
              <w:rPr>
                <w:lang w:val="en-US"/>
              </w:rPr>
            </w:pPr>
            <w:r w:rsidRPr="005F202E">
              <w:rPr>
                <w:b/>
                <w:lang w:val="en-US"/>
              </w:rPr>
              <w:t xml:space="preserve">INTERVIEW: </w:t>
            </w:r>
            <w:r w:rsidRPr="005F202E">
              <w:rPr>
                <w:lang w:val="en-US"/>
              </w:rPr>
              <w:t>Organizational personnel with responsibilities for controlling system components entering and exiting the facility; organizational personnel with information security responsibilities.</w:t>
            </w:r>
          </w:p>
          <w:p w14:paraId="15CB26C4" w14:textId="77777777" w:rsidR="005F202E" w:rsidRPr="005F202E" w:rsidRDefault="005F202E" w:rsidP="00661E6D">
            <w:pPr>
              <w:numPr>
                <w:ilvl w:val="0"/>
                <w:numId w:val="148"/>
              </w:numPr>
              <w:rPr>
                <w:lang w:val="en-US"/>
              </w:rPr>
            </w:pPr>
            <w:r w:rsidRPr="005F202E">
              <w:rPr>
                <w:b/>
                <w:lang w:val="en-US"/>
              </w:rPr>
              <w:t xml:space="preserve">TEST: </w:t>
            </w:r>
            <w:r w:rsidRPr="005F202E">
              <w:rPr>
                <w:lang w:val="en-US"/>
              </w:rPr>
              <w:t>Organizational process for authorizing, monitoring, and controlling system-related items entering and exiting the facility; mechanisms supporting and/or implementing, authorizing, monitoring, and controlling system-related items entering and exiting the facility.</w:t>
            </w:r>
          </w:p>
          <w:p w14:paraId="2D9AF237" w14:textId="77777777" w:rsidR="005F202E" w:rsidRPr="005F202E" w:rsidRDefault="005F202E" w:rsidP="005F202E">
            <w:pPr>
              <w:rPr>
                <w:lang w:val="en-US"/>
              </w:rPr>
            </w:pPr>
          </w:p>
        </w:tc>
      </w:tr>
      <w:tr w:rsidR="005F202E" w:rsidRPr="005F202E" w14:paraId="14E6DE73" w14:textId="77777777" w:rsidTr="003D2327">
        <w:tc>
          <w:tcPr>
            <w:tcW w:w="9350" w:type="dxa"/>
            <w:shd w:val="clear" w:color="auto" w:fill="CCECFC"/>
          </w:tcPr>
          <w:p w14:paraId="507E35E8" w14:textId="77777777" w:rsidR="005F202E" w:rsidRPr="005F202E" w:rsidRDefault="005F202E" w:rsidP="005F202E">
            <w:pPr>
              <w:rPr>
                <w:lang w:val="en-US"/>
              </w:rPr>
            </w:pPr>
            <w:r w:rsidRPr="005F202E">
              <w:rPr>
                <w:b/>
                <w:lang w:val="en-US"/>
              </w:rPr>
              <w:t>PE-16 Assessment Results</w:t>
            </w:r>
          </w:p>
        </w:tc>
      </w:tr>
      <w:tr w:rsidR="005F202E" w:rsidRPr="005F202E" w14:paraId="3D6CEE8C" w14:textId="77777777" w:rsidTr="003D2327">
        <w:tc>
          <w:tcPr>
            <w:tcW w:w="9350" w:type="dxa"/>
            <w:shd w:val="clear" w:color="auto" w:fill="FFFFFF"/>
          </w:tcPr>
          <w:p w14:paraId="77F09B18" w14:textId="77777777" w:rsidR="005F202E" w:rsidRPr="005F202E" w:rsidRDefault="005F202E" w:rsidP="005F202E">
            <w:pPr>
              <w:rPr>
                <w:lang w:val="en-US"/>
              </w:rPr>
            </w:pPr>
            <w:r w:rsidRPr="005F202E">
              <w:rPr>
                <w:lang w:val="en-US"/>
              </w:rPr>
              <w:lastRenderedPageBreak/>
              <w:t>Description of observations and evidence</w:t>
            </w:r>
          </w:p>
          <w:p w14:paraId="647AE632"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59DDFD61"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344E5DB0" w14:textId="77777777" w:rsidR="005F202E" w:rsidRPr="005F202E" w:rsidRDefault="005F202E" w:rsidP="005F202E">
            <w:pPr>
              <w:rPr>
                <w:lang w:val="en-US"/>
              </w:rPr>
            </w:pPr>
          </w:p>
        </w:tc>
      </w:tr>
      <w:tr w:rsidR="005F202E" w:rsidRPr="005F202E" w14:paraId="32ADF7A4" w14:textId="77777777" w:rsidTr="003D2327">
        <w:tc>
          <w:tcPr>
            <w:tcW w:w="9350" w:type="dxa"/>
            <w:shd w:val="clear" w:color="auto" w:fill="CCECFC"/>
          </w:tcPr>
          <w:p w14:paraId="170840E3" w14:textId="77777777" w:rsidR="005F202E" w:rsidRPr="005F202E" w:rsidRDefault="005F202E" w:rsidP="005F202E">
            <w:pPr>
              <w:rPr>
                <w:lang w:val="en-US"/>
              </w:rPr>
            </w:pPr>
            <w:r w:rsidRPr="005F202E">
              <w:rPr>
                <w:b/>
                <w:lang w:val="en-US"/>
              </w:rPr>
              <w:t>PE-16 Remediation Plan</w:t>
            </w:r>
          </w:p>
        </w:tc>
      </w:tr>
      <w:tr w:rsidR="005F202E" w:rsidRPr="005F202E" w14:paraId="57B91A7F" w14:textId="77777777" w:rsidTr="003D2327">
        <w:tc>
          <w:tcPr>
            <w:tcW w:w="9350" w:type="dxa"/>
            <w:shd w:val="clear" w:color="auto" w:fill="FFFFFF"/>
          </w:tcPr>
          <w:p w14:paraId="57022ABD" w14:textId="77777777" w:rsidR="005F202E" w:rsidRPr="005F202E" w:rsidRDefault="005F202E" w:rsidP="005F202E">
            <w:pPr>
              <w:rPr>
                <w:lang w:val="en-US"/>
              </w:rPr>
            </w:pPr>
            <w:r w:rsidRPr="005F202E">
              <w:rPr>
                <w:lang w:val="en-US"/>
              </w:rPr>
              <w:t>Define remediation plans to correct risks identified with this control requirement.</w:t>
            </w:r>
          </w:p>
          <w:p w14:paraId="092E7E8A" w14:textId="77777777" w:rsidR="005F202E" w:rsidRPr="005F202E" w:rsidRDefault="005F202E" w:rsidP="005F202E">
            <w:pPr>
              <w:rPr>
                <w:lang w:val="en-US"/>
              </w:rPr>
            </w:pPr>
          </w:p>
        </w:tc>
      </w:tr>
    </w:tbl>
    <w:p w14:paraId="733A53F9" w14:textId="77777777" w:rsidR="005F202E" w:rsidRPr="005F202E" w:rsidRDefault="005F202E" w:rsidP="005F202E">
      <w:pPr>
        <w:rPr>
          <w:lang w:val="en-US"/>
        </w:rPr>
      </w:pPr>
    </w:p>
    <w:p w14:paraId="1FB46F7F" w14:textId="77777777" w:rsidR="005F202E" w:rsidRPr="005F202E" w:rsidRDefault="005F202E" w:rsidP="00661E6D">
      <w:pPr>
        <w:numPr>
          <w:ilvl w:val="1"/>
          <w:numId w:val="76"/>
        </w:numPr>
        <w:rPr>
          <w:b/>
          <w:lang w:val="en-US"/>
        </w:rPr>
      </w:pPr>
      <w:bookmarkStart w:id="41" w:name="_heading=h.2p2csry" w:colFirst="0" w:colLast="0"/>
      <w:bookmarkEnd w:id="41"/>
      <w:r w:rsidRPr="005F202E">
        <w:rPr>
          <w:b/>
          <w:lang w:val="en-US"/>
        </w:rPr>
        <w:t>Planning (PL)</w:t>
      </w:r>
    </w:p>
    <w:p w14:paraId="68260E29" w14:textId="77777777" w:rsidR="005F202E" w:rsidRPr="005F202E" w:rsidRDefault="005F202E" w:rsidP="00D308C0">
      <w:pPr>
        <w:pStyle w:val="tabletitle0"/>
        <w:rPr>
          <w:rFonts w:asciiTheme="minorHAnsi" w:hAnsiTheme="minorHAnsi" w:cstheme="minorHAnsi"/>
        </w:rPr>
      </w:pPr>
      <w:bookmarkStart w:id="42" w:name="_heading=h.147n2zr" w:colFirst="0" w:colLast="0"/>
      <w:bookmarkEnd w:id="42"/>
      <w:r w:rsidRPr="005F202E">
        <w:rPr>
          <w:rFonts w:asciiTheme="minorHAnsi" w:hAnsiTheme="minorHAnsi" w:cstheme="minorHAnsi"/>
        </w:rPr>
        <w:t>PL-2 System Security and Privacy Plans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16FC73CD" w14:textId="77777777" w:rsidTr="003D2327">
        <w:tc>
          <w:tcPr>
            <w:tcW w:w="9350" w:type="dxa"/>
            <w:shd w:val="clear" w:color="auto" w:fill="CCECFC"/>
          </w:tcPr>
          <w:p w14:paraId="16FA2F7C" w14:textId="77777777" w:rsidR="005F202E" w:rsidRPr="005F202E" w:rsidRDefault="005F202E" w:rsidP="005F202E">
            <w:pPr>
              <w:rPr>
                <w:lang w:val="en-US"/>
              </w:rPr>
            </w:pPr>
            <w:r w:rsidRPr="005F202E">
              <w:rPr>
                <w:b/>
                <w:lang w:val="en-US"/>
              </w:rPr>
              <w:t xml:space="preserve">                                                       PL-2 Control Requirement(s)</w:t>
            </w:r>
          </w:p>
        </w:tc>
      </w:tr>
      <w:tr w:rsidR="005F202E" w:rsidRPr="005F202E" w14:paraId="2E494BCA" w14:textId="77777777" w:rsidTr="003D2327">
        <w:tc>
          <w:tcPr>
            <w:tcW w:w="9350" w:type="dxa"/>
            <w:shd w:val="clear" w:color="auto" w:fill="FFFFFF"/>
          </w:tcPr>
          <w:p w14:paraId="6DF34B73" w14:textId="77777777" w:rsidR="005F202E" w:rsidRPr="005F202E" w:rsidRDefault="005F202E" w:rsidP="005F202E">
            <w:pPr>
              <w:rPr>
                <w:lang w:val="en-US"/>
              </w:rPr>
            </w:pPr>
            <w:r w:rsidRPr="005F202E">
              <w:rPr>
                <w:lang w:val="en-US"/>
              </w:rPr>
              <w:tab/>
              <w:t>a.</w:t>
            </w:r>
            <w:r w:rsidRPr="005F202E">
              <w:rPr>
                <w:lang w:val="en-US"/>
              </w:rPr>
              <w:tab/>
              <w:t>Develop security and privacy plans for the system that:</w:t>
            </w:r>
          </w:p>
          <w:p w14:paraId="29A25BA9" w14:textId="77777777" w:rsidR="005F202E" w:rsidRPr="005F202E" w:rsidRDefault="005F202E" w:rsidP="005F202E">
            <w:pPr>
              <w:rPr>
                <w:lang w:val="en-US"/>
              </w:rPr>
            </w:pPr>
            <w:r w:rsidRPr="005F202E">
              <w:rPr>
                <w:lang w:val="en-US"/>
              </w:rPr>
              <w:tab/>
            </w:r>
            <w:r w:rsidRPr="005F202E">
              <w:rPr>
                <w:lang w:val="en-US"/>
              </w:rPr>
              <w:tab/>
              <w:t>1.</w:t>
            </w:r>
            <w:r w:rsidRPr="005F202E">
              <w:rPr>
                <w:lang w:val="en-US"/>
              </w:rPr>
              <w:tab/>
              <w:t xml:space="preserve">Are consistent with the organization’s enterprise </w:t>
            </w:r>
            <w:proofErr w:type="gramStart"/>
            <w:r w:rsidRPr="005F202E">
              <w:rPr>
                <w:lang w:val="en-US"/>
              </w:rPr>
              <w:t>architecture;</w:t>
            </w:r>
            <w:proofErr w:type="gramEnd"/>
          </w:p>
          <w:p w14:paraId="54A336FD" w14:textId="77777777" w:rsidR="005F202E" w:rsidRPr="005F202E" w:rsidRDefault="005F202E" w:rsidP="005F202E">
            <w:pPr>
              <w:rPr>
                <w:lang w:val="en-US"/>
              </w:rPr>
            </w:pPr>
            <w:r w:rsidRPr="005F202E">
              <w:rPr>
                <w:lang w:val="en-US"/>
              </w:rPr>
              <w:tab/>
            </w:r>
            <w:r w:rsidRPr="005F202E">
              <w:rPr>
                <w:lang w:val="en-US"/>
              </w:rPr>
              <w:tab/>
              <w:t>2.</w:t>
            </w:r>
            <w:r w:rsidRPr="005F202E">
              <w:rPr>
                <w:lang w:val="en-US"/>
              </w:rPr>
              <w:tab/>
              <w:t xml:space="preserve">Explicitly define the constituent system </w:t>
            </w:r>
            <w:proofErr w:type="gramStart"/>
            <w:r w:rsidRPr="005F202E">
              <w:rPr>
                <w:lang w:val="en-US"/>
              </w:rPr>
              <w:t>components;</w:t>
            </w:r>
            <w:proofErr w:type="gramEnd"/>
          </w:p>
          <w:p w14:paraId="14816486" w14:textId="77777777" w:rsidR="005F202E" w:rsidRPr="005F202E" w:rsidRDefault="005F202E" w:rsidP="005F202E">
            <w:pPr>
              <w:rPr>
                <w:lang w:val="en-US"/>
              </w:rPr>
            </w:pPr>
            <w:r w:rsidRPr="005F202E">
              <w:rPr>
                <w:lang w:val="en-US"/>
              </w:rPr>
              <w:tab/>
            </w:r>
            <w:r w:rsidRPr="005F202E">
              <w:rPr>
                <w:lang w:val="en-US"/>
              </w:rPr>
              <w:tab/>
              <w:t>3.</w:t>
            </w:r>
            <w:r w:rsidRPr="005F202E">
              <w:rPr>
                <w:lang w:val="en-US"/>
              </w:rPr>
              <w:tab/>
              <w:t xml:space="preserve">Describe the operational context of the system in terms of mission and business </w:t>
            </w:r>
            <w:proofErr w:type="gramStart"/>
            <w:r w:rsidRPr="005F202E">
              <w:rPr>
                <w:lang w:val="en-US"/>
              </w:rPr>
              <w:t>processes;</w:t>
            </w:r>
            <w:proofErr w:type="gramEnd"/>
          </w:p>
          <w:p w14:paraId="42FA2FA3" w14:textId="77777777" w:rsidR="005F202E" w:rsidRPr="005F202E" w:rsidRDefault="005F202E" w:rsidP="005F202E">
            <w:pPr>
              <w:rPr>
                <w:lang w:val="en-US"/>
              </w:rPr>
            </w:pPr>
            <w:r w:rsidRPr="005F202E">
              <w:rPr>
                <w:lang w:val="en-US"/>
              </w:rPr>
              <w:tab/>
            </w:r>
            <w:r w:rsidRPr="005F202E">
              <w:rPr>
                <w:lang w:val="en-US"/>
              </w:rPr>
              <w:tab/>
              <w:t>4.</w:t>
            </w:r>
            <w:r w:rsidRPr="005F202E">
              <w:rPr>
                <w:lang w:val="en-US"/>
              </w:rPr>
              <w:tab/>
              <w:t xml:space="preserve">Identify the individuals that fulfill system roles and </w:t>
            </w:r>
            <w:proofErr w:type="gramStart"/>
            <w:r w:rsidRPr="005F202E">
              <w:rPr>
                <w:lang w:val="en-US"/>
              </w:rPr>
              <w:t>responsibilities;</w:t>
            </w:r>
            <w:proofErr w:type="gramEnd"/>
          </w:p>
          <w:p w14:paraId="13025A95" w14:textId="77777777" w:rsidR="005F202E" w:rsidRPr="005F202E" w:rsidRDefault="005F202E" w:rsidP="005F202E">
            <w:pPr>
              <w:rPr>
                <w:lang w:val="en-US"/>
              </w:rPr>
            </w:pPr>
            <w:r w:rsidRPr="005F202E">
              <w:rPr>
                <w:lang w:val="en-US"/>
              </w:rPr>
              <w:tab/>
            </w:r>
            <w:r w:rsidRPr="005F202E">
              <w:rPr>
                <w:lang w:val="en-US"/>
              </w:rPr>
              <w:tab/>
              <w:t>5.</w:t>
            </w:r>
            <w:r w:rsidRPr="005F202E">
              <w:rPr>
                <w:lang w:val="en-US"/>
              </w:rPr>
              <w:tab/>
              <w:t xml:space="preserve">Identify the information types processed, stored, and transmitted by the </w:t>
            </w:r>
            <w:proofErr w:type="gramStart"/>
            <w:r w:rsidRPr="005F202E">
              <w:rPr>
                <w:lang w:val="en-US"/>
              </w:rPr>
              <w:t>system;</w:t>
            </w:r>
            <w:proofErr w:type="gramEnd"/>
          </w:p>
          <w:p w14:paraId="5C59BBDA" w14:textId="77777777" w:rsidR="005F202E" w:rsidRPr="005F202E" w:rsidRDefault="005F202E" w:rsidP="005F202E">
            <w:pPr>
              <w:rPr>
                <w:lang w:val="en-US"/>
              </w:rPr>
            </w:pPr>
            <w:r w:rsidRPr="005F202E">
              <w:rPr>
                <w:lang w:val="en-US"/>
              </w:rPr>
              <w:tab/>
            </w:r>
            <w:r w:rsidRPr="005F202E">
              <w:rPr>
                <w:lang w:val="en-US"/>
              </w:rPr>
              <w:tab/>
              <w:t>6.</w:t>
            </w:r>
            <w:r w:rsidRPr="005F202E">
              <w:rPr>
                <w:lang w:val="en-US"/>
              </w:rPr>
              <w:tab/>
              <w:t xml:space="preserve">Provide the security categorization of the system, including supporting </w:t>
            </w:r>
            <w:proofErr w:type="gramStart"/>
            <w:r w:rsidRPr="005F202E">
              <w:rPr>
                <w:lang w:val="en-US"/>
              </w:rPr>
              <w:t>rationale;</w:t>
            </w:r>
            <w:proofErr w:type="gramEnd"/>
          </w:p>
          <w:p w14:paraId="79887D19" w14:textId="77777777" w:rsidR="005F202E" w:rsidRPr="005F202E" w:rsidRDefault="005F202E" w:rsidP="005F202E">
            <w:pPr>
              <w:rPr>
                <w:lang w:val="en-US"/>
              </w:rPr>
            </w:pPr>
            <w:r w:rsidRPr="005F202E">
              <w:rPr>
                <w:lang w:val="en-US"/>
              </w:rPr>
              <w:tab/>
            </w:r>
            <w:r w:rsidRPr="005F202E">
              <w:rPr>
                <w:lang w:val="en-US"/>
              </w:rPr>
              <w:tab/>
              <w:t>7.</w:t>
            </w:r>
            <w:r w:rsidRPr="005F202E">
              <w:rPr>
                <w:lang w:val="en-US"/>
              </w:rPr>
              <w:tab/>
              <w:t xml:space="preserve">Describe any specific threats to the system that are of concern to the </w:t>
            </w:r>
            <w:proofErr w:type="gramStart"/>
            <w:r w:rsidRPr="005F202E">
              <w:rPr>
                <w:lang w:val="en-US"/>
              </w:rPr>
              <w:t>organization;</w:t>
            </w:r>
            <w:proofErr w:type="gramEnd"/>
          </w:p>
          <w:p w14:paraId="04341F4C" w14:textId="77777777" w:rsidR="005F202E" w:rsidRPr="005F202E" w:rsidRDefault="005F202E" w:rsidP="005F202E">
            <w:pPr>
              <w:rPr>
                <w:lang w:val="en-US"/>
              </w:rPr>
            </w:pPr>
            <w:r w:rsidRPr="005F202E">
              <w:rPr>
                <w:lang w:val="en-US"/>
              </w:rPr>
              <w:lastRenderedPageBreak/>
              <w:tab/>
            </w:r>
            <w:r w:rsidRPr="005F202E">
              <w:rPr>
                <w:lang w:val="en-US"/>
              </w:rPr>
              <w:tab/>
              <w:t>8.</w:t>
            </w:r>
            <w:r w:rsidRPr="005F202E">
              <w:rPr>
                <w:lang w:val="en-US"/>
              </w:rPr>
              <w:tab/>
              <w:t xml:space="preserve">Provide the results of a privacy risk assessment for systems processing personally identifiable </w:t>
            </w:r>
            <w:proofErr w:type="gramStart"/>
            <w:r w:rsidRPr="005F202E">
              <w:rPr>
                <w:lang w:val="en-US"/>
              </w:rPr>
              <w:t>information;</w:t>
            </w:r>
            <w:proofErr w:type="gramEnd"/>
          </w:p>
          <w:p w14:paraId="5EA159C9" w14:textId="77777777" w:rsidR="005F202E" w:rsidRPr="005F202E" w:rsidRDefault="005F202E" w:rsidP="005F202E">
            <w:pPr>
              <w:rPr>
                <w:lang w:val="en-US"/>
              </w:rPr>
            </w:pPr>
            <w:r w:rsidRPr="005F202E">
              <w:rPr>
                <w:lang w:val="en-US"/>
              </w:rPr>
              <w:tab/>
            </w:r>
            <w:r w:rsidRPr="005F202E">
              <w:rPr>
                <w:lang w:val="en-US"/>
              </w:rPr>
              <w:tab/>
              <w:t>9.</w:t>
            </w:r>
            <w:r w:rsidRPr="005F202E">
              <w:rPr>
                <w:lang w:val="en-US"/>
              </w:rPr>
              <w:tab/>
              <w:t xml:space="preserve">Describe the operational environment for the system and any dependencies on or connections to other systems or system </w:t>
            </w:r>
            <w:proofErr w:type="gramStart"/>
            <w:r w:rsidRPr="005F202E">
              <w:rPr>
                <w:lang w:val="en-US"/>
              </w:rPr>
              <w:t>components;</w:t>
            </w:r>
            <w:proofErr w:type="gramEnd"/>
          </w:p>
          <w:p w14:paraId="6EFE502E" w14:textId="77777777" w:rsidR="005F202E" w:rsidRPr="005F202E" w:rsidRDefault="005F202E" w:rsidP="005F202E">
            <w:pPr>
              <w:rPr>
                <w:lang w:val="en-US"/>
              </w:rPr>
            </w:pPr>
            <w:r w:rsidRPr="005F202E">
              <w:rPr>
                <w:lang w:val="en-US"/>
              </w:rPr>
              <w:tab/>
            </w:r>
            <w:r w:rsidRPr="005F202E">
              <w:rPr>
                <w:lang w:val="en-US"/>
              </w:rPr>
              <w:tab/>
              <w:t>10.</w:t>
            </w:r>
            <w:r w:rsidRPr="005F202E">
              <w:rPr>
                <w:lang w:val="en-US"/>
              </w:rPr>
              <w:tab/>
              <w:t xml:space="preserve">Provide an overview of the security and privacy requirements for the </w:t>
            </w:r>
            <w:proofErr w:type="gramStart"/>
            <w:r w:rsidRPr="005F202E">
              <w:rPr>
                <w:lang w:val="en-US"/>
              </w:rPr>
              <w:t>system;</w:t>
            </w:r>
            <w:proofErr w:type="gramEnd"/>
          </w:p>
          <w:p w14:paraId="2D56DE96" w14:textId="77777777" w:rsidR="005F202E" w:rsidRPr="005F202E" w:rsidRDefault="005F202E" w:rsidP="005F202E">
            <w:pPr>
              <w:rPr>
                <w:lang w:val="en-US"/>
              </w:rPr>
            </w:pPr>
            <w:r w:rsidRPr="005F202E">
              <w:rPr>
                <w:lang w:val="en-US"/>
              </w:rPr>
              <w:tab/>
            </w:r>
            <w:r w:rsidRPr="005F202E">
              <w:rPr>
                <w:lang w:val="en-US"/>
              </w:rPr>
              <w:tab/>
              <w:t>11.</w:t>
            </w:r>
            <w:r w:rsidRPr="005F202E">
              <w:rPr>
                <w:lang w:val="en-US"/>
              </w:rPr>
              <w:tab/>
              <w:t xml:space="preserve">Identify any relevant control baselines or overlays, if </w:t>
            </w:r>
            <w:proofErr w:type="gramStart"/>
            <w:r w:rsidRPr="005F202E">
              <w:rPr>
                <w:lang w:val="en-US"/>
              </w:rPr>
              <w:t>applicable;</w:t>
            </w:r>
            <w:proofErr w:type="gramEnd"/>
          </w:p>
          <w:p w14:paraId="78A5ED4A" w14:textId="77777777" w:rsidR="005F202E" w:rsidRPr="005F202E" w:rsidRDefault="005F202E" w:rsidP="005F202E">
            <w:pPr>
              <w:rPr>
                <w:lang w:val="en-US"/>
              </w:rPr>
            </w:pPr>
            <w:r w:rsidRPr="005F202E">
              <w:rPr>
                <w:lang w:val="en-US"/>
              </w:rPr>
              <w:tab/>
            </w:r>
            <w:r w:rsidRPr="005F202E">
              <w:rPr>
                <w:lang w:val="en-US"/>
              </w:rPr>
              <w:tab/>
              <w:t>12.</w:t>
            </w:r>
            <w:r w:rsidRPr="005F202E">
              <w:rPr>
                <w:lang w:val="en-US"/>
              </w:rPr>
              <w:tab/>
              <w:t xml:space="preserve">Describe the controls in place or planned for meeting the security and privacy requirements, including a rationale for any tailoring </w:t>
            </w:r>
            <w:proofErr w:type="gramStart"/>
            <w:r w:rsidRPr="005F202E">
              <w:rPr>
                <w:lang w:val="en-US"/>
              </w:rPr>
              <w:t>decisions;</w:t>
            </w:r>
            <w:proofErr w:type="gramEnd"/>
          </w:p>
          <w:p w14:paraId="108D370F" w14:textId="77777777" w:rsidR="005F202E" w:rsidRPr="005F202E" w:rsidRDefault="005F202E" w:rsidP="005F202E">
            <w:pPr>
              <w:rPr>
                <w:lang w:val="en-US"/>
              </w:rPr>
            </w:pPr>
            <w:r w:rsidRPr="005F202E">
              <w:rPr>
                <w:lang w:val="en-US"/>
              </w:rPr>
              <w:tab/>
            </w:r>
            <w:r w:rsidRPr="005F202E">
              <w:rPr>
                <w:lang w:val="en-US"/>
              </w:rPr>
              <w:tab/>
              <w:t>13.</w:t>
            </w:r>
            <w:r w:rsidRPr="005F202E">
              <w:rPr>
                <w:lang w:val="en-US"/>
              </w:rPr>
              <w:tab/>
              <w:t xml:space="preserve">Include risk determinations for security and privacy architecture and design </w:t>
            </w:r>
            <w:proofErr w:type="gramStart"/>
            <w:r w:rsidRPr="005F202E">
              <w:rPr>
                <w:lang w:val="en-US"/>
              </w:rPr>
              <w:t>decisions;</w:t>
            </w:r>
            <w:proofErr w:type="gramEnd"/>
          </w:p>
          <w:p w14:paraId="1485E1A4" w14:textId="77777777" w:rsidR="005F202E" w:rsidRPr="005F202E" w:rsidRDefault="005F202E" w:rsidP="005F202E">
            <w:pPr>
              <w:rPr>
                <w:lang w:val="en-US"/>
              </w:rPr>
            </w:pPr>
            <w:r w:rsidRPr="005F202E">
              <w:rPr>
                <w:lang w:val="en-US"/>
              </w:rPr>
              <w:tab/>
            </w:r>
            <w:r w:rsidRPr="005F202E">
              <w:rPr>
                <w:lang w:val="en-US"/>
              </w:rPr>
              <w:tab/>
              <w:t>14.</w:t>
            </w:r>
            <w:r w:rsidRPr="005F202E">
              <w:rPr>
                <w:lang w:val="en-US"/>
              </w:rPr>
              <w:tab/>
              <w:t>Include security- and privacy-related activities affecting the system that require planning and coordination with [Assignment: organization-defined individuals or groups]; and</w:t>
            </w:r>
          </w:p>
          <w:p w14:paraId="6F2E03FA" w14:textId="77777777" w:rsidR="005F202E" w:rsidRPr="005F202E" w:rsidRDefault="005F202E" w:rsidP="005F202E">
            <w:pPr>
              <w:rPr>
                <w:lang w:val="en-US"/>
              </w:rPr>
            </w:pPr>
            <w:r w:rsidRPr="005F202E">
              <w:rPr>
                <w:lang w:val="en-US"/>
              </w:rPr>
              <w:tab/>
            </w:r>
            <w:r w:rsidRPr="005F202E">
              <w:rPr>
                <w:lang w:val="en-US"/>
              </w:rPr>
              <w:tab/>
              <w:t>15.</w:t>
            </w:r>
            <w:r w:rsidRPr="005F202E">
              <w:rPr>
                <w:lang w:val="en-US"/>
              </w:rPr>
              <w:tab/>
              <w:t>Are reviewed and approved by the authorizing official or designated representative prior to plan implementation.</w:t>
            </w:r>
          </w:p>
          <w:p w14:paraId="535B7EE3" w14:textId="77777777" w:rsidR="005F202E" w:rsidRPr="005F202E" w:rsidRDefault="005F202E" w:rsidP="005F202E">
            <w:pPr>
              <w:rPr>
                <w:lang w:val="en-US"/>
              </w:rPr>
            </w:pPr>
            <w:r w:rsidRPr="005F202E">
              <w:rPr>
                <w:lang w:val="en-US"/>
              </w:rPr>
              <w:tab/>
              <w:t>b.</w:t>
            </w:r>
            <w:r w:rsidRPr="005F202E">
              <w:rPr>
                <w:lang w:val="en-US"/>
              </w:rPr>
              <w:tab/>
              <w:t>Distribute copies of the plans and communicate subsequent changes to the plans to [Assignment: organization-defined personnel or roles</w:t>
            </w:r>
            <w:proofErr w:type="gramStart"/>
            <w:r w:rsidRPr="005F202E">
              <w:rPr>
                <w:lang w:val="en-US"/>
              </w:rPr>
              <w:t>];</w:t>
            </w:r>
            <w:proofErr w:type="gramEnd"/>
          </w:p>
          <w:p w14:paraId="781FA80C" w14:textId="77777777" w:rsidR="005F202E" w:rsidRPr="005F202E" w:rsidRDefault="005F202E" w:rsidP="005F202E">
            <w:pPr>
              <w:rPr>
                <w:lang w:val="en-US"/>
              </w:rPr>
            </w:pPr>
            <w:r w:rsidRPr="005F202E">
              <w:rPr>
                <w:lang w:val="en-US"/>
              </w:rPr>
              <w:tab/>
              <w:t>c.</w:t>
            </w:r>
            <w:r w:rsidRPr="005F202E">
              <w:rPr>
                <w:lang w:val="en-US"/>
              </w:rPr>
              <w:tab/>
              <w:t>Review the plans [Assignment: organization-defined frequency</w:t>
            </w:r>
            <w:proofErr w:type="gramStart"/>
            <w:r w:rsidRPr="005F202E">
              <w:rPr>
                <w:lang w:val="en-US"/>
              </w:rPr>
              <w:t>];</w:t>
            </w:r>
            <w:proofErr w:type="gramEnd"/>
          </w:p>
          <w:p w14:paraId="717ECF8A" w14:textId="77777777" w:rsidR="005F202E" w:rsidRPr="005F202E" w:rsidRDefault="005F202E" w:rsidP="005F202E">
            <w:pPr>
              <w:rPr>
                <w:lang w:val="en-US"/>
              </w:rPr>
            </w:pPr>
            <w:r w:rsidRPr="005F202E">
              <w:rPr>
                <w:b/>
                <w:lang w:val="en-US"/>
              </w:rPr>
              <w:t xml:space="preserve">PL-2 (c) Additional FedRAMP Requirements and Guidance: </w:t>
            </w:r>
            <w:r w:rsidRPr="005F202E">
              <w:rPr>
                <w:lang w:val="en-US"/>
              </w:rPr>
              <w:t>[at least annually]</w:t>
            </w:r>
          </w:p>
          <w:p w14:paraId="28ECD2A7" w14:textId="77777777" w:rsidR="005F202E" w:rsidRPr="005F202E" w:rsidRDefault="005F202E" w:rsidP="005F202E">
            <w:pPr>
              <w:rPr>
                <w:lang w:val="en-US"/>
              </w:rPr>
            </w:pPr>
          </w:p>
          <w:p w14:paraId="205A0B57" w14:textId="77777777" w:rsidR="005F202E" w:rsidRPr="005F202E" w:rsidRDefault="005F202E" w:rsidP="005F202E">
            <w:pPr>
              <w:rPr>
                <w:lang w:val="en-US"/>
              </w:rPr>
            </w:pPr>
            <w:r w:rsidRPr="005F202E">
              <w:rPr>
                <w:lang w:val="en-US"/>
              </w:rPr>
              <w:tab/>
              <w:t>d.</w:t>
            </w:r>
            <w:r w:rsidRPr="005F202E">
              <w:rPr>
                <w:lang w:val="en-US"/>
              </w:rPr>
              <w:tab/>
              <w:t>Update the plans to address changes to the system and environment of operation or problems identified during plan implementation or control assessments; and</w:t>
            </w:r>
          </w:p>
          <w:p w14:paraId="3971C4B3" w14:textId="77777777" w:rsidR="005F202E" w:rsidRPr="005F202E" w:rsidRDefault="005F202E" w:rsidP="005F202E">
            <w:pPr>
              <w:rPr>
                <w:lang w:val="en-US"/>
              </w:rPr>
            </w:pPr>
            <w:r w:rsidRPr="005F202E">
              <w:rPr>
                <w:lang w:val="en-US"/>
              </w:rPr>
              <w:tab/>
              <w:t>e.</w:t>
            </w:r>
            <w:r w:rsidRPr="005F202E">
              <w:rPr>
                <w:lang w:val="en-US"/>
              </w:rPr>
              <w:tab/>
              <w:t>Protect the plans from unauthorized disclosure and modification.</w:t>
            </w:r>
          </w:p>
          <w:p w14:paraId="5C93D46D" w14:textId="77777777" w:rsidR="005F202E" w:rsidRPr="005F202E" w:rsidRDefault="005F202E" w:rsidP="005F202E">
            <w:pPr>
              <w:rPr>
                <w:lang w:val="en-US"/>
              </w:rPr>
            </w:pPr>
          </w:p>
        </w:tc>
      </w:tr>
      <w:tr w:rsidR="005F202E" w:rsidRPr="005F202E" w14:paraId="483C0E47" w14:textId="77777777" w:rsidTr="003D2327">
        <w:tc>
          <w:tcPr>
            <w:tcW w:w="9350" w:type="dxa"/>
            <w:shd w:val="clear" w:color="auto" w:fill="CCECFC"/>
          </w:tcPr>
          <w:p w14:paraId="4CED5754" w14:textId="77777777" w:rsidR="005F202E" w:rsidRPr="005F202E" w:rsidRDefault="005F202E" w:rsidP="005F202E">
            <w:pPr>
              <w:rPr>
                <w:lang w:val="en-US"/>
              </w:rPr>
            </w:pPr>
            <w:r w:rsidRPr="005F202E">
              <w:rPr>
                <w:b/>
                <w:lang w:val="en-US"/>
              </w:rPr>
              <w:lastRenderedPageBreak/>
              <w:t xml:space="preserve">                                                       PL-2 Control Summary Information</w:t>
            </w:r>
          </w:p>
        </w:tc>
      </w:tr>
      <w:tr w:rsidR="005F202E" w:rsidRPr="005F202E" w14:paraId="6DFAC80E" w14:textId="77777777" w:rsidTr="003D2327">
        <w:tc>
          <w:tcPr>
            <w:tcW w:w="9350" w:type="dxa"/>
            <w:shd w:val="clear" w:color="auto" w:fill="FFFFFF"/>
          </w:tcPr>
          <w:p w14:paraId="42FC8EB0" w14:textId="77777777" w:rsidR="005F202E" w:rsidRPr="005F202E" w:rsidRDefault="005F202E" w:rsidP="005F202E">
            <w:pPr>
              <w:rPr>
                <w:lang w:val="en-US"/>
              </w:rPr>
            </w:pPr>
            <w:r w:rsidRPr="005F202E">
              <w:rPr>
                <w:lang w:val="en-US"/>
              </w:rPr>
              <w:lastRenderedPageBreak/>
              <w:t>Responsible Role:</w:t>
            </w:r>
          </w:p>
        </w:tc>
      </w:tr>
      <w:tr w:rsidR="005F202E" w:rsidRPr="005F202E" w14:paraId="1D39518F" w14:textId="77777777" w:rsidTr="003D2327">
        <w:tc>
          <w:tcPr>
            <w:tcW w:w="9350" w:type="dxa"/>
            <w:shd w:val="clear" w:color="auto" w:fill="FFFFFF"/>
          </w:tcPr>
          <w:p w14:paraId="48D9C449" w14:textId="77777777" w:rsidR="005F202E" w:rsidRPr="005F202E" w:rsidRDefault="005F202E" w:rsidP="005F202E">
            <w:pPr>
              <w:rPr>
                <w:lang w:val="en-US"/>
              </w:rPr>
            </w:pPr>
            <w:r w:rsidRPr="005F202E">
              <w:rPr>
                <w:lang w:val="en-US"/>
              </w:rPr>
              <w:t>Implementation Status (check all that apply):</w:t>
            </w:r>
          </w:p>
          <w:p w14:paraId="654C007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2FBA5D7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1BA0C40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018DD91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39CD8A2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399454E6" w14:textId="77777777" w:rsidTr="003D2327">
        <w:tc>
          <w:tcPr>
            <w:tcW w:w="9350" w:type="dxa"/>
            <w:shd w:val="clear" w:color="auto" w:fill="FFFFFF"/>
          </w:tcPr>
          <w:p w14:paraId="3AFAAF0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3E19250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65ADC7E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56DA73E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159E663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78C38C3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00E7041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62F2162A" w14:textId="77777777" w:rsidTr="003D2327">
        <w:tc>
          <w:tcPr>
            <w:tcW w:w="9350" w:type="dxa"/>
            <w:shd w:val="clear" w:color="auto" w:fill="CCECFC"/>
          </w:tcPr>
          <w:p w14:paraId="0A89C909" w14:textId="77777777" w:rsidR="005F202E" w:rsidRPr="005F202E" w:rsidRDefault="005F202E" w:rsidP="005F202E">
            <w:pPr>
              <w:rPr>
                <w:lang w:val="en-US"/>
              </w:rPr>
            </w:pPr>
            <w:r w:rsidRPr="005F202E">
              <w:rPr>
                <w:b/>
                <w:lang w:val="en-US"/>
              </w:rPr>
              <w:t>PL-2 What is the solution and how is it implemented?</w:t>
            </w:r>
          </w:p>
        </w:tc>
      </w:tr>
      <w:tr w:rsidR="005F202E" w:rsidRPr="005F202E" w14:paraId="7AE2124E" w14:textId="77777777" w:rsidTr="003D2327">
        <w:tc>
          <w:tcPr>
            <w:tcW w:w="9350" w:type="dxa"/>
            <w:shd w:val="clear" w:color="auto" w:fill="FFFFFF"/>
          </w:tcPr>
          <w:p w14:paraId="7C49366D" w14:textId="77777777" w:rsidR="005F202E" w:rsidRPr="005F202E" w:rsidRDefault="005F202E" w:rsidP="005F202E">
            <w:pPr>
              <w:rPr>
                <w:lang w:val="en-US"/>
              </w:rPr>
            </w:pPr>
            <w:r w:rsidRPr="005F202E">
              <w:rPr>
                <w:lang w:val="en-US"/>
              </w:rPr>
              <w:t>Description of how PL-2 is implemented,</w:t>
            </w:r>
          </w:p>
          <w:p w14:paraId="1FB9E664" w14:textId="77777777" w:rsidR="005F202E" w:rsidRPr="005F202E" w:rsidRDefault="005F202E" w:rsidP="005F202E">
            <w:pPr>
              <w:rPr>
                <w:lang w:val="en-US"/>
              </w:rPr>
            </w:pPr>
          </w:p>
          <w:p w14:paraId="39C8484B" w14:textId="77777777" w:rsidR="005F202E" w:rsidRPr="005F202E" w:rsidRDefault="005F202E" w:rsidP="005F202E">
            <w:pPr>
              <w:rPr>
                <w:lang w:val="en-US"/>
              </w:rPr>
            </w:pPr>
            <w:r w:rsidRPr="005F202E">
              <w:rPr>
                <w:lang w:val="en-US"/>
              </w:rPr>
              <w:t xml:space="preserve">Customer Responsibilities </w:t>
            </w:r>
          </w:p>
          <w:p w14:paraId="538A4767" w14:textId="77777777" w:rsidR="005F202E" w:rsidRPr="005F202E" w:rsidRDefault="005F202E" w:rsidP="005F202E">
            <w:pPr>
              <w:rPr>
                <w:lang w:val="en-US"/>
              </w:rPr>
            </w:pPr>
          </w:p>
        </w:tc>
      </w:tr>
      <w:tr w:rsidR="005F202E" w:rsidRPr="005F202E" w14:paraId="6E626D89" w14:textId="77777777" w:rsidTr="003D2327">
        <w:tc>
          <w:tcPr>
            <w:tcW w:w="9350" w:type="dxa"/>
            <w:shd w:val="clear" w:color="auto" w:fill="CCECFC"/>
          </w:tcPr>
          <w:p w14:paraId="4DE53D03" w14:textId="77777777" w:rsidR="005F202E" w:rsidRPr="005F202E" w:rsidRDefault="005F202E" w:rsidP="005F202E">
            <w:pPr>
              <w:rPr>
                <w:lang w:val="en-US"/>
              </w:rPr>
            </w:pPr>
            <w:r w:rsidRPr="005F202E">
              <w:rPr>
                <w:b/>
                <w:lang w:val="en-US"/>
              </w:rPr>
              <w:t>PL-2 Assessment Plan/Procedures</w:t>
            </w:r>
          </w:p>
        </w:tc>
      </w:tr>
      <w:tr w:rsidR="005F202E" w:rsidRPr="005F202E" w14:paraId="7A8B1EAC" w14:textId="77777777" w:rsidTr="003D2327">
        <w:tc>
          <w:tcPr>
            <w:tcW w:w="9350" w:type="dxa"/>
            <w:shd w:val="clear" w:color="auto" w:fill="FFFFFF"/>
          </w:tcPr>
          <w:p w14:paraId="51110B9E" w14:textId="77777777" w:rsidR="005F202E" w:rsidRPr="005F202E" w:rsidRDefault="005F202E" w:rsidP="005F202E">
            <w:pPr>
              <w:rPr>
                <w:b/>
                <w:lang w:val="en-US"/>
              </w:rPr>
            </w:pPr>
            <w:r w:rsidRPr="005F202E">
              <w:rPr>
                <w:b/>
                <w:lang w:val="en-US"/>
              </w:rPr>
              <w:lastRenderedPageBreak/>
              <w:t>Assessment Objective:</w:t>
            </w:r>
          </w:p>
          <w:p w14:paraId="15F786FD" w14:textId="77777777" w:rsidR="005F202E" w:rsidRPr="005F202E" w:rsidRDefault="005F202E" w:rsidP="005F202E">
            <w:pPr>
              <w:rPr>
                <w:lang w:val="en-US"/>
              </w:rPr>
            </w:pPr>
            <w:r w:rsidRPr="005F202E">
              <w:rPr>
                <w:lang w:val="en-US"/>
              </w:rPr>
              <w:t>Determine if plans are reviewed at least annually.</w:t>
            </w:r>
          </w:p>
          <w:p w14:paraId="5402628A" w14:textId="77777777" w:rsidR="005F202E" w:rsidRPr="005F202E" w:rsidRDefault="005F202E" w:rsidP="005F202E">
            <w:pPr>
              <w:rPr>
                <w:lang w:val="en-US"/>
              </w:rPr>
            </w:pPr>
          </w:p>
        </w:tc>
      </w:tr>
      <w:tr w:rsidR="005F202E" w:rsidRPr="005F202E" w14:paraId="19CFA2C5" w14:textId="77777777" w:rsidTr="003D2327">
        <w:tc>
          <w:tcPr>
            <w:tcW w:w="9350" w:type="dxa"/>
            <w:shd w:val="clear" w:color="auto" w:fill="FFFFFF"/>
          </w:tcPr>
          <w:p w14:paraId="4624A4D2" w14:textId="77777777" w:rsidR="005F202E" w:rsidRPr="005F202E" w:rsidRDefault="005F202E" w:rsidP="005F202E">
            <w:pPr>
              <w:rPr>
                <w:b/>
                <w:lang w:val="en-US"/>
              </w:rPr>
            </w:pPr>
            <w:r w:rsidRPr="005F202E">
              <w:rPr>
                <w:b/>
                <w:lang w:val="en-US"/>
              </w:rPr>
              <w:t>Assessment Procedures:</w:t>
            </w:r>
          </w:p>
          <w:p w14:paraId="06D3DB31" w14:textId="77777777" w:rsidR="005F202E" w:rsidRPr="005F202E" w:rsidRDefault="005F202E" w:rsidP="00661E6D">
            <w:pPr>
              <w:numPr>
                <w:ilvl w:val="0"/>
                <w:numId w:val="155"/>
              </w:numPr>
              <w:rPr>
                <w:lang w:val="en-US"/>
              </w:rPr>
            </w:pPr>
            <w:r w:rsidRPr="005F202E">
              <w:rPr>
                <w:b/>
                <w:lang w:val="en-US"/>
              </w:rPr>
              <w:t xml:space="preserve">EXAMINE: </w:t>
            </w:r>
            <w:r w:rsidRPr="005F202E">
              <w:rPr>
                <w:lang w:val="en-US"/>
              </w:rPr>
              <w:t>Security and privacy planning policy; procedures addressing system security and privacy plan development and implementation; procedures addressing security and privacy plan reviews and updates; enterprise architecture documentation; system security plan; privacy plan; records of system security and privacy plan reviews and updates; security and privacy architecture and design documentation; risk assessments; risk assessment results; control assessment documentation; other relevant documents or records.</w:t>
            </w:r>
          </w:p>
          <w:p w14:paraId="088CA48C" w14:textId="77777777" w:rsidR="005F202E" w:rsidRPr="005F202E" w:rsidRDefault="005F202E" w:rsidP="00661E6D">
            <w:pPr>
              <w:numPr>
                <w:ilvl w:val="0"/>
                <w:numId w:val="98"/>
              </w:numPr>
              <w:rPr>
                <w:lang w:val="en-US"/>
              </w:rPr>
            </w:pPr>
            <w:r w:rsidRPr="005F202E">
              <w:rPr>
                <w:b/>
                <w:lang w:val="en-US"/>
              </w:rPr>
              <w:t xml:space="preserve">INTERVIEW: </w:t>
            </w:r>
            <w:r w:rsidRPr="005F202E">
              <w:rPr>
                <w:lang w:val="en-US"/>
              </w:rPr>
              <w:t>Organizational personnel with system security and privacy planning and plan implementation responsibilities; system developers; organizational personnel with information security and privacy responsibilities.</w:t>
            </w:r>
          </w:p>
          <w:p w14:paraId="169135C0" w14:textId="77777777" w:rsidR="005F202E" w:rsidRPr="005F202E" w:rsidRDefault="005F202E" w:rsidP="00661E6D">
            <w:pPr>
              <w:numPr>
                <w:ilvl w:val="0"/>
                <w:numId w:val="97"/>
              </w:numPr>
              <w:rPr>
                <w:lang w:val="en-US"/>
              </w:rPr>
            </w:pPr>
            <w:r w:rsidRPr="005F202E">
              <w:rPr>
                <w:b/>
                <w:lang w:val="en-US"/>
              </w:rPr>
              <w:t xml:space="preserve">TEST: </w:t>
            </w:r>
            <w:r w:rsidRPr="005F202E">
              <w:rPr>
                <w:lang w:val="en-US"/>
              </w:rPr>
              <w:t>Organizational processes for system security and privacy plan development, review, update, and approval; mechanisms supporting the system security and privacy plan.</w:t>
            </w:r>
          </w:p>
          <w:p w14:paraId="5BC7C4A4" w14:textId="77777777" w:rsidR="005F202E" w:rsidRPr="005F202E" w:rsidRDefault="005F202E" w:rsidP="005F202E">
            <w:pPr>
              <w:rPr>
                <w:lang w:val="en-US"/>
              </w:rPr>
            </w:pPr>
          </w:p>
        </w:tc>
      </w:tr>
      <w:tr w:rsidR="005F202E" w:rsidRPr="005F202E" w14:paraId="2ACEBAEB" w14:textId="77777777" w:rsidTr="003D2327">
        <w:tc>
          <w:tcPr>
            <w:tcW w:w="9350" w:type="dxa"/>
            <w:shd w:val="clear" w:color="auto" w:fill="CCECFC"/>
          </w:tcPr>
          <w:p w14:paraId="4DA41537" w14:textId="77777777" w:rsidR="005F202E" w:rsidRPr="005F202E" w:rsidRDefault="005F202E" w:rsidP="005F202E">
            <w:pPr>
              <w:rPr>
                <w:lang w:val="en-US"/>
              </w:rPr>
            </w:pPr>
            <w:r w:rsidRPr="005F202E">
              <w:rPr>
                <w:b/>
                <w:lang w:val="en-US"/>
              </w:rPr>
              <w:t>PL-2 Assessment Results</w:t>
            </w:r>
          </w:p>
        </w:tc>
      </w:tr>
      <w:tr w:rsidR="005F202E" w:rsidRPr="005F202E" w14:paraId="2A6298CD" w14:textId="77777777" w:rsidTr="003D2327">
        <w:tc>
          <w:tcPr>
            <w:tcW w:w="9350" w:type="dxa"/>
            <w:shd w:val="clear" w:color="auto" w:fill="FFFFFF"/>
          </w:tcPr>
          <w:p w14:paraId="57E59E57" w14:textId="77777777" w:rsidR="005F202E" w:rsidRPr="005F202E" w:rsidRDefault="005F202E" w:rsidP="005F202E">
            <w:pPr>
              <w:rPr>
                <w:lang w:val="en-US"/>
              </w:rPr>
            </w:pPr>
            <w:r w:rsidRPr="005F202E">
              <w:rPr>
                <w:lang w:val="en-US"/>
              </w:rPr>
              <w:t>Description of observations and evidence</w:t>
            </w:r>
          </w:p>
          <w:p w14:paraId="1EF848B3"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3609AD61"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2C4D3E7A" w14:textId="77777777" w:rsidR="005F202E" w:rsidRPr="005F202E" w:rsidRDefault="005F202E" w:rsidP="005F202E">
            <w:pPr>
              <w:rPr>
                <w:lang w:val="en-US"/>
              </w:rPr>
            </w:pPr>
          </w:p>
        </w:tc>
      </w:tr>
      <w:tr w:rsidR="005F202E" w:rsidRPr="005F202E" w14:paraId="68A50E7A" w14:textId="77777777" w:rsidTr="003D2327">
        <w:tc>
          <w:tcPr>
            <w:tcW w:w="9350" w:type="dxa"/>
            <w:shd w:val="clear" w:color="auto" w:fill="CCECFC"/>
          </w:tcPr>
          <w:p w14:paraId="238CB915" w14:textId="77777777" w:rsidR="005F202E" w:rsidRPr="005F202E" w:rsidRDefault="005F202E" w:rsidP="005F202E">
            <w:pPr>
              <w:rPr>
                <w:lang w:val="en-US"/>
              </w:rPr>
            </w:pPr>
            <w:r w:rsidRPr="005F202E">
              <w:rPr>
                <w:b/>
                <w:lang w:val="en-US"/>
              </w:rPr>
              <w:t>PL-2 Remediation Plan</w:t>
            </w:r>
          </w:p>
        </w:tc>
      </w:tr>
      <w:tr w:rsidR="005F202E" w:rsidRPr="005F202E" w14:paraId="492A2B24" w14:textId="77777777" w:rsidTr="003D2327">
        <w:tc>
          <w:tcPr>
            <w:tcW w:w="9350" w:type="dxa"/>
            <w:shd w:val="clear" w:color="auto" w:fill="FFFFFF"/>
          </w:tcPr>
          <w:p w14:paraId="1F2952D6" w14:textId="77777777" w:rsidR="005F202E" w:rsidRPr="005F202E" w:rsidRDefault="005F202E" w:rsidP="005F202E">
            <w:pPr>
              <w:rPr>
                <w:lang w:val="en-US"/>
              </w:rPr>
            </w:pPr>
            <w:r w:rsidRPr="005F202E">
              <w:rPr>
                <w:lang w:val="en-US"/>
              </w:rPr>
              <w:t>Define remediation plans to correct risks identified with this control requirement.</w:t>
            </w:r>
          </w:p>
          <w:p w14:paraId="0F5BA088" w14:textId="77777777" w:rsidR="005F202E" w:rsidRPr="005F202E" w:rsidRDefault="005F202E" w:rsidP="005F202E">
            <w:pPr>
              <w:rPr>
                <w:lang w:val="en-US"/>
              </w:rPr>
            </w:pPr>
          </w:p>
        </w:tc>
      </w:tr>
    </w:tbl>
    <w:p w14:paraId="71C5E495" w14:textId="77777777" w:rsidR="005F202E" w:rsidRPr="005F202E" w:rsidRDefault="005F202E" w:rsidP="005F202E">
      <w:pPr>
        <w:rPr>
          <w:b/>
          <w:lang w:val="en-US"/>
        </w:rPr>
      </w:pPr>
    </w:p>
    <w:p w14:paraId="4FDF2688" w14:textId="77777777" w:rsidR="005F202E" w:rsidRPr="005F202E" w:rsidRDefault="005F202E" w:rsidP="00661E6D">
      <w:pPr>
        <w:numPr>
          <w:ilvl w:val="0"/>
          <w:numId w:val="13"/>
        </w:numPr>
        <w:rPr>
          <w:lang w:val="en-US"/>
        </w:rPr>
      </w:pPr>
      <w:r w:rsidRPr="005F202E">
        <w:rPr>
          <w:lang w:val="en-US"/>
        </w:rPr>
        <w:t>PL-8 Security and Privacy Architectures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36A5EB1C" w14:textId="77777777" w:rsidTr="003D2327">
        <w:tc>
          <w:tcPr>
            <w:tcW w:w="9350" w:type="dxa"/>
            <w:shd w:val="clear" w:color="auto" w:fill="CCECFC"/>
          </w:tcPr>
          <w:p w14:paraId="3ED619BB" w14:textId="77777777" w:rsidR="005F202E" w:rsidRPr="005F202E" w:rsidRDefault="005F202E" w:rsidP="005F202E">
            <w:pPr>
              <w:rPr>
                <w:lang w:val="en-US"/>
              </w:rPr>
            </w:pPr>
            <w:r w:rsidRPr="005F202E">
              <w:rPr>
                <w:b/>
                <w:lang w:val="en-US"/>
              </w:rPr>
              <w:t xml:space="preserve">                                                       PL-8 Control Requirement(s)</w:t>
            </w:r>
          </w:p>
        </w:tc>
      </w:tr>
      <w:tr w:rsidR="005F202E" w:rsidRPr="005F202E" w14:paraId="46810129" w14:textId="77777777" w:rsidTr="003D2327">
        <w:tc>
          <w:tcPr>
            <w:tcW w:w="9350" w:type="dxa"/>
            <w:shd w:val="clear" w:color="auto" w:fill="FFFFFF"/>
          </w:tcPr>
          <w:p w14:paraId="1639524A" w14:textId="77777777" w:rsidR="005F202E" w:rsidRPr="005F202E" w:rsidRDefault="005F202E" w:rsidP="005F202E">
            <w:pPr>
              <w:rPr>
                <w:lang w:val="en-US"/>
              </w:rPr>
            </w:pPr>
            <w:r w:rsidRPr="005F202E">
              <w:rPr>
                <w:lang w:val="en-US"/>
              </w:rPr>
              <w:tab/>
              <w:t>a.</w:t>
            </w:r>
            <w:r w:rsidRPr="005F202E">
              <w:rPr>
                <w:lang w:val="en-US"/>
              </w:rPr>
              <w:tab/>
              <w:t>Develop security and privacy architectures for the system that:</w:t>
            </w:r>
          </w:p>
          <w:p w14:paraId="30168E71" w14:textId="77777777" w:rsidR="005F202E" w:rsidRPr="005F202E" w:rsidRDefault="005F202E" w:rsidP="005F202E">
            <w:pPr>
              <w:rPr>
                <w:lang w:val="en-US"/>
              </w:rPr>
            </w:pPr>
            <w:r w:rsidRPr="005F202E">
              <w:rPr>
                <w:lang w:val="en-US"/>
              </w:rPr>
              <w:tab/>
            </w:r>
            <w:r w:rsidRPr="005F202E">
              <w:rPr>
                <w:lang w:val="en-US"/>
              </w:rPr>
              <w:tab/>
              <w:t>1.</w:t>
            </w:r>
            <w:r w:rsidRPr="005F202E">
              <w:rPr>
                <w:lang w:val="en-US"/>
              </w:rPr>
              <w:tab/>
              <w:t xml:space="preserve">Describe the requirements and approach to be taken for protecting the confidentiality, integrity, and availability of organizational </w:t>
            </w:r>
            <w:proofErr w:type="gramStart"/>
            <w:r w:rsidRPr="005F202E">
              <w:rPr>
                <w:lang w:val="en-US"/>
              </w:rPr>
              <w:t>information;</w:t>
            </w:r>
            <w:proofErr w:type="gramEnd"/>
          </w:p>
          <w:p w14:paraId="6C63494F" w14:textId="77777777" w:rsidR="005F202E" w:rsidRPr="005F202E" w:rsidRDefault="005F202E" w:rsidP="005F202E">
            <w:pPr>
              <w:rPr>
                <w:lang w:val="en-US"/>
              </w:rPr>
            </w:pPr>
            <w:r w:rsidRPr="005F202E">
              <w:rPr>
                <w:lang w:val="en-US"/>
              </w:rPr>
              <w:tab/>
            </w:r>
            <w:r w:rsidRPr="005F202E">
              <w:rPr>
                <w:lang w:val="en-US"/>
              </w:rPr>
              <w:tab/>
              <w:t>2.</w:t>
            </w:r>
            <w:r w:rsidRPr="005F202E">
              <w:rPr>
                <w:lang w:val="en-US"/>
              </w:rPr>
              <w:tab/>
              <w:t xml:space="preserve">Describe the requirements and approach to be taken for processing personally identifiable information to minimize privacy risk to </w:t>
            </w:r>
            <w:proofErr w:type="gramStart"/>
            <w:r w:rsidRPr="005F202E">
              <w:rPr>
                <w:lang w:val="en-US"/>
              </w:rPr>
              <w:t>individuals;</w:t>
            </w:r>
            <w:proofErr w:type="gramEnd"/>
          </w:p>
          <w:p w14:paraId="380047BF" w14:textId="77777777" w:rsidR="005F202E" w:rsidRPr="005F202E" w:rsidRDefault="005F202E" w:rsidP="005F202E">
            <w:pPr>
              <w:rPr>
                <w:lang w:val="en-US"/>
              </w:rPr>
            </w:pPr>
            <w:r w:rsidRPr="005F202E">
              <w:rPr>
                <w:lang w:val="en-US"/>
              </w:rPr>
              <w:tab/>
            </w:r>
            <w:r w:rsidRPr="005F202E">
              <w:rPr>
                <w:lang w:val="en-US"/>
              </w:rPr>
              <w:tab/>
              <w:t>3.</w:t>
            </w:r>
            <w:r w:rsidRPr="005F202E">
              <w:rPr>
                <w:lang w:val="en-US"/>
              </w:rPr>
              <w:tab/>
              <w:t>Describe how the architectures are integrated into and support the enterprise architecture; and</w:t>
            </w:r>
          </w:p>
          <w:p w14:paraId="7DCD4160" w14:textId="77777777" w:rsidR="005F202E" w:rsidRPr="005F202E" w:rsidRDefault="005F202E" w:rsidP="005F202E">
            <w:pPr>
              <w:rPr>
                <w:lang w:val="en-US"/>
              </w:rPr>
            </w:pPr>
            <w:r w:rsidRPr="005F202E">
              <w:rPr>
                <w:lang w:val="en-US"/>
              </w:rPr>
              <w:tab/>
            </w:r>
            <w:r w:rsidRPr="005F202E">
              <w:rPr>
                <w:lang w:val="en-US"/>
              </w:rPr>
              <w:tab/>
              <w:t>4.</w:t>
            </w:r>
            <w:r w:rsidRPr="005F202E">
              <w:rPr>
                <w:lang w:val="en-US"/>
              </w:rPr>
              <w:tab/>
              <w:t xml:space="preserve">Describe any assumptions about, and dependencies on, external systems and </w:t>
            </w:r>
            <w:proofErr w:type="gramStart"/>
            <w:r w:rsidRPr="005F202E">
              <w:rPr>
                <w:lang w:val="en-US"/>
              </w:rPr>
              <w:t>services;</w:t>
            </w:r>
            <w:proofErr w:type="gramEnd"/>
          </w:p>
          <w:p w14:paraId="4651FBA8" w14:textId="77777777" w:rsidR="005F202E" w:rsidRPr="005F202E" w:rsidRDefault="005F202E" w:rsidP="005F202E">
            <w:pPr>
              <w:rPr>
                <w:lang w:val="en-US"/>
              </w:rPr>
            </w:pPr>
            <w:r w:rsidRPr="005F202E">
              <w:rPr>
                <w:lang w:val="en-US"/>
              </w:rPr>
              <w:tab/>
              <w:t>b.</w:t>
            </w:r>
            <w:r w:rsidRPr="005F202E">
              <w:rPr>
                <w:lang w:val="en-US"/>
              </w:rPr>
              <w:tab/>
              <w:t>Review and update the architectures [Assignment: organization-defined frequency] to reflect changes in the enterprise architecture; and</w:t>
            </w:r>
          </w:p>
          <w:p w14:paraId="52303891" w14:textId="77777777" w:rsidR="005F202E" w:rsidRPr="005F202E" w:rsidRDefault="005F202E" w:rsidP="005F202E">
            <w:pPr>
              <w:rPr>
                <w:lang w:val="en-US"/>
              </w:rPr>
            </w:pPr>
            <w:r w:rsidRPr="005F202E">
              <w:rPr>
                <w:b/>
                <w:lang w:val="en-US"/>
              </w:rPr>
              <w:t xml:space="preserve">PL-8 (b) Additional FedRAMP Requirements and Guidance: </w:t>
            </w:r>
            <w:r w:rsidRPr="005F202E">
              <w:rPr>
                <w:lang w:val="en-US"/>
              </w:rPr>
              <w:t>[at least annually and when a significant change occurs]</w:t>
            </w:r>
          </w:p>
          <w:p w14:paraId="1EF6F908" w14:textId="77777777" w:rsidR="005F202E" w:rsidRPr="005F202E" w:rsidRDefault="005F202E" w:rsidP="005F202E">
            <w:pPr>
              <w:rPr>
                <w:lang w:val="en-US"/>
              </w:rPr>
            </w:pPr>
            <w:r w:rsidRPr="005F202E">
              <w:rPr>
                <w:b/>
                <w:lang w:val="en-US"/>
              </w:rPr>
              <w:t xml:space="preserve">PL-8 (b) Additional FedRAMP Requirements and Guidance: </w:t>
            </w:r>
            <w:r w:rsidRPr="005F202E">
              <w:rPr>
                <w:lang w:val="en-US"/>
              </w:rPr>
              <w:t>Significant change is defined in NIST Special Publication 800-37 Revision 2, Appendix F.</w:t>
            </w:r>
          </w:p>
          <w:p w14:paraId="03BC6008" w14:textId="77777777" w:rsidR="005F202E" w:rsidRPr="005F202E" w:rsidRDefault="005F202E" w:rsidP="005F202E">
            <w:pPr>
              <w:rPr>
                <w:lang w:val="en-US"/>
              </w:rPr>
            </w:pPr>
          </w:p>
          <w:p w14:paraId="6CBCC841" w14:textId="77777777" w:rsidR="005F202E" w:rsidRPr="005F202E" w:rsidRDefault="005F202E" w:rsidP="005F202E">
            <w:pPr>
              <w:rPr>
                <w:lang w:val="en-US"/>
              </w:rPr>
            </w:pPr>
            <w:r w:rsidRPr="005F202E">
              <w:rPr>
                <w:lang w:val="en-US"/>
              </w:rPr>
              <w:tab/>
              <w:t>c.</w:t>
            </w:r>
            <w:r w:rsidRPr="005F202E">
              <w:rPr>
                <w:lang w:val="en-US"/>
              </w:rPr>
              <w:tab/>
              <w:t>Reflect planned architecture changes in security and privacy plans, Concept of Operations (CONOPS), criticality analysis, organizational procedures, and procurements and acquisitions.</w:t>
            </w:r>
          </w:p>
          <w:p w14:paraId="215B4C0B" w14:textId="77777777" w:rsidR="005F202E" w:rsidRPr="005F202E" w:rsidRDefault="005F202E" w:rsidP="005F202E">
            <w:pPr>
              <w:rPr>
                <w:lang w:val="en-US"/>
              </w:rPr>
            </w:pPr>
          </w:p>
        </w:tc>
      </w:tr>
      <w:tr w:rsidR="005F202E" w:rsidRPr="005F202E" w14:paraId="1B7F24D3" w14:textId="77777777" w:rsidTr="003D2327">
        <w:tc>
          <w:tcPr>
            <w:tcW w:w="9350" w:type="dxa"/>
            <w:shd w:val="clear" w:color="auto" w:fill="CCECFC"/>
          </w:tcPr>
          <w:p w14:paraId="5E166074" w14:textId="77777777" w:rsidR="005F202E" w:rsidRPr="005F202E" w:rsidRDefault="005F202E" w:rsidP="005F202E">
            <w:pPr>
              <w:rPr>
                <w:lang w:val="en-US"/>
              </w:rPr>
            </w:pPr>
            <w:r w:rsidRPr="005F202E">
              <w:rPr>
                <w:b/>
                <w:lang w:val="en-US"/>
              </w:rPr>
              <w:t xml:space="preserve">                                                       PL-8 Control Summary Information</w:t>
            </w:r>
          </w:p>
        </w:tc>
      </w:tr>
      <w:tr w:rsidR="005F202E" w:rsidRPr="005F202E" w14:paraId="6003A30B" w14:textId="77777777" w:rsidTr="003D2327">
        <w:tc>
          <w:tcPr>
            <w:tcW w:w="9350" w:type="dxa"/>
            <w:shd w:val="clear" w:color="auto" w:fill="FFFFFF"/>
          </w:tcPr>
          <w:p w14:paraId="77B46E98" w14:textId="77777777" w:rsidR="005F202E" w:rsidRPr="005F202E" w:rsidRDefault="005F202E" w:rsidP="005F202E">
            <w:pPr>
              <w:rPr>
                <w:lang w:val="en-US"/>
              </w:rPr>
            </w:pPr>
            <w:r w:rsidRPr="005F202E">
              <w:rPr>
                <w:lang w:val="en-US"/>
              </w:rPr>
              <w:lastRenderedPageBreak/>
              <w:t>Responsible Role:</w:t>
            </w:r>
          </w:p>
        </w:tc>
      </w:tr>
      <w:tr w:rsidR="005F202E" w:rsidRPr="005F202E" w14:paraId="293CE65C" w14:textId="77777777" w:rsidTr="003D2327">
        <w:tc>
          <w:tcPr>
            <w:tcW w:w="9350" w:type="dxa"/>
            <w:shd w:val="clear" w:color="auto" w:fill="FFFFFF"/>
          </w:tcPr>
          <w:p w14:paraId="0692D782" w14:textId="77777777" w:rsidR="005F202E" w:rsidRPr="005F202E" w:rsidRDefault="005F202E" w:rsidP="005F202E">
            <w:pPr>
              <w:rPr>
                <w:lang w:val="en-US"/>
              </w:rPr>
            </w:pPr>
            <w:r w:rsidRPr="005F202E">
              <w:rPr>
                <w:lang w:val="en-US"/>
              </w:rPr>
              <w:t>Implementation Status (check all that apply):</w:t>
            </w:r>
          </w:p>
          <w:p w14:paraId="4A62490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3798713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6E3C962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255A7A4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1B12546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65FA4134" w14:textId="77777777" w:rsidTr="003D2327">
        <w:tc>
          <w:tcPr>
            <w:tcW w:w="9350" w:type="dxa"/>
            <w:shd w:val="clear" w:color="auto" w:fill="FFFFFF"/>
          </w:tcPr>
          <w:p w14:paraId="205E235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567E011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3AFBC1D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6747443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341000C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64FA276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6BC7AB0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56CA99F7" w14:textId="77777777" w:rsidTr="003D2327">
        <w:tc>
          <w:tcPr>
            <w:tcW w:w="9350" w:type="dxa"/>
            <w:shd w:val="clear" w:color="auto" w:fill="CCECFC"/>
          </w:tcPr>
          <w:p w14:paraId="4CA4512A" w14:textId="77777777" w:rsidR="005F202E" w:rsidRPr="005F202E" w:rsidRDefault="005F202E" w:rsidP="005F202E">
            <w:pPr>
              <w:rPr>
                <w:lang w:val="en-US"/>
              </w:rPr>
            </w:pPr>
            <w:r w:rsidRPr="005F202E">
              <w:rPr>
                <w:b/>
                <w:lang w:val="en-US"/>
              </w:rPr>
              <w:t>PL-8 What is the solution and how is it implemented?</w:t>
            </w:r>
          </w:p>
        </w:tc>
      </w:tr>
      <w:tr w:rsidR="005F202E" w:rsidRPr="005F202E" w14:paraId="521F0353" w14:textId="77777777" w:rsidTr="003D2327">
        <w:tc>
          <w:tcPr>
            <w:tcW w:w="9350" w:type="dxa"/>
            <w:shd w:val="clear" w:color="auto" w:fill="FFFFFF"/>
          </w:tcPr>
          <w:p w14:paraId="35816D2D" w14:textId="77777777" w:rsidR="005F202E" w:rsidRPr="005F202E" w:rsidRDefault="005F202E" w:rsidP="005F202E">
            <w:pPr>
              <w:rPr>
                <w:lang w:val="en-US"/>
              </w:rPr>
            </w:pPr>
            <w:r w:rsidRPr="005F202E">
              <w:rPr>
                <w:lang w:val="en-US"/>
              </w:rPr>
              <w:t>Description of how PL-8 is implemented,</w:t>
            </w:r>
          </w:p>
          <w:p w14:paraId="41462606" w14:textId="77777777" w:rsidR="005F202E" w:rsidRPr="005F202E" w:rsidRDefault="005F202E" w:rsidP="005F202E">
            <w:pPr>
              <w:rPr>
                <w:lang w:val="en-US"/>
              </w:rPr>
            </w:pPr>
          </w:p>
          <w:p w14:paraId="3B2D8361" w14:textId="77777777" w:rsidR="005F202E" w:rsidRPr="005F202E" w:rsidRDefault="005F202E" w:rsidP="005F202E">
            <w:pPr>
              <w:rPr>
                <w:lang w:val="en-US"/>
              </w:rPr>
            </w:pPr>
            <w:r w:rsidRPr="005F202E">
              <w:rPr>
                <w:lang w:val="en-US"/>
              </w:rPr>
              <w:t xml:space="preserve">Customer Responsibilities </w:t>
            </w:r>
          </w:p>
          <w:p w14:paraId="5C15F9DA" w14:textId="77777777" w:rsidR="005F202E" w:rsidRPr="005F202E" w:rsidRDefault="005F202E" w:rsidP="005F202E">
            <w:pPr>
              <w:rPr>
                <w:lang w:val="en-US"/>
              </w:rPr>
            </w:pPr>
          </w:p>
        </w:tc>
      </w:tr>
      <w:tr w:rsidR="005F202E" w:rsidRPr="005F202E" w14:paraId="5291CD62" w14:textId="77777777" w:rsidTr="003D2327">
        <w:tc>
          <w:tcPr>
            <w:tcW w:w="9350" w:type="dxa"/>
            <w:shd w:val="clear" w:color="auto" w:fill="CCECFC"/>
          </w:tcPr>
          <w:p w14:paraId="0ACF6CE9" w14:textId="77777777" w:rsidR="005F202E" w:rsidRPr="005F202E" w:rsidRDefault="005F202E" w:rsidP="005F202E">
            <w:pPr>
              <w:rPr>
                <w:lang w:val="en-US"/>
              </w:rPr>
            </w:pPr>
            <w:r w:rsidRPr="005F202E">
              <w:rPr>
                <w:b/>
                <w:lang w:val="en-US"/>
              </w:rPr>
              <w:t>PL-8 Assessment Plan/Procedures</w:t>
            </w:r>
          </w:p>
        </w:tc>
      </w:tr>
      <w:tr w:rsidR="005F202E" w:rsidRPr="005F202E" w14:paraId="0CBAD648" w14:textId="77777777" w:rsidTr="003D2327">
        <w:tc>
          <w:tcPr>
            <w:tcW w:w="9350" w:type="dxa"/>
            <w:shd w:val="clear" w:color="auto" w:fill="FFFFFF"/>
          </w:tcPr>
          <w:p w14:paraId="3E80FEEB" w14:textId="77777777" w:rsidR="005F202E" w:rsidRPr="005F202E" w:rsidRDefault="005F202E" w:rsidP="005F202E">
            <w:pPr>
              <w:rPr>
                <w:b/>
                <w:lang w:val="en-US"/>
              </w:rPr>
            </w:pPr>
            <w:r w:rsidRPr="005F202E">
              <w:rPr>
                <w:b/>
                <w:lang w:val="en-US"/>
              </w:rPr>
              <w:lastRenderedPageBreak/>
              <w:t>Assessment Objective:</w:t>
            </w:r>
          </w:p>
          <w:p w14:paraId="75C060CC" w14:textId="77777777" w:rsidR="005F202E" w:rsidRPr="005F202E" w:rsidRDefault="005F202E" w:rsidP="005F202E">
            <w:pPr>
              <w:rPr>
                <w:lang w:val="en-US"/>
              </w:rPr>
            </w:pPr>
            <w:r w:rsidRPr="005F202E">
              <w:rPr>
                <w:lang w:val="en-US"/>
              </w:rPr>
              <w:t>Determine if changes in the enterprise architecture are reviewed and updated at least annually and when a significant change occurs to reflect changes in the enterprise architecture.</w:t>
            </w:r>
          </w:p>
          <w:p w14:paraId="704E73BC" w14:textId="77777777" w:rsidR="005F202E" w:rsidRPr="005F202E" w:rsidRDefault="005F202E" w:rsidP="005F202E">
            <w:pPr>
              <w:rPr>
                <w:lang w:val="en-US"/>
              </w:rPr>
            </w:pPr>
          </w:p>
        </w:tc>
      </w:tr>
      <w:tr w:rsidR="005F202E" w:rsidRPr="005F202E" w14:paraId="1836566B" w14:textId="77777777" w:rsidTr="003D2327">
        <w:tc>
          <w:tcPr>
            <w:tcW w:w="9350" w:type="dxa"/>
            <w:shd w:val="clear" w:color="auto" w:fill="FFFFFF"/>
          </w:tcPr>
          <w:p w14:paraId="76BB39AE" w14:textId="77777777" w:rsidR="005F202E" w:rsidRPr="005F202E" w:rsidRDefault="005F202E" w:rsidP="005F202E">
            <w:pPr>
              <w:rPr>
                <w:b/>
                <w:lang w:val="en-US"/>
              </w:rPr>
            </w:pPr>
            <w:r w:rsidRPr="005F202E">
              <w:rPr>
                <w:b/>
                <w:lang w:val="en-US"/>
              </w:rPr>
              <w:t>Assessment Procedures:</w:t>
            </w:r>
          </w:p>
          <w:p w14:paraId="07A0CAE4" w14:textId="77777777" w:rsidR="005F202E" w:rsidRPr="005F202E" w:rsidRDefault="005F202E" w:rsidP="00661E6D">
            <w:pPr>
              <w:numPr>
                <w:ilvl w:val="0"/>
                <w:numId w:val="100"/>
              </w:numPr>
              <w:rPr>
                <w:lang w:val="en-US"/>
              </w:rPr>
            </w:pPr>
            <w:r w:rsidRPr="005F202E">
              <w:rPr>
                <w:b/>
                <w:lang w:val="en-US"/>
              </w:rPr>
              <w:t xml:space="preserve">EXAMINE: </w:t>
            </w:r>
            <w:r w:rsidRPr="005F202E">
              <w:rPr>
                <w:lang w:val="en-US"/>
              </w:rPr>
              <w:t>Security and privacy planning policy; procedures addressing information security and privacy architecture development; procedures addressing information security and privacy architecture reviews and updates; enterprise architecture documentation; information security and privacy architecture documentation; system security plan; privacy plan; security and privacy CONOPS for the system; records of information security and privacy architecture reviews and updates; other relevant documents or records.</w:t>
            </w:r>
          </w:p>
          <w:p w14:paraId="3E9437EA" w14:textId="77777777" w:rsidR="005F202E" w:rsidRPr="005F202E" w:rsidRDefault="005F202E" w:rsidP="00661E6D">
            <w:pPr>
              <w:numPr>
                <w:ilvl w:val="0"/>
                <w:numId w:val="99"/>
              </w:numPr>
              <w:rPr>
                <w:lang w:val="en-US"/>
              </w:rPr>
            </w:pPr>
            <w:r w:rsidRPr="005F202E">
              <w:rPr>
                <w:b/>
                <w:lang w:val="en-US"/>
              </w:rPr>
              <w:t xml:space="preserve">INTERVIEW: </w:t>
            </w:r>
            <w:r w:rsidRPr="005F202E">
              <w:rPr>
                <w:lang w:val="en-US"/>
              </w:rPr>
              <w:t>Organizational personnel with security and privacy planning and plan implementation responsibilities; organizational personnel with information security and privacy architecture development responsibilities; organizational personnel with information security and privacy responsibilities.</w:t>
            </w:r>
          </w:p>
          <w:p w14:paraId="5731D07E" w14:textId="77777777" w:rsidR="005F202E" w:rsidRPr="005F202E" w:rsidRDefault="005F202E" w:rsidP="00661E6D">
            <w:pPr>
              <w:numPr>
                <w:ilvl w:val="0"/>
                <w:numId w:val="113"/>
              </w:numPr>
              <w:rPr>
                <w:lang w:val="en-US"/>
              </w:rPr>
            </w:pPr>
            <w:r w:rsidRPr="005F202E">
              <w:rPr>
                <w:b/>
                <w:lang w:val="en-US"/>
              </w:rPr>
              <w:t xml:space="preserve">TEST: </w:t>
            </w:r>
            <w:r w:rsidRPr="005F202E">
              <w:rPr>
                <w:lang w:val="en-US"/>
              </w:rPr>
              <w:t>Organizational processes for developing, reviewing, and updating the information security and privacy architecture; mechanisms supporting and/or implementing the development, review, and update of the information security and privacy architecture.</w:t>
            </w:r>
          </w:p>
          <w:p w14:paraId="2D184C5D" w14:textId="77777777" w:rsidR="005F202E" w:rsidRPr="005F202E" w:rsidRDefault="005F202E" w:rsidP="005F202E">
            <w:pPr>
              <w:rPr>
                <w:lang w:val="en-US"/>
              </w:rPr>
            </w:pPr>
          </w:p>
        </w:tc>
      </w:tr>
      <w:tr w:rsidR="005F202E" w:rsidRPr="005F202E" w14:paraId="021B7FB3" w14:textId="77777777" w:rsidTr="003D2327">
        <w:tc>
          <w:tcPr>
            <w:tcW w:w="9350" w:type="dxa"/>
            <w:shd w:val="clear" w:color="auto" w:fill="CCECFC"/>
          </w:tcPr>
          <w:p w14:paraId="779DF70C" w14:textId="77777777" w:rsidR="005F202E" w:rsidRPr="005F202E" w:rsidRDefault="005F202E" w:rsidP="005F202E">
            <w:pPr>
              <w:rPr>
                <w:lang w:val="en-US"/>
              </w:rPr>
            </w:pPr>
            <w:r w:rsidRPr="005F202E">
              <w:rPr>
                <w:b/>
                <w:lang w:val="en-US"/>
              </w:rPr>
              <w:t>PL-8 Assessment Results</w:t>
            </w:r>
          </w:p>
        </w:tc>
      </w:tr>
      <w:tr w:rsidR="005F202E" w:rsidRPr="005F202E" w14:paraId="5A7F56AF" w14:textId="77777777" w:rsidTr="003D2327">
        <w:tc>
          <w:tcPr>
            <w:tcW w:w="9350" w:type="dxa"/>
            <w:shd w:val="clear" w:color="auto" w:fill="FFFFFF"/>
          </w:tcPr>
          <w:p w14:paraId="73FE9E90" w14:textId="77777777" w:rsidR="005F202E" w:rsidRPr="005F202E" w:rsidRDefault="005F202E" w:rsidP="005F202E">
            <w:pPr>
              <w:rPr>
                <w:lang w:val="en-US"/>
              </w:rPr>
            </w:pPr>
            <w:r w:rsidRPr="005F202E">
              <w:rPr>
                <w:lang w:val="en-US"/>
              </w:rPr>
              <w:t>Description of observations and evidence</w:t>
            </w:r>
          </w:p>
          <w:p w14:paraId="0A15DE6C"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0402930E"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71D02DF0" w14:textId="77777777" w:rsidR="005F202E" w:rsidRPr="005F202E" w:rsidRDefault="005F202E" w:rsidP="005F202E">
            <w:pPr>
              <w:rPr>
                <w:lang w:val="en-US"/>
              </w:rPr>
            </w:pPr>
          </w:p>
        </w:tc>
      </w:tr>
      <w:tr w:rsidR="005F202E" w:rsidRPr="005F202E" w14:paraId="7FDE1E12" w14:textId="77777777" w:rsidTr="003D2327">
        <w:tc>
          <w:tcPr>
            <w:tcW w:w="9350" w:type="dxa"/>
            <w:shd w:val="clear" w:color="auto" w:fill="CCECFC"/>
          </w:tcPr>
          <w:p w14:paraId="622D5336" w14:textId="77777777" w:rsidR="005F202E" w:rsidRPr="005F202E" w:rsidRDefault="005F202E" w:rsidP="005F202E">
            <w:pPr>
              <w:rPr>
                <w:lang w:val="en-US"/>
              </w:rPr>
            </w:pPr>
            <w:r w:rsidRPr="005F202E">
              <w:rPr>
                <w:b/>
                <w:lang w:val="en-US"/>
              </w:rPr>
              <w:lastRenderedPageBreak/>
              <w:t>PL-8 Remediation Plan</w:t>
            </w:r>
          </w:p>
        </w:tc>
      </w:tr>
      <w:tr w:rsidR="005F202E" w:rsidRPr="005F202E" w14:paraId="746C7CF6" w14:textId="77777777" w:rsidTr="003D2327">
        <w:tc>
          <w:tcPr>
            <w:tcW w:w="9350" w:type="dxa"/>
            <w:shd w:val="clear" w:color="auto" w:fill="FFFFFF"/>
          </w:tcPr>
          <w:p w14:paraId="0734A87B" w14:textId="77777777" w:rsidR="005F202E" w:rsidRPr="005F202E" w:rsidRDefault="005F202E" w:rsidP="005F202E">
            <w:pPr>
              <w:rPr>
                <w:lang w:val="en-US"/>
              </w:rPr>
            </w:pPr>
            <w:r w:rsidRPr="005F202E">
              <w:rPr>
                <w:lang w:val="en-US"/>
              </w:rPr>
              <w:t>Define remediation plans to correct risks identified with this control requirement.</w:t>
            </w:r>
          </w:p>
          <w:p w14:paraId="0A30279E" w14:textId="77777777" w:rsidR="005F202E" w:rsidRPr="005F202E" w:rsidRDefault="005F202E" w:rsidP="005F202E">
            <w:pPr>
              <w:rPr>
                <w:lang w:val="en-US"/>
              </w:rPr>
            </w:pPr>
          </w:p>
        </w:tc>
      </w:tr>
    </w:tbl>
    <w:p w14:paraId="0102DBC9" w14:textId="77777777" w:rsidR="005F202E" w:rsidRPr="005F202E" w:rsidRDefault="005F202E" w:rsidP="005F202E">
      <w:pPr>
        <w:rPr>
          <w:lang w:val="en-US"/>
        </w:rPr>
      </w:pPr>
    </w:p>
    <w:p w14:paraId="65B66F94" w14:textId="77777777" w:rsidR="005F202E" w:rsidRPr="005F202E" w:rsidRDefault="005F202E" w:rsidP="00661E6D">
      <w:pPr>
        <w:numPr>
          <w:ilvl w:val="1"/>
          <w:numId w:val="76"/>
        </w:numPr>
        <w:rPr>
          <w:b/>
          <w:lang w:val="en-US"/>
        </w:rPr>
      </w:pPr>
      <w:bookmarkStart w:id="43" w:name="_heading=h.3o7alnk" w:colFirst="0" w:colLast="0"/>
      <w:bookmarkEnd w:id="43"/>
      <w:r w:rsidRPr="005F202E">
        <w:rPr>
          <w:b/>
          <w:lang w:val="en-US"/>
        </w:rPr>
        <w:t>Personnel Security (PS)</w:t>
      </w:r>
    </w:p>
    <w:p w14:paraId="22E37E80" w14:textId="77777777" w:rsidR="005F202E" w:rsidRPr="005F202E" w:rsidRDefault="005F202E" w:rsidP="00661E6D">
      <w:pPr>
        <w:numPr>
          <w:ilvl w:val="0"/>
          <w:numId w:val="13"/>
        </w:numPr>
        <w:rPr>
          <w:lang w:val="en-US"/>
        </w:rPr>
      </w:pPr>
      <w:bookmarkStart w:id="44" w:name="_heading=h.23ckvvd" w:colFirst="0" w:colLast="0"/>
      <w:bookmarkEnd w:id="44"/>
      <w:r w:rsidRPr="005F202E">
        <w:rPr>
          <w:lang w:val="en-US"/>
        </w:rPr>
        <w:t>PS-3 Personnel Screening</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0C580D6B" w14:textId="77777777" w:rsidTr="003D2327">
        <w:tc>
          <w:tcPr>
            <w:tcW w:w="9350" w:type="dxa"/>
            <w:shd w:val="clear" w:color="auto" w:fill="CCECFC"/>
          </w:tcPr>
          <w:p w14:paraId="0C78AB80" w14:textId="77777777" w:rsidR="005F202E" w:rsidRPr="005F202E" w:rsidRDefault="005F202E" w:rsidP="005F202E">
            <w:pPr>
              <w:rPr>
                <w:lang w:val="en-US"/>
              </w:rPr>
            </w:pPr>
            <w:r w:rsidRPr="005F202E">
              <w:rPr>
                <w:b/>
                <w:lang w:val="en-US"/>
              </w:rPr>
              <w:t xml:space="preserve">                                                       PS-3 Control Requirement(s)</w:t>
            </w:r>
          </w:p>
        </w:tc>
      </w:tr>
      <w:tr w:rsidR="005F202E" w:rsidRPr="005F202E" w14:paraId="26E8D2EA" w14:textId="77777777" w:rsidTr="003D2327">
        <w:tc>
          <w:tcPr>
            <w:tcW w:w="9350" w:type="dxa"/>
            <w:shd w:val="clear" w:color="auto" w:fill="FFFFFF"/>
          </w:tcPr>
          <w:p w14:paraId="29077307" w14:textId="77777777" w:rsidR="005F202E" w:rsidRPr="005F202E" w:rsidRDefault="005F202E" w:rsidP="005F202E">
            <w:pPr>
              <w:rPr>
                <w:lang w:val="en-US"/>
              </w:rPr>
            </w:pPr>
            <w:r w:rsidRPr="005F202E">
              <w:rPr>
                <w:lang w:val="en-US"/>
              </w:rPr>
              <w:tab/>
              <w:t>a.</w:t>
            </w:r>
            <w:r w:rsidRPr="005F202E">
              <w:rPr>
                <w:lang w:val="en-US"/>
              </w:rPr>
              <w:tab/>
              <w:t>Screen individuals prior to authorizing access to the system; and</w:t>
            </w:r>
          </w:p>
          <w:p w14:paraId="1DD48D04" w14:textId="77777777" w:rsidR="005F202E" w:rsidRPr="005F202E" w:rsidRDefault="005F202E" w:rsidP="005F202E">
            <w:pPr>
              <w:rPr>
                <w:lang w:val="en-US"/>
              </w:rPr>
            </w:pPr>
            <w:r w:rsidRPr="005F202E">
              <w:rPr>
                <w:lang w:val="en-US"/>
              </w:rPr>
              <w:tab/>
              <w:t>b.</w:t>
            </w:r>
            <w:r w:rsidRPr="005F202E">
              <w:rPr>
                <w:lang w:val="en-US"/>
              </w:rPr>
              <w:tab/>
              <w:t>Rescreen individuals in accordance with [Assignment: organization-defined conditions requiring rescreening and, where rescreening is so indicated, the frequency of rescreening].</w:t>
            </w:r>
          </w:p>
          <w:p w14:paraId="7E329224" w14:textId="77777777" w:rsidR="005F202E" w:rsidRPr="005F202E" w:rsidRDefault="005F202E" w:rsidP="005F202E">
            <w:pPr>
              <w:rPr>
                <w:lang w:val="en-US"/>
              </w:rPr>
            </w:pPr>
            <w:r w:rsidRPr="005F202E">
              <w:rPr>
                <w:b/>
                <w:lang w:val="en-US"/>
              </w:rPr>
              <w:t xml:space="preserve">PS-3 (b) Additional FedRAMP Requirements and Guidance: </w:t>
            </w:r>
            <w:r w:rsidRPr="005F202E">
              <w:rPr>
                <w:lang w:val="en-US"/>
              </w:rPr>
              <w:t>[for national security clearances; a reinvestigation is required during the fifth (5th) year for top secret security clearance, the tenth (10th) year for secret security clearance, and fifteenth (15th) year for confidential security clearance.</w:t>
            </w:r>
          </w:p>
          <w:p w14:paraId="751D580D" w14:textId="77777777" w:rsidR="005F202E" w:rsidRPr="005F202E" w:rsidRDefault="005F202E" w:rsidP="005F202E">
            <w:pPr>
              <w:rPr>
                <w:lang w:val="en-US"/>
              </w:rPr>
            </w:pPr>
          </w:p>
          <w:p w14:paraId="01C7D700" w14:textId="77777777" w:rsidR="005F202E" w:rsidRPr="005F202E" w:rsidRDefault="005F202E" w:rsidP="005F202E">
            <w:pPr>
              <w:rPr>
                <w:lang w:val="en-US"/>
              </w:rPr>
            </w:pPr>
            <w:r w:rsidRPr="005F202E">
              <w:rPr>
                <w:lang w:val="en-US"/>
              </w:rPr>
              <w:t>For moderate risk law enforcement and high impact public trust level, a reinvestigation is required during the fifth (5th) year. There is no reinvestigation for other moderate risk positions or any low-risk positions]</w:t>
            </w:r>
          </w:p>
          <w:p w14:paraId="6A8FBA3E" w14:textId="77777777" w:rsidR="005F202E" w:rsidRPr="005F202E" w:rsidRDefault="005F202E" w:rsidP="005F202E">
            <w:pPr>
              <w:rPr>
                <w:lang w:val="en-US"/>
              </w:rPr>
            </w:pPr>
          </w:p>
        </w:tc>
      </w:tr>
      <w:tr w:rsidR="005F202E" w:rsidRPr="005F202E" w14:paraId="33CF7589" w14:textId="77777777" w:rsidTr="003D2327">
        <w:tc>
          <w:tcPr>
            <w:tcW w:w="9350" w:type="dxa"/>
            <w:shd w:val="clear" w:color="auto" w:fill="CCECFC"/>
          </w:tcPr>
          <w:p w14:paraId="4CF02530" w14:textId="77777777" w:rsidR="005F202E" w:rsidRPr="005F202E" w:rsidRDefault="005F202E" w:rsidP="005F202E">
            <w:pPr>
              <w:rPr>
                <w:lang w:val="en-US"/>
              </w:rPr>
            </w:pPr>
            <w:r w:rsidRPr="005F202E">
              <w:rPr>
                <w:b/>
                <w:lang w:val="en-US"/>
              </w:rPr>
              <w:t xml:space="preserve">                                                       PS-3 Control Summary Information</w:t>
            </w:r>
          </w:p>
        </w:tc>
      </w:tr>
      <w:tr w:rsidR="005F202E" w:rsidRPr="005F202E" w14:paraId="09B55177" w14:textId="77777777" w:rsidTr="003D2327">
        <w:tc>
          <w:tcPr>
            <w:tcW w:w="9350" w:type="dxa"/>
            <w:shd w:val="clear" w:color="auto" w:fill="FFFFFF"/>
          </w:tcPr>
          <w:p w14:paraId="38DCCD1B" w14:textId="77777777" w:rsidR="005F202E" w:rsidRPr="005F202E" w:rsidRDefault="005F202E" w:rsidP="005F202E">
            <w:pPr>
              <w:rPr>
                <w:lang w:val="en-US"/>
              </w:rPr>
            </w:pPr>
            <w:r w:rsidRPr="005F202E">
              <w:rPr>
                <w:lang w:val="en-US"/>
              </w:rPr>
              <w:t>Responsible Role:</w:t>
            </w:r>
          </w:p>
        </w:tc>
      </w:tr>
      <w:tr w:rsidR="005F202E" w:rsidRPr="005F202E" w14:paraId="6C3F488E" w14:textId="77777777" w:rsidTr="003D2327">
        <w:tc>
          <w:tcPr>
            <w:tcW w:w="9350" w:type="dxa"/>
            <w:shd w:val="clear" w:color="auto" w:fill="FFFFFF"/>
          </w:tcPr>
          <w:p w14:paraId="0C02EEBE" w14:textId="77777777" w:rsidR="005F202E" w:rsidRPr="005F202E" w:rsidRDefault="005F202E" w:rsidP="005F202E">
            <w:pPr>
              <w:rPr>
                <w:lang w:val="en-US"/>
              </w:rPr>
            </w:pPr>
            <w:r w:rsidRPr="005F202E">
              <w:rPr>
                <w:lang w:val="en-US"/>
              </w:rPr>
              <w:t>Implementation Status (check all that apply):</w:t>
            </w:r>
          </w:p>
          <w:p w14:paraId="678D9E73"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Implemented</w:t>
            </w:r>
          </w:p>
          <w:p w14:paraId="3F04A12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2FA74D4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404C7D2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516A0B4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C53C479" w14:textId="77777777" w:rsidTr="003D2327">
        <w:tc>
          <w:tcPr>
            <w:tcW w:w="9350" w:type="dxa"/>
            <w:shd w:val="clear" w:color="auto" w:fill="FFFFFF"/>
          </w:tcPr>
          <w:p w14:paraId="52CF5E67"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7865882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6A245DB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02BF56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0171FB3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CBF001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1673320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F59F011" w14:textId="77777777" w:rsidTr="003D2327">
        <w:tc>
          <w:tcPr>
            <w:tcW w:w="9350" w:type="dxa"/>
            <w:shd w:val="clear" w:color="auto" w:fill="CCECFC"/>
          </w:tcPr>
          <w:p w14:paraId="14A52A71" w14:textId="77777777" w:rsidR="005F202E" w:rsidRPr="005F202E" w:rsidRDefault="005F202E" w:rsidP="005F202E">
            <w:pPr>
              <w:rPr>
                <w:lang w:val="en-US"/>
              </w:rPr>
            </w:pPr>
            <w:r w:rsidRPr="005F202E">
              <w:rPr>
                <w:b/>
                <w:lang w:val="en-US"/>
              </w:rPr>
              <w:t>PS-3 What is the solution and how is it implemented?</w:t>
            </w:r>
          </w:p>
        </w:tc>
      </w:tr>
      <w:tr w:rsidR="005F202E" w:rsidRPr="005F202E" w14:paraId="0FADE995" w14:textId="77777777" w:rsidTr="003D2327">
        <w:tc>
          <w:tcPr>
            <w:tcW w:w="9350" w:type="dxa"/>
            <w:shd w:val="clear" w:color="auto" w:fill="FFFFFF"/>
          </w:tcPr>
          <w:p w14:paraId="585B8CCC" w14:textId="77777777" w:rsidR="005F202E" w:rsidRPr="005F202E" w:rsidRDefault="005F202E" w:rsidP="005F202E">
            <w:pPr>
              <w:rPr>
                <w:lang w:val="en-US"/>
              </w:rPr>
            </w:pPr>
            <w:r w:rsidRPr="005F202E">
              <w:rPr>
                <w:lang w:val="en-US"/>
              </w:rPr>
              <w:t>Description of how PS-3 is implemented,</w:t>
            </w:r>
          </w:p>
          <w:p w14:paraId="4B355908" w14:textId="77777777" w:rsidR="005F202E" w:rsidRPr="005F202E" w:rsidRDefault="005F202E" w:rsidP="005F202E">
            <w:pPr>
              <w:rPr>
                <w:lang w:val="en-US"/>
              </w:rPr>
            </w:pPr>
          </w:p>
          <w:p w14:paraId="58A56976" w14:textId="77777777" w:rsidR="005F202E" w:rsidRPr="005F202E" w:rsidRDefault="005F202E" w:rsidP="005F202E">
            <w:pPr>
              <w:rPr>
                <w:lang w:val="en-US"/>
              </w:rPr>
            </w:pPr>
            <w:r w:rsidRPr="005F202E">
              <w:rPr>
                <w:lang w:val="en-US"/>
              </w:rPr>
              <w:t xml:space="preserve">Customer Responsibilities </w:t>
            </w:r>
          </w:p>
          <w:p w14:paraId="5CCBC0BD" w14:textId="77777777" w:rsidR="005F202E" w:rsidRPr="005F202E" w:rsidRDefault="005F202E" w:rsidP="005F202E">
            <w:pPr>
              <w:rPr>
                <w:lang w:val="en-US"/>
              </w:rPr>
            </w:pPr>
          </w:p>
        </w:tc>
      </w:tr>
      <w:tr w:rsidR="005F202E" w:rsidRPr="005F202E" w14:paraId="33C39BA4" w14:textId="77777777" w:rsidTr="003D2327">
        <w:tc>
          <w:tcPr>
            <w:tcW w:w="9350" w:type="dxa"/>
            <w:shd w:val="clear" w:color="auto" w:fill="CCECFC"/>
          </w:tcPr>
          <w:p w14:paraId="1DE6A138" w14:textId="77777777" w:rsidR="005F202E" w:rsidRPr="005F202E" w:rsidRDefault="005F202E" w:rsidP="005F202E">
            <w:pPr>
              <w:rPr>
                <w:lang w:val="en-US"/>
              </w:rPr>
            </w:pPr>
            <w:r w:rsidRPr="005F202E">
              <w:rPr>
                <w:b/>
                <w:lang w:val="en-US"/>
              </w:rPr>
              <w:t>PS-3 Assessment Plan/Procedures</w:t>
            </w:r>
          </w:p>
        </w:tc>
      </w:tr>
      <w:tr w:rsidR="005F202E" w:rsidRPr="005F202E" w14:paraId="224DDAB9" w14:textId="77777777" w:rsidTr="003D2327">
        <w:tc>
          <w:tcPr>
            <w:tcW w:w="9350" w:type="dxa"/>
            <w:shd w:val="clear" w:color="auto" w:fill="FFFFFF"/>
          </w:tcPr>
          <w:p w14:paraId="7236A231" w14:textId="77777777" w:rsidR="005F202E" w:rsidRPr="005F202E" w:rsidRDefault="005F202E" w:rsidP="005F202E">
            <w:pPr>
              <w:rPr>
                <w:b/>
                <w:lang w:val="en-US"/>
              </w:rPr>
            </w:pPr>
            <w:r w:rsidRPr="005F202E">
              <w:rPr>
                <w:b/>
                <w:lang w:val="en-US"/>
              </w:rPr>
              <w:t>Assessment Objective:</w:t>
            </w:r>
          </w:p>
          <w:p w14:paraId="34F913CF" w14:textId="77777777" w:rsidR="005F202E" w:rsidRPr="005F202E" w:rsidRDefault="005F202E" w:rsidP="005F202E">
            <w:pPr>
              <w:rPr>
                <w:lang w:val="en-US"/>
              </w:rPr>
            </w:pPr>
            <w:r w:rsidRPr="005F202E">
              <w:rPr>
                <w:lang w:val="en-US"/>
              </w:rPr>
              <w:t>Determine if individuals are screened prior to authorizing access to the system.</w:t>
            </w:r>
          </w:p>
          <w:p w14:paraId="5279B627" w14:textId="77777777" w:rsidR="005F202E" w:rsidRPr="005F202E" w:rsidRDefault="005F202E" w:rsidP="005F202E">
            <w:pPr>
              <w:rPr>
                <w:lang w:val="en-US"/>
              </w:rPr>
            </w:pPr>
          </w:p>
        </w:tc>
      </w:tr>
      <w:tr w:rsidR="005F202E" w:rsidRPr="005F202E" w14:paraId="280F4E88" w14:textId="77777777" w:rsidTr="003D2327">
        <w:tc>
          <w:tcPr>
            <w:tcW w:w="9350" w:type="dxa"/>
            <w:shd w:val="clear" w:color="auto" w:fill="FFFFFF"/>
          </w:tcPr>
          <w:p w14:paraId="1FCCBBE8" w14:textId="77777777" w:rsidR="005F202E" w:rsidRPr="005F202E" w:rsidRDefault="005F202E" w:rsidP="005F202E">
            <w:pPr>
              <w:rPr>
                <w:b/>
                <w:lang w:val="en-US"/>
              </w:rPr>
            </w:pPr>
            <w:r w:rsidRPr="005F202E">
              <w:rPr>
                <w:b/>
                <w:lang w:val="en-US"/>
              </w:rPr>
              <w:lastRenderedPageBreak/>
              <w:t>Assessment Procedures:</w:t>
            </w:r>
          </w:p>
          <w:p w14:paraId="0C517ED0" w14:textId="77777777" w:rsidR="005F202E" w:rsidRPr="005F202E" w:rsidRDefault="005F202E" w:rsidP="00661E6D">
            <w:pPr>
              <w:numPr>
                <w:ilvl w:val="0"/>
                <w:numId w:val="112"/>
              </w:numPr>
              <w:rPr>
                <w:lang w:val="en-US"/>
              </w:rPr>
            </w:pPr>
            <w:r w:rsidRPr="005F202E">
              <w:rPr>
                <w:b/>
                <w:lang w:val="en-US"/>
              </w:rPr>
              <w:t xml:space="preserve">EXAMINE: </w:t>
            </w:r>
            <w:r w:rsidRPr="005F202E">
              <w:rPr>
                <w:lang w:val="en-US"/>
              </w:rPr>
              <w:t>Personnel security policy; procedures addressing personnel screening; records of screened personnel; system security plan; other relevant documents or records.</w:t>
            </w:r>
          </w:p>
          <w:p w14:paraId="2D7AA8A3" w14:textId="77777777" w:rsidR="005F202E" w:rsidRPr="005F202E" w:rsidRDefault="005F202E" w:rsidP="00661E6D">
            <w:pPr>
              <w:numPr>
                <w:ilvl w:val="0"/>
                <w:numId w:val="116"/>
              </w:numPr>
              <w:rPr>
                <w:lang w:val="en-US"/>
              </w:rPr>
            </w:pPr>
            <w:r w:rsidRPr="005F202E">
              <w:rPr>
                <w:b/>
                <w:lang w:val="en-US"/>
              </w:rPr>
              <w:t xml:space="preserve">INTERVIEW: </w:t>
            </w:r>
            <w:r w:rsidRPr="005F202E">
              <w:rPr>
                <w:lang w:val="en-US"/>
              </w:rPr>
              <w:t>Organizational personnel with personnel security responsibilities; organizational personnel with information security responsibilities.</w:t>
            </w:r>
          </w:p>
          <w:p w14:paraId="55A43C19" w14:textId="77777777" w:rsidR="005F202E" w:rsidRPr="005F202E" w:rsidRDefault="005F202E" w:rsidP="00661E6D">
            <w:pPr>
              <w:numPr>
                <w:ilvl w:val="0"/>
                <w:numId w:val="114"/>
              </w:numPr>
              <w:rPr>
                <w:lang w:val="en-US"/>
              </w:rPr>
            </w:pPr>
            <w:r w:rsidRPr="005F202E">
              <w:rPr>
                <w:b/>
                <w:lang w:val="en-US"/>
              </w:rPr>
              <w:t xml:space="preserve">TEST: </w:t>
            </w:r>
            <w:r w:rsidRPr="005F202E">
              <w:rPr>
                <w:lang w:val="en-US"/>
              </w:rPr>
              <w:t>Organizational processes for personnel screening.</w:t>
            </w:r>
          </w:p>
          <w:p w14:paraId="18A25E7B" w14:textId="77777777" w:rsidR="005F202E" w:rsidRPr="005F202E" w:rsidRDefault="005F202E" w:rsidP="005F202E">
            <w:pPr>
              <w:rPr>
                <w:lang w:val="en-US"/>
              </w:rPr>
            </w:pPr>
          </w:p>
        </w:tc>
      </w:tr>
      <w:tr w:rsidR="005F202E" w:rsidRPr="005F202E" w14:paraId="5312A2C5" w14:textId="77777777" w:rsidTr="003D2327">
        <w:tc>
          <w:tcPr>
            <w:tcW w:w="9350" w:type="dxa"/>
            <w:shd w:val="clear" w:color="auto" w:fill="CCECFC"/>
          </w:tcPr>
          <w:p w14:paraId="6E447392" w14:textId="77777777" w:rsidR="005F202E" w:rsidRPr="005F202E" w:rsidRDefault="005F202E" w:rsidP="005F202E">
            <w:pPr>
              <w:rPr>
                <w:lang w:val="en-US"/>
              </w:rPr>
            </w:pPr>
            <w:r w:rsidRPr="005F202E">
              <w:rPr>
                <w:b/>
                <w:lang w:val="en-US"/>
              </w:rPr>
              <w:t>PS-3 Assessment Results</w:t>
            </w:r>
          </w:p>
        </w:tc>
      </w:tr>
      <w:tr w:rsidR="005F202E" w:rsidRPr="005F202E" w14:paraId="6C2A2A3B" w14:textId="77777777" w:rsidTr="003D2327">
        <w:tc>
          <w:tcPr>
            <w:tcW w:w="9350" w:type="dxa"/>
            <w:shd w:val="clear" w:color="auto" w:fill="FFFFFF"/>
          </w:tcPr>
          <w:p w14:paraId="0CFB4DA4" w14:textId="77777777" w:rsidR="005F202E" w:rsidRPr="005F202E" w:rsidRDefault="005F202E" w:rsidP="005F202E">
            <w:pPr>
              <w:rPr>
                <w:lang w:val="en-US"/>
              </w:rPr>
            </w:pPr>
            <w:r w:rsidRPr="005F202E">
              <w:rPr>
                <w:lang w:val="en-US"/>
              </w:rPr>
              <w:t>Description of observations and evidence</w:t>
            </w:r>
          </w:p>
          <w:p w14:paraId="1FDE398A"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2B521603"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07233162" w14:textId="77777777" w:rsidR="005F202E" w:rsidRPr="005F202E" w:rsidRDefault="005F202E" w:rsidP="005F202E">
            <w:pPr>
              <w:rPr>
                <w:lang w:val="en-US"/>
              </w:rPr>
            </w:pPr>
          </w:p>
        </w:tc>
      </w:tr>
      <w:tr w:rsidR="005F202E" w:rsidRPr="005F202E" w14:paraId="11EACD1C" w14:textId="77777777" w:rsidTr="003D2327">
        <w:tc>
          <w:tcPr>
            <w:tcW w:w="9350" w:type="dxa"/>
            <w:shd w:val="clear" w:color="auto" w:fill="CCECFC"/>
          </w:tcPr>
          <w:p w14:paraId="28A30B07" w14:textId="77777777" w:rsidR="005F202E" w:rsidRPr="005F202E" w:rsidRDefault="005F202E" w:rsidP="005F202E">
            <w:pPr>
              <w:rPr>
                <w:lang w:val="en-US"/>
              </w:rPr>
            </w:pPr>
            <w:r w:rsidRPr="005F202E">
              <w:rPr>
                <w:b/>
                <w:lang w:val="en-US"/>
              </w:rPr>
              <w:t>PS-3 Remediation Plan</w:t>
            </w:r>
          </w:p>
        </w:tc>
      </w:tr>
      <w:tr w:rsidR="005F202E" w:rsidRPr="005F202E" w14:paraId="2E28C4E5" w14:textId="77777777" w:rsidTr="003D2327">
        <w:tc>
          <w:tcPr>
            <w:tcW w:w="9350" w:type="dxa"/>
            <w:shd w:val="clear" w:color="auto" w:fill="FFFFFF"/>
          </w:tcPr>
          <w:p w14:paraId="77CB5C2C" w14:textId="77777777" w:rsidR="005F202E" w:rsidRPr="005F202E" w:rsidRDefault="005F202E" w:rsidP="005F202E">
            <w:pPr>
              <w:rPr>
                <w:lang w:val="en-US"/>
              </w:rPr>
            </w:pPr>
            <w:r w:rsidRPr="005F202E">
              <w:rPr>
                <w:lang w:val="en-US"/>
              </w:rPr>
              <w:t>Define remediation plans to correct risks identified with this control requirement.</w:t>
            </w:r>
          </w:p>
          <w:p w14:paraId="4F9BFC3E" w14:textId="77777777" w:rsidR="005F202E" w:rsidRPr="005F202E" w:rsidRDefault="005F202E" w:rsidP="005F202E">
            <w:pPr>
              <w:rPr>
                <w:lang w:val="en-US"/>
              </w:rPr>
            </w:pPr>
          </w:p>
        </w:tc>
      </w:tr>
    </w:tbl>
    <w:p w14:paraId="6D164E05" w14:textId="77777777" w:rsidR="005F202E" w:rsidRPr="005F202E" w:rsidRDefault="005F202E" w:rsidP="005F202E">
      <w:pPr>
        <w:rPr>
          <w:lang w:val="en-US"/>
        </w:rPr>
      </w:pPr>
    </w:p>
    <w:p w14:paraId="0BBC04F0" w14:textId="77777777" w:rsidR="005F202E" w:rsidRPr="005F202E" w:rsidRDefault="005F202E" w:rsidP="00661E6D">
      <w:pPr>
        <w:numPr>
          <w:ilvl w:val="1"/>
          <w:numId w:val="76"/>
        </w:numPr>
        <w:rPr>
          <w:b/>
          <w:lang w:val="en-US"/>
        </w:rPr>
      </w:pPr>
      <w:bookmarkStart w:id="45" w:name="_heading=h.ihv636" w:colFirst="0" w:colLast="0"/>
      <w:bookmarkEnd w:id="45"/>
      <w:r w:rsidRPr="005F202E">
        <w:rPr>
          <w:b/>
          <w:lang w:val="en-US"/>
        </w:rPr>
        <w:t>Risk Assessment (RA)</w:t>
      </w:r>
    </w:p>
    <w:p w14:paraId="47162D0D" w14:textId="77777777" w:rsidR="005F202E" w:rsidRPr="005F202E" w:rsidRDefault="005F202E" w:rsidP="00661E6D">
      <w:pPr>
        <w:numPr>
          <w:ilvl w:val="0"/>
          <w:numId w:val="13"/>
        </w:numPr>
        <w:rPr>
          <w:lang w:val="en-US"/>
        </w:rPr>
      </w:pPr>
      <w:bookmarkStart w:id="46" w:name="_heading=h.32hioqz" w:colFirst="0" w:colLast="0"/>
      <w:bookmarkEnd w:id="46"/>
      <w:r w:rsidRPr="005F202E">
        <w:rPr>
          <w:lang w:val="en-US"/>
        </w:rPr>
        <w:t>RA-2 Security Categorization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27B8D5B" w14:textId="77777777" w:rsidTr="003D2327">
        <w:tc>
          <w:tcPr>
            <w:tcW w:w="9350" w:type="dxa"/>
            <w:shd w:val="clear" w:color="auto" w:fill="CCECFC"/>
          </w:tcPr>
          <w:p w14:paraId="38CB189A" w14:textId="77777777" w:rsidR="005F202E" w:rsidRPr="005F202E" w:rsidRDefault="005F202E" w:rsidP="005F202E">
            <w:pPr>
              <w:rPr>
                <w:lang w:val="en-US"/>
              </w:rPr>
            </w:pPr>
            <w:r w:rsidRPr="005F202E">
              <w:rPr>
                <w:b/>
                <w:lang w:val="en-US"/>
              </w:rPr>
              <w:t xml:space="preserve">                                                       RA-2 Control Requirement(s)</w:t>
            </w:r>
          </w:p>
        </w:tc>
      </w:tr>
      <w:tr w:rsidR="005F202E" w:rsidRPr="005F202E" w14:paraId="5CF8D896" w14:textId="77777777" w:rsidTr="003D2327">
        <w:tc>
          <w:tcPr>
            <w:tcW w:w="9350" w:type="dxa"/>
            <w:shd w:val="clear" w:color="auto" w:fill="FFFFFF"/>
          </w:tcPr>
          <w:p w14:paraId="38EACBDA" w14:textId="77777777" w:rsidR="005F202E" w:rsidRPr="005F202E" w:rsidRDefault="005F202E" w:rsidP="005F202E">
            <w:pPr>
              <w:rPr>
                <w:lang w:val="en-US"/>
              </w:rPr>
            </w:pPr>
            <w:r w:rsidRPr="005F202E">
              <w:rPr>
                <w:lang w:val="en-US"/>
              </w:rPr>
              <w:tab/>
              <w:t>a.</w:t>
            </w:r>
            <w:r w:rsidRPr="005F202E">
              <w:rPr>
                <w:lang w:val="en-US"/>
              </w:rPr>
              <w:tab/>
              <w:t xml:space="preserve">Categorize the system and information it processes, stores, and </w:t>
            </w:r>
            <w:proofErr w:type="gramStart"/>
            <w:r w:rsidRPr="005F202E">
              <w:rPr>
                <w:lang w:val="en-US"/>
              </w:rPr>
              <w:t>transmits;</w:t>
            </w:r>
            <w:proofErr w:type="gramEnd"/>
          </w:p>
          <w:p w14:paraId="229B4456" w14:textId="77777777" w:rsidR="005F202E" w:rsidRPr="005F202E" w:rsidRDefault="005F202E" w:rsidP="005F202E">
            <w:pPr>
              <w:rPr>
                <w:lang w:val="en-US"/>
              </w:rPr>
            </w:pPr>
            <w:r w:rsidRPr="005F202E">
              <w:rPr>
                <w:lang w:val="en-US"/>
              </w:rPr>
              <w:lastRenderedPageBreak/>
              <w:tab/>
              <w:t>b.</w:t>
            </w:r>
            <w:r w:rsidRPr="005F202E">
              <w:rPr>
                <w:lang w:val="en-US"/>
              </w:rPr>
              <w:tab/>
              <w:t>Document the security categorization results, including supporting rationale, in the security plan for the system; and</w:t>
            </w:r>
          </w:p>
          <w:p w14:paraId="39995E6D" w14:textId="77777777" w:rsidR="005F202E" w:rsidRPr="005F202E" w:rsidRDefault="005F202E" w:rsidP="005F202E">
            <w:pPr>
              <w:rPr>
                <w:lang w:val="en-US"/>
              </w:rPr>
            </w:pPr>
            <w:r w:rsidRPr="005F202E">
              <w:rPr>
                <w:lang w:val="en-US"/>
              </w:rPr>
              <w:tab/>
              <w:t>c.</w:t>
            </w:r>
            <w:r w:rsidRPr="005F202E">
              <w:rPr>
                <w:lang w:val="en-US"/>
              </w:rPr>
              <w:tab/>
              <w:t>Verify that the authorizing official or authorizing official designated representative reviews and approves the security categorization decision.</w:t>
            </w:r>
          </w:p>
          <w:p w14:paraId="4BC84481" w14:textId="77777777" w:rsidR="005F202E" w:rsidRPr="005F202E" w:rsidRDefault="005F202E" w:rsidP="005F202E">
            <w:pPr>
              <w:rPr>
                <w:lang w:val="en-US"/>
              </w:rPr>
            </w:pPr>
          </w:p>
        </w:tc>
      </w:tr>
      <w:tr w:rsidR="005F202E" w:rsidRPr="005F202E" w14:paraId="15C798F7" w14:textId="77777777" w:rsidTr="003D2327">
        <w:tc>
          <w:tcPr>
            <w:tcW w:w="9350" w:type="dxa"/>
            <w:shd w:val="clear" w:color="auto" w:fill="CCECFC"/>
          </w:tcPr>
          <w:p w14:paraId="5199D685" w14:textId="77777777" w:rsidR="005F202E" w:rsidRPr="005F202E" w:rsidRDefault="005F202E" w:rsidP="005F202E">
            <w:pPr>
              <w:rPr>
                <w:lang w:val="en-US"/>
              </w:rPr>
            </w:pPr>
            <w:r w:rsidRPr="005F202E">
              <w:rPr>
                <w:b/>
                <w:lang w:val="en-US"/>
              </w:rPr>
              <w:lastRenderedPageBreak/>
              <w:t xml:space="preserve">                                                       RA-2 Control Summary Information</w:t>
            </w:r>
          </w:p>
        </w:tc>
      </w:tr>
      <w:tr w:rsidR="005F202E" w:rsidRPr="005F202E" w14:paraId="3C6A3CD6" w14:textId="77777777" w:rsidTr="003D2327">
        <w:tc>
          <w:tcPr>
            <w:tcW w:w="9350" w:type="dxa"/>
            <w:shd w:val="clear" w:color="auto" w:fill="FFFFFF"/>
          </w:tcPr>
          <w:p w14:paraId="2543FDBF" w14:textId="77777777" w:rsidR="005F202E" w:rsidRPr="005F202E" w:rsidRDefault="005F202E" w:rsidP="005F202E">
            <w:pPr>
              <w:rPr>
                <w:lang w:val="en-US"/>
              </w:rPr>
            </w:pPr>
            <w:r w:rsidRPr="005F202E">
              <w:rPr>
                <w:lang w:val="en-US"/>
              </w:rPr>
              <w:t>Responsible Role:</w:t>
            </w:r>
          </w:p>
        </w:tc>
      </w:tr>
      <w:tr w:rsidR="005F202E" w:rsidRPr="005F202E" w14:paraId="3A6C1189" w14:textId="77777777" w:rsidTr="003D2327">
        <w:tc>
          <w:tcPr>
            <w:tcW w:w="9350" w:type="dxa"/>
            <w:shd w:val="clear" w:color="auto" w:fill="FFFFFF"/>
          </w:tcPr>
          <w:p w14:paraId="52ACBD46" w14:textId="77777777" w:rsidR="005F202E" w:rsidRPr="005F202E" w:rsidRDefault="005F202E" w:rsidP="005F202E">
            <w:pPr>
              <w:rPr>
                <w:lang w:val="en-US"/>
              </w:rPr>
            </w:pPr>
            <w:r w:rsidRPr="005F202E">
              <w:rPr>
                <w:lang w:val="en-US"/>
              </w:rPr>
              <w:t>Implementation Status (check all that apply):</w:t>
            </w:r>
          </w:p>
          <w:p w14:paraId="47E616F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610C218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297008E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4A13126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58B532D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49BAE640" w14:textId="77777777" w:rsidTr="003D2327">
        <w:tc>
          <w:tcPr>
            <w:tcW w:w="9350" w:type="dxa"/>
            <w:shd w:val="clear" w:color="auto" w:fill="FFFFFF"/>
          </w:tcPr>
          <w:p w14:paraId="5EE98DC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40F129C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7EDC248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5E73726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0DF93F1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2DF58B5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3FEEDDA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427E1086" w14:textId="77777777" w:rsidTr="003D2327">
        <w:tc>
          <w:tcPr>
            <w:tcW w:w="9350" w:type="dxa"/>
            <w:shd w:val="clear" w:color="auto" w:fill="CCECFC"/>
          </w:tcPr>
          <w:p w14:paraId="22200C21" w14:textId="77777777" w:rsidR="005F202E" w:rsidRPr="005F202E" w:rsidRDefault="005F202E" w:rsidP="005F202E">
            <w:pPr>
              <w:rPr>
                <w:lang w:val="en-US"/>
              </w:rPr>
            </w:pPr>
            <w:r w:rsidRPr="005F202E">
              <w:rPr>
                <w:b/>
                <w:lang w:val="en-US"/>
              </w:rPr>
              <w:t>RA-2 What is the solution and how is it implemented?</w:t>
            </w:r>
          </w:p>
        </w:tc>
      </w:tr>
      <w:tr w:rsidR="005F202E" w:rsidRPr="005F202E" w14:paraId="03433C5F" w14:textId="77777777" w:rsidTr="003D2327">
        <w:tc>
          <w:tcPr>
            <w:tcW w:w="9350" w:type="dxa"/>
            <w:shd w:val="clear" w:color="auto" w:fill="FFFFFF"/>
          </w:tcPr>
          <w:p w14:paraId="794CC9E8" w14:textId="77777777" w:rsidR="005F202E" w:rsidRPr="005F202E" w:rsidRDefault="005F202E" w:rsidP="005F202E">
            <w:pPr>
              <w:rPr>
                <w:lang w:val="en-US"/>
              </w:rPr>
            </w:pPr>
            <w:r w:rsidRPr="005F202E">
              <w:rPr>
                <w:lang w:val="en-US"/>
              </w:rPr>
              <w:lastRenderedPageBreak/>
              <w:t>Description of how RA-2 is implemented,</w:t>
            </w:r>
          </w:p>
          <w:p w14:paraId="11EAB255" w14:textId="77777777" w:rsidR="005F202E" w:rsidRPr="005F202E" w:rsidRDefault="005F202E" w:rsidP="005F202E">
            <w:pPr>
              <w:rPr>
                <w:lang w:val="en-US"/>
              </w:rPr>
            </w:pPr>
          </w:p>
          <w:p w14:paraId="73C833AD" w14:textId="77777777" w:rsidR="005F202E" w:rsidRPr="005F202E" w:rsidRDefault="005F202E" w:rsidP="005F202E">
            <w:pPr>
              <w:rPr>
                <w:lang w:val="en-US"/>
              </w:rPr>
            </w:pPr>
            <w:r w:rsidRPr="005F202E">
              <w:rPr>
                <w:lang w:val="en-US"/>
              </w:rPr>
              <w:t xml:space="preserve">Customer Responsibilities </w:t>
            </w:r>
          </w:p>
          <w:p w14:paraId="62737B04" w14:textId="77777777" w:rsidR="005F202E" w:rsidRPr="005F202E" w:rsidRDefault="005F202E" w:rsidP="005F202E">
            <w:pPr>
              <w:rPr>
                <w:lang w:val="en-US"/>
              </w:rPr>
            </w:pPr>
          </w:p>
        </w:tc>
      </w:tr>
      <w:tr w:rsidR="005F202E" w:rsidRPr="005F202E" w14:paraId="6A88CAB6" w14:textId="77777777" w:rsidTr="003D2327">
        <w:tc>
          <w:tcPr>
            <w:tcW w:w="9350" w:type="dxa"/>
            <w:shd w:val="clear" w:color="auto" w:fill="CCECFC"/>
          </w:tcPr>
          <w:p w14:paraId="456FBBEA" w14:textId="77777777" w:rsidR="005F202E" w:rsidRPr="005F202E" w:rsidRDefault="005F202E" w:rsidP="005F202E">
            <w:pPr>
              <w:rPr>
                <w:lang w:val="en-US"/>
              </w:rPr>
            </w:pPr>
            <w:r w:rsidRPr="005F202E">
              <w:rPr>
                <w:b/>
                <w:lang w:val="en-US"/>
              </w:rPr>
              <w:t>RA-2 Assessment Plan/Procedures</w:t>
            </w:r>
          </w:p>
        </w:tc>
      </w:tr>
      <w:tr w:rsidR="005F202E" w:rsidRPr="005F202E" w14:paraId="5F680028" w14:textId="77777777" w:rsidTr="003D2327">
        <w:tc>
          <w:tcPr>
            <w:tcW w:w="9350" w:type="dxa"/>
            <w:shd w:val="clear" w:color="auto" w:fill="FFFFFF"/>
          </w:tcPr>
          <w:p w14:paraId="1CD59CA2" w14:textId="77777777" w:rsidR="005F202E" w:rsidRPr="005F202E" w:rsidRDefault="005F202E" w:rsidP="005F202E">
            <w:pPr>
              <w:rPr>
                <w:b/>
                <w:lang w:val="en-US"/>
              </w:rPr>
            </w:pPr>
            <w:r w:rsidRPr="005F202E">
              <w:rPr>
                <w:b/>
                <w:lang w:val="en-US"/>
              </w:rPr>
              <w:t>Assessment Objective:</w:t>
            </w:r>
          </w:p>
          <w:p w14:paraId="49E6B7A3" w14:textId="77777777" w:rsidR="005F202E" w:rsidRPr="005F202E" w:rsidRDefault="005F202E" w:rsidP="005F202E">
            <w:pPr>
              <w:rPr>
                <w:bCs/>
                <w:lang w:val="en-US"/>
              </w:rPr>
            </w:pPr>
            <w:r w:rsidRPr="005F202E">
              <w:rPr>
                <w:bCs/>
                <w:lang w:val="en-US"/>
              </w:rPr>
              <w:t>Determine if:</w:t>
            </w:r>
          </w:p>
          <w:p w14:paraId="331FB850" w14:textId="77777777" w:rsidR="005F202E" w:rsidRPr="005F202E" w:rsidRDefault="005F202E" w:rsidP="00661E6D">
            <w:pPr>
              <w:numPr>
                <w:ilvl w:val="0"/>
                <w:numId w:val="278"/>
              </w:numPr>
              <w:rPr>
                <w:b/>
                <w:lang w:val="en-US"/>
              </w:rPr>
            </w:pPr>
            <w:r w:rsidRPr="005F202E">
              <w:rPr>
                <w:lang w:val="en-US"/>
              </w:rPr>
              <w:t xml:space="preserve">the system and the information it </w:t>
            </w:r>
            <w:proofErr w:type="gramStart"/>
            <w:r w:rsidRPr="005F202E">
              <w:rPr>
                <w:lang w:val="en-US"/>
              </w:rPr>
              <w:t>processes</w:t>
            </w:r>
            <w:proofErr w:type="gramEnd"/>
            <w:r w:rsidRPr="005F202E">
              <w:rPr>
                <w:lang w:val="en-US"/>
              </w:rPr>
              <w:t>, stores, and transmits are categorized;</w:t>
            </w:r>
          </w:p>
          <w:p w14:paraId="62EEB591" w14:textId="77777777" w:rsidR="005F202E" w:rsidRPr="005F202E" w:rsidRDefault="005F202E" w:rsidP="00661E6D">
            <w:pPr>
              <w:numPr>
                <w:ilvl w:val="0"/>
                <w:numId w:val="278"/>
              </w:numPr>
              <w:rPr>
                <w:b/>
                <w:lang w:val="en-US"/>
              </w:rPr>
            </w:pPr>
            <w:r w:rsidRPr="005F202E">
              <w:rPr>
                <w:lang w:val="en-US"/>
              </w:rPr>
              <w:t>the security categorization results, including supporting rationale, are documented in the security plan for the system; and</w:t>
            </w:r>
          </w:p>
          <w:p w14:paraId="7AB87A14" w14:textId="77777777" w:rsidR="005F202E" w:rsidRPr="005F202E" w:rsidRDefault="005F202E" w:rsidP="00661E6D">
            <w:pPr>
              <w:numPr>
                <w:ilvl w:val="0"/>
                <w:numId w:val="278"/>
              </w:numPr>
              <w:rPr>
                <w:b/>
                <w:lang w:val="en-US"/>
              </w:rPr>
            </w:pPr>
            <w:r w:rsidRPr="005F202E">
              <w:rPr>
                <w:lang w:val="en-US"/>
              </w:rPr>
              <w:t>the authorizing official or authorizing official designated representative reviews and approves the security categorization decision.</w:t>
            </w:r>
          </w:p>
          <w:p w14:paraId="12303B84" w14:textId="77777777" w:rsidR="005F202E" w:rsidRPr="005F202E" w:rsidRDefault="005F202E" w:rsidP="005F202E">
            <w:pPr>
              <w:rPr>
                <w:lang w:val="en-US"/>
              </w:rPr>
            </w:pPr>
          </w:p>
        </w:tc>
      </w:tr>
      <w:tr w:rsidR="005F202E" w:rsidRPr="005F202E" w14:paraId="4C1CD9A7" w14:textId="77777777" w:rsidTr="003D2327">
        <w:tc>
          <w:tcPr>
            <w:tcW w:w="9350" w:type="dxa"/>
            <w:shd w:val="clear" w:color="auto" w:fill="FFFFFF"/>
          </w:tcPr>
          <w:p w14:paraId="33DAEA21" w14:textId="77777777" w:rsidR="005F202E" w:rsidRPr="005F202E" w:rsidRDefault="005F202E" w:rsidP="005F202E">
            <w:pPr>
              <w:rPr>
                <w:b/>
                <w:lang w:val="en-US"/>
              </w:rPr>
            </w:pPr>
            <w:r w:rsidRPr="005F202E">
              <w:rPr>
                <w:b/>
                <w:lang w:val="en-US"/>
              </w:rPr>
              <w:t>Assessment Procedures:</w:t>
            </w:r>
          </w:p>
          <w:p w14:paraId="7054C788" w14:textId="77777777" w:rsidR="005F202E" w:rsidRPr="005F202E" w:rsidRDefault="005F202E" w:rsidP="00661E6D">
            <w:pPr>
              <w:numPr>
                <w:ilvl w:val="0"/>
                <w:numId w:val="279"/>
              </w:numPr>
              <w:rPr>
                <w:lang w:val="en-US"/>
              </w:rPr>
            </w:pPr>
            <w:r w:rsidRPr="005F202E">
              <w:rPr>
                <w:b/>
                <w:lang w:val="en-US"/>
              </w:rPr>
              <w:t xml:space="preserve">EXAMINE: </w:t>
            </w:r>
            <w:r w:rsidRPr="005F202E">
              <w:rPr>
                <w:lang w:val="en-US"/>
              </w:rPr>
              <w:t>Risk assessment policy; security planning policy and procedures; procedures addressing security categorization of organizational information and systems; security categorization documentation; system security plan; privacy plan; other relevant documents or records.</w:t>
            </w:r>
          </w:p>
          <w:p w14:paraId="7F779A8C" w14:textId="77777777" w:rsidR="005F202E" w:rsidRPr="005F202E" w:rsidRDefault="005F202E" w:rsidP="00661E6D">
            <w:pPr>
              <w:numPr>
                <w:ilvl w:val="0"/>
                <w:numId w:val="279"/>
              </w:numPr>
              <w:rPr>
                <w:lang w:val="en-US"/>
              </w:rPr>
            </w:pPr>
            <w:r w:rsidRPr="005F202E">
              <w:rPr>
                <w:b/>
                <w:bCs/>
                <w:lang w:val="en-US"/>
              </w:rPr>
              <w:t>INTERVEIW:</w:t>
            </w:r>
            <w:r w:rsidRPr="005F202E">
              <w:rPr>
                <w:lang w:val="en-US"/>
              </w:rPr>
              <w:t xml:space="preserve"> Organizational personnel with security categorization and risk assessment responsibilities; organizational personnel with security and privacy responsibilities.</w:t>
            </w:r>
          </w:p>
          <w:p w14:paraId="2A70ED83" w14:textId="77777777" w:rsidR="005F202E" w:rsidRPr="005F202E" w:rsidRDefault="005F202E" w:rsidP="00661E6D">
            <w:pPr>
              <w:numPr>
                <w:ilvl w:val="0"/>
                <w:numId w:val="279"/>
              </w:numPr>
              <w:rPr>
                <w:b/>
                <w:lang w:val="en-US"/>
              </w:rPr>
            </w:pPr>
            <w:r w:rsidRPr="005F202E">
              <w:rPr>
                <w:b/>
                <w:lang w:val="en-US"/>
              </w:rPr>
              <w:t xml:space="preserve">TEST: </w:t>
            </w:r>
            <w:r w:rsidRPr="005F202E">
              <w:rPr>
                <w:lang w:val="en-US"/>
              </w:rPr>
              <w:t>Organizational processes for security categorization.</w:t>
            </w:r>
          </w:p>
          <w:p w14:paraId="49548FC8" w14:textId="77777777" w:rsidR="005F202E" w:rsidRPr="005F202E" w:rsidRDefault="005F202E" w:rsidP="005F202E">
            <w:pPr>
              <w:rPr>
                <w:lang w:val="en-US"/>
              </w:rPr>
            </w:pPr>
          </w:p>
        </w:tc>
      </w:tr>
      <w:tr w:rsidR="005F202E" w:rsidRPr="005F202E" w14:paraId="0AF8A52E" w14:textId="77777777" w:rsidTr="003D2327">
        <w:tc>
          <w:tcPr>
            <w:tcW w:w="9350" w:type="dxa"/>
            <w:shd w:val="clear" w:color="auto" w:fill="CCECFC"/>
          </w:tcPr>
          <w:p w14:paraId="09D6A806" w14:textId="77777777" w:rsidR="005F202E" w:rsidRPr="005F202E" w:rsidRDefault="005F202E" w:rsidP="005F202E">
            <w:pPr>
              <w:rPr>
                <w:lang w:val="en-US"/>
              </w:rPr>
            </w:pPr>
            <w:r w:rsidRPr="005F202E">
              <w:rPr>
                <w:b/>
                <w:lang w:val="en-US"/>
              </w:rPr>
              <w:t>RA-2 Assessment Results</w:t>
            </w:r>
          </w:p>
        </w:tc>
      </w:tr>
      <w:tr w:rsidR="005F202E" w:rsidRPr="005F202E" w14:paraId="6F374623" w14:textId="77777777" w:rsidTr="003D2327">
        <w:tc>
          <w:tcPr>
            <w:tcW w:w="9350" w:type="dxa"/>
            <w:shd w:val="clear" w:color="auto" w:fill="FFFFFF"/>
          </w:tcPr>
          <w:p w14:paraId="7FE5959F" w14:textId="77777777" w:rsidR="005F202E" w:rsidRPr="005F202E" w:rsidRDefault="005F202E" w:rsidP="005F202E">
            <w:pPr>
              <w:rPr>
                <w:lang w:val="en-US"/>
              </w:rPr>
            </w:pPr>
            <w:r w:rsidRPr="005F202E">
              <w:rPr>
                <w:lang w:val="en-US"/>
              </w:rPr>
              <w:lastRenderedPageBreak/>
              <w:t>Description of observations and evidence</w:t>
            </w:r>
          </w:p>
          <w:p w14:paraId="25A9F2A5"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03CE5D6A"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1EE26B33" w14:textId="77777777" w:rsidR="005F202E" w:rsidRPr="005F202E" w:rsidRDefault="005F202E" w:rsidP="005F202E">
            <w:pPr>
              <w:rPr>
                <w:lang w:val="en-US"/>
              </w:rPr>
            </w:pPr>
          </w:p>
        </w:tc>
      </w:tr>
      <w:tr w:rsidR="005F202E" w:rsidRPr="005F202E" w14:paraId="7E190792" w14:textId="77777777" w:rsidTr="003D2327">
        <w:tc>
          <w:tcPr>
            <w:tcW w:w="9350" w:type="dxa"/>
            <w:shd w:val="clear" w:color="auto" w:fill="CCECFC"/>
          </w:tcPr>
          <w:p w14:paraId="368A98EA" w14:textId="77777777" w:rsidR="005F202E" w:rsidRPr="005F202E" w:rsidRDefault="005F202E" w:rsidP="005F202E">
            <w:pPr>
              <w:rPr>
                <w:lang w:val="en-US"/>
              </w:rPr>
            </w:pPr>
            <w:r w:rsidRPr="005F202E">
              <w:rPr>
                <w:b/>
                <w:lang w:val="en-US"/>
              </w:rPr>
              <w:t>RA-2 Remediation Plan</w:t>
            </w:r>
          </w:p>
        </w:tc>
      </w:tr>
      <w:tr w:rsidR="005F202E" w:rsidRPr="005F202E" w14:paraId="243D6809" w14:textId="77777777" w:rsidTr="003D2327">
        <w:tc>
          <w:tcPr>
            <w:tcW w:w="9350" w:type="dxa"/>
            <w:shd w:val="clear" w:color="auto" w:fill="FFFFFF"/>
          </w:tcPr>
          <w:p w14:paraId="21445F95" w14:textId="77777777" w:rsidR="005F202E" w:rsidRPr="005F202E" w:rsidRDefault="005F202E" w:rsidP="005F202E">
            <w:pPr>
              <w:rPr>
                <w:lang w:val="en-US"/>
              </w:rPr>
            </w:pPr>
            <w:r w:rsidRPr="005F202E">
              <w:rPr>
                <w:lang w:val="en-US"/>
              </w:rPr>
              <w:t>Define remediation plans to correct risks identified with this control requirement.</w:t>
            </w:r>
          </w:p>
          <w:p w14:paraId="57138E0D" w14:textId="77777777" w:rsidR="005F202E" w:rsidRPr="005F202E" w:rsidRDefault="005F202E" w:rsidP="005F202E">
            <w:pPr>
              <w:rPr>
                <w:lang w:val="en-US"/>
              </w:rPr>
            </w:pPr>
          </w:p>
        </w:tc>
      </w:tr>
    </w:tbl>
    <w:p w14:paraId="62CCD68B" w14:textId="77777777" w:rsidR="005F202E" w:rsidRPr="005F202E" w:rsidRDefault="005F202E" w:rsidP="005F202E">
      <w:pPr>
        <w:rPr>
          <w:b/>
          <w:lang w:val="en-US"/>
        </w:rPr>
      </w:pPr>
    </w:p>
    <w:p w14:paraId="674F71F4" w14:textId="77777777" w:rsidR="005F202E" w:rsidRPr="005F202E" w:rsidRDefault="005F202E" w:rsidP="00661E6D">
      <w:pPr>
        <w:numPr>
          <w:ilvl w:val="0"/>
          <w:numId w:val="13"/>
        </w:numPr>
        <w:rPr>
          <w:lang w:val="en-US"/>
        </w:rPr>
      </w:pPr>
      <w:r w:rsidRPr="005F202E">
        <w:rPr>
          <w:lang w:val="en-US"/>
        </w:rPr>
        <w:t>RA-3 Risk Assessment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6F72032" w14:textId="77777777" w:rsidTr="003D2327">
        <w:tc>
          <w:tcPr>
            <w:tcW w:w="9350" w:type="dxa"/>
            <w:shd w:val="clear" w:color="auto" w:fill="CCECFC"/>
          </w:tcPr>
          <w:p w14:paraId="6DD38736" w14:textId="77777777" w:rsidR="005F202E" w:rsidRPr="005F202E" w:rsidRDefault="005F202E" w:rsidP="005F202E">
            <w:pPr>
              <w:rPr>
                <w:lang w:val="en-US"/>
              </w:rPr>
            </w:pPr>
            <w:r w:rsidRPr="005F202E">
              <w:rPr>
                <w:b/>
                <w:lang w:val="en-US"/>
              </w:rPr>
              <w:t xml:space="preserve">                                                       RA-3 Control Requirement(s)</w:t>
            </w:r>
          </w:p>
        </w:tc>
      </w:tr>
      <w:tr w:rsidR="005F202E" w:rsidRPr="005F202E" w14:paraId="15F0E74B" w14:textId="77777777" w:rsidTr="003D2327">
        <w:tc>
          <w:tcPr>
            <w:tcW w:w="9350" w:type="dxa"/>
            <w:shd w:val="clear" w:color="auto" w:fill="FFFFFF"/>
          </w:tcPr>
          <w:p w14:paraId="319B087D" w14:textId="77777777" w:rsidR="005F202E" w:rsidRPr="005F202E" w:rsidRDefault="005F202E" w:rsidP="005F202E">
            <w:pPr>
              <w:rPr>
                <w:lang w:val="en-US"/>
              </w:rPr>
            </w:pPr>
            <w:r w:rsidRPr="005F202E">
              <w:rPr>
                <w:lang w:val="en-US"/>
              </w:rPr>
              <w:tab/>
              <w:t>a.</w:t>
            </w:r>
            <w:r w:rsidRPr="005F202E">
              <w:rPr>
                <w:lang w:val="en-US"/>
              </w:rPr>
              <w:tab/>
              <w:t>Conduct a risk assessment, including:</w:t>
            </w:r>
          </w:p>
          <w:p w14:paraId="23A17396" w14:textId="77777777" w:rsidR="005F202E" w:rsidRPr="005F202E" w:rsidRDefault="005F202E" w:rsidP="005F202E">
            <w:pPr>
              <w:rPr>
                <w:lang w:val="en-US"/>
              </w:rPr>
            </w:pPr>
            <w:r w:rsidRPr="005F202E">
              <w:rPr>
                <w:lang w:val="en-US"/>
              </w:rPr>
              <w:tab/>
            </w:r>
            <w:r w:rsidRPr="005F202E">
              <w:rPr>
                <w:lang w:val="en-US"/>
              </w:rPr>
              <w:tab/>
              <w:t>1.</w:t>
            </w:r>
            <w:r w:rsidRPr="005F202E">
              <w:rPr>
                <w:lang w:val="en-US"/>
              </w:rPr>
              <w:tab/>
              <w:t xml:space="preserve">Identifying threats to and vulnerabilities in the </w:t>
            </w:r>
            <w:proofErr w:type="gramStart"/>
            <w:r w:rsidRPr="005F202E">
              <w:rPr>
                <w:lang w:val="en-US"/>
              </w:rPr>
              <w:t>system;</w:t>
            </w:r>
            <w:proofErr w:type="gramEnd"/>
          </w:p>
          <w:p w14:paraId="03DC029C" w14:textId="77777777" w:rsidR="005F202E" w:rsidRPr="005F202E" w:rsidRDefault="005F202E" w:rsidP="005F202E">
            <w:pPr>
              <w:rPr>
                <w:lang w:val="en-US"/>
              </w:rPr>
            </w:pPr>
            <w:r w:rsidRPr="005F202E">
              <w:rPr>
                <w:lang w:val="en-US"/>
              </w:rPr>
              <w:tab/>
            </w:r>
            <w:r w:rsidRPr="005F202E">
              <w:rPr>
                <w:lang w:val="en-US"/>
              </w:rPr>
              <w:tab/>
              <w:t>2.</w:t>
            </w:r>
            <w:r w:rsidRPr="005F202E">
              <w:rPr>
                <w:lang w:val="en-US"/>
              </w:rPr>
              <w:tab/>
              <w:t>Determining the likelihood and magnitude of harm from unauthorized access, use, disclosure, disruption, modification, or destruction of the system, the information it processes, stores, or transmits, and any related information; and</w:t>
            </w:r>
          </w:p>
          <w:p w14:paraId="2A5CC83B" w14:textId="77777777" w:rsidR="005F202E" w:rsidRPr="005F202E" w:rsidRDefault="005F202E" w:rsidP="005F202E">
            <w:pPr>
              <w:rPr>
                <w:lang w:val="en-US"/>
              </w:rPr>
            </w:pPr>
            <w:r w:rsidRPr="005F202E">
              <w:rPr>
                <w:lang w:val="en-US"/>
              </w:rPr>
              <w:tab/>
            </w:r>
            <w:r w:rsidRPr="005F202E">
              <w:rPr>
                <w:lang w:val="en-US"/>
              </w:rPr>
              <w:tab/>
              <w:t>3.</w:t>
            </w:r>
            <w:r w:rsidRPr="005F202E">
              <w:rPr>
                <w:lang w:val="en-US"/>
              </w:rPr>
              <w:tab/>
              <w:t xml:space="preserve">Determining the likelihood and impact of adverse effects on individuals arising from the processing of personally identifiable </w:t>
            </w:r>
            <w:proofErr w:type="gramStart"/>
            <w:r w:rsidRPr="005F202E">
              <w:rPr>
                <w:lang w:val="en-US"/>
              </w:rPr>
              <w:t>information;</w:t>
            </w:r>
            <w:proofErr w:type="gramEnd"/>
          </w:p>
          <w:p w14:paraId="447A43B1" w14:textId="77777777" w:rsidR="005F202E" w:rsidRPr="005F202E" w:rsidRDefault="005F202E" w:rsidP="005F202E">
            <w:pPr>
              <w:rPr>
                <w:lang w:val="en-US"/>
              </w:rPr>
            </w:pPr>
            <w:r w:rsidRPr="005F202E">
              <w:rPr>
                <w:lang w:val="en-US"/>
              </w:rPr>
              <w:tab/>
              <w:t>b.</w:t>
            </w:r>
            <w:r w:rsidRPr="005F202E">
              <w:rPr>
                <w:lang w:val="en-US"/>
              </w:rPr>
              <w:tab/>
              <w:t xml:space="preserve">Integrate risk assessment results and risk management decisions from the organization and mission or business process perspectives with system-level risk </w:t>
            </w:r>
            <w:proofErr w:type="gramStart"/>
            <w:r w:rsidRPr="005F202E">
              <w:rPr>
                <w:lang w:val="en-US"/>
              </w:rPr>
              <w:t>assessments;</w:t>
            </w:r>
            <w:proofErr w:type="gramEnd"/>
          </w:p>
          <w:p w14:paraId="2183C959" w14:textId="77777777" w:rsidR="005F202E" w:rsidRPr="005F202E" w:rsidRDefault="005F202E" w:rsidP="005F202E">
            <w:pPr>
              <w:rPr>
                <w:lang w:val="en-US"/>
              </w:rPr>
            </w:pPr>
            <w:r w:rsidRPr="005F202E">
              <w:rPr>
                <w:lang w:val="en-US"/>
              </w:rPr>
              <w:tab/>
              <w:t>c.</w:t>
            </w:r>
            <w:r w:rsidRPr="005F202E">
              <w:rPr>
                <w:lang w:val="en-US"/>
              </w:rPr>
              <w:tab/>
              <w:t>Document risk assessment results in [Assignment: security and privacy plans; risk assessment report</w:t>
            </w:r>
            <w:proofErr w:type="gramStart"/>
            <w:r w:rsidRPr="005F202E">
              <w:rPr>
                <w:lang w:val="en-US"/>
              </w:rPr>
              <w:t>];</w:t>
            </w:r>
            <w:proofErr w:type="gramEnd"/>
          </w:p>
          <w:p w14:paraId="57D03253" w14:textId="77777777" w:rsidR="005F202E" w:rsidRPr="005F202E" w:rsidRDefault="005F202E" w:rsidP="005F202E">
            <w:pPr>
              <w:rPr>
                <w:lang w:val="en-US"/>
              </w:rPr>
            </w:pPr>
            <w:r w:rsidRPr="005F202E">
              <w:rPr>
                <w:b/>
                <w:lang w:val="en-US"/>
              </w:rPr>
              <w:t xml:space="preserve">RA-3 (c) Additional FedRAMP Requirements and Guidance: </w:t>
            </w:r>
            <w:r w:rsidRPr="005F202E">
              <w:rPr>
                <w:lang w:val="en-US"/>
              </w:rPr>
              <w:t>[security assessment report]</w:t>
            </w:r>
          </w:p>
          <w:p w14:paraId="69276F92" w14:textId="77777777" w:rsidR="005F202E" w:rsidRPr="005F202E" w:rsidRDefault="005F202E" w:rsidP="005F202E">
            <w:pPr>
              <w:rPr>
                <w:lang w:val="en-US"/>
              </w:rPr>
            </w:pPr>
          </w:p>
          <w:p w14:paraId="28F01094" w14:textId="77777777" w:rsidR="005F202E" w:rsidRPr="005F202E" w:rsidRDefault="005F202E" w:rsidP="005F202E">
            <w:pPr>
              <w:rPr>
                <w:lang w:val="en-US"/>
              </w:rPr>
            </w:pPr>
            <w:r w:rsidRPr="005F202E">
              <w:rPr>
                <w:lang w:val="en-US"/>
              </w:rPr>
              <w:lastRenderedPageBreak/>
              <w:tab/>
              <w:t>d.</w:t>
            </w:r>
            <w:r w:rsidRPr="005F202E">
              <w:rPr>
                <w:lang w:val="en-US"/>
              </w:rPr>
              <w:tab/>
              <w:t>Review risk assessment results [Assignment: organization-defined frequency</w:t>
            </w:r>
            <w:proofErr w:type="gramStart"/>
            <w:r w:rsidRPr="005F202E">
              <w:rPr>
                <w:lang w:val="en-US"/>
              </w:rPr>
              <w:t>];</w:t>
            </w:r>
            <w:proofErr w:type="gramEnd"/>
          </w:p>
          <w:p w14:paraId="76547398" w14:textId="161F56C6" w:rsidR="005F202E" w:rsidRPr="005F202E" w:rsidRDefault="005F202E" w:rsidP="005F202E">
            <w:pPr>
              <w:rPr>
                <w:lang w:val="en-US"/>
              </w:rPr>
            </w:pPr>
            <w:r w:rsidRPr="005F202E">
              <w:rPr>
                <w:b/>
                <w:lang w:val="en-US"/>
              </w:rPr>
              <w:t xml:space="preserve">RA-3 (d) Additional FedRAMP Requirements and Guidance: </w:t>
            </w:r>
            <w:r w:rsidRPr="005F202E">
              <w:rPr>
                <w:lang w:val="en-US"/>
              </w:rPr>
              <w:t>[at least every three (3) years and when a significant change occurs]</w:t>
            </w:r>
          </w:p>
          <w:p w14:paraId="20E3904C" w14:textId="77777777" w:rsidR="005F202E" w:rsidRPr="005F202E" w:rsidRDefault="005F202E" w:rsidP="005F202E">
            <w:pPr>
              <w:rPr>
                <w:lang w:val="en-US"/>
              </w:rPr>
            </w:pPr>
            <w:r w:rsidRPr="005F202E">
              <w:rPr>
                <w:lang w:val="en-US"/>
              </w:rPr>
              <w:tab/>
              <w:t>e.</w:t>
            </w:r>
            <w:r w:rsidRPr="005F202E">
              <w:rPr>
                <w:lang w:val="en-US"/>
              </w:rPr>
              <w:tab/>
              <w:t>Disseminate risk assessment results to [Assignment: organization-defined personnel or roles]; and</w:t>
            </w:r>
          </w:p>
          <w:p w14:paraId="4C1972F0" w14:textId="4B509A09" w:rsidR="005F202E" w:rsidRPr="0062471B" w:rsidRDefault="005F202E" w:rsidP="005F202E">
            <w:pPr>
              <w:rPr>
                <w:b/>
                <w:lang w:val="en-US"/>
              </w:rPr>
            </w:pPr>
            <w:r w:rsidRPr="005F202E">
              <w:rPr>
                <w:b/>
                <w:lang w:val="en-US"/>
              </w:rPr>
              <w:t>RA-3 (e) Additional FedRAMP Requirements and Guidance: Include all Authorizing Officials; for JAB authorizations to include FedRAMP.</w:t>
            </w:r>
          </w:p>
          <w:p w14:paraId="075B38C8" w14:textId="77777777" w:rsidR="005F202E" w:rsidRPr="005F202E" w:rsidRDefault="005F202E" w:rsidP="005F202E">
            <w:pPr>
              <w:rPr>
                <w:lang w:val="en-US"/>
              </w:rPr>
            </w:pPr>
            <w:r w:rsidRPr="005F202E">
              <w:rPr>
                <w:lang w:val="en-US"/>
              </w:rPr>
              <w:tab/>
              <w:t>f.</w:t>
            </w:r>
            <w:r w:rsidRPr="005F202E">
              <w:rPr>
                <w:lang w:val="en-US"/>
              </w:rPr>
              <w:tab/>
              <w:t>Update the risk assessment [Assignment: organization-defined frequency] or when there are significant changes to the system, its environment of operation, or other conditions that may impact the security or privacy state of the system.</w:t>
            </w:r>
          </w:p>
          <w:p w14:paraId="3802A7A7" w14:textId="6E3224A3" w:rsidR="005F202E" w:rsidRPr="0062471B" w:rsidRDefault="005F202E" w:rsidP="005F202E">
            <w:pPr>
              <w:rPr>
                <w:lang w:val="en-US"/>
              </w:rPr>
            </w:pPr>
            <w:r w:rsidRPr="005F202E">
              <w:rPr>
                <w:b/>
                <w:lang w:val="en-US"/>
              </w:rPr>
              <w:t xml:space="preserve">RA-3 (f) Additional FedRAMP Requirements and Guidance: </w:t>
            </w:r>
            <w:r w:rsidRPr="005F202E">
              <w:rPr>
                <w:lang w:val="en-US"/>
              </w:rPr>
              <w:t>[at least every three (3) years]</w:t>
            </w:r>
          </w:p>
          <w:p w14:paraId="58E674A7" w14:textId="77777777" w:rsidR="005F202E" w:rsidRPr="005F202E" w:rsidRDefault="005F202E" w:rsidP="005F202E">
            <w:pPr>
              <w:rPr>
                <w:lang w:val="en-US"/>
              </w:rPr>
            </w:pPr>
            <w:r w:rsidRPr="005F202E">
              <w:rPr>
                <w:b/>
                <w:lang w:val="en-US"/>
              </w:rPr>
              <w:t>RA-3 Additional FedRAMP Requirements and Guidance:</w:t>
            </w:r>
            <w:r w:rsidRPr="005F202E">
              <w:rPr>
                <w:bCs/>
                <w:lang w:val="en-US"/>
              </w:rPr>
              <w:t xml:space="preserve"> Significant change is defined in NIST Special Publication 800-37 Revision 2, Appendix F.</w:t>
            </w:r>
          </w:p>
          <w:p w14:paraId="1C161358" w14:textId="77777777" w:rsidR="005F202E" w:rsidRPr="005F202E" w:rsidRDefault="005F202E" w:rsidP="005F202E">
            <w:pPr>
              <w:rPr>
                <w:lang w:val="en-US"/>
              </w:rPr>
            </w:pPr>
          </w:p>
        </w:tc>
      </w:tr>
      <w:tr w:rsidR="005F202E" w:rsidRPr="005F202E" w14:paraId="724CEA49" w14:textId="77777777" w:rsidTr="003D2327">
        <w:tc>
          <w:tcPr>
            <w:tcW w:w="9350" w:type="dxa"/>
            <w:shd w:val="clear" w:color="auto" w:fill="CCECFC"/>
          </w:tcPr>
          <w:p w14:paraId="55E5F74B" w14:textId="77777777" w:rsidR="005F202E" w:rsidRPr="005F202E" w:rsidRDefault="005F202E" w:rsidP="005F202E">
            <w:pPr>
              <w:rPr>
                <w:lang w:val="en-US"/>
              </w:rPr>
            </w:pPr>
            <w:r w:rsidRPr="005F202E">
              <w:rPr>
                <w:b/>
                <w:lang w:val="en-US"/>
              </w:rPr>
              <w:lastRenderedPageBreak/>
              <w:t xml:space="preserve">                                                       RA-3 Control Summary Information</w:t>
            </w:r>
          </w:p>
        </w:tc>
      </w:tr>
      <w:tr w:rsidR="005F202E" w:rsidRPr="005F202E" w14:paraId="1A8158E9" w14:textId="77777777" w:rsidTr="003D2327">
        <w:tc>
          <w:tcPr>
            <w:tcW w:w="9350" w:type="dxa"/>
            <w:shd w:val="clear" w:color="auto" w:fill="FFFFFF"/>
          </w:tcPr>
          <w:p w14:paraId="0BC4DDE5" w14:textId="77777777" w:rsidR="005F202E" w:rsidRPr="005F202E" w:rsidRDefault="005F202E" w:rsidP="005F202E">
            <w:pPr>
              <w:rPr>
                <w:lang w:val="en-US"/>
              </w:rPr>
            </w:pPr>
            <w:r w:rsidRPr="005F202E">
              <w:rPr>
                <w:lang w:val="en-US"/>
              </w:rPr>
              <w:t>Responsible Role:</w:t>
            </w:r>
          </w:p>
        </w:tc>
      </w:tr>
      <w:tr w:rsidR="005F202E" w:rsidRPr="005F202E" w14:paraId="664477C6" w14:textId="77777777" w:rsidTr="003D2327">
        <w:tc>
          <w:tcPr>
            <w:tcW w:w="9350" w:type="dxa"/>
            <w:shd w:val="clear" w:color="auto" w:fill="FFFFFF"/>
          </w:tcPr>
          <w:p w14:paraId="6F3C9764" w14:textId="77777777" w:rsidR="005F202E" w:rsidRPr="005F202E" w:rsidRDefault="005F202E" w:rsidP="005F202E">
            <w:pPr>
              <w:rPr>
                <w:lang w:val="en-US"/>
              </w:rPr>
            </w:pPr>
            <w:r w:rsidRPr="005F202E">
              <w:rPr>
                <w:lang w:val="en-US"/>
              </w:rPr>
              <w:t>Implementation Status (check all that apply):</w:t>
            </w:r>
          </w:p>
          <w:p w14:paraId="0288D2B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5609566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3F45958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6B86252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144CED9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2CFAB271" w14:textId="77777777" w:rsidTr="003D2327">
        <w:tc>
          <w:tcPr>
            <w:tcW w:w="9350" w:type="dxa"/>
            <w:shd w:val="clear" w:color="auto" w:fill="FFFFFF"/>
          </w:tcPr>
          <w:p w14:paraId="6BB3DBA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6DFF08CF"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System Specific</w:t>
            </w:r>
          </w:p>
          <w:p w14:paraId="6C01D75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DB0403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0D9B41D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183984C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1A6F46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055DB87" w14:textId="77777777" w:rsidTr="003D2327">
        <w:tc>
          <w:tcPr>
            <w:tcW w:w="9350" w:type="dxa"/>
            <w:shd w:val="clear" w:color="auto" w:fill="CCECFC"/>
          </w:tcPr>
          <w:p w14:paraId="289C542C" w14:textId="77777777" w:rsidR="005F202E" w:rsidRPr="005F202E" w:rsidRDefault="005F202E" w:rsidP="005F202E">
            <w:pPr>
              <w:rPr>
                <w:lang w:val="en-US"/>
              </w:rPr>
            </w:pPr>
            <w:r w:rsidRPr="005F202E">
              <w:rPr>
                <w:b/>
                <w:lang w:val="en-US"/>
              </w:rPr>
              <w:lastRenderedPageBreak/>
              <w:t>RA-3 What is the solution and how is it implemented?</w:t>
            </w:r>
          </w:p>
        </w:tc>
      </w:tr>
      <w:tr w:rsidR="005F202E" w:rsidRPr="005F202E" w14:paraId="01AEA10F" w14:textId="77777777" w:rsidTr="003D2327">
        <w:tc>
          <w:tcPr>
            <w:tcW w:w="9350" w:type="dxa"/>
            <w:shd w:val="clear" w:color="auto" w:fill="FFFFFF"/>
          </w:tcPr>
          <w:p w14:paraId="48D37EB8" w14:textId="77777777" w:rsidR="005F202E" w:rsidRPr="005F202E" w:rsidRDefault="005F202E" w:rsidP="005F202E">
            <w:pPr>
              <w:rPr>
                <w:lang w:val="en-US"/>
              </w:rPr>
            </w:pPr>
            <w:r w:rsidRPr="005F202E">
              <w:rPr>
                <w:lang w:val="en-US"/>
              </w:rPr>
              <w:t>Description of how RA-3 is implemented,</w:t>
            </w:r>
          </w:p>
          <w:p w14:paraId="74B126EB" w14:textId="77777777" w:rsidR="005F202E" w:rsidRPr="005F202E" w:rsidRDefault="005F202E" w:rsidP="005F202E">
            <w:pPr>
              <w:rPr>
                <w:lang w:val="en-US"/>
              </w:rPr>
            </w:pPr>
          </w:p>
          <w:p w14:paraId="4B2EE98D" w14:textId="77777777" w:rsidR="005F202E" w:rsidRPr="005F202E" w:rsidRDefault="005F202E" w:rsidP="005F202E">
            <w:pPr>
              <w:rPr>
                <w:lang w:val="en-US"/>
              </w:rPr>
            </w:pPr>
            <w:r w:rsidRPr="005F202E">
              <w:rPr>
                <w:lang w:val="en-US"/>
              </w:rPr>
              <w:t xml:space="preserve">Customer Responsibilities </w:t>
            </w:r>
          </w:p>
          <w:p w14:paraId="61C29A84" w14:textId="77777777" w:rsidR="005F202E" w:rsidRPr="005F202E" w:rsidRDefault="005F202E" w:rsidP="005F202E">
            <w:pPr>
              <w:rPr>
                <w:lang w:val="en-US"/>
              </w:rPr>
            </w:pPr>
          </w:p>
        </w:tc>
      </w:tr>
      <w:tr w:rsidR="005F202E" w:rsidRPr="005F202E" w14:paraId="0527ACEA" w14:textId="77777777" w:rsidTr="003D2327">
        <w:tc>
          <w:tcPr>
            <w:tcW w:w="9350" w:type="dxa"/>
            <w:shd w:val="clear" w:color="auto" w:fill="CCECFC"/>
          </w:tcPr>
          <w:p w14:paraId="23656D88" w14:textId="77777777" w:rsidR="005F202E" w:rsidRPr="005F202E" w:rsidRDefault="005F202E" w:rsidP="005F202E">
            <w:pPr>
              <w:rPr>
                <w:lang w:val="en-US"/>
              </w:rPr>
            </w:pPr>
            <w:r w:rsidRPr="005F202E">
              <w:rPr>
                <w:b/>
                <w:lang w:val="en-US"/>
              </w:rPr>
              <w:t>RA-3 Assessment Plan/Procedures</w:t>
            </w:r>
          </w:p>
        </w:tc>
      </w:tr>
      <w:tr w:rsidR="005F202E" w:rsidRPr="005F202E" w14:paraId="61D45505" w14:textId="77777777" w:rsidTr="003D2327">
        <w:tc>
          <w:tcPr>
            <w:tcW w:w="9350" w:type="dxa"/>
            <w:shd w:val="clear" w:color="auto" w:fill="FFFFFF"/>
          </w:tcPr>
          <w:p w14:paraId="5E214175" w14:textId="77777777" w:rsidR="005F202E" w:rsidRPr="005F202E" w:rsidRDefault="005F202E" w:rsidP="005F202E">
            <w:pPr>
              <w:rPr>
                <w:b/>
                <w:lang w:val="en-US"/>
              </w:rPr>
            </w:pPr>
            <w:r w:rsidRPr="005F202E">
              <w:rPr>
                <w:b/>
                <w:lang w:val="en-US"/>
              </w:rPr>
              <w:t>Assessment Objective:</w:t>
            </w:r>
          </w:p>
          <w:p w14:paraId="3CD9050A" w14:textId="77777777" w:rsidR="005F202E" w:rsidRPr="005F202E" w:rsidRDefault="005F202E" w:rsidP="005F202E">
            <w:pPr>
              <w:rPr>
                <w:lang w:val="en-US"/>
              </w:rPr>
            </w:pPr>
            <w:r w:rsidRPr="005F202E">
              <w:rPr>
                <w:lang w:val="en-US"/>
              </w:rPr>
              <w:t>Determine if:</w:t>
            </w:r>
          </w:p>
          <w:p w14:paraId="6CA31ACF" w14:textId="77777777" w:rsidR="005F202E" w:rsidRPr="005F202E" w:rsidRDefault="005F202E" w:rsidP="00661E6D">
            <w:pPr>
              <w:numPr>
                <w:ilvl w:val="0"/>
                <w:numId w:val="280"/>
              </w:numPr>
              <w:rPr>
                <w:lang w:val="en-US"/>
              </w:rPr>
            </w:pPr>
            <w:r w:rsidRPr="005F202E">
              <w:rPr>
                <w:lang w:val="en-US"/>
              </w:rPr>
              <w:t xml:space="preserve">risk assessment results and risk management decisions from the organization and mission or business process perspectives are integrated with system-level risk </w:t>
            </w:r>
            <w:proofErr w:type="gramStart"/>
            <w:r w:rsidRPr="005F202E">
              <w:rPr>
                <w:lang w:val="en-US"/>
              </w:rPr>
              <w:t>assessments;</w:t>
            </w:r>
            <w:proofErr w:type="gramEnd"/>
          </w:p>
          <w:p w14:paraId="484870A8" w14:textId="77777777" w:rsidR="005F202E" w:rsidRPr="005F202E" w:rsidRDefault="005F202E" w:rsidP="00661E6D">
            <w:pPr>
              <w:numPr>
                <w:ilvl w:val="0"/>
                <w:numId w:val="280"/>
              </w:numPr>
              <w:rPr>
                <w:lang w:val="en-US"/>
              </w:rPr>
            </w:pPr>
            <w:r w:rsidRPr="005F202E">
              <w:rPr>
                <w:lang w:val="en-US"/>
              </w:rPr>
              <w:t xml:space="preserve">risk assessment results are documented in security assessment </w:t>
            </w:r>
            <w:proofErr w:type="gramStart"/>
            <w:r w:rsidRPr="005F202E">
              <w:rPr>
                <w:lang w:val="en-US"/>
              </w:rPr>
              <w:t>report;</w:t>
            </w:r>
            <w:proofErr w:type="gramEnd"/>
          </w:p>
          <w:p w14:paraId="1E16C7CE" w14:textId="77777777" w:rsidR="005F202E" w:rsidRPr="005F202E" w:rsidRDefault="005F202E" w:rsidP="00661E6D">
            <w:pPr>
              <w:numPr>
                <w:ilvl w:val="0"/>
                <w:numId w:val="280"/>
              </w:numPr>
              <w:rPr>
                <w:lang w:val="en-US"/>
              </w:rPr>
            </w:pPr>
            <w:r w:rsidRPr="005F202E">
              <w:rPr>
                <w:lang w:val="en-US"/>
              </w:rPr>
              <w:t xml:space="preserve">risk assessment results are reviewed at least every three (3) years and when a significant change </w:t>
            </w:r>
            <w:proofErr w:type="gramStart"/>
            <w:r w:rsidRPr="005F202E">
              <w:rPr>
                <w:lang w:val="en-US"/>
              </w:rPr>
              <w:t>occurs;</w:t>
            </w:r>
            <w:proofErr w:type="gramEnd"/>
          </w:p>
          <w:p w14:paraId="6AFBFD74" w14:textId="77777777" w:rsidR="005F202E" w:rsidRPr="005F202E" w:rsidRDefault="005F202E" w:rsidP="00661E6D">
            <w:pPr>
              <w:numPr>
                <w:ilvl w:val="0"/>
                <w:numId w:val="280"/>
              </w:numPr>
              <w:rPr>
                <w:lang w:val="en-US"/>
              </w:rPr>
            </w:pPr>
            <w:r w:rsidRPr="005F202E">
              <w:rPr>
                <w:lang w:val="en-US"/>
              </w:rPr>
              <w:t>risk assessment results are disseminated to personnel or roles; and</w:t>
            </w:r>
          </w:p>
          <w:p w14:paraId="60374040" w14:textId="77777777" w:rsidR="005F202E" w:rsidRPr="005F202E" w:rsidRDefault="005F202E" w:rsidP="00661E6D">
            <w:pPr>
              <w:numPr>
                <w:ilvl w:val="0"/>
                <w:numId w:val="280"/>
              </w:numPr>
              <w:rPr>
                <w:lang w:val="en-US"/>
              </w:rPr>
            </w:pPr>
            <w:r w:rsidRPr="005F202E">
              <w:rPr>
                <w:lang w:val="en-US"/>
              </w:rPr>
              <w:lastRenderedPageBreak/>
              <w:t>the risk assessment is updated at least every three (3) years or when there are significant changes to the system, its environment of operation, or other conditions that may impact the security or privacy state of the system.</w:t>
            </w:r>
          </w:p>
          <w:p w14:paraId="42A8D3DB" w14:textId="77777777" w:rsidR="005F202E" w:rsidRPr="005F202E" w:rsidRDefault="005F202E" w:rsidP="005F202E">
            <w:pPr>
              <w:rPr>
                <w:lang w:val="en-US"/>
              </w:rPr>
            </w:pPr>
          </w:p>
        </w:tc>
      </w:tr>
      <w:tr w:rsidR="005F202E" w:rsidRPr="005F202E" w14:paraId="159CA382" w14:textId="77777777" w:rsidTr="003D2327">
        <w:tc>
          <w:tcPr>
            <w:tcW w:w="9350" w:type="dxa"/>
            <w:shd w:val="clear" w:color="auto" w:fill="FFFFFF"/>
          </w:tcPr>
          <w:p w14:paraId="29CE8034" w14:textId="77777777" w:rsidR="005F202E" w:rsidRPr="005F202E" w:rsidRDefault="005F202E" w:rsidP="005F202E">
            <w:pPr>
              <w:rPr>
                <w:b/>
                <w:lang w:val="en-US"/>
              </w:rPr>
            </w:pPr>
            <w:r w:rsidRPr="005F202E">
              <w:rPr>
                <w:b/>
                <w:lang w:val="en-US"/>
              </w:rPr>
              <w:lastRenderedPageBreak/>
              <w:t>Assessment Procedures:</w:t>
            </w:r>
          </w:p>
          <w:p w14:paraId="72190721" w14:textId="77777777" w:rsidR="005F202E" w:rsidRPr="005F202E" w:rsidRDefault="005F202E" w:rsidP="00661E6D">
            <w:pPr>
              <w:numPr>
                <w:ilvl w:val="0"/>
                <w:numId w:val="121"/>
              </w:numPr>
              <w:rPr>
                <w:lang w:val="en-US"/>
              </w:rPr>
            </w:pPr>
            <w:r w:rsidRPr="005F202E">
              <w:rPr>
                <w:b/>
                <w:lang w:val="en-US"/>
              </w:rPr>
              <w:t xml:space="preserve">EXAMINE: </w:t>
            </w:r>
            <w:r w:rsidRPr="005F202E">
              <w:rPr>
                <w:lang w:val="en-US"/>
              </w:rPr>
              <w:t>Risk assessment policy; risk assessment procedures; security and privacy planning policy and procedures; procedures addressing organizational assessments of risk; risk assessment; risk assessment results; risk assessment reviews; risk assessment updates; system security plan; privacy plan; other relevant documents or records.</w:t>
            </w:r>
          </w:p>
          <w:p w14:paraId="45337EB0" w14:textId="77777777" w:rsidR="005F202E" w:rsidRPr="005F202E" w:rsidRDefault="005F202E" w:rsidP="00661E6D">
            <w:pPr>
              <w:numPr>
                <w:ilvl w:val="0"/>
                <w:numId w:val="118"/>
              </w:numPr>
              <w:rPr>
                <w:lang w:val="en-US"/>
              </w:rPr>
            </w:pPr>
            <w:r w:rsidRPr="005F202E">
              <w:rPr>
                <w:b/>
                <w:lang w:val="en-US"/>
              </w:rPr>
              <w:t xml:space="preserve">INTERVIEW: </w:t>
            </w:r>
            <w:r w:rsidRPr="005F202E">
              <w:rPr>
                <w:lang w:val="en-US"/>
              </w:rPr>
              <w:t>Organizational personnel with risk assessment responsibilities; organizational personnel with security and privacy responsibilities.</w:t>
            </w:r>
          </w:p>
          <w:p w14:paraId="63900FF6" w14:textId="77777777" w:rsidR="005F202E" w:rsidRPr="005F202E" w:rsidRDefault="005F202E" w:rsidP="00661E6D">
            <w:pPr>
              <w:numPr>
                <w:ilvl w:val="0"/>
                <w:numId w:val="26"/>
              </w:numPr>
              <w:rPr>
                <w:lang w:val="en-US"/>
              </w:rPr>
            </w:pPr>
            <w:r w:rsidRPr="005F202E">
              <w:rPr>
                <w:b/>
                <w:lang w:val="en-US"/>
              </w:rPr>
              <w:t xml:space="preserve">TEST: </w:t>
            </w:r>
            <w:r w:rsidRPr="005F202E">
              <w:rPr>
                <w:lang w:val="en-US"/>
              </w:rPr>
              <w:t>Organizational processes for risk assessment; mechanisms supporting and/or conducting, documenting, reviewing, disseminating, and updating the risk assessment.</w:t>
            </w:r>
          </w:p>
          <w:p w14:paraId="28C12B08" w14:textId="77777777" w:rsidR="005F202E" w:rsidRPr="005F202E" w:rsidRDefault="005F202E" w:rsidP="005F202E">
            <w:pPr>
              <w:rPr>
                <w:lang w:val="en-US"/>
              </w:rPr>
            </w:pPr>
          </w:p>
        </w:tc>
      </w:tr>
      <w:tr w:rsidR="005F202E" w:rsidRPr="005F202E" w14:paraId="74E2E8DD" w14:textId="77777777" w:rsidTr="003D2327">
        <w:tc>
          <w:tcPr>
            <w:tcW w:w="9350" w:type="dxa"/>
            <w:shd w:val="clear" w:color="auto" w:fill="CCECFC"/>
          </w:tcPr>
          <w:p w14:paraId="35395E49" w14:textId="77777777" w:rsidR="005F202E" w:rsidRPr="005F202E" w:rsidRDefault="005F202E" w:rsidP="005F202E">
            <w:pPr>
              <w:rPr>
                <w:lang w:val="en-US"/>
              </w:rPr>
            </w:pPr>
            <w:r w:rsidRPr="005F202E">
              <w:rPr>
                <w:b/>
                <w:lang w:val="en-US"/>
              </w:rPr>
              <w:t>RA-3 Assessment Results</w:t>
            </w:r>
          </w:p>
        </w:tc>
      </w:tr>
      <w:tr w:rsidR="005F202E" w:rsidRPr="005F202E" w14:paraId="2E8DE789" w14:textId="77777777" w:rsidTr="003D2327">
        <w:tc>
          <w:tcPr>
            <w:tcW w:w="9350" w:type="dxa"/>
            <w:shd w:val="clear" w:color="auto" w:fill="FFFFFF"/>
          </w:tcPr>
          <w:p w14:paraId="400C5807" w14:textId="77777777" w:rsidR="005F202E" w:rsidRPr="005F202E" w:rsidRDefault="005F202E" w:rsidP="005F202E">
            <w:pPr>
              <w:rPr>
                <w:lang w:val="en-US"/>
              </w:rPr>
            </w:pPr>
            <w:r w:rsidRPr="005F202E">
              <w:rPr>
                <w:lang w:val="en-US"/>
              </w:rPr>
              <w:t>Description of observations and evidence</w:t>
            </w:r>
          </w:p>
          <w:p w14:paraId="3499D40B"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0C687920"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1EFB6CE9" w14:textId="77777777" w:rsidR="005F202E" w:rsidRPr="005F202E" w:rsidRDefault="005F202E" w:rsidP="005F202E">
            <w:pPr>
              <w:rPr>
                <w:lang w:val="en-US"/>
              </w:rPr>
            </w:pPr>
          </w:p>
        </w:tc>
      </w:tr>
      <w:tr w:rsidR="005F202E" w:rsidRPr="005F202E" w14:paraId="109ABCA5" w14:textId="77777777" w:rsidTr="003D2327">
        <w:tc>
          <w:tcPr>
            <w:tcW w:w="9350" w:type="dxa"/>
            <w:shd w:val="clear" w:color="auto" w:fill="CCECFC"/>
          </w:tcPr>
          <w:p w14:paraId="14F831CA" w14:textId="77777777" w:rsidR="005F202E" w:rsidRPr="005F202E" w:rsidRDefault="005F202E" w:rsidP="005F202E">
            <w:pPr>
              <w:rPr>
                <w:lang w:val="en-US"/>
              </w:rPr>
            </w:pPr>
            <w:r w:rsidRPr="005F202E">
              <w:rPr>
                <w:b/>
                <w:lang w:val="en-US"/>
              </w:rPr>
              <w:t>RA-3 Remediation Plan</w:t>
            </w:r>
          </w:p>
        </w:tc>
      </w:tr>
      <w:tr w:rsidR="005F202E" w:rsidRPr="005F202E" w14:paraId="62706FF4" w14:textId="77777777" w:rsidTr="003D2327">
        <w:tc>
          <w:tcPr>
            <w:tcW w:w="9350" w:type="dxa"/>
            <w:shd w:val="clear" w:color="auto" w:fill="FFFFFF"/>
          </w:tcPr>
          <w:p w14:paraId="1B43CA81" w14:textId="77777777" w:rsidR="005F202E" w:rsidRPr="005F202E" w:rsidRDefault="005F202E" w:rsidP="005F202E">
            <w:pPr>
              <w:rPr>
                <w:lang w:val="en-US"/>
              </w:rPr>
            </w:pPr>
            <w:r w:rsidRPr="005F202E">
              <w:rPr>
                <w:lang w:val="en-US"/>
              </w:rPr>
              <w:t>Define remediation plans to correct risks identified with this control requirement.</w:t>
            </w:r>
          </w:p>
          <w:p w14:paraId="12BC720F" w14:textId="77777777" w:rsidR="005F202E" w:rsidRPr="005F202E" w:rsidRDefault="005F202E" w:rsidP="005F202E">
            <w:pPr>
              <w:rPr>
                <w:lang w:val="en-US"/>
              </w:rPr>
            </w:pPr>
          </w:p>
        </w:tc>
      </w:tr>
    </w:tbl>
    <w:p w14:paraId="0E83E0ED" w14:textId="77777777" w:rsidR="005F202E" w:rsidRPr="005F202E" w:rsidRDefault="005F202E" w:rsidP="005F202E">
      <w:pPr>
        <w:rPr>
          <w:b/>
          <w:lang w:val="en-US"/>
        </w:rPr>
      </w:pPr>
    </w:p>
    <w:p w14:paraId="74588C2E" w14:textId="77777777" w:rsidR="005F202E" w:rsidRPr="005F202E" w:rsidRDefault="005F202E" w:rsidP="005F202E">
      <w:pPr>
        <w:rPr>
          <w:b/>
          <w:lang w:val="en-US"/>
        </w:rPr>
      </w:pPr>
    </w:p>
    <w:p w14:paraId="0406C7BC" w14:textId="77777777" w:rsidR="005F202E" w:rsidRPr="005F202E" w:rsidRDefault="005F202E" w:rsidP="00661E6D">
      <w:pPr>
        <w:numPr>
          <w:ilvl w:val="0"/>
          <w:numId w:val="13"/>
        </w:numPr>
        <w:rPr>
          <w:lang w:val="en-US"/>
        </w:rPr>
      </w:pPr>
      <w:r w:rsidRPr="005F202E">
        <w:rPr>
          <w:lang w:val="en-US"/>
        </w:rPr>
        <w:t>RA-5 Vulnerability Monitoring and Scanning</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2F2C6AA7" w14:textId="77777777" w:rsidTr="003D2327">
        <w:tc>
          <w:tcPr>
            <w:tcW w:w="9350" w:type="dxa"/>
            <w:shd w:val="clear" w:color="auto" w:fill="CCECFC"/>
          </w:tcPr>
          <w:p w14:paraId="132936EA" w14:textId="77777777" w:rsidR="005F202E" w:rsidRPr="005F202E" w:rsidRDefault="005F202E" w:rsidP="005F202E">
            <w:pPr>
              <w:rPr>
                <w:lang w:val="en-US"/>
              </w:rPr>
            </w:pPr>
            <w:r w:rsidRPr="005F202E">
              <w:rPr>
                <w:b/>
                <w:lang w:val="en-US"/>
              </w:rPr>
              <w:t xml:space="preserve">                                                       RA-5 Control Requirement(s)</w:t>
            </w:r>
          </w:p>
        </w:tc>
      </w:tr>
      <w:tr w:rsidR="005F202E" w:rsidRPr="005F202E" w14:paraId="351AEC32" w14:textId="77777777" w:rsidTr="003D2327">
        <w:tc>
          <w:tcPr>
            <w:tcW w:w="9350" w:type="dxa"/>
            <w:shd w:val="clear" w:color="auto" w:fill="FFFFFF"/>
          </w:tcPr>
          <w:p w14:paraId="5604529F" w14:textId="77777777" w:rsidR="005F202E" w:rsidRPr="005F202E" w:rsidRDefault="005F202E" w:rsidP="005F202E">
            <w:pPr>
              <w:rPr>
                <w:lang w:val="en-US"/>
              </w:rPr>
            </w:pPr>
            <w:r w:rsidRPr="005F202E">
              <w:rPr>
                <w:lang w:val="en-US"/>
              </w:rPr>
              <w:tab/>
              <w:t>a.</w:t>
            </w:r>
            <w:r w:rsidRPr="005F202E">
              <w:rPr>
                <w:lang w:val="en-US"/>
              </w:rPr>
              <w:tab/>
              <w:t xml:space="preserve">Monitor and scan for vulnerabilities in the system and hosted applications [Assignment: organization-defined frequency and/or randomly in accordance with organization-defined process] and when new vulnerabilities potentially affecting the system are identified and </w:t>
            </w:r>
            <w:proofErr w:type="gramStart"/>
            <w:r w:rsidRPr="005F202E">
              <w:rPr>
                <w:lang w:val="en-US"/>
              </w:rPr>
              <w:t>reported;</w:t>
            </w:r>
            <w:proofErr w:type="gramEnd"/>
          </w:p>
          <w:p w14:paraId="7EE28250" w14:textId="77777777" w:rsidR="005F202E" w:rsidRPr="005F202E" w:rsidRDefault="005F202E" w:rsidP="005F202E">
            <w:pPr>
              <w:rPr>
                <w:lang w:val="en-US"/>
              </w:rPr>
            </w:pPr>
            <w:r w:rsidRPr="005F202E">
              <w:rPr>
                <w:b/>
                <w:lang w:val="en-US"/>
              </w:rPr>
              <w:t xml:space="preserve">RA-5 (a) Additional FedRAMP Requirements and Guidance: </w:t>
            </w:r>
            <w:r w:rsidRPr="005F202E">
              <w:rPr>
                <w:lang w:val="en-US"/>
              </w:rPr>
              <w:t>[monthly operating system/infrastructure; monthly web applications (including APIs) and databases].</w:t>
            </w:r>
          </w:p>
          <w:p w14:paraId="52AE2E1F" w14:textId="77777777" w:rsidR="005F202E" w:rsidRPr="005F202E" w:rsidRDefault="005F202E" w:rsidP="005F202E">
            <w:pPr>
              <w:rPr>
                <w:b/>
                <w:lang w:val="en-US"/>
              </w:rPr>
            </w:pPr>
          </w:p>
          <w:p w14:paraId="7F2C4D39" w14:textId="77777777" w:rsidR="005F202E" w:rsidRPr="005F202E" w:rsidRDefault="005F202E" w:rsidP="005F202E">
            <w:pPr>
              <w:rPr>
                <w:lang w:val="en-US"/>
              </w:rPr>
            </w:pPr>
            <w:r w:rsidRPr="005F202E">
              <w:rPr>
                <w:b/>
                <w:lang w:val="en-US"/>
              </w:rPr>
              <w:t xml:space="preserve">RA-5 (a) Additional FedRAMP Requirements and Guidance: </w:t>
            </w:r>
            <w:r w:rsidRPr="005F202E">
              <w:rPr>
                <w:lang w:val="en-US"/>
              </w:rPr>
              <w:t>an accredited independent assessor scans operating systems/infrastructure, web applications, and databases once annually.</w:t>
            </w:r>
          </w:p>
          <w:p w14:paraId="619B8E79" w14:textId="77777777" w:rsidR="005F202E" w:rsidRPr="005F202E" w:rsidRDefault="005F202E" w:rsidP="005F202E">
            <w:pPr>
              <w:rPr>
                <w:lang w:val="en-US"/>
              </w:rPr>
            </w:pPr>
          </w:p>
          <w:p w14:paraId="27B5A115" w14:textId="77777777" w:rsidR="005F202E" w:rsidRPr="005F202E" w:rsidRDefault="005F202E" w:rsidP="005F202E">
            <w:pPr>
              <w:rPr>
                <w:lang w:val="en-US"/>
              </w:rPr>
            </w:pPr>
            <w:r w:rsidRPr="005F202E">
              <w:rPr>
                <w:lang w:val="en-US"/>
              </w:rPr>
              <w:tab/>
              <w:t>b.</w:t>
            </w:r>
            <w:r w:rsidRPr="005F202E">
              <w:rPr>
                <w:lang w:val="en-US"/>
              </w:rPr>
              <w:tab/>
              <w:t>Employ vulnerability monitoring tools and techniques that facilitate interoperability among tools and automate parts of the vulnerability management process by using standards for:</w:t>
            </w:r>
          </w:p>
          <w:p w14:paraId="7DF17665" w14:textId="77777777" w:rsidR="005F202E" w:rsidRPr="005F202E" w:rsidRDefault="005F202E" w:rsidP="005F202E">
            <w:pPr>
              <w:rPr>
                <w:lang w:val="en-US"/>
              </w:rPr>
            </w:pPr>
            <w:r w:rsidRPr="005F202E">
              <w:rPr>
                <w:lang w:val="en-US"/>
              </w:rPr>
              <w:tab/>
            </w:r>
            <w:r w:rsidRPr="005F202E">
              <w:rPr>
                <w:lang w:val="en-US"/>
              </w:rPr>
              <w:tab/>
              <w:t>1.</w:t>
            </w:r>
            <w:r w:rsidRPr="005F202E">
              <w:rPr>
                <w:lang w:val="en-US"/>
              </w:rPr>
              <w:tab/>
              <w:t xml:space="preserve">Enumerating platforms, software flaws, and improper </w:t>
            </w:r>
            <w:proofErr w:type="gramStart"/>
            <w:r w:rsidRPr="005F202E">
              <w:rPr>
                <w:lang w:val="en-US"/>
              </w:rPr>
              <w:t>configurations;</w:t>
            </w:r>
            <w:proofErr w:type="gramEnd"/>
          </w:p>
          <w:p w14:paraId="335803BE" w14:textId="77777777" w:rsidR="005F202E" w:rsidRPr="005F202E" w:rsidRDefault="005F202E" w:rsidP="005F202E">
            <w:pPr>
              <w:rPr>
                <w:lang w:val="en-US"/>
              </w:rPr>
            </w:pPr>
            <w:r w:rsidRPr="005F202E">
              <w:rPr>
                <w:lang w:val="en-US"/>
              </w:rPr>
              <w:tab/>
            </w:r>
            <w:r w:rsidRPr="005F202E">
              <w:rPr>
                <w:lang w:val="en-US"/>
              </w:rPr>
              <w:tab/>
              <w:t>2.</w:t>
            </w:r>
            <w:r w:rsidRPr="005F202E">
              <w:rPr>
                <w:lang w:val="en-US"/>
              </w:rPr>
              <w:tab/>
              <w:t>Formatting checklists and test procedures; and</w:t>
            </w:r>
          </w:p>
          <w:p w14:paraId="52945E06" w14:textId="77777777" w:rsidR="005F202E" w:rsidRPr="005F202E" w:rsidRDefault="005F202E" w:rsidP="005F202E">
            <w:pPr>
              <w:rPr>
                <w:lang w:val="en-US"/>
              </w:rPr>
            </w:pPr>
            <w:r w:rsidRPr="005F202E">
              <w:rPr>
                <w:lang w:val="en-US"/>
              </w:rPr>
              <w:tab/>
            </w:r>
            <w:r w:rsidRPr="005F202E">
              <w:rPr>
                <w:lang w:val="en-US"/>
              </w:rPr>
              <w:tab/>
              <w:t>3.</w:t>
            </w:r>
            <w:r w:rsidRPr="005F202E">
              <w:rPr>
                <w:lang w:val="en-US"/>
              </w:rPr>
              <w:tab/>
              <w:t xml:space="preserve">Measuring vulnerability </w:t>
            </w:r>
            <w:proofErr w:type="gramStart"/>
            <w:r w:rsidRPr="005F202E">
              <w:rPr>
                <w:lang w:val="en-US"/>
              </w:rPr>
              <w:t>impact;</w:t>
            </w:r>
            <w:proofErr w:type="gramEnd"/>
          </w:p>
          <w:p w14:paraId="20E7E965" w14:textId="77777777" w:rsidR="005F202E" w:rsidRPr="005F202E" w:rsidRDefault="005F202E" w:rsidP="005F202E">
            <w:pPr>
              <w:rPr>
                <w:lang w:val="en-US"/>
              </w:rPr>
            </w:pPr>
            <w:r w:rsidRPr="005F202E">
              <w:rPr>
                <w:lang w:val="en-US"/>
              </w:rPr>
              <w:tab/>
              <w:t>c.</w:t>
            </w:r>
            <w:r w:rsidRPr="005F202E">
              <w:rPr>
                <w:lang w:val="en-US"/>
              </w:rPr>
              <w:tab/>
              <w:t xml:space="preserve">Analyze vulnerability scan reports and results from vulnerability </w:t>
            </w:r>
            <w:proofErr w:type="gramStart"/>
            <w:r w:rsidRPr="005F202E">
              <w:rPr>
                <w:lang w:val="en-US"/>
              </w:rPr>
              <w:t>monitoring;</w:t>
            </w:r>
            <w:proofErr w:type="gramEnd"/>
          </w:p>
          <w:p w14:paraId="7BF179AA" w14:textId="77777777" w:rsidR="005F202E" w:rsidRPr="005F202E" w:rsidRDefault="005F202E" w:rsidP="005F202E">
            <w:pPr>
              <w:rPr>
                <w:lang w:val="en-US"/>
              </w:rPr>
            </w:pPr>
            <w:r w:rsidRPr="005F202E">
              <w:rPr>
                <w:lang w:val="en-US"/>
              </w:rPr>
              <w:tab/>
              <w:t>d.</w:t>
            </w:r>
            <w:r w:rsidRPr="005F202E">
              <w:rPr>
                <w:lang w:val="en-US"/>
              </w:rPr>
              <w:tab/>
              <w:t xml:space="preserve">Remediate legitimate vulnerabilities [Assignment: organization-defined response times] in accordance with an organizational assessment of </w:t>
            </w:r>
            <w:proofErr w:type="gramStart"/>
            <w:r w:rsidRPr="005F202E">
              <w:rPr>
                <w:lang w:val="en-US"/>
              </w:rPr>
              <w:t>risk;</w:t>
            </w:r>
            <w:proofErr w:type="gramEnd"/>
          </w:p>
          <w:p w14:paraId="79D574E0" w14:textId="77777777" w:rsidR="005F202E" w:rsidRPr="005F202E" w:rsidRDefault="005F202E" w:rsidP="005F202E">
            <w:pPr>
              <w:rPr>
                <w:lang w:val="en-US"/>
              </w:rPr>
            </w:pPr>
            <w:r w:rsidRPr="005F202E">
              <w:rPr>
                <w:b/>
                <w:lang w:val="en-US"/>
              </w:rPr>
              <w:t xml:space="preserve">RA-5 (d) Additional FedRAMP Requirements and Guidance: </w:t>
            </w:r>
            <w:r w:rsidRPr="005F202E">
              <w:rPr>
                <w:lang w:val="en-US"/>
              </w:rPr>
              <w:t xml:space="preserve">[high-risk vulnerabilities mitigated within thirty (30) days from date of discovery; moderate-risk vulnerabilities mitigated </w:t>
            </w:r>
            <w:r w:rsidRPr="005F202E">
              <w:rPr>
                <w:lang w:val="en-US"/>
              </w:rPr>
              <w:lastRenderedPageBreak/>
              <w:t>within ninety (90) days from date of discovery; low risk vulnerabilities mitigated within one hundred and eighty (180) days from date of discovery].</w:t>
            </w:r>
          </w:p>
          <w:p w14:paraId="0CF1BAD3" w14:textId="77777777" w:rsidR="005F202E" w:rsidRPr="005F202E" w:rsidRDefault="005F202E" w:rsidP="005F202E">
            <w:pPr>
              <w:rPr>
                <w:b/>
                <w:lang w:val="en-US"/>
              </w:rPr>
            </w:pPr>
          </w:p>
          <w:p w14:paraId="3098F776" w14:textId="77777777" w:rsidR="005F202E" w:rsidRPr="005F202E" w:rsidRDefault="005F202E" w:rsidP="005F202E">
            <w:pPr>
              <w:rPr>
                <w:lang w:val="en-US"/>
              </w:rPr>
            </w:pPr>
            <w:r w:rsidRPr="005F202E">
              <w:rPr>
                <w:b/>
                <w:lang w:val="en-US"/>
              </w:rPr>
              <w:t xml:space="preserve">RA-5 (d) Additional FedRAMP Requirements and Guidance: </w:t>
            </w:r>
            <w:r w:rsidRPr="005F202E">
              <w:rPr>
                <w:lang w:val="en-US"/>
              </w:rPr>
              <w:t>If a vulnerability is listed among the CISA Known Exploited Vulnerability (KEV) Catalog (https://www.cisa.gov/known-exploited-vulnerabilities-catalog) the KEV remediation date supersedes the FedRAMP parameter requirement.</w:t>
            </w:r>
          </w:p>
          <w:p w14:paraId="775A364A" w14:textId="77777777" w:rsidR="005F202E" w:rsidRPr="005F202E" w:rsidRDefault="005F202E" w:rsidP="005F202E">
            <w:pPr>
              <w:rPr>
                <w:lang w:val="en-US"/>
              </w:rPr>
            </w:pPr>
          </w:p>
          <w:p w14:paraId="5AE1BF93" w14:textId="77777777" w:rsidR="005F202E" w:rsidRPr="005F202E" w:rsidRDefault="005F202E" w:rsidP="005F202E">
            <w:pPr>
              <w:rPr>
                <w:lang w:val="en-US"/>
              </w:rPr>
            </w:pPr>
            <w:r w:rsidRPr="005F202E">
              <w:rPr>
                <w:lang w:val="en-US"/>
              </w:rPr>
              <w:tab/>
              <w:t>e.</w:t>
            </w:r>
            <w:r w:rsidRPr="005F202E">
              <w:rPr>
                <w:lang w:val="en-US"/>
              </w:rPr>
              <w:tab/>
              <w:t>Share information obtained from the vulnerability monitoring process and control assessments with [Assignment: organization-defined personnel or roles] to help eliminate similar vulnerabilities in other systems; and</w:t>
            </w:r>
          </w:p>
          <w:p w14:paraId="217F4CA3" w14:textId="77777777" w:rsidR="005F202E" w:rsidRPr="005F202E" w:rsidRDefault="005F202E" w:rsidP="005F202E">
            <w:pPr>
              <w:rPr>
                <w:bCs/>
                <w:lang w:val="en-US"/>
              </w:rPr>
            </w:pPr>
            <w:r w:rsidRPr="005F202E">
              <w:rPr>
                <w:b/>
                <w:lang w:val="en-US"/>
              </w:rPr>
              <w:t>RA-5 (e) Additional FedRAMP Requirements and Guidance:</w:t>
            </w:r>
            <w:r w:rsidRPr="005F202E">
              <w:rPr>
                <w:bCs/>
                <w:lang w:val="en-US"/>
              </w:rPr>
              <w:t xml:space="preserve"> to include all Authorizing Officials; for JAB authorizations to include FedRAMP.</w:t>
            </w:r>
          </w:p>
          <w:p w14:paraId="2BABC1B6" w14:textId="77777777" w:rsidR="005F202E" w:rsidRPr="005F202E" w:rsidRDefault="005F202E" w:rsidP="005F202E">
            <w:pPr>
              <w:rPr>
                <w:b/>
                <w:lang w:val="en-US"/>
              </w:rPr>
            </w:pPr>
          </w:p>
          <w:p w14:paraId="77333B4E" w14:textId="77777777" w:rsidR="005F202E" w:rsidRPr="005F202E" w:rsidRDefault="005F202E" w:rsidP="005F202E">
            <w:pPr>
              <w:rPr>
                <w:lang w:val="en-US"/>
              </w:rPr>
            </w:pPr>
            <w:r w:rsidRPr="005F202E">
              <w:rPr>
                <w:lang w:val="en-US"/>
              </w:rPr>
              <w:tab/>
              <w:t>f.</w:t>
            </w:r>
            <w:r w:rsidRPr="005F202E">
              <w:rPr>
                <w:lang w:val="en-US"/>
              </w:rPr>
              <w:tab/>
              <w:t>Employ vulnerability monitoring tools that include the capability to readily update the vulnerabilities to be scanned.</w:t>
            </w:r>
          </w:p>
          <w:p w14:paraId="03771786" w14:textId="77777777" w:rsidR="005F202E" w:rsidRPr="005F202E" w:rsidRDefault="005F202E" w:rsidP="005F202E">
            <w:pPr>
              <w:rPr>
                <w:b/>
                <w:lang w:val="en-US"/>
              </w:rPr>
            </w:pPr>
            <w:r w:rsidRPr="005F202E">
              <w:rPr>
                <w:b/>
                <w:lang w:val="en-US"/>
              </w:rPr>
              <w:t>RA-5 Additional FedRAMP Requirements and Guidance:</w:t>
            </w:r>
            <w:r w:rsidRPr="005F202E">
              <w:rPr>
                <w:lang w:val="en-US"/>
              </w:rPr>
              <w:t xml:space="preserve"> </w:t>
            </w:r>
            <w:r w:rsidRPr="005F202E">
              <w:rPr>
                <w:b/>
                <w:lang w:val="en-US"/>
              </w:rPr>
              <w:t xml:space="preserve">See the FedRAMP Documents page&gt; Vulnerability Scanning Requirements </w:t>
            </w:r>
            <w:hyperlink r:id="rId19">
              <w:r w:rsidRPr="005F202E">
                <w:rPr>
                  <w:rStyle w:val="Hyperlink"/>
                  <w:b/>
                  <w:lang w:val="en-US"/>
                </w:rPr>
                <w:t>https://www.FedRAMP.gov/documents/</w:t>
              </w:r>
            </w:hyperlink>
          </w:p>
          <w:p w14:paraId="0ACE30A5" w14:textId="77777777" w:rsidR="005F202E" w:rsidRPr="005F202E" w:rsidRDefault="005F202E" w:rsidP="005F202E">
            <w:pPr>
              <w:rPr>
                <w:lang w:val="en-US"/>
              </w:rPr>
            </w:pPr>
          </w:p>
          <w:p w14:paraId="232CEFED" w14:textId="77777777" w:rsidR="005F202E" w:rsidRPr="005F202E" w:rsidRDefault="005F202E" w:rsidP="005F202E">
            <w:pPr>
              <w:rPr>
                <w:lang w:val="en-US"/>
              </w:rPr>
            </w:pPr>
            <w:r w:rsidRPr="005F202E">
              <w:rPr>
                <w:b/>
                <w:lang w:val="en-US"/>
              </w:rPr>
              <w:t xml:space="preserve">RA-5 Additional FedRAMP Requirements and Guidance: </w:t>
            </w:r>
            <w:r w:rsidRPr="005F202E">
              <w:rPr>
                <w:lang w:val="en-US"/>
              </w:rPr>
              <w:t>Informational findings from a scanner are detailed as a returned result that holds no vulnerability risk or severity and for FedRAMP does not require an entry onto the POA&amp;M or entry onto the RET during any assessment phase.</w:t>
            </w:r>
          </w:p>
          <w:p w14:paraId="0DFD239A" w14:textId="77777777" w:rsidR="005F202E" w:rsidRPr="005F202E" w:rsidRDefault="005F202E" w:rsidP="005F202E">
            <w:pPr>
              <w:rPr>
                <w:lang w:val="en-US"/>
              </w:rPr>
            </w:pPr>
            <w:r w:rsidRPr="005F202E">
              <w:rPr>
                <w:lang w:val="en-US"/>
              </w:rPr>
              <w:t xml:space="preserve">Warning findings, on the other hand, are given a risk rating (low, moderate, </w:t>
            </w:r>
            <w:proofErr w:type="gramStart"/>
            <w:r w:rsidRPr="005F202E">
              <w:rPr>
                <w:lang w:val="en-US"/>
              </w:rPr>
              <w:t>high</w:t>
            </w:r>
            <w:proofErr w:type="gramEnd"/>
            <w:r w:rsidRPr="005F202E">
              <w:rPr>
                <w:lang w:val="en-US"/>
              </w:rPr>
              <w:t xml:space="preserve"> or critical) by the scanning solution and should be treated like any other finding with a risk or severity rating for tracking purposes onto either the POA&amp;M or RET depending on when the findings originated (during assessments or during monthly continuous monitoring). If a warning is received during scanning, but further validation turns up no actual issue then this item should be categorized as a false positive. If this situation presents itself during an assessment phase </w:t>
            </w:r>
            <w:r w:rsidRPr="005F202E">
              <w:rPr>
                <w:lang w:val="en-US"/>
              </w:rPr>
              <w:lastRenderedPageBreak/>
              <w:t xml:space="preserve">(initial assessment, annual </w:t>
            </w:r>
            <w:proofErr w:type="gramStart"/>
            <w:r w:rsidRPr="005F202E">
              <w:rPr>
                <w:lang w:val="en-US"/>
              </w:rPr>
              <w:t>assessment</w:t>
            </w:r>
            <w:proofErr w:type="gramEnd"/>
            <w:r w:rsidRPr="005F202E">
              <w:rPr>
                <w:lang w:val="en-US"/>
              </w:rPr>
              <w:t xml:space="preserve"> or any SCR), follow guidance on how to report false positives in the Security Assessment Report (SAR). If this situation happens during monthly continuous monitoring, a deviation request will need to be submitted per the FedRAMP Vulnerability Deviation Request Form.</w:t>
            </w:r>
          </w:p>
          <w:p w14:paraId="434B8FE1" w14:textId="77777777" w:rsidR="005F202E" w:rsidRPr="005F202E" w:rsidRDefault="005F202E" w:rsidP="005F202E">
            <w:pPr>
              <w:rPr>
                <w:lang w:val="en-US"/>
              </w:rPr>
            </w:pPr>
            <w:r w:rsidRPr="005F202E">
              <w:rPr>
                <w:lang w:val="en-US"/>
              </w:rPr>
              <w:t xml:space="preserve">Warnings are commonly associated with scanning solutions that also perform compliance scans, and if the scanner reports a “warning” as part of the compliance scanning of a CSO, follow guidance surrounding the tracking of compliance findings during either the assessment phases (initial assessment, annual </w:t>
            </w:r>
            <w:proofErr w:type="gramStart"/>
            <w:r w:rsidRPr="005F202E">
              <w:rPr>
                <w:lang w:val="en-US"/>
              </w:rPr>
              <w:t>assessment</w:t>
            </w:r>
            <w:proofErr w:type="gramEnd"/>
            <w:r w:rsidRPr="005F202E">
              <w:rPr>
                <w:lang w:val="en-US"/>
              </w:rPr>
              <w:t xml:space="preserve"> or any SCR) or monthly continuous monitoring as it applies. Guidance on compliance scan findings can be found by searching on “Tracking of Compliance Scans” in FAQs.</w:t>
            </w:r>
          </w:p>
          <w:p w14:paraId="44DB88C6" w14:textId="77777777" w:rsidR="005F202E" w:rsidRPr="005F202E" w:rsidRDefault="005F202E" w:rsidP="005F202E">
            <w:pPr>
              <w:rPr>
                <w:lang w:val="en-US"/>
              </w:rPr>
            </w:pPr>
          </w:p>
        </w:tc>
      </w:tr>
      <w:tr w:rsidR="005F202E" w:rsidRPr="005F202E" w14:paraId="1CB7FDD9" w14:textId="77777777" w:rsidTr="003D2327">
        <w:tc>
          <w:tcPr>
            <w:tcW w:w="9350" w:type="dxa"/>
            <w:shd w:val="clear" w:color="auto" w:fill="CCECFC"/>
          </w:tcPr>
          <w:p w14:paraId="64E412F4" w14:textId="77777777" w:rsidR="005F202E" w:rsidRPr="005F202E" w:rsidRDefault="005F202E" w:rsidP="005F202E">
            <w:pPr>
              <w:rPr>
                <w:lang w:val="en-US"/>
              </w:rPr>
            </w:pPr>
            <w:r w:rsidRPr="005F202E">
              <w:rPr>
                <w:b/>
                <w:lang w:val="en-US"/>
              </w:rPr>
              <w:lastRenderedPageBreak/>
              <w:t xml:space="preserve">                                                       RA-5 Control Summary Information</w:t>
            </w:r>
          </w:p>
        </w:tc>
      </w:tr>
      <w:tr w:rsidR="005F202E" w:rsidRPr="005F202E" w14:paraId="58E904C8" w14:textId="77777777" w:rsidTr="003D2327">
        <w:tc>
          <w:tcPr>
            <w:tcW w:w="9350" w:type="dxa"/>
            <w:shd w:val="clear" w:color="auto" w:fill="FFFFFF"/>
          </w:tcPr>
          <w:p w14:paraId="59923430" w14:textId="77777777" w:rsidR="005F202E" w:rsidRPr="005F202E" w:rsidRDefault="005F202E" w:rsidP="005F202E">
            <w:pPr>
              <w:rPr>
                <w:lang w:val="en-US"/>
              </w:rPr>
            </w:pPr>
            <w:r w:rsidRPr="005F202E">
              <w:rPr>
                <w:lang w:val="en-US"/>
              </w:rPr>
              <w:t>Responsible Role:</w:t>
            </w:r>
          </w:p>
        </w:tc>
      </w:tr>
      <w:tr w:rsidR="005F202E" w:rsidRPr="005F202E" w14:paraId="2FF59429" w14:textId="77777777" w:rsidTr="003D2327">
        <w:tc>
          <w:tcPr>
            <w:tcW w:w="9350" w:type="dxa"/>
            <w:shd w:val="clear" w:color="auto" w:fill="FFFFFF"/>
          </w:tcPr>
          <w:p w14:paraId="7E694358" w14:textId="77777777" w:rsidR="005F202E" w:rsidRPr="005F202E" w:rsidRDefault="005F202E" w:rsidP="005F202E">
            <w:pPr>
              <w:rPr>
                <w:lang w:val="en-US"/>
              </w:rPr>
            </w:pPr>
            <w:r w:rsidRPr="005F202E">
              <w:rPr>
                <w:lang w:val="en-US"/>
              </w:rPr>
              <w:t>Implementation Status (check all that apply):</w:t>
            </w:r>
          </w:p>
          <w:p w14:paraId="27498D3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4BBC4A2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1176AB9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10A09FE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D22828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7D5CD4A" w14:textId="77777777" w:rsidTr="003D2327">
        <w:tc>
          <w:tcPr>
            <w:tcW w:w="9350" w:type="dxa"/>
            <w:shd w:val="clear" w:color="auto" w:fill="FFFFFF"/>
          </w:tcPr>
          <w:p w14:paraId="7B41C82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25A76EA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234D069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5D0377D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691A80B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38CA1E51"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Shared (Service Provider and Customer Responsibility)</w:t>
            </w:r>
          </w:p>
          <w:p w14:paraId="3CF9D7B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45BF8CB4" w14:textId="77777777" w:rsidTr="003D2327">
        <w:tc>
          <w:tcPr>
            <w:tcW w:w="9350" w:type="dxa"/>
            <w:shd w:val="clear" w:color="auto" w:fill="CCECFC"/>
          </w:tcPr>
          <w:p w14:paraId="40317E1A" w14:textId="77777777" w:rsidR="005F202E" w:rsidRPr="005F202E" w:rsidRDefault="005F202E" w:rsidP="005F202E">
            <w:pPr>
              <w:rPr>
                <w:lang w:val="en-US"/>
              </w:rPr>
            </w:pPr>
            <w:r w:rsidRPr="005F202E">
              <w:rPr>
                <w:b/>
                <w:lang w:val="en-US"/>
              </w:rPr>
              <w:lastRenderedPageBreak/>
              <w:t>RA-5 What is the solution and how is it implemented?</w:t>
            </w:r>
          </w:p>
        </w:tc>
      </w:tr>
      <w:tr w:rsidR="005F202E" w:rsidRPr="005F202E" w14:paraId="35B5EC54" w14:textId="77777777" w:rsidTr="003D2327">
        <w:tc>
          <w:tcPr>
            <w:tcW w:w="9350" w:type="dxa"/>
            <w:shd w:val="clear" w:color="auto" w:fill="FFFFFF"/>
          </w:tcPr>
          <w:p w14:paraId="6085A663" w14:textId="77777777" w:rsidR="005F202E" w:rsidRPr="005F202E" w:rsidRDefault="005F202E" w:rsidP="005F202E">
            <w:pPr>
              <w:rPr>
                <w:lang w:val="en-US"/>
              </w:rPr>
            </w:pPr>
            <w:r w:rsidRPr="005F202E">
              <w:rPr>
                <w:lang w:val="en-US"/>
              </w:rPr>
              <w:t>Description of how RA-5 is implemented,</w:t>
            </w:r>
          </w:p>
          <w:p w14:paraId="024D0B5F" w14:textId="77777777" w:rsidR="005F202E" w:rsidRPr="005F202E" w:rsidRDefault="005F202E" w:rsidP="005F202E">
            <w:pPr>
              <w:rPr>
                <w:lang w:val="en-US"/>
              </w:rPr>
            </w:pPr>
          </w:p>
          <w:p w14:paraId="60B9E219" w14:textId="77777777" w:rsidR="005F202E" w:rsidRPr="005F202E" w:rsidRDefault="005F202E" w:rsidP="005F202E">
            <w:pPr>
              <w:rPr>
                <w:lang w:val="en-US"/>
              </w:rPr>
            </w:pPr>
            <w:r w:rsidRPr="005F202E">
              <w:rPr>
                <w:lang w:val="en-US"/>
              </w:rPr>
              <w:t xml:space="preserve">Customer Responsibilities </w:t>
            </w:r>
          </w:p>
          <w:p w14:paraId="5623C7D4" w14:textId="77777777" w:rsidR="005F202E" w:rsidRPr="005F202E" w:rsidRDefault="005F202E" w:rsidP="005F202E">
            <w:pPr>
              <w:rPr>
                <w:lang w:val="en-US"/>
              </w:rPr>
            </w:pPr>
          </w:p>
        </w:tc>
      </w:tr>
      <w:tr w:rsidR="005F202E" w:rsidRPr="005F202E" w14:paraId="47C87F37" w14:textId="77777777" w:rsidTr="003D2327">
        <w:tc>
          <w:tcPr>
            <w:tcW w:w="9350" w:type="dxa"/>
            <w:shd w:val="clear" w:color="auto" w:fill="CCECFC"/>
          </w:tcPr>
          <w:p w14:paraId="1F3823F7" w14:textId="77777777" w:rsidR="005F202E" w:rsidRPr="005F202E" w:rsidRDefault="005F202E" w:rsidP="005F202E">
            <w:pPr>
              <w:rPr>
                <w:lang w:val="en-US"/>
              </w:rPr>
            </w:pPr>
            <w:r w:rsidRPr="005F202E">
              <w:rPr>
                <w:b/>
                <w:lang w:val="en-US"/>
              </w:rPr>
              <w:t>RA-5 Assessment Plan/Procedures</w:t>
            </w:r>
          </w:p>
        </w:tc>
      </w:tr>
      <w:tr w:rsidR="005F202E" w:rsidRPr="005F202E" w14:paraId="3958EC79" w14:textId="77777777" w:rsidTr="003D2327">
        <w:tc>
          <w:tcPr>
            <w:tcW w:w="9350" w:type="dxa"/>
            <w:shd w:val="clear" w:color="auto" w:fill="FFFFFF"/>
          </w:tcPr>
          <w:p w14:paraId="71C53B91" w14:textId="77777777" w:rsidR="005F202E" w:rsidRPr="005F202E" w:rsidRDefault="005F202E" w:rsidP="005F202E">
            <w:pPr>
              <w:rPr>
                <w:b/>
                <w:lang w:val="en-US"/>
              </w:rPr>
            </w:pPr>
            <w:r w:rsidRPr="005F202E">
              <w:rPr>
                <w:b/>
                <w:lang w:val="en-US"/>
              </w:rPr>
              <w:t>Assessment Objective:</w:t>
            </w:r>
          </w:p>
          <w:p w14:paraId="368B1AAB" w14:textId="77777777" w:rsidR="005F202E" w:rsidRPr="005F202E" w:rsidRDefault="005F202E" w:rsidP="005F202E">
            <w:pPr>
              <w:rPr>
                <w:lang w:val="en-US"/>
              </w:rPr>
            </w:pPr>
            <w:r w:rsidRPr="005F202E">
              <w:rPr>
                <w:lang w:val="en-US"/>
              </w:rPr>
              <w:t>Determine if:</w:t>
            </w:r>
          </w:p>
          <w:p w14:paraId="118AE8AB" w14:textId="77777777" w:rsidR="005F202E" w:rsidRPr="005F202E" w:rsidRDefault="005F202E" w:rsidP="00661E6D">
            <w:pPr>
              <w:numPr>
                <w:ilvl w:val="0"/>
                <w:numId w:val="281"/>
              </w:numPr>
              <w:rPr>
                <w:lang w:val="en-US"/>
              </w:rPr>
            </w:pPr>
            <w:r w:rsidRPr="005F202E">
              <w:rPr>
                <w:lang w:val="en-US"/>
              </w:rPr>
              <w:t xml:space="preserve">vulnerability monitoring tools and techniques are employed to facilitate interoperability among </w:t>
            </w:r>
            <w:proofErr w:type="gramStart"/>
            <w:r w:rsidRPr="005F202E">
              <w:rPr>
                <w:lang w:val="en-US"/>
              </w:rPr>
              <w:t>tools;</w:t>
            </w:r>
            <w:proofErr w:type="gramEnd"/>
          </w:p>
          <w:p w14:paraId="190C93BB" w14:textId="77777777" w:rsidR="005F202E" w:rsidRPr="005F202E" w:rsidRDefault="005F202E" w:rsidP="00661E6D">
            <w:pPr>
              <w:numPr>
                <w:ilvl w:val="0"/>
                <w:numId w:val="281"/>
              </w:numPr>
              <w:rPr>
                <w:lang w:val="en-US"/>
              </w:rPr>
            </w:pPr>
            <w:r w:rsidRPr="005F202E">
              <w:rPr>
                <w:lang w:val="en-US"/>
              </w:rPr>
              <w:t xml:space="preserve">vulnerability scan reports and results from vulnerability monitoring are </w:t>
            </w:r>
            <w:proofErr w:type="gramStart"/>
            <w:r w:rsidRPr="005F202E">
              <w:rPr>
                <w:lang w:val="en-US"/>
              </w:rPr>
              <w:t>analyzed;</w:t>
            </w:r>
            <w:proofErr w:type="gramEnd"/>
          </w:p>
          <w:p w14:paraId="128C3BD6" w14:textId="77777777" w:rsidR="005F202E" w:rsidRPr="005F202E" w:rsidRDefault="005F202E" w:rsidP="00661E6D">
            <w:pPr>
              <w:numPr>
                <w:ilvl w:val="0"/>
                <w:numId w:val="281"/>
              </w:numPr>
              <w:rPr>
                <w:lang w:val="en-US"/>
              </w:rPr>
            </w:pPr>
            <w:r w:rsidRPr="005F202E">
              <w:rPr>
                <w:lang w:val="en-US"/>
              </w:rPr>
              <w:t xml:space="preserve">legitimate vulnerabilities are remediated high-risk vulnerabilities mitigated within thirty (30) days from date of discovery; moderate-risk vulnerabilities mitigated within ninety (90) days from date of discovery; low risk vulnerabilities mitigated within one hundred and eighty (180) days from date of discovery in accordance with an organizational assessment of </w:t>
            </w:r>
            <w:proofErr w:type="gramStart"/>
            <w:r w:rsidRPr="005F202E">
              <w:rPr>
                <w:lang w:val="en-US"/>
              </w:rPr>
              <w:t>risk;</w:t>
            </w:r>
            <w:proofErr w:type="gramEnd"/>
          </w:p>
          <w:p w14:paraId="28E03E7C" w14:textId="77777777" w:rsidR="005F202E" w:rsidRPr="005F202E" w:rsidRDefault="005F202E" w:rsidP="00661E6D">
            <w:pPr>
              <w:numPr>
                <w:ilvl w:val="0"/>
                <w:numId w:val="281"/>
              </w:numPr>
              <w:rPr>
                <w:lang w:val="en-US"/>
              </w:rPr>
            </w:pPr>
            <w:r w:rsidRPr="005F202E">
              <w:rPr>
                <w:lang w:val="en-US"/>
              </w:rPr>
              <w:t>information obtained from the vulnerability monitoring process and control assessments is shared with Personnel or roles to help eliminate similar vulnerabilities in other systems; and</w:t>
            </w:r>
          </w:p>
          <w:p w14:paraId="3DC9E84C" w14:textId="77777777" w:rsidR="005F202E" w:rsidRPr="005F202E" w:rsidRDefault="005F202E" w:rsidP="00661E6D">
            <w:pPr>
              <w:numPr>
                <w:ilvl w:val="0"/>
                <w:numId w:val="281"/>
              </w:numPr>
              <w:rPr>
                <w:lang w:val="en-US"/>
              </w:rPr>
            </w:pPr>
            <w:r w:rsidRPr="005F202E">
              <w:rPr>
                <w:lang w:val="en-US"/>
              </w:rPr>
              <w:t>vulnerability monitoring tools that include the capability to readily update the vulnerabilities to be scanned are employed.</w:t>
            </w:r>
          </w:p>
          <w:p w14:paraId="05E18FDE" w14:textId="77777777" w:rsidR="005F202E" w:rsidRPr="005F202E" w:rsidRDefault="005F202E" w:rsidP="005F202E">
            <w:pPr>
              <w:rPr>
                <w:lang w:val="en-US"/>
              </w:rPr>
            </w:pPr>
          </w:p>
        </w:tc>
      </w:tr>
      <w:tr w:rsidR="005F202E" w:rsidRPr="005F202E" w14:paraId="53A46105" w14:textId="77777777" w:rsidTr="003D2327">
        <w:tc>
          <w:tcPr>
            <w:tcW w:w="9350" w:type="dxa"/>
            <w:shd w:val="clear" w:color="auto" w:fill="FFFFFF"/>
          </w:tcPr>
          <w:p w14:paraId="2374B9F9" w14:textId="77777777" w:rsidR="005F202E" w:rsidRPr="005F202E" w:rsidRDefault="005F202E" w:rsidP="005F202E">
            <w:pPr>
              <w:rPr>
                <w:b/>
                <w:lang w:val="en-US"/>
              </w:rPr>
            </w:pPr>
            <w:r w:rsidRPr="005F202E">
              <w:rPr>
                <w:b/>
                <w:lang w:val="en-US"/>
              </w:rPr>
              <w:lastRenderedPageBreak/>
              <w:t>Assessment Procedures:</w:t>
            </w:r>
          </w:p>
          <w:p w14:paraId="500F3B08" w14:textId="77777777" w:rsidR="005F202E" w:rsidRPr="005F202E" w:rsidRDefault="005F202E" w:rsidP="00661E6D">
            <w:pPr>
              <w:numPr>
                <w:ilvl w:val="0"/>
                <w:numId w:val="24"/>
              </w:numPr>
              <w:rPr>
                <w:lang w:val="en-US"/>
              </w:rPr>
            </w:pPr>
            <w:r w:rsidRPr="005F202E">
              <w:rPr>
                <w:b/>
                <w:lang w:val="en-US"/>
              </w:rPr>
              <w:t xml:space="preserve">EXAMINE: </w:t>
            </w:r>
            <w:r w:rsidRPr="005F202E">
              <w:rPr>
                <w:lang w:val="en-US"/>
              </w:rPr>
              <w:t>Risk assessment policy; procedures addressing vulnerability scanning; risk assessment; assessment report; vulnerability scanning tools and associated configuration documentation; vulnerability scanning results; patch and vulnerability management records; system security plan; other relevant documents or records.</w:t>
            </w:r>
          </w:p>
          <w:p w14:paraId="735876DF" w14:textId="77777777" w:rsidR="005F202E" w:rsidRPr="005F202E" w:rsidRDefault="005F202E" w:rsidP="00661E6D">
            <w:pPr>
              <w:numPr>
                <w:ilvl w:val="0"/>
                <w:numId w:val="10"/>
              </w:numPr>
              <w:rPr>
                <w:lang w:val="en-US"/>
              </w:rPr>
            </w:pPr>
            <w:r w:rsidRPr="005F202E">
              <w:rPr>
                <w:b/>
                <w:lang w:val="en-US"/>
              </w:rPr>
              <w:t xml:space="preserve">INTERVIEW: </w:t>
            </w:r>
            <w:r w:rsidRPr="005F202E">
              <w:rPr>
                <w:lang w:val="en-US"/>
              </w:rPr>
              <w:t>Organizational personnel with risk assessment, control assessment, and vulnerability scanning responsibilities; organizational personnel with vulnerability scan analysis responsibilities; organizational personnel with vulnerability remediation responsibilities; organizational personnel with security responsibilities; system/network administrators.</w:t>
            </w:r>
          </w:p>
          <w:p w14:paraId="23D54877" w14:textId="77777777" w:rsidR="005F202E" w:rsidRPr="005F202E" w:rsidRDefault="005F202E" w:rsidP="00661E6D">
            <w:pPr>
              <w:numPr>
                <w:ilvl w:val="0"/>
                <w:numId w:val="8"/>
              </w:numPr>
              <w:rPr>
                <w:lang w:val="en-US"/>
              </w:rPr>
            </w:pPr>
            <w:r w:rsidRPr="005F202E">
              <w:rPr>
                <w:b/>
                <w:lang w:val="en-US"/>
              </w:rPr>
              <w:t xml:space="preserve">TEST: </w:t>
            </w:r>
            <w:r w:rsidRPr="005F202E">
              <w:rPr>
                <w:lang w:val="en-US"/>
              </w:rPr>
              <w:t>Organizational processes for vulnerability scanning, analysis, remediation, and information sharing; mechanisms supporting and/or implementing vulnerability scanning, analysis, remediation, and information sharing.</w:t>
            </w:r>
          </w:p>
          <w:p w14:paraId="4849D605" w14:textId="77777777" w:rsidR="005F202E" w:rsidRPr="005F202E" w:rsidRDefault="005F202E" w:rsidP="005F202E">
            <w:pPr>
              <w:rPr>
                <w:lang w:val="en-US"/>
              </w:rPr>
            </w:pPr>
          </w:p>
        </w:tc>
      </w:tr>
      <w:tr w:rsidR="005F202E" w:rsidRPr="005F202E" w14:paraId="5D4E1C1D" w14:textId="77777777" w:rsidTr="003D2327">
        <w:tc>
          <w:tcPr>
            <w:tcW w:w="9350" w:type="dxa"/>
            <w:shd w:val="clear" w:color="auto" w:fill="CCECFC"/>
          </w:tcPr>
          <w:p w14:paraId="642AE989" w14:textId="77777777" w:rsidR="005F202E" w:rsidRPr="005F202E" w:rsidRDefault="005F202E" w:rsidP="005F202E">
            <w:pPr>
              <w:rPr>
                <w:lang w:val="en-US"/>
              </w:rPr>
            </w:pPr>
            <w:r w:rsidRPr="005F202E">
              <w:rPr>
                <w:b/>
                <w:lang w:val="en-US"/>
              </w:rPr>
              <w:t>RA-5 Assessment Results</w:t>
            </w:r>
          </w:p>
        </w:tc>
      </w:tr>
      <w:tr w:rsidR="005F202E" w:rsidRPr="005F202E" w14:paraId="501FA593" w14:textId="77777777" w:rsidTr="003D2327">
        <w:tc>
          <w:tcPr>
            <w:tcW w:w="9350" w:type="dxa"/>
            <w:shd w:val="clear" w:color="auto" w:fill="FFFFFF"/>
          </w:tcPr>
          <w:p w14:paraId="18995B3B" w14:textId="77777777" w:rsidR="005F202E" w:rsidRPr="005F202E" w:rsidRDefault="005F202E" w:rsidP="005F202E">
            <w:pPr>
              <w:rPr>
                <w:lang w:val="en-US"/>
              </w:rPr>
            </w:pPr>
            <w:r w:rsidRPr="005F202E">
              <w:rPr>
                <w:lang w:val="en-US"/>
              </w:rPr>
              <w:t>Description of observations and evidence</w:t>
            </w:r>
          </w:p>
          <w:p w14:paraId="4E4D9FFA"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12FF26D8"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6181EAF5" w14:textId="77777777" w:rsidR="005F202E" w:rsidRPr="005F202E" w:rsidRDefault="005F202E" w:rsidP="005F202E">
            <w:pPr>
              <w:rPr>
                <w:lang w:val="en-US"/>
              </w:rPr>
            </w:pPr>
          </w:p>
        </w:tc>
      </w:tr>
      <w:tr w:rsidR="005F202E" w:rsidRPr="005F202E" w14:paraId="05F3B923" w14:textId="77777777" w:rsidTr="003D2327">
        <w:tc>
          <w:tcPr>
            <w:tcW w:w="9350" w:type="dxa"/>
            <w:shd w:val="clear" w:color="auto" w:fill="CCECFC"/>
          </w:tcPr>
          <w:p w14:paraId="691FD9CF" w14:textId="77777777" w:rsidR="005F202E" w:rsidRPr="005F202E" w:rsidRDefault="005F202E" w:rsidP="005F202E">
            <w:pPr>
              <w:rPr>
                <w:lang w:val="en-US"/>
              </w:rPr>
            </w:pPr>
            <w:r w:rsidRPr="005F202E">
              <w:rPr>
                <w:b/>
                <w:lang w:val="en-US"/>
              </w:rPr>
              <w:t>RA-5 Remediation Plan</w:t>
            </w:r>
          </w:p>
        </w:tc>
      </w:tr>
      <w:tr w:rsidR="005F202E" w:rsidRPr="005F202E" w14:paraId="151ADDA9" w14:textId="77777777" w:rsidTr="003D2327">
        <w:tc>
          <w:tcPr>
            <w:tcW w:w="9350" w:type="dxa"/>
            <w:shd w:val="clear" w:color="auto" w:fill="FFFFFF"/>
          </w:tcPr>
          <w:p w14:paraId="72122C82" w14:textId="77777777" w:rsidR="005F202E" w:rsidRPr="005F202E" w:rsidRDefault="005F202E" w:rsidP="005F202E">
            <w:pPr>
              <w:rPr>
                <w:lang w:val="en-US"/>
              </w:rPr>
            </w:pPr>
            <w:r w:rsidRPr="005F202E">
              <w:rPr>
                <w:lang w:val="en-US"/>
              </w:rPr>
              <w:t>Define remediation plans to correct risks identified with this control requirement.</w:t>
            </w:r>
          </w:p>
          <w:p w14:paraId="3E426B4A" w14:textId="77777777" w:rsidR="005F202E" w:rsidRPr="005F202E" w:rsidRDefault="005F202E" w:rsidP="005F202E">
            <w:pPr>
              <w:rPr>
                <w:lang w:val="en-US"/>
              </w:rPr>
            </w:pPr>
          </w:p>
        </w:tc>
      </w:tr>
    </w:tbl>
    <w:p w14:paraId="42B665D3" w14:textId="77777777" w:rsidR="005F202E" w:rsidRPr="005F202E" w:rsidRDefault="005F202E" w:rsidP="005F202E">
      <w:pPr>
        <w:rPr>
          <w:b/>
          <w:lang w:val="en-US"/>
        </w:rPr>
      </w:pPr>
    </w:p>
    <w:p w14:paraId="6A6D29CA" w14:textId="77777777" w:rsidR="005F202E" w:rsidRPr="005F202E" w:rsidRDefault="005F202E" w:rsidP="00661E6D">
      <w:pPr>
        <w:numPr>
          <w:ilvl w:val="0"/>
          <w:numId w:val="13"/>
        </w:numPr>
        <w:rPr>
          <w:lang w:val="en-US"/>
        </w:rPr>
      </w:pPr>
      <w:r w:rsidRPr="005F202E">
        <w:rPr>
          <w:lang w:val="en-US"/>
        </w:rPr>
        <w:t>RA-5(2) Update Vulnerabilities to Be Scanned</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2147CE5E" w14:textId="77777777" w:rsidTr="003D2327">
        <w:tc>
          <w:tcPr>
            <w:tcW w:w="9350" w:type="dxa"/>
            <w:shd w:val="clear" w:color="auto" w:fill="CCECFC"/>
          </w:tcPr>
          <w:p w14:paraId="78E917ED" w14:textId="77777777" w:rsidR="005F202E" w:rsidRPr="005F202E" w:rsidRDefault="005F202E" w:rsidP="005F202E">
            <w:pPr>
              <w:rPr>
                <w:lang w:val="en-US"/>
              </w:rPr>
            </w:pPr>
            <w:r w:rsidRPr="005F202E">
              <w:rPr>
                <w:b/>
                <w:lang w:val="en-US"/>
              </w:rPr>
              <w:lastRenderedPageBreak/>
              <w:t xml:space="preserve">                                                       RA-5(2) Control Requirement(s)</w:t>
            </w:r>
          </w:p>
        </w:tc>
      </w:tr>
      <w:tr w:rsidR="005F202E" w:rsidRPr="005F202E" w14:paraId="2847C65F" w14:textId="77777777" w:rsidTr="003D2327">
        <w:tc>
          <w:tcPr>
            <w:tcW w:w="9350" w:type="dxa"/>
            <w:shd w:val="clear" w:color="auto" w:fill="FFFFFF"/>
          </w:tcPr>
          <w:p w14:paraId="5AC4BBF2" w14:textId="77777777" w:rsidR="005F202E" w:rsidRPr="005F202E" w:rsidRDefault="005F202E" w:rsidP="005F202E">
            <w:pPr>
              <w:rPr>
                <w:lang w:val="en-US"/>
              </w:rPr>
            </w:pPr>
            <w:r w:rsidRPr="005F202E">
              <w:rPr>
                <w:lang w:val="en-US"/>
              </w:rPr>
              <w:t>Update the system vulnerabilities to be scanned [Assignment: prior to a new scan; when new vulnerabilities are identified and reported].</w:t>
            </w:r>
          </w:p>
          <w:p w14:paraId="486B1DE9" w14:textId="77777777" w:rsidR="005F202E" w:rsidRPr="005F202E" w:rsidRDefault="005F202E" w:rsidP="005F202E">
            <w:pPr>
              <w:rPr>
                <w:lang w:val="en-US"/>
              </w:rPr>
            </w:pPr>
            <w:r w:rsidRPr="005F202E">
              <w:rPr>
                <w:b/>
                <w:lang w:val="en-US"/>
              </w:rPr>
              <w:t xml:space="preserve">RA-5 (2) Additional FedRAMP Requirements and Guidance: </w:t>
            </w:r>
            <w:r w:rsidRPr="005F202E">
              <w:rPr>
                <w:lang w:val="en-US"/>
              </w:rPr>
              <w:t>[prior to a new scan]</w:t>
            </w:r>
          </w:p>
          <w:p w14:paraId="50675C2B" w14:textId="77777777" w:rsidR="005F202E" w:rsidRPr="005F202E" w:rsidRDefault="005F202E" w:rsidP="005F202E">
            <w:pPr>
              <w:rPr>
                <w:lang w:val="en-US"/>
              </w:rPr>
            </w:pPr>
          </w:p>
        </w:tc>
      </w:tr>
      <w:tr w:rsidR="005F202E" w:rsidRPr="005F202E" w14:paraId="505C06C3" w14:textId="77777777" w:rsidTr="003D2327">
        <w:tc>
          <w:tcPr>
            <w:tcW w:w="9350" w:type="dxa"/>
            <w:shd w:val="clear" w:color="auto" w:fill="CCECFC"/>
          </w:tcPr>
          <w:p w14:paraId="649201CD" w14:textId="77777777" w:rsidR="005F202E" w:rsidRPr="005F202E" w:rsidRDefault="005F202E" w:rsidP="005F202E">
            <w:pPr>
              <w:rPr>
                <w:lang w:val="en-US"/>
              </w:rPr>
            </w:pPr>
            <w:r w:rsidRPr="005F202E">
              <w:rPr>
                <w:b/>
                <w:lang w:val="en-US"/>
              </w:rPr>
              <w:t xml:space="preserve">                                                       RA-5(2) Control Summary Information</w:t>
            </w:r>
          </w:p>
        </w:tc>
      </w:tr>
      <w:tr w:rsidR="005F202E" w:rsidRPr="005F202E" w14:paraId="3E78FA77" w14:textId="77777777" w:rsidTr="003D2327">
        <w:tc>
          <w:tcPr>
            <w:tcW w:w="9350" w:type="dxa"/>
            <w:shd w:val="clear" w:color="auto" w:fill="FFFFFF"/>
          </w:tcPr>
          <w:p w14:paraId="757C5941" w14:textId="77777777" w:rsidR="005F202E" w:rsidRPr="005F202E" w:rsidRDefault="005F202E" w:rsidP="005F202E">
            <w:pPr>
              <w:rPr>
                <w:lang w:val="en-US"/>
              </w:rPr>
            </w:pPr>
            <w:r w:rsidRPr="005F202E">
              <w:rPr>
                <w:lang w:val="en-US"/>
              </w:rPr>
              <w:t>Responsible Role:</w:t>
            </w:r>
          </w:p>
        </w:tc>
      </w:tr>
      <w:tr w:rsidR="005F202E" w:rsidRPr="005F202E" w14:paraId="6D46AF8A" w14:textId="77777777" w:rsidTr="003D2327">
        <w:tc>
          <w:tcPr>
            <w:tcW w:w="9350" w:type="dxa"/>
            <w:shd w:val="clear" w:color="auto" w:fill="FFFFFF"/>
          </w:tcPr>
          <w:p w14:paraId="422D77A1" w14:textId="77777777" w:rsidR="005F202E" w:rsidRPr="005F202E" w:rsidRDefault="005F202E" w:rsidP="005F202E">
            <w:pPr>
              <w:rPr>
                <w:lang w:val="en-US"/>
              </w:rPr>
            </w:pPr>
            <w:r w:rsidRPr="005F202E">
              <w:rPr>
                <w:lang w:val="en-US"/>
              </w:rPr>
              <w:t>Implementation Status (check all that apply):</w:t>
            </w:r>
          </w:p>
          <w:p w14:paraId="6553318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439F0FC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482D576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0E7EEBE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362CBC7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0D9AF58F" w14:textId="77777777" w:rsidTr="003D2327">
        <w:tc>
          <w:tcPr>
            <w:tcW w:w="9350" w:type="dxa"/>
            <w:shd w:val="clear" w:color="auto" w:fill="FFFFFF"/>
          </w:tcPr>
          <w:p w14:paraId="4BC9359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0119063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3810669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683B827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4E08367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2C1D5D8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D99BAA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6AB1E1B6" w14:textId="77777777" w:rsidTr="003D2327">
        <w:tc>
          <w:tcPr>
            <w:tcW w:w="9350" w:type="dxa"/>
            <w:shd w:val="clear" w:color="auto" w:fill="CCECFC"/>
          </w:tcPr>
          <w:p w14:paraId="0CCB34B6" w14:textId="77777777" w:rsidR="005F202E" w:rsidRPr="005F202E" w:rsidRDefault="005F202E" w:rsidP="005F202E">
            <w:pPr>
              <w:rPr>
                <w:lang w:val="en-US"/>
              </w:rPr>
            </w:pPr>
            <w:r w:rsidRPr="005F202E">
              <w:rPr>
                <w:b/>
                <w:lang w:val="en-US"/>
              </w:rPr>
              <w:lastRenderedPageBreak/>
              <w:t>RA-5(2) What is the solution and how is it implemented?</w:t>
            </w:r>
          </w:p>
        </w:tc>
      </w:tr>
      <w:tr w:rsidR="005F202E" w:rsidRPr="005F202E" w14:paraId="060A1A95" w14:textId="77777777" w:rsidTr="003D2327">
        <w:tc>
          <w:tcPr>
            <w:tcW w:w="9350" w:type="dxa"/>
            <w:shd w:val="clear" w:color="auto" w:fill="FFFFFF"/>
          </w:tcPr>
          <w:p w14:paraId="452CFAC7" w14:textId="77777777" w:rsidR="005F202E" w:rsidRPr="005F202E" w:rsidRDefault="005F202E" w:rsidP="005F202E">
            <w:pPr>
              <w:rPr>
                <w:lang w:val="en-US"/>
              </w:rPr>
            </w:pPr>
            <w:r w:rsidRPr="005F202E">
              <w:rPr>
                <w:lang w:val="en-US"/>
              </w:rPr>
              <w:t>Description of how RA-5(2) is implemented,</w:t>
            </w:r>
          </w:p>
          <w:p w14:paraId="699D8134" w14:textId="77777777" w:rsidR="005F202E" w:rsidRPr="005F202E" w:rsidRDefault="005F202E" w:rsidP="005F202E">
            <w:pPr>
              <w:rPr>
                <w:lang w:val="en-US"/>
              </w:rPr>
            </w:pPr>
          </w:p>
          <w:p w14:paraId="5A728AB8" w14:textId="77777777" w:rsidR="005F202E" w:rsidRPr="005F202E" w:rsidRDefault="005F202E" w:rsidP="005F202E">
            <w:pPr>
              <w:rPr>
                <w:lang w:val="en-US"/>
              </w:rPr>
            </w:pPr>
            <w:r w:rsidRPr="005F202E">
              <w:rPr>
                <w:lang w:val="en-US"/>
              </w:rPr>
              <w:t xml:space="preserve">Customer Responsibilities </w:t>
            </w:r>
          </w:p>
          <w:p w14:paraId="7740A515" w14:textId="77777777" w:rsidR="005F202E" w:rsidRPr="005F202E" w:rsidRDefault="005F202E" w:rsidP="005F202E">
            <w:pPr>
              <w:rPr>
                <w:lang w:val="en-US"/>
              </w:rPr>
            </w:pPr>
          </w:p>
        </w:tc>
      </w:tr>
      <w:tr w:rsidR="005F202E" w:rsidRPr="005F202E" w14:paraId="424A4984" w14:textId="77777777" w:rsidTr="003D2327">
        <w:tc>
          <w:tcPr>
            <w:tcW w:w="9350" w:type="dxa"/>
            <w:shd w:val="clear" w:color="auto" w:fill="CCECFC"/>
          </w:tcPr>
          <w:p w14:paraId="4CAA74A9" w14:textId="77777777" w:rsidR="005F202E" w:rsidRPr="005F202E" w:rsidRDefault="005F202E" w:rsidP="005F202E">
            <w:pPr>
              <w:rPr>
                <w:lang w:val="en-US"/>
              </w:rPr>
            </w:pPr>
            <w:r w:rsidRPr="005F202E">
              <w:rPr>
                <w:b/>
                <w:lang w:val="en-US"/>
              </w:rPr>
              <w:t>RA-5(2) Assessment Plan/Procedures</w:t>
            </w:r>
          </w:p>
        </w:tc>
      </w:tr>
      <w:tr w:rsidR="005F202E" w:rsidRPr="005F202E" w14:paraId="60791DAD" w14:textId="77777777" w:rsidTr="003D2327">
        <w:tc>
          <w:tcPr>
            <w:tcW w:w="9350" w:type="dxa"/>
            <w:shd w:val="clear" w:color="auto" w:fill="FFFFFF"/>
          </w:tcPr>
          <w:p w14:paraId="36F329CA" w14:textId="77777777" w:rsidR="005F202E" w:rsidRPr="005F202E" w:rsidRDefault="005F202E" w:rsidP="005F202E">
            <w:pPr>
              <w:rPr>
                <w:b/>
                <w:lang w:val="en-US"/>
              </w:rPr>
            </w:pPr>
            <w:r w:rsidRPr="005F202E">
              <w:rPr>
                <w:b/>
                <w:lang w:val="en-US"/>
              </w:rPr>
              <w:t>Assessment Objective:</w:t>
            </w:r>
          </w:p>
          <w:p w14:paraId="2997063F" w14:textId="77777777" w:rsidR="005F202E" w:rsidRPr="005F202E" w:rsidRDefault="005F202E" w:rsidP="005F202E">
            <w:pPr>
              <w:rPr>
                <w:lang w:val="en-US"/>
              </w:rPr>
            </w:pPr>
            <w:r w:rsidRPr="005F202E">
              <w:rPr>
                <w:lang w:val="en-US"/>
              </w:rPr>
              <w:t>Determine if the system vulnerabilities to be scanned are updated prior to a new scan.</w:t>
            </w:r>
          </w:p>
          <w:p w14:paraId="21D76CE4" w14:textId="77777777" w:rsidR="005F202E" w:rsidRPr="005F202E" w:rsidRDefault="005F202E" w:rsidP="005F202E">
            <w:pPr>
              <w:rPr>
                <w:lang w:val="en-US"/>
              </w:rPr>
            </w:pPr>
          </w:p>
        </w:tc>
      </w:tr>
      <w:tr w:rsidR="005F202E" w:rsidRPr="005F202E" w14:paraId="7231C0D0" w14:textId="77777777" w:rsidTr="003D2327">
        <w:tc>
          <w:tcPr>
            <w:tcW w:w="9350" w:type="dxa"/>
            <w:shd w:val="clear" w:color="auto" w:fill="FFFFFF"/>
          </w:tcPr>
          <w:p w14:paraId="21744E31" w14:textId="77777777" w:rsidR="005F202E" w:rsidRPr="005F202E" w:rsidRDefault="005F202E" w:rsidP="005F202E">
            <w:pPr>
              <w:rPr>
                <w:b/>
                <w:lang w:val="en-US"/>
              </w:rPr>
            </w:pPr>
            <w:r w:rsidRPr="005F202E">
              <w:rPr>
                <w:b/>
                <w:lang w:val="en-US"/>
              </w:rPr>
              <w:t>Assessment Procedures:</w:t>
            </w:r>
          </w:p>
          <w:p w14:paraId="05E86733" w14:textId="77777777" w:rsidR="005F202E" w:rsidRPr="005F202E" w:rsidRDefault="005F202E" w:rsidP="00661E6D">
            <w:pPr>
              <w:numPr>
                <w:ilvl w:val="0"/>
                <w:numId w:val="12"/>
              </w:numPr>
              <w:rPr>
                <w:lang w:val="en-US"/>
              </w:rPr>
            </w:pPr>
            <w:r w:rsidRPr="005F202E">
              <w:rPr>
                <w:b/>
                <w:lang w:val="en-US"/>
              </w:rPr>
              <w:t xml:space="preserve">EXAMINE: </w:t>
            </w:r>
            <w:r w:rsidRPr="005F202E">
              <w:rPr>
                <w:lang w:val="en-US"/>
              </w:rPr>
              <w:t>Procedures addressing vulnerability scanning; assessment report; vulnerability scanning tools and associated configuration documentation; vulnerability scanning results; patch and vulnerability management records; system security plan; other relevant documents or records.</w:t>
            </w:r>
          </w:p>
          <w:p w14:paraId="3FCBC840" w14:textId="77777777" w:rsidR="005F202E" w:rsidRPr="005F202E" w:rsidRDefault="005F202E" w:rsidP="00661E6D">
            <w:pPr>
              <w:numPr>
                <w:ilvl w:val="0"/>
                <w:numId w:val="11"/>
              </w:numPr>
              <w:rPr>
                <w:lang w:val="en-US"/>
              </w:rPr>
            </w:pPr>
            <w:r w:rsidRPr="005F202E">
              <w:rPr>
                <w:b/>
                <w:lang w:val="en-US"/>
              </w:rPr>
              <w:t xml:space="preserve">INTERVIEW: </w:t>
            </w:r>
            <w:r w:rsidRPr="005F202E">
              <w:rPr>
                <w:lang w:val="en-US"/>
              </w:rPr>
              <w:t>Organizational personnel with vulnerability scanning responsibilities; organizational personnel with vulnerability scan analysis responsibilities; organizational personnel with security responsibilities; system/network administrators.</w:t>
            </w:r>
          </w:p>
          <w:p w14:paraId="07CE05FC" w14:textId="77777777" w:rsidR="005F202E" w:rsidRPr="005F202E" w:rsidRDefault="005F202E" w:rsidP="00661E6D">
            <w:pPr>
              <w:numPr>
                <w:ilvl w:val="0"/>
                <w:numId w:val="14"/>
              </w:numPr>
              <w:rPr>
                <w:lang w:val="en-US"/>
              </w:rPr>
            </w:pPr>
            <w:r w:rsidRPr="005F202E">
              <w:rPr>
                <w:b/>
                <w:lang w:val="en-US"/>
              </w:rPr>
              <w:t xml:space="preserve">TEST: </w:t>
            </w:r>
            <w:r w:rsidRPr="005F202E">
              <w:rPr>
                <w:lang w:val="en-US"/>
              </w:rPr>
              <w:t>Organizational processes for vulnerability scanning; mechanisms/tools supporting and/or implementing vulnerability scanning.</w:t>
            </w:r>
          </w:p>
          <w:p w14:paraId="05C85A02" w14:textId="77777777" w:rsidR="005F202E" w:rsidRPr="005F202E" w:rsidRDefault="005F202E" w:rsidP="005F202E">
            <w:pPr>
              <w:rPr>
                <w:lang w:val="en-US"/>
              </w:rPr>
            </w:pPr>
          </w:p>
        </w:tc>
      </w:tr>
      <w:tr w:rsidR="005F202E" w:rsidRPr="005F202E" w14:paraId="27D88475" w14:textId="77777777" w:rsidTr="003D2327">
        <w:tc>
          <w:tcPr>
            <w:tcW w:w="9350" w:type="dxa"/>
            <w:shd w:val="clear" w:color="auto" w:fill="CCECFC"/>
          </w:tcPr>
          <w:p w14:paraId="79BECD57" w14:textId="77777777" w:rsidR="005F202E" w:rsidRPr="005F202E" w:rsidRDefault="005F202E" w:rsidP="005F202E">
            <w:pPr>
              <w:rPr>
                <w:lang w:val="en-US"/>
              </w:rPr>
            </w:pPr>
            <w:r w:rsidRPr="005F202E">
              <w:rPr>
                <w:b/>
                <w:lang w:val="en-US"/>
              </w:rPr>
              <w:t>RA-5(2) Assessment Results</w:t>
            </w:r>
          </w:p>
        </w:tc>
      </w:tr>
      <w:tr w:rsidR="005F202E" w:rsidRPr="005F202E" w14:paraId="77F9A9F3" w14:textId="77777777" w:rsidTr="003D2327">
        <w:tc>
          <w:tcPr>
            <w:tcW w:w="9350" w:type="dxa"/>
            <w:shd w:val="clear" w:color="auto" w:fill="FFFFFF"/>
          </w:tcPr>
          <w:p w14:paraId="385E4E1A" w14:textId="77777777" w:rsidR="005F202E" w:rsidRPr="005F202E" w:rsidRDefault="005F202E" w:rsidP="005F202E">
            <w:pPr>
              <w:rPr>
                <w:lang w:val="en-US"/>
              </w:rPr>
            </w:pPr>
            <w:r w:rsidRPr="005F202E">
              <w:rPr>
                <w:lang w:val="en-US"/>
              </w:rPr>
              <w:t>Description of observations and evidence</w:t>
            </w:r>
          </w:p>
          <w:p w14:paraId="14E70DDF"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7F0BCFFE" w14:textId="77777777" w:rsidR="005F202E" w:rsidRPr="005F202E" w:rsidRDefault="005F202E" w:rsidP="005F202E">
            <w:pPr>
              <w:rPr>
                <w:lang w:val="en-US"/>
              </w:rPr>
            </w:pPr>
            <w:r w:rsidRPr="005F202E">
              <w:rPr>
                <w:lang w:val="en-US"/>
              </w:rPr>
              <w:lastRenderedPageBreak/>
              <w:t xml:space="preserve">If other than implemented, description of weakness and risk to the </w:t>
            </w:r>
            <w:proofErr w:type="gramStart"/>
            <w:r w:rsidRPr="005F202E">
              <w:rPr>
                <w:lang w:val="en-US"/>
              </w:rPr>
              <w:t>system</w:t>
            </w:r>
            <w:proofErr w:type="gramEnd"/>
          </w:p>
          <w:p w14:paraId="03373505" w14:textId="77777777" w:rsidR="005F202E" w:rsidRPr="005F202E" w:rsidRDefault="005F202E" w:rsidP="005F202E">
            <w:pPr>
              <w:rPr>
                <w:lang w:val="en-US"/>
              </w:rPr>
            </w:pPr>
          </w:p>
        </w:tc>
      </w:tr>
      <w:tr w:rsidR="005F202E" w:rsidRPr="005F202E" w14:paraId="6BFE7CC6" w14:textId="77777777" w:rsidTr="003D2327">
        <w:tc>
          <w:tcPr>
            <w:tcW w:w="9350" w:type="dxa"/>
            <w:shd w:val="clear" w:color="auto" w:fill="CCECFC"/>
          </w:tcPr>
          <w:p w14:paraId="3FF9C4C4" w14:textId="77777777" w:rsidR="005F202E" w:rsidRPr="005F202E" w:rsidRDefault="005F202E" w:rsidP="005F202E">
            <w:pPr>
              <w:rPr>
                <w:lang w:val="en-US"/>
              </w:rPr>
            </w:pPr>
            <w:r w:rsidRPr="005F202E">
              <w:rPr>
                <w:b/>
                <w:lang w:val="en-US"/>
              </w:rPr>
              <w:lastRenderedPageBreak/>
              <w:t>RA-5(2) Remediation Plan</w:t>
            </w:r>
          </w:p>
        </w:tc>
      </w:tr>
      <w:tr w:rsidR="005F202E" w:rsidRPr="005F202E" w14:paraId="5000BF65" w14:textId="77777777" w:rsidTr="003D2327">
        <w:tc>
          <w:tcPr>
            <w:tcW w:w="9350" w:type="dxa"/>
            <w:shd w:val="clear" w:color="auto" w:fill="FFFFFF"/>
          </w:tcPr>
          <w:p w14:paraId="1D05B583" w14:textId="77777777" w:rsidR="005F202E" w:rsidRPr="005F202E" w:rsidRDefault="005F202E" w:rsidP="005F202E">
            <w:pPr>
              <w:rPr>
                <w:lang w:val="en-US"/>
              </w:rPr>
            </w:pPr>
            <w:r w:rsidRPr="005F202E">
              <w:rPr>
                <w:lang w:val="en-US"/>
              </w:rPr>
              <w:t>Define remediation plans to correct risks identified with this control requirement.</w:t>
            </w:r>
          </w:p>
          <w:p w14:paraId="7F11268C" w14:textId="77777777" w:rsidR="005F202E" w:rsidRPr="005F202E" w:rsidRDefault="005F202E" w:rsidP="005F202E">
            <w:pPr>
              <w:rPr>
                <w:lang w:val="en-US"/>
              </w:rPr>
            </w:pPr>
          </w:p>
        </w:tc>
      </w:tr>
    </w:tbl>
    <w:p w14:paraId="47BB6D2B" w14:textId="77777777" w:rsidR="005F202E" w:rsidRPr="005F202E" w:rsidRDefault="005F202E" w:rsidP="005F202E">
      <w:pPr>
        <w:rPr>
          <w:b/>
          <w:lang w:val="en-US"/>
        </w:rPr>
      </w:pPr>
    </w:p>
    <w:p w14:paraId="7C57DE8A" w14:textId="77777777" w:rsidR="005F202E" w:rsidRPr="005F202E" w:rsidRDefault="005F202E" w:rsidP="00661E6D">
      <w:pPr>
        <w:numPr>
          <w:ilvl w:val="0"/>
          <w:numId w:val="13"/>
        </w:numPr>
        <w:rPr>
          <w:lang w:val="en-US"/>
        </w:rPr>
      </w:pPr>
      <w:r w:rsidRPr="005F202E">
        <w:rPr>
          <w:lang w:val="en-US"/>
        </w:rPr>
        <w:t>RA-5(11) Public Disclosure Program</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14D15E3D" w14:textId="77777777" w:rsidTr="003D2327">
        <w:tc>
          <w:tcPr>
            <w:tcW w:w="9350" w:type="dxa"/>
            <w:shd w:val="clear" w:color="auto" w:fill="CCECFC"/>
          </w:tcPr>
          <w:p w14:paraId="52013EC1" w14:textId="77777777" w:rsidR="005F202E" w:rsidRPr="005F202E" w:rsidRDefault="005F202E" w:rsidP="005F202E">
            <w:pPr>
              <w:rPr>
                <w:lang w:val="en-US"/>
              </w:rPr>
            </w:pPr>
            <w:r w:rsidRPr="005F202E">
              <w:rPr>
                <w:b/>
                <w:lang w:val="en-US"/>
              </w:rPr>
              <w:t xml:space="preserve">                                                       RA-5(11) Control Requirement(s)</w:t>
            </w:r>
          </w:p>
        </w:tc>
      </w:tr>
      <w:tr w:rsidR="005F202E" w:rsidRPr="005F202E" w14:paraId="7072C8D7" w14:textId="77777777" w:rsidTr="003D2327">
        <w:tc>
          <w:tcPr>
            <w:tcW w:w="9350" w:type="dxa"/>
            <w:shd w:val="clear" w:color="auto" w:fill="FFFFFF"/>
          </w:tcPr>
          <w:p w14:paraId="3F1901C2" w14:textId="77777777" w:rsidR="005F202E" w:rsidRPr="005F202E" w:rsidRDefault="005F202E" w:rsidP="005F202E">
            <w:pPr>
              <w:rPr>
                <w:lang w:val="en-US"/>
              </w:rPr>
            </w:pPr>
            <w:r w:rsidRPr="005F202E">
              <w:rPr>
                <w:lang w:val="en-US"/>
              </w:rPr>
              <w:t>Establish a public reporting channel for receiving reports of vulnerabilities in organizational systems and system components.</w:t>
            </w:r>
          </w:p>
          <w:p w14:paraId="3D6540C6" w14:textId="77777777" w:rsidR="005F202E" w:rsidRPr="005F202E" w:rsidRDefault="005F202E" w:rsidP="005F202E">
            <w:pPr>
              <w:rPr>
                <w:lang w:val="en-US"/>
              </w:rPr>
            </w:pPr>
          </w:p>
        </w:tc>
      </w:tr>
      <w:tr w:rsidR="005F202E" w:rsidRPr="005F202E" w14:paraId="6C363B24" w14:textId="77777777" w:rsidTr="003D2327">
        <w:tc>
          <w:tcPr>
            <w:tcW w:w="9350" w:type="dxa"/>
            <w:shd w:val="clear" w:color="auto" w:fill="CCECFC"/>
          </w:tcPr>
          <w:p w14:paraId="7E8FC2EF" w14:textId="77777777" w:rsidR="005F202E" w:rsidRPr="005F202E" w:rsidRDefault="005F202E" w:rsidP="005F202E">
            <w:pPr>
              <w:rPr>
                <w:lang w:val="en-US"/>
              </w:rPr>
            </w:pPr>
            <w:r w:rsidRPr="005F202E">
              <w:rPr>
                <w:b/>
                <w:lang w:val="en-US"/>
              </w:rPr>
              <w:t xml:space="preserve">                                                       RA-5(11) Control Summary Information</w:t>
            </w:r>
          </w:p>
        </w:tc>
      </w:tr>
      <w:tr w:rsidR="005F202E" w:rsidRPr="005F202E" w14:paraId="2CC5CF7F" w14:textId="77777777" w:rsidTr="003D2327">
        <w:tc>
          <w:tcPr>
            <w:tcW w:w="9350" w:type="dxa"/>
            <w:shd w:val="clear" w:color="auto" w:fill="FFFFFF"/>
          </w:tcPr>
          <w:p w14:paraId="7787B8B4" w14:textId="77777777" w:rsidR="005F202E" w:rsidRPr="005F202E" w:rsidRDefault="005F202E" w:rsidP="005F202E">
            <w:pPr>
              <w:rPr>
                <w:lang w:val="en-US"/>
              </w:rPr>
            </w:pPr>
            <w:r w:rsidRPr="005F202E">
              <w:rPr>
                <w:lang w:val="en-US"/>
              </w:rPr>
              <w:t>Responsible Role:</w:t>
            </w:r>
          </w:p>
        </w:tc>
      </w:tr>
      <w:tr w:rsidR="005F202E" w:rsidRPr="005F202E" w14:paraId="7B361D2E" w14:textId="77777777" w:rsidTr="003D2327">
        <w:tc>
          <w:tcPr>
            <w:tcW w:w="9350" w:type="dxa"/>
            <w:shd w:val="clear" w:color="auto" w:fill="FFFFFF"/>
          </w:tcPr>
          <w:p w14:paraId="3BB60996" w14:textId="77777777" w:rsidR="005F202E" w:rsidRPr="005F202E" w:rsidRDefault="005F202E" w:rsidP="005F202E">
            <w:pPr>
              <w:rPr>
                <w:lang w:val="en-US"/>
              </w:rPr>
            </w:pPr>
            <w:r w:rsidRPr="005F202E">
              <w:rPr>
                <w:lang w:val="en-US"/>
              </w:rPr>
              <w:t>Implementation Status (check all that apply):</w:t>
            </w:r>
          </w:p>
          <w:p w14:paraId="519AA02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33FEB7C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4DDD55A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3F2C24B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1B893EA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6250B37D" w14:textId="77777777" w:rsidTr="003D2327">
        <w:tc>
          <w:tcPr>
            <w:tcW w:w="9350" w:type="dxa"/>
            <w:shd w:val="clear" w:color="auto" w:fill="FFFFFF"/>
          </w:tcPr>
          <w:p w14:paraId="660A5F9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37027462"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System Specific</w:t>
            </w:r>
          </w:p>
          <w:p w14:paraId="74379A7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42E5A7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5150815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187E836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4882F07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7C6FA409" w14:textId="77777777" w:rsidTr="003D2327">
        <w:tc>
          <w:tcPr>
            <w:tcW w:w="9350" w:type="dxa"/>
            <w:shd w:val="clear" w:color="auto" w:fill="CCECFC"/>
          </w:tcPr>
          <w:p w14:paraId="4D02B892" w14:textId="77777777" w:rsidR="005F202E" w:rsidRPr="005F202E" w:rsidRDefault="005F202E" w:rsidP="005F202E">
            <w:pPr>
              <w:rPr>
                <w:lang w:val="en-US"/>
              </w:rPr>
            </w:pPr>
            <w:r w:rsidRPr="005F202E">
              <w:rPr>
                <w:b/>
                <w:lang w:val="en-US"/>
              </w:rPr>
              <w:lastRenderedPageBreak/>
              <w:t>RA-5(11) What is the solution and how is it implemented?</w:t>
            </w:r>
          </w:p>
        </w:tc>
      </w:tr>
      <w:tr w:rsidR="005F202E" w:rsidRPr="005F202E" w14:paraId="3D385529" w14:textId="77777777" w:rsidTr="003D2327">
        <w:tc>
          <w:tcPr>
            <w:tcW w:w="9350" w:type="dxa"/>
            <w:shd w:val="clear" w:color="auto" w:fill="FFFFFF"/>
          </w:tcPr>
          <w:p w14:paraId="61F4D5CB" w14:textId="77777777" w:rsidR="005F202E" w:rsidRPr="005F202E" w:rsidRDefault="005F202E" w:rsidP="005F202E">
            <w:pPr>
              <w:rPr>
                <w:lang w:val="en-US"/>
              </w:rPr>
            </w:pPr>
            <w:r w:rsidRPr="005F202E">
              <w:rPr>
                <w:lang w:val="en-US"/>
              </w:rPr>
              <w:t>Description of how RA-5(11) is implemented,</w:t>
            </w:r>
          </w:p>
          <w:p w14:paraId="08BAB593" w14:textId="77777777" w:rsidR="005F202E" w:rsidRPr="005F202E" w:rsidRDefault="005F202E" w:rsidP="005F202E">
            <w:pPr>
              <w:rPr>
                <w:lang w:val="en-US"/>
              </w:rPr>
            </w:pPr>
          </w:p>
          <w:p w14:paraId="7DD4804C" w14:textId="77777777" w:rsidR="005F202E" w:rsidRPr="005F202E" w:rsidRDefault="005F202E" w:rsidP="005F202E">
            <w:pPr>
              <w:rPr>
                <w:lang w:val="en-US"/>
              </w:rPr>
            </w:pPr>
            <w:r w:rsidRPr="005F202E">
              <w:rPr>
                <w:lang w:val="en-US"/>
              </w:rPr>
              <w:t xml:space="preserve">Customer Responsibilities </w:t>
            </w:r>
          </w:p>
          <w:p w14:paraId="5C4AD0C7" w14:textId="77777777" w:rsidR="005F202E" w:rsidRPr="005F202E" w:rsidRDefault="005F202E" w:rsidP="005F202E">
            <w:pPr>
              <w:rPr>
                <w:lang w:val="en-US"/>
              </w:rPr>
            </w:pPr>
          </w:p>
        </w:tc>
      </w:tr>
      <w:tr w:rsidR="005F202E" w:rsidRPr="005F202E" w14:paraId="529D050D" w14:textId="77777777" w:rsidTr="003D2327">
        <w:tc>
          <w:tcPr>
            <w:tcW w:w="9350" w:type="dxa"/>
            <w:shd w:val="clear" w:color="auto" w:fill="CCECFC"/>
          </w:tcPr>
          <w:p w14:paraId="3527CAD4" w14:textId="77777777" w:rsidR="005F202E" w:rsidRPr="005F202E" w:rsidRDefault="005F202E" w:rsidP="005F202E">
            <w:pPr>
              <w:rPr>
                <w:lang w:val="en-US"/>
              </w:rPr>
            </w:pPr>
            <w:r w:rsidRPr="005F202E">
              <w:rPr>
                <w:b/>
                <w:lang w:val="en-US"/>
              </w:rPr>
              <w:t>RA-5(11) Assessment Plan/Procedures</w:t>
            </w:r>
          </w:p>
        </w:tc>
      </w:tr>
      <w:tr w:rsidR="005F202E" w:rsidRPr="005F202E" w14:paraId="41EC1B07" w14:textId="77777777" w:rsidTr="003D2327">
        <w:tc>
          <w:tcPr>
            <w:tcW w:w="9350" w:type="dxa"/>
            <w:shd w:val="clear" w:color="auto" w:fill="FFFFFF"/>
          </w:tcPr>
          <w:p w14:paraId="6CD79BFC" w14:textId="77777777" w:rsidR="005F202E" w:rsidRPr="005F202E" w:rsidRDefault="005F202E" w:rsidP="005F202E">
            <w:pPr>
              <w:rPr>
                <w:b/>
                <w:lang w:val="en-US"/>
              </w:rPr>
            </w:pPr>
            <w:r w:rsidRPr="005F202E">
              <w:rPr>
                <w:b/>
                <w:lang w:val="en-US"/>
              </w:rPr>
              <w:t>Assessment Objective:</w:t>
            </w:r>
          </w:p>
          <w:p w14:paraId="268811B4" w14:textId="77777777" w:rsidR="005F202E" w:rsidRPr="005F202E" w:rsidRDefault="005F202E" w:rsidP="005F202E">
            <w:pPr>
              <w:rPr>
                <w:lang w:val="en-US"/>
              </w:rPr>
            </w:pPr>
            <w:r w:rsidRPr="005F202E">
              <w:rPr>
                <w:lang w:val="en-US"/>
              </w:rPr>
              <w:t>Determine if a public reporting channel is established for receiving reports of vulnerabilities in organizational systems and system components.</w:t>
            </w:r>
          </w:p>
          <w:p w14:paraId="4D1BE34F" w14:textId="77777777" w:rsidR="005F202E" w:rsidRPr="005F202E" w:rsidRDefault="005F202E" w:rsidP="005F202E">
            <w:pPr>
              <w:rPr>
                <w:lang w:val="en-US"/>
              </w:rPr>
            </w:pPr>
          </w:p>
        </w:tc>
      </w:tr>
      <w:tr w:rsidR="005F202E" w:rsidRPr="005F202E" w14:paraId="342BAAEE" w14:textId="77777777" w:rsidTr="003D2327">
        <w:tc>
          <w:tcPr>
            <w:tcW w:w="9350" w:type="dxa"/>
            <w:shd w:val="clear" w:color="auto" w:fill="FFFFFF"/>
          </w:tcPr>
          <w:p w14:paraId="19D5A068" w14:textId="77777777" w:rsidR="005F202E" w:rsidRPr="005F202E" w:rsidRDefault="005F202E" w:rsidP="005F202E">
            <w:pPr>
              <w:rPr>
                <w:b/>
                <w:lang w:val="en-US"/>
              </w:rPr>
            </w:pPr>
            <w:r w:rsidRPr="005F202E">
              <w:rPr>
                <w:b/>
                <w:lang w:val="en-US"/>
              </w:rPr>
              <w:t>Assessment Procedures:</w:t>
            </w:r>
          </w:p>
          <w:p w14:paraId="3377667C" w14:textId="77777777" w:rsidR="005F202E" w:rsidRPr="005F202E" w:rsidRDefault="005F202E" w:rsidP="00661E6D">
            <w:pPr>
              <w:numPr>
                <w:ilvl w:val="0"/>
                <w:numId w:val="13"/>
              </w:numPr>
              <w:rPr>
                <w:lang w:val="en-US"/>
              </w:rPr>
            </w:pPr>
            <w:r w:rsidRPr="005F202E">
              <w:rPr>
                <w:b/>
                <w:lang w:val="en-US"/>
              </w:rPr>
              <w:t xml:space="preserve">EXAMINE: </w:t>
            </w:r>
            <w:r w:rsidRPr="005F202E">
              <w:rPr>
                <w:lang w:val="en-US"/>
              </w:rPr>
              <w:t>Risk assessment policy; procedures addressing vulnerability scanning; risk assessment; vulnerability scanning tools and techniques documentation; vulnerability scanning results; vulnerability management records; audit records; public reporting channel; system security plan; other relevant documents or records.</w:t>
            </w:r>
          </w:p>
          <w:p w14:paraId="06A37F70" w14:textId="77777777" w:rsidR="005F202E" w:rsidRPr="005F202E" w:rsidRDefault="005F202E" w:rsidP="00661E6D">
            <w:pPr>
              <w:numPr>
                <w:ilvl w:val="0"/>
                <w:numId w:val="16"/>
              </w:numPr>
              <w:rPr>
                <w:lang w:val="en-US"/>
              </w:rPr>
            </w:pPr>
            <w:r w:rsidRPr="005F202E">
              <w:rPr>
                <w:b/>
                <w:lang w:val="en-US"/>
              </w:rPr>
              <w:lastRenderedPageBreak/>
              <w:t xml:space="preserve">INTERVIEW: </w:t>
            </w:r>
            <w:r w:rsidRPr="005F202E">
              <w:rPr>
                <w:lang w:val="en-US"/>
              </w:rPr>
              <w:t>Organizational personnel with vulnerability scanning responsibilities; organizational personnel with vulnerability scan analysis responsibilities; organizational personnel with security responsibilities.</w:t>
            </w:r>
          </w:p>
          <w:p w14:paraId="495C9DBD" w14:textId="77777777" w:rsidR="005F202E" w:rsidRPr="005F202E" w:rsidRDefault="005F202E" w:rsidP="00661E6D">
            <w:pPr>
              <w:numPr>
                <w:ilvl w:val="0"/>
                <w:numId w:val="15"/>
              </w:numPr>
              <w:rPr>
                <w:lang w:val="en-US"/>
              </w:rPr>
            </w:pPr>
            <w:r w:rsidRPr="005F202E">
              <w:rPr>
                <w:b/>
                <w:lang w:val="en-US"/>
              </w:rPr>
              <w:t xml:space="preserve">TEST: </w:t>
            </w:r>
            <w:r w:rsidRPr="005F202E">
              <w:rPr>
                <w:lang w:val="en-US"/>
              </w:rPr>
              <w:t>Organizational processes for vulnerability scanning; mechanisms/tools supporting and/or implementing vulnerability scanning; mechanisms implementing the public reporting of vulnerabilities.</w:t>
            </w:r>
          </w:p>
          <w:p w14:paraId="011C4264" w14:textId="77777777" w:rsidR="005F202E" w:rsidRPr="005F202E" w:rsidRDefault="005F202E" w:rsidP="005F202E">
            <w:pPr>
              <w:rPr>
                <w:lang w:val="en-US"/>
              </w:rPr>
            </w:pPr>
          </w:p>
        </w:tc>
      </w:tr>
      <w:tr w:rsidR="005F202E" w:rsidRPr="005F202E" w14:paraId="354C357A" w14:textId="77777777" w:rsidTr="003D2327">
        <w:tc>
          <w:tcPr>
            <w:tcW w:w="9350" w:type="dxa"/>
            <w:shd w:val="clear" w:color="auto" w:fill="CCECFC"/>
          </w:tcPr>
          <w:p w14:paraId="0A493393" w14:textId="77777777" w:rsidR="005F202E" w:rsidRPr="005F202E" w:rsidRDefault="005F202E" w:rsidP="005F202E">
            <w:pPr>
              <w:rPr>
                <w:lang w:val="en-US"/>
              </w:rPr>
            </w:pPr>
            <w:r w:rsidRPr="005F202E">
              <w:rPr>
                <w:b/>
                <w:lang w:val="en-US"/>
              </w:rPr>
              <w:lastRenderedPageBreak/>
              <w:t>RA-5(11) Assessment Results</w:t>
            </w:r>
          </w:p>
        </w:tc>
      </w:tr>
      <w:tr w:rsidR="005F202E" w:rsidRPr="005F202E" w14:paraId="064B223D" w14:textId="77777777" w:rsidTr="003D2327">
        <w:tc>
          <w:tcPr>
            <w:tcW w:w="9350" w:type="dxa"/>
            <w:shd w:val="clear" w:color="auto" w:fill="FFFFFF"/>
          </w:tcPr>
          <w:p w14:paraId="47AC6BD0" w14:textId="77777777" w:rsidR="005F202E" w:rsidRPr="005F202E" w:rsidRDefault="005F202E" w:rsidP="005F202E">
            <w:pPr>
              <w:rPr>
                <w:lang w:val="en-US"/>
              </w:rPr>
            </w:pPr>
            <w:r w:rsidRPr="005F202E">
              <w:rPr>
                <w:lang w:val="en-US"/>
              </w:rPr>
              <w:t>Description of observations and evidence</w:t>
            </w:r>
          </w:p>
          <w:p w14:paraId="3CB0EEA1"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6ABF7379"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4DBDD2C1" w14:textId="77777777" w:rsidR="005F202E" w:rsidRPr="005F202E" w:rsidRDefault="005F202E" w:rsidP="005F202E">
            <w:pPr>
              <w:rPr>
                <w:lang w:val="en-US"/>
              </w:rPr>
            </w:pPr>
          </w:p>
        </w:tc>
      </w:tr>
      <w:tr w:rsidR="005F202E" w:rsidRPr="005F202E" w14:paraId="77B424C5" w14:textId="77777777" w:rsidTr="003D2327">
        <w:tc>
          <w:tcPr>
            <w:tcW w:w="9350" w:type="dxa"/>
            <w:shd w:val="clear" w:color="auto" w:fill="CCECFC"/>
          </w:tcPr>
          <w:p w14:paraId="0B6D35C3" w14:textId="77777777" w:rsidR="005F202E" w:rsidRPr="005F202E" w:rsidRDefault="005F202E" w:rsidP="005F202E">
            <w:pPr>
              <w:rPr>
                <w:lang w:val="en-US"/>
              </w:rPr>
            </w:pPr>
            <w:r w:rsidRPr="005F202E">
              <w:rPr>
                <w:b/>
                <w:lang w:val="en-US"/>
              </w:rPr>
              <w:t>RA-5(11) Remediation Plan</w:t>
            </w:r>
          </w:p>
        </w:tc>
      </w:tr>
      <w:tr w:rsidR="005F202E" w:rsidRPr="005F202E" w14:paraId="1DE0AF12" w14:textId="77777777" w:rsidTr="003D2327">
        <w:tc>
          <w:tcPr>
            <w:tcW w:w="9350" w:type="dxa"/>
            <w:shd w:val="clear" w:color="auto" w:fill="FFFFFF"/>
          </w:tcPr>
          <w:p w14:paraId="54F39CD7" w14:textId="77777777" w:rsidR="005F202E" w:rsidRPr="005F202E" w:rsidRDefault="005F202E" w:rsidP="005F202E">
            <w:pPr>
              <w:rPr>
                <w:lang w:val="en-US"/>
              </w:rPr>
            </w:pPr>
            <w:r w:rsidRPr="005F202E">
              <w:rPr>
                <w:lang w:val="en-US"/>
              </w:rPr>
              <w:t>Define remediation plans to correct risks identified with this control requirement.</w:t>
            </w:r>
          </w:p>
          <w:p w14:paraId="20D4C6F0" w14:textId="77777777" w:rsidR="005F202E" w:rsidRPr="005F202E" w:rsidRDefault="005F202E" w:rsidP="005F202E">
            <w:pPr>
              <w:rPr>
                <w:lang w:val="en-US"/>
              </w:rPr>
            </w:pPr>
          </w:p>
        </w:tc>
      </w:tr>
    </w:tbl>
    <w:p w14:paraId="4FA8FCC3" w14:textId="77777777" w:rsidR="005F202E" w:rsidRPr="005F202E" w:rsidRDefault="005F202E" w:rsidP="005F202E">
      <w:pPr>
        <w:rPr>
          <w:b/>
          <w:lang w:val="en-US"/>
        </w:rPr>
      </w:pPr>
    </w:p>
    <w:p w14:paraId="20F599A9" w14:textId="77777777" w:rsidR="005F202E" w:rsidRPr="005F202E" w:rsidRDefault="005F202E" w:rsidP="00661E6D">
      <w:pPr>
        <w:numPr>
          <w:ilvl w:val="0"/>
          <w:numId w:val="13"/>
        </w:numPr>
        <w:rPr>
          <w:lang w:val="en-US"/>
        </w:rPr>
      </w:pPr>
      <w:r w:rsidRPr="005F202E">
        <w:rPr>
          <w:lang w:val="en-US"/>
        </w:rPr>
        <w:t>RA-7 Risk Response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7A38E2D0" w14:textId="77777777" w:rsidTr="003D2327">
        <w:tc>
          <w:tcPr>
            <w:tcW w:w="9350" w:type="dxa"/>
            <w:shd w:val="clear" w:color="auto" w:fill="CCECFC"/>
          </w:tcPr>
          <w:p w14:paraId="0914B38D" w14:textId="77777777" w:rsidR="005F202E" w:rsidRPr="005F202E" w:rsidRDefault="005F202E" w:rsidP="005F202E">
            <w:pPr>
              <w:rPr>
                <w:lang w:val="en-US"/>
              </w:rPr>
            </w:pPr>
            <w:r w:rsidRPr="005F202E">
              <w:rPr>
                <w:b/>
                <w:lang w:val="en-US"/>
              </w:rPr>
              <w:t xml:space="preserve">                                                       RA-7 Control Requirement(s)</w:t>
            </w:r>
          </w:p>
        </w:tc>
      </w:tr>
      <w:tr w:rsidR="005F202E" w:rsidRPr="005F202E" w14:paraId="56CB014E" w14:textId="77777777" w:rsidTr="003D2327">
        <w:tc>
          <w:tcPr>
            <w:tcW w:w="9350" w:type="dxa"/>
            <w:shd w:val="clear" w:color="auto" w:fill="FFFFFF"/>
          </w:tcPr>
          <w:p w14:paraId="73624769" w14:textId="77777777" w:rsidR="005F202E" w:rsidRPr="005F202E" w:rsidRDefault="005F202E" w:rsidP="005F202E">
            <w:pPr>
              <w:rPr>
                <w:lang w:val="en-US"/>
              </w:rPr>
            </w:pPr>
            <w:r w:rsidRPr="005F202E">
              <w:rPr>
                <w:lang w:val="en-US"/>
              </w:rPr>
              <w:t>Respond to findings from security and privacy assessments, monitoring, and audits in accordance with organizational risk tolerance.</w:t>
            </w:r>
          </w:p>
          <w:p w14:paraId="1C5A7F1B" w14:textId="77777777" w:rsidR="005F202E" w:rsidRPr="005F202E" w:rsidRDefault="005F202E" w:rsidP="005F202E">
            <w:pPr>
              <w:rPr>
                <w:lang w:val="en-US"/>
              </w:rPr>
            </w:pPr>
          </w:p>
        </w:tc>
      </w:tr>
      <w:tr w:rsidR="005F202E" w:rsidRPr="005F202E" w14:paraId="5B865BEC" w14:textId="77777777" w:rsidTr="003D2327">
        <w:tc>
          <w:tcPr>
            <w:tcW w:w="9350" w:type="dxa"/>
            <w:shd w:val="clear" w:color="auto" w:fill="CCECFC"/>
          </w:tcPr>
          <w:p w14:paraId="44FDE6A7" w14:textId="77777777" w:rsidR="005F202E" w:rsidRPr="005F202E" w:rsidRDefault="005F202E" w:rsidP="005F202E">
            <w:pPr>
              <w:rPr>
                <w:lang w:val="en-US"/>
              </w:rPr>
            </w:pPr>
            <w:r w:rsidRPr="005F202E">
              <w:rPr>
                <w:b/>
                <w:lang w:val="en-US"/>
              </w:rPr>
              <w:t xml:space="preserve">                                                       RA-7 Control Summary Information</w:t>
            </w:r>
          </w:p>
        </w:tc>
      </w:tr>
      <w:tr w:rsidR="005F202E" w:rsidRPr="005F202E" w14:paraId="1ABEB610" w14:textId="77777777" w:rsidTr="003D2327">
        <w:tc>
          <w:tcPr>
            <w:tcW w:w="9350" w:type="dxa"/>
            <w:shd w:val="clear" w:color="auto" w:fill="FFFFFF"/>
          </w:tcPr>
          <w:p w14:paraId="4C8162F9" w14:textId="77777777" w:rsidR="005F202E" w:rsidRPr="005F202E" w:rsidRDefault="005F202E" w:rsidP="005F202E">
            <w:pPr>
              <w:rPr>
                <w:lang w:val="en-US"/>
              </w:rPr>
            </w:pPr>
            <w:r w:rsidRPr="005F202E">
              <w:rPr>
                <w:lang w:val="en-US"/>
              </w:rPr>
              <w:t>Responsible Role:</w:t>
            </w:r>
          </w:p>
        </w:tc>
      </w:tr>
      <w:tr w:rsidR="005F202E" w:rsidRPr="005F202E" w14:paraId="06876441" w14:textId="77777777" w:rsidTr="003D2327">
        <w:tc>
          <w:tcPr>
            <w:tcW w:w="9350" w:type="dxa"/>
            <w:shd w:val="clear" w:color="auto" w:fill="FFFFFF"/>
          </w:tcPr>
          <w:p w14:paraId="215B41DB" w14:textId="77777777" w:rsidR="005F202E" w:rsidRPr="005F202E" w:rsidRDefault="005F202E" w:rsidP="005F202E">
            <w:pPr>
              <w:rPr>
                <w:lang w:val="en-US"/>
              </w:rPr>
            </w:pPr>
            <w:r w:rsidRPr="005F202E">
              <w:rPr>
                <w:lang w:val="en-US"/>
              </w:rPr>
              <w:lastRenderedPageBreak/>
              <w:t>Implementation Status (check all that apply):</w:t>
            </w:r>
          </w:p>
          <w:p w14:paraId="44FA315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4D42EA8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1B2D4CA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33E1D72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A07565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0EDF24D8" w14:textId="77777777" w:rsidTr="003D2327">
        <w:tc>
          <w:tcPr>
            <w:tcW w:w="9350" w:type="dxa"/>
            <w:shd w:val="clear" w:color="auto" w:fill="FFFFFF"/>
          </w:tcPr>
          <w:p w14:paraId="131DCAA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78F38B7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3239E2D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71C03C2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76CF98A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1520104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0A1CD33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74D46471" w14:textId="77777777" w:rsidTr="003D2327">
        <w:tc>
          <w:tcPr>
            <w:tcW w:w="9350" w:type="dxa"/>
            <w:shd w:val="clear" w:color="auto" w:fill="CCECFC"/>
          </w:tcPr>
          <w:p w14:paraId="219539BA" w14:textId="77777777" w:rsidR="005F202E" w:rsidRPr="005F202E" w:rsidRDefault="005F202E" w:rsidP="005F202E">
            <w:pPr>
              <w:rPr>
                <w:lang w:val="en-US"/>
              </w:rPr>
            </w:pPr>
            <w:r w:rsidRPr="005F202E">
              <w:rPr>
                <w:b/>
                <w:lang w:val="en-US"/>
              </w:rPr>
              <w:t>RA-7 What is the solution and how is it implemented?</w:t>
            </w:r>
          </w:p>
        </w:tc>
      </w:tr>
      <w:tr w:rsidR="005F202E" w:rsidRPr="005F202E" w14:paraId="21A4D5DC" w14:textId="77777777" w:rsidTr="003D2327">
        <w:tc>
          <w:tcPr>
            <w:tcW w:w="9350" w:type="dxa"/>
            <w:shd w:val="clear" w:color="auto" w:fill="FFFFFF"/>
          </w:tcPr>
          <w:p w14:paraId="131E3505" w14:textId="77777777" w:rsidR="005F202E" w:rsidRPr="005F202E" w:rsidRDefault="005F202E" w:rsidP="005F202E">
            <w:pPr>
              <w:rPr>
                <w:lang w:val="en-US"/>
              </w:rPr>
            </w:pPr>
            <w:r w:rsidRPr="005F202E">
              <w:rPr>
                <w:lang w:val="en-US"/>
              </w:rPr>
              <w:t>Description of how RA-7 is implemented,</w:t>
            </w:r>
          </w:p>
          <w:p w14:paraId="08E4BEF0" w14:textId="77777777" w:rsidR="005F202E" w:rsidRPr="005F202E" w:rsidRDefault="005F202E" w:rsidP="005F202E">
            <w:pPr>
              <w:rPr>
                <w:lang w:val="en-US"/>
              </w:rPr>
            </w:pPr>
          </w:p>
          <w:p w14:paraId="4A7DA08E" w14:textId="77777777" w:rsidR="005F202E" w:rsidRPr="005F202E" w:rsidRDefault="005F202E" w:rsidP="005F202E">
            <w:pPr>
              <w:rPr>
                <w:lang w:val="en-US"/>
              </w:rPr>
            </w:pPr>
            <w:r w:rsidRPr="005F202E">
              <w:rPr>
                <w:lang w:val="en-US"/>
              </w:rPr>
              <w:t xml:space="preserve">Customer Responsibilities </w:t>
            </w:r>
          </w:p>
          <w:p w14:paraId="5085373C" w14:textId="77777777" w:rsidR="005F202E" w:rsidRPr="005F202E" w:rsidRDefault="005F202E" w:rsidP="005F202E">
            <w:pPr>
              <w:rPr>
                <w:lang w:val="en-US"/>
              </w:rPr>
            </w:pPr>
          </w:p>
        </w:tc>
      </w:tr>
      <w:tr w:rsidR="005F202E" w:rsidRPr="005F202E" w14:paraId="4C310F27" w14:textId="77777777" w:rsidTr="003D2327">
        <w:tc>
          <w:tcPr>
            <w:tcW w:w="9350" w:type="dxa"/>
            <w:shd w:val="clear" w:color="auto" w:fill="CCECFC"/>
          </w:tcPr>
          <w:p w14:paraId="4BAD2353" w14:textId="77777777" w:rsidR="005F202E" w:rsidRPr="005F202E" w:rsidRDefault="005F202E" w:rsidP="005F202E">
            <w:pPr>
              <w:rPr>
                <w:lang w:val="en-US"/>
              </w:rPr>
            </w:pPr>
            <w:r w:rsidRPr="005F202E">
              <w:rPr>
                <w:b/>
                <w:lang w:val="en-US"/>
              </w:rPr>
              <w:t>RA-7 Assessment Plan/Procedures</w:t>
            </w:r>
          </w:p>
        </w:tc>
      </w:tr>
      <w:tr w:rsidR="005F202E" w:rsidRPr="005F202E" w14:paraId="4F373ED3" w14:textId="77777777" w:rsidTr="003D2327">
        <w:tc>
          <w:tcPr>
            <w:tcW w:w="9350" w:type="dxa"/>
            <w:shd w:val="clear" w:color="auto" w:fill="FFFFFF"/>
          </w:tcPr>
          <w:p w14:paraId="111F2982" w14:textId="77777777" w:rsidR="005F202E" w:rsidRPr="005F202E" w:rsidRDefault="005F202E" w:rsidP="005F202E">
            <w:pPr>
              <w:rPr>
                <w:b/>
                <w:lang w:val="en-US"/>
              </w:rPr>
            </w:pPr>
            <w:r w:rsidRPr="005F202E">
              <w:rPr>
                <w:b/>
                <w:lang w:val="en-US"/>
              </w:rPr>
              <w:t>Assessment Objective:</w:t>
            </w:r>
          </w:p>
          <w:p w14:paraId="738807A3" w14:textId="77777777" w:rsidR="005F202E" w:rsidRPr="005F202E" w:rsidRDefault="005F202E" w:rsidP="005F202E">
            <w:pPr>
              <w:rPr>
                <w:lang w:val="en-US"/>
              </w:rPr>
            </w:pPr>
            <w:r w:rsidRPr="005F202E">
              <w:rPr>
                <w:lang w:val="en-US"/>
              </w:rPr>
              <w:lastRenderedPageBreak/>
              <w:t>Determine if:</w:t>
            </w:r>
          </w:p>
          <w:p w14:paraId="4499E6E2" w14:textId="77777777" w:rsidR="005F202E" w:rsidRPr="005F202E" w:rsidRDefault="005F202E" w:rsidP="00661E6D">
            <w:pPr>
              <w:numPr>
                <w:ilvl w:val="0"/>
                <w:numId w:val="282"/>
              </w:numPr>
              <w:rPr>
                <w:lang w:val="en-US"/>
              </w:rPr>
            </w:pPr>
            <w:r w:rsidRPr="005F202E">
              <w:rPr>
                <w:lang w:val="en-US"/>
              </w:rPr>
              <w:t xml:space="preserve">findings from security assessments are responded to in accordance with organizational risk </w:t>
            </w:r>
            <w:proofErr w:type="gramStart"/>
            <w:r w:rsidRPr="005F202E">
              <w:rPr>
                <w:lang w:val="en-US"/>
              </w:rPr>
              <w:t>tolerance;</w:t>
            </w:r>
            <w:proofErr w:type="gramEnd"/>
          </w:p>
          <w:p w14:paraId="5F3B50E1" w14:textId="77777777" w:rsidR="005F202E" w:rsidRPr="005F202E" w:rsidRDefault="005F202E" w:rsidP="00661E6D">
            <w:pPr>
              <w:numPr>
                <w:ilvl w:val="0"/>
                <w:numId w:val="282"/>
              </w:numPr>
              <w:rPr>
                <w:lang w:val="en-US"/>
              </w:rPr>
            </w:pPr>
            <w:r w:rsidRPr="005F202E">
              <w:rPr>
                <w:lang w:val="en-US"/>
              </w:rPr>
              <w:t xml:space="preserve">findings from privacy assessments are responded to in accordance with organizational risk </w:t>
            </w:r>
            <w:proofErr w:type="gramStart"/>
            <w:r w:rsidRPr="005F202E">
              <w:rPr>
                <w:lang w:val="en-US"/>
              </w:rPr>
              <w:t>tolerance;</w:t>
            </w:r>
            <w:proofErr w:type="gramEnd"/>
          </w:p>
          <w:p w14:paraId="019AAD58" w14:textId="77777777" w:rsidR="005F202E" w:rsidRPr="005F202E" w:rsidRDefault="005F202E" w:rsidP="00661E6D">
            <w:pPr>
              <w:numPr>
                <w:ilvl w:val="0"/>
                <w:numId w:val="282"/>
              </w:numPr>
              <w:rPr>
                <w:lang w:val="en-US"/>
              </w:rPr>
            </w:pPr>
            <w:r w:rsidRPr="005F202E">
              <w:rPr>
                <w:lang w:val="en-US"/>
              </w:rPr>
              <w:t>findings from monitoring are responded to in accordance with organizational risk tolerance; and</w:t>
            </w:r>
          </w:p>
          <w:p w14:paraId="25F8C823" w14:textId="77777777" w:rsidR="005F202E" w:rsidRPr="005F202E" w:rsidRDefault="005F202E" w:rsidP="00661E6D">
            <w:pPr>
              <w:numPr>
                <w:ilvl w:val="0"/>
                <w:numId w:val="282"/>
              </w:numPr>
              <w:rPr>
                <w:lang w:val="en-US"/>
              </w:rPr>
            </w:pPr>
            <w:r w:rsidRPr="005F202E">
              <w:rPr>
                <w:lang w:val="en-US"/>
              </w:rPr>
              <w:t>findings from audits are responded to in accordance with organizational risk tolerance.</w:t>
            </w:r>
          </w:p>
          <w:p w14:paraId="54229EE9" w14:textId="77777777" w:rsidR="005F202E" w:rsidRPr="005F202E" w:rsidRDefault="005F202E" w:rsidP="005F202E">
            <w:pPr>
              <w:rPr>
                <w:lang w:val="en-US"/>
              </w:rPr>
            </w:pPr>
          </w:p>
        </w:tc>
      </w:tr>
      <w:tr w:rsidR="005F202E" w:rsidRPr="005F202E" w14:paraId="49DBD9BE" w14:textId="77777777" w:rsidTr="003D2327">
        <w:tc>
          <w:tcPr>
            <w:tcW w:w="9350" w:type="dxa"/>
            <w:shd w:val="clear" w:color="auto" w:fill="FFFFFF"/>
          </w:tcPr>
          <w:p w14:paraId="157215A6" w14:textId="77777777" w:rsidR="005F202E" w:rsidRPr="005F202E" w:rsidRDefault="005F202E" w:rsidP="005F202E">
            <w:pPr>
              <w:rPr>
                <w:b/>
                <w:lang w:val="en-US"/>
              </w:rPr>
            </w:pPr>
            <w:r w:rsidRPr="005F202E">
              <w:rPr>
                <w:b/>
                <w:lang w:val="en-US"/>
              </w:rPr>
              <w:lastRenderedPageBreak/>
              <w:t>Assessment Procedures:</w:t>
            </w:r>
          </w:p>
          <w:p w14:paraId="54B5317C" w14:textId="77777777" w:rsidR="005F202E" w:rsidRPr="005F202E" w:rsidRDefault="005F202E" w:rsidP="00661E6D">
            <w:pPr>
              <w:numPr>
                <w:ilvl w:val="0"/>
                <w:numId w:val="171"/>
              </w:numPr>
              <w:rPr>
                <w:lang w:val="en-US"/>
              </w:rPr>
            </w:pPr>
            <w:r w:rsidRPr="005F202E">
              <w:rPr>
                <w:b/>
                <w:lang w:val="en-US"/>
              </w:rPr>
              <w:t xml:space="preserve">EXAMINE: </w:t>
            </w:r>
            <w:r w:rsidRPr="005F202E">
              <w:rPr>
                <w:lang w:val="en-US"/>
              </w:rPr>
              <w:t>Risk assessment policy; assessment reports; audit records/event logs; system security plan; privacy plan; other relevant documents or records.</w:t>
            </w:r>
          </w:p>
          <w:p w14:paraId="46383405" w14:textId="77777777" w:rsidR="005F202E" w:rsidRPr="005F202E" w:rsidRDefault="005F202E" w:rsidP="00661E6D">
            <w:pPr>
              <w:numPr>
                <w:ilvl w:val="0"/>
                <w:numId w:val="176"/>
              </w:numPr>
              <w:rPr>
                <w:lang w:val="en-US"/>
              </w:rPr>
            </w:pPr>
            <w:r w:rsidRPr="005F202E">
              <w:rPr>
                <w:b/>
                <w:lang w:val="en-US"/>
              </w:rPr>
              <w:t xml:space="preserve">INTERVIEW: </w:t>
            </w:r>
            <w:r w:rsidRPr="005F202E">
              <w:rPr>
                <w:lang w:val="en-US"/>
              </w:rPr>
              <w:t>Organizational personnel with assessment and auditing responsibilities; system/network administrators; organizational personnel with security and privacy responsibilities.</w:t>
            </w:r>
          </w:p>
          <w:p w14:paraId="753072B7" w14:textId="77777777" w:rsidR="005F202E" w:rsidRPr="005F202E" w:rsidRDefault="005F202E" w:rsidP="00661E6D">
            <w:pPr>
              <w:numPr>
                <w:ilvl w:val="0"/>
                <w:numId w:val="174"/>
              </w:numPr>
              <w:rPr>
                <w:lang w:val="en-US"/>
              </w:rPr>
            </w:pPr>
            <w:r w:rsidRPr="005F202E">
              <w:rPr>
                <w:b/>
                <w:lang w:val="en-US"/>
              </w:rPr>
              <w:t xml:space="preserve">TEST: </w:t>
            </w:r>
            <w:r w:rsidRPr="005F202E">
              <w:rPr>
                <w:lang w:val="en-US"/>
              </w:rPr>
              <w:t>Organizational processes for assessments and audits; mechanisms/tools supporting and/or implementing assessments and auditing.</w:t>
            </w:r>
          </w:p>
          <w:p w14:paraId="5EADBA95" w14:textId="77777777" w:rsidR="005F202E" w:rsidRPr="005F202E" w:rsidRDefault="005F202E" w:rsidP="005F202E">
            <w:pPr>
              <w:rPr>
                <w:lang w:val="en-US"/>
              </w:rPr>
            </w:pPr>
          </w:p>
        </w:tc>
      </w:tr>
      <w:tr w:rsidR="005F202E" w:rsidRPr="005F202E" w14:paraId="50BEA8FB" w14:textId="77777777" w:rsidTr="003D2327">
        <w:tc>
          <w:tcPr>
            <w:tcW w:w="9350" w:type="dxa"/>
            <w:shd w:val="clear" w:color="auto" w:fill="CCECFC"/>
          </w:tcPr>
          <w:p w14:paraId="123D3248" w14:textId="77777777" w:rsidR="005F202E" w:rsidRPr="005F202E" w:rsidRDefault="005F202E" w:rsidP="005F202E">
            <w:pPr>
              <w:rPr>
                <w:lang w:val="en-US"/>
              </w:rPr>
            </w:pPr>
            <w:r w:rsidRPr="005F202E">
              <w:rPr>
                <w:b/>
                <w:lang w:val="en-US"/>
              </w:rPr>
              <w:t>RA-7 Assessment Results</w:t>
            </w:r>
          </w:p>
        </w:tc>
      </w:tr>
      <w:tr w:rsidR="005F202E" w:rsidRPr="005F202E" w14:paraId="4A44D24C" w14:textId="77777777" w:rsidTr="003D2327">
        <w:tc>
          <w:tcPr>
            <w:tcW w:w="9350" w:type="dxa"/>
            <w:shd w:val="clear" w:color="auto" w:fill="FFFFFF"/>
          </w:tcPr>
          <w:p w14:paraId="3D658132" w14:textId="77777777" w:rsidR="005F202E" w:rsidRPr="005F202E" w:rsidRDefault="005F202E" w:rsidP="005F202E">
            <w:pPr>
              <w:rPr>
                <w:lang w:val="en-US"/>
              </w:rPr>
            </w:pPr>
            <w:r w:rsidRPr="005F202E">
              <w:rPr>
                <w:lang w:val="en-US"/>
              </w:rPr>
              <w:t>Description of observations and evidence</w:t>
            </w:r>
          </w:p>
          <w:p w14:paraId="7A1A3719"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5AC0B56A"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2DFC7C99" w14:textId="77777777" w:rsidR="005F202E" w:rsidRPr="005F202E" w:rsidRDefault="005F202E" w:rsidP="005F202E">
            <w:pPr>
              <w:rPr>
                <w:lang w:val="en-US"/>
              </w:rPr>
            </w:pPr>
          </w:p>
        </w:tc>
      </w:tr>
      <w:tr w:rsidR="005F202E" w:rsidRPr="005F202E" w14:paraId="5969144F" w14:textId="77777777" w:rsidTr="003D2327">
        <w:tc>
          <w:tcPr>
            <w:tcW w:w="9350" w:type="dxa"/>
            <w:shd w:val="clear" w:color="auto" w:fill="CCECFC"/>
          </w:tcPr>
          <w:p w14:paraId="4D4489D8" w14:textId="77777777" w:rsidR="005F202E" w:rsidRPr="005F202E" w:rsidRDefault="005F202E" w:rsidP="005F202E">
            <w:pPr>
              <w:rPr>
                <w:lang w:val="en-US"/>
              </w:rPr>
            </w:pPr>
            <w:r w:rsidRPr="005F202E">
              <w:rPr>
                <w:b/>
                <w:lang w:val="en-US"/>
              </w:rPr>
              <w:t>RA-7 Remediation Plan</w:t>
            </w:r>
          </w:p>
        </w:tc>
      </w:tr>
      <w:tr w:rsidR="005F202E" w:rsidRPr="005F202E" w14:paraId="0BC11465" w14:textId="77777777" w:rsidTr="003D2327">
        <w:tc>
          <w:tcPr>
            <w:tcW w:w="9350" w:type="dxa"/>
            <w:shd w:val="clear" w:color="auto" w:fill="FFFFFF"/>
          </w:tcPr>
          <w:p w14:paraId="2F3D09AB" w14:textId="77777777" w:rsidR="005F202E" w:rsidRPr="005F202E" w:rsidRDefault="005F202E" w:rsidP="005F202E">
            <w:pPr>
              <w:rPr>
                <w:lang w:val="en-US"/>
              </w:rPr>
            </w:pPr>
            <w:r w:rsidRPr="005F202E">
              <w:rPr>
                <w:lang w:val="en-US"/>
              </w:rPr>
              <w:lastRenderedPageBreak/>
              <w:t>Define remediation plans to correct risks identified with this control requirement.</w:t>
            </w:r>
          </w:p>
          <w:p w14:paraId="53A8BF55" w14:textId="77777777" w:rsidR="005F202E" w:rsidRPr="005F202E" w:rsidRDefault="005F202E" w:rsidP="005F202E">
            <w:pPr>
              <w:rPr>
                <w:lang w:val="en-US"/>
              </w:rPr>
            </w:pPr>
          </w:p>
        </w:tc>
      </w:tr>
    </w:tbl>
    <w:p w14:paraId="09382B7B" w14:textId="77777777" w:rsidR="005F202E" w:rsidRPr="005F202E" w:rsidRDefault="005F202E" w:rsidP="005F202E">
      <w:pPr>
        <w:rPr>
          <w:lang w:val="en-US"/>
        </w:rPr>
      </w:pPr>
    </w:p>
    <w:p w14:paraId="4AE8B76B" w14:textId="77777777" w:rsidR="005F202E" w:rsidRPr="005F202E" w:rsidRDefault="005F202E" w:rsidP="00661E6D">
      <w:pPr>
        <w:numPr>
          <w:ilvl w:val="1"/>
          <w:numId w:val="76"/>
        </w:numPr>
        <w:rPr>
          <w:b/>
          <w:lang w:val="en-US"/>
        </w:rPr>
      </w:pPr>
      <w:bookmarkStart w:id="47" w:name="_heading=h.1hmsyys" w:colFirst="0" w:colLast="0"/>
      <w:bookmarkEnd w:id="47"/>
      <w:r w:rsidRPr="005F202E">
        <w:rPr>
          <w:b/>
          <w:lang w:val="en-US"/>
        </w:rPr>
        <w:t>System and Services Acquisition (SA)</w:t>
      </w:r>
    </w:p>
    <w:p w14:paraId="5CD16461" w14:textId="77777777" w:rsidR="005F202E" w:rsidRPr="005F202E" w:rsidRDefault="005F202E" w:rsidP="00661E6D">
      <w:pPr>
        <w:numPr>
          <w:ilvl w:val="0"/>
          <w:numId w:val="13"/>
        </w:numPr>
        <w:rPr>
          <w:lang w:val="en-US"/>
        </w:rPr>
      </w:pPr>
      <w:bookmarkStart w:id="48" w:name="_heading=h.41mghml" w:colFirst="0" w:colLast="0"/>
      <w:bookmarkEnd w:id="48"/>
      <w:r w:rsidRPr="005F202E">
        <w:rPr>
          <w:lang w:val="en-US"/>
        </w:rPr>
        <w:t>SA-9 External System Services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17AB4F0B" w14:textId="77777777" w:rsidTr="003D2327">
        <w:tc>
          <w:tcPr>
            <w:tcW w:w="9350" w:type="dxa"/>
            <w:shd w:val="clear" w:color="auto" w:fill="CCECFC"/>
          </w:tcPr>
          <w:p w14:paraId="6804B547" w14:textId="77777777" w:rsidR="005F202E" w:rsidRPr="005F202E" w:rsidRDefault="005F202E" w:rsidP="005F202E">
            <w:pPr>
              <w:rPr>
                <w:lang w:val="en-US"/>
              </w:rPr>
            </w:pPr>
            <w:r w:rsidRPr="005F202E">
              <w:rPr>
                <w:b/>
                <w:lang w:val="en-US"/>
              </w:rPr>
              <w:t xml:space="preserve">                                                       SA-9 Control Requirement(s)</w:t>
            </w:r>
          </w:p>
        </w:tc>
      </w:tr>
      <w:tr w:rsidR="005F202E" w:rsidRPr="005F202E" w14:paraId="09606E09" w14:textId="77777777" w:rsidTr="003D2327">
        <w:tc>
          <w:tcPr>
            <w:tcW w:w="9350" w:type="dxa"/>
            <w:shd w:val="clear" w:color="auto" w:fill="FFFFFF"/>
          </w:tcPr>
          <w:p w14:paraId="22042234" w14:textId="77777777" w:rsidR="005F202E" w:rsidRPr="005F202E" w:rsidRDefault="005F202E" w:rsidP="005F202E">
            <w:pPr>
              <w:rPr>
                <w:lang w:val="en-US"/>
              </w:rPr>
            </w:pPr>
            <w:r w:rsidRPr="005F202E">
              <w:rPr>
                <w:lang w:val="en-US"/>
              </w:rPr>
              <w:tab/>
              <w:t>a.</w:t>
            </w:r>
            <w:r w:rsidRPr="005F202E">
              <w:rPr>
                <w:lang w:val="en-US"/>
              </w:rPr>
              <w:tab/>
              <w:t>Require that providers of external system services comply with organizational security and privacy requirements and employ the following controls: [Assignment: organization-defined controls</w:t>
            </w:r>
            <w:proofErr w:type="gramStart"/>
            <w:r w:rsidRPr="005F202E">
              <w:rPr>
                <w:lang w:val="en-US"/>
              </w:rPr>
              <w:t>];</w:t>
            </w:r>
            <w:proofErr w:type="gramEnd"/>
          </w:p>
          <w:p w14:paraId="13A0EA21" w14:textId="77777777" w:rsidR="005F202E" w:rsidRPr="005F202E" w:rsidRDefault="005F202E" w:rsidP="005F202E">
            <w:pPr>
              <w:rPr>
                <w:lang w:val="en-US"/>
              </w:rPr>
            </w:pPr>
            <w:r w:rsidRPr="005F202E">
              <w:rPr>
                <w:b/>
                <w:lang w:val="en-US"/>
              </w:rPr>
              <w:t xml:space="preserve">SA-9 (a) Additional FedRAMP Requirements and Guidance: </w:t>
            </w:r>
            <w:r w:rsidRPr="005F202E">
              <w:rPr>
                <w:lang w:val="en-US"/>
              </w:rPr>
              <w:t>[Appropriate FedRAMP Security Controls Baseline (s) if Federal information is processed or stored within the external system]</w:t>
            </w:r>
          </w:p>
          <w:p w14:paraId="1F42A12C" w14:textId="77777777" w:rsidR="005F202E" w:rsidRPr="005F202E" w:rsidRDefault="005F202E" w:rsidP="005F202E">
            <w:pPr>
              <w:rPr>
                <w:lang w:val="en-US"/>
              </w:rPr>
            </w:pPr>
          </w:p>
          <w:p w14:paraId="5A2DDCC4" w14:textId="77777777" w:rsidR="005F202E" w:rsidRPr="005F202E" w:rsidRDefault="005F202E" w:rsidP="005F202E">
            <w:pPr>
              <w:rPr>
                <w:lang w:val="en-US"/>
              </w:rPr>
            </w:pPr>
            <w:r w:rsidRPr="005F202E">
              <w:rPr>
                <w:lang w:val="en-US"/>
              </w:rPr>
              <w:tab/>
              <w:t>b.</w:t>
            </w:r>
            <w:r w:rsidRPr="005F202E">
              <w:rPr>
                <w:lang w:val="en-US"/>
              </w:rPr>
              <w:tab/>
              <w:t xml:space="preserve">Define and document organizational oversight and user roles and responsibilities </w:t>
            </w:r>
            <w:proofErr w:type="gramStart"/>
            <w:r w:rsidRPr="005F202E">
              <w:rPr>
                <w:lang w:val="en-US"/>
              </w:rPr>
              <w:t>with regard to</w:t>
            </w:r>
            <w:proofErr w:type="gramEnd"/>
            <w:r w:rsidRPr="005F202E">
              <w:rPr>
                <w:lang w:val="en-US"/>
              </w:rPr>
              <w:t xml:space="preserve"> external system services; and</w:t>
            </w:r>
          </w:p>
          <w:p w14:paraId="2C7B257E" w14:textId="77777777" w:rsidR="005F202E" w:rsidRPr="005F202E" w:rsidRDefault="005F202E" w:rsidP="005F202E">
            <w:pPr>
              <w:rPr>
                <w:lang w:val="en-US"/>
              </w:rPr>
            </w:pPr>
            <w:r w:rsidRPr="005F202E">
              <w:rPr>
                <w:lang w:val="en-US"/>
              </w:rPr>
              <w:tab/>
              <w:t>c.</w:t>
            </w:r>
            <w:r w:rsidRPr="005F202E">
              <w:rPr>
                <w:lang w:val="en-US"/>
              </w:rPr>
              <w:tab/>
              <w:t>Employ the following processes, methods, and techniques to monitor control compliance by external service providers on an ongoing basis: [Assignment: organization-defined processes, methods, and techniques].</w:t>
            </w:r>
          </w:p>
          <w:p w14:paraId="0B5A27E5" w14:textId="77777777" w:rsidR="005F202E" w:rsidRPr="005F202E" w:rsidRDefault="005F202E" w:rsidP="005F202E">
            <w:pPr>
              <w:rPr>
                <w:lang w:val="en-US"/>
              </w:rPr>
            </w:pPr>
            <w:r w:rsidRPr="005F202E">
              <w:rPr>
                <w:b/>
                <w:lang w:val="en-US"/>
              </w:rPr>
              <w:t xml:space="preserve">SA-9 (c) Additional FedRAMP Requirements and Guidance: </w:t>
            </w:r>
            <w:r w:rsidRPr="005F202E">
              <w:rPr>
                <w:lang w:val="en-US"/>
              </w:rPr>
              <w:t>[Federal/FedRAMP Continuous Monitoring requirements must be met for external systems where Federal information is processed or stored]</w:t>
            </w:r>
          </w:p>
          <w:p w14:paraId="1CB93CDB" w14:textId="77777777" w:rsidR="005F202E" w:rsidRPr="005F202E" w:rsidRDefault="005F202E" w:rsidP="005F202E">
            <w:pPr>
              <w:rPr>
                <w:lang w:val="en-US"/>
              </w:rPr>
            </w:pPr>
          </w:p>
        </w:tc>
      </w:tr>
      <w:tr w:rsidR="005F202E" w:rsidRPr="005F202E" w14:paraId="2570E5A1" w14:textId="77777777" w:rsidTr="003D2327">
        <w:tc>
          <w:tcPr>
            <w:tcW w:w="9350" w:type="dxa"/>
            <w:shd w:val="clear" w:color="auto" w:fill="CCECFC"/>
          </w:tcPr>
          <w:p w14:paraId="536A05E4" w14:textId="77777777" w:rsidR="005F202E" w:rsidRPr="005F202E" w:rsidRDefault="005F202E" w:rsidP="005F202E">
            <w:pPr>
              <w:rPr>
                <w:lang w:val="en-US"/>
              </w:rPr>
            </w:pPr>
            <w:r w:rsidRPr="005F202E">
              <w:rPr>
                <w:b/>
                <w:lang w:val="en-US"/>
              </w:rPr>
              <w:t xml:space="preserve">                                                       SA-9 Control Summary Information</w:t>
            </w:r>
          </w:p>
        </w:tc>
      </w:tr>
      <w:tr w:rsidR="005F202E" w:rsidRPr="005F202E" w14:paraId="0B56A9DA" w14:textId="77777777" w:rsidTr="003D2327">
        <w:tc>
          <w:tcPr>
            <w:tcW w:w="9350" w:type="dxa"/>
            <w:shd w:val="clear" w:color="auto" w:fill="FFFFFF"/>
          </w:tcPr>
          <w:p w14:paraId="7726173E" w14:textId="77777777" w:rsidR="005F202E" w:rsidRPr="005F202E" w:rsidRDefault="005F202E" w:rsidP="005F202E">
            <w:pPr>
              <w:rPr>
                <w:lang w:val="en-US"/>
              </w:rPr>
            </w:pPr>
            <w:r w:rsidRPr="005F202E">
              <w:rPr>
                <w:lang w:val="en-US"/>
              </w:rPr>
              <w:t>Responsible Role:</w:t>
            </w:r>
          </w:p>
        </w:tc>
      </w:tr>
      <w:tr w:rsidR="005F202E" w:rsidRPr="005F202E" w14:paraId="4C8E526F" w14:textId="77777777" w:rsidTr="003D2327">
        <w:tc>
          <w:tcPr>
            <w:tcW w:w="9350" w:type="dxa"/>
            <w:shd w:val="clear" w:color="auto" w:fill="FFFFFF"/>
          </w:tcPr>
          <w:p w14:paraId="16BEBB22" w14:textId="77777777" w:rsidR="005F202E" w:rsidRPr="005F202E" w:rsidRDefault="005F202E" w:rsidP="005F202E">
            <w:pPr>
              <w:rPr>
                <w:lang w:val="en-US"/>
              </w:rPr>
            </w:pPr>
            <w:r w:rsidRPr="005F202E">
              <w:rPr>
                <w:lang w:val="en-US"/>
              </w:rPr>
              <w:lastRenderedPageBreak/>
              <w:t>Implementation Status (check all that apply):</w:t>
            </w:r>
          </w:p>
          <w:p w14:paraId="2E1DBDE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460B036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2F8DB6D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6AAC5A0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1079FE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4C85275C" w14:textId="77777777" w:rsidTr="003D2327">
        <w:tc>
          <w:tcPr>
            <w:tcW w:w="9350" w:type="dxa"/>
            <w:shd w:val="clear" w:color="auto" w:fill="FFFFFF"/>
          </w:tcPr>
          <w:p w14:paraId="0AFD4D5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328D7E8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793B5B5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752C7DE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46E6406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A41D8F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1B2DF10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63CE0C31" w14:textId="77777777" w:rsidTr="003D2327">
        <w:tc>
          <w:tcPr>
            <w:tcW w:w="9350" w:type="dxa"/>
            <w:shd w:val="clear" w:color="auto" w:fill="CCECFC"/>
          </w:tcPr>
          <w:p w14:paraId="2B43D1A2" w14:textId="77777777" w:rsidR="005F202E" w:rsidRPr="005F202E" w:rsidRDefault="005F202E" w:rsidP="005F202E">
            <w:pPr>
              <w:rPr>
                <w:lang w:val="en-US"/>
              </w:rPr>
            </w:pPr>
            <w:r w:rsidRPr="005F202E">
              <w:rPr>
                <w:b/>
                <w:lang w:val="en-US"/>
              </w:rPr>
              <w:t>SA-9 What is the solution and how is it implemented?</w:t>
            </w:r>
          </w:p>
        </w:tc>
      </w:tr>
      <w:tr w:rsidR="005F202E" w:rsidRPr="005F202E" w14:paraId="1AC3CDA2" w14:textId="77777777" w:rsidTr="003D2327">
        <w:tc>
          <w:tcPr>
            <w:tcW w:w="9350" w:type="dxa"/>
            <w:shd w:val="clear" w:color="auto" w:fill="FFFFFF"/>
          </w:tcPr>
          <w:p w14:paraId="72B6938E" w14:textId="77777777" w:rsidR="005F202E" w:rsidRPr="005F202E" w:rsidRDefault="005F202E" w:rsidP="005F202E">
            <w:pPr>
              <w:rPr>
                <w:lang w:val="en-US"/>
              </w:rPr>
            </w:pPr>
            <w:r w:rsidRPr="005F202E">
              <w:rPr>
                <w:lang w:val="en-US"/>
              </w:rPr>
              <w:t>Description of how SA-9 is implemented,</w:t>
            </w:r>
          </w:p>
          <w:p w14:paraId="6147B408" w14:textId="77777777" w:rsidR="005F202E" w:rsidRPr="005F202E" w:rsidRDefault="005F202E" w:rsidP="005F202E">
            <w:pPr>
              <w:rPr>
                <w:lang w:val="en-US"/>
              </w:rPr>
            </w:pPr>
          </w:p>
          <w:p w14:paraId="16D28414" w14:textId="77777777" w:rsidR="005F202E" w:rsidRPr="005F202E" w:rsidRDefault="005F202E" w:rsidP="005F202E">
            <w:pPr>
              <w:rPr>
                <w:lang w:val="en-US"/>
              </w:rPr>
            </w:pPr>
            <w:r w:rsidRPr="005F202E">
              <w:rPr>
                <w:lang w:val="en-US"/>
              </w:rPr>
              <w:t xml:space="preserve">Customer Responsibilities </w:t>
            </w:r>
          </w:p>
          <w:p w14:paraId="2521BFB2" w14:textId="77777777" w:rsidR="005F202E" w:rsidRPr="005F202E" w:rsidRDefault="005F202E" w:rsidP="005F202E">
            <w:pPr>
              <w:rPr>
                <w:lang w:val="en-US"/>
              </w:rPr>
            </w:pPr>
          </w:p>
        </w:tc>
      </w:tr>
      <w:tr w:rsidR="005F202E" w:rsidRPr="005F202E" w14:paraId="7AF840D4" w14:textId="77777777" w:rsidTr="003D2327">
        <w:tc>
          <w:tcPr>
            <w:tcW w:w="9350" w:type="dxa"/>
            <w:shd w:val="clear" w:color="auto" w:fill="CCECFC"/>
          </w:tcPr>
          <w:p w14:paraId="64B47BA4" w14:textId="77777777" w:rsidR="005F202E" w:rsidRPr="005F202E" w:rsidRDefault="005F202E" w:rsidP="005F202E">
            <w:pPr>
              <w:rPr>
                <w:lang w:val="en-US"/>
              </w:rPr>
            </w:pPr>
            <w:r w:rsidRPr="005F202E">
              <w:rPr>
                <w:b/>
                <w:lang w:val="en-US"/>
              </w:rPr>
              <w:t>SA-9 Assessment Plan/Procedures</w:t>
            </w:r>
          </w:p>
        </w:tc>
      </w:tr>
      <w:tr w:rsidR="005F202E" w:rsidRPr="005F202E" w14:paraId="388B6C63" w14:textId="77777777" w:rsidTr="003D2327">
        <w:tc>
          <w:tcPr>
            <w:tcW w:w="9350" w:type="dxa"/>
            <w:shd w:val="clear" w:color="auto" w:fill="FFFFFF"/>
          </w:tcPr>
          <w:p w14:paraId="20DC07B1" w14:textId="77777777" w:rsidR="005F202E" w:rsidRPr="005F202E" w:rsidRDefault="005F202E" w:rsidP="005F202E">
            <w:pPr>
              <w:rPr>
                <w:b/>
                <w:lang w:val="en-US"/>
              </w:rPr>
            </w:pPr>
            <w:r w:rsidRPr="005F202E">
              <w:rPr>
                <w:b/>
                <w:lang w:val="en-US"/>
              </w:rPr>
              <w:t>Assessment Objective:</w:t>
            </w:r>
          </w:p>
          <w:p w14:paraId="341FE2C0" w14:textId="77777777" w:rsidR="005F202E" w:rsidRPr="005F202E" w:rsidRDefault="005F202E" w:rsidP="005F202E">
            <w:pPr>
              <w:rPr>
                <w:lang w:val="en-US"/>
              </w:rPr>
            </w:pPr>
            <w:r w:rsidRPr="005F202E">
              <w:rPr>
                <w:lang w:val="en-US"/>
              </w:rPr>
              <w:lastRenderedPageBreak/>
              <w:t>Determine if Federal/FedRAMP Continuous Monitoring requirements must be met for external systems where Federal information is processed or stored are employed to monitor control compliance by external service providers on an ongoing basis.</w:t>
            </w:r>
          </w:p>
          <w:p w14:paraId="464AA43C" w14:textId="77777777" w:rsidR="005F202E" w:rsidRPr="005F202E" w:rsidRDefault="005F202E" w:rsidP="005F202E">
            <w:pPr>
              <w:rPr>
                <w:lang w:val="en-US"/>
              </w:rPr>
            </w:pPr>
          </w:p>
        </w:tc>
      </w:tr>
      <w:tr w:rsidR="005F202E" w:rsidRPr="005F202E" w14:paraId="17637CB6" w14:textId="77777777" w:rsidTr="003D2327">
        <w:tc>
          <w:tcPr>
            <w:tcW w:w="9350" w:type="dxa"/>
            <w:shd w:val="clear" w:color="auto" w:fill="FFFFFF"/>
          </w:tcPr>
          <w:p w14:paraId="57C9DC98" w14:textId="77777777" w:rsidR="005F202E" w:rsidRPr="005F202E" w:rsidRDefault="005F202E" w:rsidP="005F202E">
            <w:pPr>
              <w:rPr>
                <w:b/>
                <w:lang w:val="en-US"/>
              </w:rPr>
            </w:pPr>
            <w:r w:rsidRPr="005F202E">
              <w:rPr>
                <w:b/>
                <w:lang w:val="en-US"/>
              </w:rPr>
              <w:lastRenderedPageBreak/>
              <w:t>Assessment Procedures:</w:t>
            </w:r>
          </w:p>
          <w:p w14:paraId="762089C2" w14:textId="77777777" w:rsidR="005F202E" w:rsidRPr="005F202E" w:rsidRDefault="005F202E" w:rsidP="00661E6D">
            <w:pPr>
              <w:numPr>
                <w:ilvl w:val="0"/>
                <w:numId w:val="160"/>
              </w:numPr>
              <w:rPr>
                <w:lang w:val="en-US"/>
              </w:rPr>
            </w:pPr>
            <w:r w:rsidRPr="005F202E">
              <w:rPr>
                <w:b/>
                <w:lang w:val="en-US"/>
              </w:rPr>
              <w:t xml:space="preserve">EXAMINE: </w:t>
            </w:r>
            <w:r w:rsidRPr="005F202E">
              <w:rPr>
                <w:lang w:val="en-US"/>
              </w:rPr>
              <w:t>System and services acquisition policy; system and services acquisition procedures; procedures addressing methods and techniques for monitoring control compliance by external service providers of system services; acquisition documentation; contracts; service level agreements; interagency agreements; licensing agreements; list of organizational security and privacy requirements for external provider services; control assessment results or reports from external providers of system services; system security plan; privacy plan; supply chain risk management plan; other relevant documents or records.</w:t>
            </w:r>
          </w:p>
          <w:p w14:paraId="5951CFCF" w14:textId="77777777" w:rsidR="005F202E" w:rsidRPr="005F202E" w:rsidRDefault="005F202E" w:rsidP="00661E6D">
            <w:pPr>
              <w:numPr>
                <w:ilvl w:val="0"/>
                <w:numId w:val="159"/>
              </w:numPr>
              <w:rPr>
                <w:lang w:val="en-US"/>
              </w:rPr>
            </w:pPr>
            <w:r w:rsidRPr="005F202E">
              <w:rPr>
                <w:b/>
                <w:lang w:val="en-US"/>
              </w:rPr>
              <w:t xml:space="preserve">INTERVIEW: </w:t>
            </w:r>
            <w:r w:rsidRPr="005F202E">
              <w:rPr>
                <w:lang w:val="en-US"/>
              </w:rPr>
              <w:t>Organizational personnel with acquisition responsibilities; external providers of system services; organizational personnel with information security and privacy responsibilities; organizational personnel with supply chain risk management responsibilities.</w:t>
            </w:r>
          </w:p>
          <w:p w14:paraId="329E2D77" w14:textId="77777777" w:rsidR="005F202E" w:rsidRPr="005F202E" w:rsidRDefault="005F202E" w:rsidP="00661E6D">
            <w:pPr>
              <w:numPr>
                <w:ilvl w:val="0"/>
                <w:numId w:val="162"/>
              </w:numPr>
              <w:rPr>
                <w:lang w:val="en-US"/>
              </w:rPr>
            </w:pPr>
            <w:r w:rsidRPr="005F202E">
              <w:rPr>
                <w:b/>
                <w:lang w:val="en-US"/>
              </w:rPr>
              <w:t xml:space="preserve">TEST: </w:t>
            </w:r>
            <w:r w:rsidRPr="005F202E">
              <w:rPr>
                <w:lang w:val="en-US"/>
              </w:rPr>
              <w:t>Organizational processes for monitoring security and privacy control compliance by external service providers on an ongoing basis; mechanisms for monitoring security and privacy control compliance by external service providers on an ongoing basis.</w:t>
            </w:r>
          </w:p>
          <w:p w14:paraId="7942EBF8" w14:textId="77777777" w:rsidR="005F202E" w:rsidRPr="005F202E" w:rsidRDefault="005F202E" w:rsidP="005F202E">
            <w:pPr>
              <w:rPr>
                <w:lang w:val="en-US"/>
              </w:rPr>
            </w:pPr>
          </w:p>
        </w:tc>
      </w:tr>
      <w:tr w:rsidR="005F202E" w:rsidRPr="005F202E" w14:paraId="3CD9D7C9" w14:textId="77777777" w:rsidTr="003D2327">
        <w:tc>
          <w:tcPr>
            <w:tcW w:w="9350" w:type="dxa"/>
            <w:shd w:val="clear" w:color="auto" w:fill="CCECFC"/>
          </w:tcPr>
          <w:p w14:paraId="5EB41015" w14:textId="77777777" w:rsidR="005F202E" w:rsidRPr="005F202E" w:rsidRDefault="005F202E" w:rsidP="005F202E">
            <w:pPr>
              <w:rPr>
                <w:lang w:val="en-US"/>
              </w:rPr>
            </w:pPr>
            <w:r w:rsidRPr="005F202E">
              <w:rPr>
                <w:b/>
                <w:lang w:val="en-US"/>
              </w:rPr>
              <w:t>SA-9 Assessment Results</w:t>
            </w:r>
          </w:p>
        </w:tc>
      </w:tr>
      <w:tr w:rsidR="005F202E" w:rsidRPr="005F202E" w14:paraId="074429B8" w14:textId="77777777" w:rsidTr="003D2327">
        <w:tc>
          <w:tcPr>
            <w:tcW w:w="9350" w:type="dxa"/>
            <w:shd w:val="clear" w:color="auto" w:fill="FFFFFF"/>
          </w:tcPr>
          <w:p w14:paraId="0C3811EA" w14:textId="77777777" w:rsidR="005F202E" w:rsidRPr="005F202E" w:rsidRDefault="005F202E" w:rsidP="005F202E">
            <w:pPr>
              <w:rPr>
                <w:lang w:val="en-US"/>
              </w:rPr>
            </w:pPr>
            <w:r w:rsidRPr="005F202E">
              <w:rPr>
                <w:lang w:val="en-US"/>
              </w:rPr>
              <w:t>Description of observations and evidence</w:t>
            </w:r>
          </w:p>
          <w:p w14:paraId="5E13F3F4"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3E82CF74"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3B5D59A0" w14:textId="77777777" w:rsidR="005F202E" w:rsidRPr="005F202E" w:rsidRDefault="005F202E" w:rsidP="005F202E">
            <w:pPr>
              <w:rPr>
                <w:lang w:val="en-US"/>
              </w:rPr>
            </w:pPr>
          </w:p>
        </w:tc>
      </w:tr>
      <w:tr w:rsidR="005F202E" w:rsidRPr="005F202E" w14:paraId="0EA034B8" w14:textId="77777777" w:rsidTr="003D2327">
        <w:tc>
          <w:tcPr>
            <w:tcW w:w="9350" w:type="dxa"/>
            <w:shd w:val="clear" w:color="auto" w:fill="CCECFC"/>
          </w:tcPr>
          <w:p w14:paraId="5D011C1C" w14:textId="77777777" w:rsidR="005F202E" w:rsidRPr="005F202E" w:rsidRDefault="005F202E" w:rsidP="005F202E">
            <w:pPr>
              <w:rPr>
                <w:lang w:val="en-US"/>
              </w:rPr>
            </w:pPr>
            <w:r w:rsidRPr="005F202E">
              <w:rPr>
                <w:b/>
                <w:lang w:val="en-US"/>
              </w:rPr>
              <w:lastRenderedPageBreak/>
              <w:t>SA-9 Remediation Plan</w:t>
            </w:r>
          </w:p>
        </w:tc>
      </w:tr>
      <w:tr w:rsidR="005F202E" w:rsidRPr="005F202E" w14:paraId="086BE2BE" w14:textId="77777777" w:rsidTr="003D2327">
        <w:tc>
          <w:tcPr>
            <w:tcW w:w="9350" w:type="dxa"/>
            <w:shd w:val="clear" w:color="auto" w:fill="FFFFFF"/>
          </w:tcPr>
          <w:p w14:paraId="33132274" w14:textId="77777777" w:rsidR="005F202E" w:rsidRPr="005F202E" w:rsidRDefault="005F202E" w:rsidP="005F202E">
            <w:pPr>
              <w:rPr>
                <w:lang w:val="en-US"/>
              </w:rPr>
            </w:pPr>
            <w:r w:rsidRPr="005F202E">
              <w:rPr>
                <w:lang w:val="en-US"/>
              </w:rPr>
              <w:t>Define remediation plans to correct risks identified with this control requirement.</w:t>
            </w:r>
          </w:p>
          <w:p w14:paraId="001D8B0B" w14:textId="77777777" w:rsidR="005F202E" w:rsidRPr="005F202E" w:rsidRDefault="005F202E" w:rsidP="005F202E">
            <w:pPr>
              <w:rPr>
                <w:lang w:val="en-US"/>
              </w:rPr>
            </w:pPr>
          </w:p>
        </w:tc>
      </w:tr>
    </w:tbl>
    <w:p w14:paraId="2DE639EA" w14:textId="77777777" w:rsidR="005F202E" w:rsidRPr="005F202E" w:rsidRDefault="005F202E" w:rsidP="005F202E">
      <w:pPr>
        <w:rPr>
          <w:b/>
          <w:lang w:val="en-US"/>
        </w:rPr>
      </w:pPr>
    </w:p>
    <w:p w14:paraId="74489246" w14:textId="77777777" w:rsidR="005F202E" w:rsidRPr="005F202E" w:rsidRDefault="005F202E" w:rsidP="00661E6D">
      <w:pPr>
        <w:numPr>
          <w:ilvl w:val="0"/>
          <w:numId w:val="13"/>
        </w:numPr>
        <w:rPr>
          <w:lang w:val="en-US"/>
        </w:rPr>
      </w:pPr>
      <w:r w:rsidRPr="005F202E">
        <w:rPr>
          <w:lang w:val="en-US"/>
        </w:rPr>
        <w:t>SA-22 Unsupported System Components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3B32F3D4" w14:textId="77777777" w:rsidTr="003D2327">
        <w:tc>
          <w:tcPr>
            <w:tcW w:w="9350" w:type="dxa"/>
            <w:shd w:val="clear" w:color="auto" w:fill="CCECFC"/>
          </w:tcPr>
          <w:p w14:paraId="1F2074F1" w14:textId="77777777" w:rsidR="005F202E" w:rsidRPr="005F202E" w:rsidRDefault="005F202E" w:rsidP="005F202E">
            <w:pPr>
              <w:rPr>
                <w:lang w:val="en-US"/>
              </w:rPr>
            </w:pPr>
            <w:r w:rsidRPr="005F202E">
              <w:rPr>
                <w:b/>
                <w:lang w:val="en-US"/>
              </w:rPr>
              <w:t xml:space="preserve">                                                       SA-22 Control Requirement(s)</w:t>
            </w:r>
          </w:p>
        </w:tc>
      </w:tr>
      <w:tr w:rsidR="005F202E" w:rsidRPr="005F202E" w14:paraId="57D6B482" w14:textId="77777777" w:rsidTr="003D2327">
        <w:tc>
          <w:tcPr>
            <w:tcW w:w="9350" w:type="dxa"/>
            <w:shd w:val="clear" w:color="auto" w:fill="FFFFFF"/>
          </w:tcPr>
          <w:p w14:paraId="2CC0E149" w14:textId="77777777" w:rsidR="005F202E" w:rsidRPr="005F202E" w:rsidRDefault="005F202E" w:rsidP="005F202E">
            <w:pPr>
              <w:rPr>
                <w:lang w:val="en-US"/>
              </w:rPr>
            </w:pPr>
            <w:r w:rsidRPr="005F202E">
              <w:rPr>
                <w:lang w:val="en-US"/>
              </w:rPr>
              <w:tab/>
              <w:t>a.</w:t>
            </w:r>
            <w:r w:rsidRPr="005F202E">
              <w:rPr>
                <w:lang w:val="en-US"/>
              </w:rPr>
              <w:tab/>
              <w:t>Replace system components when support for the components is no longer available from the developer, vendor, or manufacturer; or</w:t>
            </w:r>
          </w:p>
          <w:p w14:paraId="7E8F7C1E" w14:textId="77777777" w:rsidR="005F202E" w:rsidRPr="005F202E" w:rsidRDefault="005F202E" w:rsidP="005F202E">
            <w:pPr>
              <w:rPr>
                <w:lang w:val="en-US"/>
              </w:rPr>
            </w:pPr>
            <w:r w:rsidRPr="005F202E">
              <w:rPr>
                <w:lang w:val="en-US"/>
              </w:rPr>
              <w:tab/>
              <w:t>b.</w:t>
            </w:r>
            <w:r w:rsidRPr="005F202E">
              <w:rPr>
                <w:lang w:val="en-US"/>
              </w:rPr>
              <w:tab/>
              <w:t>Provide the following options for alternative sources for continued support for unsupported components [Selection (one or more): in-house support; [Assignment: organization-defined support from external providers]].</w:t>
            </w:r>
          </w:p>
          <w:p w14:paraId="6199797E" w14:textId="77777777" w:rsidR="005F202E" w:rsidRPr="005F202E" w:rsidRDefault="005F202E" w:rsidP="005F202E">
            <w:pPr>
              <w:rPr>
                <w:lang w:val="en-US"/>
              </w:rPr>
            </w:pPr>
          </w:p>
        </w:tc>
      </w:tr>
      <w:tr w:rsidR="005F202E" w:rsidRPr="005F202E" w14:paraId="0A39A376" w14:textId="77777777" w:rsidTr="003D2327">
        <w:tc>
          <w:tcPr>
            <w:tcW w:w="9350" w:type="dxa"/>
            <w:shd w:val="clear" w:color="auto" w:fill="CCECFC"/>
          </w:tcPr>
          <w:p w14:paraId="62D7C1FB" w14:textId="77777777" w:rsidR="005F202E" w:rsidRPr="005F202E" w:rsidRDefault="005F202E" w:rsidP="005F202E">
            <w:pPr>
              <w:rPr>
                <w:lang w:val="en-US"/>
              </w:rPr>
            </w:pPr>
            <w:r w:rsidRPr="005F202E">
              <w:rPr>
                <w:b/>
                <w:lang w:val="en-US"/>
              </w:rPr>
              <w:t xml:space="preserve">                                                       SA-22 Control Summary Information</w:t>
            </w:r>
          </w:p>
        </w:tc>
      </w:tr>
      <w:tr w:rsidR="005F202E" w:rsidRPr="005F202E" w14:paraId="2A756910" w14:textId="77777777" w:rsidTr="003D2327">
        <w:tc>
          <w:tcPr>
            <w:tcW w:w="9350" w:type="dxa"/>
            <w:shd w:val="clear" w:color="auto" w:fill="FFFFFF"/>
          </w:tcPr>
          <w:p w14:paraId="6040A135" w14:textId="77777777" w:rsidR="005F202E" w:rsidRPr="005F202E" w:rsidRDefault="005F202E" w:rsidP="005F202E">
            <w:pPr>
              <w:rPr>
                <w:lang w:val="en-US"/>
              </w:rPr>
            </w:pPr>
            <w:r w:rsidRPr="005F202E">
              <w:rPr>
                <w:lang w:val="en-US"/>
              </w:rPr>
              <w:t>Responsible Role:</w:t>
            </w:r>
          </w:p>
        </w:tc>
      </w:tr>
      <w:tr w:rsidR="005F202E" w:rsidRPr="005F202E" w14:paraId="77D30534" w14:textId="77777777" w:rsidTr="003D2327">
        <w:tc>
          <w:tcPr>
            <w:tcW w:w="9350" w:type="dxa"/>
            <w:shd w:val="clear" w:color="auto" w:fill="FFFFFF"/>
          </w:tcPr>
          <w:p w14:paraId="754C597C" w14:textId="77777777" w:rsidR="005F202E" w:rsidRPr="005F202E" w:rsidRDefault="005F202E" w:rsidP="005F202E">
            <w:pPr>
              <w:rPr>
                <w:lang w:val="en-US"/>
              </w:rPr>
            </w:pPr>
            <w:r w:rsidRPr="005F202E">
              <w:rPr>
                <w:lang w:val="en-US"/>
              </w:rPr>
              <w:t>Implementation Status (check all that apply):</w:t>
            </w:r>
          </w:p>
          <w:p w14:paraId="0D11DF9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01BC3D5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2D8ADC8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433ABBF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3F493DC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69669465" w14:textId="77777777" w:rsidTr="003D2327">
        <w:tc>
          <w:tcPr>
            <w:tcW w:w="9350" w:type="dxa"/>
            <w:shd w:val="clear" w:color="auto" w:fill="FFFFFF"/>
          </w:tcPr>
          <w:p w14:paraId="757B91E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2099280E"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System Specific</w:t>
            </w:r>
          </w:p>
          <w:p w14:paraId="2EA2728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2910B64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012CB63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2B56B38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3831CBD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0511AC9E" w14:textId="77777777" w:rsidTr="003D2327">
        <w:tc>
          <w:tcPr>
            <w:tcW w:w="9350" w:type="dxa"/>
            <w:shd w:val="clear" w:color="auto" w:fill="CCECFC"/>
          </w:tcPr>
          <w:p w14:paraId="1F57C447" w14:textId="77777777" w:rsidR="005F202E" w:rsidRPr="005F202E" w:rsidRDefault="005F202E" w:rsidP="005F202E">
            <w:pPr>
              <w:rPr>
                <w:lang w:val="en-US"/>
              </w:rPr>
            </w:pPr>
            <w:r w:rsidRPr="005F202E">
              <w:rPr>
                <w:b/>
                <w:lang w:val="en-US"/>
              </w:rPr>
              <w:lastRenderedPageBreak/>
              <w:t>SA-22 What is the solution and how is it implemented?</w:t>
            </w:r>
          </w:p>
        </w:tc>
      </w:tr>
      <w:tr w:rsidR="005F202E" w:rsidRPr="005F202E" w14:paraId="7888DD3F" w14:textId="77777777" w:rsidTr="003D2327">
        <w:tc>
          <w:tcPr>
            <w:tcW w:w="9350" w:type="dxa"/>
            <w:shd w:val="clear" w:color="auto" w:fill="FFFFFF"/>
          </w:tcPr>
          <w:p w14:paraId="1217CE31" w14:textId="77777777" w:rsidR="005F202E" w:rsidRPr="005F202E" w:rsidRDefault="005F202E" w:rsidP="005F202E">
            <w:pPr>
              <w:rPr>
                <w:lang w:val="en-US"/>
              </w:rPr>
            </w:pPr>
            <w:r w:rsidRPr="005F202E">
              <w:rPr>
                <w:lang w:val="en-US"/>
              </w:rPr>
              <w:t>Description of how SA-22 is implemented,</w:t>
            </w:r>
          </w:p>
          <w:p w14:paraId="364DE865" w14:textId="77777777" w:rsidR="005F202E" w:rsidRPr="005F202E" w:rsidRDefault="005F202E" w:rsidP="005F202E">
            <w:pPr>
              <w:rPr>
                <w:lang w:val="en-US"/>
              </w:rPr>
            </w:pPr>
          </w:p>
          <w:p w14:paraId="65D9462D" w14:textId="77777777" w:rsidR="005F202E" w:rsidRPr="005F202E" w:rsidRDefault="005F202E" w:rsidP="005F202E">
            <w:pPr>
              <w:rPr>
                <w:lang w:val="en-US"/>
              </w:rPr>
            </w:pPr>
            <w:r w:rsidRPr="005F202E">
              <w:rPr>
                <w:lang w:val="en-US"/>
              </w:rPr>
              <w:t xml:space="preserve">Customer Responsibilities </w:t>
            </w:r>
          </w:p>
          <w:p w14:paraId="5B66243B" w14:textId="77777777" w:rsidR="005F202E" w:rsidRPr="005F202E" w:rsidRDefault="005F202E" w:rsidP="005F202E">
            <w:pPr>
              <w:rPr>
                <w:lang w:val="en-US"/>
              </w:rPr>
            </w:pPr>
          </w:p>
        </w:tc>
      </w:tr>
      <w:tr w:rsidR="005F202E" w:rsidRPr="005F202E" w14:paraId="581A7BD9" w14:textId="77777777" w:rsidTr="003D2327">
        <w:tc>
          <w:tcPr>
            <w:tcW w:w="9350" w:type="dxa"/>
            <w:shd w:val="clear" w:color="auto" w:fill="CCECFC"/>
          </w:tcPr>
          <w:p w14:paraId="359CB6B8" w14:textId="77777777" w:rsidR="005F202E" w:rsidRPr="005F202E" w:rsidRDefault="005F202E" w:rsidP="005F202E">
            <w:pPr>
              <w:rPr>
                <w:lang w:val="en-US"/>
              </w:rPr>
            </w:pPr>
            <w:r w:rsidRPr="005F202E">
              <w:rPr>
                <w:b/>
                <w:lang w:val="en-US"/>
              </w:rPr>
              <w:t>SA-22 Assessment Plan/Procedures</w:t>
            </w:r>
          </w:p>
        </w:tc>
      </w:tr>
      <w:tr w:rsidR="005F202E" w:rsidRPr="005F202E" w14:paraId="25F724C1" w14:textId="77777777" w:rsidTr="003D2327">
        <w:tc>
          <w:tcPr>
            <w:tcW w:w="9350" w:type="dxa"/>
            <w:shd w:val="clear" w:color="auto" w:fill="FFFFFF"/>
          </w:tcPr>
          <w:p w14:paraId="0B0E06DB" w14:textId="77777777" w:rsidR="005F202E" w:rsidRPr="005F202E" w:rsidRDefault="005F202E" w:rsidP="005F202E">
            <w:pPr>
              <w:rPr>
                <w:b/>
                <w:lang w:val="en-US"/>
              </w:rPr>
            </w:pPr>
            <w:r w:rsidRPr="005F202E">
              <w:rPr>
                <w:b/>
                <w:lang w:val="en-US"/>
              </w:rPr>
              <w:t>Assessment Objective:</w:t>
            </w:r>
          </w:p>
          <w:p w14:paraId="3429BCED" w14:textId="77777777" w:rsidR="005F202E" w:rsidRPr="005F202E" w:rsidRDefault="005F202E" w:rsidP="005F202E">
            <w:pPr>
              <w:rPr>
                <w:lang w:val="en-US"/>
              </w:rPr>
            </w:pPr>
            <w:r w:rsidRPr="005F202E">
              <w:rPr>
                <w:lang w:val="en-US"/>
              </w:rPr>
              <w:t>Determine if:</w:t>
            </w:r>
          </w:p>
          <w:p w14:paraId="4041A0DF" w14:textId="77777777" w:rsidR="005F202E" w:rsidRPr="005F202E" w:rsidRDefault="005F202E" w:rsidP="00661E6D">
            <w:pPr>
              <w:numPr>
                <w:ilvl w:val="0"/>
                <w:numId w:val="283"/>
              </w:numPr>
              <w:rPr>
                <w:lang w:val="en-US"/>
              </w:rPr>
            </w:pPr>
            <w:r w:rsidRPr="005F202E">
              <w:rPr>
                <w:lang w:val="en-US"/>
              </w:rPr>
              <w:t>system components are replaced when support for the components is no longer available from the developer, vendor, or manufacturer; and</w:t>
            </w:r>
          </w:p>
          <w:p w14:paraId="30C55D82" w14:textId="77777777" w:rsidR="005F202E" w:rsidRPr="005F202E" w:rsidRDefault="005F202E" w:rsidP="00661E6D">
            <w:pPr>
              <w:numPr>
                <w:ilvl w:val="0"/>
                <w:numId w:val="283"/>
              </w:numPr>
              <w:rPr>
                <w:lang w:val="en-US"/>
              </w:rPr>
            </w:pPr>
            <w:r w:rsidRPr="005F202E">
              <w:rPr>
                <w:lang w:val="en-US"/>
              </w:rPr>
              <w:t xml:space="preserve">in-house </w:t>
            </w:r>
            <w:proofErr w:type="gramStart"/>
            <w:r w:rsidRPr="005F202E">
              <w:rPr>
                <w:lang w:val="en-US"/>
              </w:rPr>
              <w:t>support;</w:t>
            </w:r>
            <w:proofErr w:type="gramEnd"/>
            <w:r w:rsidRPr="005F202E">
              <w:rPr>
                <w:lang w:val="en-US"/>
              </w:rPr>
              <w:t xml:space="preserve"> support from external providers provide options for alternative sources for continued support for unsupported components.</w:t>
            </w:r>
          </w:p>
          <w:p w14:paraId="1EA11D8B" w14:textId="77777777" w:rsidR="005F202E" w:rsidRPr="005F202E" w:rsidRDefault="005F202E" w:rsidP="005F202E">
            <w:pPr>
              <w:rPr>
                <w:lang w:val="en-US"/>
              </w:rPr>
            </w:pPr>
          </w:p>
        </w:tc>
      </w:tr>
      <w:tr w:rsidR="005F202E" w:rsidRPr="005F202E" w14:paraId="49812957" w14:textId="77777777" w:rsidTr="003D2327">
        <w:tc>
          <w:tcPr>
            <w:tcW w:w="9350" w:type="dxa"/>
            <w:shd w:val="clear" w:color="auto" w:fill="FFFFFF"/>
          </w:tcPr>
          <w:p w14:paraId="1549CFFD" w14:textId="77777777" w:rsidR="005F202E" w:rsidRPr="005F202E" w:rsidRDefault="005F202E" w:rsidP="005F202E">
            <w:pPr>
              <w:rPr>
                <w:b/>
                <w:lang w:val="en-US"/>
              </w:rPr>
            </w:pPr>
            <w:r w:rsidRPr="005F202E">
              <w:rPr>
                <w:b/>
                <w:lang w:val="en-US"/>
              </w:rPr>
              <w:t>Assessment Procedures:</w:t>
            </w:r>
          </w:p>
          <w:p w14:paraId="4BBCE883" w14:textId="77777777" w:rsidR="005F202E" w:rsidRPr="005F202E" w:rsidRDefault="005F202E" w:rsidP="00661E6D">
            <w:pPr>
              <w:numPr>
                <w:ilvl w:val="0"/>
                <w:numId w:val="161"/>
              </w:numPr>
              <w:rPr>
                <w:lang w:val="en-US"/>
              </w:rPr>
            </w:pPr>
            <w:r w:rsidRPr="005F202E">
              <w:rPr>
                <w:b/>
                <w:lang w:val="en-US"/>
              </w:rPr>
              <w:t xml:space="preserve">EXAMINE: </w:t>
            </w:r>
            <w:r w:rsidRPr="005F202E">
              <w:rPr>
                <w:lang w:val="en-US"/>
              </w:rPr>
              <w:t xml:space="preserve">System and services acquisition policy; procedures addressing the replacement or continued use of unsupported system components; documented evidence of replacing unsupported system components; documented approvals </w:t>
            </w:r>
            <w:r w:rsidRPr="005F202E">
              <w:rPr>
                <w:lang w:val="en-US"/>
              </w:rPr>
              <w:lastRenderedPageBreak/>
              <w:t>(including justification) for the continued use of unsupported system components; system security plan; supply chain risk management plan; other relevant documents or records.</w:t>
            </w:r>
          </w:p>
          <w:p w14:paraId="2930CDFF" w14:textId="77777777" w:rsidR="005F202E" w:rsidRPr="005F202E" w:rsidRDefault="005F202E" w:rsidP="00661E6D">
            <w:pPr>
              <w:numPr>
                <w:ilvl w:val="0"/>
                <w:numId w:val="164"/>
              </w:numPr>
              <w:rPr>
                <w:lang w:val="en-US"/>
              </w:rPr>
            </w:pPr>
            <w:r w:rsidRPr="005F202E">
              <w:rPr>
                <w:b/>
                <w:lang w:val="en-US"/>
              </w:rPr>
              <w:t xml:space="preserve">INTERVIEW: </w:t>
            </w:r>
            <w:r w:rsidRPr="005F202E">
              <w:rPr>
                <w:lang w:val="en-US"/>
              </w:rPr>
              <w:t>Organizational personnel with system and service acquisition responsibilities; organizational personnel with information security responsibilities; organizational personnel with the responsibility for the system development life cycle; organizational personnel responsible for component replacement.</w:t>
            </w:r>
          </w:p>
          <w:p w14:paraId="505B7266" w14:textId="77777777" w:rsidR="005F202E" w:rsidRPr="005F202E" w:rsidRDefault="005F202E" w:rsidP="00661E6D">
            <w:pPr>
              <w:numPr>
                <w:ilvl w:val="0"/>
                <w:numId w:val="163"/>
              </w:numPr>
              <w:rPr>
                <w:lang w:val="en-US"/>
              </w:rPr>
            </w:pPr>
            <w:r w:rsidRPr="005F202E">
              <w:rPr>
                <w:b/>
                <w:lang w:val="en-US"/>
              </w:rPr>
              <w:t xml:space="preserve">TEST: </w:t>
            </w:r>
            <w:r w:rsidRPr="005F202E">
              <w:rPr>
                <w:lang w:val="en-US"/>
              </w:rPr>
              <w:t>Organizational processes for replacing unsupported system components; mechanisms supporting and/or implementing the replacement of unsupported system components.</w:t>
            </w:r>
          </w:p>
          <w:p w14:paraId="5F4086D3" w14:textId="77777777" w:rsidR="005F202E" w:rsidRPr="005F202E" w:rsidRDefault="005F202E" w:rsidP="005F202E">
            <w:pPr>
              <w:rPr>
                <w:lang w:val="en-US"/>
              </w:rPr>
            </w:pPr>
          </w:p>
        </w:tc>
      </w:tr>
      <w:tr w:rsidR="005F202E" w:rsidRPr="005F202E" w14:paraId="721C83A5" w14:textId="77777777" w:rsidTr="003D2327">
        <w:tc>
          <w:tcPr>
            <w:tcW w:w="9350" w:type="dxa"/>
            <w:shd w:val="clear" w:color="auto" w:fill="CCECFC"/>
          </w:tcPr>
          <w:p w14:paraId="7B1BBC87" w14:textId="77777777" w:rsidR="005F202E" w:rsidRPr="005F202E" w:rsidRDefault="005F202E" w:rsidP="005F202E">
            <w:pPr>
              <w:rPr>
                <w:lang w:val="en-US"/>
              </w:rPr>
            </w:pPr>
            <w:r w:rsidRPr="005F202E">
              <w:rPr>
                <w:b/>
                <w:lang w:val="en-US"/>
              </w:rPr>
              <w:lastRenderedPageBreak/>
              <w:t>SA-22 Assessment Results</w:t>
            </w:r>
          </w:p>
        </w:tc>
      </w:tr>
      <w:tr w:rsidR="005F202E" w:rsidRPr="005F202E" w14:paraId="57AA0A64" w14:textId="77777777" w:rsidTr="003D2327">
        <w:tc>
          <w:tcPr>
            <w:tcW w:w="9350" w:type="dxa"/>
            <w:shd w:val="clear" w:color="auto" w:fill="FFFFFF"/>
          </w:tcPr>
          <w:p w14:paraId="4AF353D7" w14:textId="77777777" w:rsidR="005F202E" w:rsidRPr="005F202E" w:rsidRDefault="005F202E" w:rsidP="005F202E">
            <w:pPr>
              <w:rPr>
                <w:lang w:val="en-US"/>
              </w:rPr>
            </w:pPr>
            <w:r w:rsidRPr="005F202E">
              <w:rPr>
                <w:lang w:val="en-US"/>
              </w:rPr>
              <w:t>Description of observations and evidence</w:t>
            </w:r>
          </w:p>
          <w:p w14:paraId="73E44588"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174C57DD"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66D36A83" w14:textId="77777777" w:rsidR="005F202E" w:rsidRPr="005F202E" w:rsidRDefault="005F202E" w:rsidP="005F202E">
            <w:pPr>
              <w:rPr>
                <w:lang w:val="en-US"/>
              </w:rPr>
            </w:pPr>
          </w:p>
        </w:tc>
      </w:tr>
      <w:tr w:rsidR="005F202E" w:rsidRPr="005F202E" w14:paraId="6B0E4D53" w14:textId="77777777" w:rsidTr="003D2327">
        <w:tc>
          <w:tcPr>
            <w:tcW w:w="9350" w:type="dxa"/>
            <w:shd w:val="clear" w:color="auto" w:fill="CCECFC"/>
          </w:tcPr>
          <w:p w14:paraId="315D8043" w14:textId="77777777" w:rsidR="005F202E" w:rsidRPr="005F202E" w:rsidRDefault="005F202E" w:rsidP="005F202E">
            <w:pPr>
              <w:rPr>
                <w:lang w:val="en-US"/>
              </w:rPr>
            </w:pPr>
            <w:r w:rsidRPr="005F202E">
              <w:rPr>
                <w:b/>
                <w:lang w:val="en-US"/>
              </w:rPr>
              <w:t>SA-22 Remediation Plan</w:t>
            </w:r>
          </w:p>
        </w:tc>
      </w:tr>
      <w:tr w:rsidR="005F202E" w:rsidRPr="005F202E" w14:paraId="77BA7286" w14:textId="77777777" w:rsidTr="003D2327">
        <w:tc>
          <w:tcPr>
            <w:tcW w:w="9350" w:type="dxa"/>
            <w:shd w:val="clear" w:color="auto" w:fill="FFFFFF"/>
          </w:tcPr>
          <w:p w14:paraId="1EB951D4" w14:textId="77777777" w:rsidR="005F202E" w:rsidRPr="005F202E" w:rsidRDefault="005F202E" w:rsidP="005F202E">
            <w:pPr>
              <w:rPr>
                <w:lang w:val="en-US"/>
              </w:rPr>
            </w:pPr>
            <w:r w:rsidRPr="005F202E">
              <w:rPr>
                <w:lang w:val="en-US"/>
              </w:rPr>
              <w:t>Define remediation plans to correct risks identified with this control requirement.</w:t>
            </w:r>
          </w:p>
          <w:p w14:paraId="4685026A" w14:textId="77777777" w:rsidR="005F202E" w:rsidRPr="005F202E" w:rsidRDefault="005F202E" w:rsidP="005F202E">
            <w:pPr>
              <w:rPr>
                <w:lang w:val="en-US"/>
              </w:rPr>
            </w:pPr>
          </w:p>
        </w:tc>
      </w:tr>
    </w:tbl>
    <w:p w14:paraId="46C86C99" w14:textId="77777777" w:rsidR="005F202E" w:rsidRPr="005F202E" w:rsidRDefault="005F202E" w:rsidP="005F202E">
      <w:pPr>
        <w:rPr>
          <w:lang w:val="en-US"/>
        </w:rPr>
      </w:pPr>
    </w:p>
    <w:p w14:paraId="11FB1568" w14:textId="77777777" w:rsidR="005F202E" w:rsidRPr="005F202E" w:rsidRDefault="005F202E" w:rsidP="00661E6D">
      <w:pPr>
        <w:numPr>
          <w:ilvl w:val="1"/>
          <w:numId w:val="76"/>
        </w:numPr>
        <w:rPr>
          <w:b/>
          <w:lang w:val="en-US"/>
        </w:rPr>
      </w:pPr>
      <w:bookmarkStart w:id="49" w:name="_heading=h.2grqrue" w:colFirst="0" w:colLast="0"/>
      <w:bookmarkEnd w:id="49"/>
      <w:r w:rsidRPr="005F202E">
        <w:rPr>
          <w:b/>
          <w:lang w:val="en-US"/>
        </w:rPr>
        <w:t>System and Communications Protection (SC)</w:t>
      </w:r>
    </w:p>
    <w:p w14:paraId="6870F8DE" w14:textId="77777777" w:rsidR="005F202E" w:rsidRPr="005F202E" w:rsidRDefault="005F202E" w:rsidP="00661E6D">
      <w:pPr>
        <w:numPr>
          <w:ilvl w:val="0"/>
          <w:numId w:val="13"/>
        </w:numPr>
        <w:rPr>
          <w:lang w:val="en-US"/>
        </w:rPr>
      </w:pPr>
      <w:bookmarkStart w:id="50" w:name="_heading=h.vx1227" w:colFirst="0" w:colLast="0"/>
      <w:bookmarkEnd w:id="50"/>
      <w:r w:rsidRPr="005F202E">
        <w:rPr>
          <w:lang w:val="en-US"/>
        </w:rPr>
        <w:t xml:space="preserve">SC-5 Denial of Service Protection (Conditional)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444FDD60" w14:textId="77777777" w:rsidTr="003D2327">
        <w:tc>
          <w:tcPr>
            <w:tcW w:w="9350" w:type="dxa"/>
            <w:shd w:val="clear" w:color="auto" w:fill="CCECFC"/>
          </w:tcPr>
          <w:p w14:paraId="51083E6E" w14:textId="77777777" w:rsidR="005F202E" w:rsidRPr="005F202E" w:rsidRDefault="005F202E" w:rsidP="005F202E">
            <w:pPr>
              <w:rPr>
                <w:lang w:val="en-US"/>
              </w:rPr>
            </w:pPr>
            <w:r w:rsidRPr="005F202E">
              <w:rPr>
                <w:b/>
                <w:lang w:val="en-US"/>
              </w:rPr>
              <w:t xml:space="preserve">                                                       SC-5 Control Requirement(s)</w:t>
            </w:r>
          </w:p>
        </w:tc>
      </w:tr>
      <w:tr w:rsidR="005F202E" w:rsidRPr="005F202E" w14:paraId="0066F7D0" w14:textId="77777777" w:rsidTr="003D2327">
        <w:tc>
          <w:tcPr>
            <w:tcW w:w="9350" w:type="dxa"/>
            <w:shd w:val="clear" w:color="auto" w:fill="FFFFFF"/>
          </w:tcPr>
          <w:p w14:paraId="46EC766E" w14:textId="77777777" w:rsidR="005F202E" w:rsidRPr="005F202E" w:rsidRDefault="005F202E" w:rsidP="005F202E">
            <w:pPr>
              <w:rPr>
                <w:lang w:val="en-US"/>
              </w:rPr>
            </w:pPr>
            <w:r w:rsidRPr="005F202E">
              <w:rPr>
                <w:lang w:val="en-US"/>
              </w:rPr>
              <w:lastRenderedPageBreak/>
              <w:tab/>
              <w:t>a.</w:t>
            </w:r>
            <w:r w:rsidRPr="005F202E">
              <w:rPr>
                <w:lang w:val="en-US"/>
              </w:rPr>
              <w:tab/>
              <w:t>[Assignment: Protect against; Limit] the effects of the following types of denial-of-service events: [Assignment: Protect against; Limit]; and [Assignment: organization-defined types of denial-of-service events]</w:t>
            </w:r>
          </w:p>
          <w:p w14:paraId="78882988" w14:textId="77777777" w:rsidR="005F202E" w:rsidRPr="005F202E" w:rsidRDefault="005F202E" w:rsidP="005F202E">
            <w:pPr>
              <w:rPr>
                <w:lang w:val="en-US"/>
              </w:rPr>
            </w:pPr>
            <w:r w:rsidRPr="005F202E">
              <w:rPr>
                <w:b/>
                <w:lang w:val="en-US"/>
              </w:rPr>
              <w:t xml:space="preserve">SC-5 (a)-1 Additional FedRAMP Requirements and Guidance: </w:t>
            </w:r>
            <w:r w:rsidRPr="005F202E">
              <w:rPr>
                <w:lang w:val="en-US"/>
              </w:rPr>
              <w:t>[Protect against]</w:t>
            </w:r>
          </w:p>
          <w:p w14:paraId="1AAE42DD" w14:textId="77777777" w:rsidR="005F202E" w:rsidRPr="005F202E" w:rsidRDefault="005F202E" w:rsidP="005F202E">
            <w:pPr>
              <w:rPr>
                <w:lang w:val="en-US"/>
              </w:rPr>
            </w:pPr>
            <w:r w:rsidRPr="005F202E">
              <w:rPr>
                <w:b/>
                <w:lang w:val="en-US"/>
              </w:rPr>
              <w:t xml:space="preserve">SC-5 (a)-2 Additional FedRAMP Requirements and Guidance: </w:t>
            </w:r>
            <w:r w:rsidRPr="005F202E">
              <w:rPr>
                <w:lang w:val="en-US"/>
              </w:rPr>
              <w:t>[at a minimum: ICMP (ping) flood, SYN flood, slowloris, buffer overflow attack, and volume attack]</w:t>
            </w:r>
          </w:p>
          <w:p w14:paraId="2A47E6E3" w14:textId="77777777" w:rsidR="005F202E" w:rsidRPr="005F202E" w:rsidRDefault="005F202E" w:rsidP="005F202E">
            <w:pPr>
              <w:rPr>
                <w:lang w:val="en-US"/>
              </w:rPr>
            </w:pPr>
          </w:p>
          <w:p w14:paraId="23715AB3" w14:textId="77777777" w:rsidR="005F202E" w:rsidRPr="005F202E" w:rsidRDefault="005F202E" w:rsidP="005F202E">
            <w:pPr>
              <w:rPr>
                <w:lang w:val="en-US"/>
              </w:rPr>
            </w:pPr>
            <w:r w:rsidRPr="005F202E">
              <w:rPr>
                <w:lang w:val="en-US"/>
              </w:rPr>
              <w:tab/>
              <w:t>b.</w:t>
            </w:r>
            <w:r w:rsidRPr="005F202E">
              <w:rPr>
                <w:lang w:val="en-US"/>
              </w:rPr>
              <w:tab/>
              <w:t>Employ the following controls to achieve the denial-of-service objective: [Assignment: organization-defined controls by type of denial-of-service event].</w:t>
            </w:r>
          </w:p>
          <w:p w14:paraId="4EB13C66" w14:textId="77777777" w:rsidR="005F202E" w:rsidRPr="005F202E" w:rsidRDefault="005F202E" w:rsidP="005F202E">
            <w:pPr>
              <w:rPr>
                <w:lang w:val="en-US"/>
              </w:rPr>
            </w:pPr>
          </w:p>
        </w:tc>
      </w:tr>
      <w:tr w:rsidR="005F202E" w:rsidRPr="005F202E" w14:paraId="1D9B68AB" w14:textId="77777777" w:rsidTr="003D2327">
        <w:tc>
          <w:tcPr>
            <w:tcW w:w="9350" w:type="dxa"/>
            <w:shd w:val="clear" w:color="auto" w:fill="CCECFC"/>
          </w:tcPr>
          <w:p w14:paraId="093DA97A" w14:textId="77777777" w:rsidR="005F202E" w:rsidRPr="005F202E" w:rsidRDefault="005F202E" w:rsidP="005F202E">
            <w:pPr>
              <w:rPr>
                <w:lang w:val="en-US"/>
              </w:rPr>
            </w:pPr>
            <w:r w:rsidRPr="005F202E">
              <w:rPr>
                <w:b/>
                <w:lang w:val="en-US"/>
              </w:rPr>
              <w:t xml:space="preserve">                                                       SC-5 Control Summary Information</w:t>
            </w:r>
          </w:p>
        </w:tc>
      </w:tr>
      <w:tr w:rsidR="005F202E" w:rsidRPr="005F202E" w14:paraId="3C8722C3" w14:textId="77777777" w:rsidTr="003D2327">
        <w:tc>
          <w:tcPr>
            <w:tcW w:w="9350" w:type="dxa"/>
            <w:shd w:val="clear" w:color="auto" w:fill="FFFFFF"/>
          </w:tcPr>
          <w:p w14:paraId="6E0B2494" w14:textId="77777777" w:rsidR="005F202E" w:rsidRPr="005F202E" w:rsidRDefault="005F202E" w:rsidP="005F202E">
            <w:pPr>
              <w:rPr>
                <w:lang w:val="en-US"/>
              </w:rPr>
            </w:pPr>
            <w:r w:rsidRPr="005F202E">
              <w:rPr>
                <w:lang w:val="en-US"/>
              </w:rPr>
              <w:t>Responsible Role:</w:t>
            </w:r>
          </w:p>
        </w:tc>
      </w:tr>
      <w:tr w:rsidR="005F202E" w:rsidRPr="005F202E" w14:paraId="25D8E834" w14:textId="77777777" w:rsidTr="003D2327">
        <w:tc>
          <w:tcPr>
            <w:tcW w:w="9350" w:type="dxa"/>
            <w:shd w:val="clear" w:color="auto" w:fill="FFFFFF"/>
          </w:tcPr>
          <w:p w14:paraId="274D5E98" w14:textId="77777777" w:rsidR="005F202E" w:rsidRPr="005F202E" w:rsidRDefault="005F202E" w:rsidP="005F202E">
            <w:pPr>
              <w:rPr>
                <w:lang w:val="en-US"/>
              </w:rPr>
            </w:pPr>
            <w:r w:rsidRPr="005F202E">
              <w:rPr>
                <w:lang w:val="en-US"/>
              </w:rPr>
              <w:t>Implementation Status (check all that apply):</w:t>
            </w:r>
          </w:p>
          <w:p w14:paraId="5E32B93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5AF7940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66F764E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3BE5E16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D0437A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012EFC7E" w14:textId="77777777" w:rsidTr="003D2327">
        <w:tc>
          <w:tcPr>
            <w:tcW w:w="9350" w:type="dxa"/>
            <w:shd w:val="clear" w:color="auto" w:fill="FFFFFF"/>
          </w:tcPr>
          <w:p w14:paraId="0D50CC3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6FB70BB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5C49F62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1C74FB5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4EDA9217"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Provided by Customer (Customer System Specific)</w:t>
            </w:r>
          </w:p>
          <w:p w14:paraId="32236E9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1457A3A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46EE0DD0" w14:textId="77777777" w:rsidTr="003D2327">
        <w:tc>
          <w:tcPr>
            <w:tcW w:w="9350" w:type="dxa"/>
            <w:shd w:val="clear" w:color="auto" w:fill="CCECFC"/>
          </w:tcPr>
          <w:p w14:paraId="02991CAF" w14:textId="77777777" w:rsidR="005F202E" w:rsidRPr="005F202E" w:rsidRDefault="005F202E" w:rsidP="005F202E">
            <w:pPr>
              <w:rPr>
                <w:lang w:val="en-US"/>
              </w:rPr>
            </w:pPr>
            <w:r w:rsidRPr="005F202E">
              <w:rPr>
                <w:b/>
                <w:lang w:val="en-US"/>
              </w:rPr>
              <w:lastRenderedPageBreak/>
              <w:t>SC-5 What is the solution and how is it implemented?</w:t>
            </w:r>
          </w:p>
        </w:tc>
      </w:tr>
      <w:tr w:rsidR="005F202E" w:rsidRPr="005F202E" w14:paraId="10AC9B12" w14:textId="77777777" w:rsidTr="003D2327">
        <w:tc>
          <w:tcPr>
            <w:tcW w:w="9350" w:type="dxa"/>
            <w:shd w:val="clear" w:color="auto" w:fill="FFFFFF"/>
          </w:tcPr>
          <w:p w14:paraId="3594B84B" w14:textId="77777777" w:rsidR="005F202E" w:rsidRPr="005F202E" w:rsidRDefault="005F202E" w:rsidP="005F202E">
            <w:pPr>
              <w:rPr>
                <w:lang w:val="en-US"/>
              </w:rPr>
            </w:pPr>
            <w:r w:rsidRPr="005F202E">
              <w:rPr>
                <w:lang w:val="en-US"/>
              </w:rPr>
              <w:t>Description of how SC-5 is implemented,</w:t>
            </w:r>
          </w:p>
          <w:p w14:paraId="256EEAAB" w14:textId="77777777" w:rsidR="005F202E" w:rsidRPr="005F202E" w:rsidRDefault="005F202E" w:rsidP="005F202E">
            <w:pPr>
              <w:rPr>
                <w:lang w:val="en-US"/>
              </w:rPr>
            </w:pPr>
          </w:p>
          <w:p w14:paraId="2B2D584C" w14:textId="77777777" w:rsidR="005F202E" w:rsidRPr="005F202E" w:rsidRDefault="005F202E" w:rsidP="005F202E">
            <w:pPr>
              <w:rPr>
                <w:lang w:val="en-US"/>
              </w:rPr>
            </w:pPr>
            <w:r w:rsidRPr="005F202E">
              <w:rPr>
                <w:lang w:val="en-US"/>
              </w:rPr>
              <w:t xml:space="preserve">Customer Responsibilities </w:t>
            </w:r>
          </w:p>
          <w:p w14:paraId="05A11B9A" w14:textId="77777777" w:rsidR="005F202E" w:rsidRPr="005F202E" w:rsidRDefault="005F202E" w:rsidP="005F202E">
            <w:pPr>
              <w:rPr>
                <w:lang w:val="en-US"/>
              </w:rPr>
            </w:pPr>
          </w:p>
        </w:tc>
      </w:tr>
      <w:tr w:rsidR="005F202E" w:rsidRPr="005F202E" w14:paraId="640608E4" w14:textId="77777777" w:rsidTr="003D2327">
        <w:tc>
          <w:tcPr>
            <w:tcW w:w="9350" w:type="dxa"/>
            <w:shd w:val="clear" w:color="auto" w:fill="CCECFC"/>
          </w:tcPr>
          <w:p w14:paraId="48C5B6E3" w14:textId="77777777" w:rsidR="005F202E" w:rsidRPr="005F202E" w:rsidRDefault="005F202E" w:rsidP="005F202E">
            <w:pPr>
              <w:rPr>
                <w:lang w:val="en-US"/>
              </w:rPr>
            </w:pPr>
            <w:r w:rsidRPr="005F202E">
              <w:rPr>
                <w:b/>
                <w:lang w:val="en-US"/>
              </w:rPr>
              <w:t>SC-5 Assessment Plan/Procedures</w:t>
            </w:r>
          </w:p>
        </w:tc>
      </w:tr>
      <w:tr w:rsidR="005F202E" w:rsidRPr="005F202E" w14:paraId="4F8C25D0" w14:textId="77777777" w:rsidTr="003D2327">
        <w:tc>
          <w:tcPr>
            <w:tcW w:w="9350" w:type="dxa"/>
            <w:shd w:val="clear" w:color="auto" w:fill="FFFFFF"/>
          </w:tcPr>
          <w:p w14:paraId="568FF848" w14:textId="77777777" w:rsidR="005F202E" w:rsidRPr="005F202E" w:rsidRDefault="005F202E" w:rsidP="005F202E">
            <w:pPr>
              <w:rPr>
                <w:b/>
                <w:lang w:val="en-US"/>
              </w:rPr>
            </w:pPr>
            <w:r w:rsidRPr="005F202E">
              <w:rPr>
                <w:b/>
                <w:lang w:val="en-US"/>
              </w:rPr>
              <w:t>Assessment Objective:</w:t>
            </w:r>
          </w:p>
          <w:p w14:paraId="6C34B9BF" w14:textId="77777777" w:rsidR="005F202E" w:rsidRPr="005F202E" w:rsidRDefault="005F202E" w:rsidP="005F202E">
            <w:pPr>
              <w:rPr>
                <w:lang w:val="en-US"/>
              </w:rPr>
            </w:pPr>
            <w:r w:rsidRPr="005F202E">
              <w:rPr>
                <w:lang w:val="en-US"/>
              </w:rPr>
              <w:t>Determine if:</w:t>
            </w:r>
          </w:p>
          <w:p w14:paraId="3DC6BB30" w14:textId="77777777" w:rsidR="005F202E" w:rsidRPr="005F202E" w:rsidRDefault="005F202E" w:rsidP="00661E6D">
            <w:pPr>
              <w:numPr>
                <w:ilvl w:val="0"/>
                <w:numId w:val="284"/>
              </w:numPr>
              <w:rPr>
                <w:lang w:val="en-US"/>
              </w:rPr>
            </w:pPr>
            <w:r w:rsidRPr="005F202E">
              <w:rPr>
                <w:lang w:val="en-US"/>
              </w:rPr>
              <w:t>the effects of at a minimum: ICMP (ping) flood, SYN flood, slowloris, buffer overflow attack, and volume attack are protected against; and</w:t>
            </w:r>
          </w:p>
          <w:p w14:paraId="0C08025F" w14:textId="77777777" w:rsidR="005F202E" w:rsidRPr="005F202E" w:rsidRDefault="005F202E" w:rsidP="00661E6D">
            <w:pPr>
              <w:numPr>
                <w:ilvl w:val="0"/>
                <w:numId w:val="284"/>
              </w:numPr>
              <w:rPr>
                <w:lang w:val="en-US"/>
              </w:rPr>
            </w:pPr>
            <w:r w:rsidRPr="005F202E">
              <w:rPr>
                <w:lang w:val="en-US"/>
              </w:rPr>
              <w:t>controls by type of denial-of-service event are employed to achieve the denial-of-service protection objective.</w:t>
            </w:r>
          </w:p>
          <w:p w14:paraId="2A4FB980" w14:textId="77777777" w:rsidR="005F202E" w:rsidRPr="005F202E" w:rsidRDefault="005F202E" w:rsidP="005F202E">
            <w:pPr>
              <w:rPr>
                <w:lang w:val="en-US"/>
              </w:rPr>
            </w:pPr>
          </w:p>
        </w:tc>
      </w:tr>
      <w:tr w:rsidR="005F202E" w:rsidRPr="005F202E" w14:paraId="1D1B053F" w14:textId="77777777" w:rsidTr="003D2327">
        <w:tc>
          <w:tcPr>
            <w:tcW w:w="9350" w:type="dxa"/>
            <w:shd w:val="clear" w:color="auto" w:fill="FFFFFF"/>
          </w:tcPr>
          <w:p w14:paraId="4E936CE3" w14:textId="77777777" w:rsidR="005F202E" w:rsidRPr="005F202E" w:rsidRDefault="005F202E" w:rsidP="005F202E">
            <w:pPr>
              <w:rPr>
                <w:b/>
                <w:lang w:val="en-US"/>
              </w:rPr>
            </w:pPr>
            <w:r w:rsidRPr="005F202E">
              <w:rPr>
                <w:b/>
                <w:lang w:val="en-US"/>
              </w:rPr>
              <w:t>Assessment Procedures:</w:t>
            </w:r>
          </w:p>
          <w:p w14:paraId="08C50F85" w14:textId="77777777" w:rsidR="005F202E" w:rsidRPr="005F202E" w:rsidRDefault="005F202E" w:rsidP="00661E6D">
            <w:pPr>
              <w:numPr>
                <w:ilvl w:val="0"/>
                <w:numId w:val="165"/>
              </w:numPr>
              <w:rPr>
                <w:lang w:val="en-US"/>
              </w:rPr>
            </w:pPr>
            <w:r w:rsidRPr="005F202E">
              <w:rPr>
                <w:b/>
                <w:lang w:val="en-US"/>
              </w:rPr>
              <w:t xml:space="preserve">EXAMINE: </w:t>
            </w:r>
            <w:r w:rsidRPr="005F202E">
              <w:rPr>
                <w:lang w:val="en-US"/>
              </w:rPr>
              <w:t>System and communications protection policy; procedures addressing denial-of-service protection; system design documentation; list of denial-of-service attacks requiring employment of security safeguards to protect against or limit effects of such attacks; list of security safeguards protecting against or limiting the effects of denial-of-service attacks; system configuration settings and associated documentation; system audit records; system security plan; other relevant documents or records.</w:t>
            </w:r>
          </w:p>
          <w:p w14:paraId="0AF106A2" w14:textId="77777777" w:rsidR="005F202E" w:rsidRPr="005F202E" w:rsidRDefault="005F202E" w:rsidP="00661E6D">
            <w:pPr>
              <w:numPr>
                <w:ilvl w:val="0"/>
                <w:numId w:val="151"/>
              </w:numPr>
              <w:rPr>
                <w:lang w:val="en-US"/>
              </w:rPr>
            </w:pPr>
            <w:r w:rsidRPr="005F202E">
              <w:rPr>
                <w:b/>
                <w:lang w:val="en-US"/>
              </w:rPr>
              <w:lastRenderedPageBreak/>
              <w:t xml:space="preserve">INTERVIEW: </w:t>
            </w:r>
            <w:r w:rsidRPr="005F202E">
              <w:rPr>
                <w:lang w:val="en-US"/>
              </w:rPr>
              <w:t>System/network administrators; organizational personnel with information security responsibilities; organizational personnel with incident response responsibilities; system developer.</w:t>
            </w:r>
          </w:p>
          <w:p w14:paraId="5B9839DC" w14:textId="77777777" w:rsidR="005F202E" w:rsidRPr="005F202E" w:rsidRDefault="005F202E" w:rsidP="00661E6D">
            <w:pPr>
              <w:numPr>
                <w:ilvl w:val="0"/>
                <w:numId w:val="149"/>
              </w:numPr>
              <w:rPr>
                <w:lang w:val="en-US"/>
              </w:rPr>
            </w:pPr>
            <w:r w:rsidRPr="005F202E">
              <w:rPr>
                <w:b/>
                <w:lang w:val="en-US"/>
              </w:rPr>
              <w:t xml:space="preserve">TEST: </w:t>
            </w:r>
            <w:r w:rsidRPr="005F202E">
              <w:rPr>
                <w:lang w:val="en-US"/>
              </w:rPr>
              <w:t>Mechanisms protecting against or limiting the effects of denial-of-service attacks.</w:t>
            </w:r>
          </w:p>
          <w:p w14:paraId="79F091EC" w14:textId="77777777" w:rsidR="005F202E" w:rsidRPr="005F202E" w:rsidRDefault="005F202E" w:rsidP="005F202E">
            <w:pPr>
              <w:rPr>
                <w:lang w:val="en-US"/>
              </w:rPr>
            </w:pPr>
          </w:p>
        </w:tc>
      </w:tr>
      <w:tr w:rsidR="005F202E" w:rsidRPr="005F202E" w14:paraId="434EC37E" w14:textId="77777777" w:rsidTr="003D2327">
        <w:tc>
          <w:tcPr>
            <w:tcW w:w="9350" w:type="dxa"/>
            <w:shd w:val="clear" w:color="auto" w:fill="CCECFC"/>
          </w:tcPr>
          <w:p w14:paraId="30A4F4C4" w14:textId="77777777" w:rsidR="005F202E" w:rsidRPr="005F202E" w:rsidRDefault="005F202E" w:rsidP="005F202E">
            <w:pPr>
              <w:rPr>
                <w:lang w:val="en-US"/>
              </w:rPr>
            </w:pPr>
            <w:r w:rsidRPr="005F202E">
              <w:rPr>
                <w:b/>
                <w:lang w:val="en-US"/>
              </w:rPr>
              <w:lastRenderedPageBreak/>
              <w:t>SC-5 Assessment Results</w:t>
            </w:r>
          </w:p>
        </w:tc>
      </w:tr>
      <w:tr w:rsidR="005F202E" w:rsidRPr="005F202E" w14:paraId="2FF58D18" w14:textId="77777777" w:rsidTr="003D2327">
        <w:tc>
          <w:tcPr>
            <w:tcW w:w="9350" w:type="dxa"/>
            <w:shd w:val="clear" w:color="auto" w:fill="FFFFFF"/>
          </w:tcPr>
          <w:p w14:paraId="3FAE8CC5" w14:textId="77777777" w:rsidR="005F202E" w:rsidRPr="005F202E" w:rsidRDefault="005F202E" w:rsidP="005F202E">
            <w:pPr>
              <w:rPr>
                <w:lang w:val="en-US"/>
              </w:rPr>
            </w:pPr>
            <w:r w:rsidRPr="005F202E">
              <w:rPr>
                <w:lang w:val="en-US"/>
              </w:rPr>
              <w:t>Description of observations and evidence</w:t>
            </w:r>
          </w:p>
          <w:p w14:paraId="265B2CCC"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12D24FAD"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294750DA" w14:textId="77777777" w:rsidR="005F202E" w:rsidRPr="005F202E" w:rsidRDefault="005F202E" w:rsidP="005F202E">
            <w:pPr>
              <w:rPr>
                <w:lang w:val="en-US"/>
              </w:rPr>
            </w:pPr>
          </w:p>
        </w:tc>
      </w:tr>
      <w:tr w:rsidR="005F202E" w:rsidRPr="005F202E" w14:paraId="023D5D89" w14:textId="77777777" w:rsidTr="003D2327">
        <w:tc>
          <w:tcPr>
            <w:tcW w:w="9350" w:type="dxa"/>
            <w:shd w:val="clear" w:color="auto" w:fill="CCECFC"/>
          </w:tcPr>
          <w:p w14:paraId="7A3299A6" w14:textId="77777777" w:rsidR="005F202E" w:rsidRPr="005F202E" w:rsidRDefault="005F202E" w:rsidP="005F202E">
            <w:pPr>
              <w:rPr>
                <w:lang w:val="en-US"/>
              </w:rPr>
            </w:pPr>
            <w:r w:rsidRPr="005F202E">
              <w:rPr>
                <w:b/>
                <w:lang w:val="en-US"/>
              </w:rPr>
              <w:t>SC-5 Remediation Plan</w:t>
            </w:r>
          </w:p>
        </w:tc>
      </w:tr>
      <w:tr w:rsidR="005F202E" w:rsidRPr="005F202E" w14:paraId="26365724" w14:textId="77777777" w:rsidTr="003D2327">
        <w:tc>
          <w:tcPr>
            <w:tcW w:w="9350" w:type="dxa"/>
            <w:shd w:val="clear" w:color="auto" w:fill="FFFFFF"/>
          </w:tcPr>
          <w:p w14:paraId="0739F75D" w14:textId="77777777" w:rsidR="005F202E" w:rsidRPr="005F202E" w:rsidRDefault="005F202E" w:rsidP="005F202E">
            <w:pPr>
              <w:rPr>
                <w:lang w:val="en-US"/>
              </w:rPr>
            </w:pPr>
            <w:r w:rsidRPr="005F202E">
              <w:rPr>
                <w:lang w:val="en-US"/>
              </w:rPr>
              <w:t>Define remediation plans to correct risks identified with this control requirement.</w:t>
            </w:r>
          </w:p>
          <w:p w14:paraId="55D34CCE" w14:textId="77777777" w:rsidR="005F202E" w:rsidRPr="005F202E" w:rsidRDefault="005F202E" w:rsidP="005F202E">
            <w:pPr>
              <w:rPr>
                <w:lang w:val="en-US"/>
              </w:rPr>
            </w:pPr>
          </w:p>
        </w:tc>
      </w:tr>
    </w:tbl>
    <w:p w14:paraId="0DB9C23E" w14:textId="77777777" w:rsidR="005F202E" w:rsidRPr="005F202E" w:rsidRDefault="005F202E" w:rsidP="005F202E">
      <w:pPr>
        <w:rPr>
          <w:b/>
          <w:lang w:val="en-US"/>
        </w:rPr>
      </w:pPr>
    </w:p>
    <w:p w14:paraId="2A5D86E9" w14:textId="77777777" w:rsidR="005F202E" w:rsidRPr="005F202E" w:rsidRDefault="005F202E" w:rsidP="00661E6D">
      <w:pPr>
        <w:numPr>
          <w:ilvl w:val="0"/>
          <w:numId w:val="13"/>
        </w:numPr>
        <w:rPr>
          <w:lang w:val="en-US"/>
        </w:rPr>
      </w:pPr>
      <w:r w:rsidRPr="005F202E">
        <w:rPr>
          <w:lang w:val="en-US"/>
        </w:rPr>
        <w:t>SC-7 Boundary Protection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5B8C151D" w14:textId="77777777" w:rsidTr="003D2327">
        <w:tc>
          <w:tcPr>
            <w:tcW w:w="9350" w:type="dxa"/>
            <w:shd w:val="clear" w:color="auto" w:fill="CCECFC"/>
          </w:tcPr>
          <w:p w14:paraId="610D6FEF" w14:textId="77777777" w:rsidR="005F202E" w:rsidRPr="005F202E" w:rsidRDefault="005F202E" w:rsidP="005F202E">
            <w:pPr>
              <w:rPr>
                <w:lang w:val="en-US"/>
              </w:rPr>
            </w:pPr>
            <w:r w:rsidRPr="005F202E">
              <w:rPr>
                <w:b/>
                <w:lang w:val="en-US"/>
              </w:rPr>
              <w:t xml:space="preserve">                                                       SC-7 Control Requirement(s)</w:t>
            </w:r>
          </w:p>
        </w:tc>
      </w:tr>
      <w:tr w:rsidR="005F202E" w:rsidRPr="005F202E" w14:paraId="682A2F7C" w14:textId="77777777" w:rsidTr="003D2327">
        <w:tc>
          <w:tcPr>
            <w:tcW w:w="9350" w:type="dxa"/>
            <w:shd w:val="clear" w:color="auto" w:fill="FFFFFF"/>
          </w:tcPr>
          <w:p w14:paraId="2812EBF4" w14:textId="77777777" w:rsidR="005F202E" w:rsidRPr="005F202E" w:rsidRDefault="005F202E" w:rsidP="005F202E">
            <w:pPr>
              <w:rPr>
                <w:lang w:val="en-US"/>
              </w:rPr>
            </w:pPr>
            <w:r w:rsidRPr="005F202E">
              <w:rPr>
                <w:lang w:val="en-US"/>
              </w:rPr>
              <w:tab/>
              <w:t>a.</w:t>
            </w:r>
            <w:r w:rsidRPr="005F202E">
              <w:rPr>
                <w:lang w:val="en-US"/>
              </w:rPr>
              <w:tab/>
              <w:t xml:space="preserve">Monitor and control communications at the external managed interfaces to the system and at key internal managed interfaces within the </w:t>
            </w:r>
            <w:proofErr w:type="gramStart"/>
            <w:r w:rsidRPr="005F202E">
              <w:rPr>
                <w:lang w:val="en-US"/>
              </w:rPr>
              <w:t>system;</w:t>
            </w:r>
            <w:proofErr w:type="gramEnd"/>
          </w:p>
          <w:p w14:paraId="78F2B120" w14:textId="77777777" w:rsidR="005F202E" w:rsidRPr="005F202E" w:rsidRDefault="005F202E" w:rsidP="005F202E">
            <w:pPr>
              <w:rPr>
                <w:lang w:val="en-US"/>
              </w:rPr>
            </w:pPr>
            <w:r w:rsidRPr="005F202E">
              <w:rPr>
                <w:lang w:val="en-US"/>
              </w:rPr>
              <w:tab/>
              <w:t>b.</w:t>
            </w:r>
            <w:r w:rsidRPr="005F202E">
              <w:rPr>
                <w:lang w:val="en-US"/>
              </w:rPr>
              <w:tab/>
              <w:t>Implement subnetworks for publicly accessible system components that are [Assignment: physically; logically] separated from internal organizational networks; and</w:t>
            </w:r>
          </w:p>
          <w:p w14:paraId="11820F64" w14:textId="77777777" w:rsidR="005F202E" w:rsidRPr="005F202E" w:rsidRDefault="005F202E" w:rsidP="005F202E">
            <w:pPr>
              <w:rPr>
                <w:lang w:val="en-US"/>
              </w:rPr>
            </w:pPr>
            <w:r w:rsidRPr="005F202E">
              <w:rPr>
                <w:b/>
                <w:lang w:val="en-US"/>
              </w:rPr>
              <w:t xml:space="preserve">SC-7 (b) Additional FedRAMP Requirements and Guidance: </w:t>
            </w:r>
            <w:r w:rsidRPr="005F202E">
              <w:rPr>
                <w:lang w:val="en-US"/>
              </w:rPr>
              <w:t xml:space="preserve">SC-7 (b) should be met by subnet isolation.  A subnetwork (subnet) is a physically or logically segmented section of a larger network defined at TCP/IP Layer 3, to both minimize traffic and, important for a </w:t>
            </w:r>
            <w:r w:rsidRPr="005F202E">
              <w:rPr>
                <w:lang w:val="en-US"/>
              </w:rPr>
              <w:lastRenderedPageBreak/>
              <w:t>FedRAMP Authorization, add a crucial layer of network isolation. Subnets are distinct from VLANs (Layer 2), security groups, and VPCs and are specifically required to satisfy SC-</w:t>
            </w:r>
            <w:proofErr w:type="gramStart"/>
            <w:r w:rsidRPr="005F202E">
              <w:rPr>
                <w:lang w:val="en-US"/>
              </w:rPr>
              <w:t>7 part</w:t>
            </w:r>
            <w:proofErr w:type="gramEnd"/>
            <w:r w:rsidRPr="005F202E">
              <w:rPr>
                <w:lang w:val="en-US"/>
              </w:rPr>
              <w:t xml:space="preserve"> b and other controls. See the FedRAMP Subnets White Paper (https://www.fedramp.gov/assets/resources/documents/FedRAMP_subnets_white_paper.pdf) for additional information.</w:t>
            </w:r>
          </w:p>
          <w:p w14:paraId="45951F0F" w14:textId="77777777" w:rsidR="005F202E" w:rsidRPr="005F202E" w:rsidRDefault="005F202E" w:rsidP="005F202E">
            <w:pPr>
              <w:rPr>
                <w:lang w:val="en-US"/>
              </w:rPr>
            </w:pPr>
          </w:p>
          <w:p w14:paraId="04D550FA" w14:textId="77777777" w:rsidR="005F202E" w:rsidRPr="005F202E" w:rsidRDefault="005F202E" w:rsidP="005F202E">
            <w:pPr>
              <w:rPr>
                <w:lang w:val="en-US"/>
              </w:rPr>
            </w:pPr>
            <w:r w:rsidRPr="005F202E">
              <w:rPr>
                <w:lang w:val="en-US"/>
              </w:rPr>
              <w:tab/>
              <w:t>c.</w:t>
            </w:r>
            <w:r w:rsidRPr="005F202E">
              <w:rPr>
                <w:lang w:val="en-US"/>
              </w:rPr>
              <w:tab/>
              <w:t>Connect to external networks or systems only through managed interfaces consisting of boundary protection devices arranged in accordance with an organizational security and privacy architecture.</w:t>
            </w:r>
          </w:p>
          <w:p w14:paraId="06904816" w14:textId="77777777" w:rsidR="005F202E" w:rsidRPr="005F202E" w:rsidRDefault="005F202E" w:rsidP="005F202E">
            <w:pPr>
              <w:rPr>
                <w:lang w:val="en-US"/>
              </w:rPr>
            </w:pPr>
          </w:p>
        </w:tc>
      </w:tr>
      <w:tr w:rsidR="005F202E" w:rsidRPr="005F202E" w14:paraId="20076465" w14:textId="77777777" w:rsidTr="003D2327">
        <w:tc>
          <w:tcPr>
            <w:tcW w:w="9350" w:type="dxa"/>
            <w:shd w:val="clear" w:color="auto" w:fill="CCECFC"/>
          </w:tcPr>
          <w:p w14:paraId="356C8A6E" w14:textId="77777777" w:rsidR="005F202E" w:rsidRPr="005F202E" w:rsidRDefault="005F202E" w:rsidP="005F202E">
            <w:pPr>
              <w:rPr>
                <w:lang w:val="en-US"/>
              </w:rPr>
            </w:pPr>
            <w:r w:rsidRPr="005F202E">
              <w:rPr>
                <w:b/>
                <w:lang w:val="en-US"/>
              </w:rPr>
              <w:lastRenderedPageBreak/>
              <w:t xml:space="preserve">                                                       SC-7 Control Summary Information</w:t>
            </w:r>
          </w:p>
        </w:tc>
      </w:tr>
      <w:tr w:rsidR="005F202E" w:rsidRPr="005F202E" w14:paraId="50D9D426" w14:textId="77777777" w:rsidTr="003D2327">
        <w:tc>
          <w:tcPr>
            <w:tcW w:w="9350" w:type="dxa"/>
            <w:shd w:val="clear" w:color="auto" w:fill="FFFFFF"/>
          </w:tcPr>
          <w:p w14:paraId="56A346A4" w14:textId="77777777" w:rsidR="005F202E" w:rsidRPr="005F202E" w:rsidRDefault="005F202E" w:rsidP="005F202E">
            <w:pPr>
              <w:rPr>
                <w:lang w:val="en-US"/>
              </w:rPr>
            </w:pPr>
            <w:r w:rsidRPr="005F202E">
              <w:rPr>
                <w:lang w:val="en-US"/>
              </w:rPr>
              <w:t>Responsible Role:</w:t>
            </w:r>
          </w:p>
        </w:tc>
      </w:tr>
      <w:tr w:rsidR="005F202E" w:rsidRPr="005F202E" w14:paraId="1E178C84" w14:textId="77777777" w:rsidTr="003D2327">
        <w:tc>
          <w:tcPr>
            <w:tcW w:w="9350" w:type="dxa"/>
            <w:shd w:val="clear" w:color="auto" w:fill="FFFFFF"/>
          </w:tcPr>
          <w:p w14:paraId="4FAC9616" w14:textId="77777777" w:rsidR="005F202E" w:rsidRPr="005F202E" w:rsidRDefault="005F202E" w:rsidP="005F202E">
            <w:pPr>
              <w:rPr>
                <w:lang w:val="en-US"/>
              </w:rPr>
            </w:pPr>
            <w:r w:rsidRPr="005F202E">
              <w:rPr>
                <w:lang w:val="en-US"/>
              </w:rPr>
              <w:t>Implementation Status (check all that apply):</w:t>
            </w:r>
          </w:p>
          <w:p w14:paraId="2B06B37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3B20B90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7166E34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1329512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331A96C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1E71905C" w14:textId="77777777" w:rsidTr="003D2327">
        <w:tc>
          <w:tcPr>
            <w:tcW w:w="9350" w:type="dxa"/>
            <w:shd w:val="clear" w:color="auto" w:fill="FFFFFF"/>
          </w:tcPr>
          <w:p w14:paraId="0876623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40A2D60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41F8F87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0761FDF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555816A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2F69505F"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Shared (Service Provider and Customer Responsibility)</w:t>
            </w:r>
          </w:p>
          <w:p w14:paraId="763D083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1AD59D9" w14:textId="77777777" w:rsidTr="003D2327">
        <w:tc>
          <w:tcPr>
            <w:tcW w:w="9350" w:type="dxa"/>
            <w:shd w:val="clear" w:color="auto" w:fill="CCECFC"/>
          </w:tcPr>
          <w:p w14:paraId="05BBD37F" w14:textId="77777777" w:rsidR="005F202E" w:rsidRPr="005F202E" w:rsidRDefault="005F202E" w:rsidP="005F202E">
            <w:pPr>
              <w:rPr>
                <w:lang w:val="en-US"/>
              </w:rPr>
            </w:pPr>
            <w:r w:rsidRPr="005F202E">
              <w:rPr>
                <w:b/>
                <w:lang w:val="en-US"/>
              </w:rPr>
              <w:lastRenderedPageBreak/>
              <w:t>SC-7 What is the solution and how is it implemented?</w:t>
            </w:r>
          </w:p>
        </w:tc>
      </w:tr>
      <w:tr w:rsidR="005F202E" w:rsidRPr="005F202E" w14:paraId="5C47D82B" w14:textId="77777777" w:rsidTr="003D2327">
        <w:tc>
          <w:tcPr>
            <w:tcW w:w="9350" w:type="dxa"/>
            <w:shd w:val="clear" w:color="auto" w:fill="FFFFFF"/>
          </w:tcPr>
          <w:p w14:paraId="425CA1D7" w14:textId="77777777" w:rsidR="005F202E" w:rsidRPr="005F202E" w:rsidRDefault="005F202E" w:rsidP="005F202E">
            <w:pPr>
              <w:rPr>
                <w:lang w:val="en-US"/>
              </w:rPr>
            </w:pPr>
            <w:r w:rsidRPr="005F202E">
              <w:rPr>
                <w:lang w:val="en-US"/>
              </w:rPr>
              <w:t>Description of how SC-7 is implemented,</w:t>
            </w:r>
          </w:p>
          <w:p w14:paraId="76B97DEF" w14:textId="77777777" w:rsidR="005F202E" w:rsidRPr="005F202E" w:rsidRDefault="005F202E" w:rsidP="005F202E">
            <w:pPr>
              <w:rPr>
                <w:lang w:val="en-US"/>
              </w:rPr>
            </w:pPr>
          </w:p>
          <w:p w14:paraId="452128F1" w14:textId="77777777" w:rsidR="005F202E" w:rsidRPr="005F202E" w:rsidRDefault="005F202E" w:rsidP="005F202E">
            <w:pPr>
              <w:rPr>
                <w:lang w:val="en-US"/>
              </w:rPr>
            </w:pPr>
            <w:r w:rsidRPr="005F202E">
              <w:rPr>
                <w:lang w:val="en-US"/>
              </w:rPr>
              <w:t xml:space="preserve">Customer Responsibilities </w:t>
            </w:r>
          </w:p>
          <w:p w14:paraId="242C8DC7" w14:textId="77777777" w:rsidR="005F202E" w:rsidRPr="005F202E" w:rsidRDefault="005F202E" w:rsidP="005F202E">
            <w:pPr>
              <w:rPr>
                <w:lang w:val="en-US"/>
              </w:rPr>
            </w:pPr>
          </w:p>
        </w:tc>
      </w:tr>
      <w:tr w:rsidR="005F202E" w:rsidRPr="005F202E" w14:paraId="7739FF7B" w14:textId="77777777" w:rsidTr="003D2327">
        <w:tc>
          <w:tcPr>
            <w:tcW w:w="9350" w:type="dxa"/>
            <w:shd w:val="clear" w:color="auto" w:fill="CCECFC"/>
          </w:tcPr>
          <w:p w14:paraId="4B3CD165" w14:textId="77777777" w:rsidR="005F202E" w:rsidRPr="005F202E" w:rsidRDefault="005F202E" w:rsidP="005F202E">
            <w:pPr>
              <w:rPr>
                <w:lang w:val="en-US"/>
              </w:rPr>
            </w:pPr>
            <w:r w:rsidRPr="005F202E">
              <w:rPr>
                <w:b/>
                <w:lang w:val="en-US"/>
              </w:rPr>
              <w:t>SC-7 Assessment Plan/Procedures</w:t>
            </w:r>
          </w:p>
        </w:tc>
      </w:tr>
      <w:tr w:rsidR="005F202E" w:rsidRPr="005F202E" w14:paraId="77421B26" w14:textId="77777777" w:rsidTr="003D2327">
        <w:tc>
          <w:tcPr>
            <w:tcW w:w="9350" w:type="dxa"/>
            <w:shd w:val="clear" w:color="auto" w:fill="FFFFFF"/>
          </w:tcPr>
          <w:p w14:paraId="070B1230" w14:textId="77777777" w:rsidR="005F202E" w:rsidRPr="005F202E" w:rsidRDefault="005F202E" w:rsidP="005F202E">
            <w:pPr>
              <w:rPr>
                <w:b/>
                <w:lang w:val="en-US"/>
              </w:rPr>
            </w:pPr>
            <w:r w:rsidRPr="005F202E">
              <w:rPr>
                <w:b/>
                <w:lang w:val="en-US"/>
              </w:rPr>
              <w:t>Assessment Objective:</w:t>
            </w:r>
          </w:p>
          <w:p w14:paraId="4EC582B2" w14:textId="77777777" w:rsidR="005F202E" w:rsidRPr="005F202E" w:rsidRDefault="005F202E" w:rsidP="005F202E">
            <w:pPr>
              <w:rPr>
                <w:lang w:val="en-US"/>
              </w:rPr>
            </w:pPr>
            <w:r w:rsidRPr="005F202E">
              <w:rPr>
                <w:lang w:val="en-US"/>
              </w:rPr>
              <w:t>Determine if:</w:t>
            </w:r>
          </w:p>
          <w:p w14:paraId="0A33B68B" w14:textId="77777777" w:rsidR="005F202E" w:rsidRPr="005F202E" w:rsidRDefault="005F202E" w:rsidP="00661E6D">
            <w:pPr>
              <w:numPr>
                <w:ilvl w:val="0"/>
                <w:numId w:val="285"/>
              </w:numPr>
              <w:rPr>
                <w:lang w:val="en-US"/>
              </w:rPr>
            </w:pPr>
            <w:r w:rsidRPr="005F202E">
              <w:rPr>
                <w:lang w:val="en-US"/>
              </w:rPr>
              <w:t>subnetworks for publicly accessible system components are physically; logically separated from internal organizational networks; and</w:t>
            </w:r>
          </w:p>
          <w:p w14:paraId="7CEE97BB" w14:textId="77777777" w:rsidR="005F202E" w:rsidRPr="005F202E" w:rsidRDefault="005F202E" w:rsidP="00661E6D">
            <w:pPr>
              <w:numPr>
                <w:ilvl w:val="0"/>
                <w:numId w:val="285"/>
              </w:numPr>
              <w:rPr>
                <w:lang w:val="en-US"/>
              </w:rPr>
            </w:pPr>
            <w:r w:rsidRPr="005F202E">
              <w:rPr>
                <w:lang w:val="en-US"/>
              </w:rPr>
              <w:t>external networks or systems are only connected to through managed interfaces consisting of boundary protection devices arranged in accordance with an organizational security and privacy architecture.</w:t>
            </w:r>
          </w:p>
          <w:p w14:paraId="683FEBB3" w14:textId="77777777" w:rsidR="005F202E" w:rsidRPr="005F202E" w:rsidRDefault="005F202E" w:rsidP="005F202E">
            <w:pPr>
              <w:rPr>
                <w:lang w:val="en-US"/>
              </w:rPr>
            </w:pPr>
          </w:p>
        </w:tc>
      </w:tr>
      <w:tr w:rsidR="005F202E" w:rsidRPr="005F202E" w14:paraId="21C9B070" w14:textId="77777777" w:rsidTr="003D2327">
        <w:tc>
          <w:tcPr>
            <w:tcW w:w="9350" w:type="dxa"/>
            <w:shd w:val="clear" w:color="auto" w:fill="FFFFFF"/>
          </w:tcPr>
          <w:p w14:paraId="3E187AF0" w14:textId="77777777" w:rsidR="005F202E" w:rsidRPr="005F202E" w:rsidRDefault="005F202E" w:rsidP="005F202E">
            <w:pPr>
              <w:rPr>
                <w:b/>
                <w:lang w:val="en-US"/>
              </w:rPr>
            </w:pPr>
            <w:r w:rsidRPr="005F202E">
              <w:rPr>
                <w:b/>
                <w:lang w:val="en-US"/>
              </w:rPr>
              <w:t>Assessment Procedures:</w:t>
            </w:r>
          </w:p>
          <w:p w14:paraId="4C3125E0" w14:textId="77777777" w:rsidR="005F202E" w:rsidRPr="005F202E" w:rsidRDefault="005F202E" w:rsidP="00661E6D">
            <w:pPr>
              <w:numPr>
                <w:ilvl w:val="0"/>
                <w:numId w:val="156"/>
              </w:numPr>
              <w:rPr>
                <w:lang w:val="en-US"/>
              </w:rPr>
            </w:pPr>
            <w:r w:rsidRPr="005F202E">
              <w:rPr>
                <w:b/>
                <w:lang w:val="en-US"/>
              </w:rPr>
              <w:t xml:space="preserve">EXAMINE: </w:t>
            </w:r>
            <w:r w:rsidRPr="005F202E">
              <w:rPr>
                <w:lang w:val="en-US"/>
              </w:rPr>
              <w:t>System and communications protection policy; procedures addressing boundary protection; list of key internal boundaries of the system; system design documentation; boundary protection hardware and software; system configuration settings and associated documentation; enterprise security architecture documentation; system audit records; system security plan; other relevant documents or records.</w:t>
            </w:r>
          </w:p>
          <w:p w14:paraId="1486D04E" w14:textId="77777777" w:rsidR="005F202E" w:rsidRPr="005F202E" w:rsidRDefault="005F202E" w:rsidP="00661E6D">
            <w:pPr>
              <w:numPr>
                <w:ilvl w:val="0"/>
                <w:numId w:val="153"/>
              </w:numPr>
              <w:rPr>
                <w:lang w:val="en-US"/>
              </w:rPr>
            </w:pPr>
            <w:r w:rsidRPr="005F202E">
              <w:rPr>
                <w:b/>
                <w:lang w:val="en-US"/>
              </w:rPr>
              <w:lastRenderedPageBreak/>
              <w:t xml:space="preserve">INTERVIEW: </w:t>
            </w:r>
            <w:r w:rsidRPr="005F202E">
              <w:rPr>
                <w:lang w:val="en-US"/>
              </w:rPr>
              <w:t>System/network administrators; organizational personnel with information security responsibilities; system developer; organizational personnel with boundary protection responsibilities.</w:t>
            </w:r>
          </w:p>
          <w:p w14:paraId="12F1F038" w14:textId="77777777" w:rsidR="005F202E" w:rsidRPr="005F202E" w:rsidRDefault="005F202E" w:rsidP="00661E6D">
            <w:pPr>
              <w:numPr>
                <w:ilvl w:val="0"/>
                <w:numId w:val="133"/>
              </w:numPr>
              <w:rPr>
                <w:lang w:val="en-US"/>
              </w:rPr>
            </w:pPr>
            <w:r w:rsidRPr="005F202E">
              <w:rPr>
                <w:b/>
                <w:lang w:val="en-US"/>
              </w:rPr>
              <w:t xml:space="preserve">TEST: </w:t>
            </w:r>
            <w:r w:rsidRPr="005F202E">
              <w:rPr>
                <w:lang w:val="en-US"/>
              </w:rPr>
              <w:t>Mechanisms implementing boundary protection capabilities.</w:t>
            </w:r>
          </w:p>
          <w:p w14:paraId="66994A71" w14:textId="77777777" w:rsidR="005F202E" w:rsidRPr="005F202E" w:rsidRDefault="005F202E" w:rsidP="005F202E">
            <w:pPr>
              <w:rPr>
                <w:lang w:val="en-US"/>
              </w:rPr>
            </w:pPr>
          </w:p>
        </w:tc>
      </w:tr>
      <w:tr w:rsidR="005F202E" w:rsidRPr="005F202E" w14:paraId="14CCA9CD" w14:textId="77777777" w:rsidTr="003D2327">
        <w:tc>
          <w:tcPr>
            <w:tcW w:w="9350" w:type="dxa"/>
            <w:shd w:val="clear" w:color="auto" w:fill="CCECFC"/>
          </w:tcPr>
          <w:p w14:paraId="518274EE" w14:textId="77777777" w:rsidR="005F202E" w:rsidRPr="005F202E" w:rsidRDefault="005F202E" w:rsidP="005F202E">
            <w:pPr>
              <w:rPr>
                <w:lang w:val="en-US"/>
              </w:rPr>
            </w:pPr>
            <w:r w:rsidRPr="005F202E">
              <w:rPr>
                <w:b/>
                <w:lang w:val="en-US"/>
              </w:rPr>
              <w:lastRenderedPageBreak/>
              <w:t>SC-7 Assessment Results</w:t>
            </w:r>
          </w:p>
        </w:tc>
      </w:tr>
      <w:tr w:rsidR="005F202E" w:rsidRPr="005F202E" w14:paraId="03BF8A6C" w14:textId="77777777" w:rsidTr="003D2327">
        <w:tc>
          <w:tcPr>
            <w:tcW w:w="9350" w:type="dxa"/>
            <w:shd w:val="clear" w:color="auto" w:fill="FFFFFF"/>
          </w:tcPr>
          <w:p w14:paraId="0A9AE110" w14:textId="77777777" w:rsidR="005F202E" w:rsidRPr="005F202E" w:rsidRDefault="005F202E" w:rsidP="005F202E">
            <w:pPr>
              <w:rPr>
                <w:lang w:val="en-US"/>
              </w:rPr>
            </w:pPr>
            <w:r w:rsidRPr="005F202E">
              <w:rPr>
                <w:lang w:val="en-US"/>
              </w:rPr>
              <w:t>Description of observations and evidence</w:t>
            </w:r>
          </w:p>
          <w:p w14:paraId="72B8D024"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3715F129"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5FD183F0" w14:textId="77777777" w:rsidR="005F202E" w:rsidRPr="005F202E" w:rsidRDefault="005F202E" w:rsidP="005F202E">
            <w:pPr>
              <w:rPr>
                <w:lang w:val="en-US"/>
              </w:rPr>
            </w:pPr>
          </w:p>
        </w:tc>
      </w:tr>
      <w:tr w:rsidR="005F202E" w:rsidRPr="005F202E" w14:paraId="0F634130" w14:textId="77777777" w:rsidTr="003D2327">
        <w:tc>
          <w:tcPr>
            <w:tcW w:w="9350" w:type="dxa"/>
            <w:shd w:val="clear" w:color="auto" w:fill="CCECFC"/>
          </w:tcPr>
          <w:p w14:paraId="662E0ADA" w14:textId="77777777" w:rsidR="005F202E" w:rsidRPr="005F202E" w:rsidRDefault="005F202E" w:rsidP="005F202E">
            <w:pPr>
              <w:rPr>
                <w:lang w:val="en-US"/>
              </w:rPr>
            </w:pPr>
            <w:r w:rsidRPr="005F202E">
              <w:rPr>
                <w:b/>
                <w:lang w:val="en-US"/>
              </w:rPr>
              <w:t>SC-7 Remediation Plan</w:t>
            </w:r>
          </w:p>
        </w:tc>
      </w:tr>
      <w:tr w:rsidR="005F202E" w:rsidRPr="005F202E" w14:paraId="31105D8B" w14:textId="77777777" w:rsidTr="003D2327">
        <w:tc>
          <w:tcPr>
            <w:tcW w:w="9350" w:type="dxa"/>
            <w:shd w:val="clear" w:color="auto" w:fill="FFFFFF"/>
          </w:tcPr>
          <w:p w14:paraId="6DC888CE" w14:textId="77777777" w:rsidR="005F202E" w:rsidRPr="005F202E" w:rsidRDefault="005F202E" w:rsidP="005F202E">
            <w:pPr>
              <w:rPr>
                <w:lang w:val="en-US"/>
              </w:rPr>
            </w:pPr>
            <w:r w:rsidRPr="005F202E">
              <w:rPr>
                <w:lang w:val="en-US"/>
              </w:rPr>
              <w:t>Define remediation plans to correct risks identified with this control requirement.</w:t>
            </w:r>
          </w:p>
          <w:p w14:paraId="413533C8" w14:textId="77777777" w:rsidR="005F202E" w:rsidRPr="005F202E" w:rsidRDefault="005F202E" w:rsidP="005F202E">
            <w:pPr>
              <w:rPr>
                <w:lang w:val="en-US"/>
              </w:rPr>
            </w:pPr>
          </w:p>
        </w:tc>
      </w:tr>
    </w:tbl>
    <w:p w14:paraId="5BE167D3" w14:textId="77777777" w:rsidR="005F202E" w:rsidRPr="005F202E" w:rsidRDefault="005F202E" w:rsidP="005F202E">
      <w:pPr>
        <w:rPr>
          <w:b/>
          <w:lang w:val="en-US"/>
        </w:rPr>
      </w:pPr>
    </w:p>
    <w:p w14:paraId="7158EAAF" w14:textId="77777777" w:rsidR="005F202E" w:rsidRPr="005F202E" w:rsidRDefault="005F202E" w:rsidP="00661E6D">
      <w:pPr>
        <w:numPr>
          <w:ilvl w:val="0"/>
          <w:numId w:val="13"/>
        </w:numPr>
        <w:rPr>
          <w:lang w:val="en-US"/>
        </w:rPr>
      </w:pPr>
      <w:r w:rsidRPr="005F202E">
        <w:rPr>
          <w:lang w:val="en-US"/>
        </w:rPr>
        <w:t>SC-8 Transmission Confidentiality and Integrity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7FFCE64E" w14:textId="77777777" w:rsidTr="003D2327">
        <w:tc>
          <w:tcPr>
            <w:tcW w:w="9350" w:type="dxa"/>
            <w:shd w:val="clear" w:color="auto" w:fill="CCECFC"/>
          </w:tcPr>
          <w:p w14:paraId="7B301E07" w14:textId="77777777" w:rsidR="005F202E" w:rsidRPr="005F202E" w:rsidRDefault="005F202E" w:rsidP="005F202E">
            <w:pPr>
              <w:rPr>
                <w:lang w:val="en-US"/>
              </w:rPr>
            </w:pPr>
            <w:r w:rsidRPr="005F202E">
              <w:rPr>
                <w:b/>
                <w:lang w:val="en-US"/>
              </w:rPr>
              <w:t xml:space="preserve">                                                       SC-8 Control Requirement(s)</w:t>
            </w:r>
          </w:p>
        </w:tc>
      </w:tr>
      <w:tr w:rsidR="005F202E" w:rsidRPr="005F202E" w14:paraId="6D412EA5" w14:textId="77777777" w:rsidTr="003D2327">
        <w:tc>
          <w:tcPr>
            <w:tcW w:w="9350" w:type="dxa"/>
            <w:shd w:val="clear" w:color="auto" w:fill="FFFFFF"/>
          </w:tcPr>
          <w:p w14:paraId="241C309B" w14:textId="77777777" w:rsidR="005F202E" w:rsidRPr="005F202E" w:rsidRDefault="005F202E" w:rsidP="005F202E">
            <w:pPr>
              <w:rPr>
                <w:lang w:val="en-US"/>
              </w:rPr>
            </w:pPr>
            <w:r w:rsidRPr="005F202E">
              <w:rPr>
                <w:lang w:val="en-US"/>
              </w:rPr>
              <w:t>Protect the [Assignment: confidentiality; integrity] of transmitted information.</w:t>
            </w:r>
          </w:p>
          <w:p w14:paraId="68815DEF" w14:textId="77777777" w:rsidR="005F202E" w:rsidRPr="005F202E" w:rsidRDefault="005F202E" w:rsidP="005F202E">
            <w:pPr>
              <w:rPr>
                <w:lang w:val="en-US"/>
              </w:rPr>
            </w:pPr>
            <w:r w:rsidRPr="005F202E">
              <w:rPr>
                <w:b/>
                <w:lang w:val="en-US"/>
              </w:rPr>
              <w:t xml:space="preserve">SC-8 Additional FedRAMP Requirements and Guidance: </w:t>
            </w:r>
            <w:r w:rsidRPr="005F202E">
              <w:rPr>
                <w:lang w:val="en-US"/>
              </w:rPr>
              <w:t>For each instance of data in transit, confidentiality AND integrity should be through cryptography as specified in SC-8 (1), physical means as specified in SC-8 (5), or in combination.</w:t>
            </w:r>
          </w:p>
          <w:p w14:paraId="45FD796F" w14:textId="77777777" w:rsidR="005F202E" w:rsidRPr="005F202E" w:rsidRDefault="005F202E" w:rsidP="005F202E">
            <w:pPr>
              <w:rPr>
                <w:lang w:val="en-US"/>
              </w:rPr>
            </w:pPr>
          </w:p>
          <w:p w14:paraId="28286879" w14:textId="77777777" w:rsidR="005F202E" w:rsidRPr="005F202E" w:rsidRDefault="005F202E" w:rsidP="005F202E">
            <w:pPr>
              <w:rPr>
                <w:lang w:val="en-US"/>
              </w:rPr>
            </w:pPr>
            <w:r w:rsidRPr="005F202E">
              <w:rPr>
                <w:lang w:val="en-US"/>
              </w:rPr>
              <w:t>For clarity, this control applies to all data in transit. Examples include the following data flows:</w:t>
            </w:r>
          </w:p>
          <w:p w14:paraId="313CB8EF" w14:textId="77777777" w:rsidR="005F202E" w:rsidRPr="005F202E" w:rsidRDefault="005F202E" w:rsidP="005F202E">
            <w:pPr>
              <w:rPr>
                <w:lang w:val="en-US"/>
              </w:rPr>
            </w:pPr>
            <w:r w:rsidRPr="005F202E">
              <w:rPr>
                <w:lang w:val="en-US"/>
              </w:rPr>
              <w:t xml:space="preserve"> - Crossing the system boundary</w:t>
            </w:r>
          </w:p>
          <w:p w14:paraId="018F6D8A" w14:textId="77777777" w:rsidR="005F202E" w:rsidRPr="005F202E" w:rsidRDefault="005F202E" w:rsidP="005F202E">
            <w:pPr>
              <w:rPr>
                <w:lang w:val="en-US"/>
              </w:rPr>
            </w:pPr>
            <w:r w:rsidRPr="005F202E">
              <w:rPr>
                <w:lang w:val="en-US"/>
              </w:rPr>
              <w:lastRenderedPageBreak/>
              <w:t xml:space="preserve"> - Between compute instances - including containers</w:t>
            </w:r>
          </w:p>
          <w:p w14:paraId="7669E9E6" w14:textId="77777777" w:rsidR="005F202E" w:rsidRPr="005F202E" w:rsidRDefault="005F202E" w:rsidP="005F202E">
            <w:pPr>
              <w:rPr>
                <w:lang w:val="en-US"/>
              </w:rPr>
            </w:pPr>
            <w:r w:rsidRPr="005F202E">
              <w:rPr>
                <w:lang w:val="en-US"/>
              </w:rPr>
              <w:t xml:space="preserve"> - From a compute instance to storage</w:t>
            </w:r>
          </w:p>
          <w:p w14:paraId="583F012F" w14:textId="77777777" w:rsidR="005F202E" w:rsidRPr="005F202E" w:rsidRDefault="005F202E" w:rsidP="005F202E">
            <w:pPr>
              <w:rPr>
                <w:lang w:val="en-US"/>
              </w:rPr>
            </w:pPr>
            <w:r w:rsidRPr="005F202E">
              <w:rPr>
                <w:lang w:val="en-US"/>
              </w:rPr>
              <w:t xml:space="preserve"> - Replication between availability zones</w:t>
            </w:r>
          </w:p>
          <w:p w14:paraId="041D4B35" w14:textId="77777777" w:rsidR="005F202E" w:rsidRPr="005F202E" w:rsidRDefault="005F202E" w:rsidP="005F202E">
            <w:pPr>
              <w:rPr>
                <w:lang w:val="en-US"/>
              </w:rPr>
            </w:pPr>
            <w:r w:rsidRPr="005F202E">
              <w:rPr>
                <w:lang w:val="en-US"/>
              </w:rPr>
              <w:t xml:space="preserve"> - Transmission of backups to storage</w:t>
            </w:r>
          </w:p>
          <w:p w14:paraId="72DAEFA4" w14:textId="77777777" w:rsidR="005F202E" w:rsidRPr="005F202E" w:rsidRDefault="005F202E" w:rsidP="005F202E">
            <w:pPr>
              <w:rPr>
                <w:lang w:val="en-US"/>
              </w:rPr>
            </w:pPr>
            <w:r w:rsidRPr="005F202E">
              <w:rPr>
                <w:lang w:val="en-US"/>
              </w:rPr>
              <w:t xml:space="preserve"> - From a load balancer to a compute instance</w:t>
            </w:r>
          </w:p>
          <w:p w14:paraId="54285A0B" w14:textId="77777777" w:rsidR="005F202E" w:rsidRPr="005F202E" w:rsidRDefault="005F202E" w:rsidP="005F202E">
            <w:pPr>
              <w:rPr>
                <w:lang w:val="en-US"/>
              </w:rPr>
            </w:pPr>
            <w:r w:rsidRPr="005F202E">
              <w:rPr>
                <w:lang w:val="en-US"/>
              </w:rPr>
              <w:t xml:space="preserve"> - Flows from management tools required for their work – </w:t>
            </w:r>
            <w:proofErr w:type="gramStart"/>
            <w:r w:rsidRPr="005F202E">
              <w:rPr>
                <w:lang w:val="en-US"/>
              </w:rPr>
              <w:t>e.g.</w:t>
            </w:r>
            <w:proofErr w:type="gramEnd"/>
            <w:r w:rsidRPr="005F202E">
              <w:rPr>
                <w:lang w:val="en-US"/>
              </w:rPr>
              <w:t xml:space="preserve"> log collection, scanning, etc.</w:t>
            </w:r>
          </w:p>
          <w:p w14:paraId="2B132E64" w14:textId="77777777" w:rsidR="005F202E" w:rsidRPr="005F202E" w:rsidRDefault="005F202E" w:rsidP="005F202E">
            <w:pPr>
              <w:rPr>
                <w:lang w:val="en-US"/>
              </w:rPr>
            </w:pPr>
          </w:p>
          <w:p w14:paraId="19E7765E" w14:textId="77777777" w:rsidR="005F202E" w:rsidRPr="005F202E" w:rsidRDefault="005F202E" w:rsidP="005F202E">
            <w:pPr>
              <w:rPr>
                <w:lang w:val="en-US"/>
              </w:rPr>
            </w:pPr>
            <w:r w:rsidRPr="005F202E">
              <w:rPr>
                <w:lang w:val="en-US"/>
              </w:rPr>
              <w:t>The following applies only when choosing SC-8 (5) in lieu of SC-8 (1).</w:t>
            </w:r>
          </w:p>
          <w:p w14:paraId="5FB4A4ED" w14:textId="77777777" w:rsidR="005F202E" w:rsidRPr="005F202E" w:rsidRDefault="005F202E" w:rsidP="005F202E">
            <w:pPr>
              <w:rPr>
                <w:lang w:val="en-US"/>
              </w:rPr>
            </w:pPr>
            <w:r w:rsidRPr="005F202E">
              <w:rPr>
                <w:lang w:val="en-US"/>
              </w:rPr>
              <w:t xml:space="preserve">FedRAMP-Defined Assignment / Selection Parameters </w:t>
            </w:r>
          </w:p>
          <w:p w14:paraId="3027FB74" w14:textId="77777777" w:rsidR="005F202E" w:rsidRPr="005F202E" w:rsidRDefault="005F202E" w:rsidP="005F202E">
            <w:pPr>
              <w:rPr>
                <w:lang w:val="en-US"/>
              </w:rPr>
            </w:pPr>
            <w:r w:rsidRPr="005F202E">
              <w:rPr>
                <w:lang w:val="en-US"/>
              </w:rPr>
              <w:t>SC-8 (5)-1 [a hardened or alarmed carrier Protective Distribution System (PDS) when outside of Controlled Access Area (CAA)]</w:t>
            </w:r>
          </w:p>
          <w:p w14:paraId="08E66570" w14:textId="77777777" w:rsidR="005F202E" w:rsidRPr="005F202E" w:rsidRDefault="005F202E" w:rsidP="005F202E">
            <w:pPr>
              <w:rPr>
                <w:lang w:val="en-US"/>
              </w:rPr>
            </w:pPr>
            <w:r w:rsidRPr="005F202E">
              <w:rPr>
                <w:lang w:val="en-US"/>
              </w:rPr>
              <w:t xml:space="preserve">SC-8 (5)-2 [prevent unauthorized disclosure of information AND detect changes to information] </w:t>
            </w:r>
          </w:p>
          <w:p w14:paraId="09CE3A6E" w14:textId="77777777" w:rsidR="005F202E" w:rsidRPr="005F202E" w:rsidRDefault="005F202E" w:rsidP="005F202E">
            <w:pPr>
              <w:rPr>
                <w:lang w:val="en-US"/>
              </w:rPr>
            </w:pPr>
          </w:p>
          <w:p w14:paraId="47A43F0A" w14:textId="77777777" w:rsidR="005F202E" w:rsidRPr="005F202E" w:rsidRDefault="005F202E" w:rsidP="005F202E">
            <w:pPr>
              <w:rPr>
                <w:lang w:val="en-US"/>
              </w:rPr>
            </w:pPr>
            <w:r w:rsidRPr="005F202E">
              <w:rPr>
                <w:lang w:val="en-US"/>
              </w:rPr>
              <w:t>SC-8 (5) applies when physical protection has been selected as the method to protect confidentiality and integrity. For physical protection, data in transit must be in either a Controlled Access Area (CAA), or a Hardened or alarmed PDS.</w:t>
            </w:r>
          </w:p>
          <w:p w14:paraId="03133B80" w14:textId="77777777" w:rsidR="005F202E" w:rsidRPr="005F202E" w:rsidRDefault="005F202E" w:rsidP="005F202E">
            <w:pPr>
              <w:rPr>
                <w:lang w:val="en-US"/>
              </w:rPr>
            </w:pPr>
          </w:p>
          <w:p w14:paraId="13DE6150" w14:textId="77777777" w:rsidR="005F202E" w:rsidRPr="005F202E" w:rsidRDefault="005F202E" w:rsidP="005F202E">
            <w:pPr>
              <w:rPr>
                <w:lang w:val="en-US"/>
              </w:rPr>
            </w:pPr>
            <w:r w:rsidRPr="005F202E">
              <w:rPr>
                <w:lang w:val="en-US"/>
              </w:rPr>
              <w:t xml:space="preserve">Hardened or alarmed PDS: Shall be as defined in SECTION X - CATEGORY 2 PDS INSTALLATION GUIDANCE of CNSSI No.7003, titled PROTECTED DISTRIBUTION SYSTEMS (PDS). Per the CNSSI No. 7003 Section VIII, PDS must originate and terminate in a Controlled Access Area (CAA). </w:t>
            </w:r>
          </w:p>
          <w:p w14:paraId="5547FC4D" w14:textId="77777777" w:rsidR="005F202E" w:rsidRPr="005F202E" w:rsidRDefault="005F202E" w:rsidP="005F202E">
            <w:pPr>
              <w:rPr>
                <w:lang w:val="en-US"/>
              </w:rPr>
            </w:pPr>
          </w:p>
          <w:p w14:paraId="45A6F655" w14:textId="77777777" w:rsidR="005F202E" w:rsidRPr="005F202E" w:rsidRDefault="005F202E" w:rsidP="005F202E">
            <w:pPr>
              <w:rPr>
                <w:lang w:val="en-US"/>
              </w:rPr>
            </w:pPr>
            <w:r w:rsidRPr="005F202E">
              <w:rPr>
                <w:lang w:val="en-US"/>
              </w:rPr>
              <w:t xml:space="preserve">Controlled Access Area (CAA): Data will be considered physically protected, and in a CAA if it meets Section 2.3 of the DHS’s Recommended Practice: Improving Industrial Control System Cybersecurity with Defense-in-Depth Strategies. CSPs can meet Section 2.3 of the DHS’ </w:t>
            </w:r>
            <w:r w:rsidRPr="005F202E">
              <w:rPr>
                <w:lang w:val="en-US"/>
              </w:rPr>
              <w:lastRenderedPageBreak/>
              <w:t>recommended practice by satisfactory implementation of the following controls PE-2 (1), PE-2 (2), PE-2 (3), PE-3 (2), PE-3 (3), PE-6 (2), and PE-6 (3).</w:t>
            </w:r>
          </w:p>
          <w:p w14:paraId="3144E4FC" w14:textId="77777777" w:rsidR="005F202E" w:rsidRPr="005F202E" w:rsidRDefault="005F202E" w:rsidP="005F202E">
            <w:pPr>
              <w:rPr>
                <w:lang w:val="en-US"/>
              </w:rPr>
            </w:pPr>
          </w:p>
          <w:p w14:paraId="3B1163AD" w14:textId="77777777" w:rsidR="005F202E" w:rsidRPr="005F202E" w:rsidRDefault="005F202E" w:rsidP="005F202E">
            <w:pPr>
              <w:rPr>
                <w:lang w:val="en-US"/>
              </w:rPr>
            </w:pPr>
            <w:r w:rsidRPr="005F202E">
              <w:rPr>
                <w:lang w:val="en-US"/>
              </w:rPr>
              <w:t>Note: When selecting SC-8 (5), the above SC-8(5), and the above referenced PE controls must be added to the SSP.</w:t>
            </w:r>
          </w:p>
          <w:p w14:paraId="2529AC4E" w14:textId="77777777" w:rsidR="005F202E" w:rsidRPr="005F202E" w:rsidRDefault="005F202E" w:rsidP="005F202E">
            <w:pPr>
              <w:rPr>
                <w:lang w:val="en-US"/>
              </w:rPr>
            </w:pPr>
          </w:p>
          <w:p w14:paraId="4AC3F89D" w14:textId="77777777" w:rsidR="005F202E" w:rsidRPr="005F202E" w:rsidRDefault="005F202E" w:rsidP="005F202E">
            <w:pPr>
              <w:rPr>
                <w:lang w:val="en-US"/>
              </w:rPr>
            </w:pPr>
            <w:r w:rsidRPr="005F202E">
              <w:rPr>
                <w:lang w:val="en-US"/>
              </w:rPr>
              <w:t>CNSSI No.7003 can be accessed here:</w:t>
            </w:r>
          </w:p>
          <w:p w14:paraId="5B25756D" w14:textId="77777777" w:rsidR="005F202E" w:rsidRPr="005F202E" w:rsidRDefault="005F202E" w:rsidP="005F202E">
            <w:pPr>
              <w:rPr>
                <w:lang w:val="en-US"/>
              </w:rPr>
            </w:pPr>
            <w:r w:rsidRPr="005F202E">
              <w:rPr>
                <w:lang w:val="en-US"/>
              </w:rPr>
              <w:t xml:space="preserve">https://www.dcsa.mil/Portals/91/documents/ctp/nao/CNSSI_7003_PDS_September_2015.pdf </w:t>
            </w:r>
          </w:p>
          <w:p w14:paraId="4716C0FF" w14:textId="77777777" w:rsidR="005F202E" w:rsidRPr="005F202E" w:rsidRDefault="005F202E" w:rsidP="005F202E">
            <w:pPr>
              <w:rPr>
                <w:lang w:val="en-US"/>
              </w:rPr>
            </w:pPr>
          </w:p>
          <w:p w14:paraId="4EF6CDC7" w14:textId="77777777" w:rsidR="005F202E" w:rsidRPr="005F202E" w:rsidRDefault="005F202E" w:rsidP="005F202E">
            <w:pPr>
              <w:rPr>
                <w:lang w:val="en-US"/>
              </w:rPr>
            </w:pPr>
            <w:r w:rsidRPr="005F202E">
              <w:rPr>
                <w:lang w:val="en-US"/>
              </w:rPr>
              <w:t xml:space="preserve">DHS Recommended Practice: Improving Industrial Control System Cybersecurity with Defense-in-Depth Strategies can be accessed here: https://us-cert.cisa.gov/sites/default/files/FactSheets/NCCIC%20ICS_FactSheet_Defense_in_Depth_Strategies_S508C.pdf </w:t>
            </w:r>
          </w:p>
        </w:tc>
      </w:tr>
      <w:tr w:rsidR="005F202E" w:rsidRPr="005F202E" w14:paraId="49B156C2" w14:textId="77777777" w:rsidTr="003D2327">
        <w:tc>
          <w:tcPr>
            <w:tcW w:w="9350" w:type="dxa"/>
            <w:shd w:val="clear" w:color="auto" w:fill="CCECFC"/>
          </w:tcPr>
          <w:p w14:paraId="78A76A99" w14:textId="77777777" w:rsidR="005F202E" w:rsidRPr="005F202E" w:rsidRDefault="005F202E" w:rsidP="005F202E">
            <w:pPr>
              <w:rPr>
                <w:lang w:val="en-US"/>
              </w:rPr>
            </w:pPr>
            <w:r w:rsidRPr="005F202E">
              <w:rPr>
                <w:b/>
                <w:lang w:val="en-US"/>
              </w:rPr>
              <w:lastRenderedPageBreak/>
              <w:t xml:space="preserve">                                                       SC-8 Control Summary Information</w:t>
            </w:r>
          </w:p>
        </w:tc>
      </w:tr>
      <w:tr w:rsidR="005F202E" w:rsidRPr="005F202E" w14:paraId="25C86F15" w14:textId="77777777" w:rsidTr="003D2327">
        <w:tc>
          <w:tcPr>
            <w:tcW w:w="9350" w:type="dxa"/>
            <w:shd w:val="clear" w:color="auto" w:fill="FFFFFF"/>
          </w:tcPr>
          <w:p w14:paraId="335A2EF6" w14:textId="77777777" w:rsidR="005F202E" w:rsidRPr="005F202E" w:rsidRDefault="005F202E" w:rsidP="005F202E">
            <w:pPr>
              <w:rPr>
                <w:lang w:val="en-US"/>
              </w:rPr>
            </w:pPr>
            <w:r w:rsidRPr="005F202E">
              <w:rPr>
                <w:lang w:val="en-US"/>
              </w:rPr>
              <w:t>Responsible Role:</w:t>
            </w:r>
          </w:p>
        </w:tc>
      </w:tr>
      <w:tr w:rsidR="005F202E" w:rsidRPr="005F202E" w14:paraId="391F40B4" w14:textId="77777777" w:rsidTr="003D2327">
        <w:tc>
          <w:tcPr>
            <w:tcW w:w="9350" w:type="dxa"/>
            <w:shd w:val="clear" w:color="auto" w:fill="FFFFFF"/>
          </w:tcPr>
          <w:p w14:paraId="155A38B2" w14:textId="77777777" w:rsidR="005F202E" w:rsidRPr="005F202E" w:rsidRDefault="005F202E" w:rsidP="005F202E">
            <w:pPr>
              <w:rPr>
                <w:lang w:val="en-US"/>
              </w:rPr>
            </w:pPr>
            <w:r w:rsidRPr="005F202E">
              <w:rPr>
                <w:lang w:val="en-US"/>
              </w:rPr>
              <w:t>Implementation Status (check all that apply):</w:t>
            </w:r>
          </w:p>
          <w:p w14:paraId="413DC3C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798B9AB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7BBAD23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491E83B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32B0865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1C66063E" w14:textId="77777777" w:rsidTr="003D2327">
        <w:tc>
          <w:tcPr>
            <w:tcW w:w="9350" w:type="dxa"/>
            <w:shd w:val="clear" w:color="auto" w:fill="FFFFFF"/>
          </w:tcPr>
          <w:p w14:paraId="7F02059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0B9D67A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309DED19"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Hybrid (Corporate and System Specific)</w:t>
            </w:r>
          </w:p>
          <w:p w14:paraId="359DAED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7D49A1B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CCD85A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438D3CE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521261F5" w14:textId="77777777" w:rsidTr="003D2327">
        <w:tc>
          <w:tcPr>
            <w:tcW w:w="9350" w:type="dxa"/>
            <w:shd w:val="clear" w:color="auto" w:fill="CCECFC"/>
          </w:tcPr>
          <w:p w14:paraId="110A4554" w14:textId="77777777" w:rsidR="005F202E" w:rsidRPr="005F202E" w:rsidRDefault="005F202E" w:rsidP="005F202E">
            <w:pPr>
              <w:rPr>
                <w:lang w:val="en-US"/>
              </w:rPr>
            </w:pPr>
            <w:r w:rsidRPr="005F202E">
              <w:rPr>
                <w:b/>
                <w:lang w:val="en-US"/>
              </w:rPr>
              <w:lastRenderedPageBreak/>
              <w:t>SC-8 What is the solution and how is it implemented?</w:t>
            </w:r>
          </w:p>
        </w:tc>
      </w:tr>
      <w:tr w:rsidR="005F202E" w:rsidRPr="005F202E" w14:paraId="76F70873" w14:textId="77777777" w:rsidTr="003D2327">
        <w:tc>
          <w:tcPr>
            <w:tcW w:w="9350" w:type="dxa"/>
            <w:shd w:val="clear" w:color="auto" w:fill="FFFFFF"/>
          </w:tcPr>
          <w:p w14:paraId="2644E7EB" w14:textId="77777777" w:rsidR="005F202E" w:rsidRPr="005F202E" w:rsidRDefault="005F202E" w:rsidP="005F202E">
            <w:pPr>
              <w:rPr>
                <w:lang w:val="en-US"/>
              </w:rPr>
            </w:pPr>
            <w:r w:rsidRPr="005F202E">
              <w:rPr>
                <w:lang w:val="en-US"/>
              </w:rPr>
              <w:t>Description of how SC-8 is implemented,</w:t>
            </w:r>
          </w:p>
          <w:p w14:paraId="3C81FC23" w14:textId="77777777" w:rsidR="005F202E" w:rsidRPr="005F202E" w:rsidRDefault="005F202E" w:rsidP="005F202E">
            <w:pPr>
              <w:rPr>
                <w:lang w:val="en-US"/>
              </w:rPr>
            </w:pPr>
          </w:p>
          <w:p w14:paraId="61B2956B" w14:textId="77777777" w:rsidR="005F202E" w:rsidRPr="005F202E" w:rsidRDefault="005F202E" w:rsidP="005F202E">
            <w:pPr>
              <w:rPr>
                <w:lang w:val="en-US"/>
              </w:rPr>
            </w:pPr>
            <w:r w:rsidRPr="005F202E">
              <w:rPr>
                <w:lang w:val="en-US"/>
              </w:rPr>
              <w:t xml:space="preserve">Customer Responsibilities </w:t>
            </w:r>
          </w:p>
          <w:p w14:paraId="1B1B0762" w14:textId="77777777" w:rsidR="005F202E" w:rsidRPr="005F202E" w:rsidRDefault="005F202E" w:rsidP="005F202E">
            <w:pPr>
              <w:rPr>
                <w:lang w:val="en-US"/>
              </w:rPr>
            </w:pPr>
          </w:p>
        </w:tc>
      </w:tr>
      <w:tr w:rsidR="005F202E" w:rsidRPr="005F202E" w14:paraId="3137D817" w14:textId="77777777" w:rsidTr="003D2327">
        <w:tc>
          <w:tcPr>
            <w:tcW w:w="9350" w:type="dxa"/>
            <w:shd w:val="clear" w:color="auto" w:fill="CCECFC"/>
          </w:tcPr>
          <w:p w14:paraId="7E0C1969" w14:textId="77777777" w:rsidR="005F202E" w:rsidRPr="005F202E" w:rsidRDefault="005F202E" w:rsidP="005F202E">
            <w:pPr>
              <w:rPr>
                <w:lang w:val="en-US"/>
              </w:rPr>
            </w:pPr>
            <w:r w:rsidRPr="005F202E">
              <w:rPr>
                <w:b/>
                <w:lang w:val="en-US"/>
              </w:rPr>
              <w:t>SC-8 Assessment Plan/Procedures</w:t>
            </w:r>
          </w:p>
        </w:tc>
      </w:tr>
      <w:tr w:rsidR="005F202E" w:rsidRPr="005F202E" w14:paraId="4B990EC5" w14:textId="77777777" w:rsidTr="003D2327">
        <w:tc>
          <w:tcPr>
            <w:tcW w:w="9350" w:type="dxa"/>
            <w:shd w:val="clear" w:color="auto" w:fill="FFFFFF"/>
          </w:tcPr>
          <w:p w14:paraId="4669C970" w14:textId="77777777" w:rsidR="005F202E" w:rsidRPr="005F202E" w:rsidRDefault="005F202E" w:rsidP="005F202E">
            <w:pPr>
              <w:rPr>
                <w:b/>
                <w:lang w:val="en-US"/>
              </w:rPr>
            </w:pPr>
            <w:r w:rsidRPr="005F202E">
              <w:rPr>
                <w:b/>
                <w:lang w:val="en-US"/>
              </w:rPr>
              <w:t>Assessment Objective:</w:t>
            </w:r>
          </w:p>
          <w:p w14:paraId="6361BAC8" w14:textId="77777777" w:rsidR="005F202E" w:rsidRPr="005F202E" w:rsidRDefault="005F202E" w:rsidP="005F202E">
            <w:pPr>
              <w:rPr>
                <w:lang w:val="en-US"/>
              </w:rPr>
            </w:pPr>
            <w:r w:rsidRPr="005F202E">
              <w:rPr>
                <w:lang w:val="en-US"/>
              </w:rPr>
              <w:t>Determine if the confidentiality; integrity of transmitted information is/are protected.</w:t>
            </w:r>
          </w:p>
          <w:p w14:paraId="3747767B" w14:textId="77777777" w:rsidR="005F202E" w:rsidRPr="005F202E" w:rsidRDefault="005F202E" w:rsidP="005F202E">
            <w:pPr>
              <w:rPr>
                <w:lang w:val="en-US"/>
              </w:rPr>
            </w:pPr>
          </w:p>
        </w:tc>
      </w:tr>
      <w:tr w:rsidR="005F202E" w:rsidRPr="005F202E" w14:paraId="6000BA5E" w14:textId="77777777" w:rsidTr="003D2327">
        <w:tc>
          <w:tcPr>
            <w:tcW w:w="9350" w:type="dxa"/>
            <w:shd w:val="clear" w:color="auto" w:fill="FFFFFF"/>
          </w:tcPr>
          <w:p w14:paraId="49D87D59" w14:textId="77777777" w:rsidR="005F202E" w:rsidRPr="005F202E" w:rsidRDefault="005F202E" w:rsidP="005F202E">
            <w:pPr>
              <w:rPr>
                <w:b/>
                <w:lang w:val="en-US"/>
              </w:rPr>
            </w:pPr>
            <w:r w:rsidRPr="005F202E">
              <w:rPr>
                <w:b/>
                <w:lang w:val="en-US"/>
              </w:rPr>
              <w:t>Assessment Procedures:</w:t>
            </w:r>
          </w:p>
          <w:p w14:paraId="114D9ABF" w14:textId="77777777" w:rsidR="005F202E" w:rsidRPr="005F202E" w:rsidRDefault="005F202E" w:rsidP="00661E6D">
            <w:pPr>
              <w:numPr>
                <w:ilvl w:val="0"/>
                <w:numId w:val="131"/>
              </w:numPr>
              <w:rPr>
                <w:lang w:val="en-US"/>
              </w:rPr>
            </w:pPr>
            <w:r w:rsidRPr="005F202E">
              <w:rPr>
                <w:b/>
                <w:lang w:val="en-US"/>
              </w:rPr>
              <w:t xml:space="preserve">EXAMINE: </w:t>
            </w:r>
            <w:r w:rsidRPr="005F202E">
              <w:rPr>
                <w:lang w:val="en-US"/>
              </w:rPr>
              <w:t>System and communications protection policy; procedures addressing transmission confidentiality and integrity; system design documentation; system configuration settings and associated documentation; system audit records; system security plan; other relevant documents or records.</w:t>
            </w:r>
          </w:p>
          <w:p w14:paraId="69365BF0" w14:textId="77777777" w:rsidR="005F202E" w:rsidRPr="005F202E" w:rsidRDefault="005F202E" w:rsidP="00661E6D">
            <w:pPr>
              <w:numPr>
                <w:ilvl w:val="0"/>
                <w:numId w:val="137"/>
              </w:numPr>
              <w:rPr>
                <w:lang w:val="en-US"/>
              </w:rPr>
            </w:pPr>
            <w:r w:rsidRPr="005F202E">
              <w:rPr>
                <w:b/>
                <w:lang w:val="en-US"/>
              </w:rPr>
              <w:t xml:space="preserve">INTERVIEW: </w:t>
            </w:r>
            <w:r w:rsidRPr="005F202E">
              <w:rPr>
                <w:lang w:val="en-US"/>
              </w:rPr>
              <w:t>System/network administrators; organizational personnel with information security responsibilities; system developer.</w:t>
            </w:r>
          </w:p>
          <w:p w14:paraId="6571FC1F" w14:textId="77777777" w:rsidR="005F202E" w:rsidRPr="005F202E" w:rsidRDefault="005F202E" w:rsidP="00661E6D">
            <w:pPr>
              <w:numPr>
                <w:ilvl w:val="0"/>
                <w:numId w:val="135"/>
              </w:numPr>
              <w:rPr>
                <w:lang w:val="en-US"/>
              </w:rPr>
            </w:pPr>
            <w:r w:rsidRPr="005F202E">
              <w:rPr>
                <w:b/>
                <w:lang w:val="en-US"/>
              </w:rPr>
              <w:t xml:space="preserve">TEST: </w:t>
            </w:r>
            <w:r w:rsidRPr="005F202E">
              <w:rPr>
                <w:lang w:val="en-US"/>
              </w:rPr>
              <w:t>Mechanisms supporting and/or implementing transmission confidentiality and/or integrity.</w:t>
            </w:r>
          </w:p>
          <w:p w14:paraId="60E22DB7" w14:textId="77777777" w:rsidR="005F202E" w:rsidRPr="005F202E" w:rsidRDefault="005F202E" w:rsidP="005F202E">
            <w:pPr>
              <w:rPr>
                <w:lang w:val="en-US"/>
              </w:rPr>
            </w:pPr>
          </w:p>
        </w:tc>
      </w:tr>
      <w:tr w:rsidR="005F202E" w:rsidRPr="005F202E" w14:paraId="256A80CA" w14:textId="77777777" w:rsidTr="003D2327">
        <w:tc>
          <w:tcPr>
            <w:tcW w:w="9350" w:type="dxa"/>
            <w:shd w:val="clear" w:color="auto" w:fill="CCECFC"/>
          </w:tcPr>
          <w:p w14:paraId="16FA8FC7" w14:textId="77777777" w:rsidR="005F202E" w:rsidRPr="005F202E" w:rsidRDefault="005F202E" w:rsidP="005F202E">
            <w:pPr>
              <w:rPr>
                <w:lang w:val="en-US"/>
              </w:rPr>
            </w:pPr>
            <w:r w:rsidRPr="005F202E">
              <w:rPr>
                <w:b/>
                <w:lang w:val="en-US"/>
              </w:rPr>
              <w:lastRenderedPageBreak/>
              <w:t>SC-8 Assessment Results</w:t>
            </w:r>
          </w:p>
        </w:tc>
      </w:tr>
      <w:tr w:rsidR="005F202E" w:rsidRPr="005F202E" w14:paraId="12B4DEAC" w14:textId="77777777" w:rsidTr="003D2327">
        <w:tc>
          <w:tcPr>
            <w:tcW w:w="9350" w:type="dxa"/>
            <w:shd w:val="clear" w:color="auto" w:fill="FFFFFF"/>
          </w:tcPr>
          <w:p w14:paraId="01DB8168" w14:textId="77777777" w:rsidR="005F202E" w:rsidRPr="005F202E" w:rsidRDefault="005F202E" w:rsidP="005F202E">
            <w:pPr>
              <w:rPr>
                <w:lang w:val="en-US"/>
              </w:rPr>
            </w:pPr>
            <w:r w:rsidRPr="005F202E">
              <w:rPr>
                <w:lang w:val="en-US"/>
              </w:rPr>
              <w:t>Description of observations and evidence</w:t>
            </w:r>
          </w:p>
          <w:p w14:paraId="5D0012D9"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66E00525"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3B324604" w14:textId="77777777" w:rsidR="005F202E" w:rsidRPr="005F202E" w:rsidRDefault="005F202E" w:rsidP="005F202E">
            <w:pPr>
              <w:rPr>
                <w:lang w:val="en-US"/>
              </w:rPr>
            </w:pPr>
          </w:p>
        </w:tc>
      </w:tr>
      <w:tr w:rsidR="005F202E" w:rsidRPr="005F202E" w14:paraId="0A825597" w14:textId="77777777" w:rsidTr="003D2327">
        <w:tc>
          <w:tcPr>
            <w:tcW w:w="9350" w:type="dxa"/>
            <w:shd w:val="clear" w:color="auto" w:fill="CCECFC"/>
          </w:tcPr>
          <w:p w14:paraId="3FCF3072" w14:textId="77777777" w:rsidR="005F202E" w:rsidRPr="005F202E" w:rsidRDefault="005F202E" w:rsidP="005F202E">
            <w:pPr>
              <w:rPr>
                <w:lang w:val="en-US"/>
              </w:rPr>
            </w:pPr>
            <w:r w:rsidRPr="005F202E">
              <w:rPr>
                <w:b/>
                <w:lang w:val="en-US"/>
              </w:rPr>
              <w:t>SC-8 Remediation Plan</w:t>
            </w:r>
          </w:p>
        </w:tc>
      </w:tr>
      <w:tr w:rsidR="005F202E" w:rsidRPr="005F202E" w14:paraId="4A4275B6" w14:textId="77777777" w:rsidTr="003D2327">
        <w:tc>
          <w:tcPr>
            <w:tcW w:w="9350" w:type="dxa"/>
            <w:shd w:val="clear" w:color="auto" w:fill="FFFFFF"/>
          </w:tcPr>
          <w:p w14:paraId="451A42F8" w14:textId="77777777" w:rsidR="005F202E" w:rsidRPr="005F202E" w:rsidRDefault="005F202E" w:rsidP="005F202E">
            <w:pPr>
              <w:rPr>
                <w:lang w:val="en-US"/>
              </w:rPr>
            </w:pPr>
            <w:r w:rsidRPr="005F202E">
              <w:rPr>
                <w:lang w:val="en-US"/>
              </w:rPr>
              <w:t>Define remediation plans to correct risks identified with this control requirement.</w:t>
            </w:r>
          </w:p>
          <w:p w14:paraId="1B87F804" w14:textId="77777777" w:rsidR="005F202E" w:rsidRPr="005F202E" w:rsidRDefault="005F202E" w:rsidP="005F202E">
            <w:pPr>
              <w:rPr>
                <w:lang w:val="en-US"/>
              </w:rPr>
            </w:pPr>
          </w:p>
        </w:tc>
      </w:tr>
    </w:tbl>
    <w:p w14:paraId="72AAB329" w14:textId="77777777" w:rsidR="005F202E" w:rsidRPr="005F202E" w:rsidRDefault="005F202E" w:rsidP="005F202E">
      <w:pPr>
        <w:rPr>
          <w:b/>
          <w:lang w:val="en-US"/>
        </w:rPr>
      </w:pPr>
    </w:p>
    <w:p w14:paraId="19A82941" w14:textId="77777777" w:rsidR="005F202E" w:rsidRPr="005F202E" w:rsidRDefault="005F202E" w:rsidP="00661E6D">
      <w:pPr>
        <w:numPr>
          <w:ilvl w:val="0"/>
          <w:numId w:val="13"/>
        </w:numPr>
        <w:rPr>
          <w:lang w:val="en-US"/>
        </w:rPr>
      </w:pPr>
      <w:r w:rsidRPr="005F202E">
        <w:rPr>
          <w:lang w:val="en-US"/>
        </w:rPr>
        <w:t>SC-8(1) Cryptographic Protection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28A3C988" w14:textId="77777777" w:rsidTr="003D2327">
        <w:tc>
          <w:tcPr>
            <w:tcW w:w="9350" w:type="dxa"/>
            <w:shd w:val="clear" w:color="auto" w:fill="CCECFC"/>
          </w:tcPr>
          <w:p w14:paraId="634351BE" w14:textId="77777777" w:rsidR="005F202E" w:rsidRPr="005F202E" w:rsidRDefault="005F202E" w:rsidP="005F202E">
            <w:pPr>
              <w:rPr>
                <w:lang w:val="en-US"/>
              </w:rPr>
            </w:pPr>
            <w:r w:rsidRPr="005F202E">
              <w:rPr>
                <w:b/>
                <w:lang w:val="en-US"/>
              </w:rPr>
              <w:t xml:space="preserve">                                                       SC-8(1) Control Requirement(s)</w:t>
            </w:r>
          </w:p>
        </w:tc>
      </w:tr>
      <w:tr w:rsidR="005F202E" w:rsidRPr="005F202E" w14:paraId="0C4A072B" w14:textId="77777777" w:rsidTr="003D2327">
        <w:tc>
          <w:tcPr>
            <w:tcW w:w="9350" w:type="dxa"/>
            <w:shd w:val="clear" w:color="auto" w:fill="FFFFFF"/>
          </w:tcPr>
          <w:p w14:paraId="2E772246" w14:textId="77777777" w:rsidR="005F202E" w:rsidRPr="005F202E" w:rsidRDefault="005F202E" w:rsidP="005F202E">
            <w:pPr>
              <w:rPr>
                <w:lang w:val="en-US"/>
              </w:rPr>
            </w:pPr>
            <w:r w:rsidRPr="005F202E">
              <w:rPr>
                <w:lang w:val="en-US"/>
              </w:rPr>
              <w:t>Implement cryptographic mechanisms to [Assignment: prevent unauthorized disclosure of information; detect changes to information] during transmission.</w:t>
            </w:r>
          </w:p>
          <w:p w14:paraId="2B6AB64A" w14:textId="77777777" w:rsidR="005F202E" w:rsidRPr="005F202E" w:rsidRDefault="005F202E" w:rsidP="005F202E">
            <w:pPr>
              <w:rPr>
                <w:lang w:val="en-US"/>
              </w:rPr>
            </w:pPr>
            <w:r w:rsidRPr="005F202E">
              <w:rPr>
                <w:b/>
                <w:bCs/>
                <w:lang w:val="en-US"/>
              </w:rPr>
              <w:t>SC-8 (1) Additional</w:t>
            </w:r>
            <w:r w:rsidRPr="005F202E">
              <w:rPr>
                <w:b/>
                <w:lang w:val="en-US"/>
              </w:rPr>
              <w:t xml:space="preserve"> FedRAMP Requirements and Guidance:</w:t>
            </w:r>
            <w:r w:rsidRPr="005F202E">
              <w:rPr>
                <w:lang w:val="en-US"/>
              </w:rPr>
              <w:t xml:space="preserve"> Please ensure SSP Section 10.3 Cryptographic Modules Implemented for Data at Rest (DAR) and Data </w:t>
            </w:r>
            <w:proofErr w:type="gramStart"/>
            <w:r w:rsidRPr="005F202E">
              <w:rPr>
                <w:lang w:val="en-US"/>
              </w:rPr>
              <w:t>In</w:t>
            </w:r>
            <w:proofErr w:type="gramEnd"/>
            <w:r w:rsidRPr="005F202E">
              <w:rPr>
                <w:lang w:val="en-US"/>
              </w:rPr>
              <w:t xml:space="preserve"> Transit (DIT) is fully populated for reference in this control.</w:t>
            </w:r>
          </w:p>
          <w:p w14:paraId="37E00D13" w14:textId="77777777" w:rsidR="005F202E" w:rsidRPr="005F202E" w:rsidRDefault="005F202E" w:rsidP="005F202E">
            <w:pPr>
              <w:rPr>
                <w:lang w:val="en-US"/>
              </w:rPr>
            </w:pPr>
          </w:p>
          <w:p w14:paraId="296263BA" w14:textId="77777777" w:rsidR="005F202E" w:rsidRPr="005F202E" w:rsidRDefault="005F202E" w:rsidP="005F202E">
            <w:pPr>
              <w:rPr>
                <w:lang w:val="en-US"/>
              </w:rPr>
            </w:pPr>
            <w:r w:rsidRPr="005F202E">
              <w:rPr>
                <w:b/>
                <w:bCs/>
                <w:lang w:val="en-US"/>
              </w:rPr>
              <w:t>SC-8 (1) Additional</w:t>
            </w:r>
            <w:r w:rsidRPr="005F202E">
              <w:rPr>
                <w:b/>
                <w:lang w:val="en-US"/>
              </w:rPr>
              <w:t xml:space="preserve"> FedRAMP Requirements and Guidance: </w:t>
            </w:r>
            <w:r w:rsidRPr="005F202E">
              <w:rPr>
                <w:lang w:val="en-US"/>
              </w:rPr>
              <w:t xml:space="preserve">See M-22-09, including "Agencies encrypt all DNS requests and HTTP traffic within their environment." </w:t>
            </w:r>
          </w:p>
          <w:p w14:paraId="3E989789" w14:textId="77777777" w:rsidR="005F202E" w:rsidRPr="005F202E" w:rsidRDefault="005F202E" w:rsidP="005F202E">
            <w:pPr>
              <w:rPr>
                <w:lang w:val="en-US"/>
              </w:rPr>
            </w:pPr>
            <w:r w:rsidRPr="005F202E">
              <w:rPr>
                <w:b/>
                <w:bCs/>
                <w:lang w:val="en-US"/>
              </w:rPr>
              <w:t>SC-8 (1)</w:t>
            </w:r>
            <w:r w:rsidRPr="005F202E">
              <w:rPr>
                <w:lang w:val="en-US"/>
              </w:rPr>
              <w:t xml:space="preserve"> applies when encryption has been selected as the method to protect confidentiality and integrity. Otherwise refer to SC-8 (5). SC-8 (1) is strongly encouraged.</w:t>
            </w:r>
          </w:p>
          <w:p w14:paraId="7EFA28C0" w14:textId="77777777" w:rsidR="005F202E" w:rsidRPr="005F202E" w:rsidRDefault="005F202E" w:rsidP="005F202E">
            <w:pPr>
              <w:rPr>
                <w:lang w:val="en-US"/>
              </w:rPr>
            </w:pPr>
          </w:p>
          <w:p w14:paraId="5DFA409D" w14:textId="77777777" w:rsidR="005F202E" w:rsidRPr="005F202E" w:rsidRDefault="005F202E" w:rsidP="005F202E">
            <w:pPr>
              <w:rPr>
                <w:lang w:val="en-US"/>
              </w:rPr>
            </w:pPr>
            <w:r w:rsidRPr="005F202E">
              <w:rPr>
                <w:b/>
                <w:bCs/>
                <w:lang w:val="en-US"/>
              </w:rPr>
              <w:lastRenderedPageBreak/>
              <w:t>SC-8 (1) Additional</w:t>
            </w:r>
            <w:r w:rsidRPr="005F202E">
              <w:rPr>
                <w:b/>
                <w:lang w:val="en-US"/>
              </w:rPr>
              <w:t xml:space="preserve"> FedRAMP Requirements and Guidance:</w:t>
            </w:r>
            <w:r w:rsidRPr="005F202E">
              <w:rPr>
                <w:lang w:val="en-US"/>
              </w:rPr>
              <w:t xml:space="preserve"> Note that this enhancement requires the use of cryptography which must be compliant with Federal requirements and utilize FIPS validated or NSA approved cryptography (see SC-13.)</w:t>
            </w:r>
          </w:p>
          <w:p w14:paraId="648DB268" w14:textId="77777777" w:rsidR="005F202E" w:rsidRPr="005F202E" w:rsidRDefault="005F202E" w:rsidP="005F202E">
            <w:pPr>
              <w:rPr>
                <w:lang w:val="en-US"/>
              </w:rPr>
            </w:pPr>
          </w:p>
          <w:p w14:paraId="2B0224C9" w14:textId="77777777" w:rsidR="005F202E" w:rsidRPr="005F202E" w:rsidRDefault="005F202E" w:rsidP="005F202E">
            <w:pPr>
              <w:rPr>
                <w:lang w:val="en-US"/>
              </w:rPr>
            </w:pPr>
            <w:r w:rsidRPr="005F202E">
              <w:rPr>
                <w:b/>
                <w:bCs/>
                <w:lang w:val="en-US"/>
              </w:rPr>
              <w:t>SC-8 (1)</w:t>
            </w:r>
            <w:r w:rsidRPr="005F202E">
              <w:rPr>
                <w:lang w:val="en-US"/>
              </w:rPr>
              <w:t xml:space="preserve"> </w:t>
            </w:r>
            <w:r w:rsidRPr="005F202E">
              <w:rPr>
                <w:b/>
                <w:lang w:val="en-US"/>
              </w:rPr>
              <w:t>Additional FedRAMP Requirements and Guidance:</w:t>
            </w:r>
            <w:r w:rsidRPr="005F202E">
              <w:rPr>
                <w:lang w:val="en-US"/>
              </w:rPr>
              <w:t xml:space="preserve"> When leveraging encryption from the underlying IaaS/PaaS: While some IaaS/PaaS services provide encryption by default, many require encryption to be configured, and enabled by the customer. The CSP has the responsibility to verify encryption is properly configured.   </w:t>
            </w:r>
          </w:p>
        </w:tc>
      </w:tr>
      <w:tr w:rsidR="005F202E" w:rsidRPr="005F202E" w14:paraId="4EB3A1EB" w14:textId="77777777" w:rsidTr="003D2327">
        <w:tc>
          <w:tcPr>
            <w:tcW w:w="9350" w:type="dxa"/>
            <w:shd w:val="clear" w:color="auto" w:fill="CCECFC"/>
          </w:tcPr>
          <w:p w14:paraId="0F01AF6D" w14:textId="77777777" w:rsidR="005F202E" w:rsidRPr="005F202E" w:rsidRDefault="005F202E" w:rsidP="005F202E">
            <w:pPr>
              <w:rPr>
                <w:lang w:val="en-US"/>
              </w:rPr>
            </w:pPr>
            <w:r w:rsidRPr="005F202E">
              <w:rPr>
                <w:b/>
                <w:lang w:val="en-US"/>
              </w:rPr>
              <w:lastRenderedPageBreak/>
              <w:t xml:space="preserve">                                                       SC-8(1) Control Summary Information</w:t>
            </w:r>
          </w:p>
        </w:tc>
      </w:tr>
      <w:tr w:rsidR="005F202E" w:rsidRPr="005F202E" w14:paraId="25B56244" w14:textId="77777777" w:rsidTr="003D2327">
        <w:tc>
          <w:tcPr>
            <w:tcW w:w="9350" w:type="dxa"/>
            <w:shd w:val="clear" w:color="auto" w:fill="FFFFFF"/>
          </w:tcPr>
          <w:p w14:paraId="5C578C7C" w14:textId="77777777" w:rsidR="005F202E" w:rsidRPr="005F202E" w:rsidRDefault="005F202E" w:rsidP="005F202E">
            <w:pPr>
              <w:rPr>
                <w:lang w:val="en-US"/>
              </w:rPr>
            </w:pPr>
            <w:r w:rsidRPr="005F202E">
              <w:rPr>
                <w:lang w:val="en-US"/>
              </w:rPr>
              <w:t>Responsible Role:</w:t>
            </w:r>
          </w:p>
        </w:tc>
      </w:tr>
      <w:tr w:rsidR="005F202E" w:rsidRPr="005F202E" w14:paraId="2B861F09" w14:textId="77777777" w:rsidTr="003D2327">
        <w:tc>
          <w:tcPr>
            <w:tcW w:w="9350" w:type="dxa"/>
            <w:shd w:val="clear" w:color="auto" w:fill="FFFFFF"/>
          </w:tcPr>
          <w:p w14:paraId="3A878FCA" w14:textId="77777777" w:rsidR="005F202E" w:rsidRPr="005F202E" w:rsidRDefault="005F202E" w:rsidP="005F202E">
            <w:pPr>
              <w:rPr>
                <w:lang w:val="en-US"/>
              </w:rPr>
            </w:pPr>
            <w:r w:rsidRPr="005F202E">
              <w:rPr>
                <w:lang w:val="en-US"/>
              </w:rPr>
              <w:t>Implementation Status (check all that apply):</w:t>
            </w:r>
          </w:p>
          <w:p w14:paraId="7DA3FDF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1753C94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045E422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2F1C87F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7498F89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4E6181B4" w14:textId="77777777" w:rsidTr="003D2327">
        <w:tc>
          <w:tcPr>
            <w:tcW w:w="9350" w:type="dxa"/>
            <w:shd w:val="clear" w:color="auto" w:fill="FFFFFF"/>
          </w:tcPr>
          <w:p w14:paraId="5361761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5CFCE1D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6C70F4D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446E6A2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5AEAFF8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045ADCE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2CDA50FB"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Inherited from Pre-Existing Authorization for &lt;CSP Name here&gt;, Date of Authorization</w:t>
            </w:r>
          </w:p>
        </w:tc>
      </w:tr>
      <w:tr w:rsidR="005F202E" w:rsidRPr="005F202E" w14:paraId="2709A059" w14:textId="77777777" w:rsidTr="003D2327">
        <w:tc>
          <w:tcPr>
            <w:tcW w:w="9350" w:type="dxa"/>
            <w:shd w:val="clear" w:color="auto" w:fill="CCECFC"/>
          </w:tcPr>
          <w:p w14:paraId="0DB9AC09" w14:textId="77777777" w:rsidR="005F202E" w:rsidRPr="005F202E" w:rsidRDefault="005F202E" w:rsidP="005F202E">
            <w:pPr>
              <w:rPr>
                <w:lang w:val="en-US"/>
              </w:rPr>
            </w:pPr>
            <w:r w:rsidRPr="005F202E">
              <w:rPr>
                <w:b/>
                <w:lang w:val="en-US"/>
              </w:rPr>
              <w:lastRenderedPageBreak/>
              <w:t>SC-8(1) What is the solution and how is it implemented?</w:t>
            </w:r>
          </w:p>
        </w:tc>
      </w:tr>
      <w:tr w:rsidR="005F202E" w:rsidRPr="005F202E" w14:paraId="0845053B" w14:textId="77777777" w:rsidTr="003D2327">
        <w:tc>
          <w:tcPr>
            <w:tcW w:w="9350" w:type="dxa"/>
            <w:shd w:val="clear" w:color="auto" w:fill="FFFFFF"/>
          </w:tcPr>
          <w:p w14:paraId="37595052" w14:textId="77777777" w:rsidR="005F202E" w:rsidRPr="005F202E" w:rsidRDefault="005F202E" w:rsidP="005F202E">
            <w:pPr>
              <w:rPr>
                <w:lang w:val="en-US"/>
              </w:rPr>
            </w:pPr>
            <w:r w:rsidRPr="005F202E">
              <w:rPr>
                <w:lang w:val="en-US"/>
              </w:rPr>
              <w:t>Description of how SC-8(1) is implemented,</w:t>
            </w:r>
          </w:p>
          <w:p w14:paraId="786B3965" w14:textId="77777777" w:rsidR="005F202E" w:rsidRPr="005F202E" w:rsidRDefault="005F202E" w:rsidP="005F202E">
            <w:pPr>
              <w:rPr>
                <w:lang w:val="en-US"/>
              </w:rPr>
            </w:pPr>
          </w:p>
          <w:p w14:paraId="4485CF34" w14:textId="77777777" w:rsidR="005F202E" w:rsidRPr="005F202E" w:rsidRDefault="005F202E" w:rsidP="005F202E">
            <w:pPr>
              <w:rPr>
                <w:lang w:val="en-US"/>
              </w:rPr>
            </w:pPr>
            <w:r w:rsidRPr="005F202E">
              <w:rPr>
                <w:lang w:val="en-US"/>
              </w:rPr>
              <w:t xml:space="preserve">Customer Responsibilities </w:t>
            </w:r>
          </w:p>
          <w:p w14:paraId="5C6ACCF0" w14:textId="77777777" w:rsidR="005F202E" w:rsidRPr="005F202E" w:rsidRDefault="005F202E" w:rsidP="005F202E">
            <w:pPr>
              <w:rPr>
                <w:lang w:val="en-US"/>
              </w:rPr>
            </w:pPr>
          </w:p>
        </w:tc>
      </w:tr>
      <w:tr w:rsidR="005F202E" w:rsidRPr="005F202E" w14:paraId="55016D0E" w14:textId="77777777" w:rsidTr="003D2327">
        <w:tc>
          <w:tcPr>
            <w:tcW w:w="9350" w:type="dxa"/>
            <w:shd w:val="clear" w:color="auto" w:fill="CCECFC"/>
          </w:tcPr>
          <w:p w14:paraId="5AE66D71" w14:textId="77777777" w:rsidR="005F202E" w:rsidRPr="005F202E" w:rsidRDefault="005F202E" w:rsidP="005F202E">
            <w:pPr>
              <w:rPr>
                <w:lang w:val="en-US"/>
              </w:rPr>
            </w:pPr>
            <w:r w:rsidRPr="005F202E">
              <w:rPr>
                <w:b/>
                <w:lang w:val="en-US"/>
              </w:rPr>
              <w:t>SC-8(1) Assessment Plan/Procedures</w:t>
            </w:r>
          </w:p>
        </w:tc>
      </w:tr>
      <w:tr w:rsidR="005F202E" w:rsidRPr="005F202E" w14:paraId="7EF54FD1" w14:textId="77777777" w:rsidTr="003D2327">
        <w:tc>
          <w:tcPr>
            <w:tcW w:w="9350" w:type="dxa"/>
            <w:shd w:val="clear" w:color="auto" w:fill="FFFFFF"/>
          </w:tcPr>
          <w:p w14:paraId="32C1863B" w14:textId="77777777" w:rsidR="005F202E" w:rsidRPr="005F202E" w:rsidRDefault="005F202E" w:rsidP="005F202E">
            <w:pPr>
              <w:rPr>
                <w:b/>
                <w:lang w:val="en-US"/>
              </w:rPr>
            </w:pPr>
            <w:r w:rsidRPr="005F202E">
              <w:rPr>
                <w:b/>
                <w:lang w:val="en-US"/>
              </w:rPr>
              <w:t>Assessment Objective:</w:t>
            </w:r>
          </w:p>
          <w:p w14:paraId="45475E99" w14:textId="77777777" w:rsidR="005F202E" w:rsidRPr="005F202E" w:rsidRDefault="005F202E" w:rsidP="005F202E">
            <w:pPr>
              <w:rPr>
                <w:lang w:val="en-US"/>
              </w:rPr>
            </w:pPr>
            <w:r w:rsidRPr="005F202E">
              <w:rPr>
                <w:lang w:val="en-US"/>
              </w:rPr>
              <w:t>Determine if cryptographic mechanisms are implemented to prevent unauthorized disclosure of information; detect changes to information during transmission.</w:t>
            </w:r>
          </w:p>
          <w:p w14:paraId="5E04F344" w14:textId="77777777" w:rsidR="005F202E" w:rsidRPr="005F202E" w:rsidRDefault="005F202E" w:rsidP="005F202E">
            <w:pPr>
              <w:rPr>
                <w:lang w:val="en-US"/>
              </w:rPr>
            </w:pPr>
          </w:p>
        </w:tc>
      </w:tr>
      <w:tr w:rsidR="005F202E" w:rsidRPr="005F202E" w14:paraId="7D0382A2" w14:textId="77777777" w:rsidTr="003D2327">
        <w:tc>
          <w:tcPr>
            <w:tcW w:w="9350" w:type="dxa"/>
            <w:shd w:val="clear" w:color="auto" w:fill="FFFFFF"/>
          </w:tcPr>
          <w:p w14:paraId="2403F625" w14:textId="77777777" w:rsidR="005F202E" w:rsidRPr="005F202E" w:rsidRDefault="005F202E" w:rsidP="005F202E">
            <w:pPr>
              <w:rPr>
                <w:b/>
                <w:lang w:val="en-US"/>
              </w:rPr>
            </w:pPr>
            <w:r w:rsidRPr="005F202E">
              <w:rPr>
                <w:b/>
                <w:lang w:val="en-US"/>
              </w:rPr>
              <w:t>Assessment Procedures:</w:t>
            </w:r>
          </w:p>
          <w:p w14:paraId="4706AE9A" w14:textId="77777777" w:rsidR="005F202E" w:rsidRPr="005F202E" w:rsidRDefault="005F202E" w:rsidP="00661E6D">
            <w:pPr>
              <w:numPr>
                <w:ilvl w:val="0"/>
                <w:numId w:val="141"/>
              </w:numPr>
              <w:rPr>
                <w:lang w:val="en-US"/>
              </w:rPr>
            </w:pPr>
            <w:r w:rsidRPr="005F202E">
              <w:rPr>
                <w:b/>
                <w:lang w:val="en-US"/>
              </w:rPr>
              <w:t xml:space="preserve">EXAMINE: </w:t>
            </w:r>
            <w:r w:rsidRPr="005F202E">
              <w:rPr>
                <w:lang w:val="en-US"/>
              </w:rPr>
              <w:t>System and communications protection policy; procedures addressing transmission confidentiality and integrity; system design documentation; system configuration settings and associated documentation; system audit records; system security plan; other relevant documents or records.</w:t>
            </w:r>
          </w:p>
          <w:p w14:paraId="66651685" w14:textId="77777777" w:rsidR="005F202E" w:rsidRPr="005F202E" w:rsidRDefault="005F202E" w:rsidP="00661E6D">
            <w:pPr>
              <w:numPr>
                <w:ilvl w:val="0"/>
                <w:numId w:val="139"/>
              </w:numPr>
              <w:rPr>
                <w:lang w:val="en-US"/>
              </w:rPr>
            </w:pPr>
            <w:r w:rsidRPr="005F202E">
              <w:rPr>
                <w:b/>
                <w:lang w:val="en-US"/>
              </w:rPr>
              <w:t xml:space="preserve">INTERVIEW: </w:t>
            </w:r>
            <w:r w:rsidRPr="005F202E">
              <w:rPr>
                <w:lang w:val="en-US"/>
              </w:rPr>
              <w:t>System/network administrators; organizational personnel with information security responsibilities; system developer.</w:t>
            </w:r>
          </w:p>
          <w:p w14:paraId="4F1DDE95" w14:textId="77777777" w:rsidR="005F202E" w:rsidRPr="005F202E" w:rsidRDefault="005F202E" w:rsidP="00661E6D">
            <w:pPr>
              <w:numPr>
                <w:ilvl w:val="0"/>
                <w:numId w:val="115"/>
              </w:numPr>
              <w:rPr>
                <w:lang w:val="en-US"/>
              </w:rPr>
            </w:pPr>
            <w:r w:rsidRPr="005F202E">
              <w:rPr>
                <w:b/>
                <w:lang w:val="en-US"/>
              </w:rPr>
              <w:t xml:space="preserve">TEST: </w:t>
            </w:r>
            <w:r w:rsidRPr="005F202E">
              <w:rPr>
                <w:lang w:val="en-US"/>
              </w:rPr>
              <w:t>Cryptographic mechanisms supporting and/or implementing transmission confidentiality and/or integrity; mechanisms supporting and/or implementing alternative physical safeguards; organizational processes for defining and implementing alternative physical safeguards.</w:t>
            </w:r>
          </w:p>
          <w:p w14:paraId="47F0D40B" w14:textId="77777777" w:rsidR="005F202E" w:rsidRPr="005F202E" w:rsidRDefault="005F202E" w:rsidP="005F202E">
            <w:pPr>
              <w:rPr>
                <w:lang w:val="en-US"/>
              </w:rPr>
            </w:pPr>
          </w:p>
        </w:tc>
      </w:tr>
      <w:tr w:rsidR="005F202E" w:rsidRPr="005F202E" w14:paraId="3C2F6FA6" w14:textId="77777777" w:rsidTr="003D2327">
        <w:tc>
          <w:tcPr>
            <w:tcW w:w="9350" w:type="dxa"/>
            <w:shd w:val="clear" w:color="auto" w:fill="CCECFC"/>
          </w:tcPr>
          <w:p w14:paraId="0AB77C7D" w14:textId="77777777" w:rsidR="005F202E" w:rsidRPr="005F202E" w:rsidRDefault="005F202E" w:rsidP="005F202E">
            <w:pPr>
              <w:rPr>
                <w:lang w:val="en-US"/>
              </w:rPr>
            </w:pPr>
            <w:r w:rsidRPr="005F202E">
              <w:rPr>
                <w:b/>
                <w:lang w:val="en-US"/>
              </w:rPr>
              <w:t>SC-8(1) Assessment Results</w:t>
            </w:r>
          </w:p>
        </w:tc>
      </w:tr>
      <w:tr w:rsidR="005F202E" w:rsidRPr="005F202E" w14:paraId="3460B17D" w14:textId="77777777" w:rsidTr="003D2327">
        <w:tc>
          <w:tcPr>
            <w:tcW w:w="9350" w:type="dxa"/>
            <w:shd w:val="clear" w:color="auto" w:fill="FFFFFF"/>
          </w:tcPr>
          <w:p w14:paraId="02DAFB8A" w14:textId="77777777" w:rsidR="005F202E" w:rsidRPr="005F202E" w:rsidRDefault="005F202E" w:rsidP="005F202E">
            <w:pPr>
              <w:rPr>
                <w:lang w:val="en-US"/>
              </w:rPr>
            </w:pPr>
            <w:r w:rsidRPr="005F202E">
              <w:rPr>
                <w:lang w:val="en-US"/>
              </w:rPr>
              <w:lastRenderedPageBreak/>
              <w:t>Description of observations and evidence</w:t>
            </w:r>
          </w:p>
          <w:p w14:paraId="25F09482"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197DFBA0"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112ADCAE" w14:textId="77777777" w:rsidR="005F202E" w:rsidRPr="005F202E" w:rsidRDefault="005F202E" w:rsidP="005F202E">
            <w:pPr>
              <w:rPr>
                <w:lang w:val="en-US"/>
              </w:rPr>
            </w:pPr>
          </w:p>
        </w:tc>
      </w:tr>
      <w:tr w:rsidR="005F202E" w:rsidRPr="005F202E" w14:paraId="36962AD0" w14:textId="77777777" w:rsidTr="003D2327">
        <w:tc>
          <w:tcPr>
            <w:tcW w:w="9350" w:type="dxa"/>
            <w:shd w:val="clear" w:color="auto" w:fill="CCECFC"/>
          </w:tcPr>
          <w:p w14:paraId="7C85DDAD" w14:textId="77777777" w:rsidR="005F202E" w:rsidRPr="005F202E" w:rsidRDefault="005F202E" w:rsidP="005F202E">
            <w:pPr>
              <w:rPr>
                <w:lang w:val="en-US"/>
              </w:rPr>
            </w:pPr>
            <w:r w:rsidRPr="005F202E">
              <w:rPr>
                <w:b/>
                <w:lang w:val="en-US"/>
              </w:rPr>
              <w:t>SC-8(1) Remediation Plan</w:t>
            </w:r>
          </w:p>
        </w:tc>
      </w:tr>
      <w:tr w:rsidR="005F202E" w:rsidRPr="005F202E" w14:paraId="699CDD54" w14:textId="77777777" w:rsidTr="003D2327">
        <w:tc>
          <w:tcPr>
            <w:tcW w:w="9350" w:type="dxa"/>
            <w:shd w:val="clear" w:color="auto" w:fill="FFFFFF"/>
          </w:tcPr>
          <w:p w14:paraId="39F535DE" w14:textId="77777777" w:rsidR="005F202E" w:rsidRPr="005F202E" w:rsidRDefault="005F202E" w:rsidP="005F202E">
            <w:pPr>
              <w:rPr>
                <w:lang w:val="en-US"/>
              </w:rPr>
            </w:pPr>
            <w:r w:rsidRPr="005F202E">
              <w:rPr>
                <w:lang w:val="en-US"/>
              </w:rPr>
              <w:t>Define remediation plans to correct risks identified with this control requirement.</w:t>
            </w:r>
          </w:p>
          <w:p w14:paraId="0F206A5B" w14:textId="77777777" w:rsidR="005F202E" w:rsidRPr="005F202E" w:rsidRDefault="005F202E" w:rsidP="005F202E">
            <w:pPr>
              <w:rPr>
                <w:lang w:val="en-US"/>
              </w:rPr>
            </w:pPr>
          </w:p>
        </w:tc>
      </w:tr>
    </w:tbl>
    <w:p w14:paraId="41E3C92A" w14:textId="77777777" w:rsidR="005F202E" w:rsidRPr="005F202E" w:rsidRDefault="005F202E" w:rsidP="005F202E">
      <w:pPr>
        <w:rPr>
          <w:b/>
          <w:lang w:val="en-US"/>
        </w:rPr>
      </w:pPr>
    </w:p>
    <w:p w14:paraId="5AA92E71" w14:textId="77777777" w:rsidR="005F202E" w:rsidRPr="005F202E" w:rsidRDefault="005F202E" w:rsidP="00661E6D">
      <w:pPr>
        <w:numPr>
          <w:ilvl w:val="0"/>
          <w:numId w:val="13"/>
        </w:numPr>
        <w:rPr>
          <w:lang w:val="en-US"/>
        </w:rPr>
      </w:pPr>
      <w:r w:rsidRPr="005F202E">
        <w:rPr>
          <w:lang w:val="en-US"/>
        </w:rPr>
        <w:t>SC-12 Cryptographic Key Establishment and Management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4A560D29" w14:textId="77777777" w:rsidTr="003D2327">
        <w:tc>
          <w:tcPr>
            <w:tcW w:w="9350" w:type="dxa"/>
            <w:shd w:val="clear" w:color="auto" w:fill="CCECFC"/>
          </w:tcPr>
          <w:p w14:paraId="27678B41" w14:textId="77777777" w:rsidR="005F202E" w:rsidRPr="005F202E" w:rsidRDefault="005F202E" w:rsidP="005F202E">
            <w:pPr>
              <w:rPr>
                <w:lang w:val="en-US"/>
              </w:rPr>
            </w:pPr>
            <w:r w:rsidRPr="005F202E">
              <w:rPr>
                <w:b/>
                <w:lang w:val="en-US"/>
              </w:rPr>
              <w:t xml:space="preserve">                                                       SC-12 Control Requirement(s)</w:t>
            </w:r>
          </w:p>
        </w:tc>
      </w:tr>
      <w:tr w:rsidR="005F202E" w:rsidRPr="005F202E" w14:paraId="55465F86" w14:textId="77777777" w:rsidTr="003D2327">
        <w:tc>
          <w:tcPr>
            <w:tcW w:w="9350" w:type="dxa"/>
            <w:shd w:val="clear" w:color="auto" w:fill="FFFFFF"/>
          </w:tcPr>
          <w:p w14:paraId="6243C1D9" w14:textId="77777777" w:rsidR="005F202E" w:rsidRPr="005F202E" w:rsidRDefault="005F202E" w:rsidP="005F202E">
            <w:pPr>
              <w:rPr>
                <w:lang w:val="en-US"/>
              </w:rPr>
            </w:pPr>
            <w:r w:rsidRPr="005F202E">
              <w:rPr>
                <w:lang w:val="en-US"/>
              </w:rPr>
              <w:t>Establish and manage cryptographic keys when cryptography is employed within the system in accordance with the following key management requirements: [Assignment: organization-defined requirements for key generation, distribution, storage, access, and destruction].</w:t>
            </w:r>
          </w:p>
          <w:p w14:paraId="5C708782" w14:textId="77777777" w:rsidR="005F202E" w:rsidRPr="005F202E" w:rsidRDefault="005F202E" w:rsidP="005F202E">
            <w:pPr>
              <w:rPr>
                <w:lang w:val="en-US"/>
              </w:rPr>
            </w:pPr>
            <w:r w:rsidRPr="005F202E">
              <w:rPr>
                <w:b/>
                <w:lang w:val="en-US"/>
              </w:rPr>
              <w:t xml:space="preserve">SC-12 Additional FedRAMP Requirements and Guidance: </w:t>
            </w:r>
            <w:r w:rsidRPr="005F202E">
              <w:rPr>
                <w:lang w:val="en-US"/>
              </w:rPr>
              <w:t>[In accordance with Federal requirements]</w:t>
            </w:r>
          </w:p>
          <w:p w14:paraId="640B72B9" w14:textId="77777777" w:rsidR="005F202E" w:rsidRPr="005F202E" w:rsidRDefault="005F202E" w:rsidP="005F202E">
            <w:pPr>
              <w:rPr>
                <w:lang w:val="en-US"/>
              </w:rPr>
            </w:pPr>
          </w:p>
          <w:p w14:paraId="263CFDA6" w14:textId="77777777" w:rsidR="005F202E" w:rsidRPr="005F202E" w:rsidRDefault="005F202E" w:rsidP="005F202E">
            <w:pPr>
              <w:rPr>
                <w:lang w:val="en-US"/>
              </w:rPr>
            </w:pPr>
            <w:r w:rsidRPr="005F202E">
              <w:rPr>
                <w:b/>
                <w:bCs/>
                <w:lang w:val="en-US"/>
              </w:rPr>
              <w:t>SC-12 Additional</w:t>
            </w:r>
            <w:r w:rsidRPr="005F202E">
              <w:rPr>
                <w:b/>
                <w:lang w:val="en-US"/>
              </w:rPr>
              <w:t xml:space="preserve"> FedRAMP Requirements and Guidance: </w:t>
            </w:r>
            <w:r w:rsidRPr="005F202E">
              <w:rPr>
                <w:lang w:val="en-US"/>
              </w:rPr>
              <w:t>See references in NIST 800-53 documentation.</w:t>
            </w:r>
          </w:p>
          <w:p w14:paraId="0CDB8600" w14:textId="77777777" w:rsidR="005F202E" w:rsidRPr="005F202E" w:rsidRDefault="005F202E" w:rsidP="005F202E">
            <w:pPr>
              <w:rPr>
                <w:lang w:val="en-US"/>
              </w:rPr>
            </w:pPr>
          </w:p>
          <w:p w14:paraId="5CB0666B" w14:textId="77777777" w:rsidR="005F202E" w:rsidRPr="005F202E" w:rsidRDefault="005F202E" w:rsidP="005F202E">
            <w:pPr>
              <w:rPr>
                <w:lang w:val="en-US"/>
              </w:rPr>
            </w:pPr>
            <w:r w:rsidRPr="005F202E">
              <w:rPr>
                <w:b/>
                <w:bCs/>
                <w:lang w:val="en-US"/>
              </w:rPr>
              <w:t>SC-12 Additional</w:t>
            </w:r>
            <w:r w:rsidRPr="005F202E">
              <w:rPr>
                <w:b/>
                <w:lang w:val="en-US"/>
              </w:rPr>
              <w:t xml:space="preserve"> FedRAMP Requirements and Guidance: </w:t>
            </w:r>
            <w:r w:rsidRPr="005F202E">
              <w:rPr>
                <w:lang w:val="en-US"/>
              </w:rPr>
              <w:t>Must meet applicable Federal Cryptographic Requirements. See References Section of control.</w:t>
            </w:r>
          </w:p>
          <w:p w14:paraId="76560E74" w14:textId="77777777" w:rsidR="005F202E" w:rsidRPr="005F202E" w:rsidRDefault="005F202E" w:rsidP="005F202E">
            <w:pPr>
              <w:rPr>
                <w:lang w:val="en-US"/>
              </w:rPr>
            </w:pPr>
          </w:p>
          <w:p w14:paraId="5E757472" w14:textId="77777777" w:rsidR="005F202E" w:rsidRPr="005F202E" w:rsidRDefault="005F202E" w:rsidP="005F202E">
            <w:pPr>
              <w:rPr>
                <w:lang w:val="en-US"/>
              </w:rPr>
            </w:pPr>
            <w:r w:rsidRPr="005F202E">
              <w:rPr>
                <w:b/>
                <w:bCs/>
                <w:lang w:val="en-US"/>
              </w:rPr>
              <w:lastRenderedPageBreak/>
              <w:t>SC-12</w:t>
            </w:r>
            <w:r w:rsidRPr="005F202E">
              <w:rPr>
                <w:lang w:val="en-US"/>
              </w:rPr>
              <w:t xml:space="preserve"> </w:t>
            </w:r>
            <w:r w:rsidRPr="005F202E">
              <w:rPr>
                <w:b/>
                <w:lang w:val="en-US"/>
              </w:rPr>
              <w:t xml:space="preserve">Additional FedRAMP Requirements and Guidance: </w:t>
            </w:r>
            <w:r w:rsidRPr="005F202E">
              <w:rPr>
                <w:lang w:val="en-US"/>
              </w:rPr>
              <w:t>Wildcard certificates may be used internally within the system but are not permitted for external customer access to the system.</w:t>
            </w:r>
          </w:p>
          <w:p w14:paraId="5B012070" w14:textId="77777777" w:rsidR="005F202E" w:rsidRPr="005F202E" w:rsidRDefault="005F202E" w:rsidP="005F202E">
            <w:pPr>
              <w:rPr>
                <w:lang w:val="en-US"/>
              </w:rPr>
            </w:pPr>
          </w:p>
        </w:tc>
      </w:tr>
      <w:tr w:rsidR="005F202E" w:rsidRPr="005F202E" w14:paraId="2347878F" w14:textId="77777777" w:rsidTr="003D2327">
        <w:tc>
          <w:tcPr>
            <w:tcW w:w="9350" w:type="dxa"/>
            <w:shd w:val="clear" w:color="auto" w:fill="CCECFC"/>
          </w:tcPr>
          <w:p w14:paraId="07CB74AB" w14:textId="77777777" w:rsidR="005F202E" w:rsidRPr="005F202E" w:rsidRDefault="005F202E" w:rsidP="005F202E">
            <w:pPr>
              <w:rPr>
                <w:lang w:val="en-US"/>
              </w:rPr>
            </w:pPr>
            <w:r w:rsidRPr="005F202E">
              <w:rPr>
                <w:b/>
                <w:lang w:val="en-US"/>
              </w:rPr>
              <w:lastRenderedPageBreak/>
              <w:t xml:space="preserve">                                                       SC-12 Control Summary Information</w:t>
            </w:r>
          </w:p>
        </w:tc>
      </w:tr>
      <w:tr w:rsidR="005F202E" w:rsidRPr="005F202E" w14:paraId="44FA83B7" w14:textId="77777777" w:rsidTr="003D2327">
        <w:tc>
          <w:tcPr>
            <w:tcW w:w="9350" w:type="dxa"/>
            <w:shd w:val="clear" w:color="auto" w:fill="FFFFFF"/>
          </w:tcPr>
          <w:p w14:paraId="0A283EB6" w14:textId="77777777" w:rsidR="005F202E" w:rsidRPr="005F202E" w:rsidRDefault="005F202E" w:rsidP="005F202E">
            <w:pPr>
              <w:rPr>
                <w:lang w:val="en-US"/>
              </w:rPr>
            </w:pPr>
            <w:r w:rsidRPr="005F202E">
              <w:rPr>
                <w:lang w:val="en-US"/>
              </w:rPr>
              <w:t>Responsible Role:</w:t>
            </w:r>
          </w:p>
        </w:tc>
      </w:tr>
      <w:tr w:rsidR="005F202E" w:rsidRPr="005F202E" w14:paraId="143AB3A6" w14:textId="77777777" w:rsidTr="003D2327">
        <w:tc>
          <w:tcPr>
            <w:tcW w:w="9350" w:type="dxa"/>
            <w:shd w:val="clear" w:color="auto" w:fill="FFFFFF"/>
          </w:tcPr>
          <w:p w14:paraId="599BD4C7" w14:textId="77777777" w:rsidR="005F202E" w:rsidRPr="005F202E" w:rsidRDefault="005F202E" w:rsidP="005F202E">
            <w:pPr>
              <w:rPr>
                <w:lang w:val="en-US"/>
              </w:rPr>
            </w:pPr>
            <w:r w:rsidRPr="005F202E">
              <w:rPr>
                <w:lang w:val="en-US"/>
              </w:rPr>
              <w:t>Implementation Status (check all that apply):</w:t>
            </w:r>
          </w:p>
          <w:p w14:paraId="4A3EB33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626DB4B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25BAE71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0E40149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4B62469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6E66A360" w14:textId="77777777" w:rsidTr="003D2327">
        <w:tc>
          <w:tcPr>
            <w:tcW w:w="9350" w:type="dxa"/>
            <w:shd w:val="clear" w:color="auto" w:fill="FFFFFF"/>
          </w:tcPr>
          <w:p w14:paraId="2B0AA1E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51F1D00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44C7078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227844C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7AF3100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59BAF44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439F48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14A7D9C7" w14:textId="77777777" w:rsidTr="003D2327">
        <w:tc>
          <w:tcPr>
            <w:tcW w:w="9350" w:type="dxa"/>
            <w:shd w:val="clear" w:color="auto" w:fill="CCECFC"/>
          </w:tcPr>
          <w:p w14:paraId="72968CE3" w14:textId="77777777" w:rsidR="005F202E" w:rsidRPr="005F202E" w:rsidRDefault="005F202E" w:rsidP="005F202E">
            <w:pPr>
              <w:rPr>
                <w:lang w:val="en-US"/>
              </w:rPr>
            </w:pPr>
            <w:r w:rsidRPr="005F202E">
              <w:rPr>
                <w:b/>
                <w:lang w:val="en-US"/>
              </w:rPr>
              <w:t>SC-12 What is the solution and how is it implemented?</w:t>
            </w:r>
          </w:p>
        </w:tc>
      </w:tr>
      <w:tr w:rsidR="005F202E" w:rsidRPr="005F202E" w14:paraId="66DF534A" w14:textId="77777777" w:rsidTr="003D2327">
        <w:tc>
          <w:tcPr>
            <w:tcW w:w="9350" w:type="dxa"/>
            <w:shd w:val="clear" w:color="auto" w:fill="FFFFFF"/>
          </w:tcPr>
          <w:p w14:paraId="065A5DC5" w14:textId="77777777" w:rsidR="005F202E" w:rsidRPr="005F202E" w:rsidRDefault="005F202E" w:rsidP="005F202E">
            <w:pPr>
              <w:rPr>
                <w:lang w:val="en-US"/>
              </w:rPr>
            </w:pPr>
            <w:r w:rsidRPr="005F202E">
              <w:rPr>
                <w:lang w:val="en-US"/>
              </w:rPr>
              <w:t>Description of how SC-12 is implemented,</w:t>
            </w:r>
          </w:p>
          <w:p w14:paraId="53CC0410" w14:textId="77777777" w:rsidR="005F202E" w:rsidRPr="005F202E" w:rsidRDefault="005F202E" w:rsidP="005F202E">
            <w:pPr>
              <w:rPr>
                <w:lang w:val="en-US"/>
              </w:rPr>
            </w:pPr>
          </w:p>
          <w:p w14:paraId="54C4CE2D" w14:textId="77777777" w:rsidR="005F202E" w:rsidRPr="005F202E" w:rsidRDefault="005F202E" w:rsidP="005F202E">
            <w:pPr>
              <w:rPr>
                <w:lang w:val="en-US"/>
              </w:rPr>
            </w:pPr>
            <w:r w:rsidRPr="005F202E">
              <w:rPr>
                <w:lang w:val="en-US"/>
              </w:rPr>
              <w:t xml:space="preserve">Customer Responsibilities </w:t>
            </w:r>
          </w:p>
          <w:p w14:paraId="1D267190" w14:textId="77777777" w:rsidR="005F202E" w:rsidRPr="005F202E" w:rsidRDefault="005F202E" w:rsidP="005F202E">
            <w:pPr>
              <w:rPr>
                <w:lang w:val="en-US"/>
              </w:rPr>
            </w:pPr>
          </w:p>
        </w:tc>
      </w:tr>
      <w:tr w:rsidR="005F202E" w:rsidRPr="005F202E" w14:paraId="13FCFBAA" w14:textId="77777777" w:rsidTr="003D2327">
        <w:tc>
          <w:tcPr>
            <w:tcW w:w="9350" w:type="dxa"/>
            <w:shd w:val="clear" w:color="auto" w:fill="CCECFC"/>
          </w:tcPr>
          <w:p w14:paraId="208B1DA5" w14:textId="77777777" w:rsidR="005F202E" w:rsidRPr="005F202E" w:rsidRDefault="005F202E" w:rsidP="005F202E">
            <w:pPr>
              <w:rPr>
                <w:lang w:val="en-US"/>
              </w:rPr>
            </w:pPr>
            <w:r w:rsidRPr="005F202E">
              <w:rPr>
                <w:b/>
                <w:lang w:val="en-US"/>
              </w:rPr>
              <w:lastRenderedPageBreak/>
              <w:t>SC-12 Assessment Plan/Procedures</w:t>
            </w:r>
          </w:p>
        </w:tc>
      </w:tr>
      <w:tr w:rsidR="005F202E" w:rsidRPr="005F202E" w14:paraId="1C4DE3B6" w14:textId="77777777" w:rsidTr="003D2327">
        <w:tc>
          <w:tcPr>
            <w:tcW w:w="9350" w:type="dxa"/>
            <w:shd w:val="clear" w:color="auto" w:fill="FFFFFF"/>
          </w:tcPr>
          <w:p w14:paraId="6B4F6F7D" w14:textId="77777777" w:rsidR="005F202E" w:rsidRPr="005F202E" w:rsidRDefault="005F202E" w:rsidP="005F202E">
            <w:pPr>
              <w:rPr>
                <w:b/>
                <w:lang w:val="en-US"/>
              </w:rPr>
            </w:pPr>
            <w:r w:rsidRPr="005F202E">
              <w:rPr>
                <w:b/>
                <w:lang w:val="en-US"/>
              </w:rPr>
              <w:t>Assessment Objective:</w:t>
            </w:r>
          </w:p>
          <w:p w14:paraId="6174FA3B" w14:textId="77777777" w:rsidR="005F202E" w:rsidRPr="005F202E" w:rsidRDefault="005F202E" w:rsidP="005F202E">
            <w:pPr>
              <w:rPr>
                <w:lang w:val="en-US"/>
              </w:rPr>
            </w:pPr>
            <w:r w:rsidRPr="005F202E">
              <w:rPr>
                <w:lang w:val="en-US"/>
              </w:rPr>
              <w:t>Determine if:</w:t>
            </w:r>
          </w:p>
          <w:p w14:paraId="5FB091F5" w14:textId="77777777" w:rsidR="005F202E" w:rsidRPr="005F202E" w:rsidRDefault="005F202E" w:rsidP="00661E6D">
            <w:pPr>
              <w:numPr>
                <w:ilvl w:val="0"/>
                <w:numId w:val="286"/>
              </w:numPr>
              <w:rPr>
                <w:lang w:val="en-US"/>
              </w:rPr>
            </w:pPr>
            <w:r w:rsidRPr="005F202E">
              <w:rPr>
                <w:lang w:val="en-US"/>
              </w:rPr>
              <w:t>cryptographic keys are established when cryptography is employed within the system in accordance with Federal requirements; and</w:t>
            </w:r>
          </w:p>
          <w:p w14:paraId="13DC4CC2" w14:textId="77777777" w:rsidR="005F202E" w:rsidRPr="005F202E" w:rsidRDefault="005F202E" w:rsidP="00661E6D">
            <w:pPr>
              <w:numPr>
                <w:ilvl w:val="0"/>
                <w:numId w:val="286"/>
              </w:numPr>
              <w:rPr>
                <w:lang w:val="en-US"/>
              </w:rPr>
            </w:pPr>
            <w:r w:rsidRPr="005F202E">
              <w:rPr>
                <w:lang w:val="en-US"/>
              </w:rPr>
              <w:t>cryptographic keys are managed when cryptography is employed within the system in accordance with Federal requirements.</w:t>
            </w:r>
          </w:p>
          <w:p w14:paraId="05795F69" w14:textId="77777777" w:rsidR="005F202E" w:rsidRPr="005F202E" w:rsidRDefault="005F202E" w:rsidP="005F202E">
            <w:pPr>
              <w:rPr>
                <w:lang w:val="en-US"/>
              </w:rPr>
            </w:pPr>
          </w:p>
        </w:tc>
      </w:tr>
      <w:tr w:rsidR="005F202E" w:rsidRPr="005F202E" w14:paraId="5B7D0355" w14:textId="77777777" w:rsidTr="003D2327">
        <w:tc>
          <w:tcPr>
            <w:tcW w:w="9350" w:type="dxa"/>
            <w:shd w:val="clear" w:color="auto" w:fill="FFFFFF"/>
          </w:tcPr>
          <w:p w14:paraId="7325892B" w14:textId="77777777" w:rsidR="005F202E" w:rsidRPr="005F202E" w:rsidRDefault="005F202E" w:rsidP="005F202E">
            <w:pPr>
              <w:rPr>
                <w:b/>
                <w:lang w:val="en-US"/>
              </w:rPr>
            </w:pPr>
            <w:r w:rsidRPr="005F202E">
              <w:rPr>
                <w:b/>
                <w:lang w:val="en-US"/>
              </w:rPr>
              <w:t>Assessment Procedures:</w:t>
            </w:r>
          </w:p>
          <w:p w14:paraId="020C1E7A" w14:textId="77777777" w:rsidR="005F202E" w:rsidRPr="005F202E" w:rsidRDefault="005F202E" w:rsidP="00661E6D">
            <w:pPr>
              <w:numPr>
                <w:ilvl w:val="0"/>
                <w:numId w:val="122"/>
              </w:numPr>
              <w:rPr>
                <w:lang w:val="en-US"/>
              </w:rPr>
            </w:pPr>
            <w:r w:rsidRPr="005F202E">
              <w:rPr>
                <w:b/>
                <w:lang w:val="en-US"/>
              </w:rPr>
              <w:t xml:space="preserve">EXAMINE: </w:t>
            </w:r>
            <w:r w:rsidRPr="005F202E">
              <w:rPr>
                <w:lang w:val="en-US"/>
              </w:rPr>
              <w:t>System and communications protection policy; procedures addressing cryptographic key establishment and management; system design documentation; cryptographic mechanisms; system configuration settings and associated documentation; system audit records; system security plan; other relevant documents or records.</w:t>
            </w:r>
          </w:p>
          <w:p w14:paraId="25F9D85B" w14:textId="77777777" w:rsidR="005F202E" w:rsidRPr="005F202E" w:rsidRDefault="005F202E" w:rsidP="00661E6D">
            <w:pPr>
              <w:numPr>
                <w:ilvl w:val="0"/>
                <w:numId w:val="119"/>
              </w:numPr>
              <w:rPr>
                <w:lang w:val="en-US"/>
              </w:rPr>
            </w:pPr>
            <w:r w:rsidRPr="005F202E">
              <w:rPr>
                <w:b/>
                <w:lang w:val="en-US"/>
              </w:rPr>
              <w:t xml:space="preserve">INTERVIEW: </w:t>
            </w:r>
            <w:r w:rsidRPr="005F202E">
              <w:rPr>
                <w:lang w:val="en-US"/>
              </w:rPr>
              <w:t>System/network administrators; organizational personnel with information security responsibilities; organizational personnel with responsibilities for cryptographic key establishment and/or management.</w:t>
            </w:r>
          </w:p>
          <w:p w14:paraId="7CEDF113" w14:textId="77777777" w:rsidR="005F202E" w:rsidRPr="005F202E" w:rsidRDefault="005F202E" w:rsidP="00661E6D">
            <w:pPr>
              <w:numPr>
                <w:ilvl w:val="0"/>
                <w:numId w:val="126"/>
              </w:numPr>
              <w:rPr>
                <w:lang w:val="en-US"/>
              </w:rPr>
            </w:pPr>
            <w:r w:rsidRPr="005F202E">
              <w:rPr>
                <w:b/>
                <w:lang w:val="en-US"/>
              </w:rPr>
              <w:t xml:space="preserve">TEST: </w:t>
            </w:r>
            <w:r w:rsidRPr="005F202E">
              <w:rPr>
                <w:lang w:val="en-US"/>
              </w:rPr>
              <w:t>Mechanisms supporting and/or implementing cryptographic key establishment and management.</w:t>
            </w:r>
          </w:p>
          <w:p w14:paraId="4F466AD3" w14:textId="77777777" w:rsidR="005F202E" w:rsidRPr="005F202E" w:rsidRDefault="005F202E" w:rsidP="005F202E">
            <w:pPr>
              <w:rPr>
                <w:lang w:val="en-US"/>
              </w:rPr>
            </w:pPr>
          </w:p>
        </w:tc>
      </w:tr>
      <w:tr w:rsidR="005F202E" w:rsidRPr="005F202E" w14:paraId="1E5B0EE7" w14:textId="77777777" w:rsidTr="003D2327">
        <w:tc>
          <w:tcPr>
            <w:tcW w:w="9350" w:type="dxa"/>
            <w:shd w:val="clear" w:color="auto" w:fill="CCECFC"/>
          </w:tcPr>
          <w:p w14:paraId="65F5B62F" w14:textId="77777777" w:rsidR="005F202E" w:rsidRPr="005F202E" w:rsidRDefault="005F202E" w:rsidP="005F202E">
            <w:pPr>
              <w:rPr>
                <w:lang w:val="en-US"/>
              </w:rPr>
            </w:pPr>
            <w:r w:rsidRPr="005F202E">
              <w:rPr>
                <w:b/>
                <w:lang w:val="en-US"/>
              </w:rPr>
              <w:t>SC-12 Assessment Results</w:t>
            </w:r>
          </w:p>
        </w:tc>
      </w:tr>
      <w:tr w:rsidR="005F202E" w:rsidRPr="005F202E" w14:paraId="72B750BD" w14:textId="77777777" w:rsidTr="003D2327">
        <w:tc>
          <w:tcPr>
            <w:tcW w:w="9350" w:type="dxa"/>
            <w:shd w:val="clear" w:color="auto" w:fill="FFFFFF"/>
          </w:tcPr>
          <w:p w14:paraId="265787FD" w14:textId="77777777" w:rsidR="005F202E" w:rsidRPr="005F202E" w:rsidRDefault="005F202E" w:rsidP="005F202E">
            <w:pPr>
              <w:rPr>
                <w:lang w:val="en-US"/>
              </w:rPr>
            </w:pPr>
            <w:r w:rsidRPr="005F202E">
              <w:rPr>
                <w:lang w:val="en-US"/>
              </w:rPr>
              <w:t>Description of observations and evidence</w:t>
            </w:r>
          </w:p>
          <w:p w14:paraId="0708C71C" w14:textId="77777777" w:rsidR="005F202E" w:rsidRPr="005F202E" w:rsidRDefault="005F202E" w:rsidP="005F202E">
            <w:pPr>
              <w:rPr>
                <w:lang w:val="en-US"/>
              </w:rPr>
            </w:pPr>
            <w:r w:rsidRPr="005F202E">
              <w:rPr>
                <w:lang w:val="en-US"/>
              </w:rPr>
              <w:lastRenderedPageBreak/>
              <w:t xml:space="preserve">Final status:  Implemented/Other than </w:t>
            </w:r>
            <w:proofErr w:type="gramStart"/>
            <w:r w:rsidRPr="005F202E">
              <w:rPr>
                <w:lang w:val="en-US"/>
              </w:rPr>
              <w:t>implemented</w:t>
            </w:r>
            <w:proofErr w:type="gramEnd"/>
          </w:p>
          <w:p w14:paraId="76CB3A9C"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6D9470C6" w14:textId="77777777" w:rsidR="005F202E" w:rsidRPr="005F202E" w:rsidRDefault="005F202E" w:rsidP="005F202E">
            <w:pPr>
              <w:rPr>
                <w:lang w:val="en-US"/>
              </w:rPr>
            </w:pPr>
          </w:p>
        </w:tc>
      </w:tr>
      <w:tr w:rsidR="005F202E" w:rsidRPr="005F202E" w14:paraId="3462FE23" w14:textId="77777777" w:rsidTr="003D2327">
        <w:tc>
          <w:tcPr>
            <w:tcW w:w="9350" w:type="dxa"/>
            <w:shd w:val="clear" w:color="auto" w:fill="CCECFC"/>
          </w:tcPr>
          <w:p w14:paraId="7DA169C1" w14:textId="77777777" w:rsidR="005F202E" w:rsidRPr="005F202E" w:rsidRDefault="005F202E" w:rsidP="005F202E">
            <w:pPr>
              <w:rPr>
                <w:lang w:val="en-US"/>
              </w:rPr>
            </w:pPr>
            <w:r w:rsidRPr="005F202E">
              <w:rPr>
                <w:b/>
                <w:lang w:val="en-US"/>
              </w:rPr>
              <w:lastRenderedPageBreak/>
              <w:t>SC-12 Remediation Plan</w:t>
            </w:r>
          </w:p>
        </w:tc>
      </w:tr>
      <w:tr w:rsidR="005F202E" w:rsidRPr="005F202E" w14:paraId="755D1029" w14:textId="77777777" w:rsidTr="003D2327">
        <w:tc>
          <w:tcPr>
            <w:tcW w:w="9350" w:type="dxa"/>
            <w:shd w:val="clear" w:color="auto" w:fill="FFFFFF"/>
          </w:tcPr>
          <w:p w14:paraId="54BC4347" w14:textId="77777777" w:rsidR="005F202E" w:rsidRPr="005F202E" w:rsidRDefault="005F202E" w:rsidP="005F202E">
            <w:pPr>
              <w:rPr>
                <w:lang w:val="en-US"/>
              </w:rPr>
            </w:pPr>
            <w:r w:rsidRPr="005F202E">
              <w:rPr>
                <w:lang w:val="en-US"/>
              </w:rPr>
              <w:t>Define remediation plans to correct risks identified with this control requirement.</w:t>
            </w:r>
          </w:p>
          <w:p w14:paraId="556DEE55" w14:textId="77777777" w:rsidR="005F202E" w:rsidRPr="005F202E" w:rsidRDefault="005F202E" w:rsidP="005F202E">
            <w:pPr>
              <w:rPr>
                <w:lang w:val="en-US"/>
              </w:rPr>
            </w:pPr>
          </w:p>
        </w:tc>
      </w:tr>
    </w:tbl>
    <w:p w14:paraId="0E41FA92" w14:textId="77777777" w:rsidR="005F202E" w:rsidRPr="005F202E" w:rsidRDefault="005F202E" w:rsidP="005F202E">
      <w:pPr>
        <w:rPr>
          <w:b/>
          <w:lang w:val="en-US"/>
        </w:rPr>
      </w:pPr>
    </w:p>
    <w:p w14:paraId="14366851" w14:textId="77777777" w:rsidR="005F202E" w:rsidRPr="005F202E" w:rsidRDefault="005F202E" w:rsidP="00661E6D">
      <w:pPr>
        <w:numPr>
          <w:ilvl w:val="0"/>
          <w:numId w:val="13"/>
        </w:numPr>
        <w:rPr>
          <w:lang w:val="en-US"/>
        </w:rPr>
      </w:pPr>
      <w:r w:rsidRPr="005F202E">
        <w:rPr>
          <w:lang w:val="en-US"/>
        </w:rPr>
        <w:t>SC-13 Cryptographic Protection (Conditional)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45506BE4" w14:textId="77777777" w:rsidTr="003D2327">
        <w:tc>
          <w:tcPr>
            <w:tcW w:w="9350" w:type="dxa"/>
            <w:shd w:val="clear" w:color="auto" w:fill="CCECFC"/>
          </w:tcPr>
          <w:p w14:paraId="064CA486" w14:textId="77777777" w:rsidR="005F202E" w:rsidRPr="005F202E" w:rsidRDefault="005F202E" w:rsidP="005F202E">
            <w:pPr>
              <w:rPr>
                <w:lang w:val="en-US"/>
              </w:rPr>
            </w:pPr>
            <w:r w:rsidRPr="005F202E">
              <w:rPr>
                <w:b/>
                <w:lang w:val="en-US"/>
              </w:rPr>
              <w:t xml:space="preserve">                                                       SC-13 Control Requirement(s)</w:t>
            </w:r>
          </w:p>
        </w:tc>
      </w:tr>
      <w:tr w:rsidR="005F202E" w:rsidRPr="005F202E" w14:paraId="24B0BF77" w14:textId="77777777" w:rsidTr="003D2327">
        <w:tc>
          <w:tcPr>
            <w:tcW w:w="9350" w:type="dxa"/>
            <w:shd w:val="clear" w:color="auto" w:fill="FFFFFF"/>
          </w:tcPr>
          <w:p w14:paraId="3947E10C" w14:textId="77777777" w:rsidR="005F202E" w:rsidRPr="005F202E" w:rsidRDefault="005F202E" w:rsidP="005F202E">
            <w:pPr>
              <w:rPr>
                <w:lang w:val="en-US"/>
              </w:rPr>
            </w:pPr>
            <w:r w:rsidRPr="005F202E">
              <w:rPr>
                <w:lang w:val="en-US"/>
              </w:rPr>
              <w:tab/>
              <w:t>a.</w:t>
            </w:r>
            <w:r w:rsidRPr="005F202E">
              <w:rPr>
                <w:lang w:val="en-US"/>
              </w:rPr>
              <w:tab/>
              <w:t>Determine the [Assignment: organization-defined cryptographic uses]; and</w:t>
            </w:r>
          </w:p>
          <w:p w14:paraId="15914D52" w14:textId="77777777" w:rsidR="005F202E" w:rsidRPr="005F202E" w:rsidRDefault="005F202E" w:rsidP="005F202E">
            <w:pPr>
              <w:rPr>
                <w:lang w:val="en-US"/>
              </w:rPr>
            </w:pPr>
            <w:r w:rsidRPr="005F202E">
              <w:rPr>
                <w:lang w:val="en-US"/>
              </w:rPr>
              <w:tab/>
              <w:t>b.</w:t>
            </w:r>
            <w:r w:rsidRPr="005F202E">
              <w:rPr>
                <w:lang w:val="en-US"/>
              </w:rPr>
              <w:tab/>
              <w:t>Implement the following types of cryptography required for each specified cryptographic use: [Assignment: organization-defined types of cryptography for each specified cryptographic use].</w:t>
            </w:r>
          </w:p>
          <w:p w14:paraId="025012F7" w14:textId="77777777" w:rsidR="005F202E" w:rsidRPr="005F202E" w:rsidRDefault="005F202E" w:rsidP="005F202E">
            <w:pPr>
              <w:rPr>
                <w:lang w:val="en-US"/>
              </w:rPr>
            </w:pPr>
            <w:r w:rsidRPr="005F202E">
              <w:rPr>
                <w:b/>
                <w:lang w:val="en-US"/>
              </w:rPr>
              <w:t xml:space="preserve">SC-13 (b) Additional FedRAMP Requirements and Guidance: </w:t>
            </w:r>
            <w:r w:rsidRPr="005F202E">
              <w:rPr>
                <w:lang w:val="en-US"/>
              </w:rPr>
              <w:t>[FIPS-validated or NSA-approved cryptography]</w:t>
            </w:r>
          </w:p>
          <w:p w14:paraId="54F44ED8" w14:textId="77777777" w:rsidR="005F202E" w:rsidRPr="005F202E" w:rsidRDefault="005F202E" w:rsidP="005F202E">
            <w:pPr>
              <w:rPr>
                <w:lang w:val="en-US"/>
              </w:rPr>
            </w:pPr>
            <w:r w:rsidRPr="005F202E">
              <w:rPr>
                <w:b/>
                <w:lang w:val="en-US"/>
              </w:rPr>
              <w:t>SC-13</w:t>
            </w:r>
            <w:r w:rsidRPr="005F202E">
              <w:rPr>
                <w:lang w:val="en-US"/>
              </w:rPr>
              <w:t xml:space="preserve"> </w:t>
            </w:r>
            <w:r w:rsidRPr="005F202E">
              <w:rPr>
                <w:b/>
                <w:lang w:val="en-US"/>
              </w:rPr>
              <w:t>Additional FedRAMP Requirements and Guidance:</w:t>
            </w:r>
          </w:p>
          <w:p w14:paraId="3B818864" w14:textId="77777777" w:rsidR="005F202E" w:rsidRPr="005F202E" w:rsidRDefault="005F202E" w:rsidP="005F202E">
            <w:pPr>
              <w:rPr>
                <w:lang w:val="en-US"/>
              </w:rPr>
            </w:pPr>
            <w:r w:rsidRPr="005F202E">
              <w:rPr>
                <w:lang w:val="en-US"/>
              </w:rPr>
              <w:t>This control applies to all use of cryptography. In addition to encryption, this includes functions such as hashing, random number generation, and key generation. Examples include the following:</w:t>
            </w:r>
          </w:p>
          <w:p w14:paraId="735A3F97" w14:textId="77777777" w:rsidR="005F202E" w:rsidRPr="005F202E" w:rsidRDefault="005F202E" w:rsidP="005F202E">
            <w:pPr>
              <w:rPr>
                <w:lang w:val="en-US"/>
              </w:rPr>
            </w:pPr>
            <w:r w:rsidRPr="005F202E">
              <w:rPr>
                <w:lang w:val="en-US"/>
              </w:rPr>
              <w:t xml:space="preserve"> - Encryption of data</w:t>
            </w:r>
          </w:p>
          <w:p w14:paraId="684666D5" w14:textId="77777777" w:rsidR="005F202E" w:rsidRPr="005F202E" w:rsidRDefault="005F202E" w:rsidP="005F202E">
            <w:pPr>
              <w:rPr>
                <w:lang w:val="en-US"/>
              </w:rPr>
            </w:pPr>
            <w:r w:rsidRPr="005F202E">
              <w:rPr>
                <w:lang w:val="en-US"/>
              </w:rPr>
              <w:t xml:space="preserve"> - Decryption of data</w:t>
            </w:r>
          </w:p>
          <w:p w14:paraId="6FE3F7A1" w14:textId="77777777" w:rsidR="005F202E" w:rsidRPr="005F202E" w:rsidRDefault="005F202E" w:rsidP="005F202E">
            <w:pPr>
              <w:rPr>
                <w:lang w:val="en-US"/>
              </w:rPr>
            </w:pPr>
            <w:r w:rsidRPr="005F202E">
              <w:rPr>
                <w:lang w:val="en-US"/>
              </w:rPr>
              <w:t xml:space="preserve"> - Generation of one-time passwords (OTPs) for MFA</w:t>
            </w:r>
          </w:p>
          <w:p w14:paraId="179FDE2A" w14:textId="77777777" w:rsidR="005F202E" w:rsidRPr="005F202E" w:rsidRDefault="005F202E" w:rsidP="005F202E">
            <w:pPr>
              <w:rPr>
                <w:lang w:val="en-US"/>
              </w:rPr>
            </w:pPr>
            <w:r w:rsidRPr="005F202E">
              <w:rPr>
                <w:lang w:val="en-US"/>
              </w:rPr>
              <w:t xml:space="preserve"> - Protocols such as TLS, SSH, and HTTPS</w:t>
            </w:r>
          </w:p>
          <w:p w14:paraId="6B1AC2B4" w14:textId="77777777" w:rsidR="005F202E" w:rsidRPr="005F202E" w:rsidRDefault="005F202E" w:rsidP="005F202E">
            <w:pPr>
              <w:rPr>
                <w:lang w:val="en-US"/>
              </w:rPr>
            </w:pPr>
            <w:r w:rsidRPr="005F202E">
              <w:rPr>
                <w:lang w:val="en-US"/>
              </w:rPr>
              <w:lastRenderedPageBreak/>
              <w:t>The requirement for FIPS 140 validation, as well as timelines for acceptance of FIPS 140-2, and 140-3 can be found at the NIST Cryptographic Module Validation Program (CMVP).</w:t>
            </w:r>
          </w:p>
          <w:p w14:paraId="7CAC5E3C" w14:textId="77777777" w:rsidR="005F202E" w:rsidRPr="005F202E" w:rsidRDefault="005F202E" w:rsidP="005F202E">
            <w:pPr>
              <w:rPr>
                <w:lang w:val="en-US"/>
              </w:rPr>
            </w:pPr>
            <w:r w:rsidRPr="005F202E">
              <w:rPr>
                <w:lang w:val="en-US"/>
              </w:rPr>
              <w:t xml:space="preserve">https://csrc.nist.gov/projects/cryptographic-module-validation-program </w:t>
            </w:r>
          </w:p>
          <w:p w14:paraId="7BA824BF" w14:textId="77777777" w:rsidR="005F202E" w:rsidRPr="005F202E" w:rsidRDefault="005F202E" w:rsidP="005F202E">
            <w:pPr>
              <w:rPr>
                <w:lang w:val="en-US"/>
              </w:rPr>
            </w:pPr>
            <w:r w:rsidRPr="005F202E">
              <w:rPr>
                <w:b/>
                <w:lang w:val="en-US"/>
              </w:rPr>
              <w:t>SC-13</w:t>
            </w:r>
            <w:r w:rsidRPr="005F202E">
              <w:rPr>
                <w:lang w:val="en-US"/>
              </w:rPr>
              <w:t xml:space="preserve"> </w:t>
            </w:r>
            <w:r w:rsidRPr="005F202E">
              <w:rPr>
                <w:b/>
                <w:lang w:val="en-US"/>
              </w:rPr>
              <w:t>Additional FedRAMP Requirements and Guidance:</w:t>
            </w:r>
            <w:r w:rsidRPr="005F202E">
              <w:rPr>
                <w:lang w:val="en-US"/>
              </w:rPr>
              <w:t xml:space="preserve"> For NSA-approved cryptography, the National Information Assurance Partnership (NIAP) oversees a national program to evaluate Commercial IT Products for Use in National Security Systems. The NIAP Product Compliant List can be found at the following location: </w:t>
            </w:r>
            <w:proofErr w:type="gramStart"/>
            <w:r w:rsidRPr="005F202E">
              <w:rPr>
                <w:lang w:val="en-US"/>
              </w:rPr>
              <w:t>https://www.niap-ccevs.org/Product/index.cfm</w:t>
            </w:r>
            <w:proofErr w:type="gramEnd"/>
            <w:r w:rsidRPr="005F202E">
              <w:rPr>
                <w:lang w:val="en-US"/>
              </w:rPr>
              <w:t xml:space="preserve"> </w:t>
            </w:r>
          </w:p>
          <w:p w14:paraId="7C96A473" w14:textId="77777777" w:rsidR="005F202E" w:rsidRPr="005F202E" w:rsidRDefault="005F202E" w:rsidP="005F202E">
            <w:pPr>
              <w:rPr>
                <w:lang w:val="en-US"/>
              </w:rPr>
            </w:pPr>
            <w:r w:rsidRPr="005F202E">
              <w:rPr>
                <w:b/>
                <w:lang w:val="en-US"/>
              </w:rPr>
              <w:t>SC-13</w:t>
            </w:r>
            <w:r w:rsidRPr="005F202E">
              <w:rPr>
                <w:lang w:val="en-US"/>
              </w:rPr>
              <w:t xml:space="preserve"> </w:t>
            </w:r>
            <w:r w:rsidRPr="005F202E">
              <w:rPr>
                <w:b/>
                <w:lang w:val="en-US"/>
              </w:rPr>
              <w:t>Additional FedRAMP Requirements and Guidance:</w:t>
            </w:r>
            <w:r w:rsidRPr="005F202E">
              <w:rPr>
                <w:lang w:val="en-US"/>
              </w:rPr>
              <w:t xml:space="preserve"> When leveraging encryption from underlying IaaS/PaaS: While some IaaS/PaaS provide encryption by default, many require encryption to be configured, and enabled by the customer. The CSP has the responsibility to verify encryption is properly configured. </w:t>
            </w:r>
          </w:p>
          <w:p w14:paraId="3A2FD3BA" w14:textId="77777777" w:rsidR="005F202E" w:rsidRPr="005F202E" w:rsidRDefault="005F202E" w:rsidP="005F202E">
            <w:pPr>
              <w:rPr>
                <w:lang w:val="en-US"/>
              </w:rPr>
            </w:pPr>
            <w:r w:rsidRPr="005F202E">
              <w:rPr>
                <w:b/>
                <w:lang w:val="en-US"/>
              </w:rPr>
              <w:t>SC-13</w:t>
            </w:r>
            <w:r w:rsidRPr="005F202E">
              <w:rPr>
                <w:lang w:val="en-US"/>
              </w:rPr>
              <w:t xml:space="preserve"> </w:t>
            </w:r>
            <w:r w:rsidRPr="005F202E">
              <w:rPr>
                <w:b/>
                <w:lang w:val="en-US"/>
              </w:rPr>
              <w:t>Additional FedRAMP Requirements and Guidance:</w:t>
            </w:r>
          </w:p>
          <w:p w14:paraId="57DA5B77" w14:textId="77777777" w:rsidR="005F202E" w:rsidRPr="005F202E" w:rsidRDefault="005F202E" w:rsidP="005F202E">
            <w:pPr>
              <w:rPr>
                <w:lang w:val="en-US"/>
              </w:rPr>
            </w:pPr>
            <w:r w:rsidRPr="005F202E">
              <w:rPr>
                <w:lang w:val="en-US"/>
              </w:rPr>
              <w:t>Moving to non-FIPS CM or product is acceptable when:</w:t>
            </w:r>
          </w:p>
          <w:p w14:paraId="6EF3B659" w14:textId="77777777" w:rsidR="005F202E" w:rsidRPr="005F202E" w:rsidRDefault="005F202E" w:rsidP="005F202E">
            <w:pPr>
              <w:rPr>
                <w:lang w:val="en-US"/>
              </w:rPr>
            </w:pPr>
            <w:r w:rsidRPr="005F202E">
              <w:rPr>
                <w:lang w:val="en-US"/>
              </w:rPr>
              <w:t>- FIPS validated version has a known vulnerability</w:t>
            </w:r>
          </w:p>
          <w:p w14:paraId="16A77789" w14:textId="77777777" w:rsidR="005F202E" w:rsidRPr="005F202E" w:rsidRDefault="005F202E" w:rsidP="005F202E">
            <w:pPr>
              <w:rPr>
                <w:lang w:val="en-US"/>
              </w:rPr>
            </w:pPr>
            <w:r w:rsidRPr="005F202E">
              <w:rPr>
                <w:lang w:val="en-US"/>
              </w:rPr>
              <w:t>- Feature with vulnerability is in use</w:t>
            </w:r>
          </w:p>
          <w:p w14:paraId="31A17858" w14:textId="77777777" w:rsidR="005F202E" w:rsidRPr="005F202E" w:rsidRDefault="005F202E" w:rsidP="005F202E">
            <w:pPr>
              <w:rPr>
                <w:lang w:val="en-US"/>
              </w:rPr>
            </w:pPr>
            <w:r w:rsidRPr="005F202E">
              <w:rPr>
                <w:lang w:val="en-US"/>
              </w:rPr>
              <w:t>- Non-FIPS version fixes the vulnerability</w:t>
            </w:r>
          </w:p>
          <w:p w14:paraId="1A929CF1" w14:textId="77777777" w:rsidR="005F202E" w:rsidRPr="005F202E" w:rsidRDefault="005F202E" w:rsidP="005F202E">
            <w:pPr>
              <w:rPr>
                <w:lang w:val="en-US"/>
              </w:rPr>
            </w:pPr>
            <w:r w:rsidRPr="005F202E">
              <w:rPr>
                <w:lang w:val="en-US"/>
              </w:rPr>
              <w:t>- Non-FIPS version is submitted to NIST for FIPS validation</w:t>
            </w:r>
          </w:p>
          <w:p w14:paraId="059B7C48" w14:textId="77777777" w:rsidR="005F202E" w:rsidRPr="005F202E" w:rsidRDefault="005F202E" w:rsidP="005F202E">
            <w:pPr>
              <w:rPr>
                <w:lang w:val="en-US"/>
              </w:rPr>
            </w:pPr>
            <w:r w:rsidRPr="005F202E">
              <w:rPr>
                <w:lang w:val="en-US"/>
              </w:rPr>
              <w:t>- POA&amp;M is added to track approval, and deployment when ready</w:t>
            </w:r>
          </w:p>
          <w:p w14:paraId="38FB8882" w14:textId="77777777" w:rsidR="005F202E" w:rsidRPr="005F202E" w:rsidRDefault="005F202E" w:rsidP="005F202E">
            <w:pPr>
              <w:rPr>
                <w:lang w:val="en-US"/>
              </w:rPr>
            </w:pPr>
            <w:r w:rsidRPr="005F202E">
              <w:rPr>
                <w:b/>
                <w:lang w:val="en-US"/>
              </w:rPr>
              <w:t>SC-13</w:t>
            </w:r>
            <w:r w:rsidRPr="005F202E">
              <w:rPr>
                <w:lang w:val="en-US"/>
              </w:rPr>
              <w:t xml:space="preserve"> </w:t>
            </w:r>
            <w:r w:rsidRPr="005F202E">
              <w:rPr>
                <w:b/>
                <w:lang w:val="en-US"/>
              </w:rPr>
              <w:t>Additional FedRAMP Requirements and Guidance:</w:t>
            </w:r>
            <w:r w:rsidRPr="005F202E">
              <w:rPr>
                <w:lang w:val="en-US"/>
              </w:rPr>
              <w:t xml:space="preserve"> At a minimum, this control applies to cryptography in use for the following controls: AU-9(3), CP-9(8), IA-2(6), IA-5(1), MP-5, SC-8(1), and SC-28(1).</w:t>
            </w:r>
          </w:p>
        </w:tc>
      </w:tr>
      <w:tr w:rsidR="005F202E" w:rsidRPr="005F202E" w14:paraId="4DAAC8B9" w14:textId="77777777" w:rsidTr="003D2327">
        <w:tc>
          <w:tcPr>
            <w:tcW w:w="9350" w:type="dxa"/>
            <w:shd w:val="clear" w:color="auto" w:fill="CCECFC"/>
          </w:tcPr>
          <w:p w14:paraId="2BAE02B6" w14:textId="77777777" w:rsidR="005F202E" w:rsidRPr="005F202E" w:rsidRDefault="005F202E" w:rsidP="005F202E">
            <w:pPr>
              <w:rPr>
                <w:lang w:val="en-US"/>
              </w:rPr>
            </w:pPr>
            <w:r w:rsidRPr="005F202E">
              <w:rPr>
                <w:b/>
                <w:lang w:val="en-US"/>
              </w:rPr>
              <w:lastRenderedPageBreak/>
              <w:t xml:space="preserve">                                                       SC-13 Control Summary Information</w:t>
            </w:r>
          </w:p>
        </w:tc>
      </w:tr>
      <w:tr w:rsidR="005F202E" w:rsidRPr="005F202E" w14:paraId="476B6C62" w14:textId="77777777" w:rsidTr="003D2327">
        <w:tc>
          <w:tcPr>
            <w:tcW w:w="9350" w:type="dxa"/>
            <w:shd w:val="clear" w:color="auto" w:fill="FFFFFF"/>
          </w:tcPr>
          <w:p w14:paraId="2BE33B6C" w14:textId="77777777" w:rsidR="005F202E" w:rsidRPr="005F202E" w:rsidRDefault="005F202E" w:rsidP="005F202E">
            <w:pPr>
              <w:rPr>
                <w:lang w:val="en-US"/>
              </w:rPr>
            </w:pPr>
            <w:r w:rsidRPr="005F202E">
              <w:rPr>
                <w:lang w:val="en-US"/>
              </w:rPr>
              <w:t>Responsible Role:</w:t>
            </w:r>
          </w:p>
        </w:tc>
      </w:tr>
      <w:tr w:rsidR="005F202E" w:rsidRPr="005F202E" w14:paraId="6E097693" w14:textId="77777777" w:rsidTr="003D2327">
        <w:tc>
          <w:tcPr>
            <w:tcW w:w="9350" w:type="dxa"/>
            <w:shd w:val="clear" w:color="auto" w:fill="FFFFFF"/>
          </w:tcPr>
          <w:p w14:paraId="7F29D6BF" w14:textId="77777777" w:rsidR="005F202E" w:rsidRPr="005F202E" w:rsidRDefault="005F202E" w:rsidP="005F202E">
            <w:pPr>
              <w:rPr>
                <w:lang w:val="en-US"/>
              </w:rPr>
            </w:pPr>
            <w:r w:rsidRPr="005F202E">
              <w:rPr>
                <w:lang w:val="en-US"/>
              </w:rPr>
              <w:t>Implementation Status (check all that apply):</w:t>
            </w:r>
          </w:p>
          <w:p w14:paraId="032053DA"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Implemented</w:t>
            </w:r>
          </w:p>
          <w:p w14:paraId="0A3D8C6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76409D8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27E7CE1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02D9867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26B7A583" w14:textId="77777777" w:rsidTr="003D2327">
        <w:tc>
          <w:tcPr>
            <w:tcW w:w="9350" w:type="dxa"/>
            <w:shd w:val="clear" w:color="auto" w:fill="FFFFFF"/>
          </w:tcPr>
          <w:p w14:paraId="7C16C755"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10EA083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7D4A9F1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32C71A0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1B3DD64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2E5359C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4EA839A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5E220A26" w14:textId="77777777" w:rsidTr="003D2327">
        <w:tc>
          <w:tcPr>
            <w:tcW w:w="9350" w:type="dxa"/>
            <w:shd w:val="clear" w:color="auto" w:fill="CCECFC"/>
          </w:tcPr>
          <w:p w14:paraId="6E556C20" w14:textId="77777777" w:rsidR="005F202E" w:rsidRPr="005F202E" w:rsidRDefault="005F202E" w:rsidP="005F202E">
            <w:pPr>
              <w:rPr>
                <w:lang w:val="en-US"/>
              </w:rPr>
            </w:pPr>
            <w:r w:rsidRPr="005F202E">
              <w:rPr>
                <w:b/>
                <w:lang w:val="en-US"/>
              </w:rPr>
              <w:t>SC-13 What is the solution and how is it implemented?</w:t>
            </w:r>
          </w:p>
        </w:tc>
      </w:tr>
      <w:tr w:rsidR="005F202E" w:rsidRPr="005F202E" w14:paraId="6B16FE5E" w14:textId="77777777" w:rsidTr="003D2327">
        <w:tc>
          <w:tcPr>
            <w:tcW w:w="9350" w:type="dxa"/>
            <w:shd w:val="clear" w:color="auto" w:fill="FFFFFF"/>
          </w:tcPr>
          <w:p w14:paraId="5AEC3DAD" w14:textId="77777777" w:rsidR="005F202E" w:rsidRPr="005F202E" w:rsidRDefault="005F202E" w:rsidP="005F202E">
            <w:pPr>
              <w:rPr>
                <w:lang w:val="en-US"/>
              </w:rPr>
            </w:pPr>
            <w:r w:rsidRPr="005F202E">
              <w:rPr>
                <w:lang w:val="en-US"/>
              </w:rPr>
              <w:t>Description of how SC-13 is implemented,</w:t>
            </w:r>
          </w:p>
          <w:p w14:paraId="340708F0" w14:textId="77777777" w:rsidR="005F202E" w:rsidRPr="005F202E" w:rsidRDefault="005F202E" w:rsidP="005F202E">
            <w:pPr>
              <w:rPr>
                <w:lang w:val="en-US"/>
              </w:rPr>
            </w:pPr>
          </w:p>
          <w:p w14:paraId="0CEEB908" w14:textId="77777777" w:rsidR="005F202E" w:rsidRPr="005F202E" w:rsidRDefault="005F202E" w:rsidP="005F202E">
            <w:pPr>
              <w:rPr>
                <w:lang w:val="en-US"/>
              </w:rPr>
            </w:pPr>
            <w:r w:rsidRPr="005F202E">
              <w:rPr>
                <w:lang w:val="en-US"/>
              </w:rPr>
              <w:t xml:space="preserve">Customer Responsibilities </w:t>
            </w:r>
          </w:p>
          <w:p w14:paraId="3D3D1337" w14:textId="77777777" w:rsidR="005F202E" w:rsidRPr="005F202E" w:rsidRDefault="005F202E" w:rsidP="005F202E">
            <w:pPr>
              <w:rPr>
                <w:lang w:val="en-US"/>
              </w:rPr>
            </w:pPr>
          </w:p>
        </w:tc>
      </w:tr>
      <w:tr w:rsidR="005F202E" w:rsidRPr="005F202E" w14:paraId="080B2E6B" w14:textId="77777777" w:rsidTr="003D2327">
        <w:tc>
          <w:tcPr>
            <w:tcW w:w="9350" w:type="dxa"/>
            <w:shd w:val="clear" w:color="auto" w:fill="CCECFC"/>
          </w:tcPr>
          <w:p w14:paraId="6C2950BC" w14:textId="77777777" w:rsidR="005F202E" w:rsidRPr="005F202E" w:rsidRDefault="005F202E" w:rsidP="005F202E">
            <w:pPr>
              <w:rPr>
                <w:lang w:val="en-US"/>
              </w:rPr>
            </w:pPr>
            <w:r w:rsidRPr="005F202E">
              <w:rPr>
                <w:b/>
                <w:lang w:val="en-US"/>
              </w:rPr>
              <w:t>SC-13 Assessment Plan/Procedures</w:t>
            </w:r>
          </w:p>
        </w:tc>
      </w:tr>
      <w:tr w:rsidR="005F202E" w:rsidRPr="005F202E" w14:paraId="69BD169D" w14:textId="77777777" w:rsidTr="003D2327">
        <w:tc>
          <w:tcPr>
            <w:tcW w:w="9350" w:type="dxa"/>
            <w:shd w:val="clear" w:color="auto" w:fill="FFFFFF"/>
          </w:tcPr>
          <w:p w14:paraId="30006490" w14:textId="77777777" w:rsidR="005F202E" w:rsidRPr="005F202E" w:rsidRDefault="005F202E" w:rsidP="005F202E">
            <w:pPr>
              <w:rPr>
                <w:b/>
                <w:lang w:val="en-US"/>
              </w:rPr>
            </w:pPr>
            <w:r w:rsidRPr="005F202E">
              <w:rPr>
                <w:b/>
                <w:lang w:val="en-US"/>
              </w:rPr>
              <w:t>Assessment Objective:</w:t>
            </w:r>
          </w:p>
          <w:p w14:paraId="1A1EA9CD" w14:textId="77777777" w:rsidR="005F202E" w:rsidRPr="005F202E" w:rsidRDefault="005F202E" w:rsidP="005F202E">
            <w:pPr>
              <w:rPr>
                <w:lang w:val="en-US"/>
              </w:rPr>
            </w:pPr>
            <w:r w:rsidRPr="005F202E">
              <w:rPr>
                <w:lang w:val="en-US"/>
              </w:rPr>
              <w:t>Determine if:</w:t>
            </w:r>
          </w:p>
          <w:p w14:paraId="2564EDDF" w14:textId="77777777" w:rsidR="005F202E" w:rsidRPr="005F202E" w:rsidRDefault="005F202E" w:rsidP="00661E6D">
            <w:pPr>
              <w:numPr>
                <w:ilvl w:val="0"/>
                <w:numId w:val="287"/>
              </w:numPr>
              <w:rPr>
                <w:lang w:val="en-US"/>
              </w:rPr>
            </w:pPr>
            <w:r w:rsidRPr="005F202E">
              <w:rPr>
                <w:lang w:val="en-US"/>
              </w:rPr>
              <w:lastRenderedPageBreak/>
              <w:t>cryptographic uses are identified; and</w:t>
            </w:r>
          </w:p>
          <w:p w14:paraId="2C065A08" w14:textId="77777777" w:rsidR="005F202E" w:rsidRPr="005F202E" w:rsidRDefault="005F202E" w:rsidP="00661E6D">
            <w:pPr>
              <w:numPr>
                <w:ilvl w:val="0"/>
                <w:numId w:val="287"/>
              </w:numPr>
              <w:rPr>
                <w:lang w:val="en-US"/>
              </w:rPr>
            </w:pPr>
            <w:r w:rsidRPr="005F202E">
              <w:rPr>
                <w:lang w:val="en-US"/>
              </w:rPr>
              <w:t>FIPS-validated or NSA-approved cryptography for each specified cryptographic use (defined in SC-13_</w:t>
            </w:r>
            <w:proofErr w:type="gramStart"/>
            <w:r w:rsidRPr="005F202E">
              <w:rPr>
                <w:lang w:val="en-US"/>
              </w:rPr>
              <w:t>ODP[</w:t>
            </w:r>
            <w:proofErr w:type="gramEnd"/>
            <w:r w:rsidRPr="005F202E">
              <w:rPr>
                <w:lang w:val="en-US"/>
              </w:rPr>
              <w:t>01]) are implemented.</w:t>
            </w:r>
          </w:p>
          <w:p w14:paraId="0AB8AC77" w14:textId="77777777" w:rsidR="005F202E" w:rsidRPr="005F202E" w:rsidRDefault="005F202E" w:rsidP="005F202E">
            <w:pPr>
              <w:rPr>
                <w:lang w:val="en-US"/>
              </w:rPr>
            </w:pPr>
          </w:p>
        </w:tc>
      </w:tr>
      <w:tr w:rsidR="005F202E" w:rsidRPr="005F202E" w14:paraId="2983F2D7" w14:textId="77777777" w:rsidTr="003D2327">
        <w:tc>
          <w:tcPr>
            <w:tcW w:w="9350" w:type="dxa"/>
            <w:shd w:val="clear" w:color="auto" w:fill="FFFFFF"/>
          </w:tcPr>
          <w:p w14:paraId="16196685" w14:textId="77777777" w:rsidR="005F202E" w:rsidRPr="005F202E" w:rsidRDefault="005F202E" w:rsidP="005F202E">
            <w:pPr>
              <w:rPr>
                <w:b/>
                <w:lang w:val="en-US"/>
              </w:rPr>
            </w:pPr>
            <w:r w:rsidRPr="005F202E">
              <w:rPr>
                <w:b/>
                <w:lang w:val="en-US"/>
              </w:rPr>
              <w:lastRenderedPageBreak/>
              <w:t>Assessment Procedures:</w:t>
            </w:r>
          </w:p>
          <w:p w14:paraId="677EBBDB" w14:textId="77777777" w:rsidR="005F202E" w:rsidRPr="005F202E" w:rsidRDefault="005F202E" w:rsidP="00661E6D">
            <w:pPr>
              <w:numPr>
                <w:ilvl w:val="0"/>
                <w:numId w:val="124"/>
              </w:numPr>
              <w:rPr>
                <w:lang w:val="en-US"/>
              </w:rPr>
            </w:pPr>
            <w:r w:rsidRPr="005F202E">
              <w:rPr>
                <w:b/>
                <w:lang w:val="en-US"/>
              </w:rPr>
              <w:t xml:space="preserve">EXAMINE: </w:t>
            </w:r>
            <w:r w:rsidRPr="005F202E">
              <w:rPr>
                <w:lang w:val="en-US"/>
              </w:rPr>
              <w:t>System and communications protection policy; procedures addressing cryptographic protection; system design documentation; system configuration settings and associated documentation; cryptographic module validation certificates; list of FIPS-validated cryptographic modules; system audit records; system security plan; other relevant documents or records.</w:t>
            </w:r>
          </w:p>
          <w:p w14:paraId="03F99B9A" w14:textId="77777777" w:rsidR="005F202E" w:rsidRPr="005F202E" w:rsidRDefault="005F202E" w:rsidP="00661E6D">
            <w:pPr>
              <w:numPr>
                <w:ilvl w:val="0"/>
                <w:numId w:val="104"/>
              </w:numPr>
              <w:rPr>
                <w:lang w:val="en-US"/>
              </w:rPr>
            </w:pPr>
            <w:r w:rsidRPr="005F202E">
              <w:rPr>
                <w:b/>
                <w:lang w:val="en-US"/>
              </w:rPr>
              <w:t xml:space="preserve">INTERVIEW: </w:t>
            </w:r>
            <w:r w:rsidRPr="005F202E">
              <w:rPr>
                <w:lang w:val="en-US"/>
              </w:rPr>
              <w:t>System/network administrators; organizational personnel with information security responsibilities; system developer; organizational personnel with responsibilities for cryptographic protection.</w:t>
            </w:r>
          </w:p>
          <w:p w14:paraId="19D30AA9" w14:textId="77777777" w:rsidR="005F202E" w:rsidRPr="005F202E" w:rsidRDefault="005F202E" w:rsidP="00661E6D">
            <w:pPr>
              <w:numPr>
                <w:ilvl w:val="0"/>
                <w:numId w:val="102"/>
              </w:numPr>
              <w:rPr>
                <w:lang w:val="en-US"/>
              </w:rPr>
            </w:pPr>
            <w:r w:rsidRPr="005F202E">
              <w:rPr>
                <w:b/>
                <w:lang w:val="en-US"/>
              </w:rPr>
              <w:t xml:space="preserve">TEST: </w:t>
            </w:r>
            <w:r w:rsidRPr="005F202E">
              <w:rPr>
                <w:lang w:val="en-US"/>
              </w:rPr>
              <w:t>Mechanisms supporting and/or implementing cryptographic protection.</w:t>
            </w:r>
          </w:p>
          <w:p w14:paraId="504CB336" w14:textId="77777777" w:rsidR="005F202E" w:rsidRPr="005F202E" w:rsidRDefault="005F202E" w:rsidP="005F202E">
            <w:pPr>
              <w:rPr>
                <w:lang w:val="en-US"/>
              </w:rPr>
            </w:pPr>
          </w:p>
        </w:tc>
      </w:tr>
      <w:tr w:rsidR="005F202E" w:rsidRPr="005F202E" w14:paraId="368AFBF0" w14:textId="77777777" w:rsidTr="003D2327">
        <w:tc>
          <w:tcPr>
            <w:tcW w:w="9350" w:type="dxa"/>
            <w:shd w:val="clear" w:color="auto" w:fill="CCECFC"/>
          </w:tcPr>
          <w:p w14:paraId="4607DBE0" w14:textId="77777777" w:rsidR="005F202E" w:rsidRPr="005F202E" w:rsidRDefault="005F202E" w:rsidP="005F202E">
            <w:pPr>
              <w:rPr>
                <w:lang w:val="en-US"/>
              </w:rPr>
            </w:pPr>
            <w:r w:rsidRPr="005F202E">
              <w:rPr>
                <w:b/>
                <w:lang w:val="en-US"/>
              </w:rPr>
              <w:t>SC-13 Assessment Results</w:t>
            </w:r>
          </w:p>
        </w:tc>
      </w:tr>
      <w:tr w:rsidR="005F202E" w:rsidRPr="005F202E" w14:paraId="755AE0A3" w14:textId="77777777" w:rsidTr="003D2327">
        <w:tc>
          <w:tcPr>
            <w:tcW w:w="9350" w:type="dxa"/>
            <w:shd w:val="clear" w:color="auto" w:fill="FFFFFF"/>
          </w:tcPr>
          <w:p w14:paraId="0CEFFEAE" w14:textId="77777777" w:rsidR="005F202E" w:rsidRPr="005F202E" w:rsidRDefault="005F202E" w:rsidP="005F202E">
            <w:pPr>
              <w:rPr>
                <w:lang w:val="en-US"/>
              </w:rPr>
            </w:pPr>
            <w:r w:rsidRPr="005F202E">
              <w:rPr>
                <w:lang w:val="en-US"/>
              </w:rPr>
              <w:t>Description of observations and evidence</w:t>
            </w:r>
          </w:p>
          <w:p w14:paraId="6E0A208A"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158F4B57"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354A102A" w14:textId="77777777" w:rsidR="005F202E" w:rsidRPr="005F202E" w:rsidRDefault="005F202E" w:rsidP="005F202E">
            <w:pPr>
              <w:rPr>
                <w:lang w:val="en-US"/>
              </w:rPr>
            </w:pPr>
          </w:p>
        </w:tc>
      </w:tr>
      <w:tr w:rsidR="005F202E" w:rsidRPr="005F202E" w14:paraId="62C2866D" w14:textId="77777777" w:rsidTr="003D2327">
        <w:tc>
          <w:tcPr>
            <w:tcW w:w="9350" w:type="dxa"/>
            <w:shd w:val="clear" w:color="auto" w:fill="CCECFC"/>
          </w:tcPr>
          <w:p w14:paraId="3A68D50F" w14:textId="77777777" w:rsidR="005F202E" w:rsidRPr="005F202E" w:rsidRDefault="005F202E" w:rsidP="005F202E">
            <w:pPr>
              <w:rPr>
                <w:lang w:val="en-US"/>
              </w:rPr>
            </w:pPr>
            <w:r w:rsidRPr="005F202E">
              <w:rPr>
                <w:b/>
                <w:lang w:val="en-US"/>
              </w:rPr>
              <w:t>SC-13 Remediation Plan</w:t>
            </w:r>
          </w:p>
        </w:tc>
      </w:tr>
      <w:tr w:rsidR="005F202E" w:rsidRPr="005F202E" w14:paraId="0CCC2FE6" w14:textId="77777777" w:rsidTr="003D2327">
        <w:tc>
          <w:tcPr>
            <w:tcW w:w="9350" w:type="dxa"/>
            <w:shd w:val="clear" w:color="auto" w:fill="FFFFFF"/>
          </w:tcPr>
          <w:p w14:paraId="5BABE59A" w14:textId="77777777" w:rsidR="005F202E" w:rsidRPr="005F202E" w:rsidRDefault="005F202E" w:rsidP="005F202E">
            <w:pPr>
              <w:rPr>
                <w:lang w:val="en-US"/>
              </w:rPr>
            </w:pPr>
            <w:r w:rsidRPr="005F202E">
              <w:rPr>
                <w:lang w:val="en-US"/>
              </w:rPr>
              <w:t>Define remediation plans to correct risks identified with this control requirement.</w:t>
            </w:r>
          </w:p>
          <w:p w14:paraId="6C943543" w14:textId="77777777" w:rsidR="005F202E" w:rsidRPr="005F202E" w:rsidRDefault="005F202E" w:rsidP="005F202E">
            <w:pPr>
              <w:rPr>
                <w:lang w:val="en-US"/>
              </w:rPr>
            </w:pPr>
          </w:p>
        </w:tc>
      </w:tr>
    </w:tbl>
    <w:p w14:paraId="105634E4" w14:textId="77777777" w:rsidR="005F202E" w:rsidRPr="005F202E" w:rsidRDefault="005F202E" w:rsidP="005F202E">
      <w:pPr>
        <w:rPr>
          <w:b/>
          <w:lang w:val="en-US"/>
        </w:rPr>
      </w:pPr>
    </w:p>
    <w:p w14:paraId="5637DA5B" w14:textId="77777777" w:rsidR="005F202E" w:rsidRPr="005F202E" w:rsidRDefault="005F202E" w:rsidP="005F202E">
      <w:pPr>
        <w:rPr>
          <w:b/>
          <w:lang w:val="en-US"/>
        </w:rPr>
      </w:pPr>
    </w:p>
    <w:p w14:paraId="37C0B27F" w14:textId="77777777" w:rsidR="005F202E" w:rsidRPr="005F202E" w:rsidRDefault="005F202E" w:rsidP="005F202E">
      <w:pPr>
        <w:rPr>
          <w:b/>
          <w:lang w:val="en-US"/>
        </w:rPr>
      </w:pPr>
    </w:p>
    <w:p w14:paraId="768C7904" w14:textId="77777777" w:rsidR="005F202E" w:rsidRPr="005F202E" w:rsidRDefault="005F202E" w:rsidP="00661E6D">
      <w:pPr>
        <w:numPr>
          <w:ilvl w:val="0"/>
          <w:numId w:val="13"/>
        </w:numPr>
        <w:rPr>
          <w:lang w:val="en-US"/>
        </w:rPr>
      </w:pPr>
      <w:r w:rsidRPr="005F202E">
        <w:rPr>
          <w:lang w:val="en-US"/>
        </w:rPr>
        <w:t>SC-28 Protection of Information at Rest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03755FE7" w14:textId="77777777" w:rsidTr="003D2327">
        <w:tc>
          <w:tcPr>
            <w:tcW w:w="9350" w:type="dxa"/>
            <w:shd w:val="clear" w:color="auto" w:fill="CCECFC"/>
          </w:tcPr>
          <w:p w14:paraId="060B8837" w14:textId="77777777" w:rsidR="005F202E" w:rsidRPr="005F202E" w:rsidRDefault="005F202E" w:rsidP="005F202E">
            <w:pPr>
              <w:rPr>
                <w:lang w:val="en-US"/>
              </w:rPr>
            </w:pPr>
            <w:r w:rsidRPr="005F202E">
              <w:rPr>
                <w:b/>
                <w:lang w:val="en-US"/>
              </w:rPr>
              <w:t xml:space="preserve">                                                       SC-28 Control Requirement(s)</w:t>
            </w:r>
          </w:p>
        </w:tc>
      </w:tr>
      <w:tr w:rsidR="005F202E" w:rsidRPr="005F202E" w14:paraId="13922C47" w14:textId="77777777" w:rsidTr="003D2327">
        <w:tc>
          <w:tcPr>
            <w:tcW w:w="9350" w:type="dxa"/>
            <w:shd w:val="clear" w:color="auto" w:fill="FFFFFF"/>
          </w:tcPr>
          <w:p w14:paraId="48ECE40E" w14:textId="77777777" w:rsidR="005F202E" w:rsidRPr="005F202E" w:rsidRDefault="005F202E" w:rsidP="005F202E">
            <w:pPr>
              <w:rPr>
                <w:lang w:val="en-US"/>
              </w:rPr>
            </w:pPr>
            <w:r w:rsidRPr="005F202E">
              <w:rPr>
                <w:lang w:val="en-US"/>
              </w:rPr>
              <w:t>Protect the [Assignment: confidentiality/integrity] of the following information at rest: [Assignment: organization-defined information at rest].</w:t>
            </w:r>
          </w:p>
          <w:p w14:paraId="42F5BD56" w14:textId="77777777" w:rsidR="005F202E" w:rsidRPr="005F202E" w:rsidRDefault="005F202E" w:rsidP="005F202E">
            <w:pPr>
              <w:rPr>
                <w:lang w:val="en-US"/>
              </w:rPr>
            </w:pPr>
            <w:r w:rsidRPr="005F202E">
              <w:rPr>
                <w:b/>
                <w:lang w:val="en-US"/>
              </w:rPr>
              <w:t>SC-28</w:t>
            </w:r>
            <w:r w:rsidRPr="005F202E">
              <w:rPr>
                <w:lang w:val="en-US"/>
              </w:rPr>
              <w:t xml:space="preserve"> </w:t>
            </w:r>
            <w:r w:rsidRPr="005F202E">
              <w:rPr>
                <w:b/>
                <w:lang w:val="en-US"/>
              </w:rPr>
              <w:t>Additional FedRAMP Requirements and Guidance:</w:t>
            </w:r>
            <w:r w:rsidRPr="005F202E">
              <w:rPr>
                <w:lang w:val="en-US"/>
              </w:rPr>
              <w:t xml:space="preserve"> The organization supports the capability to use cryptographic mechanisms to protect information at rest. </w:t>
            </w:r>
          </w:p>
          <w:p w14:paraId="686D5452" w14:textId="77777777" w:rsidR="005F202E" w:rsidRPr="005F202E" w:rsidRDefault="005F202E" w:rsidP="005F202E">
            <w:pPr>
              <w:rPr>
                <w:lang w:val="en-US"/>
              </w:rPr>
            </w:pPr>
            <w:r w:rsidRPr="005F202E">
              <w:rPr>
                <w:b/>
                <w:lang w:val="en-US"/>
              </w:rPr>
              <w:t>SC-28</w:t>
            </w:r>
            <w:r w:rsidRPr="005F202E">
              <w:rPr>
                <w:lang w:val="en-US"/>
              </w:rPr>
              <w:t xml:space="preserve"> </w:t>
            </w:r>
            <w:r w:rsidRPr="005F202E">
              <w:rPr>
                <w:b/>
                <w:lang w:val="en-US"/>
              </w:rPr>
              <w:t xml:space="preserve">Additional FedRAMP Requirements and Guidance: </w:t>
            </w:r>
            <w:r w:rsidRPr="005F202E">
              <w:rPr>
                <w:lang w:val="en-US"/>
              </w:rPr>
              <w:t xml:space="preserve">When leveraging encryption from underlying IaaS/PaaS: While some IaaS/PaaS services provide encryption by default, many require encryption to be configured, and enabled by the customer. The CSP has the responsibility to verify encryption is properly configured.  </w:t>
            </w:r>
          </w:p>
          <w:p w14:paraId="4548C3F3" w14:textId="77777777" w:rsidR="005F202E" w:rsidRPr="005F202E" w:rsidRDefault="005F202E" w:rsidP="005F202E">
            <w:pPr>
              <w:rPr>
                <w:lang w:val="en-US"/>
              </w:rPr>
            </w:pPr>
            <w:r w:rsidRPr="005F202E">
              <w:rPr>
                <w:b/>
                <w:lang w:val="en-US"/>
              </w:rPr>
              <w:t>SC-28</w:t>
            </w:r>
            <w:r w:rsidRPr="005F202E">
              <w:rPr>
                <w:lang w:val="en-US"/>
              </w:rPr>
              <w:t xml:space="preserve"> </w:t>
            </w:r>
            <w:r w:rsidRPr="005F202E">
              <w:rPr>
                <w:b/>
                <w:lang w:val="en-US"/>
              </w:rPr>
              <w:t>Additional FedRAMP Requirements and Guidance:</w:t>
            </w:r>
            <w:r w:rsidRPr="005F202E">
              <w:rPr>
                <w:lang w:val="en-US"/>
              </w:rPr>
              <w:t xml:space="preserve"> Note that this enhancement requires the use of cryptography in accordance with SC-13.</w:t>
            </w:r>
          </w:p>
        </w:tc>
      </w:tr>
      <w:tr w:rsidR="005F202E" w:rsidRPr="005F202E" w14:paraId="07EFB665" w14:textId="77777777" w:rsidTr="003D2327">
        <w:tc>
          <w:tcPr>
            <w:tcW w:w="9350" w:type="dxa"/>
            <w:shd w:val="clear" w:color="auto" w:fill="CCECFC"/>
          </w:tcPr>
          <w:p w14:paraId="69B961F4" w14:textId="77777777" w:rsidR="005F202E" w:rsidRPr="005F202E" w:rsidRDefault="005F202E" w:rsidP="005F202E">
            <w:pPr>
              <w:rPr>
                <w:lang w:val="en-US"/>
              </w:rPr>
            </w:pPr>
            <w:r w:rsidRPr="005F202E">
              <w:rPr>
                <w:b/>
                <w:lang w:val="en-US"/>
              </w:rPr>
              <w:t xml:space="preserve">                                                       SC-28 Control Summary Information</w:t>
            </w:r>
          </w:p>
        </w:tc>
      </w:tr>
      <w:tr w:rsidR="005F202E" w:rsidRPr="005F202E" w14:paraId="14262BB1" w14:textId="77777777" w:rsidTr="003D2327">
        <w:tc>
          <w:tcPr>
            <w:tcW w:w="9350" w:type="dxa"/>
            <w:shd w:val="clear" w:color="auto" w:fill="FFFFFF"/>
          </w:tcPr>
          <w:p w14:paraId="1234F19F" w14:textId="77777777" w:rsidR="005F202E" w:rsidRPr="005F202E" w:rsidRDefault="005F202E" w:rsidP="005F202E">
            <w:pPr>
              <w:rPr>
                <w:lang w:val="en-US"/>
              </w:rPr>
            </w:pPr>
            <w:r w:rsidRPr="005F202E">
              <w:rPr>
                <w:lang w:val="en-US"/>
              </w:rPr>
              <w:t>Responsible Role:</w:t>
            </w:r>
          </w:p>
        </w:tc>
      </w:tr>
      <w:tr w:rsidR="005F202E" w:rsidRPr="005F202E" w14:paraId="6AF91657" w14:textId="77777777" w:rsidTr="003D2327">
        <w:tc>
          <w:tcPr>
            <w:tcW w:w="9350" w:type="dxa"/>
            <w:shd w:val="clear" w:color="auto" w:fill="FFFFFF"/>
          </w:tcPr>
          <w:p w14:paraId="1766F15B" w14:textId="77777777" w:rsidR="005F202E" w:rsidRPr="005F202E" w:rsidRDefault="005F202E" w:rsidP="005F202E">
            <w:pPr>
              <w:rPr>
                <w:lang w:val="en-US"/>
              </w:rPr>
            </w:pPr>
            <w:r w:rsidRPr="005F202E">
              <w:rPr>
                <w:lang w:val="en-US"/>
              </w:rPr>
              <w:t>Implementation Status (check all that apply):</w:t>
            </w:r>
          </w:p>
          <w:p w14:paraId="6345F18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0D50584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5E56B1F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3EF74B3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300C828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1FB8DD49" w14:textId="77777777" w:rsidTr="003D2327">
        <w:tc>
          <w:tcPr>
            <w:tcW w:w="9350" w:type="dxa"/>
            <w:shd w:val="clear" w:color="auto" w:fill="FFFFFF"/>
          </w:tcPr>
          <w:p w14:paraId="70DAED8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19D66F44"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System Specific</w:t>
            </w:r>
          </w:p>
          <w:p w14:paraId="527751D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468C035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0469171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4EA6C7A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6F475C9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3E8B5ECE" w14:textId="77777777" w:rsidTr="003D2327">
        <w:tc>
          <w:tcPr>
            <w:tcW w:w="9350" w:type="dxa"/>
            <w:shd w:val="clear" w:color="auto" w:fill="CCECFC"/>
          </w:tcPr>
          <w:p w14:paraId="120E02BA" w14:textId="77777777" w:rsidR="005F202E" w:rsidRPr="005F202E" w:rsidRDefault="005F202E" w:rsidP="005F202E">
            <w:pPr>
              <w:rPr>
                <w:lang w:val="en-US"/>
              </w:rPr>
            </w:pPr>
            <w:r w:rsidRPr="005F202E">
              <w:rPr>
                <w:b/>
                <w:lang w:val="en-US"/>
              </w:rPr>
              <w:lastRenderedPageBreak/>
              <w:t>SC-28 What is the solution and how is it implemented?</w:t>
            </w:r>
          </w:p>
        </w:tc>
      </w:tr>
      <w:tr w:rsidR="005F202E" w:rsidRPr="005F202E" w14:paraId="01BB09F2" w14:textId="77777777" w:rsidTr="003D2327">
        <w:tc>
          <w:tcPr>
            <w:tcW w:w="9350" w:type="dxa"/>
            <w:shd w:val="clear" w:color="auto" w:fill="FFFFFF"/>
          </w:tcPr>
          <w:p w14:paraId="03C0D863" w14:textId="77777777" w:rsidR="005F202E" w:rsidRPr="005F202E" w:rsidRDefault="005F202E" w:rsidP="005F202E">
            <w:pPr>
              <w:rPr>
                <w:lang w:val="en-US"/>
              </w:rPr>
            </w:pPr>
            <w:r w:rsidRPr="005F202E">
              <w:rPr>
                <w:lang w:val="en-US"/>
              </w:rPr>
              <w:t>Description of how SC-28 is implemented,</w:t>
            </w:r>
          </w:p>
          <w:p w14:paraId="1839EF63" w14:textId="77777777" w:rsidR="005F202E" w:rsidRPr="005F202E" w:rsidRDefault="005F202E" w:rsidP="005F202E">
            <w:pPr>
              <w:rPr>
                <w:lang w:val="en-US"/>
              </w:rPr>
            </w:pPr>
          </w:p>
          <w:p w14:paraId="01A15CE5" w14:textId="77777777" w:rsidR="005F202E" w:rsidRPr="005F202E" w:rsidRDefault="005F202E" w:rsidP="005F202E">
            <w:pPr>
              <w:rPr>
                <w:lang w:val="en-US"/>
              </w:rPr>
            </w:pPr>
            <w:r w:rsidRPr="005F202E">
              <w:rPr>
                <w:lang w:val="en-US"/>
              </w:rPr>
              <w:t xml:space="preserve">Customer Responsibilities </w:t>
            </w:r>
          </w:p>
          <w:p w14:paraId="26756BF3" w14:textId="77777777" w:rsidR="005F202E" w:rsidRPr="005F202E" w:rsidRDefault="005F202E" w:rsidP="005F202E">
            <w:pPr>
              <w:rPr>
                <w:lang w:val="en-US"/>
              </w:rPr>
            </w:pPr>
          </w:p>
        </w:tc>
      </w:tr>
      <w:tr w:rsidR="005F202E" w:rsidRPr="005F202E" w14:paraId="69608650" w14:textId="77777777" w:rsidTr="003D2327">
        <w:tc>
          <w:tcPr>
            <w:tcW w:w="9350" w:type="dxa"/>
            <w:shd w:val="clear" w:color="auto" w:fill="CCECFC"/>
          </w:tcPr>
          <w:p w14:paraId="7F793E86" w14:textId="77777777" w:rsidR="005F202E" w:rsidRPr="005F202E" w:rsidRDefault="005F202E" w:rsidP="005F202E">
            <w:pPr>
              <w:rPr>
                <w:lang w:val="en-US"/>
              </w:rPr>
            </w:pPr>
            <w:r w:rsidRPr="005F202E">
              <w:rPr>
                <w:b/>
                <w:lang w:val="en-US"/>
              </w:rPr>
              <w:t>SC-28 Assessment Plan/Procedures</w:t>
            </w:r>
          </w:p>
        </w:tc>
      </w:tr>
      <w:tr w:rsidR="005F202E" w:rsidRPr="005F202E" w14:paraId="1E7716C5" w14:textId="77777777" w:rsidTr="003D2327">
        <w:tc>
          <w:tcPr>
            <w:tcW w:w="9350" w:type="dxa"/>
            <w:shd w:val="clear" w:color="auto" w:fill="FFFFFF"/>
          </w:tcPr>
          <w:p w14:paraId="370DAC51" w14:textId="77777777" w:rsidR="005F202E" w:rsidRPr="005F202E" w:rsidRDefault="005F202E" w:rsidP="005F202E">
            <w:pPr>
              <w:rPr>
                <w:b/>
                <w:lang w:val="en-US"/>
              </w:rPr>
            </w:pPr>
            <w:r w:rsidRPr="005F202E">
              <w:rPr>
                <w:b/>
                <w:lang w:val="en-US"/>
              </w:rPr>
              <w:t>Assessment Objective:</w:t>
            </w:r>
          </w:p>
          <w:p w14:paraId="22985F91" w14:textId="77777777" w:rsidR="005F202E" w:rsidRPr="005F202E" w:rsidRDefault="005F202E" w:rsidP="005F202E">
            <w:pPr>
              <w:rPr>
                <w:lang w:val="en-US"/>
              </w:rPr>
            </w:pPr>
            <w:r w:rsidRPr="005F202E">
              <w:rPr>
                <w:lang w:val="en-US"/>
              </w:rPr>
              <w:t>Determine if the confidentiality; integrity of information at rest is/are protected.</w:t>
            </w:r>
          </w:p>
          <w:p w14:paraId="4A9703BC" w14:textId="77777777" w:rsidR="005F202E" w:rsidRPr="005F202E" w:rsidRDefault="005F202E" w:rsidP="005F202E">
            <w:pPr>
              <w:rPr>
                <w:lang w:val="en-US"/>
              </w:rPr>
            </w:pPr>
          </w:p>
        </w:tc>
      </w:tr>
      <w:tr w:rsidR="005F202E" w:rsidRPr="005F202E" w14:paraId="1825BFB9" w14:textId="77777777" w:rsidTr="003D2327">
        <w:tc>
          <w:tcPr>
            <w:tcW w:w="9350" w:type="dxa"/>
            <w:shd w:val="clear" w:color="auto" w:fill="FFFFFF"/>
          </w:tcPr>
          <w:p w14:paraId="59B14461" w14:textId="77777777" w:rsidR="005F202E" w:rsidRPr="005F202E" w:rsidRDefault="005F202E" w:rsidP="005F202E">
            <w:pPr>
              <w:rPr>
                <w:b/>
                <w:lang w:val="en-US"/>
              </w:rPr>
            </w:pPr>
            <w:r w:rsidRPr="005F202E">
              <w:rPr>
                <w:b/>
                <w:lang w:val="en-US"/>
              </w:rPr>
              <w:t>Assessment Procedures:</w:t>
            </w:r>
          </w:p>
          <w:p w14:paraId="00991BA7" w14:textId="77777777" w:rsidR="005F202E" w:rsidRPr="005F202E" w:rsidRDefault="005F202E" w:rsidP="00661E6D">
            <w:pPr>
              <w:numPr>
                <w:ilvl w:val="0"/>
                <w:numId w:val="108"/>
              </w:numPr>
              <w:rPr>
                <w:lang w:val="en-US"/>
              </w:rPr>
            </w:pPr>
            <w:r w:rsidRPr="005F202E">
              <w:rPr>
                <w:b/>
                <w:lang w:val="en-US"/>
              </w:rPr>
              <w:t xml:space="preserve">EXAMINE: </w:t>
            </w:r>
            <w:r w:rsidRPr="005F202E">
              <w:rPr>
                <w:lang w:val="en-US"/>
              </w:rPr>
              <w:t>System and communications protection policy; procedures addressing the protection of information at rest; system design documentation; system configuration settings and associated documentation; cryptographic mechanisms and associated configuration documentation; list of information at rest requiring confidentiality and integrity protections; system security plan; other relevant documents or records.</w:t>
            </w:r>
          </w:p>
          <w:p w14:paraId="0CC6840D" w14:textId="77777777" w:rsidR="005F202E" w:rsidRPr="005F202E" w:rsidRDefault="005F202E" w:rsidP="00661E6D">
            <w:pPr>
              <w:numPr>
                <w:ilvl w:val="0"/>
                <w:numId w:val="106"/>
              </w:numPr>
              <w:rPr>
                <w:lang w:val="en-US"/>
              </w:rPr>
            </w:pPr>
            <w:r w:rsidRPr="005F202E">
              <w:rPr>
                <w:b/>
                <w:lang w:val="en-US"/>
              </w:rPr>
              <w:t xml:space="preserve">INTERVIEW: </w:t>
            </w:r>
            <w:r w:rsidRPr="005F202E">
              <w:rPr>
                <w:lang w:val="en-US"/>
              </w:rPr>
              <w:t>System/network administrators; organizational personnel with information security responsibilities; system developer.</w:t>
            </w:r>
          </w:p>
          <w:p w14:paraId="36C4AAE9" w14:textId="77777777" w:rsidR="005F202E" w:rsidRPr="005F202E" w:rsidRDefault="005F202E" w:rsidP="00661E6D">
            <w:pPr>
              <w:numPr>
                <w:ilvl w:val="0"/>
                <w:numId w:val="111"/>
              </w:numPr>
              <w:rPr>
                <w:lang w:val="en-US"/>
              </w:rPr>
            </w:pPr>
            <w:r w:rsidRPr="005F202E">
              <w:rPr>
                <w:b/>
                <w:lang w:val="en-US"/>
              </w:rPr>
              <w:lastRenderedPageBreak/>
              <w:t xml:space="preserve">TEST: </w:t>
            </w:r>
            <w:r w:rsidRPr="005F202E">
              <w:rPr>
                <w:lang w:val="en-US"/>
              </w:rPr>
              <w:t>Mechanisms supporting and/or implementing confidentiality and integrity protections for information at rest.</w:t>
            </w:r>
          </w:p>
          <w:p w14:paraId="31DD76DD" w14:textId="77777777" w:rsidR="005F202E" w:rsidRPr="005F202E" w:rsidRDefault="005F202E" w:rsidP="005F202E">
            <w:pPr>
              <w:rPr>
                <w:lang w:val="en-US"/>
              </w:rPr>
            </w:pPr>
          </w:p>
        </w:tc>
      </w:tr>
      <w:tr w:rsidR="005F202E" w:rsidRPr="005F202E" w14:paraId="50419EB1" w14:textId="77777777" w:rsidTr="003D2327">
        <w:tc>
          <w:tcPr>
            <w:tcW w:w="9350" w:type="dxa"/>
            <w:shd w:val="clear" w:color="auto" w:fill="CCECFC"/>
          </w:tcPr>
          <w:p w14:paraId="7B38E1F6" w14:textId="77777777" w:rsidR="005F202E" w:rsidRPr="005F202E" w:rsidRDefault="005F202E" w:rsidP="005F202E">
            <w:pPr>
              <w:rPr>
                <w:lang w:val="en-US"/>
              </w:rPr>
            </w:pPr>
            <w:r w:rsidRPr="005F202E">
              <w:rPr>
                <w:b/>
                <w:lang w:val="en-US"/>
              </w:rPr>
              <w:lastRenderedPageBreak/>
              <w:t>SC-28 Assessment Results</w:t>
            </w:r>
          </w:p>
        </w:tc>
      </w:tr>
      <w:tr w:rsidR="005F202E" w:rsidRPr="005F202E" w14:paraId="0888E22D" w14:textId="77777777" w:rsidTr="003D2327">
        <w:tc>
          <w:tcPr>
            <w:tcW w:w="9350" w:type="dxa"/>
            <w:shd w:val="clear" w:color="auto" w:fill="FFFFFF"/>
          </w:tcPr>
          <w:p w14:paraId="0071BD9A" w14:textId="77777777" w:rsidR="005F202E" w:rsidRPr="005F202E" w:rsidRDefault="005F202E" w:rsidP="005F202E">
            <w:pPr>
              <w:rPr>
                <w:lang w:val="en-US"/>
              </w:rPr>
            </w:pPr>
            <w:r w:rsidRPr="005F202E">
              <w:rPr>
                <w:lang w:val="en-US"/>
              </w:rPr>
              <w:t>Description of observations and evidence</w:t>
            </w:r>
          </w:p>
          <w:p w14:paraId="2683737F"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1BF28B9C"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42E28EB1" w14:textId="77777777" w:rsidR="005F202E" w:rsidRPr="005F202E" w:rsidRDefault="005F202E" w:rsidP="005F202E">
            <w:pPr>
              <w:rPr>
                <w:lang w:val="en-US"/>
              </w:rPr>
            </w:pPr>
          </w:p>
        </w:tc>
      </w:tr>
      <w:tr w:rsidR="005F202E" w:rsidRPr="005F202E" w14:paraId="33A69737" w14:textId="77777777" w:rsidTr="003D2327">
        <w:tc>
          <w:tcPr>
            <w:tcW w:w="9350" w:type="dxa"/>
            <w:shd w:val="clear" w:color="auto" w:fill="CCECFC"/>
          </w:tcPr>
          <w:p w14:paraId="06598742" w14:textId="77777777" w:rsidR="005F202E" w:rsidRPr="005F202E" w:rsidRDefault="005F202E" w:rsidP="005F202E">
            <w:pPr>
              <w:rPr>
                <w:lang w:val="en-US"/>
              </w:rPr>
            </w:pPr>
            <w:r w:rsidRPr="005F202E">
              <w:rPr>
                <w:b/>
                <w:lang w:val="en-US"/>
              </w:rPr>
              <w:t>SC-28 Remediation Plan</w:t>
            </w:r>
          </w:p>
        </w:tc>
      </w:tr>
      <w:tr w:rsidR="005F202E" w:rsidRPr="005F202E" w14:paraId="6E3E0973" w14:textId="77777777" w:rsidTr="003D2327">
        <w:tc>
          <w:tcPr>
            <w:tcW w:w="9350" w:type="dxa"/>
            <w:shd w:val="clear" w:color="auto" w:fill="FFFFFF"/>
          </w:tcPr>
          <w:p w14:paraId="1903E137" w14:textId="77777777" w:rsidR="005F202E" w:rsidRPr="005F202E" w:rsidRDefault="005F202E" w:rsidP="005F202E">
            <w:pPr>
              <w:rPr>
                <w:lang w:val="en-US"/>
              </w:rPr>
            </w:pPr>
            <w:r w:rsidRPr="005F202E">
              <w:rPr>
                <w:lang w:val="en-US"/>
              </w:rPr>
              <w:t>Define remediation plans to correct risks identified with this control requirement.</w:t>
            </w:r>
          </w:p>
          <w:p w14:paraId="44E3B25A" w14:textId="77777777" w:rsidR="005F202E" w:rsidRPr="005F202E" w:rsidRDefault="005F202E" w:rsidP="005F202E">
            <w:pPr>
              <w:rPr>
                <w:lang w:val="en-US"/>
              </w:rPr>
            </w:pPr>
          </w:p>
        </w:tc>
      </w:tr>
    </w:tbl>
    <w:p w14:paraId="5CFD6A0D" w14:textId="77777777" w:rsidR="005F202E" w:rsidRPr="005F202E" w:rsidRDefault="005F202E" w:rsidP="005F202E">
      <w:pPr>
        <w:rPr>
          <w:b/>
          <w:lang w:val="en-US"/>
        </w:rPr>
      </w:pPr>
    </w:p>
    <w:p w14:paraId="00DA5682" w14:textId="77777777" w:rsidR="005F202E" w:rsidRPr="005F202E" w:rsidRDefault="005F202E" w:rsidP="00661E6D">
      <w:pPr>
        <w:numPr>
          <w:ilvl w:val="0"/>
          <w:numId w:val="13"/>
        </w:numPr>
        <w:rPr>
          <w:lang w:val="en-US"/>
        </w:rPr>
      </w:pPr>
      <w:r w:rsidRPr="005F202E">
        <w:rPr>
          <w:lang w:val="en-US"/>
        </w:rPr>
        <w:t>SC-28(1) Cryptographic Protection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43D46459" w14:textId="77777777" w:rsidTr="003D2327">
        <w:tc>
          <w:tcPr>
            <w:tcW w:w="9350" w:type="dxa"/>
            <w:shd w:val="clear" w:color="auto" w:fill="CCECFC"/>
          </w:tcPr>
          <w:p w14:paraId="53356E46" w14:textId="77777777" w:rsidR="005F202E" w:rsidRPr="005F202E" w:rsidRDefault="005F202E" w:rsidP="005F202E">
            <w:pPr>
              <w:rPr>
                <w:lang w:val="en-US"/>
              </w:rPr>
            </w:pPr>
            <w:r w:rsidRPr="005F202E">
              <w:rPr>
                <w:b/>
                <w:lang w:val="en-US"/>
              </w:rPr>
              <w:t xml:space="preserve">                                                       SC-28(1) Control Requirement(s)</w:t>
            </w:r>
          </w:p>
        </w:tc>
      </w:tr>
      <w:tr w:rsidR="005F202E" w:rsidRPr="005F202E" w14:paraId="2439A725" w14:textId="77777777" w:rsidTr="003D2327">
        <w:tc>
          <w:tcPr>
            <w:tcW w:w="9350" w:type="dxa"/>
            <w:shd w:val="clear" w:color="auto" w:fill="FFFFFF"/>
          </w:tcPr>
          <w:p w14:paraId="461A855F" w14:textId="77777777" w:rsidR="005F202E" w:rsidRPr="005F202E" w:rsidRDefault="005F202E" w:rsidP="005F202E">
            <w:pPr>
              <w:rPr>
                <w:lang w:val="en-US"/>
              </w:rPr>
            </w:pPr>
            <w:r w:rsidRPr="005F202E">
              <w:rPr>
                <w:lang w:val="en-US"/>
              </w:rPr>
              <w:t>Implement cryptographic mechanisms to prevent unauthorized disclosure and modification of the following information at rest on [Assignment: organization-defined system components or media]: [Assignment: organization-defined information].</w:t>
            </w:r>
          </w:p>
          <w:p w14:paraId="027B5B97" w14:textId="77777777" w:rsidR="005F202E" w:rsidRPr="005F202E" w:rsidRDefault="005F202E" w:rsidP="005F202E">
            <w:pPr>
              <w:rPr>
                <w:lang w:val="en-US"/>
              </w:rPr>
            </w:pPr>
            <w:r w:rsidRPr="005F202E">
              <w:rPr>
                <w:b/>
                <w:lang w:val="en-US"/>
              </w:rPr>
              <w:t xml:space="preserve">SC-28 (1)-1 Additional FedRAMP Requirements and Guidance: </w:t>
            </w:r>
            <w:r w:rsidRPr="005F202E">
              <w:rPr>
                <w:lang w:val="en-US"/>
              </w:rPr>
              <w:t>[all information system components storing Federal data or system data that must be protected at the High or Moderate impact levels]</w:t>
            </w:r>
          </w:p>
          <w:p w14:paraId="51756DAC" w14:textId="77777777" w:rsidR="005F202E" w:rsidRPr="005F202E" w:rsidRDefault="005F202E" w:rsidP="005F202E">
            <w:pPr>
              <w:rPr>
                <w:lang w:val="en-US"/>
              </w:rPr>
            </w:pPr>
            <w:r w:rsidRPr="005F202E">
              <w:rPr>
                <w:b/>
                <w:lang w:val="en-US"/>
              </w:rPr>
              <w:t>SC-28 (1)</w:t>
            </w:r>
            <w:r w:rsidRPr="005F202E">
              <w:rPr>
                <w:lang w:val="en-US"/>
              </w:rPr>
              <w:t xml:space="preserve"> </w:t>
            </w:r>
            <w:r w:rsidRPr="005F202E">
              <w:rPr>
                <w:b/>
                <w:lang w:val="en-US"/>
              </w:rPr>
              <w:t>Additional FedRAMP Requirements and Guidance:</w:t>
            </w:r>
            <w:r w:rsidRPr="005F202E">
              <w:rPr>
                <w:lang w:val="en-US"/>
              </w:rPr>
              <w:t xml:space="preserve"> </w:t>
            </w:r>
          </w:p>
          <w:p w14:paraId="20FD33B5" w14:textId="77777777" w:rsidR="005F202E" w:rsidRPr="005F202E" w:rsidRDefault="005F202E" w:rsidP="005F202E">
            <w:pPr>
              <w:rPr>
                <w:lang w:val="en-US"/>
              </w:rPr>
            </w:pPr>
            <w:r w:rsidRPr="005F202E">
              <w:rPr>
                <w:lang w:val="en-US"/>
              </w:rPr>
              <w:t xml:space="preserve">Organizations should select a mode of protection that is targeted towards the relevant threat scenarios. </w:t>
            </w:r>
          </w:p>
          <w:p w14:paraId="2CB57787" w14:textId="77777777" w:rsidR="005F202E" w:rsidRPr="005F202E" w:rsidRDefault="005F202E" w:rsidP="005F202E">
            <w:pPr>
              <w:rPr>
                <w:lang w:val="en-US"/>
              </w:rPr>
            </w:pPr>
            <w:r w:rsidRPr="005F202E">
              <w:rPr>
                <w:lang w:val="en-US"/>
              </w:rPr>
              <w:lastRenderedPageBreak/>
              <w:t>Examples:</w:t>
            </w:r>
          </w:p>
          <w:p w14:paraId="48B7488A" w14:textId="77777777" w:rsidR="005F202E" w:rsidRPr="005F202E" w:rsidRDefault="005F202E" w:rsidP="005F202E">
            <w:pPr>
              <w:rPr>
                <w:lang w:val="en-US"/>
              </w:rPr>
            </w:pPr>
            <w:r w:rsidRPr="005F202E">
              <w:rPr>
                <w:lang w:val="en-US"/>
              </w:rPr>
              <w:t xml:space="preserve">A. Organizations may apply full disk encryption (FDE) to a mobile device where the primary threat is loss of the device while storage is locked. </w:t>
            </w:r>
          </w:p>
          <w:p w14:paraId="3A66AF73" w14:textId="77777777" w:rsidR="005F202E" w:rsidRPr="005F202E" w:rsidRDefault="005F202E" w:rsidP="005F202E">
            <w:pPr>
              <w:rPr>
                <w:lang w:val="en-US"/>
              </w:rPr>
            </w:pPr>
            <w:r w:rsidRPr="005F202E">
              <w:rPr>
                <w:lang w:val="en-US"/>
              </w:rPr>
              <w:t>B. For a database application housing data for a single customer, encryption at the file system level would often provide more protection than FDE against the more likely threat of an intruder on the operating system accessing the storage.</w:t>
            </w:r>
          </w:p>
          <w:p w14:paraId="1065960A" w14:textId="77777777" w:rsidR="005F202E" w:rsidRPr="005F202E" w:rsidRDefault="005F202E" w:rsidP="005F202E">
            <w:pPr>
              <w:rPr>
                <w:lang w:val="en-US"/>
              </w:rPr>
            </w:pPr>
            <w:r w:rsidRPr="005F202E">
              <w:rPr>
                <w:lang w:val="en-US"/>
              </w:rPr>
              <w:t>C. For a database application housing data for multiple customers, encryption with unique keys for each customer at the database record level may be more appropriate.</w:t>
            </w:r>
          </w:p>
        </w:tc>
      </w:tr>
      <w:tr w:rsidR="005F202E" w:rsidRPr="005F202E" w14:paraId="44314466" w14:textId="77777777" w:rsidTr="003D2327">
        <w:tc>
          <w:tcPr>
            <w:tcW w:w="9350" w:type="dxa"/>
            <w:shd w:val="clear" w:color="auto" w:fill="CCECFC"/>
          </w:tcPr>
          <w:p w14:paraId="52CE020B" w14:textId="77777777" w:rsidR="005F202E" w:rsidRPr="005F202E" w:rsidRDefault="005F202E" w:rsidP="005F202E">
            <w:pPr>
              <w:rPr>
                <w:lang w:val="en-US"/>
              </w:rPr>
            </w:pPr>
            <w:r w:rsidRPr="005F202E">
              <w:rPr>
                <w:b/>
                <w:lang w:val="en-US"/>
              </w:rPr>
              <w:lastRenderedPageBreak/>
              <w:t xml:space="preserve">                                                       SC-28(1) Control Summary Information</w:t>
            </w:r>
          </w:p>
        </w:tc>
      </w:tr>
      <w:tr w:rsidR="005F202E" w:rsidRPr="005F202E" w14:paraId="49A0467B" w14:textId="77777777" w:rsidTr="003D2327">
        <w:tc>
          <w:tcPr>
            <w:tcW w:w="9350" w:type="dxa"/>
            <w:shd w:val="clear" w:color="auto" w:fill="FFFFFF"/>
          </w:tcPr>
          <w:p w14:paraId="3119E62E" w14:textId="77777777" w:rsidR="005F202E" w:rsidRPr="005F202E" w:rsidRDefault="005F202E" w:rsidP="005F202E">
            <w:pPr>
              <w:rPr>
                <w:lang w:val="en-US"/>
              </w:rPr>
            </w:pPr>
            <w:r w:rsidRPr="005F202E">
              <w:rPr>
                <w:lang w:val="en-US"/>
              </w:rPr>
              <w:t>Responsible Role:</w:t>
            </w:r>
          </w:p>
        </w:tc>
      </w:tr>
      <w:tr w:rsidR="005F202E" w:rsidRPr="005F202E" w14:paraId="7A8C9166" w14:textId="77777777" w:rsidTr="003D2327">
        <w:tc>
          <w:tcPr>
            <w:tcW w:w="9350" w:type="dxa"/>
            <w:shd w:val="clear" w:color="auto" w:fill="FFFFFF"/>
          </w:tcPr>
          <w:p w14:paraId="24BCB95F" w14:textId="77777777" w:rsidR="005F202E" w:rsidRPr="005F202E" w:rsidRDefault="005F202E" w:rsidP="005F202E">
            <w:pPr>
              <w:rPr>
                <w:lang w:val="en-US"/>
              </w:rPr>
            </w:pPr>
            <w:r w:rsidRPr="005F202E">
              <w:rPr>
                <w:lang w:val="en-US"/>
              </w:rPr>
              <w:t>Implementation Status (check all that apply):</w:t>
            </w:r>
          </w:p>
          <w:p w14:paraId="77203F6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2B2E81E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323B640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2B7813FE"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38A3AF6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1C613CF7" w14:textId="77777777" w:rsidTr="003D2327">
        <w:tc>
          <w:tcPr>
            <w:tcW w:w="9350" w:type="dxa"/>
            <w:shd w:val="clear" w:color="auto" w:fill="FFFFFF"/>
          </w:tcPr>
          <w:p w14:paraId="7DB302D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5780FDF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0A9CFE4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43D386B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24E3F8A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58C777F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7751E8E9"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Inherited from Pre-Existing Authorization for &lt;CSP Name here&gt;, Date of Authorization</w:t>
            </w:r>
          </w:p>
        </w:tc>
      </w:tr>
      <w:tr w:rsidR="005F202E" w:rsidRPr="005F202E" w14:paraId="34B8857E" w14:textId="77777777" w:rsidTr="003D2327">
        <w:tc>
          <w:tcPr>
            <w:tcW w:w="9350" w:type="dxa"/>
            <w:shd w:val="clear" w:color="auto" w:fill="CCECFC"/>
          </w:tcPr>
          <w:p w14:paraId="596C8F0B" w14:textId="77777777" w:rsidR="005F202E" w:rsidRPr="005F202E" w:rsidRDefault="005F202E" w:rsidP="005F202E">
            <w:pPr>
              <w:rPr>
                <w:lang w:val="en-US"/>
              </w:rPr>
            </w:pPr>
            <w:r w:rsidRPr="005F202E">
              <w:rPr>
                <w:b/>
                <w:lang w:val="en-US"/>
              </w:rPr>
              <w:lastRenderedPageBreak/>
              <w:t>SC-28(1) What is the solution and how is it implemented?</w:t>
            </w:r>
          </w:p>
        </w:tc>
      </w:tr>
      <w:tr w:rsidR="005F202E" w:rsidRPr="005F202E" w14:paraId="6F5E80D3" w14:textId="77777777" w:rsidTr="003D2327">
        <w:tc>
          <w:tcPr>
            <w:tcW w:w="9350" w:type="dxa"/>
            <w:shd w:val="clear" w:color="auto" w:fill="FFFFFF"/>
          </w:tcPr>
          <w:p w14:paraId="25E60D37" w14:textId="77777777" w:rsidR="005F202E" w:rsidRPr="005F202E" w:rsidRDefault="005F202E" w:rsidP="005F202E">
            <w:pPr>
              <w:rPr>
                <w:lang w:val="en-US"/>
              </w:rPr>
            </w:pPr>
            <w:r w:rsidRPr="005F202E">
              <w:rPr>
                <w:lang w:val="en-US"/>
              </w:rPr>
              <w:t>Description of how SC-28(1) is implemented,</w:t>
            </w:r>
          </w:p>
          <w:p w14:paraId="0595B3AD" w14:textId="77777777" w:rsidR="005F202E" w:rsidRPr="005F202E" w:rsidRDefault="005F202E" w:rsidP="005F202E">
            <w:pPr>
              <w:rPr>
                <w:lang w:val="en-US"/>
              </w:rPr>
            </w:pPr>
          </w:p>
          <w:p w14:paraId="5B1AAC44" w14:textId="77777777" w:rsidR="005F202E" w:rsidRPr="005F202E" w:rsidRDefault="005F202E" w:rsidP="005F202E">
            <w:pPr>
              <w:rPr>
                <w:lang w:val="en-US"/>
              </w:rPr>
            </w:pPr>
            <w:r w:rsidRPr="005F202E">
              <w:rPr>
                <w:lang w:val="en-US"/>
              </w:rPr>
              <w:t xml:space="preserve">Customer Responsibilities </w:t>
            </w:r>
          </w:p>
          <w:p w14:paraId="294FA44A" w14:textId="77777777" w:rsidR="005F202E" w:rsidRPr="005F202E" w:rsidRDefault="005F202E" w:rsidP="005F202E">
            <w:pPr>
              <w:rPr>
                <w:lang w:val="en-US"/>
              </w:rPr>
            </w:pPr>
          </w:p>
        </w:tc>
      </w:tr>
      <w:tr w:rsidR="005F202E" w:rsidRPr="005F202E" w14:paraId="4BC0D4D0" w14:textId="77777777" w:rsidTr="003D2327">
        <w:tc>
          <w:tcPr>
            <w:tcW w:w="9350" w:type="dxa"/>
            <w:shd w:val="clear" w:color="auto" w:fill="CCECFC"/>
          </w:tcPr>
          <w:p w14:paraId="1781059B" w14:textId="77777777" w:rsidR="005F202E" w:rsidRPr="005F202E" w:rsidRDefault="005F202E" w:rsidP="005F202E">
            <w:pPr>
              <w:rPr>
                <w:lang w:val="en-US"/>
              </w:rPr>
            </w:pPr>
            <w:r w:rsidRPr="005F202E">
              <w:rPr>
                <w:b/>
                <w:lang w:val="en-US"/>
              </w:rPr>
              <w:t>SC-28(1) Assessment Plan/Procedures</w:t>
            </w:r>
          </w:p>
        </w:tc>
      </w:tr>
      <w:tr w:rsidR="005F202E" w:rsidRPr="005F202E" w14:paraId="50EAA749" w14:textId="77777777" w:rsidTr="003D2327">
        <w:tc>
          <w:tcPr>
            <w:tcW w:w="9350" w:type="dxa"/>
            <w:shd w:val="clear" w:color="auto" w:fill="FFFFFF"/>
          </w:tcPr>
          <w:p w14:paraId="3FB110AB" w14:textId="77777777" w:rsidR="005F202E" w:rsidRPr="005F202E" w:rsidRDefault="005F202E" w:rsidP="005F202E">
            <w:pPr>
              <w:rPr>
                <w:b/>
                <w:lang w:val="en-US"/>
              </w:rPr>
            </w:pPr>
            <w:r w:rsidRPr="005F202E">
              <w:rPr>
                <w:b/>
                <w:lang w:val="en-US"/>
              </w:rPr>
              <w:t>Assessment Objective:</w:t>
            </w:r>
          </w:p>
          <w:p w14:paraId="06D9598D" w14:textId="77777777" w:rsidR="005F202E" w:rsidRPr="005F202E" w:rsidRDefault="005F202E" w:rsidP="005F202E">
            <w:pPr>
              <w:rPr>
                <w:lang w:val="en-US"/>
              </w:rPr>
            </w:pPr>
            <w:r w:rsidRPr="005F202E">
              <w:rPr>
                <w:lang w:val="en-US"/>
              </w:rPr>
              <w:t>Determine if:</w:t>
            </w:r>
          </w:p>
          <w:p w14:paraId="5B4D1923" w14:textId="77777777" w:rsidR="005F202E" w:rsidRPr="005F202E" w:rsidRDefault="005F202E" w:rsidP="00661E6D">
            <w:pPr>
              <w:numPr>
                <w:ilvl w:val="0"/>
                <w:numId w:val="288"/>
              </w:numPr>
              <w:rPr>
                <w:lang w:val="en-US"/>
              </w:rPr>
            </w:pPr>
            <w:r w:rsidRPr="005F202E">
              <w:rPr>
                <w:lang w:val="en-US"/>
              </w:rPr>
              <w:t>cryptographic mechanisms are implemented to prevent unauthorized disclosure of information at rest on all information system components storing Federal data or system data that must be protected at the High or Moderate impact levels; and</w:t>
            </w:r>
          </w:p>
          <w:p w14:paraId="37CA4648" w14:textId="77777777" w:rsidR="005F202E" w:rsidRPr="005F202E" w:rsidRDefault="005F202E" w:rsidP="00661E6D">
            <w:pPr>
              <w:numPr>
                <w:ilvl w:val="0"/>
                <w:numId w:val="288"/>
              </w:numPr>
              <w:rPr>
                <w:lang w:val="en-US"/>
              </w:rPr>
            </w:pPr>
            <w:r w:rsidRPr="005F202E">
              <w:rPr>
                <w:lang w:val="en-US"/>
              </w:rPr>
              <w:t>cryptographic mechanisms are implemented to prevent unauthorized modification of information at rest on all information system components storing Federal data or system data that must be protected at the High or Moderate impact levels.</w:t>
            </w:r>
          </w:p>
          <w:p w14:paraId="65F70794" w14:textId="77777777" w:rsidR="005F202E" w:rsidRPr="005F202E" w:rsidRDefault="005F202E" w:rsidP="005F202E">
            <w:pPr>
              <w:rPr>
                <w:lang w:val="en-US"/>
              </w:rPr>
            </w:pPr>
          </w:p>
        </w:tc>
      </w:tr>
      <w:tr w:rsidR="005F202E" w:rsidRPr="005F202E" w14:paraId="0ABF7404" w14:textId="77777777" w:rsidTr="003D2327">
        <w:tc>
          <w:tcPr>
            <w:tcW w:w="9350" w:type="dxa"/>
            <w:shd w:val="clear" w:color="auto" w:fill="FFFFFF"/>
          </w:tcPr>
          <w:p w14:paraId="55207249" w14:textId="77777777" w:rsidR="005F202E" w:rsidRPr="005F202E" w:rsidRDefault="005F202E" w:rsidP="005F202E">
            <w:pPr>
              <w:rPr>
                <w:b/>
                <w:lang w:val="en-US"/>
              </w:rPr>
            </w:pPr>
            <w:r w:rsidRPr="005F202E">
              <w:rPr>
                <w:b/>
                <w:lang w:val="en-US"/>
              </w:rPr>
              <w:t>Assessment Procedures:</w:t>
            </w:r>
          </w:p>
          <w:p w14:paraId="58CD4165" w14:textId="77777777" w:rsidR="005F202E" w:rsidRPr="005F202E" w:rsidRDefault="005F202E" w:rsidP="00661E6D">
            <w:pPr>
              <w:numPr>
                <w:ilvl w:val="0"/>
                <w:numId w:val="88"/>
              </w:numPr>
              <w:rPr>
                <w:lang w:val="en-US"/>
              </w:rPr>
            </w:pPr>
            <w:r w:rsidRPr="005F202E">
              <w:rPr>
                <w:b/>
                <w:lang w:val="en-US"/>
              </w:rPr>
              <w:t xml:space="preserve">EXAMINE: </w:t>
            </w:r>
            <w:r w:rsidRPr="005F202E">
              <w:rPr>
                <w:lang w:val="en-US"/>
              </w:rPr>
              <w:t>System and communications protection policy; procedures addressing the protection of information at rest; system design documentation; system configuration settings and associated documentation; cryptographic mechanisms and associated configuration documentation; system audit records; system security plan; other relevant documents or records.</w:t>
            </w:r>
          </w:p>
          <w:p w14:paraId="5552A897" w14:textId="77777777" w:rsidR="005F202E" w:rsidRPr="005F202E" w:rsidRDefault="005F202E" w:rsidP="00661E6D">
            <w:pPr>
              <w:numPr>
                <w:ilvl w:val="0"/>
                <w:numId w:val="87"/>
              </w:numPr>
              <w:rPr>
                <w:lang w:val="en-US"/>
              </w:rPr>
            </w:pPr>
            <w:r w:rsidRPr="005F202E">
              <w:rPr>
                <w:b/>
                <w:lang w:val="en-US"/>
              </w:rPr>
              <w:t xml:space="preserve">INTERVIEW: </w:t>
            </w:r>
            <w:r w:rsidRPr="005F202E">
              <w:rPr>
                <w:lang w:val="en-US"/>
              </w:rPr>
              <w:t>System/network administrators; organizational personnel with information security responsibilities; system developer.</w:t>
            </w:r>
          </w:p>
          <w:p w14:paraId="5F1A8E15" w14:textId="77777777" w:rsidR="005F202E" w:rsidRPr="005F202E" w:rsidRDefault="005F202E" w:rsidP="00661E6D">
            <w:pPr>
              <w:numPr>
                <w:ilvl w:val="0"/>
                <w:numId w:val="92"/>
              </w:numPr>
              <w:rPr>
                <w:lang w:val="en-US"/>
              </w:rPr>
            </w:pPr>
            <w:r w:rsidRPr="005F202E">
              <w:rPr>
                <w:b/>
                <w:lang w:val="en-US"/>
              </w:rPr>
              <w:lastRenderedPageBreak/>
              <w:t xml:space="preserve">TEST: </w:t>
            </w:r>
            <w:r w:rsidRPr="005F202E">
              <w:rPr>
                <w:lang w:val="en-US"/>
              </w:rPr>
              <w:t>Cryptographic mechanisms implementing confidentiality and integrity protections for information at rest.</w:t>
            </w:r>
          </w:p>
          <w:p w14:paraId="18C9A4AE" w14:textId="77777777" w:rsidR="005F202E" w:rsidRPr="005F202E" w:rsidRDefault="005F202E" w:rsidP="005F202E">
            <w:pPr>
              <w:rPr>
                <w:lang w:val="en-US"/>
              </w:rPr>
            </w:pPr>
          </w:p>
        </w:tc>
      </w:tr>
      <w:tr w:rsidR="005F202E" w:rsidRPr="005F202E" w14:paraId="3E4E801B" w14:textId="77777777" w:rsidTr="003D2327">
        <w:tc>
          <w:tcPr>
            <w:tcW w:w="9350" w:type="dxa"/>
            <w:shd w:val="clear" w:color="auto" w:fill="CCECFC"/>
          </w:tcPr>
          <w:p w14:paraId="6DD277E5" w14:textId="77777777" w:rsidR="005F202E" w:rsidRPr="005F202E" w:rsidRDefault="005F202E" w:rsidP="005F202E">
            <w:pPr>
              <w:rPr>
                <w:lang w:val="en-US"/>
              </w:rPr>
            </w:pPr>
            <w:r w:rsidRPr="005F202E">
              <w:rPr>
                <w:b/>
                <w:lang w:val="en-US"/>
              </w:rPr>
              <w:lastRenderedPageBreak/>
              <w:t>SC-28(1) Assessment Results</w:t>
            </w:r>
          </w:p>
        </w:tc>
      </w:tr>
      <w:tr w:rsidR="005F202E" w:rsidRPr="005F202E" w14:paraId="71F21538" w14:textId="77777777" w:rsidTr="003D2327">
        <w:tc>
          <w:tcPr>
            <w:tcW w:w="9350" w:type="dxa"/>
            <w:shd w:val="clear" w:color="auto" w:fill="FFFFFF"/>
          </w:tcPr>
          <w:p w14:paraId="649565A5" w14:textId="77777777" w:rsidR="005F202E" w:rsidRPr="005F202E" w:rsidRDefault="005F202E" w:rsidP="005F202E">
            <w:pPr>
              <w:rPr>
                <w:lang w:val="en-US"/>
              </w:rPr>
            </w:pPr>
            <w:r w:rsidRPr="005F202E">
              <w:rPr>
                <w:lang w:val="en-US"/>
              </w:rPr>
              <w:t>Description of observations and evidence</w:t>
            </w:r>
          </w:p>
          <w:p w14:paraId="526962FA"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3006EA36"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1453E7D8" w14:textId="77777777" w:rsidR="005F202E" w:rsidRPr="005F202E" w:rsidRDefault="005F202E" w:rsidP="005F202E">
            <w:pPr>
              <w:rPr>
                <w:lang w:val="en-US"/>
              </w:rPr>
            </w:pPr>
          </w:p>
        </w:tc>
      </w:tr>
      <w:tr w:rsidR="005F202E" w:rsidRPr="005F202E" w14:paraId="783ED574" w14:textId="77777777" w:rsidTr="003D2327">
        <w:tc>
          <w:tcPr>
            <w:tcW w:w="9350" w:type="dxa"/>
            <w:shd w:val="clear" w:color="auto" w:fill="CCECFC"/>
          </w:tcPr>
          <w:p w14:paraId="6F24F7AF" w14:textId="77777777" w:rsidR="005F202E" w:rsidRPr="005F202E" w:rsidRDefault="005F202E" w:rsidP="005F202E">
            <w:pPr>
              <w:rPr>
                <w:lang w:val="en-US"/>
              </w:rPr>
            </w:pPr>
            <w:r w:rsidRPr="005F202E">
              <w:rPr>
                <w:b/>
                <w:lang w:val="en-US"/>
              </w:rPr>
              <w:t>SC-28(1) Remediation Plan</w:t>
            </w:r>
          </w:p>
        </w:tc>
      </w:tr>
      <w:tr w:rsidR="005F202E" w:rsidRPr="005F202E" w14:paraId="7E56D07D" w14:textId="77777777" w:rsidTr="003D2327">
        <w:tc>
          <w:tcPr>
            <w:tcW w:w="9350" w:type="dxa"/>
            <w:shd w:val="clear" w:color="auto" w:fill="FFFFFF"/>
          </w:tcPr>
          <w:p w14:paraId="1D8FBE1A" w14:textId="77777777" w:rsidR="005F202E" w:rsidRPr="005F202E" w:rsidRDefault="005F202E" w:rsidP="005F202E">
            <w:pPr>
              <w:rPr>
                <w:lang w:val="en-US"/>
              </w:rPr>
            </w:pPr>
            <w:r w:rsidRPr="005F202E">
              <w:rPr>
                <w:lang w:val="en-US"/>
              </w:rPr>
              <w:t>Define remediation plans to correct risks identified with this control requirement.</w:t>
            </w:r>
          </w:p>
          <w:p w14:paraId="2E7CA1C5" w14:textId="77777777" w:rsidR="005F202E" w:rsidRPr="005F202E" w:rsidRDefault="005F202E" w:rsidP="005F202E">
            <w:pPr>
              <w:rPr>
                <w:lang w:val="en-US"/>
              </w:rPr>
            </w:pPr>
          </w:p>
        </w:tc>
      </w:tr>
    </w:tbl>
    <w:p w14:paraId="63894804" w14:textId="77777777" w:rsidR="005F202E" w:rsidRPr="005F202E" w:rsidRDefault="005F202E" w:rsidP="005F202E">
      <w:pPr>
        <w:rPr>
          <w:lang w:val="en-US"/>
        </w:rPr>
      </w:pPr>
    </w:p>
    <w:p w14:paraId="249C9DFE" w14:textId="77777777" w:rsidR="005F202E" w:rsidRPr="005F202E" w:rsidRDefault="005F202E" w:rsidP="00661E6D">
      <w:pPr>
        <w:numPr>
          <w:ilvl w:val="1"/>
          <w:numId w:val="76"/>
        </w:numPr>
        <w:rPr>
          <w:b/>
          <w:lang w:val="en-US"/>
        </w:rPr>
      </w:pPr>
      <w:bookmarkStart w:id="51" w:name="_heading=h.3fwokq0" w:colFirst="0" w:colLast="0"/>
      <w:bookmarkEnd w:id="51"/>
      <w:r w:rsidRPr="005F202E">
        <w:rPr>
          <w:b/>
          <w:lang w:val="en-US"/>
        </w:rPr>
        <w:t>System and Information Integrity (SI)</w:t>
      </w:r>
    </w:p>
    <w:p w14:paraId="2765D944" w14:textId="77777777" w:rsidR="005F202E" w:rsidRPr="005F202E" w:rsidRDefault="005F202E" w:rsidP="00661E6D">
      <w:pPr>
        <w:numPr>
          <w:ilvl w:val="0"/>
          <w:numId w:val="13"/>
        </w:numPr>
        <w:rPr>
          <w:lang w:val="en-US"/>
        </w:rPr>
      </w:pPr>
      <w:bookmarkStart w:id="52" w:name="_heading=h.1v1yuxt" w:colFirst="0" w:colLast="0"/>
      <w:bookmarkEnd w:id="52"/>
      <w:r w:rsidRPr="005F202E">
        <w:rPr>
          <w:lang w:val="en-US"/>
        </w:rPr>
        <w:t>SI-2 Flaw Remediation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601B235D" w14:textId="77777777" w:rsidTr="003D2327">
        <w:tc>
          <w:tcPr>
            <w:tcW w:w="9350" w:type="dxa"/>
            <w:shd w:val="clear" w:color="auto" w:fill="CCECFC"/>
          </w:tcPr>
          <w:p w14:paraId="094CBDD4" w14:textId="77777777" w:rsidR="005F202E" w:rsidRPr="005F202E" w:rsidRDefault="005F202E" w:rsidP="005F202E">
            <w:pPr>
              <w:rPr>
                <w:lang w:val="en-US"/>
              </w:rPr>
            </w:pPr>
            <w:r w:rsidRPr="005F202E">
              <w:rPr>
                <w:b/>
                <w:lang w:val="en-US"/>
              </w:rPr>
              <w:t xml:space="preserve">                                                       SI-2 Control Requirement(s)</w:t>
            </w:r>
          </w:p>
        </w:tc>
      </w:tr>
      <w:tr w:rsidR="005F202E" w:rsidRPr="005F202E" w14:paraId="5D07B1D1" w14:textId="77777777" w:rsidTr="003D2327">
        <w:tc>
          <w:tcPr>
            <w:tcW w:w="9350" w:type="dxa"/>
            <w:shd w:val="clear" w:color="auto" w:fill="FFFFFF"/>
          </w:tcPr>
          <w:p w14:paraId="0C288D37" w14:textId="77777777" w:rsidR="005F202E" w:rsidRPr="005F202E" w:rsidRDefault="005F202E" w:rsidP="005F202E">
            <w:pPr>
              <w:rPr>
                <w:lang w:val="en-US"/>
              </w:rPr>
            </w:pPr>
            <w:r w:rsidRPr="005F202E">
              <w:rPr>
                <w:lang w:val="en-US"/>
              </w:rPr>
              <w:tab/>
              <w:t>a.</w:t>
            </w:r>
            <w:r w:rsidRPr="005F202E">
              <w:rPr>
                <w:lang w:val="en-US"/>
              </w:rPr>
              <w:tab/>
              <w:t xml:space="preserve">Identify, report, and correct system </w:t>
            </w:r>
            <w:proofErr w:type="gramStart"/>
            <w:r w:rsidRPr="005F202E">
              <w:rPr>
                <w:lang w:val="en-US"/>
              </w:rPr>
              <w:t>flaws;</w:t>
            </w:r>
            <w:proofErr w:type="gramEnd"/>
          </w:p>
          <w:p w14:paraId="0ABE3613" w14:textId="77777777" w:rsidR="005F202E" w:rsidRPr="005F202E" w:rsidRDefault="005F202E" w:rsidP="005F202E">
            <w:pPr>
              <w:rPr>
                <w:lang w:val="en-US"/>
              </w:rPr>
            </w:pPr>
            <w:r w:rsidRPr="005F202E">
              <w:rPr>
                <w:lang w:val="en-US"/>
              </w:rPr>
              <w:tab/>
              <w:t>b.</w:t>
            </w:r>
            <w:r w:rsidRPr="005F202E">
              <w:rPr>
                <w:lang w:val="en-US"/>
              </w:rPr>
              <w:tab/>
              <w:t xml:space="preserve">Test software and firmware updates related to flaw remediation for effectiveness and potential side effects before </w:t>
            </w:r>
            <w:proofErr w:type="gramStart"/>
            <w:r w:rsidRPr="005F202E">
              <w:rPr>
                <w:lang w:val="en-US"/>
              </w:rPr>
              <w:t>installation;</w:t>
            </w:r>
            <w:proofErr w:type="gramEnd"/>
          </w:p>
          <w:p w14:paraId="3E2D2821" w14:textId="77777777" w:rsidR="005F202E" w:rsidRPr="005F202E" w:rsidRDefault="005F202E" w:rsidP="005F202E">
            <w:pPr>
              <w:rPr>
                <w:lang w:val="en-US"/>
              </w:rPr>
            </w:pPr>
            <w:r w:rsidRPr="005F202E">
              <w:rPr>
                <w:lang w:val="en-US"/>
              </w:rPr>
              <w:tab/>
              <w:t>c.</w:t>
            </w:r>
            <w:r w:rsidRPr="005F202E">
              <w:rPr>
                <w:lang w:val="en-US"/>
              </w:rPr>
              <w:tab/>
              <w:t xml:space="preserve">Install security-relevant software and firmware updates within [Assignment: organization-defined </w:t>
            </w:r>
            <w:proofErr w:type="gramStart"/>
            <w:r w:rsidRPr="005F202E">
              <w:rPr>
                <w:lang w:val="en-US"/>
              </w:rPr>
              <w:t>time period</w:t>
            </w:r>
            <w:proofErr w:type="gramEnd"/>
            <w:r w:rsidRPr="005F202E">
              <w:rPr>
                <w:lang w:val="en-US"/>
              </w:rPr>
              <w:t>] of the release of the updates; and</w:t>
            </w:r>
          </w:p>
          <w:p w14:paraId="656960CA" w14:textId="77777777" w:rsidR="005F202E" w:rsidRPr="005F202E" w:rsidRDefault="005F202E" w:rsidP="005F202E">
            <w:pPr>
              <w:rPr>
                <w:lang w:val="en-US"/>
              </w:rPr>
            </w:pPr>
            <w:r w:rsidRPr="005F202E">
              <w:rPr>
                <w:b/>
                <w:lang w:val="en-US"/>
              </w:rPr>
              <w:t xml:space="preserve">SI-2 (c) Additional FedRAMP Requirements and Guidance: </w:t>
            </w:r>
            <w:r w:rsidRPr="005F202E">
              <w:rPr>
                <w:lang w:val="en-US"/>
              </w:rPr>
              <w:t>[within thirty (30) days of release of updates]</w:t>
            </w:r>
          </w:p>
          <w:p w14:paraId="16B30751" w14:textId="77777777" w:rsidR="005F202E" w:rsidRPr="005F202E" w:rsidRDefault="005F202E" w:rsidP="005F202E">
            <w:pPr>
              <w:rPr>
                <w:lang w:val="en-US"/>
              </w:rPr>
            </w:pPr>
            <w:r w:rsidRPr="005F202E">
              <w:rPr>
                <w:lang w:val="en-US"/>
              </w:rPr>
              <w:lastRenderedPageBreak/>
              <w:tab/>
              <w:t>d.</w:t>
            </w:r>
            <w:r w:rsidRPr="005F202E">
              <w:rPr>
                <w:lang w:val="en-US"/>
              </w:rPr>
              <w:tab/>
              <w:t>Incorporate flaw remediation into the organizational configuration management process.</w:t>
            </w:r>
          </w:p>
          <w:p w14:paraId="6D2C7169" w14:textId="77777777" w:rsidR="005F202E" w:rsidRPr="005F202E" w:rsidRDefault="005F202E" w:rsidP="005F202E">
            <w:pPr>
              <w:rPr>
                <w:lang w:val="en-US"/>
              </w:rPr>
            </w:pPr>
          </w:p>
        </w:tc>
      </w:tr>
      <w:tr w:rsidR="005F202E" w:rsidRPr="005F202E" w14:paraId="54A456F4" w14:textId="77777777" w:rsidTr="003D2327">
        <w:tc>
          <w:tcPr>
            <w:tcW w:w="9350" w:type="dxa"/>
            <w:shd w:val="clear" w:color="auto" w:fill="CCECFC"/>
          </w:tcPr>
          <w:p w14:paraId="0B3D95B1" w14:textId="77777777" w:rsidR="005F202E" w:rsidRPr="005F202E" w:rsidRDefault="005F202E" w:rsidP="005F202E">
            <w:pPr>
              <w:rPr>
                <w:lang w:val="en-US"/>
              </w:rPr>
            </w:pPr>
            <w:r w:rsidRPr="005F202E">
              <w:rPr>
                <w:b/>
                <w:lang w:val="en-US"/>
              </w:rPr>
              <w:lastRenderedPageBreak/>
              <w:t xml:space="preserve">                                                       SI-2 Control Summary Information</w:t>
            </w:r>
          </w:p>
        </w:tc>
      </w:tr>
      <w:tr w:rsidR="005F202E" w:rsidRPr="005F202E" w14:paraId="4756A5B2" w14:textId="77777777" w:rsidTr="003D2327">
        <w:tc>
          <w:tcPr>
            <w:tcW w:w="9350" w:type="dxa"/>
            <w:shd w:val="clear" w:color="auto" w:fill="FFFFFF"/>
          </w:tcPr>
          <w:p w14:paraId="3FA8BC90" w14:textId="77777777" w:rsidR="005F202E" w:rsidRPr="005F202E" w:rsidRDefault="005F202E" w:rsidP="005F202E">
            <w:pPr>
              <w:rPr>
                <w:lang w:val="en-US"/>
              </w:rPr>
            </w:pPr>
            <w:r w:rsidRPr="005F202E">
              <w:rPr>
                <w:lang w:val="en-US"/>
              </w:rPr>
              <w:t>Responsible Role:</w:t>
            </w:r>
          </w:p>
        </w:tc>
      </w:tr>
      <w:tr w:rsidR="005F202E" w:rsidRPr="005F202E" w14:paraId="419463CD" w14:textId="77777777" w:rsidTr="003D2327">
        <w:tc>
          <w:tcPr>
            <w:tcW w:w="9350" w:type="dxa"/>
            <w:shd w:val="clear" w:color="auto" w:fill="FFFFFF"/>
          </w:tcPr>
          <w:p w14:paraId="621F7F25" w14:textId="77777777" w:rsidR="005F202E" w:rsidRPr="005F202E" w:rsidRDefault="005F202E" w:rsidP="005F202E">
            <w:pPr>
              <w:rPr>
                <w:lang w:val="en-US"/>
              </w:rPr>
            </w:pPr>
            <w:r w:rsidRPr="005F202E">
              <w:rPr>
                <w:lang w:val="en-US"/>
              </w:rPr>
              <w:t>Implementation Status (check all that apply):</w:t>
            </w:r>
          </w:p>
          <w:p w14:paraId="6D5D945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3A10CF0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31E24DE1"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51D2758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11F365C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520BEAD0" w14:textId="77777777" w:rsidTr="003D2327">
        <w:tc>
          <w:tcPr>
            <w:tcW w:w="9350" w:type="dxa"/>
            <w:shd w:val="clear" w:color="auto" w:fill="FFFFFF"/>
          </w:tcPr>
          <w:p w14:paraId="74C5878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58EC96D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07637F5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0F17E54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22C4682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63DC8E50"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1F4C6D5A"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51EEB554" w14:textId="77777777" w:rsidTr="003D2327">
        <w:tc>
          <w:tcPr>
            <w:tcW w:w="9350" w:type="dxa"/>
            <w:shd w:val="clear" w:color="auto" w:fill="CCECFC"/>
          </w:tcPr>
          <w:p w14:paraId="2E3C1497" w14:textId="77777777" w:rsidR="005F202E" w:rsidRPr="005F202E" w:rsidRDefault="005F202E" w:rsidP="005F202E">
            <w:pPr>
              <w:rPr>
                <w:lang w:val="en-US"/>
              </w:rPr>
            </w:pPr>
            <w:r w:rsidRPr="005F202E">
              <w:rPr>
                <w:b/>
                <w:lang w:val="en-US"/>
              </w:rPr>
              <w:t>SI-2 What is the solution and how is it implemented?</w:t>
            </w:r>
          </w:p>
        </w:tc>
      </w:tr>
      <w:tr w:rsidR="005F202E" w:rsidRPr="005F202E" w14:paraId="007A8C7E" w14:textId="77777777" w:rsidTr="003D2327">
        <w:tc>
          <w:tcPr>
            <w:tcW w:w="9350" w:type="dxa"/>
            <w:shd w:val="clear" w:color="auto" w:fill="FFFFFF"/>
          </w:tcPr>
          <w:p w14:paraId="4DAF3480" w14:textId="77777777" w:rsidR="005F202E" w:rsidRPr="005F202E" w:rsidRDefault="005F202E" w:rsidP="005F202E">
            <w:pPr>
              <w:rPr>
                <w:lang w:val="en-US"/>
              </w:rPr>
            </w:pPr>
            <w:r w:rsidRPr="005F202E">
              <w:rPr>
                <w:lang w:val="en-US"/>
              </w:rPr>
              <w:t>Description of how SI-2 is implemented,</w:t>
            </w:r>
          </w:p>
          <w:p w14:paraId="557DFC4C" w14:textId="77777777" w:rsidR="005F202E" w:rsidRPr="005F202E" w:rsidRDefault="005F202E" w:rsidP="005F202E">
            <w:pPr>
              <w:rPr>
                <w:lang w:val="en-US"/>
              </w:rPr>
            </w:pPr>
          </w:p>
          <w:p w14:paraId="5D44DBBB" w14:textId="77777777" w:rsidR="005F202E" w:rsidRPr="005F202E" w:rsidRDefault="005F202E" w:rsidP="005F202E">
            <w:pPr>
              <w:rPr>
                <w:lang w:val="en-US"/>
              </w:rPr>
            </w:pPr>
            <w:r w:rsidRPr="005F202E">
              <w:rPr>
                <w:lang w:val="en-US"/>
              </w:rPr>
              <w:lastRenderedPageBreak/>
              <w:t xml:space="preserve">Customer Responsibilities </w:t>
            </w:r>
          </w:p>
          <w:p w14:paraId="35AE72E5" w14:textId="77777777" w:rsidR="005F202E" w:rsidRPr="005F202E" w:rsidRDefault="005F202E" w:rsidP="005F202E">
            <w:pPr>
              <w:rPr>
                <w:lang w:val="en-US"/>
              </w:rPr>
            </w:pPr>
          </w:p>
        </w:tc>
      </w:tr>
      <w:tr w:rsidR="005F202E" w:rsidRPr="005F202E" w14:paraId="73B7509E" w14:textId="77777777" w:rsidTr="003D2327">
        <w:tc>
          <w:tcPr>
            <w:tcW w:w="9350" w:type="dxa"/>
            <w:shd w:val="clear" w:color="auto" w:fill="CCECFC"/>
          </w:tcPr>
          <w:p w14:paraId="786C7451" w14:textId="77777777" w:rsidR="005F202E" w:rsidRPr="005F202E" w:rsidRDefault="005F202E" w:rsidP="005F202E">
            <w:pPr>
              <w:rPr>
                <w:lang w:val="en-US"/>
              </w:rPr>
            </w:pPr>
            <w:r w:rsidRPr="005F202E">
              <w:rPr>
                <w:b/>
                <w:lang w:val="en-US"/>
              </w:rPr>
              <w:lastRenderedPageBreak/>
              <w:t>SI-2 Assessment Plan/Procedures</w:t>
            </w:r>
          </w:p>
        </w:tc>
      </w:tr>
      <w:tr w:rsidR="005F202E" w:rsidRPr="005F202E" w14:paraId="35AEDD55" w14:textId="77777777" w:rsidTr="003D2327">
        <w:tc>
          <w:tcPr>
            <w:tcW w:w="9350" w:type="dxa"/>
            <w:shd w:val="clear" w:color="auto" w:fill="FFFFFF"/>
          </w:tcPr>
          <w:p w14:paraId="5A9CB91B" w14:textId="77777777" w:rsidR="005F202E" w:rsidRPr="005F202E" w:rsidRDefault="005F202E" w:rsidP="005F202E">
            <w:pPr>
              <w:rPr>
                <w:b/>
                <w:lang w:val="en-US"/>
              </w:rPr>
            </w:pPr>
            <w:r w:rsidRPr="005F202E">
              <w:rPr>
                <w:b/>
                <w:lang w:val="en-US"/>
              </w:rPr>
              <w:t>Assessment Objective:</w:t>
            </w:r>
          </w:p>
          <w:p w14:paraId="49761674" w14:textId="77777777" w:rsidR="005F202E" w:rsidRPr="005F202E" w:rsidRDefault="005F202E" w:rsidP="005F202E">
            <w:pPr>
              <w:rPr>
                <w:lang w:val="en-US"/>
              </w:rPr>
            </w:pPr>
            <w:r w:rsidRPr="005F202E">
              <w:rPr>
                <w:lang w:val="en-US"/>
              </w:rPr>
              <w:t>Determine if flaw remediation is incorporated into the organizational configuration management process.</w:t>
            </w:r>
          </w:p>
          <w:p w14:paraId="52482B38" w14:textId="77777777" w:rsidR="005F202E" w:rsidRPr="005F202E" w:rsidRDefault="005F202E" w:rsidP="005F202E">
            <w:pPr>
              <w:rPr>
                <w:lang w:val="en-US"/>
              </w:rPr>
            </w:pPr>
          </w:p>
        </w:tc>
      </w:tr>
      <w:tr w:rsidR="005F202E" w:rsidRPr="005F202E" w14:paraId="51315225" w14:textId="77777777" w:rsidTr="003D2327">
        <w:tc>
          <w:tcPr>
            <w:tcW w:w="9350" w:type="dxa"/>
            <w:shd w:val="clear" w:color="auto" w:fill="FFFFFF"/>
          </w:tcPr>
          <w:p w14:paraId="106DE57E" w14:textId="77777777" w:rsidR="005F202E" w:rsidRPr="005F202E" w:rsidRDefault="005F202E" w:rsidP="005F202E">
            <w:pPr>
              <w:rPr>
                <w:b/>
                <w:lang w:val="en-US"/>
              </w:rPr>
            </w:pPr>
            <w:r w:rsidRPr="005F202E">
              <w:rPr>
                <w:b/>
                <w:lang w:val="en-US"/>
              </w:rPr>
              <w:t>Assessment Procedures:</w:t>
            </w:r>
          </w:p>
          <w:p w14:paraId="6309BD8E" w14:textId="77777777" w:rsidR="005F202E" w:rsidRPr="005F202E" w:rsidRDefault="005F202E" w:rsidP="00661E6D">
            <w:pPr>
              <w:numPr>
                <w:ilvl w:val="0"/>
                <w:numId w:val="90"/>
              </w:numPr>
              <w:rPr>
                <w:lang w:val="en-US"/>
              </w:rPr>
            </w:pPr>
            <w:r w:rsidRPr="005F202E">
              <w:rPr>
                <w:b/>
                <w:lang w:val="en-US"/>
              </w:rPr>
              <w:t xml:space="preserve">EXAMINE: </w:t>
            </w:r>
            <w:r w:rsidRPr="005F202E">
              <w:rPr>
                <w:lang w:val="en-US"/>
              </w:rPr>
              <w:t>System and information integrity policy; system and information integrity procedures; procedures addressing flaw remediation; procedures addressing configuration management; list of flaws and vulnerabilities potentially affecting the system; list of recent security flaw remediation actions performed on the system (e.g., list of installed patches, service packs, hot fixes, and other software updates to correct system flaws)test results from the installation of software and firmware updates to correct system flaws; installation/change control records for security-relevant software and firmware updates; system security plan; privacy plan; other relevant documents or records.</w:t>
            </w:r>
          </w:p>
          <w:p w14:paraId="07B9E5ED" w14:textId="77777777" w:rsidR="005F202E" w:rsidRPr="005F202E" w:rsidRDefault="005F202E" w:rsidP="00661E6D">
            <w:pPr>
              <w:numPr>
                <w:ilvl w:val="0"/>
                <w:numId w:val="96"/>
              </w:numPr>
              <w:rPr>
                <w:lang w:val="en-US"/>
              </w:rPr>
            </w:pPr>
            <w:r w:rsidRPr="005F202E">
              <w:rPr>
                <w:b/>
                <w:lang w:val="en-US"/>
              </w:rPr>
              <w:t xml:space="preserve">INTERVIEW: </w:t>
            </w:r>
            <w:r w:rsidRPr="005F202E">
              <w:rPr>
                <w:lang w:val="en-US"/>
              </w:rPr>
              <w:t>System/network administrators; organizational personnel with information security and privacy responsibilities; organizational personnel responsible for installing, configuring, and/or maintaining the system; organizational personnel responsible for flaw remediation; organizational personnel with configuration management responsibilities.</w:t>
            </w:r>
          </w:p>
          <w:p w14:paraId="01B679D0" w14:textId="77777777" w:rsidR="005F202E" w:rsidRPr="005F202E" w:rsidRDefault="005F202E" w:rsidP="00661E6D">
            <w:pPr>
              <w:numPr>
                <w:ilvl w:val="0"/>
                <w:numId w:val="94"/>
              </w:numPr>
              <w:rPr>
                <w:lang w:val="en-US"/>
              </w:rPr>
            </w:pPr>
            <w:r w:rsidRPr="005F202E">
              <w:rPr>
                <w:b/>
                <w:lang w:val="en-US"/>
              </w:rPr>
              <w:t xml:space="preserve">TEST: </w:t>
            </w:r>
            <w:r w:rsidRPr="005F202E">
              <w:rPr>
                <w:lang w:val="en-US"/>
              </w:rPr>
              <w:t>Organizational processes for identifying, reporting, and correcting system flaws; organizational process for installing software and firmware updates; mechanisms supporting and/or implementing the reporting and correcting of system flaws; mechanisms supporting and/or implementing testing software and firmware updates.</w:t>
            </w:r>
          </w:p>
          <w:p w14:paraId="506BC354" w14:textId="77777777" w:rsidR="005F202E" w:rsidRPr="005F202E" w:rsidRDefault="005F202E" w:rsidP="005F202E">
            <w:pPr>
              <w:rPr>
                <w:lang w:val="en-US"/>
              </w:rPr>
            </w:pPr>
          </w:p>
        </w:tc>
      </w:tr>
      <w:tr w:rsidR="005F202E" w:rsidRPr="005F202E" w14:paraId="0626CAE1" w14:textId="77777777" w:rsidTr="003D2327">
        <w:tc>
          <w:tcPr>
            <w:tcW w:w="9350" w:type="dxa"/>
            <w:shd w:val="clear" w:color="auto" w:fill="CCECFC"/>
          </w:tcPr>
          <w:p w14:paraId="6C29441C" w14:textId="77777777" w:rsidR="005F202E" w:rsidRPr="005F202E" w:rsidRDefault="005F202E" w:rsidP="005F202E">
            <w:pPr>
              <w:rPr>
                <w:lang w:val="en-US"/>
              </w:rPr>
            </w:pPr>
            <w:r w:rsidRPr="005F202E">
              <w:rPr>
                <w:b/>
                <w:lang w:val="en-US"/>
              </w:rPr>
              <w:lastRenderedPageBreak/>
              <w:t>SI-2 Assessment Results</w:t>
            </w:r>
          </w:p>
        </w:tc>
      </w:tr>
      <w:tr w:rsidR="005F202E" w:rsidRPr="005F202E" w14:paraId="4B33D137" w14:textId="77777777" w:rsidTr="003D2327">
        <w:tc>
          <w:tcPr>
            <w:tcW w:w="9350" w:type="dxa"/>
            <w:shd w:val="clear" w:color="auto" w:fill="FFFFFF"/>
          </w:tcPr>
          <w:p w14:paraId="1941D203" w14:textId="77777777" w:rsidR="005F202E" w:rsidRPr="005F202E" w:rsidRDefault="005F202E" w:rsidP="005F202E">
            <w:pPr>
              <w:rPr>
                <w:lang w:val="en-US"/>
              </w:rPr>
            </w:pPr>
            <w:r w:rsidRPr="005F202E">
              <w:rPr>
                <w:lang w:val="en-US"/>
              </w:rPr>
              <w:t>Description of observations and evidence</w:t>
            </w:r>
          </w:p>
          <w:p w14:paraId="0D228061"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7FA3C10E"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483242A7" w14:textId="77777777" w:rsidR="005F202E" w:rsidRPr="005F202E" w:rsidRDefault="005F202E" w:rsidP="005F202E">
            <w:pPr>
              <w:rPr>
                <w:lang w:val="en-US"/>
              </w:rPr>
            </w:pPr>
          </w:p>
        </w:tc>
      </w:tr>
      <w:tr w:rsidR="005F202E" w:rsidRPr="005F202E" w14:paraId="50BFCC80" w14:textId="77777777" w:rsidTr="003D2327">
        <w:tc>
          <w:tcPr>
            <w:tcW w:w="9350" w:type="dxa"/>
            <w:shd w:val="clear" w:color="auto" w:fill="CCECFC"/>
          </w:tcPr>
          <w:p w14:paraId="1DEE0EF0" w14:textId="77777777" w:rsidR="005F202E" w:rsidRPr="005F202E" w:rsidRDefault="005F202E" w:rsidP="005F202E">
            <w:pPr>
              <w:rPr>
                <w:lang w:val="en-US"/>
              </w:rPr>
            </w:pPr>
            <w:r w:rsidRPr="005F202E">
              <w:rPr>
                <w:b/>
                <w:lang w:val="en-US"/>
              </w:rPr>
              <w:t>SI-2 Remediation Plan</w:t>
            </w:r>
          </w:p>
        </w:tc>
      </w:tr>
      <w:tr w:rsidR="005F202E" w:rsidRPr="005F202E" w14:paraId="05A84EF6" w14:textId="77777777" w:rsidTr="003D2327">
        <w:tc>
          <w:tcPr>
            <w:tcW w:w="9350" w:type="dxa"/>
            <w:shd w:val="clear" w:color="auto" w:fill="FFFFFF"/>
          </w:tcPr>
          <w:p w14:paraId="691536FE" w14:textId="77777777" w:rsidR="005F202E" w:rsidRPr="005F202E" w:rsidRDefault="005F202E" w:rsidP="005F202E">
            <w:pPr>
              <w:rPr>
                <w:lang w:val="en-US"/>
              </w:rPr>
            </w:pPr>
            <w:r w:rsidRPr="005F202E">
              <w:rPr>
                <w:lang w:val="en-US"/>
              </w:rPr>
              <w:t>Define remediation plans to correct risks identified with this control requirement.</w:t>
            </w:r>
          </w:p>
          <w:p w14:paraId="6DEBAF13" w14:textId="77777777" w:rsidR="005F202E" w:rsidRPr="005F202E" w:rsidRDefault="005F202E" w:rsidP="005F202E">
            <w:pPr>
              <w:rPr>
                <w:lang w:val="en-US"/>
              </w:rPr>
            </w:pPr>
          </w:p>
        </w:tc>
      </w:tr>
    </w:tbl>
    <w:p w14:paraId="24E9EBCA" w14:textId="77777777" w:rsidR="005F202E" w:rsidRPr="005F202E" w:rsidRDefault="005F202E" w:rsidP="005F202E">
      <w:pPr>
        <w:rPr>
          <w:b/>
          <w:lang w:val="en-US"/>
        </w:rPr>
      </w:pPr>
    </w:p>
    <w:p w14:paraId="3D07759B" w14:textId="77777777" w:rsidR="005F202E" w:rsidRPr="005F202E" w:rsidRDefault="005F202E" w:rsidP="00661E6D">
      <w:pPr>
        <w:numPr>
          <w:ilvl w:val="0"/>
          <w:numId w:val="13"/>
        </w:numPr>
        <w:rPr>
          <w:lang w:val="en-US"/>
        </w:rPr>
      </w:pPr>
      <w:r w:rsidRPr="005F202E">
        <w:rPr>
          <w:lang w:val="en-US"/>
        </w:rPr>
        <w:t>SI-3 Malicious Code Protection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08CC2B35" w14:textId="77777777" w:rsidTr="003D2327">
        <w:tc>
          <w:tcPr>
            <w:tcW w:w="9350" w:type="dxa"/>
            <w:shd w:val="clear" w:color="auto" w:fill="CCECFC"/>
          </w:tcPr>
          <w:p w14:paraId="62379140" w14:textId="77777777" w:rsidR="005F202E" w:rsidRPr="005F202E" w:rsidRDefault="005F202E" w:rsidP="005F202E">
            <w:pPr>
              <w:rPr>
                <w:lang w:val="en-US"/>
              </w:rPr>
            </w:pPr>
            <w:r w:rsidRPr="005F202E">
              <w:rPr>
                <w:b/>
                <w:lang w:val="en-US"/>
              </w:rPr>
              <w:t xml:space="preserve">                                                       SI-3 Control Requirement(s)</w:t>
            </w:r>
          </w:p>
        </w:tc>
      </w:tr>
      <w:tr w:rsidR="005F202E" w:rsidRPr="005F202E" w14:paraId="4A2CE18E" w14:textId="77777777" w:rsidTr="003D2327">
        <w:tc>
          <w:tcPr>
            <w:tcW w:w="9350" w:type="dxa"/>
            <w:shd w:val="clear" w:color="auto" w:fill="FFFFFF"/>
          </w:tcPr>
          <w:p w14:paraId="1BA23366" w14:textId="77777777" w:rsidR="005F202E" w:rsidRPr="005F202E" w:rsidRDefault="005F202E" w:rsidP="005F202E">
            <w:pPr>
              <w:rPr>
                <w:lang w:val="en-US"/>
              </w:rPr>
            </w:pPr>
            <w:r w:rsidRPr="005F202E">
              <w:rPr>
                <w:lang w:val="en-US"/>
              </w:rPr>
              <w:tab/>
              <w:t>a.</w:t>
            </w:r>
            <w:r w:rsidRPr="005F202E">
              <w:rPr>
                <w:lang w:val="en-US"/>
              </w:rPr>
              <w:tab/>
              <w:t xml:space="preserve">Implement [Assignment: signature based; non-signature based] malicious code protection mechanisms at system entry and exit points to detect and eradicate malicious </w:t>
            </w:r>
            <w:proofErr w:type="gramStart"/>
            <w:r w:rsidRPr="005F202E">
              <w:rPr>
                <w:lang w:val="en-US"/>
              </w:rPr>
              <w:t>code;</w:t>
            </w:r>
            <w:proofErr w:type="gramEnd"/>
          </w:p>
          <w:p w14:paraId="389A8ACD" w14:textId="77777777" w:rsidR="005F202E" w:rsidRPr="005F202E" w:rsidRDefault="005F202E" w:rsidP="005F202E">
            <w:pPr>
              <w:rPr>
                <w:lang w:val="en-US"/>
              </w:rPr>
            </w:pPr>
            <w:r w:rsidRPr="005F202E">
              <w:rPr>
                <w:b/>
                <w:lang w:val="en-US"/>
              </w:rPr>
              <w:t xml:space="preserve">SI-3 (a) Additional FedRAMP Requirements and Guidance: </w:t>
            </w:r>
            <w:r w:rsidRPr="005F202E">
              <w:rPr>
                <w:lang w:val="en-US"/>
              </w:rPr>
              <w:t xml:space="preserve">[signature </w:t>
            </w:r>
            <w:proofErr w:type="gramStart"/>
            <w:r w:rsidRPr="005F202E">
              <w:rPr>
                <w:lang w:val="en-US"/>
              </w:rPr>
              <w:t>based</w:t>
            </w:r>
            <w:proofErr w:type="gramEnd"/>
            <w:r w:rsidRPr="005F202E">
              <w:rPr>
                <w:lang w:val="en-US"/>
              </w:rPr>
              <w:t xml:space="preserve"> and non-signature based]</w:t>
            </w:r>
          </w:p>
          <w:p w14:paraId="1BCB9D89" w14:textId="77777777" w:rsidR="005F202E" w:rsidRPr="005F202E" w:rsidRDefault="005F202E" w:rsidP="005F202E">
            <w:pPr>
              <w:rPr>
                <w:lang w:val="en-US"/>
              </w:rPr>
            </w:pPr>
            <w:r w:rsidRPr="005F202E">
              <w:rPr>
                <w:lang w:val="en-US"/>
              </w:rPr>
              <w:tab/>
              <w:t>b.</w:t>
            </w:r>
            <w:r w:rsidRPr="005F202E">
              <w:rPr>
                <w:lang w:val="en-US"/>
              </w:rPr>
              <w:tab/>
              <w:t xml:space="preserve">Automatically update malicious code protection mechanisms as new releases are available in accordance with organizational configuration management policy and </w:t>
            </w:r>
            <w:proofErr w:type="gramStart"/>
            <w:r w:rsidRPr="005F202E">
              <w:rPr>
                <w:lang w:val="en-US"/>
              </w:rPr>
              <w:t>procedures;</w:t>
            </w:r>
            <w:proofErr w:type="gramEnd"/>
          </w:p>
          <w:p w14:paraId="6D675A0C" w14:textId="77777777" w:rsidR="005F202E" w:rsidRPr="005F202E" w:rsidRDefault="005F202E" w:rsidP="005F202E">
            <w:pPr>
              <w:rPr>
                <w:lang w:val="en-US"/>
              </w:rPr>
            </w:pPr>
            <w:r w:rsidRPr="005F202E">
              <w:rPr>
                <w:lang w:val="en-US"/>
              </w:rPr>
              <w:tab/>
              <w:t>c.</w:t>
            </w:r>
            <w:r w:rsidRPr="005F202E">
              <w:rPr>
                <w:lang w:val="en-US"/>
              </w:rPr>
              <w:tab/>
              <w:t>Configure malicious code protection mechanisms to:</w:t>
            </w:r>
          </w:p>
          <w:p w14:paraId="30F670ED" w14:textId="77777777" w:rsidR="005F202E" w:rsidRPr="005F202E" w:rsidRDefault="005F202E" w:rsidP="005F202E">
            <w:pPr>
              <w:rPr>
                <w:lang w:val="en-US"/>
              </w:rPr>
            </w:pPr>
            <w:r w:rsidRPr="005F202E">
              <w:rPr>
                <w:lang w:val="en-US"/>
              </w:rPr>
              <w:tab/>
            </w:r>
            <w:r w:rsidRPr="005F202E">
              <w:rPr>
                <w:lang w:val="en-US"/>
              </w:rPr>
              <w:tab/>
              <w:t>1.</w:t>
            </w:r>
            <w:r w:rsidRPr="005F202E">
              <w:rPr>
                <w:lang w:val="en-US"/>
              </w:rPr>
              <w:tab/>
              <w:t xml:space="preserve">Perform periodic scans of the system [Assignment: organization-defined frequency] and real-time scans of files from external sources at [Assignment: organization-defined frequency] as the files are downloaded, opened, or executed in </w:t>
            </w:r>
            <w:r w:rsidRPr="005F202E">
              <w:rPr>
                <w:lang w:val="en-US"/>
              </w:rPr>
              <w:lastRenderedPageBreak/>
              <w:t>accordance with organizational policy; and [Assignment: endpoint; network entry and exit points]</w:t>
            </w:r>
          </w:p>
          <w:p w14:paraId="79570398" w14:textId="77777777" w:rsidR="005F202E" w:rsidRPr="005F202E" w:rsidRDefault="005F202E" w:rsidP="005F202E">
            <w:pPr>
              <w:rPr>
                <w:lang w:val="en-US"/>
              </w:rPr>
            </w:pPr>
            <w:r w:rsidRPr="005F202E">
              <w:rPr>
                <w:b/>
                <w:lang w:val="en-US"/>
              </w:rPr>
              <w:t xml:space="preserve">SI-3 (c) (1)-1 Additional FedRAMP Requirements and Guidance: </w:t>
            </w:r>
            <w:r w:rsidRPr="005F202E">
              <w:rPr>
                <w:lang w:val="en-US"/>
              </w:rPr>
              <w:t>[at least weekly]</w:t>
            </w:r>
          </w:p>
          <w:p w14:paraId="1A31D3B5" w14:textId="77777777" w:rsidR="005F202E" w:rsidRPr="005F202E" w:rsidRDefault="005F202E" w:rsidP="005F202E">
            <w:pPr>
              <w:rPr>
                <w:lang w:val="en-US"/>
              </w:rPr>
            </w:pPr>
            <w:r w:rsidRPr="005F202E">
              <w:rPr>
                <w:b/>
                <w:lang w:val="en-US"/>
              </w:rPr>
              <w:t xml:space="preserve">SI-3 (c) (1)-2 Additional FedRAMP Requirements and Guidance: </w:t>
            </w:r>
            <w:r w:rsidRPr="005F202E">
              <w:rPr>
                <w:lang w:val="en-US"/>
              </w:rPr>
              <w:t>[to include endpoints and network entry and exit points]</w:t>
            </w:r>
          </w:p>
          <w:p w14:paraId="04939967" w14:textId="77777777" w:rsidR="005F202E" w:rsidRPr="005F202E" w:rsidRDefault="005F202E" w:rsidP="005F202E">
            <w:pPr>
              <w:rPr>
                <w:lang w:val="en-US"/>
              </w:rPr>
            </w:pPr>
          </w:p>
          <w:p w14:paraId="2D70C54F" w14:textId="77777777" w:rsidR="005F202E" w:rsidRPr="005F202E" w:rsidRDefault="005F202E" w:rsidP="005F202E">
            <w:pPr>
              <w:rPr>
                <w:lang w:val="en-US"/>
              </w:rPr>
            </w:pPr>
            <w:r w:rsidRPr="005F202E">
              <w:rPr>
                <w:lang w:val="en-US"/>
              </w:rPr>
              <w:tab/>
            </w:r>
            <w:r w:rsidRPr="005F202E">
              <w:rPr>
                <w:lang w:val="en-US"/>
              </w:rPr>
              <w:tab/>
              <w:t>2.</w:t>
            </w:r>
            <w:r w:rsidRPr="005F202E">
              <w:rPr>
                <w:lang w:val="en-US"/>
              </w:rPr>
              <w:tab/>
              <w:t>[Selection (one or more): block malicious code; quarantine malicious code; take [Assignment: organization-defined action]]; and send alert to [Assignment: organization-defined personnel or roles] in response to malicious code detection; and</w:t>
            </w:r>
          </w:p>
          <w:p w14:paraId="5A4E26B6" w14:textId="77777777" w:rsidR="005F202E" w:rsidRPr="005F202E" w:rsidRDefault="005F202E" w:rsidP="005F202E">
            <w:pPr>
              <w:rPr>
                <w:lang w:val="en-US"/>
              </w:rPr>
            </w:pPr>
            <w:r w:rsidRPr="005F202E">
              <w:rPr>
                <w:b/>
                <w:lang w:val="en-US"/>
              </w:rPr>
              <w:t xml:space="preserve">SI-3 (c) (2)-1 Additional FedRAMP Requirements and Guidance: </w:t>
            </w:r>
            <w:r w:rsidRPr="005F202E">
              <w:rPr>
                <w:lang w:val="en-US"/>
              </w:rPr>
              <w:t>[to include blocking and quarantining malicious code]</w:t>
            </w:r>
          </w:p>
          <w:p w14:paraId="03300B1B" w14:textId="77777777" w:rsidR="005F202E" w:rsidRPr="005F202E" w:rsidRDefault="005F202E" w:rsidP="005F202E">
            <w:pPr>
              <w:rPr>
                <w:lang w:val="en-US"/>
              </w:rPr>
            </w:pPr>
            <w:r w:rsidRPr="005F202E">
              <w:rPr>
                <w:b/>
                <w:lang w:val="en-US"/>
              </w:rPr>
              <w:t xml:space="preserve">SI-3 (c) (2)-2 Additional FedRAMP Requirements and Guidance: </w:t>
            </w:r>
            <w:r w:rsidRPr="005F202E">
              <w:rPr>
                <w:lang w:val="en-US"/>
              </w:rPr>
              <w:t>[administrator or defined security personnel near-real time]</w:t>
            </w:r>
          </w:p>
          <w:p w14:paraId="6526CF5E" w14:textId="77777777" w:rsidR="005F202E" w:rsidRPr="005F202E" w:rsidRDefault="005F202E" w:rsidP="005F202E">
            <w:pPr>
              <w:rPr>
                <w:lang w:val="en-US"/>
              </w:rPr>
            </w:pPr>
          </w:p>
          <w:p w14:paraId="1CEE2AB6" w14:textId="77777777" w:rsidR="005F202E" w:rsidRPr="005F202E" w:rsidRDefault="005F202E" w:rsidP="005F202E">
            <w:pPr>
              <w:rPr>
                <w:lang w:val="en-US"/>
              </w:rPr>
            </w:pPr>
            <w:r w:rsidRPr="005F202E">
              <w:rPr>
                <w:lang w:val="en-US"/>
              </w:rPr>
              <w:tab/>
              <w:t>d.</w:t>
            </w:r>
            <w:r w:rsidRPr="005F202E">
              <w:rPr>
                <w:lang w:val="en-US"/>
              </w:rPr>
              <w:tab/>
              <w:t>Address the receipt of false positives during malicious code detection and eradication and the resulting potential impact on the availability of the system.</w:t>
            </w:r>
          </w:p>
          <w:p w14:paraId="77E93F43" w14:textId="77777777" w:rsidR="005F202E" w:rsidRPr="005F202E" w:rsidRDefault="005F202E" w:rsidP="005F202E">
            <w:pPr>
              <w:rPr>
                <w:lang w:val="en-US"/>
              </w:rPr>
            </w:pPr>
          </w:p>
        </w:tc>
      </w:tr>
      <w:tr w:rsidR="005F202E" w:rsidRPr="005F202E" w14:paraId="44305F60" w14:textId="77777777" w:rsidTr="003D2327">
        <w:tc>
          <w:tcPr>
            <w:tcW w:w="9350" w:type="dxa"/>
            <w:shd w:val="clear" w:color="auto" w:fill="CCECFC"/>
          </w:tcPr>
          <w:p w14:paraId="36D5D3F0" w14:textId="77777777" w:rsidR="005F202E" w:rsidRPr="005F202E" w:rsidRDefault="005F202E" w:rsidP="005F202E">
            <w:pPr>
              <w:rPr>
                <w:lang w:val="en-US"/>
              </w:rPr>
            </w:pPr>
            <w:r w:rsidRPr="005F202E">
              <w:rPr>
                <w:b/>
                <w:lang w:val="en-US"/>
              </w:rPr>
              <w:lastRenderedPageBreak/>
              <w:t xml:space="preserve">                                                       SI-3 Control Summary Information</w:t>
            </w:r>
          </w:p>
        </w:tc>
      </w:tr>
      <w:tr w:rsidR="005F202E" w:rsidRPr="005F202E" w14:paraId="203ADF58" w14:textId="77777777" w:rsidTr="003D2327">
        <w:tc>
          <w:tcPr>
            <w:tcW w:w="9350" w:type="dxa"/>
            <w:shd w:val="clear" w:color="auto" w:fill="FFFFFF"/>
          </w:tcPr>
          <w:p w14:paraId="0EC7C0C4" w14:textId="77777777" w:rsidR="005F202E" w:rsidRPr="005F202E" w:rsidRDefault="005F202E" w:rsidP="005F202E">
            <w:pPr>
              <w:rPr>
                <w:lang w:val="en-US"/>
              </w:rPr>
            </w:pPr>
            <w:r w:rsidRPr="005F202E">
              <w:rPr>
                <w:lang w:val="en-US"/>
              </w:rPr>
              <w:t>Responsible Role:</w:t>
            </w:r>
          </w:p>
        </w:tc>
      </w:tr>
      <w:tr w:rsidR="005F202E" w:rsidRPr="005F202E" w14:paraId="6B6C9FE2" w14:textId="77777777" w:rsidTr="003D2327">
        <w:tc>
          <w:tcPr>
            <w:tcW w:w="9350" w:type="dxa"/>
            <w:shd w:val="clear" w:color="auto" w:fill="FFFFFF"/>
          </w:tcPr>
          <w:p w14:paraId="0D96F908" w14:textId="77777777" w:rsidR="005F202E" w:rsidRPr="005F202E" w:rsidRDefault="005F202E" w:rsidP="005F202E">
            <w:pPr>
              <w:rPr>
                <w:lang w:val="en-US"/>
              </w:rPr>
            </w:pPr>
            <w:r w:rsidRPr="005F202E">
              <w:rPr>
                <w:lang w:val="en-US"/>
              </w:rPr>
              <w:t>Implementation Status (check all that apply):</w:t>
            </w:r>
          </w:p>
          <w:p w14:paraId="73DC550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66B63B4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780C7E2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1251D32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681E3F3B"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Not Applicable</w:t>
            </w:r>
          </w:p>
        </w:tc>
      </w:tr>
      <w:tr w:rsidR="005F202E" w:rsidRPr="005F202E" w14:paraId="5C1BD723" w14:textId="77777777" w:rsidTr="003D2327">
        <w:tc>
          <w:tcPr>
            <w:tcW w:w="9350" w:type="dxa"/>
            <w:shd w:val="clear" w:color="auto" w:fill="FFFFFF"/>
          </w:tcPr>
          <w:p w14:paraId="413E9F0E" w14:textId="77777777" w:rsidR="005F202E" w:rsidRPr="005F202E" w:rsidRDefault="005F202E" w:rsidP="005F202E">
            <w:pPr>
              <w:rPr>
                <w:lang w:val="en-US"/>
              </w:rPr>
            </w:pPr>
            <w:r w:rsidRPr="005F202E">
              <w:rPr>
                <w:rFonts w:ascii="Segoe UI Symbol" w:hAnsi="Segoe UI Symbol" w:cs="Segoe UI Symbol"/>
                <w:lang w:val="en-US"/>
              </w:rPr>
              <w:lastRenderedPageBreak/>
              <w:t>☐</w:t>
            </w:r>
            <w:r w:rsidRPr="005F202E">
              <w:rPr>
                <w:lang w:val="en-US"/>
              </w:rPr>
              <w:t xml:space="preserve"> Service Provider Corporate</w:t>
            </w:r>
          </w:p>
          <w:p w14:paraId="1A68C2F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400C404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310A55EF"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748F748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3E759264"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3F7DE736"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683AA77F" w14:textId="77777777" w:rsidTr="003D2327">
        <w:tc>
          <w:tcPr>
            <w:tcW w:w="9350" w:type="dxa"/>
            <w:shd w:val="clear" w:color="auto" w:fill="CCECFC"/>
          </w:tcPr>
          <w:p w14:paraId="33192F5C" w14:textId="77777777" w:rsidR="005F202E" w:rsidRPr="005F202E" w:rsidRDefault="005F202E" w:rsidP="005F202E">
            <w:pPr>
              <w:rPr>
                <w:lang w:val="en-US"/>
              </w:rPr>
            </w:pPr>
            <w:r w:rsidRPr="005F202E">
              <w:rPr>
                <w:b/>
                <w:lang w:val="en-US"/>
              </w:rPr>
              <w:t>SI-3 What is the solution and how is it implemented?</w:t>
            </w:r>
          </w:p>
        </w:tc>
      </w:tr>
      <w:tr w:rsidR="005F202E" w:rsidRPr="005F202E" w14:paraId="276B4856" w14:textId="77777777" w:rsidTr="003D2327">
        <w:tc>
          <w:tcPr>
            <w:tcW w:w="9350" w:type="dxa"/>
            <w:shd w:val="clear" w:color="auto" w:fill="FFFFFF"/>
          </w:tcPr>
          <w:p w14:paraId="2D38B37E" w14:textId="77777777" w:rsidR="005F202E" w:rsidRPr="005F202E" w:rsidRDefault="005F202E" w:rsidP="005F202E">
            <w:pPr>
              <w:rPr>
                <w:lang w:val="en-US"/>
              </w:rPr>
            </w:pPr>
            <w:r w:rsidRPr="005F202E">
              <w:rPr>
                <w:lang w:val="en-US"/>
              </w:rPr>
              <w:t>Description of how SI-3 is implemented,</w:t>
            </w:r>
          </w:p>
          <w:p w14:paraId="734AA204" w14:textId="77777777" w:rsidR="005F202E" w:rsidRPr="005F202E" w:rsidRDefault="005F202E" w:rsidP="005F202E">
            <w:pPr>
              <w:rPr>
                <w:lang w:val="en-US"/>
              </w:rPr>
            </w:pPr>
          </w:p>
          <w:p w14:paraId="11366AF8" w14:textId="77777777" w:rsidR="005F202E" w:rsidRPr="005F202E" w:rsidRDefault="005F202E" w:rsidP="005F202E">
            <w:pPr>
              <w:rPr>
                <w:lang w:val="en-US"/>
              </w:rPr>
            </w:pPr>
            <w:r w:rsidRPr="005F202E">
              <w:rPr>
                <w:lang w:val="en-US"/>
              </w:rPr>
              <w:t xml:space="preserve">Customer Responsibilities </w:t>
            </w:r>
          </w:p>
          <w:p w14:paraId="6FB254C7" w14:textId="77777777" w:rsidR="005F202E" w:rsidRPr="005F202E" w:rsidRDefault="005F202E" w:rsidP="005F202E">
            <w:pPr>
              <w:rPr>
                <w:lang w:val="en-US"/>
              </w:rPr>
            </w:pPr>
          </w:p>
        </w:tc>
      </w:tr>
      <w:tr w:rsidR="005F202E" w:rsidRPr="005F202E" w14:paraId="21BC0C41" w14:textId="77777777" w:rsidTr="003D2327">
        <w:tc>
          <w:tcPr>
            <w:tcW w:w="9350" w:type="dxa"/>
            <w:shd w:val="clear" w:color="auto" w:fill="CCECFC"/>
          </w:tcPr>
          <w:p w14:paraId="59C2D040" w14:textId="77777777" w:rsidR="005F202E" w:rsidRPr="005F202E" w:rsidRDefault="005F202E" w:rsidP="005F202E">
            <w:pPr>
              <w:rPr>
                <w:lang w:val="en-US"/>
              </w:rPr>
            </w:pPr>
            <w:r w:rsidRPr="005F202E">
              <w:rPr>
                <w:b/>
                <w:lang w:val="en-US"/>
              </w:rPr>
              <w:t>SI-3 Assessment Plan/Procedures</w:t>
            </w:r>
          </w:p>
        </w:tc>
      </w:tr>
      <w:tr w:rsidR="005F202E" w:rsidRPr="005F202E" w14:paraId="4018AA82" w14:textId="77777777" w:rsidTr="003D2327">
        <w:tc>
          <w:tcPr>
            <w:tcW w:w="9350" w:type="dxa"/>
            <w:shd w:val="clear" w:color="auto" w:fill="FFFFFF"/>
          </w:tcPr>
          <w:p w14:paraId="462EEDC2" w14:textId="77777777" w:rsidR="005F202E" w:rsidRPr="005F202E" w:rsidRDefault="005F202E" w:rsidP="005F202E">
            <w:pPr>
              <w:rPr>
                <w:b/>
                <w:lang w:val="en-US"/>
              </w:rPr>
            </w:pPr>
            <w:r w:rsidRPr="005F202E">
              <w:rPr>
                <w:b/>
                <w:lang w:val="en-US"/>
              </w:rPr>
              <w:t>Assessment Objective:</w:t>
            </w:r>
          </w:p>
          <w:p w14:paraId="116404A5" w14:textId="77777777" w:rsidR="005F202E" w:rsidRPr="005F202E" w:rsidRDefault="005F202E" w:rsidP="005F202E">
            <w:pPr>
              <w:rPr>
                <w:lang w:val="en-US"/>
              </w:rPr>
            </w:pPr>
            <w:r w:rsidRPr="005F202E">
              <w:rPr>
                <w:lang w:val="en-US"/>
              </w:rPr>
              <w:t>Determine if:</w:t>
            </w:r>
          </w:p>
          <w:p w14:paraId="4512E743" w14:textId="77777777" w:rsidR="005F202E" w:rsidRPr="005F202E" w:rsidRDefault="005F202E" w:rsidP="00661E6D">
            <w:pPr>
              <w:numPr>
                <w:ilvl w:val="0"/>
                <w:numId w:val="289"/>
              </w:numPr>
              <w:rPr>
                <w:lang w:val="en-US"/>
              </w:rPr>
            </w:pPr>
            <w:r w:rsidRPr="005F202E">
              <w:rPr>
                <w:lang w:val="en-US"/>
              </w:rPr>
              <w:t>malicious code protection mechanisms are updated automatically as new releases are available in accordance with organizational configuration management policy and procedures; and</w:t>
            </w:r>
          </w:p>
          <w:p w14:paraId="013ECD76" w14:textId="77777777" w:rsidR="005F202E" w:rsidRPr="005F202E" w:rsidRDefault="005F202E" w:rsidP="00661E6D">
            <w:pPr>
              <w:numPr>
                <w:ilvl w:val="0"/>
                <w:numId w:val="289"/>
              </w:numPr>
              <w:rPr>
                <w:lang w:val="en-US"/>
              </w:rPr>
            </w:pPr>
            <w:r w:rsidRPr="005F202E">
              <w:rPr>
                <w:lang w:val="en-US"/>
              </w:rPr>
              <w:t>the receipt of false positives during malicious code detection and eradication and the resulting potential impact on the availability of the system are addressed.</w:t>
            </w:r>
          </w:p>
          <w:p w14:paraId="615CCC5B" w14:textId="77777777" w:rsidR="005F202E" w:rsidRPr="005F202E" w:rsidRDefault="005F202E" w:rsidP="005F202E">
            <w:pPr>
              <w:rPr>
                <w:lang w:val="en-US"/>
              </w:rPr>
            </w:pPr>
          </w:p>
        </w:tc>
      </w:tr>
      <w:tr w:rsidR="005F202E" w:rsidRPr="005F202E" w14:paraId="631D37B0" w14:textId="77777777" w:rsidTr="003D2327">
        <w:tc>
          <w:tcPr>
            <w:tcW w:w="9350" w:type="dxa"/>
            <w:shd w:val="clear" w:color="auto" w:fill="FFFFFF"/>
          </w:tcPr>
          <w:p w14:paraId="0D520E4D" w14:textId="77777777" w:rsidR="005F202E" w:rsidRPr="005F202E" w:rsidRDefault="005F202E" w:rsidP="005F202E">
            <w:pPr>
              <w:rPr>
                <w:b/>
                <w:lang w:val="en-US"/>
              </w:rPr>
            </w:pPr>
            <w:r w:rsidRPr="005F202E">
              <w:rPr>
                <w:b/>
                <w:lang w:val="en-US"/>
              </w:rPr>
              <w:lastRenderedPageBreak/>
              <w:t>Assessment Procedures:</w:t>
            </w:r>
          </w:p>
          <w:p w14:paraId="1FFB67FB" w14:textId="77777777" w:rsidR="005F202E" w:rsidRPr="005F202E" w:rsidRDefault="005F202E" w:rsidP="00661E6D">
            <w:pPr>
              <w:numPr>
                <w:ilvl w:val="0"/>
                <w:numId w:val="80"/>
              </w:numPr>
              <w:rPr>
                <w:lang w:val="en-US"/>
              </w:rPr>
            </w:pPr>
            <w:r w:rsidRPr="005F202E">
              <w:rPr>
                <w:b/>
                <w:lang w:val="en-US"/>
              </w:rPr>
              <w:t xml:space="preserve">EXAMINE: </w:t>
            </w:r>
            <w:r w:rsidRPr="005F202E">
              <w:rPr>
                <w:lang w:val="en-US"/>
              </w:rPr>
              <w:t>System and information integrity policy; system and information integrity procedures; configuration management policy and procedures; procedures addressing malicious code protection; malicious code protection mechanisms; records of malicious code protection updates; system design documentation; system configuration settings and associated documentation; scan results from malicious code protection mechanisms; record of actions initiated by malicious code protection mechanisms in response to malicious code detection; system audit records; system security plan; other relevant documents or records.</w:t>
            </w:r>
          </w:p>
          <w:p w14:paraId="0AD0D104" w14:textId="77777777" w:rsidR="005F202E" w:rsidRPr="005F202E" w:rsidRDefault="005F202E" w:rsidP="00661E6D">
            <w:pPr>
              <w:numPr>
                <w:ilvl w:val="0"/>
                <w:numId w:val="78"/>
              </w:numPr>
              <w:rPr>
                <w:lang w:val="en-US"/>
              </w:rPr>
            </w:pPr>
            <w:r w:rsidRPr="005F202E">
              <w:rPr>
                <w:b/>
                <w:lang w:val="en-US"/>
              </w:rPr>
              <w:t xml:space="preserve">INTERVIEW: </w:t>
            </w:r>
            <w:r w:rsidRPr="005F202E">
              <w:rPr>
                <w:lang w:val="en-US"/>
              </w:rPr>
              <w:t>System/network administrators; organizational personnel with information security responsibilities; organizational personnel installing, configuring, and/or maintaining the system; organizational personnel responsible for malicious code protection; organizational personnel with configuration management responsibilities.</w:t>
            </w:r>
          </w:p>
          <w:p w14:paraId="07EF4F36" w14:textId="77777777" w:rsidR="005F202E" w:rsidRPr="005F202E" w:rsidRDefault="005F202E" w:rsidP="00661E6D">
            <w:pPr>
              <w:numPr>
                <w:ilvl w:val="0"/>
                <w:numId w:val="84"/>
              </w:numPr>
              <w:rPr>
                <w:lang w:val="en-US"/>
              </w:rPr>
            </w:pPr>
            <w:r w:rsidRPr="005F202E">
              <w:rPr>
                <w:b/>
                <w:lang w:val="en-US"/>
              </w:rPr>
              <w:t xml:space="preserve">TEST: </w:t>
            </w:r>
            <w:r w:rsidRPr="005F202E">
              <w:rPr>
                <w:lang w:val="en-US"/>
              </w:rPr>
              <w:t>Organizational processes for employing, updating, and configuring malicious code protection mechanisms; organizational processes for addressing false positives and resulting potential impacts; mechanisms supporting and/or implementing, employing, updating, and configuring malicious code protection mechanisms; mechanisms supporting and/or implementing malicious code scanning and subsequent actions.</w:t>
            </w:r>
          </w:p>
          <w:p w14:paraId="02BE8C69" w14:textId="77777777" w:rsidR="005F202E" w:rsidRPr="005F202E" w:rsidRDefault="005F202E" w:rsidP="005F202E">
            <w:pPr>
              <w:rPr>
                <w:lang w:val="en-US"/>
              </w:rPr>
            </w:pPr>
          </w:p>
        </w:tc>
      </w:tr>
      <w:tr w:rsidR="005F202E" w:rsidRPr="005F202E" w14:paraId="3A205FCD" w14:textId="77777777" w:rsidTr="003D2327">
        <w:tc>
          <w:tcPr>
            <w:tcW w:w="9350" w:type="dxa"/>
            <w:shd w:val="clear" w:color="auto" w:fill="CCECFC"/>
          </w:tcPr>
          <w:p w14:paraId="72EE46D5" w14:textId="77777777" w:rsidR="005F202E" w:rsidRPr="005F202E" w:rsidRDefault="005F202E" w:rsidP="005F202E">
            <w:pPr>
              <w:rPr>
                <w:lang w:val="en-US"/>
              </w:rPr>
            </w:pPr>
            <w:r w:rsidRPr="005F202E">
              <w:rPr>
                <w:b/>
                <w:lang w:val="en-US"/>
              </w:rPr>
              <w:t>SI-3 Assessment Results</w:t>
            </w:r>
          </w:p>
        </w:tc>
      </w:tr>
      <w:tr w:rsidR="005F202E" w:rsidRPr="005F202E" w14:paraId="2086012F" w14:textId="77777777" w:rsidTr="003D2327">
        <w:tc>
          <w:tcPr>
            <w:tcW w:w="9350" w:type="dxa"/>
            <w:shd w:val="clear" w:color="auto" w:fill="FFFFFF"/>
          </w:tcPr>
          <w:p w14:paraId="07081012" w14:textId="77777777" w:rsidR="005F202E" w:rsidRPr="005F202E" w:rsidRDefault="005F202E" w:rsidP="005F202E">
            <w:pPr>
              <w:rPr>
                <w:lang w:val="en-US"/>
              </w:rPr>
            </w:pPr>
            <w:r w:rsidRPr="005F202E">
              <w:rPr>
                <w:lang w:val="en-US"/>
              </w:rPr>
              <w:t>Description of observations and evidence</w:t>
            </w:r>
          </w:p>
          <w:p w14:paraId="5B5D38C9"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22586458"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340E37F8" w14:textId="77777777" w:rsidR="005F202E" w:rsidRPr="005F202E" w:rsidRDefault="005F202E" w:rsidP="005F202E">
            <w:pPr>
              <w:rPr>
                <w:lang w:val="en-US"/>
              </w:rPr>
            </w:pPr>
          </w:p>
        </w:tc>
      </w:tr>
      <w:tr w:rsidR="005F202E" w:rsidRPr="005F202E" w14:paraId="17D19240" w14:textId="77777777" w:rsidTr="003D2327">
        <w:tc>
          <w:tcPr>
            <w:tcW w:w="9350" w:type="dxa"/>
            <w:shd w:val="clear" w:color="auto" w:fill="CCECFC"/>
          </w:tcPr>
          <w:p w14:paraId="4FE8249E" w14:textId="77777777" w:rsidR="005F202E" w:rsidRPr="005F202E" w:rsidRDefault="005F202E" w:rsidP="005F202E">
            <w:pPr>
              <w:rPr>
                <w:lang w:val="en-US"/>
              </w:rPr>
            </w:pPr>
            <w:r w:rsidRPr="005F202E">
              <w:rPr>
                <w:b/>
                <w:lang w:val="en-US"/>
              </w:rPr>
              <w:t>SI-3 Remediation Plan</w:t>
            </w:r>
          </w:p>
        </w:tc>
      </w:tr>
      <w:tr w:rsidR="005F202E" w:rsidRPr="005F202E" w14:paraId="520E5375" w14:textId="77777777" w:rsidTr="003D2327">
        <w:tc>
          <w:tcPr>
            <w:tcW w:w="9350" w:type="dxa"/>
            <w:shd w:val="clear" w:color="auto" w:fill="FFFFFF"/>
          </w:tcPr>
          <w:p w14:paraId="5DE45459" w14:textId="77777777" w:rsidR="005F202E" w:rsidRPr="005F202E" w:rsidRDefault="005F202E" w:rsidP="005F202E">
            <w:pPr>
              <w:rPr>
                <w:lang w:val="en-US"/>
              </w:rPr>
            </w:pPr>
            <w:r w:rsidRPr="005F202E">
              <w:rPr>
                <w:lang w:val="en-US"/>
              </w:rPr>
              <w:lastRenderedPageBreak/>
              <w:t>Define remediation plans to correct risks identified with this control requirement.</w:t>
            </w:r>
          </w:p>
          <w:p w14:paraId="1B84D5E4" w14:textId="77777777" w:rsidR="005F202E" w:rsidRPr="005F202E" w:rsidRDefault="005F202E" w:rsidP="005F202E">
            <w:pPr>
              <w:rPr>
                <w:lang w:val="en-US"/>
              </w:rPr>
            </w:pPr>
          </w:p>
        </w:tc>
      </w:tr>
    </w:tbl>
    <w:p w14:paraId="0AA4A239" w14:textId="77777777" w:rsidR="005F202E" w:rsidRPr="005F202E" w:rsidRDefault="005F202E" w:rsidP="005F202E">
      <w:pPr>
        <w:rPr>
          <w:b/>
          <w:lang w:val="en-US"/>
        </w:rPr>
      </w:pPr>
    </w:p>
    <w:p w14:paraId="68F01BB4" w14:textId="77777777" w:rsidR="005F202E" w:rsidRPr="005F202E" w:rsidRDefault="005F202E" w:rsidP="00661E6D">
      <w:pPr>
        <w:numPr>
          <w:ilvl w:val="0"/>
          <w:numId w:val="13"/>
        </w:numPr>
        <w:rPr>
          <w:lang w:val="en-US"/>
        </w:rPr>
      </w:pPr>
      <w:r w:rsidRPr="005F202E">
        <w:rPr>
          <w:lang w:val="en-US"/>
        </w:rPr>
        <w:t>SI-4 System Monitoring</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F202E" w:rsidRPr="005F202E" w14:paraId="3130ADA3" w14:textId="77777777" w:rsidTr="003D2327">
        <w:tc>
          <w:tcPr>
            <w:tcW w:w="9350" w:type="dxa"/>
            <w:shd w:val="clear" w:color="auto" w:fill="CCECFC"/>
          </w:tcPr>
          <w:p w14:paraId="5E63AEAB" w14:textId="77777777" w:rsidR="005F202E" w:rsidRPr="005F202E" w:rsidRDefault="005F202E" w:rsidP="005F202E">
            <w:pPr>
              <w:rPr>
                <w:lang w:val="en-US"/>
              </w:rPr>
            </w:pPr>
            <w:r w:rsidRPr="005F202E">
              <w:rPr>
                <w:b/>
                <w:lang w:val="en-US"/>
              </w:rPr>
              <w:t xml:space="preserve">                                                       SI-4 Control Requirement(s)</w:t>
            </w:r>
          </w:p>
        </w:tc>
      </w:tr>
      <w:tr w:rsidR="005F202E" w:rsidRPr="005F202E" w14:paraId="349E763B" w14:textId="77777777" w:rsidTr="003D2327">
        <w:tc>
          <w:tcPr>
            <w:tcW w:w="9350" w:type="dxa"/>
            <w:shd w:val="clear" w:color="auto" w:fill="FFFFFF"/>
          </w:tcPr>
          <w:p w14:paraId="3382260D" w14:textId="77777777" w:rsidR="005F202E" w:rsidRPr="005F202E" w:rsidRDefault="005F202E" w:rsidP="005F202E">
            <w:pPr>
              <w:rPr>
                <w:lang w:val="en-US"/>
              </w:rPr>
            </w:pPr>
            <w:r w:rsidRPr="005F202E">
              <w:rPr>
                <w:lang w:val="en-US"/>
              </w:rPr>
              <w:tab/>
              <w:t>a.</w:t>
            </w:r>
            <w:r w:rsidRPr="005F202E">
              <w:rPr>
                <w:lang w:val="en-US"/>
              </w:rPr>
              <w:tab/>
              <w:t>Monitor the system to detect:</w:t>
            </w:r>
          </w:p>
          <w:p w14:paraId="22FA806A" w14:textId="77777777" w:rsidR="005F202E" w:rsidRPr="005F202E" w:rsidRDefault="005F202E" w:rsidP="005F202E">
            <w:pPr>
              <w:rPr>
                <w:lang w:val="en-US"/>
              </w:rPr>
            </w:pPr>
            <w:r w:rsidRPr="005F202E">
              <w:rPr>
                <w:lang w:val="en-US"/>
              </w:rPr>
              <w:tab/>
            </w:r>
            <w:r w:rsidRPr="005F202E">
              <w:rPr>
                <w:lang w:val="en-US"/>
              </w:rPr>
              <w:tab/>
              <w:t>1.</w:t>
            </w:r>
            <w:r w:rsidRPr="005F202E">
              <w:rPr>
                <w:lang w:val="en-US"/>
              </w:rPr>
              <w:tab/>
              <w:t>Attacks and indicators of potential attacks in accordance with the following monitoring objectives: [Assignment: organization-defined monitoring objectives]; and</w:t>
            </w:r>
          </w:p>
          <w:p w14:paraId="7F1D251E" w14:textId="77777777" w:rsidR="005F202E" w:rsidRPr="005F202E" w:rsidRDefault="005F202E" w:rsidP="005F202E">
            <w:pPr>
              <w:rPr>
                <w:lang w:val="en-US"/>
              </w:rPr>
            </w:pPr>
            <w:r w:rsidRPr="005F202E">
              <w:rPr>
                <w:lang w:val="en-US"/>
              </w:rPr>
              <w:tab/>
            </w:r>
            <w:r w:rsidRPr="005F202E">
              <w:rPr>
                <w:lang w:val="en-US"/>
              </w:rPr>
              <w:tab/>
              <w:t>2.</w:t>
            </w:r>
            <w:r w:rsidRPr="005F202E">
              <w:rPr>
                <w:lang w:val="en-US"/>
              </w:rPr>
              <w:tab/>
              <w:t xml:space="preserve">Unauthorized local, network, and remote </w:t>
            </w:r>
            <w:proofErr w:type="gramStart"/>
            <w:r w:rsidRPr="005F202E">
              <w:rPr>
                <w:lang w:val="en-US"/>
              </w:rPr>
              <w:t>connections;</w:t>
            </w:r>
            <w:proofErr w:type="gramEnd"/>
          </w:p>
          <w:p w14:paraId="1C25DC19" w14:textId="77777777" w:rsidR="005F202E" w:rsidRPr="005F202E" w:rsidRDefault="005F202E" w:rsidP="005F202E">
            <w:pPr>
              <w:rPr>
                <w:lang w:val="en-US"/>
              </w:rPr>
            </w:pPr>
            <w:r w:rsidRPr="005F202E">
              <w:rPr>
                <w:lang w:val="en-US"/>
              </w:rPr>
              <w:tab/>
              <w:t>b.</w:t>
            </w:r>
            <w:r w:rsidRPr="005F202E">
              <w:rPr>
                <w:lang w:val="en-US"/>
              </w:rPr>
              <w:tab/>
              <w:t>Identify unauthorized use of the system through the following techniques and methods: [Assignment: organization-defined techniques and methods</w:t>
            </w:r>
            <w:proofErr w:type="gramStart"/>
            <w:r w:rsidRPr="005F202E">
              <w:rPr>
                <w:lang w:val="en-US"/>
              </w:rPr>
              <w:t>];</w:t>
            </w:r>
            <w:proofErr w:type="gramEnd"/>
          </w:p>
          <w:p w14:paraId="737969A5" w14:textId="77777777" w:rsidR="005F202E" w:rsidRPr="005F202E" w:rsidRDefault="005F202E" w:rsidP="005F202E">
            <w:pPr>
              <w:rPr>
                <w:lang w:val="en-US"/>
              </w:rPr>
            </w:pPr>
            <w:r w:rsidRPr="005F202E">
              <w:rPr>
                <w:lang w:val="en-US"/>
              </w:rPr>
              <w:tab/>
              <w:t>c.</w:t>
            </w:r>
            <w:r w:rsidRPr="005F202E">
              <w:rPr>
                <w:lang w:val="en-US"/>
              </w:rPr>
              <w:tab/>
              <w:t>Invoke internal monitoring capabilities or deploy monitoring devices:</w:t>
            </w:r>
          </w:p>
          <w:p w14:paraId="13D6D27C" w14:textId="77777777" w:rsidR="005F202E" w:rsidRPr="005F202E" w:rsidRDefault="005F202E" w:rsidP="005F202E">
            <w:pPr>
              <w:rPr>
                <w:lang w:val="en-US"/>
              </w:rPr>
            </w:pPr>
            <w:r w:rsidRPr="005F202E">
              <w:rPr>
                <w:lang w:val="en-US"/>
              </w:rPr>
              <w:tab/>
              <w:t>1.</w:t>
            </w:r>
            <w:r w:rsidRPr="005F202E">
              <w:rPr>
                <w:lang w:val="en-US"/>
              </w:rPr>
              <w:tab/>
              <w:t>Strategically within the system to collect organization-determined essential information; and</w:t>
            </w:r>
          </w:p>
          <w:p w14:paraId="335595F8" w14:textId="77777777" w:rsidR="005F202E" w:rsidRPr="005F202E" w:rsidRDefault="005F202E" w:rsidP="005F202E">
            <w:pPr>
              <w:rPr>
                <w:lang w:val="en-US"/>
              </w:rPr>
            </w:pPr>
            <w:r w:rsidRPr="005F202E">
              <w:rPr>
                <w:lang w:val="en-US"/>
              </w:rPr>
              <w:tab/>
              <w:t xml:space="preserve">2.      At ad hoc locations within the system to track specific types of transactions of interest to the </w:t>
            </w:r>
            <w:proofErr w:type="gramStart"/>
            <w:r w:rsidRPr="005F202E">
              <w:rPr>
                <w:lang w:val="en-US"/>
              </w:rPr>
              <w:t>organization;</w:t>
            </w:r>
            <w:proofErr w:type="gramEnd"/>
          </w:p>
          <w:p w14:paraId="75672A66" w14:textId="77777777" w:rsidR="005F202E" w:rsidRPr="005F202E" w:rsidRDefault="005F202E" w:rsidP="005F202E">
            <w:pPr>
              <w:rPr>
                <w:lang w:val="en-US"/>
              </w:rPr>
            </w:pPr>
            <w:r w:rsidRPr="005F202E">
              <w:rPr>
                <w:lang w:val="en-US"/>
              </w:rPr>
              <w:tab/>
              <w:t>d.</w:t>
            </w:r>
            <w:r w:rsidRPr="005F202E">
              <w:rPr>
                <w:lang w:val="en-US"/>
              </w:rPr>
              <w:tab/>
              <w:t xml:space="preserve">Analyze detected events and </w:t>
            </w:r>
            <w:proofErr w:type="gramStart"/>
            <w:r w:rsidRPr="005F202E">
              <w:rPr>
                <w:lang w:val="en-US"/>
              </w:rPr>
              <w:t>anomalies;</w:t>
            </w:r>
            <w:proofErr w:type="gramEnd"/>
          </w:p>
          <w:p w14:paraId="11D28D0F" w14:textId="77777777" w:rsidR="005F202E" w:rsidRPr="005F202E" w:rsidRDefault="005F202E" w:rsidP="005F202E">
            <w:pPr>
              <w:rPr>
                <w:lang w:val="en-US"/>
              </w:rPr>
            </w:pPr>
            <w:r w:rsidRPr="005F202E">
              <w:rPr>
                <w:lang w:val="en-US"/>
              </w:rPr>
              <w:tab/>
              <w:t>e.</w:t>
            </w:r>
            <w:r w:rsidRPr="005F202E">
              <w:rPr>
                <w:lang w:val="en-US"/>
              </w:rPr>
              <w:tab/>
              <w:t xml:space="preserve">Adjust the level of system monitoring activity when there is a change in risk to organizational operations and assets, individuals, other organizations, or the </w:t>
            </w:r>
            <w:proofErr w:type="gramStart"/>
            <w:r w:rsidRPr="005F202E">
              <w:rPr>
                <w:lang w:val="en-US"/>
              </w:rPr>
              <w:t>Nation;</w:t>
            </w:r>
            <w:proofErr w:type="gramEnd"/>
          </w:p>
          <w:p w14:paraId="557A319E" w14:textId="77777777" w:rsidR="005F202E" w:rsidRPr="005F202E" w:rsidRDefault="005F202E" w:rsidP="005F202E">
            <w:pPr>
              <w:rPr>
                <w:lang w:val="en-US"/>
              </w:rPr>
            </w:pPr>
            <w:r w:rsidRPr="005F202E">
              <w:rPr>
                <w:lang w:val="en-US"/>
              </w:rPr>
              <w:tab/>
              <w:t>f.</w:t>
            </w:r>
            <w:r w:rsidRPr="005F202E">
              <w:rPr>
                <w:lang w:val="en-US"/>
              </w:rPr>
              <w:tab/>
              <w:t>Obtain legal opinion regarding system monitoring activities; and</w:t>
            </w:r>
          </w:p>
          <w:p w14:paraId="4BCE6AF1" w14:textId="77777777" w:rsidR="005F202E" w:rsidRPr="005F202E" w:rsidRDefault="005F202E" w:rsidP="005F202E">
            <w:pPr>
              <w:rPr>
                <w:lang w:val="en-US"/>
              </w:rPr>
            </w:pPr>
            <w:r w:rsidRPr="005F202E">
              <w:rPr>
                <w:lang w:val="en-US"/>
              </w:rPr>
              <w:tab/>
              <w:t>g.</w:t>
            </w:r>
            <w:r w:rsidRPr="005F202E">
              <w:rPr>
                <w:lang w:val="en-US"/>
              </w:rPr>
              <w:tab/>
              <w:t>Provide [Assignment: organization-defined system monitoring information] to [Assignment: organization-defined personnel or roles].</w:t>
            </w:r>
          </w:p>
          <w:p w14:paraId="48E972A5" w14:textId="77777777" w:rsidR="005F202E" w:rsidRPr="005F202E" w:rsidRDefault="005F202E" w:rsidP="005F202E">
            <w:pPr>
              <w:rPr>
                <w:lang w:val="en-US"/>
              </w:rPr>
            </w:pPr>
            <w:r w:rsidRPr="005F202E">
              <w:rPr>
                <w:b/>
                <w:lang w:val="en-US"/>
              </w:rPr>
              <w:t xml:space="preserve">SI-4 Additional FedRAMP Requirements and Guidance: </w:t>
            </w:r>
            <w:r w:rsidRPr="005F202E">
              <w:rPr>
                <w:lang w:val="en-US"/>
              </w:rPr>
              <w:t>See US-CERT Incident Response Reporting Guidelines.</w:t>
            </w:r>
          </w:p>
          <w:p w14:paraId="3EE00EA4" w14:textId="77777777" w:rsidR="005F202E" w:rsidRPr="005F202E" w:rsidRDefault="005F202E" w:rsidP="005F202E">
            <w:pPr>
              <w:rPr>
                <w:lang w:val="en-US"/>
              </w:rPr>
            </w:pPr>
          </w:p>
        </w:tc>
      </w:tr>
      <w:tr w:rsidR="005F202E" w:rsidRPr="005F202E" w14:paraId="00BBEE22" w14:textId="77777777" w:rsidTr="003D2327">
        <w:tc>
          <w:tcPr>
            <w:tcW w:w="9350" w:type="dxa"/>
            <w:shd w:val="clear" w:color="auto" w:fill="CCECFC"/>
          </w:tcPr>
          <w:p w14:paraId="3E2A884E" w14:textId="77777777" w:rsidR="005F202E" w:rsidRPr="005F202E" w:rsidRDefault="005F202E" w:rsidP="005F202E">
            <w:pPr>
              <w:rPr>
                <w:lang w:val="en-US"/>
              </w:rPr>
            </w:pPr>
            <w:r w:rsidRPr="005F202E">
              <w:rPr>
                <w:b/>
                <w:lang w:val="en-US"/>
              </w:rPr>
              <w:lastRenderedPageBreak/>
              <w:t xml:space="preserve">                                                       SI-4 Control Summary Information</w:t>
            </w:r>
          </w:p>
        </w:tc>
      </w:tr>
      <w:tr w:rsidR="005F202E" w:rsidRPr="005F202E" w14:paraId="78E9951C" w14:textId="77777777" w:rsidTr="003D2327">
        <w:tc>
          <w:tcPr>
            <w:tcW w:w="9350" w:type="dxa"/>
            <w:shd w:val="clear" w:color="auto" w:fill="FFFFFF"/>
          </w:tcPr>
          <w:p w14:paraId="44AB4101" w14:textId="77777777" w:rsidR="005F202E" w:rsidRPr="005F202E" w:rsidRDefault="005F202E" w:rsidP="005F202E">
            <w:pPr>
              <w:rPr>
                <w:lang w:val="en-US"/>
              </w:rPr>
            </w:pPr>
            <w:r w:rsidRPr="005F202E">
              <w:rPr>
                <w:lang w:val="en-US"/>
              </w:rPr>
              <w:t>Responsible Role:</w:t>
            </w:r>
          </w:p>
        </w:tc>
      </w:tr>
      <w:tr w:rsidR="005F202E" w:rsidRPr="005F202E" w14:paraId="77CD4583" w14:textId="77777777" w:rsidTr="003D2327">
        <w:tc>
          <w:tcPr>
            <w:tcW w:w="9350" w:type="dxa"/>
            <w:shd w:val="clear" w:color="auto" w:fill="FFFFFF"/>
          </w:tcPr>
          <w:p w14:paraId="340A3EFF" w14:textId="77777777" w:rsidR="005F202E" w:rsidRPr="005F202E" w:rsidRDefault="005F202E" w:rsidP="005F202E">
            <w:pPr>
              <w:rPr>
                <w:lang w:val="en-US"/>
              </w:rPr>
            </w:pPr>
            <w:r w:rsidRPr="005F202E">
              <w:rPr>
                <w:lang w:val="en-US"/>
              </w:rPr>
              <w:t>Implementation Status (check all that apply):</w:t>
            </w:r>
          </w:p>
          <w:p w14:paraId="081F7ECD"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Implemented</w:t>
            </w:r>
          </w:p>
          <w:p w14:paraId="3B5040DC"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Partially Implemented</w:t>
            </w:r>
          </w:p>
          <w:p w14:paraId="10D50F37"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Planned</w:t>
            </w:r>
          </w:p>
          <w:p w14:paraId="58B57BE8"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Alternative implementation</w:t>
            </w:r>
          </w:p>
          <w:p w14:paraId="455F65B2"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Not Applicable</w:t>
            </w:r>
          </w:p>
        </w:tc>
      </w:tr>
      <w:tr w:rsidR="005F202E" w:rsidRPr="005F202E" w14:paraId="1EB920E7" w14:textId="77777777" w:rsidTr="003D2327">
        <w:tc>
          <w:tcPr>
            <w:tcW w:w="9350" w:type="dxa"/>
            <w:shd w:val="clear" w:color="auto" w:fill="FFFFFF"/>
          </w:tcPr>
          <w:p w14:paraId="18F0A95B"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Corporate</w:t>
            </w:r>
          </w:p>
          <w:p w14:paraId="639DB7C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System Specific</w:t>
            </w:r>
          </w:p>
          <w:p w14:paraId="34A08EE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Service Provider Hybrid (Corporate and System Specific)</w:t>
            </w:r>
          </w:p>
          <w:p w14:paraId="0E9741E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Configured by Customer (Customer System Specific)</w:t>
            </w:r>
          </w:p>
          <w:p w14:paraId="5BC84323"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Provided by Customer (Customer System Specific)</w:t>
            </w:r>
          </w:p>
          <w:p w14:paraId="2CC47819"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Shared (Service Provider and Customer Responsibility)</w:t>
            </w:r>
          </w:p>
          <w:p w14:paraId="08401D85" w14:textId="77777777" w:rsidR="005F202E" w:rsidRPr="005F202E" w:rsidRDefault="005F202E" w:rsidP="005F202E">
            <w:pPr>
              <w:rPr>
                <w:lang w:val="en-US"/>
              </w:rPr>
            </w:pPr>
            <w:r w:rsidRPr="005F202E">
              <w:rPr>
                <w:rFonts w:ascii="Segoe UI Symbol" w:hAnsi="Segoe UI Symbol" w:cs="Segoe UI Symbol"/>
                <w:lang w:val="en-US"/>
              </w:rPr>
              <w:t>☐</w:t>
            </w:r>
            <w:r w:rsidRPr="005F202E">
              <w:rPr>
                <w:lang w:val="en-US"/>
              </w:rPr>
              <w:t xml:space="preserve"> Inherited from Pre-Existing Authorization for &lt;CSP Name here&gt;, Date of Authorization</w:t>
            </w:r>
          </w:p>
        </w:tc>
      </w:tr>
      <w:tr w:rsidR="005F202E" w:rsidRPr="005F202E" w14:paraId="31F56BB2" w14:textId="77777777" w:rsidTr="003D2327">
        <w:tc>
          <w:tcPr>
            <w:tcW w:w="9350" w:type="dxa"/>
            <w:shd w:val="clear" w:color="auto" w:fill="CCECFC"/>
          </w:tcPr>
          <w:p w14:paraId="3F30107D" w14:textId="77777777" w:rsidR="005F202E" w:rsidRPr="005F202E" w:rsidRDefault="005F202E" w:rsidP="005F202E">
            <w:pPr>
              <w:rPr>
                <w:lang w:val="en-US"/>
              </w:rPr>
            </w:pPr>
            <w:r w:rsidRPr="005F202E">
              <w:rPr>
                <w:b/>
                <w:lang w:val="en-US"/>
              </w:rPr>
              <w:t>SI-4 What is the solution and how is it implemented?</w:t>
            </w:r>
          </w:p>
        </w:tc>
      </w:tr>
      <w:tr w:rsidR="005F202E" w:rsidRPr="005F202E" w14:paraId="37C02B36" w14:textId="77777777" w:rsidTr="003D2327">
        <w:tc>
          <w:tcPr>
            <w:tcW w:w="9350" w:type="dxa"/>
            <w:shd w:val="clear" w:color="auto" w:fill="FFFFFF"/>
          </w:tcPr>
          <w:p w14:paraId="2F314ECD" w14:textId="77777777" w:rsidR="005F202E" w:rsidRPr="005F202E" w:rsidRDefault="005F202E" w:rsidP="005F202E">
            <w:pPr>
              <w:rPr>
                <w:lang w:val="en-US"/>
              </w:rPr>
            </w:pPr>
            <w:r w:rsidRPr="005F202E">
              <w:rPr>
                <w:lang w:val="en-US"/>
              </w:rPr>
              <w:t>Description of how SI-4 is implemented,</w:t>
            </w:r>
          </w:p>
          <w:p w14:paraId="11A8DEB9" w14:textId="77777777" w:rsidR="005F202E" w:rsidRPr="005F202E" w:rsidRDefault="005F202E" w:rsidP="005F202E">
            <w:pPr>
              <w:rPr>
                <w:lang w:val="en-US"/>
              </w:rPr>
            </w:pPr>
          </w:p>
          <w:p w14:paraId="1675274A" w14:textId="77777777" w:rsidR="005F202E" w:rsidRPr="005F202E" w:rsidRDefault="005F202E" w:rsidP="005F202E">
            <w:pPr>
              <w:rPr>
                <w:lang w:val="en-US"/>
              </w:rPr>
            </w:pPr>
            <w:r w:rsidRPr="005F202E">
              <w:rPr>
                <w:lang w:val="en-US"/>
              </w:rPr>
              <w:t xml:space="preserve">Customer Responsibilities </w:t>
            </w:r>
          </w:p>
          <w:p w14:paraId="277111AF" w14:textId="77777777" w:rsidR="005F202E" w:rsidRPr="005F202E" w:rsidRDefault="005F202E" w:rsidP="005F202E">
            <w:pPr>
              <w:rPr>
                <w:lang w:val="en-US"/>
              </w:rPr>
            </w:pPr>
          </w:p>
        </w:tc>
      </w:tr>
      <w:tr w:rsidR="005F202E" w:rsidRPr="005F202E" w14:paraId="4494530B" w14:textId="77777777" w:rsidTr="003D2327">
        <w:tc>
          <w:tcPr>
            <w:tcW w:w="9350" w:type="dxa"/>
            <w:shd w:val="clear" w:color="auto" w:fill="CCECFC"/>
          </w:tcPr>
          <w:p w14:paraId="624678C7" w14:textId="77777777" w:rsidR="005F202E" w:rsidRPr="005F202E" w:rsidRDefault="005F202E" w:rsidP="005F202E">
            <w:pPr>
              <w:rPr>
                <w:lang w:val="en-US"/>
              </w:rPr>
            </w:pPr>
            <w:r w:rsidRPr="005F202E">
              <w:rPr>
                <w:b/>
                <w:lang w:val="en-US"/>
              </w:rPr>
              <w:lastRenderedPageBreak/>
              <w:t>SI-4 Assessment Plan/Procedures</w:t>
            </w:r>
          </w:p>
        </w:tc>
      </w:tr>
      <w:tr w:rsidR="005F202E" w:rsidRPr="005F202E" w14:paraId="66CEEF93" w14:textId="77777777" w:rsidTr="003D2327">
        <w:tc>
          <w:tcPr>
            <w:tcW w:w="9350" w:type="dxa"/>
            <w:shd w:val="clear" w:color="auto" w:fill="FFFFFF"/>
          </w:tcPr>
          <w:p w14:paraId="0942A44B" w14:textId="77777777" w:rsidR="005F202E" w:rsidRPr="005F202E" w:rsidRDefault="005F202E" w:rsidP="005F202E">
            <w:pPr>
              <w:rPr>
                <w:b/>
                <w:lang w:val="en-US"/>
              </w:rPr>
            </w:pPr>
            <w:r w:rsidRPr="005F202E">
              <w:rPr>
                <w:b/>
                <w:lang w:val="en-US"/>
              </w:rPr>
              <w:t>Assessment Objective:</w:t>
            </w:r>
          </w:p>
          <w:p w14:paraId="5CA575CF" w14:textId="77777777" w:rsidR="005F202E" w:rsidRPr="005F202E" w:rsidRDefault="005F202E" w:rsidP="005F202E">
            <w:pPr>
              <w:rPr>
                <w:lang w:val="en-US"/>
              </w:rPr>
            </w:pPr>
            <w:r w:rsidRPr="005F202E">
              <w:rPr>
                <w:lang w:val="en-US"/>
              </w:rPr>
              <w:t>Determine if:</w:t>
            </w:r>
          </w:p>
          <w:p w14:paraId="52A5789D" w14:textId="77777777" w:rsidR="005F202E" w:rsidRPr="005F202E" w:rsidRDefault="005F202E" w:rsidP="00661E6D">
            <w:pPr>
              <w:numPr>
                <w:ilvl w:val="0"/>
                <w:numId w:val="290"/>
              </w:numPr>
              <w:rPr>
                <w:lang w:val="en-US"/>
              </w:rPr>
            </w:pPr>
            <w:r w:rsidRPr="005F202E">
              <w:rPr>
                <w:lang w:val="en-US"/>
              </w:rPr>
              <w:t xml:space="preserve">unauthorized use of the system is identified through techniques and </w:t>
            </w:r>
            <w:proofErr w:type="gramStart"/>
            <w:r w:rsidRPr="005F202E">
              <w:rPr>
                <w:lang w:val="en-US"/>
              </w:rPr>
              <w:t>methods;</w:t>
            </w:r>
            <w:proofErr w:type="gramEnd"/>
          </w:p>
          <w:p w14:paraId="311106E3" w14:textId="77777777" w:rsidR="005F202E" w:rsidRPr="005F202E" w:rsidRDefault="005F202E" w:rsidP="00661E6D">
            <w:pPr>
              <w:numPr>
                <w:ilvl w:val="0"/>
                <w:numId w:val="290"/>
              </w:numPr>
              <w:rPr>
                <w:lang w:val="en-US"/>
              </w:rPr>
            </w:pPr>
            <w:r w:rsidRPr="005F202E">
              <w:rPr>
                <w:lang w:val="en-US"/>
              </w:rPr>
              <w:t xml:space="preserve">the level of system monitoring activity is adjusted when there is a change in risk to organizational operations and assets, individuals, other organizations, or the </w:t>
            </w:r>
            <w:proofErr w:type="gramStart"/>
            <w:r w:rsidRPr="005F202E">
              <w:rPr>
                <w:lang w:val="en-US"/>
              </w:rPr>
              <w:t>Nation;</w:t>
            </w:r>
            <w:proofErr w:type="gramEnd"/>
          </w:p>
          <w:p w14:paraId="754202DC" w14:textId="77777777" w:rsidR="005F202E" w:rsidRPr="005F202E" w:rsidRDefault="005F202E" w:rsidP="00661E6D">
            <w:pPr>
              <w:numPr>
                <w:ilvl w:val="0"/>
                <w:numId w:val="290"/>
              </w:numPr>
              <w:rPr>
                <w:lang w:val="en-US"/>
              </w:rPr>
            </w:pPr>
            <w:r w:rsidRPr="005F202E">
              <w:rPr>
                <w:lang w:val="en-US"/>
              </w:rPr>
              <w:t>a legal opinion regarding system monitoring activities is obtained; and</w:t>
            </w:r>
          </w:p>
          <w:p w14:paraId="0074AE4F" w14:textId="77777777" w:rsidR="005F202E" w:rsidRPr="005F202E" w:rsidRDefault="005F202E" w:rsidP="00661E6D">
            <w:pPr>
              <w:numPr>
                <w:ilvl w:val="0"/>
                <w:numId w:val="290"/>
              </w:numPr>
              <w:rPr>
                <w:lang w:val="en-US"/>
              </w:rPr>
            </w:pPr>
            <w:r w:rsidRPr="005F202E">
              <w:rPr>
                <w:lang w:val="en-US"/>
              </w:rPr>
              <w:t>system monitoring information is provided to personnel or roles.</w:t>
            </w:r>
          </w:p>
          <w:p w14:paraId="174FADE5" w14:textId="77777777" w:rsidR="005F202E" w:rsidRPr="005F202E" w:rsidRDefault="005F202E" w:rsidP="005F202E">
            <w:pPr>
              <w:rPr>
                <w:lang w:val="en-US"/>
              </w:rPr>
            </w:pPr>
          </w:p>
        </w:tc>
      </w:tr>
      <w:tr w:rsidR="005F202E" w:rsidRPr="005F202E" w14:paraId="7B3FF692" w14:textId="77777777" w:rsidTr="003D2327">
        <w:tc>
          <w:tcPr>
            <w:tcW w:w="9350" w:type="dxa"/>
            <w:shd w:val="clear" w:color="auto" w:fill="FFFFFF"/>
          </w:tcPr>
          <w:p w14:paraId="2BC9C763" w14:textId="77777777" w:rsidR="005F202E" w:rsidRPr="005F202E" w:rsidRDefault="005F202E" w:rsidP="005F202E">
            <w:pPr>
              <w:rPr>
                <w:b/>
                <w:lang w:val="en-US"/>
              </w:rPr>
            </w:pPr>
            <w:r w:rsidRPr="005F202E">
              <w:rPr>
                <w:b/>
                <w:lang w:val="en-US"/>
              </w:rPr>
              <w:t>Assessment Procedures:</w:t>
            </w:r>
          </w:p>
          <w:p w14:paraId="76F2EF30" w14:textId="77777777" w:rsidR="005F202E" w:rsidRPr="005F202E" w:rsidRDefault="005F202E" w:rsidP="00661E6D">
            <w:pPr>
              <w:numPr>
                <w:ilvl w:val="0"/>
                <w:numId w:val="82"/>
              </w:numPr>
              <w:rPr>
                <w:lang w:val="en-US"/>
              </w:rPr>
            </w:pPr>
            <w:r w:rsidRPr="005F202E">
              <w:rPr>
                <w:b/>
                <w:lang w:val="en-US"/>
              </w:rPr>
              <w:t xml:space="preserve">EXAMINE: </w:t>
            </w:r>
            <w:r w:rsidRPr="005F202E">
              <w:rPr>
                <w:lang w:val="en-US"/>
              </w:rPr>
              <w:t>System and information integrity policy; system and information integrity procedures; procedures addressing system monitoring tools and techniques; continuous monitoring strategy; facility diagram/layout; system design documentation; system monitoring tools and techniques documentation; locations within the system where monitoring devices are deployed; system configuration settings and associated documentation; system security plan; other relevant documents or records.</w:t>
            </w:r>
          </w:p>
          <w:p w14:paraId="60CEF68D" w14:textId="77777777" w:rsidR="005F202E" w:rsidRPr="005F202E" w:rsidRDefault="005F202E" w:rsidP="00661E6D">
            <w:pPr>
              <w:numPr>
                <w:ilvl w:val="0"/>
                <w:numId w:val="68"/>
              </w:numPr>
              <w:rPr>
                <w:lang w:val="en-US"/>
              </w:rPr>
            </w:pPr>
            <w:r w:rsidRPr="005F202E">
              <w:rPr>
                <w:b/>
                <w:lang w:val="en-US"/>
              </w:rPr>
              <w:t xml:space="preserve">INTERVIEW: </w:t>
            </w:r>
            <w:r w:rsidRPr="005F202E">
              <w:rPr>
                <w:lang w:val="en-US"/>
              </w:rPr>
              <w:t>System/network administrators; organizational personnel with information security responsibilities; organizational personnel installing, configuring, and/or maintaining the system; organizational personnel responsible for monitoring the system.</w:t>
            </w:r>
          </w:p>
          <w:p w14:paraId="7ED571A2" w14:textId="77777777" w:rsidR="005F202E" w:rsidRPr="005F202E" w:rsidRDefault="005F202E" w:rsidP="00661E6D">
            <w:pPr>
              <w:numPr>
                <w:ilvl w:val="0"/>
                <w:numId w:val="71"/>
              </w:numPr>
              <w:rPr>
                <w:lang w:val="en-US"/>
              </w:rPr>
            </w:pPr>
            <w:r w:rsidRPr="005F202E">
              <w:rPr>
                <w:b/>
                <w:lang w:val="en-US"/>
              </w:rPr>
              <w:t xml:space="preserve">TEST: </w:t>
            </w:r>
            <w:r w:rsidRPr="005F202E">
              <w:rPr>
                <w:lang w:val="en-US"/>
              </w:rPr>
              <w:t>Organizational processes for system monitoring; mechanisms supporting and/or implementing system monitoring capabilities.</w:t>
            </w:r>
          </w:p>
          <w:p w14:paraId="5D756210" w14:textId="77777777" w:rsidR="005F202E" w:rsidRPr="005F202E" w:rsidRDefault="005F202E" w:rsidP="005F202E">
            <w:pPr>
              <w:rPr>
                <w:lang w:val="en-US"/>
              </w:rPr>
            </w:pPr>
          </w:p>
        </w:tc>
      </w:tr>
      <w:tr w:rsidR="005F202E" w:rsidRPr="005F202E" w14:paraId="2B6B65CB" w14:textId="77777777" w:rsidTr="003D2327">
        <w:tc>
          <w:tcPr>
            <w:tcW w:w="9350" w:type="dxa"/>
            <w:shd w:val="clear" w:color="auto" w:fill="CCECFC"/>
          </w:tcPr>
          <w:p w14:paraId="5FE33B6B" w14:textId="77777777" w:rsidR="005F202E" w:rsidRPr="005F202E" w:rsidRDefault="005F202E" w:rsidP="005F202E">
            <w:pPr>
              <w:rPr>
                <w:lang w:val="en-US"/>
              </w:rPr>
            </w:pPr>
            <w:r w:rsidRPr="005F202E">
              <w:rPr>
                <w:b/>
                <w:lang w:val="en-US"/>
              </w:rPr>
              <w:t>SI-4 Assessment Results</w:t>
            </w:r>
          </w:p>
        </w:tc>
      </w:tr>
      <w:tr w:rsidR="005F202E" w:rsidRPr="005F202E" w14:paraId="6A7A4D6C" w14:textId="77777777" w:rsidTr="003D2327">
        <w:tc>
          <w:tcPr>
            <w:tcW w:w="9350" w:type="dxa"/>
            <w:shd w:val="clear" w:color="auto" w:fill="FFFFFF"/>
          </w:tcPr>
          <w:p w14:paraId="522CE221" w14:textId="77777777" w:rsidR="005F202E" w:rsidRPr="005F202E" w:rsidRDefault="005F202E" w:rsidP="005F202E">
            <w:pPr>
              <w:rPr>
                <w:lang w:val="en-US"/>
              </w:rPr>
            </w:pPr>
            <w:r w:rsidRPr="005F202E">
              <w:rPr>
                <w:lang w:val="en-US"/>
              </w:rPr>
              <w:lastRenderedPageBreak/>
              <w:t>Description of observations and evidence</w:t>
            </w:r>
          </w:p>
          <w:p w14:paraId="1EEBED79" w14:textId="77777777" w:rsidR="005F202E" w:rsidRPr="005F202E" w:rsidRDefault="005F202E" w:rsidP="005F202E">
            <w:pPr>
              <w:rPr>
                <w:lang w:val="en-US"/>
              </w:rPr>
            </w:pPr>
            <w:r w:rsidRPr="005F202E">
              <w:rPr>
                <w:lang w:val="en-US"/>
              </w:rPr>
              <w:t xml:space="preserve">Final status:  Implemented/Other than </w:t>
            </w:r>
            <w:proofErr w:type="gramStart"/>
            <w:r w:rsidRPr="005F202E">
              <w:rPr>
                <w:lang w:val="en-US"/>
              </w:rPr>
              <w:t>implemented</w:t>
            </w:r>
            <w:proofErr w:type="gramEnd"/>
          </w:p>
          <w:p w14:paraId="5C01FA7F" w14:textId="77777777" w:rsidR="005F202E" w:rsidRPr="005F202E" w:rsidRDefault="005F202E" w:rsidP="005F202E">
            <w:pPr>
              <w:rPr>
                <w:lang w:val="en-US"/>
              </w:rPr>
            </w:pPr>
            <w:r w:rsidRPr="005F202E">
              <w:rPr>
                <w:lang w:val="en-US"/>
              </w:rPr>
              <w:t xml:space="preserve">If other than implemented, description of weakness and risk to the </w:t>
            </w:r>
            <w:proofErr w:type="gramStart"/>
            <w:r w:rsidRPr="005F202E">
              <w:rPr>
                <w:lang w:val="en-US"/>
              </w:rPr>
              <w:t>system</w:t>
            </w:r>
            <w:proofErr w:type="gramEnd"/>
          </w:p>
          <w:p w14:paraId="52F3B52C" w14:textId="77777777" w:rsidR="005F202E" w:rsidRPr="005F202E" w:rsidRDefault="005F202E" w:rsidP="005F202E">
            <w:pPr>
              <w:rPr>
                <w:lang w:val="en-US"/>
              </w:rPr>
            </w:pPr>
          </w:p>
        </w:tc>
      </w:tr>
      <w:tr w:rsidR="005F202E" w:rsidRPr="005F202E" w14:paraId="1D5E12BB" w14:textId="77777777" w:rsidTr="003D2327">
        <w:tc>
          <w:tcPr>
            <w:tcW w:w="9350" w:type="dxa"/>
            <w:shd w:val="clear" w:color="auto" w:fill="CCECFC"/>
          </w:tcPr>
          <w:p w14:paraId="70F90C69" w14:textId="77777777" w:rsidR="005F202E" w:rsidRPr="005F202E" w:rsidRDefault="005F202E" w:rsidP="005F202E">
            <w:pPr>
              <w:rPr>
                <w:lang w:val="en-US"/>
              </w:rPr>
            </w:pPr>
            <w:r w:rsidRPr="005F202E">
              <w:rPr>
                <w:b/>
                <w:lang w:val="en-US"/>
              </w:rPr>
              <w:t>SI-4 Remediation Plan</w:t>
            </w:r>
          </w:p>
        </w:tc>
      </w:tr>
      <w:tr w:rsidR="005F202E" w:rsidRPr="005F202E" w14:paraId="3208BE22" w14:textId="77777777" w:rsidTr="003D2327">
        <w:tc>
          <w:tcPr>
            <w:tcW w:w="9350" w:type="dxa"/>
            <w:shd w:val="clear" w:color="auto" w:fill="FFFFFF"/>
          </w:tcPr>
          <w:p w14:paraId="3D0149B4" w14:textId="77777777" w:rsidR="005F202E" w:rsidRPr="005F202E" w:rsidRDefault="005F202E" w:rsidP="005F202E">
            <w:pPr>
              <w:rPr>
                <w:lang w:val="en-US"/>
              </w:rPr>
            </w:pPr>
            <w:r w:rsidRPr="005F202E">
              <w:rPr>
                <w:lang w:val="en-US"/>
              </w:rPr>
              <w:t>Define remediation plans to correct risks identified with this control requirement.</w:t>
            </w:r>
          </w:p>
          <w:p w14:paraId="757559F3" w14:textId="77777777" w:rsidR="005F202E" w:rsidRPr="005F202E" w:rsidRDefault="005F202E" w:rsidP="005F202E">
            <w:pPr>
              <w:rPr>
                <w:lang w:val="en-US"/>
              </w:rPr>
            </w:pPr>
          </w:p>
        </w:tc>
      </w:tr>
    </w:tbl>
    <w:p w14:paraId="1472E5C3" w14:textId="77777777" w:rsidR="005F202E" w:rsidRPr="005F202E" w:rsidRDefault="005F202E" w:rsidP="005F202E">
      <w:pPr>
        <w:rPr>
          <w:b/>
          <w:lang w:val="en-US"/>
        </w:rPr>
        <w:sectPr w:rsidR="005F202E" w:rsidRPr="005F202E">
          <w:pgSz w:w="12240" w:h="15840"/>
          <w:pgMar w:top="1944" w:right="1440" w:bottom="1728" w:left="1440" w:header="504" w:footer="504" w:gutter="0"/>
          <w:cols w:space="720"/>
        </w:sectPr>
      </w:pPr>
    </w:p>
    <w:p w14:paraId="16E5214A" w14:textId="0C1CA33F" w:rsidR="005F202E" w:rsidRPr="005F202E" w:rsidRDefault="008D08C7" w:rsidP="00661E6D">
      <w:pPr>
        <w:pStyle w:val="Heading1"/>
        <w:rPr>
          <w:lang w:val="en-US"/>
        </w:rPr>
      </w:pPr>
      <w:bookmarkStart w:id="53" w:name="_heading=h.4f1mdlm" w:colFirst="0" w:colLast="0"/>
      <w:bookmarkStart w:id="54" w:name="_Toc138947897"/>
      <w:bookmarkEnd w:id="53"/>
      <w:r>
        <w:rPr>
          <w:lang w:val="en-US"/>
        </w:rPr>
        <w:lastRenderedPageBreak/>
        <w:t xml:space="preserve">Section </w:t>
      </w:r>
      <w:r w:rsidR="005F202E" w:rsidRPr="005F202E">
        <w:rPr>
          <w:lang w:val="en-US"/>
        </w:rPr>
        <w:t>2.0 FedRAMP LI-SaaS Assessment Results</w:t>
      </w:r>
      <w:bookmarkEnd w:id="54"/>
      <w:r w:rsidR="005F202E" w:rsidRPr="005F202E">
        <w:rPr>
          <w:lang w:val="en-US"/>
        </w:rPr>
        <w:t xml:space="preserve"> </w:t>
      </w:r>
    </w:p>
    <w:p w14:paraId="6F3AD73E" w14:textId="77777777" w:rsidR="005F202E" w:rsidRPr="005F202E" w:rsidRDefault="005F202E" w:rsidP="005F202E">
      <w:pPr>
        <w:rPr>
          <w:lang w:val="en-US"/>
        </w:rPr>
      </w:pPr>
      <w:r w:rsidRPr="005F202E">
        <w:rPr>
          <w:lang w:val="en-US"/>
        </w:rPr>
        <w:t>The assessment was performed by &lt;assessor&gt; and took place between &lt;</w:t>
      </w:r>
      <w:r w:rsidRPr="005F202E">
        <w:rPr>
          <w:i/>
          <w:lang w:val="en-US"/>
        </w:rPr>
        <w:t>date</w:t>
      </w:r>
      <w:r w:rsidRPr="005F202E">
        <w:rPr>
          <w:lang w:val="en-US"/>
        </w:rPr>
        <w:t>&gt; and &lt;</w:t>
      </w:r>
      <w:r w:rsidRPr="005F202E">
        <w:rPr>
          <w:i/>
          <w:lang w:val="en-US"/>
        </w:rPr>
        <w:t>date</w:t>
      </w:r>
      <w:r w:rsidRPr="005F202E">
        <w:rPr>
          <w:lang w:val="en-US"/>
        </w:rPr>
        <w:t xml:space="preserve">&gt;.  The assessment was conducted in accordance with the assessment plans/procedures defined in this FedRAMP </w:t>
      </w:r>
      <w:r w:rsidRPr="005F202E">
        <w:rPr>
          <w:i/>
          <w:lang w:val="en-US"/>
        </w:rPr>
        <w:t xml:space="preserve">Tailored </w:t>
      </w:r>
      <w:r w:rsidRPr="005F202E">
        <w:rPr>
          <w:lang w:val="en-US"/>
        </w:rPr>
        <w:t>LI-SaaS Framework.  All assessment activities documented to occur as described in the assessment plan &lt;</w:t>
      </w:r>
      <w:r w:rsidRPr="005F202E">
        <w:rPr>
          <w:i/>
          <w:lang w:val="en-US"/>
        </w:rPr>
        <w:t>did / did not</w:t>
      </w:r>
      <w:r w:rsidRPr="005F202E">
        <w:rPr>
          <w:lang w:val="en-US"/>
        </w:rPr>
        <w:t>&gt; take place as described. &lt;</w:t>
      </w:r>
      <w:r w:rsidRPr="005F202E">
        <w:rPr>
          <w:i/>
          <w:lang w:val="en-US"/>
        </w:rPr>
        <w:t>describe exceptions as applicable</w:t>
      </w:r>
      <w:r w:rsidRPr="005F202E">
        <w:rPr>
          <w:lang w:val="en-US"/>
        </w:rPr>
        <w:t>&gt;.</w:t>
      </w:r>
    </w:p>
    <w:p w14:paraId="3F604AAD" w14:textId="77777777" w:rsidR="005F202E" w:rsidRPr="005F202E" w:rsidRDefault="005F202E" w:rsidP="005F202E">
      <w:pPr>
        <w:rPr>
          <w:lang w:val="en-US"/>
        </w:rPr>
        <w:sectPr w:rsidR="005F202E" w:rsidRPr="005F202E">
          <w:pgSz w:w="12240" w:h="15840"/>
          <w:pgMar w:top="1944" w:right="1440" w:bottom="1728" w:left="1440" w:header="504" w:footer="504" w:gutter="0"/>
          <w:cols w:space="720"/>
        </w:sectPr>
      </w:pPr>
      <w:r w:rsidRPr="005F202E">
        <w:rPr>
          <w:lang w:val="en-US"/>
        </w:rPr>
        <w:t>Table A-4, Summary of Assessment Results, represents the aggregate risk identified from the FedRAMP assessment. This table should include all risks, including the risks identified in</w:t>
      </w:r>
      <w:r w:rsidRPr="005F202E">
        <w:rPr>
          <w:i/>
          <w:u w:val="single"/>
          <w:lang w:val="en-US"/>
        </w:rPr>
        <w:t xml:space="preserve"> all vulnerability scans.</w:t>
      </w:r>
      <w:r w:rsidRPr="005F202E">
        <w:rPr>
          <w:lang w:val="en-US"/>
        </w:rPr>
        <w:t xml:space="preserve"> </w:t>
      </w:r>
    </w:p>
    <w:p w14:paraId="6C1DB0ED" w14:textId="77777777" w:rsidR="005F202E" w:rsidRPr="005F202E" w:rsidRDefault="005F202E" w:rsidP="005F202E">
      <w:pPr>
        <w:rPr>
          <w:lang w:val="en-US"/>
        </w:rPr>
      </w:pPr>
    </w:p>
    <w:p w14:paraId="4A196B62" w14:textId="77777777" w:rsidR="005F202E" w:rsidRPr="005F202E" w:rsidRDefault="005F202E" w:rsidP="005F202E">
      <w:pPr>
        <w:rPr>
          <w:b/>
          <w:lang w:val="en-US"/>
        </w:rPr>
      </w:pPr>
      <w:bookmarkStart w:id="55" w:name="_heading=h.2u6wntf" w:colFirst="0" w:colLast="0"/>
      <w:bookmarkEnd w:id="55"/>
      <w:proofErr w:type="gramStart"/>
      <w:r w:rsidRPr="005F202E">
        <w:rPr>
          <w:i/>
          <w:lang w:val="en-US"/>
        </w:rPr>
        <w:t>Table  A</w:t>
      </w:r>
      <w:proofErr w:type="gramEnd"/>
      <w:r w:rsidRPr="005F202E">
        <w:rPr>
          <w:i/>
          <w:lang w:val="en-US"/>
        </w:rPr>
        <w:t>-4.  Summary of Assessment Results</w:t>
      </w:r>
    </w:p>
    <w:tbl>
      <w:tblPr>
        <w:tblW w:w="10800" w:type="dxa"/>
        <w:tblBorders>
          <w:top w:val="nil"/>
          <w:left w:val="nil"/>
          <w:bottom w:val="nil"/>
          <w:right w:val="nil"/>
          <w:insideH w:val="nil"/>
          <w:insideV w:val="nil"/>
        </w:tblBorders>
        <w:tblLayout w:type="fixed"/>
        <w:tblLook w:val="0000" w:firstRow="0" w:lastRow="0" w:firstColumn="0" w:lastColumn="0" w:noHBand="0" w:noVBand="0"/>
      </w:tblPr>
      <w:tblGrid>
        <w:gridCol w:w="2940"/>
        <w:gridCol w:w="2620"/>
        <w:gridCol w:w="2620"/>
        <w:gridCol w:w="2620"/>
      </w:tblGrid>
      <w:tr w:rsidR="005F202E" w:rsidRPr="005F202E" w14:paraId="1A22126D" w14:textId="77777777" w:rsidTr="00BA4E19">
        <w:trPr>
          <w:trHeight w:val="575"/>
        </w:trPr>
        <w:tc>
          <w:tcPr>
            <w:tcW w:w="2940" w:type="dxa"/>
            <w:tcBorders>
              <w:top w:val="single" w:sz="8" w:space="0" w:color="000000"/>
              <w:left w:val="single" w:sz="8" w:space="0" w:color="000000"/>
              <w:bottom w:val="single" w:sz="8" w:space="0" w:color="000000"/>
              <w:right w:val="single" w:sz="8" w:space="0" w:color="000000"/>
            </w:tcBorders>
            <w:shd w:val="clear" w:color="auto" w:fill="1A4480" w:themeFill="accent4"/>
            <w:tcMar>
              <w:top w:w="100" w:type="dxa"/>
              <w:left w:w="100" w:type="dxa"/>
              <w:bottom w:w="100" w:type="dxa"/>
              <w:right w:w="100" w:type="dxa"/>
            </w:tcMar>
          </w:tcPr>
          <w:p w14:paraId="4C396F09" w14:textId="77777777" w:rsidR="005F202E" w:rsidRPr="00BA4E19" w:rsidRDefault="005F202E" w:rsidP="005F202E">
            <w:pPr>
              <w:rPr>
                <w:b/>
                <w:color w:val="FFFFFF" w:themeColor="background1"/>
                <w:lang w:val="en-US"/>
              </w:rPr>
            </w:pPr>
            <w:r w:rsidRPr="00BA4E19">
              <w:rPr>
                <w:b/>
                <w:color w:val="FFFFFF" w:themeColor="background1"/>
                <w:lang w:val="en-US"/>
              </w:rPr>
              <w:t>Category</w:t>
            </w:r>
          </w:p>
        </w:tc>
        <w:tc>
          <w:tcPr>
            <w:tcW w:w="2620" w:type="dxa"/>
            <w:tcBorders>
              <w:top w:val="single" w:sz="8" w:space="0" w:color="000000"/>
              <w:left w:val="nil"/>
              <w:bottom w:val="single" w:sz="8" w:space="0" w:color="000000"/>
              <w:right w:val="single" w:sz="8" w:space="0" w:color="000000"/>
            </w:tcBorders>
            <w:shd w:val="clear" w:color="auto" w:fill="1A4480" w:themeFill="accent4"/>
            <w:tcMar>
              <w:top w:w="100" w:type="dxa"/>
              <w:left w:w="100" w:type="dxa"/>
              <w:bottom w:w="100" w:type="dxa"/>
              <w:right w:w="100" w:type="dxa"/>
            </w:tcMar>
          </w:tcPr>
          <w:p w14:paraId="52657D57" w14:textId="77777777" w:rsidR="005F202E" w:rsidRPr="00BA4E19" w:rsidRDefault="005F202E" w:rsidP="005F202E">
            <w:pPr>
              <w:rPr>
                <w:b/>
                <w:color w:val="FFFFFF" w:themeColor="background1"/>
                <w:lang w:val="en-US"/>
              </w:rPr>
            </w:pPr>
            <w:r w:rsidRPr="00BA4E19">
              <w:rPr>
                <w:b/>
                <w:color w:val="FFFFFF" w:themeColor="background1"/>
                <w:lang w:val="en-US"/>
              </w:rPr>
              <w:t>Total</w:t>
            </w:r>
          </w:p>
        </w:tc>
        <w:tc>
          <w:tcPr>
            <w:tcW w:w="2620" w:type="dxa"/>
            <w:tcBorders>
              <w:top w:val="single" w:sz="8" w:space="0" w:color="000000"/>
              <w:left w:val="nil"/>
              <w:bottom w:val="single" w:sz="8" w:space="0" w:color="000000"/>
              <w:right w:val="single" w:sz="8" w:space="0" w:color="000000"/>
            </w:tcBorders>
            <w:shd w:val="clear" w:color="auto" w:fill="1A4480" w:themeFill="accent4"/>
            <w:tcMar>
              <w:top w:w="100" w:type="dxa"/>
              <w:left w:w="100" w:type="dxa"/>
              <w:bottom w:w="100" w:type="dxa"/>
              <w:right w:w="100" w:type="dxa"/>
            </w:tcMar>
          </w:tcPr>
          <w:p w14:paraId="1A8660FA" w14:textId="77777777" w:rsidR="005F202E" w:rsidRPr="00BA4E19" w:rsidRDefault="005F202E" w:rsidP="005F202E">
            <w:pPr>
              <w:rPr>
                <w:b/>
                <w:color w:val="FFFFFF" w:themeColor="background1"/>
                <w:lang w:val="en-US"/>
              </w:rPr>
            </w:pPr>
            <w:r w:rsidRPr="00BA4E19">
              <w:rPr>
                <w:b/>
                <w:color w:val="FFFFFF" w:themeColor="background1"/>
                <w:lang w:val="en-US"/>
              </w:rPr>
              <w:t>Operational Requirement</w:t>
            </w:r>
          </w:p>
        </w:tc>
        <w:tc>
          <w:tcPr>
            <w:tcW w:w="2620" w:type="dxa"/>
            <w:tcBorders>
              <w:top w:val="single" w:sz="8" w:space="0" w:color="000000"/>
              <w:left w:val="nil"/>
              <w:bottom w:val="single" w:sz="8" w:space="0" w:color="000000"/>
              <w:right w:val="single" w:sz="8" w:space="0" w:color="000000"/>
            </w:tcBorders>
            <w:shd w:val="clear" w:color="auto" w:fill="1A4480" w:themeFill="accent4"/>
            <w:tcMar>
              <w:top w:w="100" w:type="dxa"/>
              <w:left w:w="100" w:type="dxa"/>
              <w:bottom w:w="100" w:type="dxa"/>
              <w:right w:w="100" w:type="dxa"/>
            </w:tcMar>
          </w:tcPr>
          <w:p w14:paraId="30431FA7" w14:textId="77777777" w:rsidR="005F202E" w:rsidRPr="00BA4E19" w:rsidRDefault="005F202E" w:rsidP="005F202E">
            <w:pPr>
              <w:rPr>
                <w:b/>
                <w:color w:val="FFFFFF" w:themeColor="background1"/>
                <w:lang w:val="en-US"/>
              </w:rPr>
            </w:pPr>
            <w:r w:rsidRPr="00BA4E19">
              <w:rPr>
                <w:b/>
                <w:color w:val="FFFFFF" w:themeColor="background1"/>
                <w:lang w:val="en-US"/>
              </w:rPr>
              <w:t>Vendor Dependency</w:t>
            </w:r>
          </w:p>
        </w:tc>
      </w:tr>
      <w:tr w:rsidR="005F202E" w:rsidRPr="005F202E" w14:paraId="4A52B5C3" w14:textId="77777777" w:rsidTr="003D2327">
        <w:trPr>
          <w:trHeight w:val="59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29A163" w14:textId="77777777" w:rsidR="005F202E" w:rsidRPr="005F202E" w:rsidRDefault="005F202E" w:rsidP="005F202E">
            <w:pPr>
              <w:rPr>
                <w:lang w:val="en-US"/>
              </w:rPr>
            </w:pPr>
            <w:r w:rsidRPr="005F202E">
              <w:rPr>
                <w:lang w:val="en-US"/>
              </w:rPr>
              <w:t>High</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602118DF" w14:textId="77777777" w:rsidR="005F202E" w:rsidRPr="005F202E" w:rsidRDefault="005F202E" w:rsidP="005F202E">
            <w:pPr>
              <w:rPr>
                <w:lang w:val="en-US"/>
              </w:rPr>
            </w:pPr>
            <w:r w:rsidRPr="005F202E">
              <w:rPr>
                <w:lang w:val="en-US"/>
              </w:rPr>
              <w:t>[Number]</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70C40EE8" w14:textId="77777777" w:rsidR="005F202E" w:rsidRPr="005F202E" w:rsidRDefault="005F202E" w:rsidP="005F202E">
            <w:pPr>
              <w:rPr>
                <w:lang w:val="en-US"/>
              </w:rPr>
            </w:pPr>
            <w:r w:rsidRPr="005F202E">
              <w:rPr>
                <w:lang w:val="en-US"/>
              </w:rPr>
              <w:t>N/A</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2C7CC9B3" w14:textId="77777777" w:rsidR="005F202E" w:rsidRPr="005F202E" w:rsidRDefault="005F202E" w:rsidP="005F202E">
            <w:pPr>
              <w:rPr>
                <w:lang w:val="en-US"/>
              </w:rPr>
            </w:pPr>
            <w:r w:rsidRPr="005F202E">
              <w:rPr>
                <w:lang w:val="en-US"/>
              </w:rPr>
              <w:t>N/A</w:t>
            </w:r>
          </w:p>
        </w:tc>
      </w:tr>
      <w:tr w:rsidR="005F202E" w:rsidRPr="005F202E" w14:paraId="5E333EA9" w14:textId="77777777" w:rsidTr="003D2327">
        <w:trPr>
          <w:trHeight w:val="59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13DC98" w14:textId="77777777" w:rsidR="005F202E" w:rsidRPr="005F202E" w:rsidRDefault="005F202E" w:rsidP="005F202E">
            <w:pPr>
              <w:rPr>
                <w:lang w:val="en-US"/>
              </w:rPr>
            </w:pPr>
            <w:r w:rsidRPr="005F202E">
              <w:rPr>
                <w:lang w:val="en-US"/>
              </w:rPr>
              <w:t>High risk adjusted to Moderate</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2F029C7F" w14:textId="77777777" w:rsidR="005F202E" w:rsidRPr="005F202E" w:rsidRDefault="005F202E" w:rsidP="005F202E">
            <w:pPr>
              <w:rPr>
                <w:lang w:val="en-US"/>
              </w:rPr>
            </w:pPr>
            <w:r w:rsidRPr="005F202E">
              <w:rPr>
                <w:lang w:val="en-US"/>
              </w:rPr>
              <w:t>[Number]</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123A6F7C" w14:textId="77777777" w:rsidR="005F202E" w:rsidRPr="005F202E" w:rsidRDefault="005F202E" w:rsidP="005F202E">
            <w:pPr>
              <w:rPr>
                <w:lang w:val="en-US"/>
              </w:rPr>
            </w:pPr>
            <w:r w:rsidRPr="005F202E">
              <w:rPr>
                <w:lang w:val="en-US"/>
              </w:rPr>
              <w:t>[Number]</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66D39620" w14:textId="77777777" w:rsidR="005F202E" w:rsidRPr="005F202E" w:rsidRDefault="005F202E" w:rsidP="005F202E">
            <w:pPr>
              <w:rPr>
                <w:lang w:val="en-US"/>
              </w:rPr>
            </w:pPr>
            <w:r w:rsidRPr="005F202E">
              <w:rPr>
                <w:lang w:val="en-US"/>
              </w:rPr>
              <w:t>[Number]</w:t>
            </w:r>
          </w:p>
        </w:tc>
      </w:tr>
      <w:tr w:rsidR="005F202E" w:rsidRPr="005F202E" w14:paraId="1BA20D37" w14:textId="77777777" w:rsidTr="003D2327">
        <w:trPr>
          <w:trHeight w:val="59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F7CEF4" w14:textId="77777777" w:rsidR="005F202E" w:rsidRPr="005F202E" w:rsidRDefault="005F202E" w:rsidP="005F202E">
            <w:pPr>
              <w:rPr>
                <w:lang w:val="en-US"/>
              </w:rPr>
            </w:pPr>
            <w:r w:rsidRPr="005F202E">
              <w:rPr>
                <w:lang w:val="en-US"/>
              </w:rPr>
              <w:t>Moderate</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33CB669F" w14:textId="77777777" w:rsidR="005F202E" w:rsidRPr="005F202E" w:rsidRDefault="005F202E" w:rsidP="005F202E">
            <w:pPr>
              <w:rPr>
                <w:lang w:val="en-US"/>
              </w:rPr>
            </w:pPr>
            <w:r w:rsidRPr="005F202E">
              <w:rPr>
                <w:lang w:val="en-US"/>
              </w:rPr>
              <w:t>[Number]</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1D2C9E88" w14:textId="77777777" w:rsidR="005F202E" w:rsidRPr="005F202E" w:rsidRDefault="005F202E" w:rsidP="005F202E">
            <w:pPr>
              <w:rPr>
                <w:lang w:val="en-US"/>
              </w:rPr>
            </w:pPr>
            <w:r w:rsidRPr="005F202E">
              <w:rPr>
                <w:lang w:val="en-US"/>
              </w:rPr>
              <w:t>[Number]</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53CA86CB" w14:textId="77777777" w:rsidR="005F202E" w:rsidRPr="005F202E" w:rsidRDefault="005F202E" w:rsidP="005F202E">
            <w:pPr>
              <w:rPr>
                <w:lang w:val="en-US"/>
              </w:rPr>
            </w:pPr>
            <w:r w:rsidRPr="005F202E">
              <w:rPr>
                <w:lang w:val="en-US"/>
              </w:rPr>
              <w:t>[Number]</w:t>
            </w:r>
          </w:p>
        </w:tc>
      </w:tr>
      <w:tr w:rsidR="005F202E" w:rsidRPr="005F202E" w14:paraId="3FBE00E0" w14:textId="77777777" w:rsidTr="003D2327">
        <w:trPr>
          <w:trHeight w:val="59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E1A6F0" w14:textId="77777777" w:rsidR="005F202E" w:rsidRPr="005F202E" w:rsidRDefault="005F202E" w:rsidP="005F202E">
            <w:pPr>
              <w:rPr>
                <w:lang w:val="en-US"/>
              </w:rPr>
            </w:pPr>
            <w:r w:rsidRPr="005F202E">
              <w:rPr>
                <w:lang w:val="en-US"/>
              </w:rPr>
              <w:t>High risk adjusted to Low</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15CE0242" w14:textId="77777777" w:rsidR="005F202E" w:rsidRPr="005F202E" w:rsidRDefault="005F202E" w:rsidP="005F202E">
            <w:pPr>
              <w:rPr>
                <w:lang w:val="en-US"/>
              </w:rPr>
            </w:pPr>
            <w:r w:rsidRPr="005F202E">
              <w:rPr>
                <w:lang w:val="en-US"/>
              </w:rPr>
              <w:t>[Number]</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1B3952E1" w14:textId="77777777" w:rsidR="005F202E" w:rsidRPr="005F202E" w:rsidRDefault="005F202E" w:rsidP="005F202E">
            <w:pPr>
              <w:rPr>
                <w:lang w:val="en-US"/>
              </w:rPr>
            </w:pPr>
            <w:r w:rsidRPr="005F202E">
              <w:rPr>
                <w:lang w:val="en-US"/>
              </w:rPr>
              <w:t>[Number]</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012D3E5C" w14:textId="77777777" w:rsidR="005F202E" w:rsidRPr="005F202E" w:rsidRDefault="005F202E" w:rsidP="005F202E">
            <w:pPr>
              <w:rPr>
                <w:lang w:val="en-US"/>
              </w:rPr>
            </w:pPr>
            <w:r w:rsidRPr="005F202E">
              <w:rPr>
                <w:lang w:val="en-US"/>
              </w:rPr>
              <w:t>[Number]</w:t>
            </w:r>
          </w:p>
        </w:tc>
      </w:tr>
      <w:tr w:rsidR="005F202E" w:rsidRPr="005F202E" w14:paraId="0CD2D661" w14:textId="77777777" w:rsidTr="003D2327">
        <w:trPr>
          <w:trHeight w:val="59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3466B7" w14:textId="77777777" w:rsidR="005F202E" w:rsidRPr="005F202E" w:rsidRDefault="005F202E" w:rsidP="005F202E">
            <w:pPr>
              <w:rPr>
                <w:lang w:val="en-US"/>
              </w:rPr>
            </w:pPr>
            <w:r w:rsidRPr="005F202E">
              <w:rPr>
                <w:lang w:val="en-US"/>
              </w:rPr>
              <w:t>Moderate risk adjusted to Low</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305581E1" w14:textId="77777777" w:rsidR="005F202E" w:rsidRPr="005F202E" w:rsidRDefault="005F202E" w:rsidP="005F202E">
            <w:pPr>
              <w:rPr>
                <w:lang w:val="en-US"/>
              </w:rPr>
            </w:pPr>
            <w:r w:rsidRPr="005F202E">
              <w:rPr>
                <w:lang w:val="en-US"/>
              </w:rPr>
              <w:t>[Number]</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5B6450E8" w14:textId="77777777" w:rsidR="005F202E" w:rsidRPr="005F202E" w:rsidRDefault="005F202E" w:rsidP="005F202E">
            <w:pPr>
              <w:rPr>
                <w:lang w:val="en-US"/>
              </w:rPr>
            </w:pPr>
            <w:r w:rsidRPr="005F202E">
              <w:rPr>
                <w:lang w:val="en-US"/>
              </w:rPr>
              <w:t>[Number]</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3280A8A7" w14:textId="77777777" w:rsidR="005F202E" w:rsidRPr="005F202E" w:rsidRDefault="005F202E" w:rsidP="005F202E">
            <w:pPr>
              <w:rPr>
                <w:lang w:val="en-US"/>
              </w:rPr>
            </w:pPr>
            <w:r w:rsidRPr="005F202E">
              <w:rPr>
                <w:lang w:val="en-US"/>
              </w:rPr>
              <w:t>[Number]</w:t>
            </w:r>
          </w:p>
        </w:tc>
      </w:tr>
      <w:tr w:rsidR="005F202E" w:rsidRPr="005F202E" w14:paraId="390D6E13" w14:textId="77777777" w:rsidTr="003D2327">
        <w:trPr>
          <w:trHeight w:val="590"/>
        </w:trPr>
        <w:tc>
          <w:tcPr>
            <w:tcW w:w="29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76F433" w14:textId="77777777" w:rsidR="005F202E" w:rsidRPr="005F202E" w:rsidRDefault="005F202E" w:rsidP="005F202E">
            <w:pPr>
              <w:rPr>
                <w:lang w:val="en-US"/>
              </w:rPr>
            </w:pPr>
            <w:r w:rsidRPr="005F202E">
              <w:rPr>
                <w:lang w:val="en-US"/>
              </w:rPr>
              <w:lastRenderedPageBreak/>
              <w:t>Low</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6182FB67" w14:textId="77777777" w:rsidR="005F202E" w:rsidRPr="005F202E" w:rsidRDefault="005F202E" w:rsidP="005F202E">
            <w:pPr>
              <w:rPr>
                <w:lang w:val="en-US"/>
              </w:rPr>
            </w:pPr>
            <w:r w:rsidRPr="005F202E">
              <w:rPr>
                <w:lang w:val="en-US"/>
              </w:rPr>
              <w:t>[Number]</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78F38511" w14:textId="77777777" w:rsidR="005F202E" w:rsidRPr="005F202E" w:rsidRDefault="005F202E" w:rsidP="005F202E">
            <w:pPr>
              <w:rPr>
                <w:lang w:val="en-US"/>
              </w:rPr>
            </w:pPr>
            <w:r w:rsidRPr="005F202E">
              <w:rPr>
                <w:lang w:val="en-US"/>
              </w:rPr>
              <w:t>[Number]</w:t>
            </w:r>
          </w:p>
        </w:tc>
        <w:tc>
          <w:tcPr>
            <w:tcW w:w="2620" w:type="dxa"/>
            <w:tcBorders>
              <w:top w:val="nil"/>
              <w:left w:val="nil"/>
              <w:bottom w:val="single" w:sz="8" w:space="0" w:color="000000"/>
              <w:right w:val="single" w:sz="8" w:space="0" w:color="000000"/>
            </w:tcBorders>
            <w:tcMar>
              <w:top w:w="100" w:type="dxa"/>
              <w:left w:w="100" w:type="dxa"/>
              <w:bottom w:w="100" w:type="dxa"/>
              <w:right w:w="100" w:type="dxa"/>
            </w:tcMar>
          </w:tcPr>
          <w:p w14:paraId="3144D789" w14:textId="77777777" w:rsidR="005F202E" w:rsidRPr="005F202E" w:rsidRDefault="005F202E" w:rsidP="005F202E">
            <w:pPr>
              <w:rPr>
                <w:lang w:val="en-US"/>
              </w:rPr>
            </w:pPr>
            <w:r w:rsidRPr="005F202E">
              <w:rPr>
                <w:lang w:val="en-US"/>
              </w:rPr>
              <w:t>[Number]</w:t>
            </w:r>
          </w:p>
        </w:tc>
      </w:tr>
      <w:tr w:rsidR="005F202E" w:rsidRPr="005F202E" w14:paraId="06E42D95" w14:textId="77777777" w:rsidTr="003D2327">
        <w:trPr>
          <w:trHeight w:val="590"/>
        </w:trPr>
        <w:tc>
          <w:tcPr>
            <w:tcW w:w="2940" w:type="dxa"/>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344976F" w14:textId="77777777" w:rsidR="005F202E" w:rsidRPr="005F202E" w:rsidRDefault="005F202E" w:rsidP="005F202E">
            <w:pPr>
              <w:rPr>
                <w:b/>
                <w:lang w:val="en-US"/>
              </w:rPr>
            </w:pPr>
            <w:r w:rsidRPr="005F202E">
              <w:rPr>
                <w:b/>
                <w:lang w:val="en-US"/>
              </w:rPr>
              <w:t>Total Risks</w:t>
            </w:r>
          </w:p>
        </w:tc>
        <w:tc>
          <w:tcPr>
            <w:tcW w:w="2620"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14:paraId="09725093" w14:textId="77777777" w:rsidR="005F202E" w:rsidRPr="005F202E" w:rsidRDefault="005F202E" w:rsidP="005F202E">
            <w:pPr>
              <w:rPr>
                <w:b/>
                <w:lang w:val="en-US"/>
              </w:rPr>
            </w:pPr>
            <w:r w:rsidRPr="005F202E">
              <w:rPr>
                <w:b/>
                <w:lang w:val="en-US"/>
              </w:rPr>
              <w:t>[Number]</w:t>
            </w:r>
          </w:p>
        </w:tc>
        <w:tc>
          <w:tcPr>
            <w:tcW w:w="2620"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14:paraId="0189C351" w14:textId="77777777" w:rsidR="005F202E" w:rsidRPr="005F202E" w:rsidRDefault="005F202E" w:rsidP="005F202E">
            <w:pPr>
              <w:rPr>
                <w:b/>
                <w:lang w:val="en-US"/>
              </w:rPr>
            </w:pPr>
            <w:r w:rsidRPr="005F202E">
              <w:rPr>
                <w:lang w:val="en-US"/>
              </w:rPr>
              <w:t>[Number]</w:t>
            </w:r>
          </w:p>
        </w:tc>
        <w:tc>
          <w:tcPr>
            <w:tcW w:w="2620" w:type="dxa"/>
            <w:tcBorders>
              <w:top w:val="nil"/>
              <w:left w:val="nil"/>
              <w:bottom w:val="single" w:sz="8" w:space="0" w:color="000000"/>
              <w:right w:val="single" w:sz="8" w:space="0" w:color="000000"/>
            </w:tcBorders>
            <w:shd w:val="clear" w:color="auto" w:fill="DBE5F1"/>
            <w:tcMar>
              <w:top w:w="100" w:type="dxa"/>
              <w:left w:w="100" w:type="dxa"/>
              <w:bottom w:w="100" w:type="dxa"/>
              <w:right w:w="100" w:type="dxa"/>
            </w:tcMar>
          </w:tcPr>
          <w:p w14:paraId="1D169879" w14:textId="77777777" w:rsidR="005F202E" w:rsidRPr="005F202E" w:rsidRDefault="005F202E" w:rsidP="005F202E">
            <w:pPr>
              <w:rPr>
                <w:b/>
                <w:lang w:val="en-US"/>
              </w:rPr>
            </w:pPr>
            <w:r w:rsidRPr="005F202E">
              <w:rPr>
                <w:lang w:val="en-US"/>
              </w:rPr>
              <w:t>[Number]</w:t>
            </w:r>
          </w:p>
        </w:tc>
      </w:tr>
    </w:tbl>
    <w:p w14:paraId="7AB56103" w14:textId="77777777" w:rsidR="005F202E" w:rsidRPr="005F202E" w:rsidRDefault="005F202E" w:rsidP="005F202E">
      <w:pPr>
        <w:rPr>
          <w:i/>
          <w:lang w:val="en-US"/>
        </w:rPr>
      </w:pPr>
    </w:p>
    <w:p w14:paraId="1B57BB46" w14:textId="77777777" w:rsidR="005F202E" w:rsidRPr="005F202E" w:rsidRDefault="005F202E" w:rsidP="005F202E">
      <w:pPr>
        <w:rPr>
          <w:lang w:val="en-US"/>
        </w:rPr>
      </w:pPr>
      <w:r w:rsidRPr="005F202E">
        <w:rPr>
          <w:lang w:val="en-US"/>
        </w:rPr>
        <w:t xml:space="preserve">&lt;Instruction: Note: All highs must be remediated prior to the assessor recommending the CSO for FedRAMP Authorization. Some High vulnerabilities may be downgraded to moderate due to mitigating factors. If the assessor believes there is justification that a </w:t>
      </w:r>
      <w:proofErr w:type="gramStart"/>
      <w:r w:rsidRPr="005F202E">
        <w:rPr>
          <w:lang w:val="en-US"/>
        </w:rPr>
        <w:t>High</w:t>
      </w:r>
      <w:proofErr w:type="gramEnd"/>
      <w:r w:rsidRPr="005F202E">
        <w:rPr>
          <w:lang w:val="en-US"/>
        </w:rPr>
        <w:t xml:space="preserve"> finding can be downgraded to a Moderate finding, the assessor must submit a strong Deviation Rationale along with the Risk Adjustment in the Risk Exposure Table. The JAB </w:t>
      </w:r>
      <w:r w:rsidRPr="005F202E">
        <w:rPr>
          <w:b/>
          <w:i/>
          <w:lang w:val="en-US"/>
        </w:rPr>
        <w:t>does not typically allow</w:t>
      </w:r>
      <w:r w:rsidRPr="005F202E">
        <w:rPr>
          <w:lang w:val="en-US"/>
        </w:rPr>
        <w:t xml:space="preserve"> any high vulnerabilities risk adjusted to low. Nor does the JAB accept High vulnerabilities as Operational Requirements.&gt;</w:t>
      </w:r>
    </w:p>
    <w:p w14:paraId="0FB81C03" w14:textId="77777777" w:rsidR="005F202E" w:rsidRPr="005F202E" w:rsidRDefault="005F202E" w:rsidP="005F202E">
      <w:pPr>
        <w:rPr>
          <w:i/>
          <w:lang w:val="en-US"/>
        </w:rPr>
      </w:pPr>
      <w:r w:rsidRPr="005F202E">
        <w:rPr>
          <w:lang w:val="en-US"/>
        </w:rPr>
        <w:t>The assessment took place from &lt;m/d/yyyy to m/d/yyyy and m/d/yyyy to m/d/yyyy&gt;. Below is a summary of the vulnerabilities found during this assessment. Please refer to the Risk Exposure Table Workbook for additional details.</w:t>
      </w:r>
    </w:p>
    <w:p w14:paraId="25175FAE" w14:textId="77777777" w:rsidR="005F202E" w:rsidRPr="005F202E" w:rsidRDefault="005F202E" w:rsidP="005F202E">
      <w:pPr>
        <w:rPr>
          <w:i/>
          <w:lang w:val="en-US"/>
        </w:rPr>
      </w:pPr>
      <w:bookmarkStart w:id="56" w:name="_heading=h.19c6y18" w:colFirst="0" w:colLast="0"/>
      <w:bookmarkEnd w:id="56"/>
      <w:r w:rsidRPr="005F202E">
        <w:rPr>
          <w:i/>
          <w:lang w:val="en-US"/>
        </w:rPr>
        <w:t>The RET is the same RET template that is used for the Security Assessment Report (SAR) for all other baselines.</w:t>
      </w:r>
    </w:p>
    <w:p w14:paraId="0CBE5FB8" w14:textId="77777777" w:rsidR="005F202E" w:rsidRPr="005F202E" w:rsidRDefault="005F202E" w:rsidP="005F202E">
      <w:pPr>
        <w:rPr>
          <w:lang w:val="en-US"/>
        </w:rPr>
      </w:pPr>
      <w:r w:rsidRPr="005F202E">
        <w:rPr>
          <w:lang w:val="en-US"/>
        </w:rPr>
        <w:t>The RET is embedded here. &lt;name of file&gt;</w:t>
      </w:r>
    </w:p>
    <w:p w14:paraId="7E6AD096" w14:textId="77777777" w:rsidR="005F202E" w:rsidRPr="005F202E" w:rsidRDefault="005F202E" w:rsidP="005F202E">
      <w:pPr>
        <w:rPr>
          <w:lang w:val="en-US"/>
        </w:rPr>
        <w:sectPr w:rsidR="005F202E" w:rsidRPr="005F202E">
          <w:pgSz w:w="15840" w:h="12240" w:orient="landscape"/>
          <w:pgMar w:top="1440" w:right="1944" w:bottom="1440" w:left="1584" w:header="576" w:footer="576" w:gutter="0"/>
          <w:cols w:space="720"/>
        </w:sectPr>
      </w:pPr>
      <w:r w:rsidRPr="005F202E">
        <w:rPr>
          <w:lang w:val="en-US"/>
        </w:rPr>
        <w:t xml:space="preserve">The 3PAO completed LiSaaS Test Case Workbook (TCW) is embedded here.  &lt;name of file&gt; </w:t>
      </w:r>
    </w:p>
    <w:p w14:paraId="052A47BB" w14:textId="06BE04C6" w:rsidR="005F202E" w:rsidRPr="005F202E" w:rsidRDefault="008D08C7" w:rsidP="00661E6D">
      <w:pPr>
        <w:pStyle w:val="Heading1"/>
        <w:rPr>
          <w:lang w:val="en-US"/>
        </w:rPr>
      </w:pPr>
      <w:bookmarkStart w:id="57" w:name="_heading=h.3tbugp1" w:colFirst="0" w:colLast="0"/>
      <w:bookmarkStart w:id="58" w:name="_Toc138947898"/>
      <w:bookmarkEnd w:id="57"/>
      <w:r>
        <w:rPr>
          <w:lang w:val="en-US"/>
        </w:rPr>
        <w:lastRenderedPageBreak/>
        <w:t xml:space="preserve">Section </w:t>
      </w:r>
      <w:r w:rsidR="005F202E" w:rsidRPr="005F202E">
        <w:rPr>
          <w:lang w:val="en-US"/>
        </w:rPr>
        <w:t>3.0 FedRAMP LI-SaaS [System Name] Attestation Statement</w:t>
      </w:r>
      <w:bookmarkEnd w:id="58"/>
    </w:p>
    <w:p w14:paraId="420E7DBE" w14:textId="77777777" w:rsidR="005F202E" w:rsidRPr="005F202E" w:rsidRDefault="005F202E" w:rsidP="005F202E">
      <w:pPr>
        <w:rPr>
          <w:lang w:val="en-US"/>
        </w:rPr>
      </w:pPr>
      <w:r w:rsidRPr="005F202E">
        <w:rPr>
          <w:lang w:val="en-US"/>
        </w:rPr>
        <w:t>The system owner’s signature for this SSP serves as the attestation for the following sections.</w:t>
      </w:r>
    </w:p>
    <w:p w14:paraId="40FAAD54" w14:textId="77777777" w:rsidR="005F202E" w:rsidRPr="005F202E" w:rsidRDefault="005F202E" w:rsidP="005F202E">
      <w:pPr>
        <w:rPr>
          <w:lang w:val="en-US"/>
        </w:rPr>
      </w:pPr>
    </w:p>
    <w:p w14:paraId="6BD8380B" w14:textId="77777777" w:rsidR="005F202E" w:rsidRPr="005F202E" w:rsidRDefault="005F202E" w:rsidP="00661E6D">
      <w:pPr>
        <w:numPr>
          <w:ilvl w:val="0"/>
          <w:numId w:val="13"/>
        </w:numPr>
        <w:rPr>
          <w:b/>
          <w:lang w:val="en-US"/>
        </w:rPr>
      </w:pPr>
      <w:bookmarkStart w:id="59" w:name="_heading=h.28h4qwu" w:colFirst="0" w:colLast="0"/>
      <w:bookmarkEnd w:id="59"/>
      <w:r w:rsidRPr="005F202E">
        <w:rPr>
          <w:b/>
          <w:lang w:val="en-US"/>
        </w:rPr>
        <w:t>3.1 Attestation of Policies and Procedures</w:t>
      </w:r>
    </w:p>
    <w:p w14:paraId="60EAF79A" w14:textId="77777777" w:rsidR="005F202E" w:rsidRPr="005F202E" w:rsidRDefault="005F202E" w:rsidP="005F202E">
      <w:pPr>
        <w:rPr>
          <w:lang w:val="en-US"/>
        </w:rPr>
      </w:pPr>
      <w:r w:rsidRPr="005F202E">
        <w:rPr>
          <w:lang w:val="en-US"/>
        </w:rPr>
        <w:t xml:space="preserve">The following policies and procedures exist and address the basic elements listed for this system. The policies are reviewed and updated at least every three years. The procedures are reviewed and updated annually. Exceptions are identified in the </w:t>
      </w:r>
      <w:r w:rsidRPr="005F202E">
        <w:rPr>
          <w:i/>
          <w:lang w:val="en-US"/>
        </w:rPr>
        <w:t>Modifications</w:t>
      </w:r>
      <w:r w:rsidRPr="005F202E">
        <w:rPr>
          <w:lang w:val="en-US"/>
        </w:rPr>
        <w:t xml:space="preserve"> column.</w:t>
      </w:r>
    </w:p>
    <w:p w14:paraId="3129C7A8" w14:textId="77777777" w:rsidR="005F202E" w:rsidRPr="005F202E" w:rsidRDefault="005F202E" w:rsidP="005F202E">
      <w:pPr>
        <w:rPr>
          <w:lang w:val="en-US"/>
        </w:rPr>
      </w:pPr>
      <w:r w:rsidRPr="005F202E">
        <w:rPr>
          <w:lang w:val="en-US"/>
        </w:rPr>
        <w:t>Where policies or procedures are fully inherited, simply state, “This is inherited.” in the Modification Statement column. For a fully virtual SaaS this is likely true for PE-1, Physical and Environment Protection Policy and Procedures, and may be true for others.</w:t>
      </w:r>
    </w:p>
    <w:p w14:paraId="2ADD4369" w14:textId="77777777" w:rsidR="005F202E" w:rsidRPr="005F202E" w:rsidRDefault="005F202E" w:rsidP="005F202E">
      <w:pPr>
        <w:rPr>
          <w:b/>
          <w:lang w:val="en-US"/>
        </w:rPr>
      </w:pPr>
      <w:r w:rsidRPr="005F202E">
        <w:rPr>
          <w:b/>
          <w:lang w:val="en-US"/>
        </w:rPr>
        <w:t>Do not delete rows or modify the Basic Elements column in the tables below. State any exceptions in the Modifications Statement column.</w:t>
      </w:r>
    </w:p>
    <w:p w14:paraId="056FE2A6" w14:textId="77777777" w:rsidR="005F202E" w:rsidRPr="005F202E" w:rsidRDefault="005F202E" w:rsidP="005F202E">
      <w:pPr>
        <w:rPr>
          <w:lang w:val="en-US"/>
        </w:rPr>
      </w:pPr>
      <w:r w:rsidRPr="005F202E">
        <w:rPr>
          <w:lang w:val="en-US"/>
        </w:rPr>
        <w:t xml:space="preserve">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0"/>
        <w:gridCol w:w="797"/>
        <w:gridCol w:w="1949"/>
        <w:gridCol w:w="3135"/>
        <w:gridCol w:w="2909"/>
      </w:tblGrid>
      <w:tr w:rsidR="005F202E" w:rsidRPr="005F202E" w14:paraId="3A0A578A" w14:textId="77777777" w:rsidTr="00BA4E19">
        <w:trPr>
          <w:trHeight w:val="830"/>
        </w:trPr>
        <w:tc>
          <w:tcPr>
            <w:tcW w:w="570" w:type="dxa"/>
            <w:shd w:val="clear" w:color="auto" w:fill="1A4480" w:themeFill="accent4"/>
            <w:tcMar>
              <w:top w:w="100" w:type="dxa"/>
              <w:left w:w="100" w:type="dxa"/>
              <w:bottom w:w="100" w:type="dxa"/>
              <w:right w:w="100" w:type="dxa"/>
            </w:tcMar>
          </w:tcPr>
          <w:p w14:paraId="3056A311" w14:textId="77777777" w:rsidR="005F202E" w:rsidRPr="00BA4E19" w:rsidRDefault="005F202E" w:rsidP="005F202E">
            <w:pPr>
              <w:rPr>
                <w:b/>
                <w:color w:val="FFFFFF" w:themeColor="background1"/>
                <w:lang w:val="en-US"/>
              </w:rPr>
            </w:pPr>
            <w:r w:rsidRPr="00BA4E19">
              <w:rPr>
                <w:b/>
                <w:color w:val="FFFFFF" w:themeColor="background1"/>
                <w:lang w:val="en-US"/>
              </w:rPr>
              <w:t>No.</w:t>
            </w:r>
          </w:p>
        </w:tc>
        <w:tc>
          <w:tcPr>
            <w:tcW w:w="797" w:type="dxa"/>
            <w:shd w:val="clear" w:color="auto" w:fill="1A4480" w:themeFill="accent4"/>
            <w:tcMar>
              <w:top w:w="100" w:type="dxa"/>
              <w:left w:w="100" w:type="dxa"/>
              <w:bottom w:w="100" w:type="dxa"/>
              <w:right w:w="100" w:type="dxa"/>
            </w:tcMar>
          </w:tcPr>
          <w:p w14:paraId="06BA95D3" w14:textId="77777777" w:rsidR="005F202E" w:rsidRPr="00BA4E19" w:rsidRDefault="005F202E" w:rsidP="005F202E">
            <w:pPr>
              <w:rPr>
                <w:b/>
                <w:color w:val="FFFFFF" w:themeColor="background1"/>
                <w:lang w:val="en-US"/>
              </w:rPr>
            </w:pPr>
            <w:r w:rsidRPr="00BA4E19">
              <w:rPr>
                <w:b/>
                <w:color w:val="FFFFFF" w:themeColor="background1"/>
                <w:lang w:val="en-US"/>
              </w:rPr>
              <w:t>Control ID</w:t>
            </w:r>
          </w:p>
        </w:tc>
        <w:tc>
          <w:tcPr>
            <w:tcW w:w="1949" w:type="dxa"/>
            <w:shd w:val="clear" w:color="auto" w:fill="1A4480" w:themeFill="accent4"/>
            <w:tcMar>
              <w:top w:w="100" w:type="dxa"/>
              <w:left w:w="100" w:type="dxa"/>
              <w:bottom w:w="100" w:type="dxa"/>
              <w:right w:w="100" w:type="dxa"/>
            </w:tcMar>
          </w:tcPr>
          <w:p w14:paraId="3F12808A" w14:textId="77777777" w:rsidR="005F202E" w:rsidRPr="00BA4E19" w:rsidRDefault="005F202E" w:rsidP="005F202E">
            <w:pPr>
              <w:rPr>
                <w:b/>
                <w:color w:val="FFFFFF" w:themeColor="background1"/>
                <w:lang w:val="en-US"/>
              </w:rPr>
            </w:pPr>
            <w:r w:rsidRPr="00BA4E19">
              <w:rPr>
                <w:b/>
                <w:color w:val="FFFFFF" w:themeColor="background1"/>
                <w:lang w:val="en-US"/>
              </w:rPr>
              <w:t>Control Name</w:t>
            </w:r>
          </w:p>
        </w:tc>
        <w:tc>
          <w:tcPr>
            <w:tcW w:w="3135" w:type="dxa"/>
            <w:shd w:val="clear" w:color="auto" w:fill="1A4480" w:themeFill="accent4"/>
            <w:tcMar>
              <w:top w:w="100" w:type="dxa"/>
              <w:left w:w="100" w:type="dxa"/>
              <w:bottom w:w="100" w:type="dxa"/>
              <w:right w:w="100" w:type="dxa"/>
            </w:tcMar>
          </w:tcPr>
          <w:p w14:paraId="43DA1383" w14:textId="77777777" w:rsidR="005F202E" w:rsidRPr="00BA4E19" w:rsidRDefault="005F202E" w:rsidP="005F202E">
            <w:pPr>
              <w:rPr>
                <w:b/>
                <w:color w:val="FFFFFF" w:themeColor="background1"/>
                <w:lang w:val="en-US"/>
              </w:rPr>
            </w:pPr>
            <w:r w:rsidRPr="00BA4E19">
              <w:rPr>
                <w:b/>
                <w:color w:val="FFFFFF" w:themeColor="background1"/>
                <w:lang w:val="en-US"/>
              </w:rPr>
              <w:t>Basic Elements</w:t>
            </w:r>
          </w:p>
        </w:tc>
        <w:tc>
          <w:tcPr>
            <w:tcW w:w="2909" w:type="dxa"/>
            <w:shd w:val="clear" w:color="auto" w:fill="1A4480" w:themeFill="accent4"/>
            <w:tcMar>
              <w:top w:w="100" w:type="dxa"/>
              <w:left w:w="100" w:type="dxa"/>
              <w:bottom w:w="100" w:type="dxa"/>
              <w:right w:w="100" w:type="dxa"/>
            </w:tcMar>
          </w:tcPr>
          <w:p w14:paraId="202B5937" w14:textId="77777777" w:rsidR="005F202E" w:rsidRPr="00BA4E19" w:rsidRDefault="005F202E" w:rsidP="005F202E">
            <w:pPr>
              <w:rPr>
                <w:b/>
                <w:color w:val="FFFFFF" w:themeColor="background1"/>
                <w:lang w:val="en-US"/>
              </w:rPr>
            </w:pPr>
            <w:r w:rsidRPr="00BA4E19">
              <w:rPr>
                <w:b/>
                <w:color w:val="FFFFFF" w:themeColor="background1"/>
                <w:lang w:val="en-US"/>
              </w:rPr>
              <w:t>Modification Statement</w:t>
            </w:r>
          </w:p>
        </w:tc>
      </w:tr>
      <w:tr w:rsidR="005F202E" w:rsidRPr="005F202E" w14:paraId="058DACE4" w14:textId="77777777" w:rsidTr="003D2327">
        <w:trPr>
          <w:trHeight w:val="1205"/>
        </w:trPr>
        <w:tc>
          <w:tcPr>
            <w:tcW w:w="570" w:type="dxa"/>
            <w:shd w:val="clear" w:color="auto" w:fill="auto"/>
            <w:tcMar>
              <w:top w:w="100" w:type="dxa"/>
              <w:left w:w="100" w:type="dxa"/>
              <w:bottom w:w="100" w:type="dxa"/>
              <w:right w:w="100" w:type="dxa"/>
            </w:tcMar>
          </w:tcPr>
          <w:p w14:paraId="39CD2AB1" w14:textId="77777777" w:rsidR="005F202E" w:rsidRPr="005F202E" w:rsidRDefault="005F202E" w:rsidP="005F202E">
            <w:pPr>
              <w:rPr>
                <w:lang w:val="en-US"/>
              </w:rPr>
            </w:pPr>
            <w:r w:rsidRPr="005F202E">
              <w:rPr>
                <w:lang w:val="en-US"/>
              </w:rPr>
              <w:t>1.</w:t>
            </w:r>
          </w:p>
        </w:tc>
        <w:tc>
          <w:tcPr>
            <w:tcW w:w="797" w:type="dxa"/>
            <w:shd w:val="clear" w:color="auto" w:fill="auto"/>
            <w:tcMar>
              <w:top w:w="100" w:type="dxa"/>
              <w:left w:w="100" w:type="dxa"/>
              <w:bottom w:w="100" w:type="dxa"/>
              <w:right w:w="100" w:type="dxa"/>
            </w:tcMar>
          </w:tcPr>
          <w:p w14:paraId="0EEB8ED0" w14:textId="77777777" w:rsidR="005F202E" w:rsidRPr="005F202E" w:rsidRDefault="005F202E" w:rsidP="005F202E">
            <w:pPr>
              <w:rPr>
                <w:lang w:val="en-US"/>
              </w:rPr>
            </w:pPr>
            <w:r w:rsidRPr="005F202E">
              <w:rPr>
                <w:lang w:val="en-US"/>
              </w:rPr>
              <w:t>AC-1</w:t>
            </w:r>
          </w:p>
        </w:tc>
        <w:tc>
          <w:tcPr>
            <w:tcW w:w="1949" w:type="dxa"/>
            <w:shd w:val="clear" w:color="auto" w:fill="auto"/>
            <w:tcMar>
              <w:top w:w="100" w:type="dxa"/>
              <w:left w:w="100" w:type="dxa"/>
              <w:bottom w:w="100" w:type="dxa"/>
              <w:right w:w="100" w:type="dxa"/>
            </w:tcMar>
          </w:tcPr>
          <w:p w14:paraId="7DD2721D"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0D70B75A" w14:textId="77777777" w:rsidR="005F202E" w:rsidRPr="005F202E" w:rsidRDefault="005F202E" w:rsidP="00661E6D">
            <w:pPr>
              <w:numPr>
                <w:ilvl w:val="0"/>
                <w:numId w:val="177"/>
              </w:numPr>
              <w:rPr>
                <w:lang w:val="en-US"/>
              </w:rPr>
            </w:pPr>
            <w:r w:rsidRPr="005F202E">
              <w:rPr>
                <w:lang w:val="en-US"/>
              </w:rPr>
              <w:t xml:space="preserve">An access control policy is developed, </w:t>
            </w:r>
            <w:proofErr w:type="gramStart"/>
            <w:r w:rsidRPr="005F202E">
              <w:rPr>
                <w:lang w:val="en-US"/>
              </w:rPr>
              <w:t>documented</w:t>
            </w:r>
            <w:proofErr w:type="gramEnd"/>
            <w:r w:rsidRPr="005F202E">
              <w:rPr>
                <w:lang w:val="en-US"/>
              </w:rPr>
              <w:t xml:space="preserve"> and disseminated to CSP-defined personnel or roles.</w:t>
            </w:r>
          </w:p>
          <w:p w14:paraId="3836B211" w14:textId="77777777" w:rsidR="005F202E" w:rsidRPr="005F202E" w:rsidRDefault="005F202E" w:rsidP="00661E6D">
            <w:pPr>
              <w:numPr>
                <w:ilvl w:val="0"/>
                <w:numId w:val="177"/>
              </w:numPr>
              <w:rPr>
                <w:lang w:val="en-US"/>
              </w:rPr>
            </w:pPr>
            <w:r w:rsidRPr="005F202E">
              <w:rPr>
                <w:lang w:val="en-US"/>
              </w:rPr>
              <w:t xml:space="preserve">Access control procedures to facilitate the implementation of </w:t>
            </w:r>
            <w:r w:rsidRPr="005F202E">
              <w:rPr>
                <w:lang w:val="en-US"/>
              </w:rPr>
              <w:lastRenderedPageBreak/>
              <w:t xml:space="preserve">the access control policy and associated access controls are developed, </w:t>
            </w:r>
            <w:proofErr w:type="gramStart"/>
            <w:r w:rsidRPr="005F202E">
              <w:rPr>
                <w:lang w:val="en-US"/>
              </w:rPr>
              <w:t>documented</w:t>
            </w:r>
            <w:proofErr w:type="gramEnd"/>
            <w:r w:rsidRPr="005F202E">
              <w:rPr>
                <w:lang w:val="en-US"/>
              </w:rPr>
              <w:t xml:space="preserve"> and disseminated to CSP-defined personnel or roles.</w:t>
            </w:r>
          </w:p>
          <w:p w14:paraId="2559FCC3" w14:textId="77777777" w:rsidR="005F202E" w:rsidRPr="005F202E" w:rsidRDefault="005F202E" w:rsidP="00661E6D">
            <w:pPr>
              <w:numPr>
                <w:ilvl w:val="0"/>
                <w:numId w:val="177"/>
              </w:numPr>
              <w:rPr>
                <w:lang w:val="en-US"/>
              </w:rPr>
            </w:pPr>
            <w:r w:rsidRPr="005F202E">
              <w:rPr>
                <w:lang w:val="en-US"/>
              </w:rPr>
              <w:t xml:space="preserve">The access control policy </w:t>
            </w:r>
            <w:proofErr w:type="gramStart"/>
            <w:r w:rsidRPr="005F202E">
              <w:rPr>
                <w:lang w:val="en-US"/>
              </w:rPr>
              <w:t>addresses</w:t>
            </w:r>
            <w:proofErr w:type="gramEnd"/>
            <w:r w:rsidRPr="005F202E">
              <w:rPr>
                <w:lang w:val="en-US"/>
              </w:rPr>
              <w:t xml:space="preserve"> purpose, scope, roles, responsibilities, management commitment, coordination among organizational entities, and compliance.</w:t>
            </w:r>
          </w:p>
          <w:p w14:paraId="08427C5E" w14:textId="77777777" w:rsidR="005F202E" w:rsidRPr="005F202E" w:rsidRDefault="005F202E" w:rsidP="00661E6D">
            <w:pPr>
              <w:numPr>
                <w:ilvl w:val="0"/>
                <w:numId w:val="177"/>
              </w:numPr>
              <w:rPr>
                <w:lang w:val="en-US"/>
              </w:rPr>
            </w:pPr>
            <w:r w:rsidRPr="005F202E">
              <w:rPr>
                <w:lang w:val="en-US"/>
              </w:rPr>
              <w:t>The access control policy is consistent with applicable laws, executive orders, directives, regulations, policies, standards, and guidelines.</w:t>
            </w:r>
          </w:p>
          <w:p w14:paraId="79A9C61C" w14:textId="77777777" w:rsidR="005F202E" w:rsidRPr="005F202E" w:rsidRDefault="005F202E" w:rsidP="00661E6D">
            <w:pPr>
              <w:numPr>
                <w:ilvl w:val="0"/>
                <w:numId w:val="177"/>
              </w:numPr>
              <w:rPr>
                <w:lang w:val="en-US"/>
              </w:rPr>
            </w:pPr>
            <w:r w:rsidRPr="005F202E">
              <w:rPr>
                <w:lang w:val="en-US"/>
              </w:rPr>
              <w:t>The CSP-defined official is designated to manage the development, documentation, and dissemination of the access control policy and procedures.</w:t>
            </w:r>
          </w:p>
          <w:p w14:paraId="01222792" w14:textId="77777777" w:rsidR="005F202E" w:rsidRPr="005F202E" w:rsidRDefault="005F202E" w:rsidP="00661E6D">
            <w:pPr>
              <w:numPr>
                <w:ilvl w:val="0"/>
                <w:numId w:val="177"/>
              </w:numPr>
              <w:rPr>
                <w:lang w:val="en-US"/>
              </w:rPr>
            </w:pPr>
            <w:r w:rsidRPr="005F202E">
              <w:rPr>
                <w:lang w:val="en-US"/>
              </w:rPr>
              <w:lastRenderedPageBreak/>
              <w:t>The current access control policy is reviewed and updated at least every three (3) years and after organization-defined events.</w:t>
            </w:r>
          </w:p>
          <w:p w14:paraId="1654C836" w14:textId="77777777" w:rsidR="005F202E" w:rsidRPr="005F202E" w:rsidRDefault="005F202E" w:rsidP="00661E6D">
            <w:pPr>
              <w:numPr>
                <w:ilvl w:val="0"/>
                <w:numId w:val="177"/>
              </w:numPr>
              <w:rPr>
                <w:lang w:val="en-US"/>
              </w:rPr>
            </w:pPr>
            <w:r w:rsidRPr="005F202E">
              <w:rPr>
                <w:lang w:val="en-US"/>
              </w:rPr>
              <w:t>The current access control procedures are reviewed and updated at least annually; significant changes and after organization-defined events.</w:t>
            </w:r>
          </w:p>
          <w:p w14:paraId="4D916DA0"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5F276655" w14:textId="77777777" w:rsidR="005F202E" w:rsidRPr="005F202E" w:rsidRDefault="005F202E" w:rsidP="005F202E">
            <w:pPr>
              <w:rPr>
                <w:lang w:val="en-US"/>
              </w:rPr>
            </w:pPr>
            <w:r w:rsidRPr="005F202E">
              <w:rPr>
                <w:lang w:val="en-US"/>
              </w:rPr>
              <w:lastRenderedPageBreak/>
              <w:t xml:space="preserve"> </w:t>
            </w:r>
          </w:p>
        </w:tc>
      </w:tr>
      <w:tr w:rsidR="005F202E" w:rsidRPr="005F202E" w14:paraId="31E29007" w14:textId="77777777" w:rsidTr="003D2327">
        <w:trPr>
          <w:trHeight w:val="1445"/>
        </w:trPr>
        <w:tc>
          <w:tcPr>
            <w:tcW w:w="570" w:type="dxa"/>
            <w:shd w:val="clear" w:color="auto" w:fill="auto"/>
            <w:tcMar>
              <w:top w:w="100" w:type="dxa"/>
              <w:left w:w="100" w:type="dxa"/>
              <w:bottom w:w="100" w:type="dxa"/>
              <w:right w:w="100" w:type="dxa"/>
            </w:tcMar>
          </w:tcPr>
          <w:p w14:paraId="272E4A6C" w14:textId="77777777" w:rsidR="005F202E" w:rsidRPr="005F202E" w:rsidRDefault="005F202E" w:rsidP="005F202E">
            <w:pPr>
              <w:rPr>
                <w:lang w:val="en-US"/>
              </w:rPr>
            </w:pPr>
            <w:r w:rsidRPr="005F202E">
              <w:rPr>
                <w:lang w:val="en-US"/>
              </w:rPr>
              <w:lastRenderedPageBreak/>
              <w:t>2.</w:t>
            </w:r>
          </w:p>
        </w:tc>
        <w:tc>
          <w:tcPr>
            <w:tcW w:w="797" w:type="dxa"/>
            <w:shd w:val="clear" w:color="auto" w:fill="auto"/>
            <w:tcMar>
              <w:top w:w="100" w:type="dxa"/>
              <w:left w:w="100" w:type="dxa"/>
              <w:bottom w:w="100" w:type="dxa"/>
              <w:right w:w="100" w:type="dxa"/>
            </w:tcMar>
          </w:tcPr>
          <w:p w14:paraId="35E9CF6D" w14:textId="77777777" w:rsidR="005F202E" w:rsidRPr="005F202E" w:rsidRDefault="005F202E" w:rsidP="005F202E">
            <w:pPr>
              <w:rPr>
                <w:lang w:val="en-US"/>
              </w:rPr>
            </w:pPr>
            <w:r w:rsidRPr="005F202E">
              <w:rPr>
                <w:lang w:val="en-US"/>
              </w:rPr>
              <w:t>AT-1</w:t>
            </w:r>
          </w:p>
        </w:tc>
        <w:tc>
          <w:tcPr>
            <w:tcW w:w="1949" w:type="dxa"/>
            <w:shd w:val="clear" w:color="auto" w:fill="auto"/>
            <w:tcMar>
              <w:top w:w="100" w:type="dxa"/>
              <w:left w:w="100" w:type="dxa"/>
              <w:bottom w:w="100" w:type="dxa"/>
              <w:right w:w="100" w:type="dxa"/>
            </w:tcMar>
          </w:tcPr>
          <w:p w14:paraId="65C7594B"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2BB98423" w14:textId="77777777" w:rsidR="005F202E" w:rsidRPr="005F202E" w:rsidRDefault="005F202E" w:rsidP="00661E6D">
            <w:pPr>
              <w:numPr>
                <w:ilvl w:val="0"/>
                <w:numId w:val="178"/>
              </w:numPr>
              <w:rPr>
                <w:lang w:val="en-US"/>
              </w:rPr>
            </w:pPr>
            <w:r w:rsidRPr="005F202E">
              <w:rPr>
                <w:lang w:val="en-US"/>
              </w:rPr>
              <w:t xml:space="preserve">An awareness and training policy is developed, </w:t>
            </w:r>
            <w:proofErr w:type="gramStart"/>
            <w:r w:rsidRPr="005F202E">
              <w:rPr>
                <w:lang w:val="en-US"/>
              </w:rPr>
              <w:t>documented</w:t>
            </w:r>
            <w:proofErr w:type="gramEnd"/>
            <w:r w:rsidRPr="005F202E">
              <w:rPr>
                <w:lang w:val="en-US"/>
              </w:rPr>
              <w:t xml:space="preserve"> and disseminated to CSP-defined personnel or roles.</w:t>
            </w:r>
          </w:p>
          <w:p w14:paraId="070F1027" w14:textId="77777777" w:rsidR="005F202E" w:rsidRPr="005F202E" w:rsidRDefault="005F202E" w:rsidP="00661E6D">
            <w:pPr>
              <w:numPr>
                <w:ilvl w:val="0"/>
                <w:numId w:val="178"/>
              </w:numPr>
              <w:rPr>
                <w:lang w:val="en-US"/>
              </w:rPr>
            </w:pPr>
            <w:r w:rsidRPr="005F202E">
              <w:rPr>
                <w:lang w:val="en-US"/>
              </w:rPr>
              <w:t xml:space="preserve">Awareness and training procedures to facilitate the implementation of the awareness and training policy and associated awareness and training controls are developed, </w:t>
            </w:r>
            <w:r w:rsidRPr="005F202E">
              <w:rPr>
                <w:lang w:val="en-US"/>
              </w:rPr>
              <w:lastRenderedPageBreak/>
              <w:t>documented, and disseminated to CSP-defined personnel or roles.</w:t>
            </w:r>
          </w:p>
          <w:p w14:paraId="67EB6F0C" w14:textId="77777777" w:rsidR="005F202E" w:rsidRPr="005F202E" w:rsidRDefault="005F202E" w:rsidP="00661E6D">
            <w:pPr>
              <w:numPr>
                <w:ilvl w:val="0"/>
                <w:numId w:val="178"/>
              </w:numPr>
              <w:rPr>
                <w:lang w:val="en-US"/>
              </w:rPr>
            </w:pPr>
            <w:r w:rsidRPr="005F202E">
              <w:rPr>
                <w:lang w:val="en-US"/>
              </w:rPr>
              <w:t xml:space="preserve">The awareness and training policy </w:t>
            </w:r>
            <w:proofErr w:type="gramStart"/>
            <w:r w:rsidRPr="005F202E">
              <w:rPr>
                <w:lang w:val="en-US"/>
              </w:rPr>
              <w:t>addresses</w:t>
            </w:r>
            <w:proofErr w:type="gramEnd"/>
            <w:r w:rsidRPr="005F202E">
              <w:rPr>
                <w:lang w:val="en-US"/>
              </w:rPr>
              <w:t xml:space="preserve"> purpose, scope, roles, responsibilities, management commitment, coordination among organizational entities, and compliance.</w:t>
            </w:r>
          </w:p>
          <w:p w14:paraId="4E10191E" w14:textId="77777777" w:rsidR="005F202E" w:rsidRPr="005F202E" w:rsidRDefault="005F202E" w:rsidP="00661E6D">
            <w:pPr>
              <w:numPr>
                <w:ilvl w:val="0"/>
                <w:numId w:val="178"/>
              </w:numPr>
              <w:rPr>
                <w:lang w:val="en-US"/>
              </w:rPr>
            </w:pPr>
            <w:r w:rsidRPr="005F202E">
              <w:rPr>
                <w:lang w:val="en-US"/>
              </w:rPr>
              <w:t>The awareness and training policy is consistent with applicable laws, executive orders, directives, regulations, policies, standards, and guidelines.</w:t>
            </w:r>
          </w:p>
          <w:p w14:paraId="5AA0741B" w14:textId="77777777" w:rsidR="005F202E" w:rsidRPr="005F202E" w:rsidRDefault="005F202E" w:rsidP="00661E6D">
            <w:pPr>
              <w:numPr>
                <w:ilvl w:val="0"/>
                <w:numId w:val="178"/>
              </w:numPr>
              <w:rPr>
                <w:lang w:val="en-US"/>
              </w:rPr>
            </w:pPr>
            <w:r w:rsidRPr="005F202E">
              <w:rPr>
                <w:lang w:val="en-US"/>
              </w:rPr>
              <w:t>The CSP-defined official is designated to manage the development, documentation, and dissemination of the awareness and training policy and procedures.</w:t>
            </w:r>
          </w:p>
          <w:p w14:paraId="58931257" w14:textId="77777777" w:rsidR="005F202E" w:rsidRPr="005F202E" w:rsidRDefault="005F202E" w:rsidP="00661E6D">
            <w:pPr>
              <w:numPr>
                <w:ilvl w:val="0"/>
                <w:numId w:val="178"/>
              </w:numPr>
              <w:rPr>
                <w:lang w:val="en-US"/>
              </w:rPr>
            </w:pPr>
            <w:r w:rsidRPr="005F202E">
              <w:rPr>
                <w:lang w:val="en-US"/>
              </w:rPr>
              <w:lastRenderedPageBreak/>
              <w:t>The current awareness and training policy is reviewed and updated at least every three (3) years and after organization-defined events.</w:t>
            </w:r>
          </w:p>
          <w:p w14:paraId="1D3367FA" w14:textId="77777777" w:rsidR="005F202E" w:rsidRPr="005F202E" w:rsidRDefault="005F202E" w:rsidP="00661E6D">
            <w:pPr>
              <w:numPr>
                <w:ilvl w:val="0"/>
                <w:numId w:val="178"/>
              </w:numPr>
              <w:rPr>
                <w:lang w:val="en-US"/>
              </w:rPr>
            </w:pPr>
            <w:r w:rsidRPr="005F202E">
              <w:rPr>
                <w:lang w:val="en-US"/>
              </w:rPr>
              <w:t>The current awareness and training procedures are reviewed and updated at least annually; significant changes and after organization-defined events.</w:t>
            </w:r>
          </w:p>
          <w:p w14:paraId="5828A987"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2AFC735D" w14:textId="77777777" w:rsidR="005F202E" w:rsidRPr="005F202E" w:rsidRDefault="005F202E" w:rsidP="005F202E">
            <w:pPr>
              <w:rPr>
                <w:lang w:val="en-US"/>
              </w:rPr>
            </w:pPr>
          </w:p>
        </w:tc>
      </w:tr>
      <w:tr w:rsidR="005F202E" w:rsidRPr="005F202E" w14:paraId="5F11E911" w14:textId="77777777" w:rsidTr="003D2327">
        <w:trPr>
          <w:trHeight w:val="2420"/>
        </w:trPr>
        <w:tc>
          <w:tcPr>
            <w:tcW w:w="570" w:type="dxa"/>
            <w:shd w:val="clear" w:color="auto" w:fill="auto"/>
            <w:tcMar>
              <w:top w:w="100" w:type="dxa"/>
              <w:left w:w="100" w:type="dxa"/>
              <w:bottom w:w="100" w:type="dxa"/>
              <w:right w:w="100" w:type="dxa"/>
            </w:tcMar>
          </w:tcPr>
          <w:p w14:paraId="5BBC1CD5" w14:textId="77777777" w:rsidR="005F202E" w:rsidRPr="005F202E" w:rsidRDefault="005F202E" w:rsidP="005F202E">
            <w:pPr>
              <w:rPr>
                <w:lang w:val="en-US"/>
              </w:rPr>
            </w:pPr>
            <w:r w:rsidRPr="005F202E">
              <w:rPr>
                <w:lang w:val="en-US"/>
              </w:rPr>
              <w:lastRenderedPageBreak/>
              <w:t>3.</w:t>
            </w:r>
          </w:p>
        </w:tc>
        <w:tc>
          <w:tcPr>
            <w:tcW w:w="797" w:type="dxa"/>
            <w:shd w:val="clear" w:color="auto" w:fill="auto"/>
            <w:tcMar>
              <w:top w:w="100" w:type="dxa"/>
              <w:left w:w="100" w:type="dxa"/>
              <w:bottom w:w="100" w:type="dxa"/>
              <w:right w:w="100" w:type="dxa"/>
            </w:tcMar>
          </w:tcPr>
          <w:p w14:paraId="5AAAEB5F" w14:textId="77777777" w:rsidR="005F202E" w:rsidRPr="005F202E" w:rsidRDefault="005F202E" w:rsidP="005F202E">
            <w:pPr>
              <w:rPr>
                <w:lang w:val="en-US"/>
              </w:rPr>
            </w:pPr>
            <w:r w:rsidRPr="005F202E">
              <w:rPr>
                <w:lang w:val="en-US"/>
              </w:rPr>
              <w:t>AU-1</w:t>
            </w:r>
          </w:p>
        </w:tc>
        <w:tc>
          <w:tcPr>
            <w:tcW w:w="1949" w:type="dxa"/>
            <w:shd w:val="clear" w:color="auto" w:fill="auto"/>
            <w:tcMar>
              <w:top w:w="100" w:type="dxa"/>
              <w:left w:w="100" w:type="dxa"/>
              <w:bottom w:w="100" w:type="dxa"/>
              <w:right w:w="100" w:type="dxa"/>
            </w:tcMar>
          </w:tcPr>
          <w:p w14:paraId="6A148D1A"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3176065F" w14:textId="77777777" w:rsidR="005F202E" w:rsidRPr="005F202E" w:rsidRDefault="005F202E" w:rsidP="00661E6D">
            <w:pPr>
              <w:numPr>
                <w:ilvl w:val="0"/>
                <w:numId w:val="179"/>
              </w:numPr>
              <w:rPr>
                <w:lang w:val="en-US"/>
              </w:rPr>
            </w:pPr>
            <w:r w:rsidRPr="005F202E">
              <w:rPr>
                <w:lang w:val="en-US"/>
              </w:rPr>
              <w:t xml:space="preserve">An audit and accountability policy </w:t>
            </w:r>
            <w:proofErr w:type="gramStart"/>
            <w:r w:rsidRPr="005F202E">
              <w:rPr>
                <w:lang w:val="en-US"/>
              </w:rPr>
              <w:t>is</w:t>
            </w:r>
            <w:proofErr w:type="gramEnd"/>
            <w:r w:rsidRPr="005F202E">
              <w:rPr>
                <w:lang w:val="en-US"/>
              </w:rPr>
              <w:t xml:space="preserve"> developed, documented and disseminated to CSP-defined personnel or roles.</w:t>
            </w:r>
          </w:p>
          <w:p w14:paraId="17DF41E2" w14:textId="77777777" w:rsidR="005F202E" w:rsidRPr="005F202E" w:rsidRDefault="005F202E" w:rsidP="00661E6D">
            <w:pPr>
              <w:numPr>
                <w:ilvl w:val="0"/>
                <w:numId w:val="179"/>
              </w:numPr>
              <w:rPr>
                <w:lang w:val="en-US"/>
              </w:rPr>
            </w:pPr>
            <w:r w:rsidRPr="005F202E">
              <w:rPr>
                <w:lang w:val="en-US"/>
              </w:rPr>
              <w:t xml:space="preserve">Audit and accountability procedures to facilitate the implementation of the audit and accountability policy </w:t>
            </w:r>
            <w:r w:rsidRPr="005F202E">
              <w:rPr>
                <w:lang w:val="en-US"/>
              </w:rPr>
              <w:lastRenderedPageBreak/>
              <w:t>and associated audit and accountability controls are developed, documented, and disseminated to CSP-defined personnel or roles.</w:t>
            </w:r>
          </w:p>
          <w:p w14:paraId="6AEF26A2" w14:textId="77777777" w:rsidR="005F202E" w:rsidRPr="005F202E" w:rsidRDefault="005F202E" w:rsidP="00661E6D">
            <w:pPr>
              <w:numPr>
                <w:ilvl w:val="0"/>
                <w:numId w:val="179"/>
              </w:numPr>
              <w:rPr>
                <w:lang w:val="en-US"/>
              </w:rPr>
            </w:pPr>
            <w:r w:rsidRPr="005F202E">
              <w:rPr>
                <w:lang w:val="en-US"/>
              </w:rPr>
              <w:t xml:space="preserve">The audit and accountability policy </w:t>
            </w:r>
            <w:proofErr w:type="gramStart"/>
            <w:r w:rsidRPr="005F202E">
              <w:rPr>
                <w:lang w:val="en-US"/>
              </w:rPr>
              <w:t>addresses</w:t>
            </w:r>
            <w:proofErr w:type="gramEnd"/>
            <w:r w:rsidRPr="005F202E">
              <w:rPr>
                <w:lang w:val="en-US"/>
              </w:rPr>
              <w:t xml:space="preserve"> purpose, scope, roles, responsibilities, management commitment, coordination among organizational entities, and compliance.</w:t>
            </w:r>
          </w:p>
          <w:p w14:paraId="73AA0325" w14:textId="77777777" w:rsidR="005F202E" w:rsidRPr="005F202E" w:rsidRDefault="005F202E" w:rsidP="00661E6D">
            <w:pPr>
              <w:numPr>
                <w:ilvl w:val="0"/>
                <w:numId w:val="179"/>
              </w:numPr>
              <w:rPr>
                <w:lang w:val="en-US"/>
              </w:rPr>
            </w:pPr>
            <w:r w:rsidRPr="005F202E">
              <w:rPr>
                <w:lang w:val="en-US"/>
              </w:rPr>
              <w:t xml:space="preserve">The audit and accountability policy </w:t>
            </w:r>
            <w:proofErr w:type="gramStart"/>
            <w:r w:rsidRPr="005F202E">
              <w:rPr>
                <w:lang w:val="en-US"/>
              </w:rPr>
              <w:t>is</w:t>
            </w:r>
            <w:proofErr w:type="gramEnd"/>
            <w:r w:rsidRPr="005F202E">
              <w:rPr>
                <w:lang w:val="en-US"/>
              </w:rPr>
              <w:t xml:space="preserve"> consistent with applicable laws, executive orders, directives, regulations, policies, standards, and guidelines.</w:t>
            </w:r>
          </w:p>
          <w:p w14:paraId="5C478AAA" w14:textId="77777777" w:rsidR="005F202E" w:rsidRPr="005F202E" w:rsidRDefault="005F202E" w:rsidP="00661E6D">
            <w:pPr>
              <w:numPr>
                <w:ilvl w:val="0"/>
                <w:numId w:val="179"/>
              </w:numPr>
              <w:rPr>
                <w:lang w:val="en-US"/>
              </w:rPr>
            </w:pPr>
            <w:r w:rsidRPr="005F202E">
              <w:rPr>
                <w:lang w:val="en-US"/>
              </w:rPr>
              <w:t xml:space="preserve">The CSP-defined official is designated to manage the development, documentation, and dissemination of the audit and </w:t>
            </w:r>
            <w:r w:rsidRPr="005F202E">
              <w:rPr>
                <w:lang w:val="en-US"/>
              </w:rPr>
              <w:lastRenderedPageBreak/>
              <w:t>accountability policy and procedures.</w:t>
            </w:r>
          </w:p>
          <w:p w14:paraId="3F9F8F13" w14:textId="77777777" w:rsidR="005F202E" w:rsidRPr="005F202E" w:rsidRDefault="005F202E" w:rsidP="00661E6D">
            <w:pPr>
              <w:numPr>
                <w:ilvl w:val="0"/>
                <w:numId w:val="179"/>
              </w:numPr>
              <w:rPr>
                <w:lang w:val="en-US"/>
              </w:rPr>
            </w:pPr>
            <w:r w:rsidRPr="005F202E">
              <w:rPr>
                <w:lang w:val="en-US"/>
              </w:rPr>
              <w:t>The current audit and accountability policy is reviewed and updated at least every three (3) years and after organization-defined events.</w:t>
            </w:r>
          </w:p>
          <w:p w14:paraId="67409448" w14:textId="77777777" w:rsidR="005F202E" w:rsidRPr="005F202E" w:rsidRDefault="005F202E" w:rsidP="00661E6D">
            <w:pPr>
              <w:numPr>
                <w:ilvl w:val="0"/>
                <w:numId w:val="179"/>
              </w:numPr>
              <w:rPr>
                <w:lang w:val="en-US"/>
              </w:rPr>
            </w:pPr>
            <w:r w:rsidRPr="005F202E">
              <w:rPr>
                <w:lang w:val="en-US"/>
              </w:rPr>
              <w:t>The current audit and accountability procedures are reviewed and updated at least annually; significant changes and after organization-defined events.</w:t>
            </w:r>
          </w:p>
          <w:p w14:paraId="338579D4"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229F9488" w14:textId="77777777" w:rsidR="005F202E" w:rsidRPr="005F202E" w:rsidRDefault="005F202E" w:rsidP="005F202E">
            <w:pPr>
              <w:rPr>
                <w:lang w:val="en-US"/>
              </w:rPr>
            </w:pPr>
          </w:p>
        </w:tc>
      </w:tr>
      <w:tr w:rsidR="005F202E" w:rsidRPr="005F202E" w14:paraId="2C75AB6E" w14:textId="77777777" w:rsidTr="003D2327">
        <w:trPr>
          <w:trHeight w:val="935"/>
        </w:trPr>
        <w:tc>
          <w:tcPr>
            <w:tcW w:w="570" w:type="dxa"/>
            <w:shd w:val="clear" w:color="auto" w:fill="auto"/>
            <w:tcMar>
              <w:top w:w="100" w:type="dxa"/>
              <w:left w:w="100" w:type="dxa"/>
              <w:bottom w:w="100" w:type="dxa"/>
              <w:right w:w="100" w:type="dxa"/>
            </w:tcMar>
          </w:tcPr>
          <w:p w14:paraId="4D270BD7" w14:textId="77777777" w:rsidR="005F202E" w:rsidRPr="005F202E" w:rsidRDefault="005F202E" w:rsidP="005F202E">
            <w:pPr>
              <w:rPr>
                <w:lang w:val="en-US"/>
              </w:rPr>
            </w:pPr>
            <w:r w:rsidRPr="005F202E">
              <w:rPr>
                <w:lang w:val="en-US"/>
              </w:rPr>
              <w:lastRenderedPageBreak/>
              <w:t>4.</w:t>
            </w:r>
          </w:p>
        </w:tc>
        <w:tc>
          <w:tcPr>
            <w:tcW w:w="797" w:type="dxa"/>
            <w:shd w:val="clear" w:color="auto" w:fill="auto"/>
            <w:tcMar>
              <w:top w:w="100" w:type="dxa"/>
              <w:left w:w="100" w:type="dxa"/>
              <w:bottom w:w="100" w:type="dxa"/>
              <w:right w:w="100" w:type="dxa"/>
            </w:tcMar>
          </w:tcPr>
          <w:p w14:paraId="6DFE08B3" w14:textId="77777777" w:rsidR="005F202E" w:rsidRPr="005F202E" w:rsidRDefault="005F202E" w:rsidP="005F202E">
            <w:pPr>
              <w:rPr>
                <w:lang w:val="en-US"/>
              </w:rPr>
            </w:pPr>
            <w:r w:rsidRPr="005F202E">
              <w:rPr>
                <w:lang w:val="en-US"/>
              </w:rPr>
              <w:t>CA-1</w:t>
            </w:r>
          </w:p>
        </w:tc>
        <w:tc>
          <w:tcPr>
            <w:tcW w:w="1949" w:type="dxa"/>
            <w:shd w:val="clear" w:color="auto" w:fill="auto"/>
            <w:tcMar>
              <w:top w:w="100" w:type="dxa"/>
              <w:left w:w="100" w:type="dxa"/>
              <w:bottom w:w="100" w:type="dxa"/>
              <w:right w:w="100" w:type="dxa"/>
            </w:tcMar>
          </w:tcPr>
          <w:p w14:paraId="45A0B3D0"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411F04E9" w14:textId="77777777" w:rsidR="005F202E" w:rsidRPr="005F202E" w:rsidRDefault="005F202E" w:rsidP="00661E6D">
            <w:pPr>
              <w:numPr>
                <w:ilvl w:val="0"/>
                <w:numId w:val="180"/>
              </w:numPr>
              <w:rPr>
                <w:lang w:val="en-US"/>
              </w:rPr>
            </w:pPr>
            <w:r w:rsidRPr="005F202E">
              <w:rPr>
                <w:lang w:val="en-US"/>
              </w:rPr>
              <w:t xml:space="preserve">An assessment, authorization, and monitoring policy </w:t>
            </w:r>
            <w:proofErr w:type="gramStart"/>
            <w:r w:rsidRPr="005F202E">
              <w:rPr>
                <w:lang w:val="en-US"/>
              </w:rPr>
              <w:t>is</w:t>
            </w:r>
            <w:proofErr w:type="gramEnd"/>
            <w:r w:rsidRPr="005F202E">
              <w:rPr>
                <w:lang w:val="en-US"/>
              </w:rPr>
              <w:t xml:space="preserve"> developed, documented and disseminated to CSP-defined personnel or roles.</w:t>
            </w:r>
          </w:p>
          <w:p w14:paraId="5E0C2A05" w14:textId="77777777" w:rsidR="005F202E" w:rsidRPr="005F202E" w:rsidRDefault="005F202E" w:rsidP="00661E6D">
            <w:pPr>
              <w:numPr>
                <w:ilvl w:val="0"/>
                <w:numId w:val="180"/>
              </w:numPr>
              <w:rPr>
                <w:lang w:val="en-US"/>
              </w:rPr>
            </w:pPr>
            <w:r w:rsidRPr="005F202E">
              <w:rPr>
                <w:lang w:val="en-US"/>
              </w:rPr>
              <w:t xml:space="preserve">Assessment, authorization, and monitoring procedures to facilitate the implementation of the </w:t>
            </w:r>
            <w:r w:rsidRPr="005F202E">
              <w:rPr>
                <w:lang w:val="en-US"/>
              </w:rPr>
              <w:lastRenderedPageBreak/>
              <w:t>assessment, authorization, and monitoring policy and associated assessment, authorization, and monitoring controls are developed, documented, and disseminated to CSP-defined personnel or roles.</w:t>
            </w:r>
          </w:p>
          <w:p w14:paraId="13B4F7AE" w14:textId="77777777" w:rsidR="005F202E" w:rsidRPr="005F202E" w:rsidRDefault="005F202E" w:rsidP="00661E6D">
            <w:pPr>
              <w:numPr>
                <w:ilvl w:val="0"/>
                <w:numId w:val="180"/>
              </w:numPr>
              <w:rPr>
                <w:lang w:val="en-US"/>
              </w:rPr>
            </w:pPr>
            <w:r w:rsidRPr="005F202E">
              <w:rPr>
                <w:lang w:val="en-US"/>
              </w:rPr>
              <w:t xml:space="preserve">The assessment, authorization, and monitoring policy </w:t>
            </w:r>
            <w:proofErr w:type="gramStart"/>
            <w:r w:rsidRPr="005F202E">
              <w:rPr>
                <w:lang w:val="en-US"/>
              </w:rPr>
              <w:t>addresses</w:t>
            </w:r>
            <w:proofErr w:type="gramEnd"/>
            <w:r w:rsidRPr="005F202E">
              <w:rPr>
                <w:lang w:val="en-US"/>
              </w:rPr>
              <w:t xml:space="preserve"> purpose, scope, roles, responsibilities, management commitment, coordination among organizational entities, and compliance.</w:t>
            </w:r>
          </w:p>
          <w:p w14:paraId="208E9D56" w14:textId="77777777" w:rsidR="005F202E" w:rsidRPr="005F202E" w:rsidRDefault="005F202E" w:rsidP="00661E6D">
            <w:pPr>
              <w:numPr>
                <w:ilvl w:val="0"/>
                <w:numId w:val="180"/>
              </w:numPr>
              <w:rPr>
                <w:lang w:val="en-US"/>
              </w:rPr>
            </w:pPr>
            <w:r w:rsidRPr="005F202E">
              <w:rPr>
                <w:lang w:val="en-US"/>
              </w:rPr>
              <w:t xml:space="preserve">The assessment, authorization, and monitoring policy </w:t>
            </w:r>
            <w:proofErr w:type="gramStart"/>
            <w:r w:rsidRPr="005F202E">
              <w:rPr>
                <w:lang w:val="en-US"/>
              </w:rPr>
              <w:t>is</w:t>
            </w:r>
            <w:proofErr w:type="gramEnd"/>
            <w:r w:rsidRPr="005F202E">
              <w:rPr>
                <w:lang w:val="en-US"/>
              </w:rPr>
              <w:t xml:space="preserve"> consistent with applicable laws, executive orders, directives, regulations, policies, standards, and guidelines.</w:t>
            </w:r>
          </w:p>
          <w:p w14:paraId="1A36BEE4" w14:textId="77777777" w:rsidR="005F202E" w:rsidRPr="005F202E" w:rsidRDefault="005F202E" w:rsidP="00661E6D">
            <w:pPr>
              <w:numPr>
                <w:ilvl w:val="0"/>
                <w:numId w:val="180"/>
              </w:numPr>
              <w:rPr>
                <w:lang w:val="en-US"/>
              </w:rPr>
            </w:pPr>
            <w:r w:rsidRPr="005F202E">
              <w:rPr>
                <w:lang w:val="en-US"/>
              </w:rPr>
              <w:lastRenderedPageBreak/>
              <w:t>The CSP-defined official is designated to manage the development, documentation, and dissemination of the assessment, authorization, and monitoring policy and procedures.</w:t>
            </w:r>
          </w:p>
          <w:p w14:paraId="4145F1B7" w14:textId="77777777" w:rsidR="005F202E" w:rsidRPr="005F202E" w:rsidRDefault="005F202E" w:rsidP="00661E6D">
            <w:pPr>
              <w:numPr>
                <w:ilvl w:val="0"/>
                <w:numId w:val="180"/>
              </w:numPr>
              <w:rPr>
                <w:lang w:val="en-US"/>
              </w:rPr>
            </w:pPr>
            <w:r w:rsidRPr="005F202E">
              <w:rPr>
                <w:lang w:val="en-US"/>
              </w:rPr>
              <w:t>The current assessment, authorization, and monitoring policy is reviewed and updated at least every three (3) years and after organization-defined events.</w:t>
            </w:r>
          </w:p>
          <w:p w14:paraId="3356DEDC" w14:textId="77777777" w:rsidR="005F202E" w:rsidRPr="005F202E" w:rsidRDefault="005F202E" w:rsidP="00661E6D">
            <w:pPr>
              <w:numPr>
                <w:ilvl w:val="0"/>
                <w:numId w:val="180"/>
              </w:numPr>
              <w:rPr>
                <w:lang w:val="en-US"/>
              </w:rPr>
            </w:pPr>
            <w:r w:rsidRPr="005F202E">
              <w:rPr>
                <w:lang w:val="en-US"/>
              </w:rPr>
              <w:t>The current assessment, authorization, and monitoring procedures are reviewed and updated at least annually; significant changes and after organization-defined events.</w:t>
            </w:r>
          </w:p>
          <w:p w14:paraId="26B06E8C"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598DB56B" w14:textId="77777777" w:rsidR="005F202E" w:rsidRPr="005F202E" w:rsidRDefault="005F202E" w:rsidP="005F202E">
            <w:pPr>
              <w:rPr>
                <w:lang w:val="en-US"/>
              </w:rPr>
            </w:pPr>
          </w:p>
        </w:tc>
      </w:tr>
      <w:tr w:rsidR="005F202E" w:rsidRPr="005F202E" w14:paraId="3632FCDC" w14:textId="77777777" w:rsidTr="003D2327">
        <w:trPr>
          <w:trHeight w:val="1940"/>
        </w:trPr>
        <w:tc>
          <w:tcPr>
            <w:tcW w:w="570" w:type="dxa"/>
            <w:shd w:val="clear" w:color="auto" w:fill="auto"/>
            <w:tcMar>
              <w:top w:w="100" w:type="dxa"/>
              <w:left w:w="100" w:type="dxa"/>
              <w:bottom w:w="100" w:type="dxa"/>
              <w:right w:w="100" w:type="dxa"/>
            </w:tcMar>
          </w:tcPr>
          <w:p w14:paraId="393E6178" w14:textId="77777777" w:rsidR="005F202E" w:rsidRPr="005F202E" w:rsidRDefault="005F202E" w:rsidP="005F202E">
            <w:pPr>
              <w:rPr>
                <w:lang w:val="en-US"/>
              </w:rPr>
            </w:pPr>
            <w:r w:rsidRPr="005F202E">
              <w:rPr>
                <w:lang w:val="en-US"/>
              </w:rPr>
              <w:lastRenderedPageBreak/>
              <w:t>5.</w:t>
            </w:r>
          </w:p>
        </w:tc>
        <w:tc>
          <w:tcPr>
            <w:tcW w:w="797" w:type="dxa"/>
            <w:shd w:val="clear" w:color="auto" w:fill="auto"/>
            <w:tcMar>
              <w:top w:w="100" w:type="dxa"/>
              <w:left w:w="100" w:type="dxa"/>
              <w:bottom w:w="100" w:type="dxa"/>
              <w:right w:w="100" w:type="dxa"/>
            </w:tcMar>
          </w:tcPr>
          <w:p w14:paraId="292E0F83" w14:textId="77777777" w:rsidR="005F202E" w:rsidRPr="005F202E" w:rsidRDefault="005F202E" w:rsidP="005F202E">
            <w:pPr>
              <w:rPr>
                <w:lang w:val="en-US"/>
              </w:rPr>
            </w:pPr>
            <w:r w:rsidRPr="005F202E">
              <w:rPr>
                <w:lang w:val="en-US"/>
              </w:rPr>
              <w:t>CM-1</w:t>
            </w:r>
          </w:p>
        </w:tc>
        <w:tc>
          <w:tcPr>
            <w:tcW w:w="1949" w:type="dxa"/>
            <w:shd w:val="clear" w:color="auto" w:fill="auto"/>
            <w:tcMar>
              <w:top w:w="100" w:type="dxa"/>
              <w:left w:w="100" w:type="dxa"/>
              <w:bottom w:w="100" w:type="dxa"/>
              <w:right w:w="100" w:type="dxa"/>
            </w:tcMar>
          </w:tcPr>
          <w:p w14:paraId="6715E30A"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4DB3D74A" w14:textId="77777777" w:rsidR="005F202E" w:rsidRPr="005F202E" w:rsidRDefault="005F202E" w:rsidP="00661E6D">
            <w:pPr>
              <w:numPr>
                <w:ilvl w:val="0"/>
                <w:numId w:val="181"/>
              </w:numPr>
              <w:rPr>
                <w:lang w:val="en-US"/>
              </w:rPr>
            </w:pPr>
            <w:r w:rsidRPr="005F202E">
              <w:rPr>
                <w:lang w:val="en-US"/>
              </w:rPr>
              <w:t>A configuration management policy is developed, documented, and disseminated to CSP-defined personnel or roles.</w:t>
            </w:r>
          </w:p>
          <w:p w14:paraId="075717DD" w14:textId="77777777" w:rsidR="005F202E" w:rsidRPr="005F202E" w:rsidRDefault="005F202E" w:rsidP="00661E6D">
            <w:pPr>
              <w:numPr>
                <w:ilvl w:val="0"/>
                <w:numId w:val="181"/>
              </w:numPr>
              <w:rPr>
                <w:lang w:val="en-US"/>
              </w:rPr>
            </w:pPr>
            <w:r w:rsidRPr="005F202E">
              <w:rPr>
                <w:lang w:val="en-US"/>
              </w:rPr>
              <w:t>Configuration management procedures to facilitate the implementation of the configuration management policy and associated configuration management controls are developed, documented, and disseminated to CSP-defined personnel or roles.</w:t>
            </w:r>
          </w:p>
          <w:p w14:paraId="333B34EE" w14:textId="77777777" w:rsidR="005F202E" w:rsidRPr="005F202E" w:rsidRDefault="005F202E" w:rsidP="00661E6D">
            <w:pPr>
              <w:numPr>
                <w:ilvl w:val="0"/>
                <w:numId w:val="181"/>
              </w:numPr>
              <w:rPr>
                <w:lang w:val="en-US"/>
              </w:rPr>
            </w:pPr>
            <w:r w:rsidRPr="005F202E">
              <w:rPr>
                <w:lang w:val="en-US"/>
              </w:rPr>
              <w:t xml:space="preserve">The configuration management policy </w:t>
            </w:r>
            <w:proofErr w:type="gramStart"/>
            <w:r w:rsidRPr="005F202E">
              <w:rPr>
                <w:lang w:val="en-US"/>
              </w:rPr>
              <w:t>addresses</w:t>
            </w:r>
            <w:proofErr w:type="gramEnd"/>
            <w:r w:rsidRPr="005F202E">
              <w:rPr>
                <w:lang w:val="en-US"/>
              </w:rPr>
              <w:t xml:space="preserve"> purpose, scope, roles, responsibilities, management commitment, coordination among organizational entities, and compliance.</w:t>
            </w:r>
          </w:p>
          <w:p w14:paraId="016A586B" w14:textId="77777777" w:rsidR="005F202E" w:rsidRPr="005F202E" w:rsidRDefault="005F202E" w:rsidP="00661E6D">
            <w:pPr>
              <w:numPr>
                <w:ilvl w:val="0"/>
                <w:numId w:val="181"/>
              </w:numPr>
              <w:rPr>
                <w:lang w:val="en-US"/>
              </w:rPr>
            </w:pPr>
            <w:r w:rsidRPr="005F202E">
              <w:rPr>
                <w:lang w:val="en-US"/>
              </w:rPr>
              <w:t xml:space="preserve">The configuration management policy is </w:t>
            </w:r>
            <w:r w:rsidRPr="005F202E">
              <w:rPr>
                <w:lang w:val="en-US"/>
              </w:rPr>
              <w:lastRenderedPageBreak/>
              <w:t>consistent with applicable laws, executive orders, directives, regulations, policies, standards, and guidelines.</w:t>
            </w:r>
          </w:p>
          <w:p w14:paraId="67CEBF0F" w14:textId="77777777" w:rsidR="005F202E" w:rsidRPr="005F202E" w:rsidRDefault="005F202E" w:rsidP="00661E6D">
            <w:pPr>
              <w:numPr>
                <w:ilvl w:val="0"/>
                <w:numId w:val="181"/>
              </w:numPr>
              <w:rPr>
                <w:lang w:val="en-US"/>
              </w:rPr>
            </w:pPr>
            <w:r w:rsidRPr="005F202E">
              <w:rPr>
                <w:lang w:val="en-US"/>
              </w:rPr>
              <w:t>The CSP-defined official is designated to manage the development, documentation, and dissemination of the configuration management policy and procedures.</w:t>
            </w:r>
          </w:p>
          <w:p w14:paraId="01849984" w14:textId="77777777" w:rsidR="005F202E" w:rsidRPr="005F202E" w:rsidRDefault="005F202E" w:rsidP="00661E6D">
            <w:pPr>
              <w:numPr>
                <w:ilvl w:val="0"/>
                <w:numId w:val="181"/>
              </w:numPr>
              <w:rPr>
                <w:lang w:val="en-US"/>
              </w:rPr>
            </w:pPr>
            <w:r w:rsidRPr="005F202E">
              <w:rPr>
                <w:lang w:val="en-US"/>
              </w:rPr>
              <w:t>The current configuration management policy is reviewed and updated at least every three (3) years and after organization-defined events.</w:t>
            </w:r>
          </w:p>
          <w:p w14:paraId="57020D95" w14:textId="77777777" w:rsidR="005F202E" w:rsidRPr="005F202E" w:rsidRDefault="005F202E" w:rsidP="00661E6D">
            <w:pPr>
              <w:numPr>
                <w:ilvl w:val="0"/>
                <w:numId w:val="181"/>
              </w:numPr>
              <w:rPr>
                <w:lang w:val="en-US"/>
              </w:rPr>
            </w:pPr>
            <w:r w:rsidRPr="005F202E">
              <w:rPr>
                <w:lang w:val="en-US"/>
              </w:rPr>
              <w:t>The current configuration management procedures are reviewed and updated at least annually; significant changes and after organization-defined events.</w:t>
            </w:r>
          </w:p>
        </w:tc>
        <w:tc>
          <w:tcPr>
            <w:tcW w:w="2909" w:type="dxa"/>
            <w:shd w:val="clear" w:color="auto" w:fill="auto"/>
            <w:tcMar>
              <w:top w:w="100" w:type="dxa"/>
              <w:left w:w="100" w:type="dxa"/>
              <w:bottom w:w="100" w:type="dxa"/>
              <w:right w:w="100" w:type="dxa"/>
            </w:tcMar>
          </w:tcPr>
          <w:p w14:paraId="04CFE28D" w14:textId="77777777" w:rsidR="005F202E" w:rsidRPr="005F202E" w:rsidRDefault="005F202E" w:rsidP="005F202E">
            <w:pPr>
              <w:rPr>
                <w:lang w:val="en-US"/>
              </w:rPr>
            </w:pPr>
          </w:p>
        </w:tc>
      </w:tr>
      <w:tr w:rsidR="005F202E" w:rsidRPr="005F202E" w14:paraId="238E3753" w14:textId="77777777" w:rsidTr="003D2327">
        <w:trPr>
          <w:trHeight w:val="950"/>
        </w:trPr>
        <w:tc>
          <w:tcPr>
            <w:tcW w:w="570" w:type="dxa"/>
            <w:shd w:val="clear" w:color="auto" w:fill="auto"/>
            <w:tcMar>
              <w:top w:w="100" w:type="dxa"/>
              <w:left w:w="100" w:type="dxa"/>
              <w:bottom w:w="100" w:type="dxa"/>
              <w:right w:w="100" w:type="dxa"/>
            </w:tcMar>
          </w:tcPr>
          <w:p w14:paraId="5D1B6241" w14:textId="77777777" w:rsidR="005F202E" w:rsidRPr="005F202E" w:rsidRDefault="005F202E" w:rsidP="005F202E">
            <w:pPr>
              <w:rPr>
                <w:lang w:val="en-US"/>
              </w:rPr>
            </w:pPr>
            <w:r w:rsidRPr="005F202E">
              <w:rPr>
                <w:lang w:val="en-US"/>
              </w:rPr>
              <w:lastRenderedPageBreak/>
              <w:t>6.</w:t>
            </w:r>
          </w:p>
        </w:tc>
        <w:tc>
          <w:tcPr>
            <w:tcW w:w="797" w:type="dxa"/>
            <w:shd w:val="clear" w:color="auto" w:fill="auto"/>
            <w:tcMar>
              <w:top w:w="100" w:type="dxa"/>
              <w:left w:w="100" w:type="dxa"/>
              <w:bottom w:w="100" w:type="dxa"/>
              <w:right w:w="100" w:type="dxa"/>
            </w:tcMar>
          </w:tcPr>
          <w:p w14:paraId="7E954BC0" w14:textId="77777777" w:rsidR="005F202E" w:rsidRPr="005F202E" w:rsidRDefault="005F202E" w:rsidP="005F202E">
            <w:pPr>
              <w:rPr>
                <w:lang w:val="en-US"/>
              </w:rPr>
            </w:pPr>
            <w:r w:rsidRPr="005F202E">
              <w:rPr>
                <w:lang w:val="en-US"/>
              </w:rPr>
              <w:t>CP-1</w:t>
            </w:r>
          </w:p>
        </w:tc>
        <w:tc>
          <w:tcPr>
            <w:tcW w:w="1949" w:type="dxa"/>
            <w:shd w:val="clear" w:color="auto" w:fill="auto"/>
            <w:tcMar>
              <w:top w:w="100" w:type="dxa"/>
              <w:left w:w="100" w:type="dxa"/>
              <w:bottom w:w="100" w:type="dxa"/>
              <w:right w:w="100" w:type="dxa"/>
            </w:tcMar>
          </w:tcPr>
          <w:p w14:paraId="4087F36B"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3A9234A6" w14:textId="77777777" w:rsidR="005F202E" w:rsidRPr="005F202E" w:rsidRDefault="005F202E" w:rsidP="00661E6D">
            <w:pPr>
              <w:numPr>
                <w:ilvl w:val="0"/>
                <w:numId w:val="182"/>
              </w:numPr>
              <w:rPr>
                <w:lang w:val="en-US"/>
              </w:rPr>
            </w:pPr>
            <w:r w:rsidRPr="005F202E">
              <w:rPr>
                <w:lang w:val="en-US"/>
              </w:rPr>
              <w:t>A contingency planning policy is developed, documented, and disseminated to CSP-defined personnel or roles.</w:t>
            </w:r>
          </w:p>
          <w:p w14:paraId="15FAA9E9" w14:textId="77777777" w:rsidR="005F202E" w:rsidRPr="005F202E" w:rsidRDefault="005F202E" w:rsidP="00661E6D">
            <w:pPr>
              <w:numPr>
                <w:ilvl w:val="0"/>
                <w:numId w:val="182"/>
              </w:numPr>
              <w:rPr>
                <w:lang w:val="en-US"/>
              </w:rPr>
            </w:pPr>
            <w:r w:rsidRPr="005F202E">
              <w:rPr>
                <w:lang w:val="en-US"/>
              </w:rPr>
              <w:t>Contingency planning procedures to facilitate the implementation of the contingency planning policy and associated contingency planning controls are developed, documented, and disseminated to CSP-defined personnel or roles.</w:t>
            </w:r>
          </w:p>
          <w:p w14:paraId="4C550ECF" w14:textId="77777777" w:rsidR="005F202E" w:rsidRPr="005F202E" w:rsidRDefault="005F202E" w:rsidP="00661E6D">
            <w:pPr>
              <w:numPr>
                <w:ilvl w:val="0"/>
                <w:numId w:val="182"/>
              </w:numPr>
              <w:rPr>
                <w:lang w:val="en-US"/>
              </w:rPr>
            </w:pPr>
            <w:r w:rsidRPr="005F202E">
              <w:rPr>
                <w:lang w:val="en-US"/>
              </w:rPr>
              <w:t xml:space="preserve">The contingency planning policy </w:t>
            </w:r>
            <w:proofErr w:type="gramStart"/>
            <w:r w:rsidRPr="005F202E">
              <w:rPr>
                <w:lang w:val="en-US"/>
              </w:rPr>
              <w:t>addresses</w:t>
            </w:r>
            <w:proofErr w:type="gramEnd"/>
            <w:r w:rsidRPr="005F202E">
              <w:rPr>
                <w:lang w:val="en-US"/>
              </w:rPr>
              <w:t xml:space="preserve"> purpose, scope, roles, responsibilities, management commitment, coordination among organizational entities, and compliance.</w:t>
            </w:r>
          </w:p>
          <w:p w14:paraId="7625F9C1" w14:textId="77777777" w:rsidR="005F202E" w:rsidRPr="005F202E" w:rsidRDefault="005F202E" w:rsidP="00661E6D">
            <w:pPr>
              <w:numPr>
                <w:ilvl w:val="0"/>
                <w:numId w:val="182"/>
              </w:numPr>
              <w:rPr>
                <w:lang w:val="en-US"/>
              </w:rPr>
            </w:pPr>
            <w:r w:rsidRPr="005F202E">
              <w:rPr>
                <w:lang w:val="en-US"/>
              </w:rPr>
              <w:t xml:space="preserve">The contingency planning policy is consistent with </w:t>
            </w:r>
            <w:r w:rsidRPr="005F202E">
              <w:rPr>
                <w:lang w:val="en-US"/>
              </w:rPr>
              <w:lastRenderedPageBreak/>
              <w:t>applicable laws, executive orders, directives, regulations, policies, standards, and guidelines.</w:t>
            </w:r>
          </w:p>
          <w:p w14:paraId="29EB6A29" w14:textId="77777777" w:rsidR="005F202E" w:rsidRPr="005F202E" w:rsidRDefault="005F202E" w:rsidP="00661E6D">
            <w:pPr>
              <w:numPr>
                <w:ilvl w:val="0"/>
                <w:numId w:val="182"/>
              </w:numPr>
              <w:rPr>
                <w:lang w:val="en-US"/>
              </w:rPr>
            </w:pPr>
            <w:r w:rsidRPr="005F202E">
              <w:rPr>
                <w:lang w:val="en-US"/>
              </w:rPr>
              <w:t>The CSP-defined official is designated to manage the development, documentation, and dissemination of the contingency planning policy and procedures.</w:t>
            </w:r>
          </w:p>
          <w:p w14:paraId="475462E9" w14:textId="77777777" w:rsidR="005F202E" w:rsidRPr="005F202E" w:rsidRDefault="005F202E" w:rsidP="00661E6D">
            <w:pPr>
              <w:numPr>
                <w:ilvl w:val="0"/>
                <w:numId w:val="182"/>
              </w:numPr>
              <w:rPr>
                <w:lang w:val="en-US"/>
              </w:rPr>
            </w:pPr>
            <w:r w:rsidRPr="005F202E">
              <w:rPr>
                <w:lang w:val="en-US"/>
              </w:rPr>
              <w:t>The current contingency planning policy is reviewed and updated at least every three (3) years and after organization-defined events.</w:t>
            </w:r>
          </w:p>
          <w:p w14:paraId="0B637172" w14:textId="77777777" w:rsidR="005F202E" w:rsidRPr="005F202E" w:rsidRDefault="005F202E" w:rsidP="00661E6D">
            <w:pPr>
              <w:numPr>
                <w:ilvl w:val="0"/>
                <w:numId w:val="182"/>
              </w:numPr>
              <w:rPr>
                <w:lang w:val="en-US"/>
              </w:rPr>
            </w:pPr>
            <w:r w:rsidRPr="005F202E">
              <w:rPr>
                <w:lang w:val="en-US"/>
              </w:rPr>
              <w:t>The current contingency planning procedures are reviewed and updated at least annually; significant changes and after organization-defined events.</w:t>
            </w:r>
          </w:p>
          <w:p w14:paraId="0103CC01"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09B5EE93" w14:textId="77777777" w:rsidR="005F202E" w:rsidRPr="005F202E" w:rsidRDefault="005F202E" w:rsidP="005F202E">
            <w:pPr>
              <w:rPr>
                <w:lang w:val="en-US"/>
              </w:rPr>
            </w:pPr>
          </w:p>
        </w:tc>
      </w:tr>
      <w:tr w:rsidR="005F202E" w:rsidRPr="005F202E" w14:paraId="2571D1F8" w14:textId="77777777" w:rsidTr="003D2327">
        <w:trPr>
          <w:trHeight w:val="1445"/>
        </w:trPr>
        <w:tc>
          <w:tcPr>
            <w:tcW w:w="570" w:type="dxa"/>
            <w:shd w:val="clear" w:color="auto" w:fill="auto"/>
            <w:tcMar>
              <w:top w:w="100" w:type="dxa"/>
              <w:left w:w="100" w:type="dxa"/>
              <w:bottom w:w="100" w:type="dxa"/>
              <w:right w:w="100" w:type="dxa"/>
            </w:tcMar>
          </w:tcPr>
          <w:p w14:paraId="21ED39CB" w14:textId="77777777" w:rsidR="005F202E" w:rsidRPr="005F202E" w:rsidRDefault="005F202E" w:rsidP="005F202E">
            <w:pPr>
              <w:rPr>
                <w:lang w:val="en-US"/>
              </w:rPr>
            </w:pPr>
            <w:r w:rsidRPr="005F202E">
              <w:rPr>
                <w:lang w:val="en-US"/>
              </w:rPr>
              <w:lastRenderedPageBreak/>
              <w:t>7.</w:t>
            </w:r>
          </w:p>
        </w:tc>
        <w:tc>
          <w:tcPr>
            <w:tcW w:w="797" w:type="dxa"/>
            <w:shd w:val="clear" w:color="auto" w:fill="auto"/>
            <w:tcMar>
              <w:top w:w="100" w:type="dxa"/>
              <w:left w:w="100" w:type="dxa"/>
              <w:bottom w:w="100" w:type="dxa"/>
              <w:right w:w="100" w:type="dxa"/>
            </w:tcMar>
          </w:tcPr>
          <w:p w14:paraId="24CED948" w14:textId="77777777" w:rsidR="005F202E" w:rsidRPr="005F202E" w:rsidRDefault="005F202E" w:rsidP="005F202E">
            <w:pPr>
              <w:rPr>
                <w:lang w:val="en-US"/>
              </w:rPr>
            </w:pPr>
            <w:r w:rsidRPr="005F202E">
              <w:rPr>
                <w:lang w:val="en-US"/>
              </w:rPr>
              <w:t>IA-1</w:t>
            </w:r>
          </w:p>
        </w:tc>
        <w:tc>
          <w:tcPr>
            <w:tcW w:w="1949" w:type="dxa"/>
            <w:shd w:val="clear" w:color="auto" w:fill="auto"/>
            <w:tcMar>
              <w:top w:w="100" w:type="dxa"/>
              <w:left w:w="100" w:type="dxa"/>
              <w:bottom w:w="100" w:type="dxa"/>
              <w:right w:w="100" w:type="dxa"/>
            </w:tcMar>
          </w:tcPr>
          <w:p w14:paraId="2E7267A7"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75FF2E3F" w14:textId="77777777" w:rsidR="005F202E" w:rsidRPr="005F202E" w:rsidRDefault="005F202E" w:rsidP="00661E6D">
            <w:pPr>
              <w:numPr>
                <w:ilvl w:val="0"/>
                <w:numId w:val="183"/>
              </w:numPr>
              <w:rPr>
                <w:lang w:val="en-US"/>
              </w:rPr>
            </w:pPr>
            <w:r w:rsidRPr="005F202E">
              <w:rPr>
                <w:lang w:val="en-US"/>
              </w:rPr>
              <w:t xml:space="preserve">An identification and authentication policy </w:t>
            </w:r>
            <w:proofErr w:type="gramStart"/>
            <w:r w:rsidRPr="005F202E">
              <w:rPr>
                <w:lang w:val="en-US"/>
              </w:rPr>
              <w:t>is</w:t>
            </w:r>
            <w:proofErr w:type="gramEnd"/>
            <w:r w:rsidRPr="005F202E">
              <w:rPr>
                <w:lang w:val="en-US"/>
              </w:rPr>
              <w:t xml:space="preserve"> developed, documented, and disseminated to CSP-defined personnel or roles.</w:t>
            </w:r>
          </w:p>
          <w:p w14:paraId="599E0E66" w14:textId="77777777" w:rsidR="005F202E" w:rsidRPr="005F202E" w:rsidRDefault="005F202E" w:rsidP="00661E6D">
            <w:pPr>
              <w:numPr>
                <w:ilvl w:val="0"/>
                <w:numId w:val="183"/>
              </w:numPr>
              <w:rPr>
                <w:lang w:val="en-US"/>
              </w:rPr>
            </w:pPr>
            <w:r w:rsidRPr="005F202E">
              <w:rPr>
                <w:lang w:val="en-US"/>
              </w:rPr>
              <w:t>Identification and authentication procedures to facilitate the implementation of the identification and authentication policy and associated identification and authentication controls are developed, documented, and disseminated to CSP-defined personnel or roles.</w:t>
            </w:r>
          </w:p>
          <w:p w14:paraId="1F9B49AE" w14:textId="77777777" w:rsidR="005F202E" w:rsidRPr="005F202E" w:rsidRDefault="005F202E" w:rsidP="00661E6D">
            <w:pPr>
              <w:numPr>
                <w:ilvl w:val="0"/>
                <w:numId w:val="183"/>
              </w:numPr>
              <w:rPr>
                <w:lang w:val="en-US"/>
              </w:rPr>
            </w:pPr>
            <w:r w:rsidRPr="005F202E">
              <w:rPr>
                <w:lang w:val="en-US"/>
              </w:rPr>
              <w:t xml:space="preserve">The identification and authentication policy </w:t>
            </w:r>
            <w:proofErr w:type="gramStart"/>
            <w:r w:rsidRPr="005F202E">
              <w:rPr>
                <w:lang w:val="en-US"/>
              </w:rPr>
              <w:t>addresses</w:t>
            </w:r>
            <w:proofErr w:type="gramEnd"/>
            <w:r w:rsidRPr="005F202E">
              <w:rPr>
                <w:lang w:val="en-US"/>
              </w:rPr>
              <w:t xml:space="preserve"> purpose, scope, roles, responsibilities, management commitment, coordination among organizational entities, and compliance.</w:t>
            </w:r>
          </w:p>
          <w:p w14:paraId="23665DE5" w14:textId="77777777" w:rsidR="005F202E" w:rsidRPr="005F202E" w:rsidRDefault="005F202E" w:rsidP="00661E6D">
            <w:pPr>
              <w:numPr>
                <w:ilvl w:val="0"/>
                <w:numId w:val="183"/>
              </w:numPr>
              <w:rPr>
                <w:lang w:val="en-US"/>
              </w:rPr>
            </w:pPr>
            <w:r w:rsidRPr="005F202E">
              <w:rPr>
                <w:lang w:val="en-US"/>
              </w:rPr>
              <w:t xml:space="preserve">The identification and authentication policy </w:t>
            </w:r>
            <w:proofErr w:type="gramStart"/>
            <w:r w:rsidRPr="005F202E">
              <w:rPr>
                <w:lang w:val="en-US"/>
              </w:rPr>
              <w:t>is</w:t>
            </w:r>
            <w:proofErr w:type="gramEnd"/>
            <w:r w:rsidRPr="005F202E">
              <w:rPr>
                <w:lang w:val="en-US"/>
              </w:rPr>
              <w:t xml:space="preserve"> </w:t>
            </w:r>
            <w:r w:rsidRPr="005F202E">
              <w:rPr>
                <w:lang w:val="en-US"/>
              </w:rPr>
              <w:lastRenderedPageBreak/>
              <w:t>consistent with applicable laws, executive orders, directives, regulations, policies, standards, and guidelines.</w:t>
            </w:r>
          </w:p>
          <w:p w14:paraId="292CF12F" w14:textId="77777777" w:rsidR="005F202E" w:rsidRPr="005F202E" w:rsidRDefault="005F202E" w:rsidP="00661E6D">
            <w:pPr>
              <w:numPr>
                <w:ilvl w:val="0"/>
                <w:numId w:val="183"/>
              </w:numPr>
              <w:rPr>
                <w:lang w:val="en-US"/>
              </w:rPr>
            </w:pPr>
            <w:r w:rsidRPr="005F202E">
              <w:rPr>
                <w:lang w:val="en-US"/>
              </w:rPr>
              <w:t>The CSP-defined official is designated to manage the development, documentation, and dissemination of the identification and authentication policy and procedures.</w:t>
            </w:r>
          </w:p>
          <w:p w14:paraId="3C2D6D7E" w14:textId="77777777" w:rsidR="005F202E" w:rsidRPr="005F202E" w:rsidRDefault="005F202E" w:rsidP="00661E6D">
            <w:pPr>
              <w:numPr>
                <w:ilvl w:val="0"/>
                <w:numId w:val="183"/>
              </w:numPr>
              <w:rPr>
                <w:lang w:val="en-US"/>
              </w:rPr>
            </w:pPr>
            <w:r w:rsidRPr="005F202E">
              <w:rPr>
                <w:lang w:val="en-US"/>
              </w:rPr>
              <w:t>The current identification and authentication policy is reviewed and updated at least every three (3) years and after organization-defined events.</w:t>
            </w:r>
          </w:p>
          <w:p w14:paraId="35CE5750" w14:textId="77777777" w:rsidR="005F202E" w:rsidRPr="005F202E" w:rsidRDefault="005F202E" w:rsidP="00661E6D">
            <w:pPr>
              <w:numPr>
                <w:ilvl w:val="0"/>
                <w:numId w:val="183"/>
              </w:numPr>
              <w:rPr>
                <w:lang w:val="en-US"/>
              </w:rPr>
            </w:pPr>
            <w:r w:rsidRPr="005F202E">
              <w:rPr>
                <w:lang w:val="en-US"/>
              </w:rPr>
              <w:t>The current identification and authentication procedures are reviewed and updated at least annually; significant changes and after organization-defined events.</w:t>
            </w:r>
          </w:p>
          <w:p w14:paraId="47F8580D"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1D56C936" w14:textId="77777777" w:rsidR="005F202E" w:rsidRPr="005F202E" w:rsidRDefault="005F202E" w:rsidP="005F202E">
            <w:pPr>
              <w:rPr>
                <w:lang w:val="en-US"/>
              </w:rPr>
            </w:pPr>
          </w:p>
        </w:tc>
      </w:tr>
      <w:tr w:rsidR="005F202E" w:rsidRPr="005F202E" w14:paraId="62FEC62E" w14:textId="77777777" w:rsidTr="003D2327">
        <w:trPr>
          <w:trHeight w:val="1205"/>
        </w:trPr>
        <w:tc>
          <w:tcPr>
            <w:tcW w:w="570" w:type="dxa"/>
            <w:shd w:val="clear" w:color="auto" w:fill="auto"/>
            <w:tcMar>
              <w:top w:w="100" w:type="dxa"/>
              <w:left w:w="100" w:type="dxa"/>
              <w:bottom w:w="100" w:type="dxa"/>
              <w:right w:w="100" w:type="dxa"/>
            </w:tcMar>
          </w:tcPr>
          <w:p w14:paraId="1A90D729" w14:textId="77777777" w:rsidR="005F202E" w:rsidRPr="005F202E" w:rsidRDefault="005F202E" w:rsidP="005F202E">
            <w:pPr>
              <w:rPr>
                <w:lang w:val="en-US"/>
              </w:rPr>
            </w:pPr>
            <w:r w:rsidRPr="005F202E">
              <w:rPr>
                <w:lang w:val="en-US"/>
              </w:rPr>
              <w:lastRenderedPageBreak/>
              <w:t>8.</w:t>
            </w:r>
          </w:p>
        </w:tc>
        <w:tc>
          <w:tcPr>
            <w:tcW w:w="797" w:type="dxa"/>
            <w:shd w:val="clear" w:color="auto" w:fill="auto"/>
            <w:tcMar>
              <w:top w:w="100" w:type="dxa"/>
              <w:left w:w="100" w:type="dxa"/>
              <w:bottom w:w="100" w:type="dxa"/>
              <w:right w:w="100" w:type="dxa"/>
            </w:tcMar>
          </w:tcPr>
          <w:p w14:paraId="419AFEFC" w14:textId="77777777" w:rsidR="005F202E" w:rsidRPr="005F202E" w:rsidRDefault="005F202E" w:rsidP="005F202E">
            <w:pPr>
              <w:rPr>
                <w:lang w:val="en-US"/>
              </w:rPr>
            </w:pPr>
            <w:r w:rsidRPr="005F202E">
              <w:rPr>
                <w:lang w:val="en-US"/>
              </w:rPr>
              <w:t>IR-1</w:t>
            </w:r>
          </w:p>
        </w:tc>
        <w:tc>
          <w:tcPr>
            <w:tcW w:w="1949" w:type="dxa"/>
            <w:shd w:val="clear" w:color="auto" w:fill="auto"/>
            <w:tcMar>
              <w:top w:w="100" w:type="dxa"/>
              <w:left w:w="100" w:type="dxa"/>
              <w:bottom w:w="100" w:type="dxa"/>
              <w:right w:w="100" w:type="dxa"/>
            </w:tcMar>
          </w:tcPr>
          <w:p w14:paraId="7234E123"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71ADE284" w14:textId="77777777" w:rsidR="005F202E" w:rsidRPr="005F202E" w:rsidRDefault="005F202E" w:rsidP="00661E6D">
            <w:pPr>
              <w:numPr>
                <w:ilvl w:val="0"/>
                <w:numId w:val="184"/>
              </w:numPr>
              <w:rPr>
                <w:lang w:val="en-US"/>
              </w:rPr>
            </w:pPr>
            <w:r w:rsidRPr="005F202E">
              <w:rPr>
                <w:lang w:val="en-US"/>
              </w:rPr>
              <w:t>An incident response policy is developed, documented, and disseminated to CSP-defined personnel or roles.</w:t>
            </w:r>
          </w:p>
          <w:p w14:paraId="36D7C3E3" w14:textId="77777777" w:rsidR="005F202E" w:rsidRPr="005F202E" w:rsidRDefault="005F202E" w:rsidP="00661E6D">
            <w:pPr>
              <w:numPr>
                <w:ilvl w:val="0"/>
                <w:numId w:val="184"/>
              </w:numPr>
              <w:rPr>
                <w:lang w:val="en-US"/>
              </w:rPr>
            </w:pPr>
            <w:r w:rsidRPr="005F202E">
              <w:rPr>
                <w:lang w:val="en-US"/>
              </w:rPr>
              <w:t>Incident response procedures to facilitate the implementation of the incident response policy and associated incident response controls are developed, documented, and disseminated to CSP-defined personnel or roles.</w:t>
            </w:r>
          </w:p>
          <w:p w14:paraId="0E829E87" w14:textId="77777777" w:rsidR="005F202E" w:rsidRPr="005F202E" w:rsidRDefault="005F202E" w:rsidP="00661E6D">
            <w:pPr>
              <w:numPr>
                <w:ilvl w:val="0"/>
                <w:numId w:val="184"/>
              </w:numPr>
              <w:rPr>
                <w:lang w:val="en-US"/>
              </w:rPr>
            </w:pPr>
            <w:r w:rsidRPr="005F202E">
              <w:rPr>
                <w:lang w:val="en-US"/>
              </w:rPr>
              <w:t xml:space="preserve">The incident response policy </w:t>
            </w:r>
            <w:proofErr w:type="gramStart"/>
            <w:r w:rsidRPr="005F202E">
              <w:rPr>
                <w:lang w:val="en-US"/>
              </w:rPr>
              <w:t>addresses</w:t>
            </w:r>
            <w:proofErr w:type="gramEnd"/>
            <w:r w:rsidRPr="005F202E">
              <w:rPr>
                <w:lang w:val="en-US"/>
              </w:rPr>
              <w:t xml:space="preserve"> purpose, scope, roles, responsibilities, management commitment, coordination among organizational entities, and compliance.</w:t>
            </w:r>
          </w:p>
          <w:p w14:paraId="44086A53" w14:textId="77777777" w:rsidR="005F202E" w:rsidRPr="005F202E" w:rsidRDefault="005F202E" w:rsidP="00661E6D">
            <w:pPr>
              <w:numPr>
                <w:ilvl w:val="0"/>
                <w:numId w:val="184"/>
              </w:numPr>
              <w:rPr>
                <w:lang w:val="en-US"/>
              </w:rPr>
            </w:pPr>
            <w:r w:rsidRPr="005F202E">
              <w:rPr>
                <w:lang w:val="en-US"/>
              </w:rPr>
              <w:lastRenderedPageBreak/>
              <w:t>The incident response policy is consistent with applicable laws, executive orders, directives, regulations, policies, standards, and guidelines.</w:t>
            </w:r>
          </w:p>
          <w:p w14:paraId="11E3BE5C" w14:textId="77777777" w:rsidR="005F202E" w:rsidRPr="005F202E" w:rsidRDefault="005F202E" w:rsidP="00661E6D">
            <w:pPr>
              <w:numPr>
                <w:ilvl w:val="0"/>
                <w:numId w:val="184"/>
              </w:numPr>
              <w:rPr>
                <w:lang w:val="en-US"/>
              </w:rPr>
            </w:pPr>
            <w:r w:rsidRPr="005F202E">
              <w:rPr>
                <w:lang w:val="en-US"/>
              </w:rPr>
              <w:t>The CSP-defined official is designated to manage the development, documentation, and dissemination of the incident response policy and procedures.</w:t>
            </w:r>
          </w:p>
          <w:p w14:paraId="690A787B" w14:textId="77777777" w:rsidR="005F202E" w:rsidRPr="005F202E" w:rsidRDefault="005F202E" w:rsidP="00661E6D">
            <w:pPr>
              <w:numPr>
                <w:ilvl w:val="0"/>
                <w:numId w:val="184"/>
              </w:numPr>
              <w:rPr>
                <w:lang w:val="en-US"/>
              </w:rPr>
            </w:pPr>
            <w:r w:rsidRPr="005F202E">
              <w:rPr>
                <w:lang w:val="en-US"/>
              </w:rPr>
              <w:t>The current incident response policy is reviewed and updated at least every three (3) years and after organization-defined events.</w:t>
            </w:r>
          </w:p>
          <w:p w14:paraId="51BCF534" w14:textId="77777777" w:rsidR="005F202E" w:rsidRPr="005F202E" w:rsidRDefault="005F202E" w:rsidP="00661E6D">
            <w:pPr>
              <w:numPr>
                <w:ilvl w:val="0"/>
                <w:numId w:val="184"/>
              </w:numPr>
              <w:rPr>
                <w:lang w:val="en-US"/>
              </w:rPr>
            </w:pPr>
            <w:r w:rsidRPr="005F202E">
              <w:rPr>
                <w:lang w:val="en-US"/>
              </w:rPr>
              <w:t>The current incident response procedures are reviewed and updated at least annually; significant changes and after organization-defined events.</w:t>
            </w:r>
          </w:p>
          <w:p w14:paraId="5917A2A8"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7AC7EDE8" w14:textId="77777777" w:rsidR="005F202E" w:rsidRPr="005F202E" w:rsidRDefault="005F202E" w:rsidP="005F202E">
            <w:pPr>
              <w:rPr>
                <w:lang w:val="en-US"/>
              </w:rPr>
            </w:pPr>
          </w:p>
        </w:tc>
      </w:tr>
      <w:tr w:rsidR="005F202E" w:rsidRPr="005F202E" w14:paraId="09BBED3F" w14:textId="77777777" w:rsidTr="003D2327">
        <w:trPr>
          <w:trHeight w:val="710"/>
        </w:trPr>
        <w:tc>
          <w:tcPr>
            <w:tcW w:w="570" w:type="dxa"/>
            <w:shd w:val="clear" w:color="auto" w:fill="auto"/>
            <w:tcMar>
              <w:top w:w="100" w:type="dxa"/>
              <w:left w:w="100" w:type="dxa"/>
              <w:bottom w:w="100" w:type="dxa"/>
              <w:right w:w="100" w:type="dxa"/>
            </w:tcMar>
          </w:tcPr>
          <w:p w14:paraId="6305B7F0" w14:textId="77777777" w:rsidR="005F202E" w:rsidRPr="005F202E" w:rsidRDefault="005F202E" w:rsidP="005F202E">
            <w:pPr>
              <w:rPr>
                <w:lang w:val="en-US"/>
              </w:rPr>
            </w:pPr>
            <w:r w:rsidRPr="005F202E">
              <w:rPr>
                <w:lang w:val="en-US"/>
              </w:rPr>
              <w:lastRenderedPageBreak/>
              <w:t>9.</w:t>
            </w:r>
          </w:p>
        </w:tc>
        <w:tc>
          <w:tcPr>
            <w:tcW w:w="797" w:type="dxa"/>
            <w:shd w:val="clear" w:color="auto" w:fill="auto"/>
            <w:tcMar>
              <w:top w:w="100" w:type="dxa"/>
              <w:left w:w="100" w:type="dxa"/>
              <w:bottom w:w="100" w:type="dxa"/>
              <w:right w:w="100" w:type="dxa"/>
            </w:tcMar>
          </w:tcPr>
          <w:p w14:paraId="6D6E5B3C" w14:textId="77777777" w:rsidR="005F202E" w:rsidRPr="005F202E" w:rsidRDefault="005F202E" w:rsidP="005F202E">
            <w:pPr>
              <w:rPr>
                <w:lang w:val="en-US"/>
              </w:rPr>
            </w:pPr>
            <w:r w:rsidRPr="005F202E">
              <w:rPr>
                <w:lang w:val="en-US"/>
              </w:rPr>
              <w:t>MA-1</w:t>
            </w:r>
          </w:p>
        </w:tc>
        <w:tc>
          <w:tcPr>
            <w:tcW w:w="1949" w:type="dxa"/>
            <w:shd w:val="clear" w:color="auto" w:fill="auto"/>
            <w:tcMar>
              <w:top w:w="100" w:type="dxa"/>
              <w:left w:w="100" w:type="dxa"/>
              <w:bottom w:w="100" w:type="dxa"/>
              <w:right w:w="100" w:type="dxa"/>
            </w:tcMar>
          </w:tcPr>
          <w:p w14:paraId="3DAEFFF6"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7D9E613F" w14:textId="77777777" w:rsidR="005F202E" w:rsidRPr="005F202E" w:rsidRDefault="005F202E" w:rsidP="00661E6D">
            <w:pPr>
              <w:numPr>
                <w:ilvl w:val="0"/>
                <w:numId w:val="185"/>
              </w:numPr>
              <w:rPr>
                <w:lang w:val="en-US"/>
              </w:rPr>
            </w:pPr>
            <w:r w:rsidRPr="005F202E">
              <w:rPr>
                <w:lang w:val="en-US"/>
              </w:rPr>
              <w:t>A maintenance policy is developed, documented, and disseminated to CSP-defined personnel or roles.</w:t>
            </w:r>
          </w:p>
          <w:p w14:paraId="4005A8C5" w14:textId="77777777" w:rsidR="005F202E" w:rsidRPr="005F202E" w:rsidRDefault="005F202E" w:rsidP="00661E6D">
            <w:pPr>
              <w:numPr>
                <w:ilvl w:val="0"/>
                <w:numId w:val="185"/>
              </w:numPr>
              <w:rPr>
                <w:lang w:val="en-US"/>
              </w:rPr>
            </w:pPr>
            <w:r w:rsidRPr="005F202E">
              <w:rPr>
                <w:lang w:val="en-US"/>
              </w:rPr>
              <w:t>Maintenance procedures to facilitate the implementation of the maintenance policy and associated maintenance controls are developed, documented, and disseminated to CSP-defined personnel or roles.</w:t>
            </w:r>
          </w:p>
          <w:p w14:paraId="34286336" w14:textId="77777777" w:rsidR="005F202E" w:rsidRPr="005F202E" w:rsidRDefault="005F202E" w:rsidP="00661E6D">
            <w:pPr>
              <w:numPr>
                <w:ilvl w:val="0"/>
                <w:numId w:val="185"/>
              </w:numPr>
              <w:rPr>
                <w:lang w:val="en-US"/>
              </w:rPr>
            </w:pPr>
            <w:r w:rsidRPr="005F202E">
              <w:rPr>
                <w:lang w:val="en-US"/>
              </w:rPr>
              <w:t>The maintenance policy addresses purpose, scope, roles, responsibilities, management commitment, coordination among organizational entities, and compliance.</w:t>
            </w:r>
          </w:p>
          <w:p w14:paraId="0C72D9B3" w14:textId="77777777" w:rsidR="005F202E" w:rsidRPr="005F202E" w:rsidRDefault="005F202E" w:rsidP="00661E6D">
            <w:pPr>
              <w:numPr>
                <w:ilvl w:val="0"/>
                <w:numId w:val="185"/>
              </w:numPr>
              <w:rPr>
                <w:lang w:val="en-US"/>
              </w:rPr>
            </w:pPr>
            <w:r w:rsidRPr="005F202E">
              <w:rPr>
                <w:lang w:val="en-US"/>
              </w:rPr>
              <w:t xml:space="preserve">The maintenance policy is consistent with applicable laws, executive orders, directives, regulations, </w:t>
            </w:r>
            <w:r w:rsidRPr="005F202E">
              <w:rPr>
                <w:lang w:val="en-US"/>
              </w:rPr>
              <w:lastRenderedPageBreak/>
              <w:t>policies, standards, and guidelines.</w:t>
            </w:r>
          </w:p>
          <w:p w14:paraId="2D165BA8" w14:textId="77777777" w:rsidR="005F202E" w:rsidRPr="005F202E" w:rsidRDefault="005F202E" w:rsidP="00661E6D">
            <w:pPr>
              <w:numPr>
                <w:ilvl w:val="0"/>
                <w:numId w:val="185"/>
              </w:numPr>
              <w:rPr>
                <w:lang w:val="en-US"/>
              </w:rPr>
            </w:pPr>
            <w:r w:rsidRPr="005F202E">
              <w:rPr>
                <w:lang w:val="en-US"/>
              </w:rPr>
              <w:t>The CSP-defined official is designated to manage the development, documentation, and dissemination of the maintenance policy and procedures.</w:t>
            </w:r>
          </w:p>
          <w:p w14:paraId="4DC6F547" w14:textId="77777777" w:rsidR="005F202E" w:rsidRPr="005F202E" w:rsidRDefault="005F202E" w:rsidP="00661E6D">
            <w:pPr>
              <w:numPr>
                <w:ilvl w:val="0"/>
                <w:numId w:val="185"/>
              </w:numPr>
              <w:rPr>
                <w:lang w:val="en-US"/>
              </w:rPr>
            </w:pPr>
            <w:r w:rsidRPr="005F202E">
              <w:rPr>
                <w:lang w:val="en-US"/>
              </w:rPr>
              <w:t>The current maintenance policy is reviewed and updated at least every three (3) years and after organization-defined events.</w:t>
            </w:r>
          </w:p>
          <w:p w14:paraId="64BC75F0" w14:textId="77777777" w:rsidR="005F202E" w:rsidRPr="005F202E" w:rsidRDefault="005F202E" w:rsidP="00661E6D">
            <w:pPr>
              <w:numPr>
                <w:ilvl w:val="0"/>
                <w:numId w:val="185"/>
              </w:numPr>
              <w:rPr>
                <w:lang w:val="en-US"/>
              </w:rPr>
            </w:pPr>
            <w:r w:rsidRPr="005F202E">
              <w:rPr>
                <w:lang w:val="en-US"/>
              </w:rPr>
              <w:t>The current maintenance procedures are reviewed and updated at least annually; significant changes and after organization-defined events.</w:t>
            </w:r>
          </w:p>
          <w:p w14:paraId="2D056D87"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444798C1" w14:textId="77777777" w:rsidR="005F202E" w:rsidRPr="005F202E" w:rsidRDefault="005F202E" w:rsidP="005F202E">
            <w:pPr>
              <w:rPr>
                <w:lang w:val="en-US"/>
              </w:rPr>
            </w:pPr>
          </w:p>
        </w:tc>
      </w:tr>
      <w:tr w:rsidR="005F202E" w:rsidRPr="005F202E" w14:paraId="3A0EB4FA" w14:textId="77777777" w:rsidTr="003D2327">
        <w:trPr>
          <w:trHeight w:val="950"/>
        </w:trPr>
        <w:tc>
          <w:tcPr>
            <w:tcW w:w="570" w:type="dxa"/>
            <w:shd w:val="clear" w:color="auto" w:fill="auto"/>
            <w:tcMar>
              <w:top w:w="100" w:type="dxa"/>
              <w:left w:w="100" w:type="dxa"/>
              <w:bottom w:w="100" w:type="dxa"/>
              <w:right w:w="100" w:type="dxa"/>
            </w:tcMar>
          </w:tcPr>
          <w:p w14:paraId="09894828" w14:textId="77777777" w:rsidR="005F202E" w:rsidRPr="005F202E" w:rsidRDefault="005F202E" w:rsidP="005F202E">
            <w:pPr>
              <w:rPr>
                <w:lang w:val="en-US"/>
              </w:rPr>
            </w:pPr>
            <w:r w:rsidRPr="005F202E">
              <w:rPr>
                <w:lang w:val="en-US"/>
              </w:rPr>
              <w:t>10.</w:t>
            </w:r>
          </w:p>
        </w:tc>
        <w:tc>
          <w:tcPr>
            <w:tcW w:w="797" w:type="dxa"/>
            <w:shd w:val="clear" w:color="auto" w:fill="auto"/>
            <w:tcMar>
              <w:top w:w="100" w:type="dxa"/>
              <w:left w:w="100" w:type="dxa"/>
              <w:bottom w:w="100" w:type="dxa"/>
              <w:right w:w="100" w:type="dxa"/>
            </w:tcMar>
          </w:tcPr>
          <w:p w14:paraId="72A1D7D5" w14:textId="77777777" w:rsidR="005F202E" w:rsidRPr="005F202E" w:rsidRDefault="005F202E" w:rsidP="005F202E">
            <w:pPr>
              <w:rPr>
                <w:lang w:val="en-US"/>
              </w:rPr>
            </w:pPr>
            <w:r w:rsidRPr="005F202E">
              <w:rPr>
                <w:lang w:val="en-US"/>
              </w:rPr>
              <w:t>MP-1</w:t>
            </w:r>
          </w:p>
        </w:tc>
        <w:tc>
          <w:tcPr>
            <w:tcW w:w="1949" w:type="dxa"/>
            <w:shd w:val="clear" w:color="auto" w:fill="auto"/>
            <w:tcMar>
              <w:top w:w="100" w:type="dxa"/>
              <w:left w:w="100" w:type="dxa"/>
              <w:bottom w:w="100" w:type="dxa"/>
              <w:right w:w="100" w:type="dxa"/>
            </w:tcMar>
          </w:tcPr>
          <w:p w14:paraId="45E1F426"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086033B2" w14:textId="77777777" w:rsidR="005F202E" w:rsidRPr="005F202E" w:rsidRDefault="005F202E" w:rsidP="00661E6D">
            <w:pPr>
              <w:numPr>
                <w:ilvl w:val="0"/>
                <w:numId w:val="186"/>
              </w:numPr>
              <w:rPr>
                <w:lang w:val="en-US"/>
              </w:rPr>
            </w:pPr>
            <w:r w:rsidRPr="005F202E">
              <w:rPr>
                <w:lang w:val="en-US"/>
              </w:rPr>
              <w:t>A media protection policy is developed, documented, and disseminated to CSP-</w:t>
            </w:r>
            <w:r w:rsidRPr="005F202E">
              <w:rPr>
                <w:lang w:val="en-US"/>
              </w:rPr>
              <w:lastRenderedPageBreak/>
              <w:t>defined personnel or roles.</w:t>
            </w:r>
          </w:p>
          <w:p w14:paraId="6DABD7A1" w14:textId="77777777" w:rsidR="005F202E" w:rsidRPr="005F202E" w:rsidRDefault="005F202E" w:rsidP="00661E6D">
            <w:pPr>
              <w:numPr>
                <w:ilvl w:val="0"/>
                <w:numId w:val="186"/>
              </w:numPr>
              <w:rPr>
                <w:lang w:val="en-US"/>
              </w:rPr>
            </w:pPr>
            <w:r w:rsidRPr="005F202E">
              <w:rPr>
                <w:lang w:val="en-US"/>
              </w:rPr>
              <w:t>Media protection procedures to facilitate the implementation of the media protection policy and associated media protection controls are developed, documented, and disseminated to CSP-defined personnel or roles.</w:t>
            </w:r>
          </w:p>
          <w:p w14:paraId="747C1C84" w14:textId="77777777" w:rsidR="005F202E" w:rsidRPr="005F202E" w:rsidRDefault="005F202E" w:rsidP="00661E6D">
            <w:pPr>
              <w:numPr>
                <w:ilvl w:val="0"/>
                <w:numId w:val="186"/>
              </w:numPr>
              <w:rPr>
                <w:lang w:val="en-US"/>
              </w:rPr>
            </w:pPr>
            <w:r w:rsidRPr="005F202E">
              <w:rPr>
                <w:lang w:val="en-US"/>
              </w:rPr>
              <w:t xml:space="preserve">The media protection policy </w:t>
            </w:r>
            <w:proofErr w:type="gramStart"/>
            <w:r w:rsidRPr="005F202E">
              <w:rPr>
                <w:lang w:val="en-US"/>
              </w:rPr>
              <w:t>addresses</w:t>
            </w:r>
            <w:proofErr w:type="gramEnd"/>
            <w:r w:rsidRPr="005F202E">
              <w:rPr>
                <w:lang w:val="en-US"/>
              </w:rPr>
              <w:t xml:space="preserve"> purpose, scope, roles, responsibilities, management commitment, coordination among organizational entities, and compliance.</w:t>
            </w:r>
          </w:p>
          <w:p w14:paraId="585EFCD9" w14:textId="77777777" w:rsidR="005F202E" w:rsidRPr="005F202E" w:rsidRDefault="005F202E" w:rsidP="00661E6D">
            <w:pPr>
              <w:numPr>
                <w:ilvl w:val="0"/>
                <w:numId w:val="186"/>
              </w:numPr>
              <w:rPr>
                <w:lang w:val="en-US"/>
              </w:rPr>
            </w:pPr>
            <w:r w:rsidRPr="005F202E">
              <w:rPr>
                <w:lang w:val="en-US"/>
              </w:rPr>
              <w:t>The media protection policy is consistent with applicable laws, executive orders, directives, regulations, policies, standards, and guidelines.</w:t>
            </w:r>
          </w:p>
          <w:p w14:paraId="4F16E547" w14:textId="77777777" w:rsidR="005F202E" w:rsidRPr="005F202E" w:rsidRDefault="005F202E" w:rsidP="00661E6D">
            <w:pPr>
              <w:numPr>
                <w:ilvl w:val="0"/>
                <w:numId w:val="186"/>
              </w:numPr>
              <w:rPr>
                <w:lang w:val="en-US"/>
              </w:rPr>
            </w:pPr>
            <w:r w:rsidRPr="005F202E">
              <w:rPr>
                <w:lang w:val="en-US"/>
              </w:rPr>
              <w:t xml:space="preserve">The CSP-defined official is designated </w:t>
            </w:r>
            <w:r w:rsidRPr="005F202E">
              <w:rPr>
                <w:lang w:val="en-US"/>
              </w:rPr>
              <w:lastRenderedPageBreak/>
              <w:t>to manage the development, documentation, and dissemination of the media protection policy and procedures.</w:t>
            </w:r>
          </w:p>
          <w:p w14:paraId="3C66A378" w14:textId="77777777" w:rsidR="005F202E" w:rsidRPr="005F202E" w:rsidRDefault="005F202E" w:rsidP="00661E6D">
            <w:pPr>
              <w:numPr>
                <w:ilvl w:val="0"/>
                <w:numId w:val="186"/>
              </w:numPr>
              <w:rPr>
                <w:lang w:val="en-US"/>
              </w:rPr>
            </w:pPr>
            <w:r w:rsidRPr="005F202E">
              <w:rPr>
                <w:lang w:val="en-US"/>
              </w:rPr>
              <w:t>The current media protection policy is reviewed and updated at least every three (3) years and after organization-defined events.</w:t>
            </w:r>
          </w:p>
          <w:p w14:paraId="489A01CB" w14:textId="77777777" w:rsidR="005F202E" w:rsidRPr="005F202E" w:rsidRDefault="005F202E" w:rsidP="00661E6D">
            <w:pPr>
              <w:numPr>
                <w:ilvl w:val="0"/>
                <w:numId w:val="186"/>
              </w:numPr>
              <w:rPr>
                <w:lang w:val="en-US"/>
              </w:rPr>
            </w:pPr>
            <w:r w:rsidRPr="005F202E">
              <w:rPr>
                <w:lang w:val="en-US"/>
              </w:rPr>
              <w:t>The current media protection procedures are reviewed and updated at least annually; significant changes and after organization-defined events.</w:t>
            </w:r>
          </w:p>
          <w:p w14:paraId="5743A25C"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58B8868D" w14:textId="77777777" w:rsidR="005F202E" w:rsidRPr="005F202E" w:rsidRDefault="005F202E" w:rsidP="005F202E">
            <w:pPr>
              <w:rPr>
                <w:lang w:val="en-US"/>
              </w:rPr>
            </w:pPr>
          </w:p>
        </w:tc>
      </w:tr>
      <w:tr w:rsidR="005F202E" w:rsidRPr="005F202E" w14:paraId="4F4A9DAF" w14:textId="77777777" w:rsidTr="003D2327">
        <w:trPr>
          <w:trHeight w:val="1445"/>
        </w:trPr>
        <w:tc>
          <w:tcPr>
            <w:tcW w:w="570" w:type="dxa"/>
            <w:shd w:val="clear" w:color="auto" w:fill="auto"/>
            <w:tcMar>
              <w:top w:w="100" w:type="dxa"/>
              <w:left w:w="100" w:type="dxa"/>
              <w:bottom w:w="100" w:type="dxa"/>
              <w:right w:w="100" w:type="dxa"/>
            </w:tcMar>
          </w:tcPr>
          <w:p w14:paraId="6141A7EB" w14:textId="77777777" w:rsidR="005F202E" w:rsidRPr="005F202E" w:rsidRDefault="005F202E" w:rsidP="005F202E">
            <w:pPr>
              <w:rPr>
                <w:lang w:val="en-US"/>
              </w:rPr>
            </w:pPr>
            <w:r w:rsidRPr="005F202E">
              <w:rPr>
                <w:lang w:val="en-US"/>
              </w:rPr>
              <w:lastRenderedPageBreak/>
              <w:t>11.</w:t>
            </w:r>
          </w:p>
        </w:tc>
        <w:tc>
          <w:tcPr>
            <w:tcW w:w="797" w:type="dxa"/>
            <w:shd w:val="clear" w:color="auto" w:fill="auto"/>
            <w:tcMar>
              <w:top w:w="100" w:type="dxa"/>
              <w:left w:w="100" w:type="dxa"/>
              <w:bottom w:w="100" w:type="dxa"/>
              <w:right w:w="100" w:type="dxa"/>
            </w:tcMar>
          </w:tcPr>
          <w:p w14:paraId="2ED3DF0E" w14:textId="77777777" w:rsidR="005F202E" w:rsidRPr="005F202E" w:rsidRDefault="005F202E" w:rsidP="005F202E">
            <w:pPr>
              <w:rPr>
                <w:lang w:val="en-US"/>
              </w:rPr>
            </w:pPr>
            <w:r w:rsidRPr="005F202E">
              <w:rPr>
                <w:lang w:val="en-US"/>
              </w:rPr>
              <w:t>PE-1</w:t>
            </w:r>
          </w:p>
        </w:tc>
        <w:tc>
          <w:tcPr>
            <w:tcW w:w="1949" w:type="dxa"/>
            <w:shd w:val="clear" w:color="auto" w:fill="auto"/>
            <w:tcMar>
              <w:top w:w="100" w:type="dxa"/>
              <w:left w:w="100" w:type="dxa"/>
              <w:bottom w:w="100" w:type="dxa"/>
              <w:right w:w="100" w:type="dxa"/>
            </w:tcMar>
          </w:tcPr>
          <w:p w14:paraId="1120D928"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3437886F" w14:textId="77777777" w:rsidR="005F202E" w:rsidRPr="005F202E" w:rsidRDefault="005F202E" w:rsidP="00661E6D">
            <w:pPr>
              <w:numPr>
                <w:ilvl w:val="0"/>
                <w:numId w:val="187"/>
              </w:numPr>
              <w:rPr>
                <w:lang w:val="en-US"/>
              </w:rPr>
            </w:pPr>
            <w:r w:rsidRPr="005F202E">
              <w:rPr>
                <w:lang w:val="en-US"/>
              </w:rPr>
              <w:t>A physical and environmental protection policy is developed, documented, and disseminated to CSP-defined personnel or roles.</w:t>
            </w:r>
          </w:p>
          <w:p w14:paraId="5179C6F1" w14:textId="77777777" w:rsidR="005F202E" w:rsidRPr="005F202E" w:rsidRDefault="005F202E" w:rsidP="00661E6D">
            <w:pPr>
              <w:numPr>
                <w:ilvl w:val="0"/>
                <w:numId w:val="187"/>
              </w:numPr>
              <w:rPr>
                <w:lang w:val="en-US"/>
              </w:rPr>
            </w:pPr>
            <w:r w:rsidRPr="005F202E">
              <w:rPr>
                <w:lang w:val="en-US"/>
              </w:rPr>
              <w:lastRenderedPageBreak/>
              <w:t>Physical and environmental protection procedures to facilitate the implementation of the physical and environmental protection policy and associated physical and environmental protection controls are developed, documented, and disseminated to CSP-defined personnel or roles.</w:t>
            </w:r>
          </w:p>
          <w:p w14:paraId="47D1E35E" w14:textId="77777777" w:rsidR="005F202E" w:rsidRPr="005F202E" w:rsidRDefault="005F202E" w:rsidP="00661E6D">
            <w:pPr>
              <w:numPr>
                <w:ilvl w:val="0"/>
                <w:numId w:val="187"/>
              </w:numPr>
              <w:rPr>
                <w:lang w:val="en-US"/>
              </w:rPr>
            </w:pPr>
            <w:r w:rsidRPr="005F202E">
              <w:rPr>
                <w:lang w:val="en-US"/>
              </w:rPr>
              <w:t xml:space="preserve">The physical and environmental protection policy </w:t>
            </w:r>
            <w:proofErr w:type="gramStart"/>
            <w:r w:rsidRPr="005F202E">
              <w:rPr>
                <w:lang w:val="en-US"/>
              </w:rPr>
              <w:t>addresses</w:t>
            </w:r>
            <w:proofErr w:type="gramEnd"/>
            <w:r w:rsidRPr="005F202E">
              <w:rPr>
                <w:lang w:val="en-US"/>
              </w:rPr>
              <w:t xml:space="preserve"> purpose, scope, roles, responsibilities, management commitment, coordination among organizational entities, and compliance.</w:t>
            </w:r>
          </w:p>
          <w:p w14:paraId="5A0C627E" w14:textId="77777777" w:rsidR="005F202E" w:rsidRPr="005F202E" w:rsidRDefault="005F202E" w:rsidP="00661E6D">
            <w:pPr>
              <w:numPr>
                <w:ilvl w:val="0"/>
                <w:numId w:val="187"/>
              </w:numPr>
              <w:rPr>
                <w:lang w:val="en-US"/>
              </w:rPr>
            </w:pPr>
            <w:r w:rsidRPr="005F202E">
              <w:rPr>
                <w:lang w:val="en-US"/>
              </w:rPr>
              <w:t xml:space="preserve">The physical and environmental protection policy is consistent with applicable laws, executive orders, directives, regulations, </w:t>
            </w:r>
            <w:r w:rsidRPr="005F202E">
              <w:rPr>
                <w:lang w:val="en-US"/>
              </w:rPr>
              <w:lastRenderedPageBreak/>
              <w:t>policies, standards, and guidelines.</w:t>
            </w:r>
          </w:p>
          <w:p w14:paraId="282B5158" w14:textId="77777777" w:rsidR="005F202E" w:rsidRPr="005F202E" w:rsidRDefault="005F202E" w:rsidP="00661E6D">
            <w:pPr>
              <w:numPr>
                <w:ilvl w:val="0"/>
                <w:numId w:val="187"/>
              </w:numPr>
              <w:rPr>
                <w:lang w:val="en-US"/>
              </w:rPr>
            </w:pPr>
            <w:r w:rsidRPr="005F202E">
              <w:rPr>
                <w:lang w:val="en-US"/>
              </w:rPr>
              <w:t>The CSP-defined official is designated to manage the development, documentation, and dissemination of the physical and environmental protection policy and procedures.</w:t>
            </w:r>
          </w:p>
          <w:p w14:paraId="20DC6115" w14:textId="77777777" w:rsidR="005F202E" w:rsidRPr="005F202E" w:rsidRDefault="005F202E" w:rsidP="00661E6D">
            <w:pPr>
              <w:numPr>
                <w:ilvl w:val="0"/>
                <w:numId w:val="187"/>
              </w:numPr>
              <w:rPr>
                <w:lang w:val="en-US"/>
              </w:rPr>
            </w:pPr>
            <w:r w:rsidRPr="005F202E">
              <w:rPr>
                <w:lang w:val="en-US"/>
              </w:rPr>
              <w:t>The current physical and environmental protection policy is reviewed and updated at least every three (3) years and after organization-defined events.</w:t>
            </w:r>
          </w:p>
          <w:p w14:paraId="41851A60" w14:textId="77777777" w:rsidR="005F202E" w:rsidRPr="005F202E" w:rsidRDefault="005F202E" w:rsidP="00661E6D">
            <w:pPr>
              <w:numPr>
                <w:ilvl w:val="0"/>
                <w:numId w:val="187"/>
              </w:numPr>
              <w:rPr>
                <w:lang w:val="en-US"/>
              </w:rPr>
            </w:pPr>
            <w:r w:rsidRPr="005F202E">
              <w:rPr>
                <w:lang w:val="en-US"/>
              </w:rPr>
              <w:t>The current physical and environmental protection procedures are reviewed and updated at least annually; significant changes and after organization-defined events.</w:t>
            </w:r>
          </w:p>
          <w:p w14:paraId="2A51B41C"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1B776AD8" w14:textId="77777777" w:rsidR="005F202E" w:rsidRPr="005F202E" w:rsidRDefault="005F202E" w:rsidP="005F202E">
            <w:pPr>
              <w:rPr>
                <w:lang w:val="en-US"/>
              </w:rPr>
            </w:pPr>
          </w:p>
        </w:tc>
      </w:tr>
      <w:tr w:rsidR="005F202E" w:rsidRPr="005F202E" w14:paraId="5B9A9BA3" w14:textId="77777777" w:rsidTr="003D2327">
        <w:trPr>
          <w:trHeight w:val="710"/>
        </w:trPr>
        <w:tc>
          <w:tcPr>
            <w:tcW w:w="570" w:type="dxa"/>
            <w:shd w:val="clear" w:color="auto" w:fill="auto"/>
            <w:tcMar>
              <w:top w:w="100" w:type="dxa"/>
              <w:left w:w="100" w:type="dxa"/>
              <w:bottom w:w="100" w:type="dxa"/>
              <w:right w:w="100" w:type="dxa"/>
            </w:tcMar>
          </w:tcPr>
          <w:p w14:paraId="7C902BC5" w14:textId="77777777" w:rsidR="005F202E" w:rsidRPr="005F202E" w:rsidRDefault="005F202E" w:rsidP="005F202E">
            <w:pPr>
              <w:rPr>
                <w:lang w:val="en-US"/>
              </w:rPr>
            </w:pPr>
            <w:r w:rsidRPr="005F202E">
              <w:rPr>
                <w:lang w:val="en-US"/>
              </w:rPr>
              <w:lastRenderedPageBreak/>
              <w:t>12.</w:t>
            </w:r>
          </w:p>
        </w:tc>
        <w:tc>
          <w:tcPr>
            <w:tcW w:w="797" w:type="dxa"/>
            <w:shd w:val="clear" w:color="auto" w:fill="auto"/>
            <w:tcMar>
              <w:top w:w="100" w:type="dxa"/>
              <w:left w:w="100" w:type="dxa"/>
              <w:bottom w:w="100" w:type="dxa"/>
              <w:right w:w="100" w:type="dxa"/>
            </w:tcMar>
          </w:tcPr>
          <w:p w14:paraId="41EC25AB" w14:textId="77777777" w:rsidR="005F202E" w:rsidRPr="005F202E" w:rsidRDefault="005F202E" w:rsidP="005F202E">
            <w:pPr>
              <w:rPr>
                <w:lang w:val="en-US"/>
              </w:rPr>
            </w:pPr>
            <w:r w:rsidRPr="005F202E">
              <w:rPr>
                <w:lang w:val="en-US"/>
              </w:rPr>
              <w:t>PL-1</w:t>
            </w:r>
          </w:p>
        </w:tc>
        <w:tc>
          <w:tcPr>
            <w:tcW w:w="1949" w:type="dxa"/>
            <w:shd w:val="clear" w:color="auto" w:fill="auto"/>
            <w:tcMar>
              <w:top w:w="100" w:type="dxa"/>
              <w:left w:w="100" w:type="dxa"/>
              <w:bottom w:w="100" w:type="dxa"/>
              <w:right w:w="100" w:type="dxa"/>
            </w:tcMar>
          </w:tcPr>
          <w:p w14:paraId="1B6DE9C4"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62ADB31B" w14:textId="77777777" w:rsidR="005F202E" w:rsidRPr="005F202E" w:rsidRDefault="005F202E" w:rsidP="00661E6D">
            <w:pPr>
              <w:numPr>
                <w:ilvl w:val="0"/>
                <w:numId w:val="188"/>
              </w:numPr>
              <w:rPr>
                <w:lang w:val="en-US"/>
              </w:rPr>
            </w:pPr>
            <w:r w:rsidRPr="005F202E">
              <w:rPr>
                <w:lang w:val="en-US"/>
              </w:rPr>
              <w:t>A planning policy is developed, documented, and disseminated to CSP-defined personnel or roles.</w:t>
            </w:r>
          </w:p>
          <w:p w14:paraId="3CBD07C6" w14:textId="77777777" w:rsidR="005F202E" w:rsidRPr="005F202E" w:rsidRDefault="005F202E" w:rsidP="00661E6D">
            <w:pPr>
              <w:numPr>
                <w:ilvl w:val="0"/>
                <w:numId w:val="188"/>
              </w:numPr>
              <w:rPr>
                <w:lang w:val="en-US"/>
              </w:rPr>
            </w:pPr>
            <w:r w:rsidRPr="005F202E">
              <w:rPr>
                <w:lang w:val="en-US"/>
              </w:rPr>
              <w:t>Planning procedures to facilitate the implementation of the planning policy and associated planning controls are developed, documented, and disseminated to CSP-defined personnel or roles.</w:t>
            </w:r>
          </w:p>
          <w:p w14:paraId="3ADFFF29" w14:textId="77777777" w:rsidR="005F202E" w:rsidRPr="005F202E" w:rsidRDefault="005F202E" w:rsidP="00661E6D">
            <w:pPr>
              <w:numPr>
                <w:ilvl w:val="0"/>
                <w:numId w:val="188"/>
              </w:numPr>
              <w:rPr>
                <w:lang w:val="en-US"/>
              </w:rPr>
            </w:pPr>
            <w:r w:rsidRPr="005F202E">
              <w:rPr>
                <w:lang w:val="en-US"/>
              </w:rPr>
              <w:t>The planning policy addresses purpose, scope, roles, responsibilities, management commitment, coordination among organizational entities, and compliance.</w:t>
            </w:r>
          </w:p>
          <w:p w14:paraId="3E4CA5A1" w14:textId="77777777" w:rsidR="005F202E" w:rsidRPr="005F202E" w:rsidRDefault="005F202E" w:rsidP="00661E6D">
            <w:pPr>
              <w:numPr>
                <w:ilvl w:val="0"/>
                <w:numId w:val="188"/>
              </w:numPr>
              <w:rPr>
                <w:lang w:val="en-US"/>
              </w:rPr>
            </w:pPr>
            <w:r w:rsidRPr="005F202E">
              <w:rPr>
                <w:lang w:val="en-US"/>
              </w:rPr>
              <w:t xml:space="preserve">The planning policy is consistent with applicable laws, executive orders, directives, regulations, </w:t>
            </w:r>
            <w:r w:rsidRPr="005F202E">
              <w:rPr>
                <w:lang w:val="en-US"/>
              </w:rPr>
              <w:lastRenderedPageBreak/>
              <w:t>policies, standards, and guidelines.</w:t>
            </w:r>
          </w:p>
          <w:p w14:paraId="1D7AF43F" w14:textId="77777777" w:rsidR="005F202E" w:rsidRPr="005F202E" w:rsidRDefault="005F202E" w:rsidP="00661E6D">
            <w:pPr>
              <w:numPr>
                <w:ilvl w:val="0"/>
                <w:numId w:val="188"/>
              </w:numPr>
              <w:rPr>
                <w:lang w:val="en-US"/>
              </w:rPr>
            </w:pPr>
            <w:r w:rsidRPr="005F202E">
              <w:rPr>
                <w:lang w:val="en-US"/>
              </w:rPr>
              <w:t>The CSP-defined official is designated to manage the development, documentation, and dissemination of the planning policy and procedures.</w:t>
            </w:r>
          </w:p>
          <w:p w14:paraId="10F8D7CD" w14:textId="77777777" w:rsidR="005F202E" w:rsidRPr="005F202E" w:rsidRDefault="005F202E" w:rsidP="00661E6D">
            <w:pPr>
              <w:numPr>
                <w:ilvl w:val="0"/>
                <w:numId w:val="188"/>
              </w:numPr>
              <w:rPr>
                <w:lang w:val="en-US"/>
              </w:rPr>
            </w:pPr>
            <w:r w:rsidRPr="005F202E">
              <w:rPr>
                <w:lang w:val="en-US"/>
              </w:rPr>
              <w:t>The current planning policy is reviewed and updated at least every three (3) years and after organization-defined events.</w:t>
            </w:r>
          </w:p>
          <w:p w14:paraId="357B8ED1" w14:textId="77777777" w:rsidR="005F202E" w:rsidRPr="005F202E" w:rsidRDefault="005F202E" w:rsidP="00661E6D">
            <w:pPr>
              <w:numPr>
                <w:ilvl w:val="0"/>
                <w:numId w:val="188"/>
              </w:numPr>
              <w:rPr>
                <w:lang w:val="en-US"/>
              </w:rPr>
            </w:pPr>
            <w:r w:rsidRPr="005F202E">
              <w:rPr>
                <w:lang w:val="en-US"/>
              </w:rPr>
              <w:t>The current planning procedures are reviewed and updated at least annually; significant changes and after organization-defined events.</w:t>
            </w:r>
          </w:p>
          <w:p w14:paraId="6022BC5E"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2FA15730" w14:textId="77777777" w:rsidR="005F202E" w:rsidRPr="005F202E" w:rsidRDefault="005F202E" w:rsidP="005F202E">
            <w:pPr>
              <w:rPr>
                <w:lang w:val="en-US"/>
              </w:rPr>
            </w:pPr>
          </w:p>
        </w:tc>
      </w:tr>
      <w:tr w:rsidR="005F202E" w:rsidRPr="005F202E" w14:paraId="1872AB20" w14:textId="77777777" w:rsidTr="003D2327">
        <w:trPr>
          <w:trHeight w:val="1445"/>
        </w:trPr>
        <w:tc>
          <w:tcPr>
            <w:tcW w:w="570" w:type="dxa"/>
            <w:shd w:val="clear" w:color="auto" w:fill="auto"/>
            <w:tcMar>
              <w:top w:w="100" w:type="dxa"/>
              <w:left w:w="100" w:type="dxa"/>
              <w:bottom w:w="100" w:type="dxa"/>
              <w:right w:w="100" w:type="dxa"/>
            </w:tcMar>
          </w:tcPr>
          <w:p w14:paraId="555195D4" w14:textId="77777777" w:rsidR="005F202E" w:rsidRPr="005F202E" w:rsidRDefault="005F202E" w:rsidP="005F202E">
            <w:pPr>
              <w:rPr>
                <w:lang w:val="en-US"/>
              </w:rPr>
            </w:pPr>
            <w:r w:rsidRPr="005F202E">
              <w:rPr>
                <w:lang w:val="en-US"/>
              </w:rPr>
              <w:t>13.</w:t>
            </w:r>
          </w:p>
        </w:tc>
        <w:tc>
          <w:tcPr>
            <w:tcW w:w="797" w:type="dxa"/>
            <w:shd w:val="clear" w:color="auto" w:fill="auto"/>
            <w:tcMar>
              <w:top w:w="100" w:type="dxa"/>
              <w:left w:w="100" w:type="dxa"/>
              <w:bottom w:w="100" w:type="dxa"/>
              <w:right w:w="100" w:type="dxa"/>
            </w:tcMar>
          </w:tcPr>
          <w:p w14:paraId="35EDC926" w14:textId="77777777" w:rsidR="005F202E" w:rsidRPr="005F202E" w:rsidRDefault="005F202E" w:rsidP="005F202E">
            <w:pPr>
              <w:rPr>
                <w:lang w:val="en-US"/>
              </w:rPr>
            </w:pPr>
            <w:r w:rsidRPr="005F202E">
              <w:rPr>
                <w:lang w:val="en-US"/>
              </w:rPr>
              <w:t>PS-1</w:t>
            </w:r>
          </w:p>
        </w:tc>
        <w:tc>
          <w:tcPr>
            <w:tcW w:w="1949" w:type="dxa"/>
            <w:shd w:val="clear" w:color="auto" w:fill="auto"/>
            <w:tcMar>
              <w:top w:w="100" w:type="dxa"/>
              <w:left w:w="100" w:type="dxa"/>
              <w:bottom w:w="100" w:type="dxa"/>
              <w:right w:w="100" w:type="dxa"/>
            </w:tcMar>
          </w:tcPr>
          <w:p w14:paraId="7E4A7631"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09A52945" w14:textId="77777777" w:rsidR="005F202E" w:rsidRPr="005F202E" w:rsidRDefault="005F202E" w:rsidP="00661E6D">
            <w:pPr>
              <w:numPr>
                <w:ilvl w:val="0"/>
                <w:numId w:val="189"/>
              </w:numPr>
              <w:rPr>
                <w:lang w:val="en-US"/>
              </w:rPr>
            </w:pPr>
            <w:r w:rsidRPr="005F202E">
              <w:rPr>
                <w:lang w:val="en-US"/>
              </w:rPr>
              <w:t>A personnel security policy is developed, documented, and disseminated to CSP-defined personnel or roles.</w:t>
            </w:r>
          </w:p>
          <w:p w14:paraId="202CEC19" w14:textId="77777777" w:rsidR="005F202E" w:rsidRPr="005F202E" w:rsidRDefault="005F202E" w:rsidP="00661E6D">
            <w:pPr>
              <w:numPr>
                <w:ilvl w:val="0"/>
                <w:numId w:val="189"/>
              </w:numPr>
              <w:rPr>
                <w:lang w:val="en-US"/>
              </w:rPr>
            </w:pPr>
            <w:r w:rsidRPr="005F202E">
              <w:rPr>
                <w:lang w:val="en-US"/>
              </w:rPr>
              <w:lastRenderedPageBreak/>
              <w:t>Personnel security procedures to facilitate the implementation of the personnel security policy and associated personnel security controls are developed, documented, and disseminated to CSP-defined personnel or roles.</w:t>
            </w:r>
          </w:p>
          <w:p w14:paraId="766A3F1D" w14:textId="77777777" w:rsidR="005F202E" w:rsidRPr="005F202E" w:rsidRDefault="005F202E" w:rsidP="00661E6D">
            <w:pPr>
              <w:numPr>
                <w:ilvl w:val="0"/>
                <w:numId w:val="189"/>
              </w:numPr>
              <w:rPr>
                <w:lang w:val="en-US"/>
              </w:rPr>
            </w:pPr>
            <w:r w:rsidRPr="005F202E">
              <w:rPr>
                <w:lang w:val="en-US"/>
              </w:rPr>
              <w:t xml:space="preserve">The personnel security policy </w:t>
            </w:r>
            <w:proofErr w:type="gramStart"/>
            <w:r w:rsidRPr="005F202E">
              <w:rPr>
                <w:lang w:val="en-US"/>
              </w:rPr>
              <w:t>addresses</w:t>
            </w:r>
            <w:proofErr w:type="gramEnd"/>
            <w:r w:rsidRPr="005F202E">
              <w:rPr>
                <w:lang w:val="en-US"/>
              </w:rPr>
              <w:t xml:space="preserve"> purpose, scope, roles, responsibilities, management commitment, coordination among organizational entities, and compliance.</w:t>
            </w:r>
          </w:p>
          <w:p w14:paraId="6504390A" w14:textId="77777777" w:rsidR="005F202E" w:rsidRPr="005F202E" w:rsidRDefault="005F202E" w:rsidP="00661E6D">
            <w:pPr>
              <w:numPr>
                <w:ilvl w:val="0"/>
                <w:numId w:val="189"/>
              </w:numPr>
              <w:rPr>
                <w:lang w:val="en-US"/>
              </w:rPr>
            </w:pPr>
            <w:r w:rsidRPr="005F202E">
              <w:rPr>
                <w:lang w:val="en-US"/>
              </w:rPr>
              <w:t>The personnel security policy is consistent with applicable laws, executive orders, directives, regulations, policies, standards, and guidelines.</w:t>
            </w:r>
          </w:p>
          <w:p w14:paraId="6E0D180F" w14:textId="77777777" w:rsidR="005F202E" w:rsidRPr="005F202E" w:rsidRDefault="005F202E" w:rsidP="00661E6D">
            <w:pPr>
              <w:numPr>
                <w:ilvl w:val="0"/>
                <w:numId w:val="189"/>
              </w:numPr>
              <w:rPr>
                <w:lang w:val="en-US"/>
              </w:rPr>
            </w:pPr>
            <w:r w:rsidRPr="005F202E">
              <w:rPr>
                <w:lang w:val="en-US"/>
              </w:rPr>
              <w:t xml:space="preserve">The CSP-defined official is designated to manage the </w:t>
            </w:r>
            <w:r w:rsidRPr="005F202E">
              <w:rPr>
                <w:lang w:val="en-US"/>
              </w:rPr>
              <w:lastRenderedPageBreak/>
              <w:t>development, documentation, and dissemination of the personnel security policy and procedures.</w:t>
            </w:r>
          </w:p>
          <w:p w14:paraId="0760F914" w14:textId="77777777" w:rsidR="005F202E" w:rsidRPr="005F202E" w:rsidRDefault="005F202E" w:rsidP="00661E6D">
            <w:pPr>
              <w:numPr>
                <w:ilvl w:val="0"/>
                <w:numId w:val="189"/>
              </w:numPr>
              <w:rPr>
                <w:lang w:val="en-US"/>
              </w:rPr>
            </w:pPr>
            <w:r w:rsidRPr="005F202E">
              <w:rPr>
                <w:lang w:val="en-US"/>
              </w:rPr>
              <w:t>The current personnel security policy is reviewed and updated at least every three (3) years and after organization-defined events.</w:t>
            </w:r>
          </w:p>
          <w:p w14:paraId="2E4030E2" w14:textId="77777777" w:rsidR="005F202E" w:rsidRPr="005F202E" w:rsidRDefault="005F202E" w:rsidP="00661E6D">
            <w:pPr>
              <w:numPr>
                <w:ilvl w:val="0"/>
                <w:numId w:val="189"/>
              </w:numPr>
              <w:rPr>
                <w:lang w:val="en-US"/>
              </w:rPr>
            </w:pPr>
            <w:r w:rsidRPr="005F202E">
              <w:rPr>
                <w:lang w:val="en-US"/>
              </w:rPr>
              <w:t>The current personnel security procedures are reviewed and updated at least annually; significant changes and after organization-defined events.</w:t>
            </w:r>
          </w:p>
          <w:p w14:paraId="6FA025EA"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6DDB7DB6" w14:textId="77777777" w:rsidR="005F202E" w:rsidRPr="005F202E" w:rsidRDefault="005F202E" w:rsidP="005F202E">
            <w:pPr>
              <w:rPr>
                <w:lang w:val="en-US"/>
              </w:rPr>
            </w:pPr>
          </w:p>
        </w:tc>
      </w:tr>
      <w:tr w:rsidR="005F202E" w:rsidRPr="005F202E" w14:paraId="383F0828" w14:textId="77777777" w:rsidTr="003D2327">
        <w:trPr>
          <w:trHeight w:val="1700"/>
        </w:trPr>
        <w:tc>
          <w:tcPr>
            <w:tcW w:w="570" w:type="dxa"/>
            <w:shd w:val="clear" w:color="auto" w:fill="auto"/>
            <w:tcMar>
              <w:top w:w="100" w:type="dxa"/>
              <w:left w:w="100" w:type="dxa"/>
              <w:bottom w:w="100" w:type="dxa"/>
              <w:right w:w="100" w:type="dxa"/>
            </w:tcMar>
          </w:tcPr>
          <w:p w14:paraId="021BB5C8" w14:textId="77777777" w:rsidR="005F202E" w:rsidRPr="005F202E" w:rsidRDefault="005F202E" w:rsidP="005F202E">
            <w:pPr>
              <w:rPr>
                <w:lang w:val="en-US"/>
              </w:rPr>
            </w:pPr>
            <w:r w:rsidRPr="005F202E">
              <w:rPr>
                <w:lang w:val="en-US"/>
              </w:rPr>
              <w:lastRenderedPageBreak/>
              <w:t>14.</w:t>
            </w:r>
          </w:p>
        </w:tc>
        <w:tc>
          <w:tcPr>
            <w:tcW w:w="797" w:type="dxa"/>
            <w:shd w:val="clear" w:color="auto" w:fill="auto"/>
            <w:tcMar>
              <w:top w:w="100" w:type="dxa"/>
              <w:left w:w="100" w:type="dxa"/>
              <w:bottom w:w="100" w:type="dxa"/>
              <w:right w:w="100" w:type="dxa"/>
            </w:tcMar>
          </w:tcPr>
          <w:p w14:paraId="7C19743F" w14:textId="77777777" w:rsidR="005F202E" w:rsidRPr="005F202E" w:rsidRDefault="005F202E" w:rsidP="005F202E">
            <w:pPr>
              <w:rPr>
                <w:lang w:val="en-US"/>
              </w:rPr>
            </w:pPr>
            <w:r w:rsidRPr="005F202E">
              <w:rPr>
                <w:lang w:val="en-US"/>
              </w:rPr>
              <w:t>RA-1</w:t>
            </w:r>
          </w:p>
        </w:tc>
        <w:tc>
          <w:tcPr>
            <w:tcW w:w="1949" w:type="dxa"/>
            <w:shd w:val="clear" w:color="auto" w:fill="auto"/>
            <w:tcMar>
              <w:top w:w="100" w:type="dxa"/>
              <w:left w:w="100" w:type="dxa"/>
              <w:bottom w:w="100" w:type="dxa"/>
              <w:right w:w="100" w:type="dxa"/>
            </w:tcMar>
          </w:tcPr>
          <w:p w14:paraId="778D96BD"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0DDCB930" w14:textId="77777777" w:rsidR="005F202E" w:rsidRPr="005F202E" w:rsidRDefault="005F202E" w:rsidP="00661E6D">
            <w:pPr>
              <w:numPr>
                <w:ilvl w:val="0"/>
                <w:numId w:val="190"/>
              </w:numPr>
              <w:rPr>
                <w:lang w:val="en-US"/>
              </w:rPr>
            </w:pPr>
            <w:r w:rsidRPr="005F202E">
              <w:rPr>
                <w:lang w:val="en-US"/>
              </w:rPr>
              <w:t>A risk assessment policy is developed, documented, and disseminated to CSP-defined personnel or roles.</w:t>
            </w:r>
          </w:p>
          <w:p w14:paraId="67B928E6" w14:textId="77777777" w:rsidR="005F202E" w:rsidRPr="005F202E" w:rsidRDefault="005F202E" w:rsidP="00661E6D">
            <w:pPr>
              <w:numPr>
                <w:ilvl w:val="0"/>
                <w:numId w:val="190"/>
              </w:numPr>
              <w:rPr>
                <w:lang w:val="en-US"/>
              </w:rPr>
            </w:pPr>
            <w:r w:rsidRPr="005F202E">
              <w:rPr>
                <w:lang w:val="en-US"/>
              </w:rPr>
              <w:t xml:space="preserve">Risk assessment procedures to facilitate the implementation of the risk assessment </w:t>
            </w:r>
            <w:r w:rsidRPr="005F202E">
              <w:rPr>
                <w:lang w:val="en-US"/>
              </w:rPr>
              <w:lastRenderedPageBreak/>
              <w:t>policy and associated risk assessment controls are developed, documented, and disseminated to CSP-defined personnel or roles.</w:t>
            </w:r>
          </w:p>
          <w:p w14:paraId="4562DDD1" w14:textId="77777777" w:rsidR="005F202E" w:rsidRPr="005F202E" w:rsidRDefault="005F202E" w:rsidP="00661E6D">
            <w:pPr>
              <w:numPr>
                <w:ilvl w:val="0"/>
                <w:numId w:val="190"/>
              </w:numPr>
              <w:rPr>
                <w:lang w:val="en-US"/>
              </w:rPr>
            </w:pPr>
            <w:r w:rsidRPr="005F202E">
              <w:rPr>
                <w:lang w:val="en-US"/>
              </w:rPr>
              <w:t xml:space="preserve">The risk assessment policy </w:t>
            </w:r>
            <w:proofErr w:type="gramStart"/>
            <w:r w:rsidRPr="005F202E">
              <w:rPr>
                <w:lang w:val="en-US"/>
              </w:rPr>
              <w:t>addresses</w:t>
            </w:r>
            <w:proofErr w:type="gramEnd"/>
            <w:r w:rsidRPr="005F202E">
              <w:rPr>
                <w:lang w:val="en-US"/>
              </w:rPr>
              <w:t xml:space="preserve"> purpose, scope, roles, responsibilities, management commitment, coordination among organizational entities, and compliance.</w:t>
            </w:r>
          </w:p>
          <w:p w14:paraId="7CE461BB" w14:textId="77777777" w:rsidR="005F202E" w:rsidRPr="005F202E" w:rsidRDefault="005F202E" w:rsidP="00661E6D">
            <w:pPr>
              <w:numPr>
                <w:ilvl w:val="0"/>
                <w:numId w:val="190"/>
              </w:numPr>
              <w:rPr>
                <w:lang w:val="en-US"/>
              </w:rPr>
            </w:pPr>
            <w:r w:rsidRPr="005F202E">
              <w:rPr>
                <w:lang w:val="en-US"/>
              </w:rPr>
              <w:t>The risk assessment policy is consistent with applicable laws, executive orders, directives, regulations, policies, standards, and guidelines.</w:t>
            </w:r>
          </w:p>
          <w:p w14:paraId="608635B9" w14:textId="77777777" w:rsidR="005F202E" w:rsidRPr="005F202E" w:rsidRDefault="005F202E" w:rsidP="00661E6D">
            <w:pPr>
              <w:numPr>
                <w:ilvl w:val="0"/>
                <w:numId w:val="190"/>
              </w:numPr>
              <w:rPr>
                <w:lang w:val="en-US"/>
              </w:rPr>
            </w:pPr>
            <w:r w:rsidRPr="005F202E">
              <w:rPr>
                <w:lang w:val="en-US"/>
              </w:rPr>
              <w:t>The CSP-defined official is designated to manage the development, documentation, and dissemination of the risk assessment policy and procedures.</w:t>
            </w:r>
          </w:p>
          <w:p w14:paraId="17C7DE8A" w14:textId="77777777" w:rsidR="005F202E" w:rsidRPr="005F202E" w:rsidRDefault="005F202E" w:rsidP="00661E6D">
            <w:pPr>
              <w:numPr>
                <w:ilvl w:val="0"/>
                <w:numId w:val="190"/>
              </w:numPr>
              <w:rPr>
                <w:lang w:val="en-US"/>
              </w:rPr>
            </w:pPr>
            <w:r w:rsidRPr="005F202E">
              <w:rPr>
                <w:lang w:val="en-US"/>
              </w:rPr>
              <w:lastRenderedPageBreak/>
              <w:t>The current risk assessment policy is reviewed and updated at least every three (3) years and after organization-defined events.</w:t>
            </w:r>
          </w:p>
          <w:p w14:paraId="69B10FEC" w14:textId="77777777" w:rsidR="005F202E" w:rsidRPr="005F202E" w:rsidRDefault="005F202E" w:rsidP="00661E6D">
            <w:pPr>
              <w:numPr>
                <w:ilvl w:val="0"/>
                <w:numId w:val="190"/>
              </w:numPr>
              <w:rPr>
                <w:lang w:val="en-US"/>
              </w:rPr>
            </w:pPr>
            <w:r w:rsidRPr="005F202E">
              <w:rPr>
                <w:lang w:val="en-US"/>
              </w:rPr>
              <w:t>The current risk assessment procedures are reviewed and updated at least annually; significant changes and after organization-defined events.</w:t>
            </w:r>
          </w:p>
          <w:p w14:paraId="48BCCEFD"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0E5D9C3A" w14:textId="77777777" w:rsidR="005F202E" w:rsidRPr="005F202E" w:rsidRDefault="005F202E" w:rsidP="005F202E">
            <w:pPr>
              <w:rPr>
                <w:lang w:val="en-US"/>
              </w:rPr>
            </w:pPr>
          </w:p>
        </w:tc>
      </w:tr>
      <w:tr w:rsidR="005F202E" w:rsidRPr="005F202E" w14:paraId="223F625C" w14:textId="77777777" w:rsidTr="003D2327">
        <w:trPr>
          <w:trHeight w:val="950"/>
        </w:trPr>
        <w:tc>
          <w:tcPr>
            <w:tcW w:w="570" w:type="dxa"/>
            <w:shd w:val="clear" w:color="auto" w:fill="auto"/>
            <w:tcMar>
              <w:top w:w="100" w:type="dxa"/>
              <w:left w:w="100" w:type="dxa"/>
              <w:bottom w:w="100" w:type="dxa"/>
              <w:right w:w="100" w:type="dxa"/>
            </w:tcMar>
          </w:tcPr>
          <w:p w14:paraId="6528AB04" w14:textId="77777777" w:rsidR="005F202E" w:rsidRPr="005F202E" w:rsidRDefault="005F202E" w:rsidP="005F202E">
            <w:pPr>
              <w:rPr>
                <w:lang w:val="en-US"/>
              </w:rPr>
            </w:pPr>
            <w:r w:rsidRPr="005F202E">
              <w:rPr>
                <w:lang w:val="en-US"/>
              </w:rPr>
              <w:lastRenderedPageBreak/>
              <w:t>15.</w:t>
            </w:r>
          </w:p>
        </w:tc>
        <w:tc>
          <w:tcPr>
            <w:tcW w:w="797" w:type="dxa"/>
            <w:shd w:val="clear" w:color="auto" w:fill="auto"/>
            <w:tcMar>
              <w:top w:w="100" w:type="dxa"/>
              <w:left w:w="100" w:type="dxa"/>
              <w:bottom w:w="100" w:type="dxa"/>
              <w:right w:w="100" w:type="dxa"/>
            </w:tcMar>
          </w:tcPr>
          <w:p w14:paraId="6435930A" w14:textId="77777777" w:rsidR="005F202E" w:rsidRPr="005F202E" w:rsidRDefault="005F202E" w:rsidP="005F202E">
            <w:pPr>
              <w:rPr>
                <w:lang w:val="en-US"/>
              </w:rPr>
            </w:pPr>
            <w:r w:rsidRPr="005F202E">
              <w:rPr>
                <w:lang w:val="en-US"/>
              </w:rPr>
              <w:t>SA-1</w:t>
            </w:r>
          </w:p>
        </w:tc>
        <w:tc>
          <w:tcPr>
            <w:tcW w:w="1949" w:type="dxa"/>
            <w:shd w:val="clear" w:color="auto" w:fill="auto"/>
            <w:tcMar>
              <w:top w:w="100" w:type="dxa"/>
              <w:left w:w="100" w:type="dxa"/>
              <w:bottom w:w="100" w:type="dxa"/>
              <w:right w:w="100" w:type="dxa"/>
            </w:tcMar>
          </w:tcPr>
          <w:p w14:paraId="7656D79F"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7C9AEBAA" w14:textId="77777777" w:rsidR="005F202E" w:rsidRPr="005F202E" w:rsidRDefault="005F202E" w:rsidP="00661E6D">
            <w:pPr>
              <w:numPr>
                <w:ilvl w:val="0"/>
                <w:numId w:val="191"/>
              </w:numPr>
              <w:rPr>
                <w:lang w:val="en-US"/>
              </w:rPr>
            </w:pPr>
            <w:r w:rsidRPr="005F202E">
              <w:rPr>
                <w:lang w:val="en-US"/>
              </w:rPr>
              <w:t xml:space="preserve">A system and services acquisition policy </w:t>
            </w:r>
            <w:proofErr w:type="gramStart"/>
            <w:r w:rsidRPr="005F202E">
              <w:rPr>
                <w:lang w:val="en-US"/>
              </w:rPr>
              <w:t>is</w:t>
            </w:r>
            <w:proofErr w:type="gramEnd"/>
            <w:r w:rsidRPr="005F202E">
              <w:rPr>
                <w:lang w:val="en-US"/>
              </w:rPr>
              <w:t xml:space="preserve"> developed, documented, and disseminated to CSP-defined personnel or roles.</w:t>
            </w:r>
          </w:p>
          <w:p w14:paraId="5E4FD12B" w14:textId="77777777" w:rsidR="005F202E" w:rsidRPr="005F202E" w:rsidRDefault="005F202E" w:rsidP="00661E6D">
            <w:pPr>
              <w:numPr>
                <w:ilvl w:val="0"/>
                <w:numId w:val="191"/>
              </w:numPr>
              <w:rPr>
                <w:lang w:val="en-US"/>
              </w:rPr>
            </w:pPr>
            <w:r w:rsidRPr="005F202E">
              <w:rPr>
                <w:lang w:val="en-US"/>
              </w:rPr>
              <w:t xml:space="preserve">System and services acquisition procedures to facilitate the implementation of the system and services acquisition policy and associated system and services </w:t>
            </w:r>
            <w:r w:rsidRPr="005F202E">
              <w:rPr>
                <w:lang w:val="en-US"/>
              </w:rPr>
              <w:lastRenderedPageBreak/>
              <w:t>acquisition controls are developed, documented, and disseminated to CSP-defined personnel or roles.</w:t>
            </w:r>
          </w:p>
          <w:p w14:paraId="37183491" w14:textId="77777777" w:rsidR="005F202E" w:rsidRPr="005F202E" w:rsidRDefault="005F202E" w:rsidP="00661E6D">
            <w:pPr>
              <w:numPr>
                <w:ilvl w:val="0"/>
                <w:numId w:val="191"/>
              </w:numPr>
              <w:rPr>
                <w:lang w:val="en-US"/>
              </w:rPr>
            </w:pPr>
            <w:r w:rsidRPr="005F202E">
              <w:rPr>
                <w:lang w:val="en-US"/>
              </w:rPr>
              <w:t xml:space="preserve">The system and services acquisition policy </w:t>
            </w:r>
            <w:proofErr w:type="gramStart"/>
            <w:r w:rsidRPr="005F202E">
              <w:rPr>
                <w:lang w:val="en-US"/>
              </w:rPr>
              <w:t>addresses</w:t>
            </w:r>
            <w:proofErr w:type="gramEnd"/>
            <w:r w:rsidRPr="005F202E">
              <w:rPr>
                <w:lang w:val="en-US"/>
              </w:rPr>
              <w:t xml:space="preserve"> purpose, scope, roles, responsibilities, management commitment, coordination among organizational entities, and compliance.</w:t>
            </w:r>
          </w:p>
          <w:p w14:paraId="36A55F44" w14:textId="77777777" w:rsidR="005F202E" w:rsidRPr="005F202E" w:rsidRDefault="005F202E" w:rsidP="00661E6D">
            <w:pPr>
              <w:numPr>
                <w:ilvl w:val="0"/>
                <w:numId w:val="191"/>
              </w:numPr>
              <w:rPr>
                <w:lang w:val="en-US"/>
              </w:rPr>
            </w:pPr>
            <w:r w:rsidRPr="005F202E">
              <w:rPr>
                <w:lang w:val="en-US"/>
              </w:rPr>
              <w:t xml:space="preserve">The system and services acquisition policy </w:t>
            </w:r>
            <w:proofErr w:type="gramStart"/>
            <w:r w:rsidRPr="005F202E">
              <w:rPr>
                <w:lang w:val="en-US"/>
              </w:rPr>
              <w:t>is</w:t>
            </w:r>
            <w:proofErr w:type="gramEnd"/>
            <w:r w:rsidRPr="005F202E">
              <w:rPr>
                <w:lang w:val="en-US"/>
              </w:rPr>
              <w:t xml:space="preserve"> consistent with applicable laws, executive orders, directives, regulations, policies, standards, and guidelines.</w:t>
            </w:r>
          </w:p>
          <w:p w14:paraId="01447D36" w14:textId="77777777" w:rsidR="005F202E" w:rsidRPr="005F202E" w:rsidRDefault="005F202E" w:rsidP="00661E6D">
            <w:pPr>
              <w:numPr>
                <w:ilvl w:val="0"/>
                <w:numId w:val="191"/>
              </w:numPr>
              <w:rPr>
                <w:lang w:val="en-US"/>
              </w:rPr>
            </w:pPr>
            <w:r w:rsidRPr="005F202E">
              <w:rPr>
                <w:lang w:val="en-US"/>
              </w:rPr>
              <w:t xml:space="preserve">The CSP-defined official is designated to manage the development, documentation, and dissemination of the system and services </w:t>
            </w:r>
            <w:r w:rsidRPr="005F202E">
              <w:rPr>
                <w:lang w:val="en-US"/>
              </w:rPr>
              <w:lastRenderedPageBreak/>
              <w:t>acquisition policy and procedures.</w:t>
            </w:r>
          </w:p>
          <w:p w14:paraId="3B843B5D" w14:textId="77777777" w:rsidR="005F202E" w:rsidRPr="005F202E" w:rsidRDefault="005F202E" w:rsidP="00661E6D">
            <w:pPr>
              <w:numPr>
                <w:ilvl w:val="0"/>
                <w:numId w:val="191"/>
              </w:numPr>
              <w:rPr>
                <w:lang w:val="en-US"/>
              </w:rPr>
            </w:pPr>
            <w:r w:rsidRPr="005F202E">
              <w:rPr>
                <w:lang w:val="en-US"/>
              </w:rPr>
              <w:t>The current system and services acquisition policy is reviewed and updated at least every three (3) years and after organization-defined events.</w:t>
            </w:r>
          </w:p>
          <w:p w14:paraId="5AE621D9" w14:textId="77777777" w:rsidR="005F202E" w:rsidRPr="005F202E" w:rsidRDefault="005F202E" w:rsidP="00661E6D">
            <w:pPr>
              <w:numPr>
                <w:ilvl w:val="0"/>
                <w:numId w:val="191"/>
              </w:numPr>
              <w:rPr>
                <w:lang w:val="en-US"/>
              </w:rPr>
            </w:pPr>
            <w:r w:rsidRPr="005F202E">
              <w:rPr>
                <w:lang w:val="en-US"/>
              </w:rPr>
              <w:t>The current system and services acquisition procedures are reviewed and updated at least annually; significant changes and after organization-defined events.</w:t>
            </w:r>
          </w:p>
          <w:p w14:paraId="49AD5693"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19DF2FF4" w14:textId="77777777" w:rsidR="005F202E" w:rsidRPr="005F202E" w:rsidRDefault="005F202E" w:rsidP="005F202E">
            <w:pPr>
              <w:rPr>
                <w:lang w:val="en-US"/>
              </w:rPr>
            </w:pPr>
          </w:p>
        </w:tc>
      </w:tr>
      <w:tr w:rsidR="005F202E" w:rsidRPr="005F202E" w14:paraId="03BF3C6C" w14:textId="77777777" w:rsidTr="003D2327">
        <w:trPr>
          <w:trHeight w:val="935"/>
        </w:trPr>
        <w:tc>
          <w:tcPr>
            <w:tcW w:w="570" w:type="dxa"/>
            <w:shd w:val="clear" w:color="auto" w:fill="auto"/>
            <w:tcMar>
              <w:top w:w="100" w:type="dxa"/>
              <w:left w:w="100" w:type="dxa"/>
              <w:bottom w:w="100" w:type="dxa"/>
              <w:right w:w="100" w:type="dxa"/>
            </w:tcMar>
          </w:tcPr>
          <w:p w14:paraId="74AD182B" w14:textId="77777777" w:rsidR="005F202E" w:rsidRPr="005F202E" w:rsidRDefault="005F202E" w:rsidP="005F202E">
            <w:pPr>
              <w:rPr>
                <w:lang w:val="en-US"/>
              </w:rPr>
            </w:pPr>
            <w:r w:rsidRPr="005F202E">
              <w:rPr>
                <w:lang w:val="en-US"/>
              </w:rPr>
              <w:lastRenderedPageBreak/>
              <w:t>16.</w:t>
            </w:r>
          </w:p>
        </w:tc>
        <w:tc>
          <w:tcPr>
            <w:tcW w:w="797" w:type="dxa"/>
            <w:shd w:val="clear" w:color="auto" w:fill="auto"/>
            <w:tcMar>
              <w:top w:w="100" w:type="dxa"/>
              <w:left w:w="100" w:type="dxa"/>
              <w:bottom w:w="100" w:type="dxa"/>
              <w:right w:w="100" w:type="dxa"/>
            </w:tcMar>
          </w:tcPr>
          <w:p w14:paraId="2F852508" w14:textId="77777777" w:rsidR="005F202E" w:rsidRPr="005F202E" w:rsidRDefault="005F202E" w:rsidP="005F202E">
            <w:pPr>
              <w:rPr>
                <w:lang w:val="en-US"/>
              </w:rPr>
            </w:pPr>
            <w:r w:rsidRPr="005F202E">
              <w:rPr>
                <w:lang w:val="en-US"/>
              </w:rPr>
              <w:t>SC-1</w:t>
            </w:r>
          </w:p>
        </w:tc>
        <w:tc>
          <w:tcPr>
            <w:tcW w:w="1949" w:type="dxa"/>
            <w:shd w:val="clear" w:color="auto" w:fill="auto"/>
            <w:tcMar>
              <w:top w:w="100" w:type="dxa"/>
              <w:left w:w="100" w:type="dxa"/>
              <w:bottom w:w="100" w:type="dxa"/>
              <w:right w:w="100" w:type="dxa"/>
            </w:tcMar>
          </w:tcPr>
          <w:p w14:paraId="21EA5DAE"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37189169" w14:textId="77777777" w:rsidR="005F202E" w:rsidRPr="005F202E" w:rsidRDefault="005F202E" w:rsidP="00661E6D">
            <w:pPr>
              <w:numPr>
                <w:ilvl w:val="0"/>
                <w:numId w:val="192"/>
              </w:numPr>
              <w:rPr>
                <w:lang w:val="en-US"/>
              </w:rPr>
            </w:pPr>
            <w:r w:rsidRPr="005F202E">
              <w:rPr>
                <w:lang w:val="en-US"/>
              </w:rPr>
              <w:t xml:space="preserve">A system and communications protection policy </w:t>
            </w:r>
            <w:proofErr w:type="gramStart"/>
            <w:r w:rsidRPr="005F202E">
              <w:rPr>
                <w:lang w:val="en-US"/>
              </w:rPr>
              <w:t>is</w:t>
            </w:r>
            <w:proofErr w:type="gramEnd"/>
            <w:r w:rsidRPr="005F202E">
              <w:rPr>
                <w:lang w:val="en-US"/>
              </w:rPr>
              <w:t xml:space="preserve"> developed, documented, and disseminated to CSP-defined personnel or roles.</w:t>
            </w:r>
          </w:p>
          <w:p w14:paraId="448F41A3" w14:textId="77777777" w:rsidR="005F202E" w:rsidRPr="005F202E" w:rsidRDefault="005F202E" w:rsidP="00661E6D">
            <w:pPr>
              <w:numPr>
                <w:ilvl w:val="0"/>
                <w:numId w:val="192"/>
              </w:numPr>
              <w:rPr>
                <w:lang w:val="en-US"/>
              </w:rPr>
            </w:pPr>
            <w:r w:rsidRPr="005F202E">
              <w:rPr>
                <w:lang w:val="en-US"/>
              </w:rPr>
              <w:t xml:space="preserve">System and communications protection procedures </w:t>
            </w:r>
            <w:r w:rsidRPr="005F202E">
              <w:rPr>
                <w:lang w:val="en-US"/>
              </w:rPr>
              <w:lastRenderedPageBreak/>
              <w:t>to facilitate the implementation of the system and communications protection policy and associated system and communications protection controls are developed, documented, and disseminated to CSP-defined personnel or roles.</w:t>
            </w:r>
          </w:p>
          <w:p w14:paraId="46D5D18C" w14:textId="77777777" w:rsidR="005F202E" w:rsidRPr="005F202E" w:rsidRDefault="005F202E" w:rsidP="00661E6D">
            <w:pPr>
              <w:numPr>
                <w:ilvl w:val="0"/>
                <w:numId w:val="192"/>
              </w:numPr>
              <w:rPr>
                <w:lang w:val="en-US"/>
              </w:rPr>
            </w:pPr>
            <w:r w:rsidRPr="005F202E">
              <w:rPr>
                <w:lang w:val="en-US"/>
              </w:rPr>
              <w:t xml:space="preserve">The system and communications protection policy </w:t>
            </w:r>
            <w:proofErr w:type="gramStart"/>
            <w:r w:rsidRPr="005F202E">
              <w:rPr>
                <w:lang w:val="en-US"/>
              </w:rPr>
              <w:t>addresses</w:t>
            </w:r>
            <w:proofErr w:type="gramEnd"/>
            <w:r w:rsidRPr="005F202E">
              <w:rPr>
                <w:lang w:val="en-US"/>
              </w:rPr>
              <w:t xml:space="preserve"> purpose, scope, roles, responsibilities, management commitment, coordination among organizational entities, and compliance.</w:t>
            </w:r>
          </w:p>
          <w:p w14:paraId="13D4BEB4" w14:textId="77777777" w:rsidR="005F202E" w:rsidRPr="005F202E" w:rsidRDefault="005F202E" w:rsidP="00661E6D">
            <w:pPr>
              <w:numPr>
                <w:ilvl w:val="0"/>
                <w:numId w:val="192"/>
              </w:numPr>
              <w:rPr>
                <w:lang w:val="en-US"/>
              </w:rPr>
            </w:pPr>
            <w:r w:rsidRPr="005F202E">
              <w:rPr>
                <w:lang w:val="en-US"/>
              </w:rPr>
              <w:t xml:space="preserve">The system and communications protection policy </w:t>
            </w:r>
            <w:proofErr w:type="gramStart"/>
            <w:r w:rsidRPr="005F202E">
              <w:rPr>
                <w:lang w:val="en-US"/>
              </w:rPr>
              <w:t>is</w:t>
            </w:r>
            <w:proofErr w:type="gramEnd"/>
            <w:r w:rsidRPr="005F202E">
              <w:rPr>
                <w:lang w:val="en-US"/>
              </w:rPr>
              <w:t xml:space="preserve"> consistent with applicable laws, executive orders, directives, regulations, policies, standards, and guidelines.</w:t>
            </w:r>
          </w:p>
          <w:p w14:paraId="63A4C6DF" w14:textId="77777777" w:rsidR="005F202E" w:rsidRPr="005F202E" w:rsidRDefault="005F202E" w:rsidP="00661E6D">
            <w:pPr>
              <w:numPr>
                <w:ilvl w:val="0"/>
                <w:numId w:val="192"/>
              </w:numPr>
              <w:rPr>
                <w:lang w:val="en-US"/>
              </w:rPr>
            </w:pPr>
            <w:r w:rsidRPr="005F202E">
              <w:rPr>
                <w:lang w:val="en-US"/>
              </w:rPr>
              <w:lastRenderedPageBreak/>
              <w:t>The CSP-defined official is designated to manage the development, documentation, and dissemination of the system and communications protection policy and procedures.</w:t>
            </w:r>
          </w:p>
          <w:p w14:paraId="436E3DCA" w14:textId="77777777" w:rsidR="005F202E" w:rsidRPr="005F202E" w:rsidRDefault="005F202E" w:rsidP="00661E6D">
            <w:pPr>
              <w:numPr>
                <w:ilvl w:val="0"/>
                <w:numId w:val="192"/>
              </w:numPr>
              <w:rPr>
                <w:lang w:val="en-US"/>
              </w:rPr>
            </w:pPr>
            <w:r w:rsidRPr="005F202E">
              <w:rPr>
                <w:lang w:val="en-US"/>
              </w:rPr>
              <w:t>The current system and communications protection policy is reviewed and updated at least every three (3) years and after organization-defined events.</w:t>
            </w:r>
          </w:p>
          <w:p w14:paraId="774553FC" w14:textId="77777777" w:rsidR="005F202E" w:rsidRPr="005F202E" w:rsidRDefault="005F202E" w:rsidP="00661E6D">
            <w:pPr>
              <w:numPr>
                <w:ilvl w:val="0"/>
                <w:numId w:val="192"/>
              </w:numPr>
              <w:rPr>
                <w:lang w:val="en-US"/>
              </w:rPr>
            </w:pPr>
            <w:r w:rsidRPr="005F202E">
              <w:rPr>
                <w:lang w:val="en-US"/>
              </w:rPr>
              <w:t>The current system and communications protection procedures are reviewed and updated at least annually; significant changes and after organization-defined events.</w:t>
            </w:r>
          </w:p>
          <w:p w14:paraId="39B3D013"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42424789" w14:textId="77777777" w:rsidR="005F202E" w:rsidRPr="005F202E" w:rsidRDefault="005F202E" w:rsidP="005F202E">
            <w:pPr>
              <w:rPr>
                <w:lang w:val="en-US"/>
              </w:rPr>
            </w:pPr>
          </w:p>
        </w:tc>
      </w:tr>
      <w:tr w:rsidR="005F202E" w:rsidRPr="005F202E" w14:paraId="09D762F5" w14:textId="77777777" w:rsidTr="003D2327">
        <w:trPr>
          <w:trHeight w:val="1460"/>
        </w:trPr>
        <w:tc>
          <w:tcPr>
            <w:tcW w:w="570" w:type="dxa"/>
            <w:shd w:val="clear" w:color="auto" w:fill="auto"/>
            <w:tcMar>
              <w:top w:w="100" w:type="dxa"/>
              <w:left w:w="100" w:type="dxa"/>
              <w:bottom w:w="100" w:type="dxa"/>
              <w:right w:w="100" w:type="dxa"/>
            </w:tcMar>
          </w:tcPr>
          <w:p w14:paraId="5A7DB30E" w14:textId="77777777" w:rsidR="005F202E" w:rsidRPr="005F202E" w:rsidRDefault="005F202E" w:rsidP="005F202E">
            <w:pPr>
              <w:rPr>
                <w:lang w:val="en-US"/>
              </w:rPr>
            </w:pPr>
            <w:r w:rsidRPr="005F202E">
              <w:rPr>
                <w:lang w:val="en-US"/>
              </w:rPr>
              <w:lastRenderedPageBreak/>
              <w:t>17.</w:t>
            </w:r>
          </w:p>
        </w:tc>
        <w:tc>
          <w:tcPr>
            <w:tcW w:w="797" w:type="dxa"/>
            <w:shd w:val="clear" w:color="auto" w:fill="auto"/>
            <w:tcMar>
              <w:top w:w="100" w:type="dxa"/>
              <w:left w:w="100" w:type="dxa"/>
              <w:bottom w:w="100" w:type="dxa"/>
              <w:right w:w="100" w:type="dxa"/>
            </w:tcMar>
          </w:tcPr>
          <w:p w14:paraId="234B064A" w14:textId="77777777" w:rsidR="005F202E" w:rsidRPr="005F202E" w:rsidRDefault="005F202E" w:rsidP="005F202E">
            <w:pPr>
              <w:rPr>
                <w:lang w:val="en-US"/>
              </w:rPr>
            </w:pPr>
            <w:r w:rsidRPr="005F202E">
              <w:rPr>
                <w:lang w:val="en-US"/>
              </w:rPr>
              <w:t>SI-1</w:t>
            </w:r>
          </w:p>
        </w:tc>
        <w:tc>
          <w:tcPr>
            <w:tcW w:w="1949" w:type="dxa"/>
            <w:shd w:val="clear" w:color="auto" w:fill="auto"/>
            <w:tcMar>
              <w:top w:w="100" w:type="dxa"/>
              <w:left w:w="100" w:type="dxa"/>
              <w:bottom w:w="100" w:type="dxa"/>
              <w:right w:w="100" w:type="dxa"/>
            </w:tcMar>
          </w:tcPr>
          <w:p w14:paraId="103D156F"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126C00EB" w14:textId="77777777" w:rsidR="005F202E" w:rsidRPr="005F202E" w:rsidRDefault="005F202E" w:rsidP="00661E6D">
            <w:pPr>
              <w:numPr>
                <w:ilvl w:val="0"/>
                <w:numId w:val="193"/>
              </w:numPr>
              <w:rPr>
                <w:lang w:val="en-US"/>
              </w:rPr>
            </w:pPr>
            <w:r w:rsidRPr="005F202E">
              <w:rPr>
                <w:lang w:val="en-US"/>
              </w:rPr>
              <w:t xml:space="preserve">A system and information integrity policy </w:t>
            </w:r>
            <w:proofErr w:type="gramStart"/>
            <w:r w:rsidRPr="005F202E">
              <w:rPr>
                <w:lang w:val="en-US"/>
              </w:rPr>
              <w:t>is</w:t>
            </w:r>
            <w:proofErr w:type="gramEnd"/>
            <w:r w:rsidRPr="005F202E">
              <w:rPr>
                <w:lang w:val="en-US"/>
              </w:rPr>
              <w:t xml:space="preserve"> developed, documented, and disseminated to CSP-defined personnel or roles.</w:t>
            </w:r>
          </w:p>
          <w:p w14:paraId="546BF6AF" w14:textId="77777777" w:rsidR="005F202E" w:rsidRPr="005F202E" w:rsidRDefault="005F202E" w:rsidP="00661E6D">
            <w:pPr>
              <w:numPr>
                <w:ilvl w:val="0"/>
                <w:numId w:val="193"/>
              </w:numPr>
              <w:rPr>
                <w:lang w:val="en-US"/>
              </w:rPr>
            </w:pPr>
            <w:r w:rsidRPr="005F202E">
              <w:rPr>
                <w:lang w:val="en-US"/>
              </w:rPr>
              <w:t>System and information integrity procedures to facilitate the implementation of the system and information integrity policy and associated system and information integrity controls are developed, documented, and disseminated to CSP-defined personnel or roles.</w:t>
            </w:r>
          </w:p>
          <w:p w14:paraId="4CE38412" w14:textId="77777777" w:rsidR="005F202E" w:rsidRPr="005F202E" w:rsidRDefault="005F202E" w:rsidP="00661E6D">
            <w:pPr>
              <w:numPr>
                <w:ilvl w:val="0"/>
                <w:numId w:val="193"/>
              </w:numPr>
              <w:rPr>
                <w:lang w:val="en-US"/>
              </w:rPr>
            </w:pPr>
            <w:r w:rsidRPr="005F202E">
              <w:rPr>
                <w:lang w:val="en-US"/>
              </w:rPr>
              <w:t xml:space="preserve">The system and information integrity policy </w:t>
            </w:r>
            <w:proofErr w:type="gramStart"/>
            <w:r w:rsidRPr="005F202E">
              <w:rPr>
                <w:lang w:val="en-US"/>
              </w:rPr>
              <w:t>addresses</w:t>
            </w:r>
            <w:proofErr w:type="gramEnd"/>
            <w:r w:rsidRPr="005F202E">
              <w:rPr>
                <w:lang w:val="en-US"/>
              </w:rPr>
              <w:t xml:space="preserve"> purpose, scope, roles, responsibilities, management commitment, coordination among organizational entities, and compliance.</w:t>
            </w:r>
          </w:p>
          <w:p w14:paraId="4F4E80FA" w14:textId="77777777" w:rsidR="005F202E" w:rsidRPr="005F202E" w:rsidRDefault="005F202E" w:rsidP="00661E6D">
            <w:pPr>
              <w:numPr>
                <w:ilvl w:val="0"/>
                <w:numId w:val="193"/>
              </w:numPr>
              <w:rPr>
                <w:lang w:val="en-US"/>
              </w:rPr>
            </w:pPr>
            <w:r w:rsidRPr="005F202E">
              <w:rPr>
                <w:lang w:val="en-US"/>
              </w:rPr>
              <w:lastRenderedPageBreak/>
              <w:t xml:space="preserve">The system and information integrity policy </w:t>
            </w:r>
            <w:proofErr w:type="gramStart"/>
            <w:r w:rsidRPr="005F202E">
              <w:rPr>
                <w:lang w:val="en-US"/>
              </w:rPr>
              <w:t>is</w:t>
            </w:r>
            <w:proofErr w:type="gramEnd"/>
            <w:r w:rsidRPr="005F202E">
              <w:rPr>
                <w:lang w:val="en-US"/>
              </w:rPr>
              <w:t xml:space="preserve"> consistent with applicable laws, executive orders, directives, regulations, policies, standards, and guidelines.</w:t>
            </w:r>
          </w:p>
          <w:p w14:paraId="11B6D9E1" w14:textId="77777777" w:rsidR="005F202E" w:rsidRPr="005F202E" w:rsidRDefault="005F202E" w:rsidP="00661E6D">
            <w:pPr>
              <w:numPr>
                <w:ilvl w:val="0"/>
                <w:numId w:val="193"/>
              </w:numPr>
              <w:rPr>
                <w:lang w:val="en-US"/>
              </w:rPr>
            </w:pPr>
            <w:r w:rsidRPr="005F202E">
              <w:rPr>
                <w:lang w:val="en-US"/>
              </w:rPr>
              <w:t>The CSP-defined official is designated to manage the development, documentation, and dissemination of the system and information integrity policy and procedures.</w:t>
            </w:r>
          </w:p>
          <w:p w14:paraId="2ED14529" w14:textId="77777777" w:rsidR="005F202E" w:rsidRPr="005F202E" w:rsidRDefault="005F202E" w:rsidP="00661E6D">
            <w:pPr>
              <w:numPr>
                <w:ilvl w:val="0"/>
                <w:numId w:val="193"/>
              </w:numPr>
              <w:rPr>
                <w:lang w:val="en-US"/>
              </w:rPr>
            </w:pPr>
            <w:r w:rsidRPr="005F202E">
              <w:rPr>
                <w:lang w:val="en-US"/>
              </w:rPr>
              <w:t>The current system and information integrity policy is reviewed and updated at least every three (3) years and after organization-defined events.</w:t>
            </w:r>
          </w:p>
          <w:p w14:paraId="2D57071E" w14:textId="77777777" w:rsidR="005F202E" w:rsidRPr="005F202E" w:rsidRDefault="005F202E" w:rsidP="00661E6D">
            <w:pPr>
              <w:numPr>
                <w:ilvl w:val="0"/>
                <w:numId w:val="193"/>
              </w:numPr>
              <w:rPr>
                <w:lang w:val="en-US"/>
              </w:rPr>
            </w:pPr>
            <w:r w:rsidRPr="005F202E">
              <w:rPr>
                <w:lang w:val="en-US"/>
              </w:rPr>
              <w:t xml:space="preserve">The current system and information integrity procedures are reviewed and updated at least annually; significant changes and after </w:t>
            </w:r>
            <w:r w:rsidRPr="005F202E">
              <w:rPr>
                <w:lang w:val="en-US"/>
              </w:rPr>
              <w:lastRenderedPageBreak/>
              <w:t>organization-defined events.</w:t>
            </w:r>
          </w:p>
          <w:p w14:paraId="7EB8DFD6"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1570220F" w14:textId="77777777" w:rsidR="005F202E" w:rsidRPr="005F202E" w:rsidRDefault="005F202E" w:rsidP="005F202E">
            <w:pPr>
              <w:rPr>
                <w:lang w:val="en-US"/>
              </w:rPr>
            </w:pPr>
          </w:p>
        </w:tc>
      </w:tr>
      <w:tr w:rsidR="005F202E" w:rsidRPr="005F202E" w14:paraId="6D75F3BA" w14:textId="77777777" w:rsidTr="003D2327">
        <w:trPr>
          <w:trHeight w:val="1460"/>
        </w:trPr>
        <w:tc>
          <w:tcPr>
            <w:tcW w:w="570" w:type="dxa"/>
            <w:shd w:val="clear" w:color="auto" w:fill="auto"/>
            <w:tcMar>
              <w:top w:w="100" w:type="dxa"/>
              <w:left w:w="100" w:type="dxa"/>
              <w:bottom w:w="100" w:type="dxa"/>
              <w:right w:w="100" w:type="dxa"/>
            </w:tcMar>
          </w:tcPr>
          <w:p w14:paraId="26FC0BC0" w14:textId="77777777" w:rsidR="005F202E" w:rsidRPr="005F202E" w:rsidRDefault="005F202E" w:rsidP="005F202E">
            <w:pPr>
              <w:rPr>
                <w:lang w:val="en-US"/>
              </w:rPr>
            </w:pPr>
            <w:r w:rsidRPr="005F202E">
              <w:rPr>
                <w:lang w:val="en-US"/>
              </w:rPr>
              <w:lastRenderedPageBreak/>
              <w:t>18.</w:t>
            </w:r>
          </w:p>
        </w:tc>
        <w:tc>
          <w:tcPr>
            <w:tcW w:w="797" w:type="dxa"/>
            <w:shd w:val="clear" w:color="auto" w:fill="auto"/>
            <w:tcMar>
              <w:top w:w="100" w:type="dxa"/>
              <w:left w:w="100" w:type="dxa"/>
              <w:bottom w:w="100" w:type="dxa"/>
              <w:right w:w="100" w:type="dxa"/>
            </w:tcMar>
          </w:tcPr>
          <w:p w14:paraId="2E5B87D0" w14:textId="77777777" w:rsidR="005F202E" w:rsidRPr="005F202E" w:rsidRDefault="005F202E" w:rsidP="005F202E">
            <w:pPr>
              <w:rPr>
                <w:lang w:val="en-US"/>
              </w:rPr>
            </w:pPr>
            <w:r w:rsidRPr="005F202E">
              <w:rPr>
                <w:lang w:val="en-US"/>
              </w:rPr>
              <w:t>SR-1</w:t>
            </w:r>
          </w:p>
        </w:tc>
        <w:tc>
          <w:tcPr>
            <w:tcW w:w="1949" w:type="dxa"/>
            <w:shd w:val="clear" w:color="auto" w:fill="auto"/>
            <w:tcMar>
              <w:top w:w="100" w:type="dxa"/>
              <w:left w:w="100" w:type="dxa"/>
              <w:bottom w:w="100" w:type="dxa"/>
              <w:right w:w="100" w:type="dxa"/>
            </w:tcMar>
          </w:tcPr>
          <w:p w14:paraId="0875FFD9" w14:textId="77777777" w:rsidR="005F202E" w:rsidRPr="005F202E" w:rsidRDefault="005F202E" w:rsidP="005F202E">
            <w:pPr>
              <w:rPr>
                <w:lang w:val="en-US"/>
              </w:rPr>
            </w:pPr>
            <w:r w:rsidRPr="005F202E">
              <w:rPr>
                <w:lang w:val="en-US"/>
              </w:rPr>
              <w:t>Policy and Procedures</w:t>
            </w:r>
          </w:p>
        </w:tc>
        <w:tc>
          <w:tcPr>
            <w:tcW w:w="3135" w:type="dxa"/>
            <w:shd w:val="clear" w:color="auto" w:fill="auto"/>
            <w:tcMar>
              <w:top w:w="100" w:type="dxa"/>
              <w:left w:w="100" w:type="dxa"/>
              <w:bottom w:w="100" w:type="dxa"/>
              <w:right w:w="100" w:type="dxa"/>
            </w:tcMar>
          </w:tcPr>
          <w:p w14:paraId="31E4CDAC" w14:textId="77777777" w:rsidR="005F202E" w:rsidRPr="005F202E" w:rsidRDefault="005F202E" w:rsidP="00661E6D">
            <w:pPr>
              <w:numPr>
                <w:ilvl w:val="0"/>
                <w:numId w:val="194"/>
              </w:numPr>
              <w:rPr>
                <w:lang w:val="en-US"/>
              </w:rPr>
            </w:pPr>
            <w:r w:rsidRPr="005F202E">
              <w:rPr>
                <w:lang w:val="en-US"/>
              </w:rPr>
              <w:t>A supply chain risk management policy is developed, documented, and disseminated to CSP-defined personnel or roles, to include Chief Privacy and ISSO and/or similar role or designees.</w:t>
            </w:r>
          </w:p>
          <w:p w14:paraId="31B30EE9" w14:textId="77777777" w:rsidR="005F202E" w:rsidRPr="005F202E" w:rsidRDefault="005F202E" w:rsidP="00661E6D">
            <w:pPr>
              <w:numPr>
                <w:ilvl w:val="0"/>
                <w:numId w:val="194"/>
              </w:numPr>
              <w:rPr>
                <w:lang w:val="en-US"/>
              </w:rPr>
            </w:pPr>
            <w:r w:rsidRPr="005F202E">
              <w:rPr>
                <w:lang w:val="en-US"/>
              </w:rPr>
              <w:t>Supply chain risk management procedures to facilitate the implementation of the supply chain risk management policy and associated supply chain risk management controls are developed, documented, and disseminated to CSP-defined personnel or roles, to include chief privacy and ISSO and/or similar role or designees.</w:t>
            </w:r>
          </w:p>
          <w:p w14:paraId="3D4FC8CD" w14:textId="77777777" w:rsidR="005F202E" w:rsidRPr="005F202E" w:rsidRDefault="005F202E" w:rsidP="00661E6D">
            <w:pPr>
              <w:numPr>
                <w:ilvl w:val="0"/>
                <w:numId w:val="194"/>
              </w:numPr>
              <w:rPr>
                <w:lang w:val="en-US"/>
              </w:rPr>
            </w:pPr>
            <w:r w:rsidRPr="005F202E">
              <w:rPr>
                <w:lang w:val="en-US"/>
              </w:rPr>
              <w:lastRenderedPageBreak/>
              <w:t xml:space="preserve">The supply chain risk management policy </w:t>
            </w:r>
            <w:proofErr w:type="gramStart"/>
            <w:r w:rsidRPr="005F202E">
              <w:rPr>
                <w:lang w:val="en-US"/>
              </w:rPr>
              <w:t>addresses</w:t>
            </w:r>
            <w:proofErr w:type="gramEnd"/>
            <w:r w:rsidRPr="005F202E">
              <w:rPr>
                <w:lang w:val="en-US"/>
              </w:rPr>
              <w:t xml:space="preserve"> purpose, scope, roles, responsibilities, management commitment, coordination among organizational entities, and compliance.</w:t>
            </w:r>
          </w:p>
          <w:p w14:paraId="38D7373E" w14:textId="77777777" w:rsidR="005F202E" w:rsidRPr="005F202E" w:rsidRDefault="005F202E" w:rsidP="00661E6D">
            <w:pPr>
              <w:numPr>
                <w:ilvl w:val="0"/>
                <w:numId w:val="194"/>
              </w:numPr>
              <w:rPr>
                <w:lang w:val="en-US"/>
              </w:rPr>
            </w:pPr>
            <w:r w:rsidRPr="005F202E">
              <w:rPr>
                <w:lang w:val="en-US"/>
              </w:rPr>
              <w:t>The supply chain risk management policy is consistent with applicable laws, executive orders, directives, regulations, policies, standards, and guidelines.</w:t>
            </w:r>
          </w:p>
          <w:p w14:paraId="336F060A" w14:textId="77777777" w:rsidR="005F202E" w:rsidRPr="005F202E" w:rsidRDefault="005F202E" w:rsidP="00661E6D">
            <w:pPr>
              <w:numPr>
                <w:ilvl w:val="0"/>
                <w:numId w:val="194"/>
              </w:numPr>
              <w:rPr>
                <w:lang w:val="en-US"/>
              </w:rPr>
            </w:pPr>
            <w:r w:rsidRPr="005F202E">
              <w:rPr>
                <w:lang w:val="en-US"/>
              </w:rPr>
              <w:t>The CSP-defined official is designated to manage the development, documentation, and dissemination of the supply chain risk management policy and procedures.</w:t>
            </w:r>
          </w:p>
          <w:p w14:paraId="4547702B" w14:textId="77777777" w:rsidR="005F202E" w:rsidRPr="005F202E" w:rsidRDefault="005F202E" w:rsidP="00661E6D">
            <w:pPr>
              <w:numPr>
                <w:ilvl w:val="0"/>
                <w:numId w:val="194"/>
              </w:numPr>
              <w:rPr>
                <w:lang w:val="en-US"/>
              </w:rPr>
            </w:pPr>
            <w:r w:rsidRPr="005F202E">
              <w:rPr>
                <w:lang w:val="en-US"/>
              </w:rPr>
              <w:t xml:space="preserve">The current supply chain risk management policy is reviewed and updated at least every three (3) years and after </w:t>
            </w:r>
            <w:r w:rsidRPr="005F202E">
              <w:rPr>
                <w:lang w:val="en-US"/>
              </w:rPr>
              <w:lastRenderedPageBreak/>
              <w:t>organization-defined events.</w:t>
            </w:r>
          </w:p>
          <w:p w14:paraId="60A706D9" w14:textId="77777777" w:rsidR="005F202E" w:rsidRPr="005F202E" w:rsidRDefault="005F202E" w:rsidP="00661E6D">
            <w:pPr>
              <w:numPr>
                <w:ilvl w:val="0"/>
                <w:numId w:val="194"/>
              </w:numPr>
              <w:rPr>
                <w:lang w:val="en-US"/>
              </w:rPr>
            </w:pPr>
            <w:r w:rsidRPr="005F202E">
              <w:rPr>
                <w:lang w:val="en-US"/>
              </w:rPr>
              <w:t>The current supply chain risk management procedures are reviewed and updated at least annually; significant changes and after organization-defined events.</w:t>
            </w:r>
          </w:p>
          <w:p w14:paraId="02BE9BE3" w14:textId="77777777" w:rsidR="005F202E" w:rsidRPr="005F202E" w:rsidRDefault="005F202E" w:rsidP="005F202E">
            <w:pPr>
              <w:rPr>
                <w:lang w:val="en-US"/>
              </w:rPr>
            </w:pPr>
          </w:p>
        </w:tc>
        <w:tc>
          <w:tcPr>
            <w:tcW w:w="2909" w:type="dxa"/>
            <w:shd w:val="clear" w:color="auto" w:fill="auto"/>
            <w:tcMar>
              <w:top w:w="100" w:type="dxa"/>
              <w:left w:w="100" w:type="dxa"/>
              <w:bottom w:w="100" w:type="dxa"/>
              <w:right w:w="100" w:type="dxa"/>
            </w:tcMar>
          </w:tcPr>
          <w:p w14:paraId="656EF9E7" w14:textId="77777777" w:rsidR="005F202E" w:rsidRPr="005F202E" w:rsidRDefault="005F202E" w:rsidP="005F202E">
            <w:pPr>
              <w:rPr>
                <w:lang w:val="en-US"/>
              </w:rPr>
            </w:pPr>
          </w:p>
        </w:tc>
      </w:tr>
    </w:tbl>
    <w:p w14:paraId="61140B1F" w14:textId="77777777" w:rsidR="005F202E" w:rsidRPr="005F202E" w:rsidRDefault="005F202E" w:rsidP="005F202E">
      <w:pPr>
        <w:rPr>
          <w:lang w:val="en-US"/>
        </w:rPr>
      </w:pPr>
      <w:r w:rsidRPr="005F202E">
        <w:rPr>
          <w:lang w:val="en-US"/>
        </w:rPr>
        <w:lastRenderedPageBreak/>
        <w:t xml:space="preserve"> </w:t>
      </w:r>
    </w:p>
    <w:p w14:paraId="58FB9B52" w14:textId="77777777" w:rsidR="005F202E" w:rsidRPr="005F202E" w:rsidRDefault="005F202E" w:rsidP="00661E6D">
      <w:pPr>
        <w:numPr>
          <w:ilvl w:val="0"/>
          <w:numId w:val="13"/>
        </w:numPr>
        <w:rPr>
          <w:b/>
          <w:lang w:val="en-US"/>
        </w:rPr>
      </w:pPr>
      <w:bookmarkStart w:id="60" w:name="_heading=h.nmf14n" w:colFirst="0" w:colLast="0"/>
      <w:bookmarkEnd w:id="60"/>
      <w:r w:rsidRPr="005F202E">
        <w:rPr>
          <w:b/>
          <w:lang w:val="en-US"/>
        </w:rPr>
        <w:t>3.2 Attestation of Capabilities</w:t>
      </w:r>
    </w:p>
    <w:p w14:paraId="47828AAE" w14:textId="77777777" w:rsidR="005F202E" w:rsidRPr="005F202E" w:rsidRDefault="005F202E" w:rsidP="005F202E">
      <w:pPr>
        <w:rPr>
          <w:lang w:val="en-US"/>
        </w:rPr>
      </w:pPr>
      <w:r w:rsidRPr="005F202E">
        <w:rPr>
          <w:lang w:val="en-US"/>
        </w:rPr>
        <w:t>The following capabilities exist and satisfy the associated requirement at least to the degree described in the associated attestation statement.</w:t>
      </w:r>
    </w:p>
    <w:p w14:paraId="760F12A5" w14:textId="77777777" w:rsidR="005F202E" w:rsidRPr="005F202E" w:rsidRDefault="005F202E" w:rsidP="005F202E">
      <w:pPr>
        <w:rPr>
          <w:b/>
          <w:lang w:val="en-US"/>
        </w:rPr>
      </w:pPr>
      <w:r w:rsidRPr="005F202E">
        <w:rPr>
          <w:b/>
          <w:lang w:val="en-US"/>
        </w:rPr>
        <w:t>Do not delete rows or modify the Attestation Statement column in the table below. State any exceptions in the Modifications column.</w:t>
      </w:r>
    </w:p>
    <w:p w14:paraId="3B4B3130" w14:textId="77777777" w:rsidR="005F202E" w:rsidRPr="005F202E" w:rsidRDefault="005F202E" w:rsidP="005F202E">
      <w:pPr>
        <w:rPr>
          <w:lang w:val="en-US"/>
        </w:rPr>
      </w:pPr>
      <w:r w:rsidRPr="005F202E">
        <w:rPr>
          <w:lang w:val="en-US"/>
        </w:rPr>
        <w:t>Where the satisfaction of a control is partially or fully inherited, please check the appropriate box in the Modification Statement column. If there is no inheritance, leave both boxes unchecked. For example, if the PE controls are fully inherited from an underlying service provider with a separate authorization, check the “Inherited” box for each.</w:t>
      </w:r>
    </w:p>
    <w:p w14:paraId="4EAAD1D5" w14:textId="77777777" w:rsidR="005F202E" w:rsidRPr="005F202E" w:rsidRDefault="005F202E" w:rsidP="005F202E">
      <w:pPr>
        <w:rPr>
          <w:lang w:val="en-US"/>
        </w:rPr>
      </w:pPr>
      <w:r w:rsidRPr="005F202E">
        <w:rPr>
          <w:lang w:val="en-US"/>
        </w:rPr>
        <w:t>Please note, you are still attesting the statements for inherited controls are true to the best of your knowledge. If you have reason to believe otherwise, you must still state the difference in the Modification Statement column.</w:t>
      </w:r>
    </w:p>
    <w:p w14:paraId="0A40B897" w14:textId="77777777" w:rsidR="005F202E" w:rsidRPr="005F202E" w:rsidRDefault="005F202E" w:rsidP="005F202E">
      <w:pPr>
        <w:rPr>
          <w:lang w:val="en-US"/>
        </w:rPr>
      </w:pPr>
      <w:r w:rsidRPr="005F202E">
        <w:rPr>
          <w:lang w:val="en-US"/>
        </w:rPr>
        <w:t xml:space="preserve">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5"/>
        <w:gridCol w:w="1004"/>
        <w:gridCol w:w="1873"/>
        <w:gridCol w:w="2803"/>
        <w:gridCol w:w="3025"/>
      </w:tblGrid>
      <w:tr w:rsidR="005F202E" w:rsidRPr="005F202E" w14:paraId="28727E77" w14:textId="77777777" w:rsidTr="00BA4E19">
        <w:trPr>
          <w:trHeight w:val="830"/>
        </w:trPr>
        <w:tc>
          <w:tcPr>
            <w:tcW w:w="655" w:type="dxa"/>
            <w:shd w:val="clear" w:color="auto" w:fill="1A4480" w:themeFill="accent4"/>
            <w:tcMar>
              <w:top w:w="100" w:type="dxa"/>
              <w:left w:w="100" w:type="dxa"/>
              <w:bottom w:w="100" w:type="dxa"/>
              <w:right w:w="100" w:type="dxa"/>
            </w:tcMar>
          </w:tcPr>
          <w:p w14:paraId="6FF63505" w14:textId="77777777" w:rsidR="005F202E" w:rsidRPr="00BA4E19" w:rsidRDefault="005F202E" w:rsidP="005F202E">
            <w:pPr>
              <w:rPr>
                <w:b/>
                <w:color w:val="FFFFFF" w:themeColor="background1"/>
                <w:lang w:val="en-US"/>
              </w:rPr>
            </w:pPr>
          </w:p>
          <w:p w14:paraId="535CFB8C" w14:textId="77777777" w:rsidR="005F202E" w:rsidRPr="00BA4E19" w:rsidRDefault="005F202E" w:rsidP="005F202E">
            <w:pPr>
              <w:rPr>
                <w:b/>
                <w:color w:val="FFFFFF" w:themeColor="background1"/>
                <w:lang w:val="en-US"/>
              </w:rPr>
            </w:pPr>
            <w:r w:rsidRPr="00BA4E19">
              <w:rPr>
                <w:b/>
                <w:color w:val="FFFFFF" w:themeColor="background1"/>
                <w:lang w:val="en-US"/>
              </w:rPr>
              <w:lastRenderedPageBreak/>
              <w:t>No</w:t>
            </w:r>
          </w:p>
        </w:tc>
        <w:tc>
          <w:tcPr>
            <w:tcW w:w="1004" w:type="dxa"/>
            <w:shd w:val="clear" w:color="auto" w:fill="1A4480" w:themeFill="accent4"/>
            <w:tcMar>
              <w:top w:w="100" w:type="dxa"/>
              <w:left w:w="100" w:type="dxa"/>
              <w:bottom w:w="100" w:type="dxa"/>
              <w:right w:w="100" w:type="dxa"/>
            </w:tcMar>
          </w:tcPr>
          <w:p w14:paraId="312B17EE" w14:textId="77777777" w:rsidR="005F202E" w:rsidRPr="00BA4E19" w:rsidRDefault="005F202E" w:rsidP="005F202E">
            <w:pPr>
              <w:rPr>
                <w:b/>
                <w:color w:val="FFFFFF" w:themeColor="background1"/>
                <w:lang w:val="en-US"/>
              </w:rPr>
            </w:pPr>
            <w:r w:rsidRPr="00BA4E19">
              <w:rPr>
                <w:b/>
                <w:color w:val="FFFFFF" w:themeColor="background1"/>
                <w:lang w:val="en-US"/>
              </w:rPr>
              <w:lastRenderedPageBreak/>
              <w:t>Control ID</w:t>
            </w:r>
          </w:p>
        </w:tc>
        <w:tc>
          <w:tcPr>
            <w:tcW w:w="1873" w:type="dxa"/>
            <w:shd w:val="clear" w:color="auto" w:fill="1A4480" w:themeFill="accent4"/>
            <w:tcMar>
              <w:top w:w="100" w:type="dxa"/>
              <w:left w:w="100" w:type="dxa"/>
              <w:bottom w:w="100" w:type="dxa"/>
              <w:right w:w="100" w:type="dxa"/>
            </w:tcMar>
          </w:tcPr>
          <w:p w14:paraId="5D41D8C8" w14:textId="77777777" w:rsidR="005F202E" w:rsidRPr="00BA4E19" w:rsidRDefault="005F202E" w:rsidP="005F202E">
            <w:pPr>
              <w:rPr>
                <w:b/>
                <w:color w:val="FFFFFF" w:themeColor="background1"/>
                <w:lang w:val="en-US"/>
              </w:rPr>
            </w:pPr>
            <w:r w:rsidRPr="00BA4E19">
              <w:rPr>
                <w:b/>
                <w:color w:val="FFFFFF" w:themeColor="background1"/>
                <w:lang w:val="en-US"/>
              </w:rPr>
              <w:t>Control Name</w:t>
            </w:r>
          </w:p>
        </w:tc>
        <w:tc>
          <w:tcPr>
            <w:tcW w:w="2803" w:type="dxa"/>
            <w:shd w:val="clear" w:color="auto" w:fill="1A4480" w:themeFill="accent4"/>
            <w:tcMar>
              <w:top w:w="100" w:type="dxa"/>
              <w:left w:w="100" w:type="dxa"/>
              <w:bottom w:w="100" w:type="dxa"/>
              <w:right w:w="100" w:type="dxa"/>
            </w:tcMar>
          </w:tcPr>
          <w:p w14:paraId="422649E5" w14:textId="77777777" w:rsidR="005F202E" w:rsidRPr="00BA4E19" w:rsidRDefault="005F202E" w:rsidP="005F202E">
            <w:pPr>
              <w:rPr>
                <w:b/>
                <w:color w:val="FFFFFF" w:themeColor="background1"/>
                <w:lang w:val="en-US"/>
              </w:rPr>
            </w:pPr>
            <w:r w:rsidRPr="00BA4E19">
              <w:rPr>
                <w:b/>
                <w:color w:val="FFFFFF" w:themeColor="background1"/>
                <w:lang w:val="en-US"/>
              </w:rPr>
              <w:t>Attestation Statement</w:t>
            </w:r>
          </w:p>
        </w:tc>
        <w:tc>
          <w:tcPr>
            <w:tcW w:w="3025" w:type="dxa"/>
            <w:shd w:val="clear" w:color="auto" w:fill="1A4480" w:themeFill="accent4"/>
            <w:tcMar>
              <w:top w:w="100" w:type="dxa"/>
              <w:left w:w="100" w:type="dxa"/>
              <w:bottom w:w="100" w:type="dxa"/>
              <w:right w:w="100" w:type="dxa"/>
            </w:tcMar>
          </w:tcPr>
          <w:p w14:paraId="51EDBCD8" w14:textId="77777777" w:rsidR="005F202E" w:rsidRPr="00BA4E19" w:rsidRDefault="005F202E" w:rsidP="005F202E">
            <w:pPr>
              <w:rPr>
                <w:b/>
                <w:color w:val="FFFFFF" w:themeColor="background1"/>
                <w:lang w:val="en-US"/>
              </w:rPr>
            </w:pPr>
            <w:r w:rsidRPr="00BA4E19">
              <w:rPr>
                <w:b/>
                <w:color w:val="FFFFFF" w:themeColor="background1"/>
                <w:lang w:val="en-US"/>
              </w:rPr>
              <w:t>Modification Statement</w:t>
            </w:r>
          </w:p>
        </w:tc>
      </w:tr>
      <w:tr w:rsidR="005F202E" w:rsidRPr="005F202E" w14:paraId="1CC8734D" w14:textId="77777777" w:rsidTr="003D2327">
        <w:trPr>
          <w:trHeight w:val="1190"/>
        </w:trPr>
        <w:tc>
          <w:tcPr>
            <w:tcW w:w="655" w:type="dxa"/>
            <w:shd w:val="clear" w:color="auto" w:fill="auto"/>
            <w:tcMar>
              <w:top w:w="100" w:type="dxa"/>
              <w:left w:w="100" w:type="dxa"/>
              <w:bottom w:w="100" w:type="dxa"/>
              <w:right w:w="100" w:type="dxa"/>
            </w:tcMar>
          </w:tcPr>
          <w:p w14:paraId="4B6A6675" w14:textId="77777777" w:rsidR="005F202E" w:rsidRPr="005F202E" w:rsidRDefault="005F202E" w:rsidP="005F202E">
            <w:pPr>
              <w:rPr>
                <w:lang w:val="en-US"/>
              </w:rPr>
            </w:pPr>
            <w:r w:rsidRPr="005F202E">
              <w:rPr>
                <w:lang w:val="en-US"/>
              </w:rPr>
              <w:t>1.</w:t>
            </w:r>
          </w:p>
        </w:tc>
        <w:tc>
          <w:tcPr>
            <w:tcW w:w="1004" w:type="dxa"/>
            <w:shd w:val="clear" w:color="auto" w:fill="FFFFFF"/>
            <w:tcMar>
              <w:top w:w="100" w:type="dxa"/>
              <w:left w:w="100" w:type="dxa"/>
              <w:bottom w:w="100" w:type="dxa"/>
              <w:right w:w="100" w:type="dxa"/>
            </w:tcMar>
          </w:tcPr>
          <w:p w14:paraId="4BE97E6E" w14:textId="77777777" w:rsidR="005F202E" w:rsidRPr="005F202E" w:rsidRDefault="005F202E" w:rsidP="005F202E">
            <w:pPr>
              <w:rPr>
                <w:lang w:val="en-US"/>
              </w:rPr>
            </w:pPr>
            <w:r w:rsidRPr="005F202E">
              <w:rPr>
                <w:lang w:val="en-US"/>
              </w:rPr>
              <w:t>AC-20</w:t>
            </w:r>
          </w:p>
        </w:tc>
        <w:tc>
          <w:tcPr>
            <w:tcW w:w="1873" w:type="dxa"/>
            <w:shd w:val="clear" w:color="auto" w:fill="FFFFFF"/>
            <w:tcMar>
              <w:top w:w="100" w:type="dxa"/>
              <w:left w:w="100" w:type="dxa"/>
              <w:bottom w:w="100" w:type="dxa"/>
              <w:right w:w="100" w:type="dxa"/>
            </w:tcMar>
          </w:tcPr>
          <w:p w14:paraId="57A41954" w14:textId="77777777" w:rsidR="005F202E" w:rsidRPr="005F202E" w:rsidRDefault="005F202E" w:rsidP="005F202E">
            <w:pPr>
              <w:rPr>
                <w:lang w:val="en-US"/>
              </w:rPr>
            </w:pPr>
            <w:r w:rsidRPr="005F202E">
              <w:rPr>
                <w:lang w:val="en-US"/>
              </w:rPr>
              <w:t>Use of External Systems</w:t>
            </w:r>
          </w:p>
        </w:tc>
        <w:tc>
          <w:tcPr>
            <w:tcW w:w="2803" w:type="dxa"/>
            <w:shd w:val="clear" w:color="auto" w:fill="FFFFFF"/>
            <w:tcMar>
              <w:top w:w="100" w:type="dxa"/>
              <w:left w:w="100" w:type="dxa"/>
              <w:bottom w:w="100" w:type="dxa"/>
              <w:right w:w="100" w:type="dxa"/>
            </w:tcMar>
          </w:tcPr>
          <w:p w14:paraId="4D6C7D69" w14:textId="77777777" w:rsidR="005F202E" w:rsidRPr="005F202E" w:rsidRDefault="005F202E" w:rsidP="00661E6D">
            <w:pPr>
              <w:numPr>
                <w:ilvl w:val="0"/>
                <w:numId w:val="195"/>
              </w:numPr>
              <w:rPr>
                <w:lang w:val="en-US"/>
              </w:rPr>
            </w:pPr>
            <w:r w:rsidRPr="005F202E">
              <w:rPr>
                <w:lang w:val="en-US"/>
              </w:rPr>
              <w:t>CSP values are consistent with the trust relationships established with other organizations owning, operating, and/or maintaining external systems, allowing authorized individuals to:</w:t>
            </w:r>
          </w:p>
          <w:p w14:paraId="56141370" w14:textId="77777777" w:rsidR="005F202E" w:rsidRPr="005F202E" w:rsidRDefault="005F202E" w:rsidP="005F202E">
            <w:pPr>
              <w:rPr>
                <w:lang w:val="en-US"/>
              </w:rPr>
            </w:pPr>
            <w:r w:rsidRPr="005F202E">
              <w:rPr>
                <w:lang w:val="en-US"/>
              </w:rPr>
              <w:t>-  access the system from external systems (if applicable); and</w:t>
            </w:r>
          </w:p>
          <w:p w14:paraId="5B3A97E9" w14:textId="77777777" w:rsidR="005F202E" w:rsidRPr="005F202E" w:rsidRDefault="005F202E" w:rsidP="005F202E">
            <w:pPr>
              <w:rPr>
                <w:lang w:val="en-US"/>
              </w:rPr>
            </w:pPr>
            <w:r w:rsidRPr="005F202E">
              <w:rPr>
                <w:lang w:val="en-US"/>
              </w:rPr>
              <w:t>-  process, store, or transmit organization-controlled information using external systems (if applicable).</w:t>
            </w:r>
          </w:p>
          <w:p w14:paraId="71E2B8E2" w14:textId="77777777" w:rsidR="005F202E" w:rsidRPr="005F202E" w:rsidRDefault="005F202E" w:rsidP="00661E6D">
            <w:pPr>
              <w:numPr>
                <w:ilvl w:val="0"/>
                <w:numId w:val="195"/>
              </w:numPr>
              <w:rPr>
                <w:lang w:val="en-US"/>
              </w:rPr>
            </w:pPr>
            <w:r w:rsidRPr="005F202E">
              <w:rPr>
                <w:lang w:val="en-US"/>
              </w:rPr>
              <w:t>The use of CSP-defined prohibited types of external systems is prohibited (if applicable).</w:t>
            </w:r>
          </w:p>
          <w:p w14:paraId="21DB9DE1" w14:textId="77777777" w:rsidR="005F202E" w:rsidRPr="005F202E" w:rsidRDefault="005F202E" w:rsidP="005F202E">
            <w:pPr>
              <w:rPr>
                <w:lang w:val="en-US"/>
              </w:rPr>
            </w:pPr>
            <w:r w:rsidRPr="005F202E">
              <w:rPr>
                <w:lang w:val="en-US"/>
              </w:rPr>
              <w:t xml:space="preserve">Additional FedRAMP Requirements/Guidance: Requirement: The interrelated controls of </w:t>
            </w:r>
            <w:r w:rsidRPr="005F202E">
              <w:rPr>
                <w:lang w:val="en-US"/>
              </w:rPr>
              <w:lastRenderedPageBreak/>
              <w:t>AC-20, CA-3, and SA-9 are differentiated as follows:</w:t>
            </w:r>
          </w:p>
          <w:p w14:paraId="01448A3F" w14:textId="77777777" w:rsidR="005F202E" w:rsidRPr="005F202E" w:rsidRDefault="005F202E" w:rsidP="00661E6D">
            <w:pPr>
              <w:numPr>
                <w:ilvl w:val="0"/>
                <w:numId w:val="247"/>
              </w:numPr>
              <w:rPr>
                <w:lang w:val="en-US"/>
              </w:rPr>
            </w:pPr>
            <w:r w:rsidRPr="005F202E">
              <w:rPr>
                <w:lang w:val="en-US"/>
              </w:rPr>
              <w:t xml:space="preserve"> AC-20 describes system access to and from external systems.</w:t>
            </w:r>
          </w:p>
          <w:p w14:paraId="3D784DA2" w14:textId="77777777" w:rsidR="005F202E" w:rsidRPr="005F202E" w:rsidRDefault="005F202E" w:rsidP="00661E6D">
            <w:pPr>
              <w:numPr>
                <w:ilvl w:val="0"/>
                <w:numId w:val="247"/>
              </w:numPr>
              <w:rPr>
                <w:lang w:val="en-US"/>
              </w:rPr>
            </w:pPr>
            <w:r w:rsidRPr="005F202E">
              <w:rPr>
                <w:lang w:val="en-US"/>
              </w:rPr>
              <w:t xml:space="preserve"> CA-3 describes documentation of an agreement between the respective system owners when data is exchanged between the CSO and an external system.</w:t>
            </w:r>
          </w:p>
          <w:p w14:paraId="4B4702EA" w14:textId="77777777" w:rsidR="005F202E" w:rsidRPr="005F202E" w:rsidRDefault="005F202E" w:rsidP="00661E6D">
            <w:pPr>
              <w:numPr>
                <w:ilvl w:val="0"/>
                <w:numId w:val="247"/>
              </w:numPr>
              <w:rPr>
                <w:lang w:val="en-US"/>
              </w:rPr>
            </w:pPr>
            <w:r w:rsidRPr="005F202E">
              <w:rPr>
                <w:lang w:val="en-US"/>
              </w:rPr>
              <w:t xml:space="preserve"> SA-9 describes the responsibilities of external system owners. These responsibilities would typically be captured in the agreement required by CA-3.</w:t>
            </w:r>
          </w:p>
        </w:tc>
        <w:tc>
          <w:tcPr>
            <w:tcW w:w="3025" w:type="dxa"/>
            <w:shd w:val="clear" w:color="auto" w:fill="FFFFFF"/>
            <w:tcMar>
              <w:top w:w="100" w:type="dxa"/>
              <w:left w:w="100" w:type="dxa"/>
              <w:bottom w:w="100" w:type="dxa"/>
              <w:right w:w="100" w:type="dxa"/>
            </w:tcMar>
          </w:tcPr>
          <w:p w14:paraId="7E479FC0"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17672CA4" w14:textId="77777777" w:rsidTr="003D2327">
        <w:trPr>
          <w:trHeight w:val="1430"/>
        </w:trPr>
        <w:tc>
          <w:tcPr>
            <w:tcW w:w="655" w:type="dxa"/>
            <w:shd w:val="clear" w:color="auto" w:fill="auto"/>
            <w:tcMar>
              <w:top w:w="100" w:type="dxa"/>
              <w:left w:w="100" w:type="dxa"/>
              <w:bottom w:w="100" w:type="dxa"/>
              <w:right w:w="100" w:type="dxa"/>
            </w:tcMar>
          </w:tcPr>
          <w:p w14:paraId="50FC0FB0" w14:textId="77777777" w:rsidR="005F202E" w:rsidRPr="005F202E" w:rsidRDefault="005F202E" w:rsidP="005F202E">
            <w:pPr>
              <w:rPr>
                <w:lang w:val="en-US"/>
              </w:rPr>
            </w:pPr>
            <w:r w:rsidRPr="005F202E">
              <w:rPr>
                <w:lang w:val="en-US"/>
              </w:rPr>
              <w:t>2.</w:t>
            </w:r>
          </w:p>
        </w:tc>
        <w:tc>
          <w:tcPr>
            <w:tcW w:w="1004" w:type="dxa"/>
            <w:shd w:val="clear" w:color="auto" w:fill="FFFFFF"/>
            <w:tcMar>
              <w:top w:w="100" w:type="dxa"/>
              <w:left w:w="100" w:type="dxa"/>
              <w:bottom w:w="100" w:type="dxa"/>
              <w:right w:w="100" w:type="dxa"/>
            </w:tcMar>
          </w:tcPr>
          <w:p w14:paraId="70F2AE0C" w14:textId="77777777" w:rsidR="005F202E" w:rsidRPr="005F202E" w:rsidRDefault="005F202E" w:rsidP="005F202E">
            <w:pPr>
              <w:rPr>
                <w:lang w:val="en-US"/>
              </w:rPr>
            </w:pPr>
            <w:r w:rsidRPr="005F202E">
              <w:rPr>
                <w:lang w:val="en-US"/>
              </w:rPr>
              <w:t>AT-2</w:t>
            </w:r>
          </w:p>
        </w:tc>
        <w:tc>
          <w:tcPr>
            <w:tcW w:w="1873" w:type="dxa"/>
            <w:shd w:val="clear" w:color="auto" w:fill="FFFFFF"/>
            <w:tcMar>
              <w:top w:w="100" w:type="dxa"/>
              <w:left w:w="100" w:type="dxa"/>
              <w:bottom w:w="100" w:type="dxa"/>
              <w:right w:w="100" w:type="dxa"/>
            </w:tcMar>
          </w:tcPr>
          <w:p w14:paraId="290BFDC5" w14:textId="77777777" w:rsidR="005F202E" w:rsidRPr="005F202E" w:rsidRDefault="005F202E" w:rsidP="005F202E">
            <w:pPr>
              <w:rPr>
                <w:lang w:val="en-US"/>
              </w:rPr>
            </w:pPr>
            <w:r w:rsidRPr="005F202E">
              <w:rPr>
                <w:lang w:val="en-US"/>
              </w:rPr>
              <w:t>Literacy Training and Awareness</w:t>
            </w:r>
          </w:p>
        </w:tc>
        <w:tc>
          <w:tcPr>
            <w:tcW w:w="2803" w:type="dxa"/>
            <w:shd w:val="clear" w:color="auto" w:fill="FFFFFF"/>
            <w:tcMar>
              <w:top w:w="100" w:type="dxa"/>
              <w:left w:w="100" w:type="dxa"/>
              <w:bottom w:w="100" w:type="dxa"/>
              <w:right w:w="100" w:type="dxa"/>
            </w:tcMar>
          </w:tcPr>
          <w:p w14:paraId="4C132856" w14:textId="77777777" w:rsidR="005F202E" w:rsidRPr="005F202E" w:rsidRDefault="005F202E" w:rsidP="00661E6D">
            <w:pPr>
              <w:numPr>
                <w:ilvl w:val="0"/>
                <w:numId w:val="197"/>
              </w:numPr>
              <w:rPr>
                <w:lang w:val="en-US"/>
              </w:rPr>
            </w:pPr>
            <w:r w:rsidRPr="005F202E">
              <w:rPr>
                <w:lang w:val="en-US"/>
              </w:rPr>
              <w:t xml:space="preserve">Security literacy training is provided to system users (including managers, senior executives, and contractors) as part of </w:t>
            </w:r>
            <w:r w:rsidRPr="005F202E">
              <w:rPr>
                <w:lang w:val="en-US"/>
              </w:rPr>
              <w:lastRenderedPageBreak/>
              <w:t>initial training for new users and at least annually thereafter.</w:t>
            </w:r>
          </w:p>
          <w:p w14:paraId="15FF46CF" w14:textId="77777777" w:rsidR="005F202E" w:rsidRPr="005F202E" w:rsidRDefault="005F202E" w:rsidP="00661E6D">
            <w:pPr>
              <w:numPr>
                <w:ilvl w:val="0"/>
                <w:numId w:val="197"/>
              </w:numPr>
              <w:rPr>
                <w:lang w:val="en-US"/>
              </w:rPr>
            </w:pPr>
            <w:r w:rsidRPr="005F202E">
              <w:rPr>
                <w:lang w:val="en-US"/>
              </w:rPr>
              <w:t>Privacy literacy training is provided to system users (including managers, senior executives, and contractors) as part of initial training for new users and at least annually thereafter.</w:t>
            </w:r>
          </w:p>
          <w:p w14:paraId="7D4C2553" w14:textId="77777777" w:rsidR="005F202E" w:rsidRPr="005F202E" w:rsidRDefault="005F202E" w:rsidP="00661E6D">
            <w:pPr>
              <w:numPr>
                <w:ilvl w:val="0"/>
                <w:numId w:val="197"/>
              </w:numPr>
              <w:rPr>
                <w:lang w:val="en-US"/>
              </w:rPr>
            </w:pPr>
            <w:r w:rsidRPr="005F202E">
              <w:rPr>
                <w:lang w:val="en-US"/>
              </w:rPr>
              <w:t>Security and privacy literacy training is provided to system users (including managers, senior executives, and contractors) when required by system changes or following significant changes.</w:t>
            </w:r>
          </w:p>
          <w:p w14:paraId="6D40CED8" w14:textId="77777777" w:rsidR="005F202E" w:rsidRPr="005F202E" w:rsidRDefault="005F202E" w:rsidP="00661E6D">
            <w:pPr>
              <w:numPr>
                <w:ilvl w:val="0"/>
                <w:numId w:val="197"/>
              </w:numPr>
              <w:rPr>
                <w:lang w:val="en-US"/>
              </w:rPr>
            </w:pPr>
            <w:r w:rsidRPr="005F202E">
              <w:rPr>
                <w:lang w:val="en-US"/>
              </w:rPr>
              <w:t>CSP-defined awareness techniques are employed to increase the security and privacy awareness of system users.</w:t>
            </w:r>
          </w:p>
          <w:p w14:paraId="6A4C31AC" w14:textId="77777777" w:rsidR="005F202E" w:rsidRPr="005F202E" w:rsidRDefault="005F202E" w:rsidP="00661E6D">
            <w:pPr>
              <w:numPr>
                <w:ilvl w:val="0"/>
                <w:numId w:val="197"/>
              </w:numPr>
              <w:rPr>
                <w:lang w:val="en-US"/>
              </w:rPr>
            </w:pPr>
            <w:r w:rsidRPr="005F202E">
              <w:rPr>
                <w:lang w:val="en-US"/>
              </w:rPr>
              <w:t xml:space="preserve">Literacy training and awareness content is updated at least </w:t>
            </w:r>
            <w:r w:rsidRPr="005F202E">
              <w:rPr>
                <w:lang w:val="en-US"/>
              </w:rPr>
              <w:lastRenderedPageBreak/>
              <w:t>annually and after significant changes and after organization-defined events.</w:t>
            </w:r>
          </w:p>
          <w:p w14:paraId="081A8168" w14:textId="77777777" w:rsidR="005F202E" w:rsidRPr="005F202E" w:rsidRDefault="005F202E" w:rsidP="00661E6D">
            <w:pPr>
              <w:numPr>
                <w:ilvl w:val="0"/>
                <w:numId w:val="197"/>
              </w:numPr>
              <w:rPr>
                <w:lang w:val="en-US"/>
              </w:rPr>
            </w:pPr>
            <w:r w:rsidRPr="005F202E">
              <w:rPr>
                <w:lang w:val="en-US"/>
              </w:rPr>
              <w:t>Lessons learned from internal or external security incidents or breaches are incorporated into literacy training and awareness techniques.</w:t>
            </w:r>
          </w:p>
          <w:p w14:paraId="7BE33829"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56EE84BD"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5EF99CD1" w14:textId="77777777" w:rsidTr="003D2327">
        <w:trPr>
          <w:trHeight w:val="1700"/>
        </w:trPr>
        <w:tc>
          <w:tcPr>
            <w:tcW w:w="655" w:type="dxa"/>
            <w:shd w:val="clear" w:color="auto" w:fill="auto"/>
            <w:tcMar>
              <w:top w:w="100" w:type="dxa"/>
              <w:left w:w="100" w:type="dxa"/>
              <w:bottom w:w="100" w:type="dxa"/>
              <w:right w:w="100" w:type="dxa"/>
            </w:tcMar>
          </w:tcPr>
          <w:p w14:paraId="6C284B38" w14:textId="77777777" w:rsidR="005F202E" w:rsidRPr="005F202E" w:rsidRDefault="005F202E" w:rsidP="005F202E">
            <w:pPr>
              <w:rPr>
                <w:lang w:val="en-US"/>
              </w:rPr>
            </w:pPr>
            <w:r w:rsidRPr="005F202E">
              <w:rPr>
                <w:lang w:val="en-US"/>
              </w:rPr>
              <w:lastRenderedPageBreak/>
              <w:t>3.</w:t>
            </w:r>
          </w:p>
        </w:tc>
        <w:tc>
          <w:tcPr>
            <w:tcW w:w="1004" w:type="dxa"/>
            <w:shd w:val="clear" w:color="auto" w:fill="FFFFFF"/>
            <w:tcMar>
              <w:top w:w="100" w:type="dxa"/>
              <w:left w:w="100" w:type="dxa"/>
              <w:bottom w:w="100" w:type="dxa"/>
              <w:right w:w="100" w:type="dxa"/>
            </w:tcMar>
          </w:tcPr>
          <w:p w14:paraId="60DA93A9" w14:textId="77777777" w:rsidR="005F202E" w:rsidRPr="005F202E" w:rsidRDefault="005F202E" w:rsidP="005F202E">
            <w:pPr>
              <w:rPr>
                <w:lang w:val="en-US"/>
              </w:rPr>
            </w:pPr>
            <w:r w:rsidRPr="005F202E">
              <w:rPr>
                <w:lang w:val="en-US"/>
              </w:rPr>
              <w:t>AT-2(2)</w:t>
            </w:r>
          </w:p>
        </w:tc>
        <w:tc>
          <w:tcPr>
            <w:tcW w:w="1873" w:type="dxa"/>
            <w:shd w:val="clear" w:color="auto" w:fill="FFFFFF"/>
            <w:tcMar>
              <w:top w:w="100" w:type="dxa"/>
              <w:left w:w="100" w:type="dxa"/>
              <w:bottom w:w="100" w:type="dxa"/>
              <w:right w:w="100" w:type="dxa"/>
            </w:tcMar>
          </w:tcPr>
          <w:p w14:paraId="3C5F9F06" w14:textId="77777777" w:rsidR="005F202E" w:rsidRPr="005F202E" w:rsidRDefault="005F202E" w:rsidP="005F202E">
            <w:pPr>
              <w:rPr>
                <w:lang w:val="en-US"/>
              </w:rPr>
            </w:pPr>
            <w:r w:rsidRPr="005F202E">
              <w:rPr>
                <w:lang w:val="en-US"/>
              </w:rPr>
              <w:t>Literacy Training and Awareness</w:t>
            </w:r>
          </w:p>
        </w:tc>
        <w:tc>
          <w:tcPr>
            <w:tcW w:w="2803" w:type="dxa"/>
            <w:shd w:val="clear" w:color="auto" w:fill="FFFFFF"/>
            <w:tcMar>
              <w:top w:w="100" w:type="dxa"/>
              <w:left w:w="100" w:type="dxa"/>
              <w:bottom w:w="100" w:type="dxa"/>
              <w:right w:w="100" w:type="dxa"/>
            </w:tcMar>
          </w:tcPr>
          <w:p w14:paraId="3B6480D9" w14:textId="77777777" w:rsidR="005F202E" w:rsidRPr="005F202E" w:rsidRDefault="005F202E" w:rsidP="00661E6D">
            <w:pPr>
              <w:numPr>
                <w:ilvl w:val="0"/>
                <w:numId w:val="198"/>
              </w:numPr>
              <w:rPr>
                <w:lang w:val="en-US"/>
              </w:rPr>
            </w:pPr>
            <w:r w:rsidRPr="005F202E">
              <w:rPr>
                <w:lang w:val="en-US"/>
              </w:rPr>
              <w:t>Literacy training on recognizing and reporting potential indicators of insider threat is provided.</w:t>
            </w:r>
          </w:p>
          <w:p w14:paraId="19AFCC3E"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083B1DF9"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5276CC0D" w14:textId="77777777" w:rsidTr="003D2327">
        <w:trPr>
          <w:trHeight w:val="1700"/>
        </w:trPr>
        <w:tc>
          <w:tcPr>
            <w:tcW w:w="655" w:type="dxa"/>
            <w:shd w:val="clear" w:color="auto" w:fill="auto"/>
            <w:tcMar>
              <w:top w:w="100" w:type="dxa"/>
              <w:left w:w="100" w:type="dxa"/>
              <w:bottom w:w="100" w:type="dxa"/>
              <w:right w:w="100" w:type="dxa"/>
            </w:tcMar>
          </w:tcPr>
          <w:p w14:paraId="2901E315" w14:textId="77777777" w:rsidR="005F202E" w:rsidRPr="005F202E" w:rsidRDefault="005F202E" w:rsidP="005F202E">
            <w:pPr>
              <w:rPr>
                <w:lang w:val="en-US"/>
              </w:rPr>
            </w:pPr>
            <w:r w:rsidRPr="005F202E">
              <w:rPr>
                <w:lang w:val="en-US"/>
              </w:rPr>
              <w:t>4</w:t>
            </w:r>
          </w:p>
        </w:tc>
        <w:tc>
          <w:tcPr>
            <w:tcW w:w="1004" w:type="dxa"/>
            <w:shd w:val="clear" w:color="auto" w:fill="FFFFFF"/>
            <w:tcMar>
              <w:top w:w="100" w:type="dxa"/>
              <w:left w:w="100" w:type="dxa"/>
              <w:bottom w:w="100" w:type="dxa"/>
              <w:right w:w="100" w:type="dxa"/>
            </w:tcMar>
          </w:tcPr>
          <w:p w14:paraId="48715859" w14:textId="77777777" w:rsidR="005F202E" w:rsidRPr="005F202E" w:rsidRDefault="005F202E" w:rsidP="005F202E">
            <w:pPr>
              <w:rPr>
                <w:lang w:val="en-US"/>
              </w:rPr>
            </w:pPr>
            <w:r w:rsidRPr="005F202E">
              <w:rPr>
                <w:lang w:val="en-US"/>
              </w:rPr>
              <w:t>AT-3</w:t>
            </w:r>
          </w:p>
        </w:tc>
        <w:tc>
          <w:tcPr>
            <w:tcW w:w="1873" w:type="dxa"/>
            <w:shd w:val="clear" w:color="auto" w:fill="FFFFFF"/>
            <w:tcMar>
              <w:top w:w="100" w:type="dxa"/>
              <w:left w:w="100" w:type="dxa"/>
              <w:bottom w:w="100" w:type="dxa"/>
              <w:right w:w="100" w:type="dxa"/>
            </w:tcMar>
          </w:tcPr>
          <w:p w14:paraId="3F571F41" w14:textId="77777777" w:rsidR="005F202E" w:rsidRPr="005F202E" w:rsidRDefault="005F202E" w:rsidP="005F202E">
            <w:pPr>
              <w:rPr>
                <w:lang w:val="en-US"/>
              </w:rPr>
            </w:pPr>
            <w:r w:rsidRPr="005F202E">
              <w:rPr>
                <w:lang w:val="en-US"/>
              </w:rPr>
              <w:t>Role-based Training</w:t>
            </w:r>
          </w:p>
        </w:tc>
        <w:tc>
          <w:tcPr>
            <w:tcW w:w="2803" w:type="dxa"/>
            <w:shd w:val="clear" w:color="auto" w:fill="FFFFFF"/>
            <w:tcMar>
              <w:top w:w="100" w:type="dxa"/>
              <w:left w:w="100" w:type="dxa"/>
              <w:bottom w:w="100" w:type="dxa"/>
              <w:right w:w="100" w:type="dxa"/>
            </w:tcMar>
          </w:tcPr>
          <w:p w14:paraId="0C56E10D" w14:textId="77777777" w:rsidR="005F202E" w:rsidRPr="005F202E" w:rsidRDefault="005F202E" w:rsidP="00661E6D">
            <w:pPr>
              <w:numPr>
                <w:ilvl w:val="0"/>
                <w:numId w:val="199"/>
              </w:numPr>
              <w:rPr>
                <w:lang w:val="en-US"/>
              </w:rPr>
            </w:pPr>
            <w:r w:rsidRPr="005F202E">
              <w:rPr>
                <w:lang w:val="en-US"/>
              </w:rPr>
              <w:t xml:space="preserve">Role-based security and privacy training is provided to CSP-defined roles and responsibilities; at least annually and before authorizing access to the system, information, or performing assigned duties and </w:t>
            </w:r>
            <w:r w:rsidRPr="005F202E">
              <w:rPr>
                <w:lang w:val="en-US"/>
              </w:rPr>
              <w:lastRenderedPageBreak/>
              <w:t>organization-defined frequency thereafter.</w:t>
            </w:r>
          </w:p>
          <w:p w14:paraId="7C045A6E" w14:textId="77777777" w:rsidR="005F202E" w:rsidRPr="005F202E" w:rsidRDefault="005F202E" w:rsidP="00661E6D">
            <w:pPr>
              <w:numPr>
                <w:ilvl w:val="0"/>
                <w:numId w:val="199"/>
              </w:numPr>
              <w:rPr>
                <w:lang w:val="en-US"/>
              </w:rPr>
            </w:pPr>
            <w:r w:rsidRPr="005F202E">
              <w:rPr>
                <w:lang w:val="en-US"/>
              </w:rPr>
              <w:t>Role-based training content is updated at least annually and after organization-defined events when required by system changes.</w:t>
            </w:r>
          </w:p>
          <w:p w14:paraId="4E0E1C54" w14:textId="77777777" w:rsidR="005F202E" w:rsidRPr="005F202E" w:rsidRDefault="005F202E" w:rsidP="00661E6D">
            <w:pPr>
              <w:numPr>
                <w:ilvl w:val="0"/>
                <w:numId w:val="199"/>
              </w:numPr>
              <w:rPr>
                <w:lang w:val="en-US"/>
              </w:rPr>
            </w:pPr>
            <w:r w:rsidRPr="005F202E">
              <w:rPr>
                <w:lang w:val="en-US"/>
              </w:rPr>
              <w:t>Lessons learned from internal or external security incidents or breaches are incorporated into role-based training.</w:t>
            </w:r>
          </w:p>
          <w:p w14:paraId="0E61B1CA"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54EE3BBE" w14:textId="7FD847D6"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187C3CEC" w14:textId="77777777" w:rsidTr="003D2327">
        <w:trPr>
          <w:trHeight w:val="710"/>
        </w:trPr>
        <w:tc>
          <w:tcPr>
            <w:tcW w:w="655" w:type="dxa"/>
            <w:shd w:val="clear" w:color="auto" w:fill="auto"/>
            <w:tcMar>
              <w:top w:w="100" w:type="dxa"/>
              <w:left w:w="100" w:type="dxa"/>
              <w:bottom w:w="100" w:type="dxa"/>
              <w:right w:w="100" w:type="dxa"/>
            </w:tcMar>
          </w:tcPr>
          <w:p w14:paraId="327EFB5F" w14:textId="77777777" w:rsidR="005F202E" w:rsidRPr="005F202E" w:rsidRDefault="005F202E" w:rsidP="005F202E">
            <w:pPr>
              <w:rPr>
                <w:lang w:val="en-US"/>
              </w:rPr>
            </w:pPr>
            <w:r w:rsidRPr="005F202E">
              <w:rPr>
                <w:lang w:val="en-US"/>
              </w:rPr>
              <w:t>5</w:t>
            </w:r>
          </w:p>
        </w:tc>
        <w:tc>
          <w:tcPr>
            <w:tcW w:w="1004" w:type="dxa"/>
            <w:shd w:val="clear" w:color="auto" w:fill="FFFFFF"/>
            <w:tcMar>
              <w:top w:w="100" w:type="dxa"/>
              <w:left w:w="100" w:type="dxa"/>
              <w:bottom w:w="100" w:type="dxa"/>
              <w:right w:w="100" w:type="dxa"/>
            </w:tcMar>
          </w:tcPr>
          <w:p w14:paraId="4C7E2D86" w14:textId="77777777" w:rsidR="005F202E" w:rsidRPr="005F202E" w:rsidRDefault="005F202E" w:rsidP="005F202E">
            <w:pPr>
              <w:rPr>
                <w:lang w:val="en-US"/>
              </w:rPr>
            </w:pPr>
            <w:r w:rsidRPr="005F202E">
              <w:rPr>
                <w:lang w:val="en-US"/>
              </w:rPr>
              <w:t>AT-4</w:t>
            </w:r>
          </w:p>
        </w:tc>
        <w:tc>
          <w:tcPr>
            <w:tcW w:w="1873" w:type="dxa"/>
            <w:shd w:val="clear" w:color="auto" w:fill="FFFFFF"/>
            <w:tcMar>
              <w:top w:w="100" w:type="dxa"/>
              <w:left w:w="100" w:type="dxa"/>
              <w:bottom w:w="100" w:type="dxa"/>
              <w:right w:w="100" w:type="dxa"/>
            </w:tcMar>
          </w:tcPr>
          <w:p w14:paraId="1FA5487F" w14:textId="77777777" w:rsidR="005F202E" w:rsidRPr="005F202E" w:rsidRDefault="005F202E" w:rsidP="005F202E">
            <w:pPr>
              <w:rPr>
                <w:lang w:val="en-US"/>
              </w:rPr>
            </w:pPr>
            <w:r w:rsidRPr="005F202E">
              <w:rPr>
                <w:lang w:val="en-US"/>
              </w:rPr>
              <w:t>Training Records</w:t>
            </w:r>
          </w:p>
        </w:tc>
        <w:tc>
          <w:tcPr>
            <w:tcW w:w="2803" w:type="dxa"/>
            <w:shd w:val="clear" w:color="auto" w:fill="FFFFFF"/>
            <w:tcMar>
              <w:top w:w="100" w:type="dxa"/>
              <w:left w:w="100" w:type="dxa"/>
              <w:bottom w:w="100" w:type="dxa"/>
              <w:right w:w="100" w:type="dxa"/>
            </w:tcMar>
          </w:tcPr>
          <w:p w14:paraId="22DAE94F" w14:textId="77777777" w:rsidR="005F202E" w:rsidRPr="005F202E" w:rsidRDefault="005F202E" w:rsidP="00661E6D">
            <w:pPr>
              <w:numPr>
                <w:ilvl w:val="0"/>
                <w:numId w:val="200"/>
              </w:numPr>
              <w:rPr>
                <w:lang w:val="en-US"/>
              </w:rPr>
            </w:pPr>
            <w:r w:rsidRPr="005F202E">
              <w:rPr>
                <w:lang w:val="en-US"/>
              </w:rPr>
              <w:t xml:space="preserve">Information security and privacy training activities, including security and privacy awareness training and specific role-based security and privacy training, are </w:t>
            </w:r>
            <w:proofErr w:type="gramStart"/>
            <w:r w:rsidRPr="005F202E">
              <w:rPr>
                <w:lang w:val="en-US"/>
              </w:rPr>
              <w:t>documented</w:t>
            </w:r>
            <w:proofErr w:type="gramEnd"/>
            <w:r w:rsidRPr="005F202E">
              <w:rPr>
                <w:lang w:val="en-US"/>
              </w:rPr>
              <w:t xml:space="preserve"> and monitored.</w:t>
            </w:r>
          </w:p>
          <w:p w14:paraId="433545E1" w14:textId="77777777" w:rsidR="005F202E" w:rsidRPr="005F202E" w:rsidRDefault="005F202E" w:rsidP="00661E6D">
            <w:pPr>
              <w:numPr>
                <w:ilvl w:val="0"/>
                <w:numId w:val="200"/>
              </w:numPr>
              <w:rPr>
                <w:lang w:val="en-US"/>
              </w:rPr>
            </w:pPr>
            <w:r w:rsidRPr="005F202E">
              <w:rPr>
                <w:lang w:val="en-US"/>
              </w:rPr>
              <w:t xml:space="preserve">Individual training records are retained for at least one (1) year or 1 year after </w:t>
            </w:r>
            <w:r w:rsidRPr="005F202E">
              <w:rPr>
                <w:lang w:val="en-US"/>
              </w:rPr>
              <w:lastRenderedPageBreak/>
              <w:t>completion of specific training program.</w:t>
            </w:r>
          </w:p>
          <w:p w14:paraId="6DC69BD5"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77552513"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5DBC57D8" w14:textId="77777777" w:rsidTr="003D2327">
        <w:trPr>
          <w:trHeight w:val="710"/>
        </w:trPr>
        <w:tc>
          <w:tcPr>
            <w:tcW w:w="655" w:type="dxa"/>
            <w:shd w:val="clear" w:color="auto" w:fill="auto"/>
            <w:tcMar>
              <w:top w:w="100" w:type="dxa"/>
              <w:left w:w="100" w:type="dxa"/>
              <w:bottom w:w="100" w:type="dxa"/>
              <w:right w:w="100" w:type="dxa"/>
            </w:tcMar>
          </w:tcPr>
          <w:p w14:paraId="7139D650" w14:textId="77777777" w:rsidR="005F202E" w:rsidRPr="005F202E" w:rsidRDefault="005F202E" w:rsidP="005F202E">
            <w:pPr>
              <w:rPr>
                <w:lang w:val="en-US"/>
              </w:rPr>
            </w:pPr>
            <w:r w:rsidRPr="005F202E">
              <w:rPr>
                <w:lang w:val="en-US"/>
              </w:rPr>
              <w:t>6</w:t>
            </w:r>
          </w:p>
        </w:tc>
        <w:tc>
          <w:tcPr>
            <w:tcW w:w="1004" w:type="dxa"/>
            <w:shd w:val="clear" w:color="auto" w:fill="FFFFFF"/>
            <w:tcMar>
              <w:top w:w="100" w:type="dxa"/>
              <w:left w:w="100" w:type="dxa"/>
              <w:bottom w:w="100" w:type="dxa"/>
              <w:right w:w="100" w:type="dxa"/>
            </w:tcMar>
          </w:tcPr>
          <w:p w14:paraId="52DFBE30" w14:textId="77777777" w:rsidR="005F202E" w:rsidRPr="005F202E" w:rsidRDefault="005F202E" w:rsidP="005F202E">
            <w:pPr>
              <w:rPr>
                <w:lang w:val="en-US"/>
              </w:rPr>
            </w:pPr>
            <w:r w:rsidRPr="005F202E">
              <w:rPr>
                <w:lang w:val="en-US"/>
              </w:rPr>
              <w:t>AU-2</w:t>
            </w:r>
          </w:p>
        </w:tc>
        <w:tc>
          <w:tcPr>
            <w:tcW w:w="1873" w:type="dxa"/>
            <w:shd w:val="clear" w:color="auto" w:fill="FFFFFF"/>
            <w:tcMar>
              <w:top w:w="100" w:type="dxa"/>
              <w:left w:w="100" w:type="dxa"/>
              <w:bottom w:w="100" w:type="dxa"/>
              <w:right w:w="100" w:type="dxa"/>
            </w:tcMar>
          </w:tcPr>
          <w:p w14:paraId="6C900C54" w14:textId="77777777" w:rsidR="005F202E" w:rsidRPr="005F202E" w:rsidRDefault="005F202E" w:rsidP="005F202E">
            <w:pPr>
              <w:rPr>
                <w:lang w:val="en-US"/>
              </w:rPr>
            </w:pPr>
            <w:r w:rsidRPr="005F202E">
              <w:rPr>
                <w:lang w:val="en-US"/>
              </w:rPr>
              <w:t>Event Logging</w:t>
            </w:r>
          </w:p>
        </w:tc>
        <w:tc>
          <w:tcPr>
            <w:tcW w:w="2803" w:type="dxa"/>
            <w:shd w:val="clear" w:color="auto" w:fill="FFFFFF"/>
            <w:tcMar>
              <w:top w:w="100" w:type="dxa"/>
              <w:left w:w="100" w:type="dxa"/>
              <w:bottom w:w="100" w:type="dxa"/>
              <w:right w:w="100" w:type="dxa"/>
            </w:tcMar>
          </w:tcPr>
          <w:p w14:paraId="6D35EAFF" w14:textId="77777777" w:rsidR="005F202E" w:rsidRPr="005F202E" w:rsidRDefault="005F202E" w:rsidP="00661E6D">
            <w:pPr>
              <w:numPr>
                <w:ilvl w:val="0"/>
                <w:numId w:val="201"/>
              </w:numPr>
              <w:rPr>
                <w:lang w:val="en-US"/>
              </w:rPr>
            </w:pPr>
            <w:r w:rsidRPr="005F202E">
              <w:rPr>
                <w:lang w:val="en-US"/>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 that the system is capable of logging are identified in support of the audit logging function.</w:t>
            </w:r>
          </w:p>
          <w:p w14:paraId="48853BD6" w14:textId="77777777" w:rsidR="005F202E" w:rsidRPr="005F202E" w:rsidRDefault="005F202E" w:rsidP="00661E6D">
            <w:pPr>
              <w:numPr>
                <w:ilvl w:val="0"/>
                <w:numId w:val="201"/>
              </w:numPr>
              <w:rPr>
                <w:lang w:val="en-US"/>
              </w:rPr>
            </w:pPr>
            <w:r w:rsidRPr="005F202E">
              <w:rPr>
                <w:lang w:val="en-US"/>
              </w:rPr>
              <w:t xml:space="preserve">The event logging function is coordinated with other organizational entities requiring audit-related information to guide and inform the </w:t>
            </w:r>
            <w:r w:rsidRPr="005F202E">
              <w:rPr>
                <w:lang w:val="en-US"/>
              </w:rPr>
              <w:lastRenderedPageBreak/>
              <w:t>selection criteria for events to be logged.</w:t>
            </w:r>
          </w:p>
          <w:p w14:paraId="3A555CAE" w14:textId="77777777" w:rsidR="005F202E" w:rsidRPr="005F202E" w:rsidRDefault="005F202E" w:rsidP="00661E6D">
            <w:pPr>
              <w:numPr>
                <w:ilvl w:val="0"/>
                <w:numId w:val="201"/>
              </w:numPr>
              <w:rPr>
                <w:lang w:val="en-US"/>
              </w:rPr>
            </w:pPr>
            <w:r w:rsidRPr="005F202E">
              <w:rPr>
                <w:lang w:val="en-US"/>
              </w:rPr>
              <w:t>CSP-defined subset of the auditable events defined above to be audited continually for each identified event are specified for logging within the system.</w:t>
            </w:r>
          </w:p>
          <w:p w14:paraId="77D1542D" w14:textId="77777777" w:rsidR="005F202E" w:rsidRPr="005F202E" w:rsidRDefault="005F202E" w:rsidP="00661E6D">
            <w:pPr>
              <w:numPr>
                <w:ilvl w:val="0"/>
                <w:numId w:val="201"/>
              </w:numPr>
              <w:rPr>
                <w:lang w:val="en-US"/>
              </w:rPr>
            </w:pPr>
            <w:r w:rsidRPr="005F202E">
              <w:rPr>
                <w:lang w:val="en-US"/>
              </w:rPr>
              <w:t>The specified event types are logged within the system continuously.</w:t>
            </w:r>
          </w:p>
          <w:p w14:paraId="349741CD" w14:textId="77777777" w:rsidR="005F202E" w:rsidRPr="005F202E" w:rsidRDefault="005F202E" w:rsidP="00661E6D">
            <w:pPr>
              <w:numPr>
                <w:ilvl w:val="0"/>
                <w:numId w:val="201"/>
              </w:numPr>
              <w:rPr>
                <w:lang w:val="en-US"/>
              </w:rPr>
            </w:pPr>
            <w:r w:rsidRPr="005F202E">
              <w:rPr>
                <w:lang w:val="en-US"/>
              </w:rPr>
              <w:t>A rationale is provided for why the event types selected for logging are deemed to be adequate to support after-the-fact investigations of incidents.</w:t>
            </w:r>
          </w:p>
          <w:p w14:paraId="29C42E44" w14:textId="77777777" w:rsidR="005F202E" w:rsidRPr="005F202E" w:rsidRDefault="005F202E" w:rsidP="00661E6D">
            <w:pPr>
              <w:numPr>
                <w:ilvl w:val="0"/>
                <w:numId w:val="201"/>
              </w:numPr>
              <w:rPr>
                <w:lang w:val="en-US"/>
              </w:rPr>
            </w:pPr>
            <w:r w:rsidRPr="005F202E">
              <w:rPr>
                <w:lang w:val="en-US"/>
              </w:rPr>
              <w:t>Coordination between service provider and consumer is documented and accepted by the AO.</w:t>
            </w:r>
          </w:p>
          <w:p w14:paraId="662FA38B" w14:textId="77777777" w:rsidR="005F202E" w:rsidRPr="005F202E" w:rsidRDefault="005F202E" w:rsidP="00661E6D">
            <w:pPr>
              <w:numPr>
                <w:ilvl w:val="0"/>
                <w:numId w:val="201"/>
              </w:numPr>
              <w:rPr>
                <w:lang w:val="en-US"/>
              </w:rPr>
            </w:pPr>
            <w:r w:rsidRPr="005F202E">
              <w:rPr>
                <w:lang w:val="en-US"/>
              </w:rPr>
              <w:t xml:space="preserve">The event types selected for logging are reviewed and updated annually and whenever there is a </w:t>
            </w:r>
            <w:r w:rsidRPr="005F202E">
              <w:rPr>
                <w:lang w:val="en-US"/>
              </w:rPr>
              <w:lastRenderedPageBreak/>
              <w:t>change in the threat environment.</w:t>
            </w:r>
          </w:p>
          <w:p w14:paraId="4CA1F837"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7CBC4552"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01FA67A1" w14:textId="77777777" w:rsidTr="003D2327">
        <w:trPr>
          <w:trHeight w:val="4300"/>
        </w:trPr>
        <w:tc>
          <w:tcPr>
            <w:tcW w:w="655" w:type="dxa"/>
            <w:shd w:val="clear" w:color="auto" w:fill="auto"/>
            <w:tcMar>
              <w:top w:w="100" w:type="dxa"/>
              <w:left w:w="100" w:type="dxa"/>
              <w:bottom w:w="100" w:type="dxa"/>
              <w:right w:w="100" w:type="dxa"/>
            </w:tcMar>
          </w:tcPr>
          <w:p w14:paraId="1D82D974" w14:textId="77777777" w:rsidR="005F202E" w:rsidRPr="005F202E" w:rsidRDefault="005F202E" w:rsidP="005F202E">
            <w:pPr>
              <w:rPr>
                <w:lang w:val="en-US"/>
              </w:rPr>
            </w:pPr>
            <w:r w:rsidRPr="005F202E">
              <w:rPr>
                <w:lang w:val="en-US"/>
              </w:rPr>
              <w:lastRenderedPageBreak/>
              <w:t>7</w:t>
            </w:r>
          </w:p>
        </w:tc>
        <w:tc>
          <w:tcPr>
            <w:tcW w:w="1004" w:type="dxa"/>
            <w:shd w:val="clear" w:color="auto" w:fill="FFFFFF"/>
            <w:tcMar>
              <w:top w:w="100" w:type="dxa"/>
              <w:left w:w="100" w:type="dxa"/>
              <w:bottom w:w="100" w:type="dxa"/>
              <w:right w:w="100" w:type="dxa"/>
            </w:tcMar>
          </w:tcPr>
          <w:p w14:paraId="3FDD04C4" w14:textId="77777777" w:rsidR="005F202E" w:rsidRPr="005F202E" w:rsidRDefault="005F202E" w:rsidP="005F202E">
            <w:pPr>
              <w:rPr>
                <w:lang w:val="en-US"/>
              </w:rPr>
            </w:pPr>
            <w:r w:rsidRPr="005F202E">
              <w:rPr>
                <w:lang w:val="en-US"/>
              </w:rPr>
              <w:t>AU-8</w:t>
            </w:r>
          </w:p>
        </w:tc>
        <w:tc>
          <w:tcPr>
            <w:tcW w:w="1873" w:type="dxa"/>
            <w:shd w:val="clear" w:color="auto" w:fill="FFFFFF"/>
            <w:tcMar>
              <w:top w:w="100" w:type="dxa"/>
              <w:left w:w="100" w:type="dxa"/>
              <w:bottom w:w="100" w:type="dxa"/>
              <w:right w:w="100" w:type="dxa"/>
            </w:tcMar>
          </w:tcPr>
          <w:p w14:paraId="1D0CB3F0" w14:textId="77777777" w:rsidR="005F202E" w:rsidRPr="005F202E" w:rsidRDefault="005F202E" w:rsidP="005F202E">
            <w:pPr>
              <w:rPr>
                <w:lang w:val="en-US"/>
              </w:rPr>
            </w:pPr>
            <w:r w:rsidRPr="005F202E">
              <w:rPr>
                <w:lang w:val="en-US"/>
              </w:rPr>
              <w:t>Time Stamps</w:t>
            </w:r>
          </w:p>
        </w:tc>
        <w:tc>
          <w:tcPr>
            <w:tcW w:w="2803" w:type="dxa"/>
            <w:shd w:val="clear" w:color="auto" w:fill="FFFFFF"/>
            <w:tcMar>
              <w:top w:w="100" w:type="dxa"/>
              <w:left w:w="100" w:type="dxa"/>
              <w:bottom w:w="100" w:type="dxa"/>
              <w:right w:w="100" w:type="dxa"/>
            </w:tcMar>
          </w:tcPr>
          <w:p w14:paraId="0B5FC4C6" w14:textId="77777777" w:rsidR="005F202E" w:rsidRPr="005F202E" w:rsidRDefault="005F202E" w:rsidP="00661E6D">
            <w:pPr>
              <w:numPr>
                <w:ilvl w:val="0"/>
                <w:numId w:val="202"/>
              </w:numPr>
              <w:rPr>
                <w:lang w:val="en-US"/>
              </w:rPr>
            </w:pPr>
            <w:r w:rsidRPr="005F202E">
              <w:rPr>
                <w:lang w:val="en-US"/>
              </w:rPr>
              <w:t>Internal system clocks are used to generate timestamps for audit records.</w:t>
            </w:r>
          </w:p>
          <w:p w14:paraId="740C9773" w14:textId="77777777" w:rsidR="005F202E" w:rsidRPr="005F202E" w:rsidRDefault="005F202E" w:rsidP="00661E6D">
            <w:pPr>
              <w:numPr>
                <w:ilvl w:val="0"/>
                <w:numId w:val="202"/>
              </w:numPr>
              <w:rPr>
                <w:lang w:val="en-US"/>
              </w:rPr>
            </w:pPr>
            <w:r w:rsidRPr="005F202E">
              <w:rPr>
                <w:lang w:val="en-US"/>
              </w:rPr>
              <w:t>Timestamps are recorded for audit records that meet one second of granularity of time measurement and that use coordinated universal time, have a fixed local time offset from coordinated universal time, or include the local time offset as part of the timestamp.</w:t>
            </w:r>
          </w:p>
        </w:tc>
        <w:tc>
          <w:tcPr>
            <w:tcW w:w="3025" w:type="dxa"/>
            <w:shd w:val="clear" w:color="auto" w:fill="FFFFFF"/>
            <w:tcMar>
              <w:top w:w="100" w:type="dxa"/>
              <w:left w:w="100" w:type="dxa"/>
              <w:bottom w:w="100" w:type="dxa"/>
              <w:right w:w="100" w:type="dxa"/>
            </w:tcMar>
          </w:tcPr>
          <w:p w14:paraId="221B0779"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5AEE7B2D" w14:textId="77777777" w:rsidTr="003D2327">
        <w:trPr>
          <w:trHeight w:val="950"/>
        </w:trPr>
        <w:tc>
          <w:tcPr>
            <w:tcW w:w="655" w:type="dxa"/>
            <w:shd w:val="clear" w:color="auto" w:fill="auto"/>
            <w:tcMar>
              <w:top w:w="100" w:type="dxa"/>
              <w:left w:w="100" w:type="dxa"/>
              <w:bottom w:w="100" w:type="dxa"/>
              <w:right w:w="100" w:type="dxa"/>
            </w:tcMar>
          </w:tcPr>
          <w:p w14:paraId="7E664794" w14:textId="77777777" w:rsidR="005F202E" w:rsidRPr="005F202E" w:rsidRDefault="005F202E" w:rsidP="005F202E">
            <w:pPr>
              <w:rPr>
                <w:lang w:val="en-US"/>
              </w:rPr>
            </w:pPr>
            <w:r w:rsidRPr="005F202E">
              <w:rPr>
                <w:lang w:val="en-US"/>
              </w:rPr>
              <w:t>8</w:t>
            </w:r>
          </w:p>
        </w:tc>
        <w:tc>
          <w:tcPr>
            <w:tcW w:w="1004" w:type="dxa"/>
            <w:shd w:val="clear" w:color="auto" w:fill="FFFFFF"/>
            <w:tcMar>
              <w:top w:w="100" w:type="dxa"/>
              <w:left w:w="100" w:type="dxa"/>
              <w:bottom w:w="100" w:type="dxa"/>
              <w:right w:w="100" w:type="dxa"/>
            </w:tcMar>
          </w:tcPr>
          <w:p w14:paraId="34D4EC88" w14:textId="77777777" w:rsidR="005F202E" w:rsidRPr="005F202E" w:rsidRDefault="005F202E" w:rsidP="005F202E">
            <w:pPr>
              <w:rPr>
                <w:lang w:val="en-US"/>
              </w:rPr>
            </w:pPr>
            <w:r w:rsidRPr="005F202E">
              <w:rPr>
                <w:lang w:val="en-US"/>
              </w:rPr>
              <w:t>AU-9</w:t>
            </w:r>
          </w:p>
        </w:tc>
        <w:tc>
          <w:tcPr>
            <w:tcW w:w="1873" w:type="dxa"/>
            <w:shd w:val="clear" w:color="auto" w:fill="FFFFFF"/>
            <w:tcMar>
              <w:top w:w="100" w:type="dxa"/>
              <w:left w:w="100" w:type="dxa"/>
              <w:bottom w:w="100" w:type="dxa"/>
              <w:right w:w="100" w:type="dxa"/>
            </w:tcMar>
          </w:tcPr>
          <w:p w14:paraId="6783003C" w14:textId="77777777" w:rsidR="005F202E" w:rsidRPr="005F202E" w:rsidRDefault="005F202E" w:rsidP="005F202E">
            <w:pPr>
              <w:rPr>
                <w:lang w:val="en-US"/>
              </w:rPr>
            </w:pPr>
            <w:r w:rsidRPr="005F202E">
              <w:rPr>
                <w:lang w:val="en-US"/>
              </w:rPr>
              <w:t>Protection of Audit Information</w:t>
            </w:r>
          </w:p>
        </w:tc>
        <w:tc>
          <w:tcPr>
            <w:tcW w:w="2803" w:type="dxa"/>
            <w:shd w:val="clear" w:color="auto" w:fill="FFFFFF"/>
            <w:tcMar>
              <w:top w:w="100" w:type="dxa"/>
              <w:left w:w="100" w:type="dxa"/>
              <w:bottom w:w="100" w:type="dxa"/>
              <w:right w:w="100" w:type="dxa"/>
            </w:tcMar>
          </w:tcPr>
          <w:p w14:paraId="27ACEE0B" w14:textId="77777777" w:rsidR="005F202E" w:rsidRPr="005F202E" w:rsidRDefault="005F202E" w:rsidP="00661E6D">
            <w:pPr>
              <w:numPr>
                <w:ilvl w:val="0"/>
                <w:numId w:val="196"/>
              </w:numPr>
              <w:rPr>
                <w:lang w:val="en-US"/>
              </w:rPr>
            </w:pPr>
            <w:r w:rsidRPr="005F202E">
              <w:rPr>
                <w:lang w:val="en-US"/>
              </w:rPr>
              <w:t>Audit information and audit logging tools are protected from unauthorized access, modification, and deletion.</w:t>
            </w:r>
          </w:p>
          <w:p w14:paraId="3034D338" w14:textId="77777777" w:rsidR="005F202E" w:rsidRPr="005F202E" w:rsidRDefault="005F202E" w:rsidP="00661E6D">
            <w:pPr>
              <w:numPr>
                <w:ilvl w:val="0"/>
                <w:numId w:val="196"/>
              </w:numPr>
              <w:rPr>
                <w:lang w:val="en-US"/>
              </w:rPr>
            </w:pPr>
            <w:r w:rsidRPr="005F202E">
              <w:rPr>
                <w:lang w:val="en-US"/>
              </w:rPr>
              <w:t xml:space="preserve">CSP-defined personnel or roles are alerted upon </w:t>
            </w:r>
            <w:r w:rsidRPr="005F202E">
              <w:rPr>
                <w:lang w:val="en-US"/>
              </w:rPr>
              <w:lastRenderedPageBreak/>
              <w:t>detection of unauthorized access, modification, or deletion of audit information.</w:t>
            </w:r>
          </w:p>
          <w:p w14:paraId="7597E029"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5E7F7669"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30AB445D" w14:textId="77777777" w:rsidTr="003D2327">
        <w:trPr>
          <w:trHeight w:val="950"/>
        </w:trPr>
        <w:tc>
          <w:tcPr>
            <w:tcW w:w="655" w:type="dxa"/>
            <w:shd w:val="clear" w:color="auto" w:fill="auto"/>
            <w:tcMar>
              <w:top w:w="100" w:type="dxa"/>
              <w:left w:w="100" w:type="dxa"/>
              <w:bottom w:w="100" w:type="dxa"/>
              <w:right w:w="100" w:type="dxa"/>
            </w:tcMar>
          </w:tcPr>
          <w:p w14:paraId="09F84FCF" w14:textId="77777777" w:rsidR="005F202E" w:rsidRPr="005F202E" w:rsidRDefault="005F202E" w:rsidP="005F202E">
            <w:pPr>
              <w:rPr>
                <w:lang w:val="en-US"/>
              </w:rPr>
            </w:pPr>
            <w:r w:rsidRPr="005F202E">
              <w:rPr>
                <w:lang w:val="en-US"/>
              </w:rPr>
              <w:t>9</w:t>
            </w:r>
          </w:p>
        </w:tc>
        <w:tc>
          <w:tcPr>
            <w:tcW w:w="1004" w:type="dxa"/>
            <w:shd w:val="clear" w:color="auto" w:fill="FFFFFF"/>
            <w:tcMar>
              <w:top w:w="100" w:type="dxa"/>
              <w:left w:w="100" w:type="dxa"/>
              <w:bottom w:w="100" w:type="dxa"/>
              <w:right w:w="100" w:type="dxa"/>
            </w:tcMar>
          </w:tcPr>
          <w:p w14:paraId="161A5F3D" w14:textId="77777777" w:rsidR="005F202E" w:rsidRPr="005F202E" w:rsidRDefault="005F202E" w:rsidP="005F202E">
            <w:pPr>
              <w:rPr>
                <w:lang w:val="en-US"/>
              </w:rPr>
            </w:pPr>
            <w:r w:rsidRPr="005F202E">
              <w:rPr>
                <w:lang w:val="en-US"/>
              </w:rPr>
              <w:t>AU-12</w:t>
            </w:r>
          </w:p>
        </w:tc>
        <w:tc>
          <w:tcPr>
            <w:tcW w:w="1873" w:type="dxa"/>
            <w:shd w:val="clear" w:color="auto" w:fill="FFFFFF"/>
            <w:tcMar>
              <w:top w:w="100" w:type="dxa"/>
              <w:left w:w="100" w:type="dxa"/>
              <w:bottom w:w="100" w:type="dxa"/>
              <w:right w:w="100" w:type="dxa"/>
            </w:tcMar>
          </w:tcPr>
          <w:p w14:paraId="0CC472FE" w14:textId="77777777" w:rsidR="005F202E" w:rsidRPr="005F202E" w:rsidRDefault="005F202E" w:rsidP="005F202E">
            <w:pPr>
              <w:rPr>
                <w:lang w:val="en-US"/>
              </w:rPr>
            </w:pPr>
            <w:r w:rsidRPr="005F202E">
              <w:rPr>
                <w:lang w:val="en-US"/>
              </w:rPr>
              <w:t>Audit Record Generation</w:t>
            </w:r>
          </w:p>
        </w:tc>
        <w:tc>
          <w:tcPr>
            <w:tcW w:w="2803" w:type="dxa"/>
            <w:shd w:val="clear" w:color="auto" w:fill="FFFFFF"/>
            <w:tcMar>
              <w:top w:w="100" w:type="dxa"/>
              <w:left w:w="100" w:type="dxa"/>
              <w:bottom w:w="100" w:type="dxa"/>
              <w:right w:w="100" w:type="dxa"/>
            </w:tcMar>
          </w:tcPr>
          <w:p w14:paraId="677C26DB" w14:textId="77777777" w:rsidR="005F202E" w:rsidRPr="005F202E" w:rsidRDefault="005F202E" w:rsidP="00661E6D">
            <w:pPr>
              <w:numPr>
                <w:ilvl w:val="0"/>
                <w:numId w:val="203"/>
              </w:numPr>
              <w:rPr>
                <w:lang w:val="en-US"/>
              </w:rPr>
            </w:pPr>
            <w:r w:rsidRPr="005F202E">
              <w:rPr>
                <w:lang w:val="en-US"/>
              </w:rPr>
              <w:t>Audit record generation capability for the event types the system is capable of auditing (events defined in AU-02) is provided by all information system and network components where audit capability is deployed/available.</w:t>
            </w:r>
          </w:p>
          <w:p w14:paraId="20EB7C52" w14:textId="77777777" w:rsidR="005F202E" w:rsidRPr="005F202E" w:rsidRDefault="005F202E" w:rsidP="00661E6D">
            <w:pPr>
              <w:numPr>
                <w:ilvl w:val="0"/>
                <w:numId w:val="203"/>
              </w:numPr>
              <w:rPr>
                <w:lang w:val="en-US"/>
              </w:rPr>
            </w:pPr>
            <w:r w:rsidRPr="005F202E">
              <w:rPr>
                <w:lang w:val="en-US"/>
              </w:rPr>
              <w:t>CSP-defined personnel or roles is/are allowed to select the event types that are to be logged by specific components of the system.</w:t>
            </w:r>
          </w:p>
          <w:p w14:paraId="050D2AB0" w14:textId="77777777" w:rsidR="005F202E" w:rsidRPr="005F202E" w:rsidRDefault="005F202E" w:rsidP="00661E6D">
            <w:pPr>
              <w:numPr>
                <w:ilvl w:val="0"/>
                <w:numId w:val="203"/>
              </w:numPr>
              <w:rPr>
                <w:lang w:val="en-US"/>
              </w:rPr>
            </w:pPr>
            <w:r w:rsidRPr="005F202E">
              <w:rPr>
                <w:lang w:val="en-US"/>
              </w:rPr>
              <w:t xml:space="preserve">Audit records for the event types defined in AU-02 that include the audit record content </w:t>
            </w:r>
            <w:r w:rsidRPr="005F202E">
              <w:rPr>
                <w:lang w:val="en-US"/>
              </w:rPr>
              <w:lastRenderedPageBreak/>
              <w:t>defined in AU-03 are generated.</w:t>
            </w:r>
          </w:p>
          <w:p w14:paraId="652B4DB2"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9508280"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369CB478" w14:textId="77777777" w:rsidTr="003D2327">
        <w:trPr>
          <w:trHeight w:val="950"/>
        </w:trPr>
        <w:tc>
          <w:tcPr>
            <w:tcW w:w="655" w:type="dxa"/>
            <w:shd w:val="clear" w:color="auto" w:fill="auto"/>
            <w:tcMar>
              <w:top w:w="100" w:type="dxa"/>
              <w:left w:w="100" w:type="dxa"/>
              <w:bottom w:w="100" w:type="dxa"/>
              <w:right w:w="100" w:type="dxa"/>
            </w:tcMar>
          </w:tcPr>
          <w:p w14:paraId="356A71C9" w14:textId="77777777" w:rsidR="005F202E" w:rsidRPr="005F202E" w:rsidRDefault="005F202E" w:rsidP="005F202E">
            <w:pPr>
              <w:rPr>
                <w:lang w:val="en-US"/>
              </w:rPr>
            </w:pPr>
            <w:r w:rsidRPr="005F202E">
              <w:rPr>
                <w:lang w:val="en-US"/>
              </w:rPr>
              <w:t>10.</w:t>
            </w:r>
          </w:p>
        </w:tc>
        <w:tc>
          <w:tcPr>
            <w:tcW w:w="1004" w:type="dxa"/>
            <w:shd w:val="clear" w:color="auto" w:fill="FFFFFF"/>
            <w:tcMar>
              <w:top w:w="100" w:type="dxa"/>
              <w:left w:w="100" w:type="dxa"/>
              <w:bottom w:w="100" w:type="dxa"/>
              <w:right w:w="100" w:type="dxa"/>
            </w:tcMar>
          </w:tcPr>
          <w:p w14:paraId="4F9C093B" w14:textId="77777777" w:rsidR="005F202E" w:rsidRPr="005F202E" w:rsidRDefault="005F202E" w:rsidP="005F202E">
            <w:pPr>
              <w:rPr>
                <w:lang w:val="en-US"/>
              </w:rPr>
            </w:pPr>
            <w:r w:rsidRPr="005F202E">
              <w:rPr>
                <w:lang w:val="en-US"/>
              </w:rPr>
              <w:t>CA-2 (1)</w:t>
            </w:r>
          </w:p>
        </w:tc>
        <w:tc>
          <w:tcPr>
            <w:tcW w:w="1873" w:type="dxa"/>
            <w:shd w:val="clear" w:color="auto" w:fill="FFFFFF"/>
            <w:tcMar>
              <w:top w:w="100" w:type="dxa"/>
              <w:left w:w="100" w:type="dxa"/>
              <w:bottom w:w="100" w:type="dxa"/>
              <w:right w:w="100" w:type="dxa"/>
            </w:tcMar>
          </w:tcPr>
          <w:p w14:paraId="301AF4C6" w14:textId="77777777" w:rsidR="005F202E" w:rsidRPr="005F202E" w:rsidRDefault="005F202E" w:rsidP="005F202E">
            <w:pPr>
              <w:rPr>
                <w:lang w:val="en-US"/>
              </w:rPr>
            </w:pPr>
            <w:r w:rsidRPr="005F202E">
              <w:rPr>
                <w:lang w:val="en-US"/>
              </w:rPr>
              <w:t>Control Assessments</w:t>
            </w:r>
          </w:p>
        </w:tc>
        <w:tc>
          <w:tcPr>
            <w:tcW w:w="2803" w:type="dxa"/>
            <w:shd w:val="clear" w:color="auto" w:fill="FFFFFF"/>
            <w:tcMar>
              <w:top w:w="100" w:type="dxa"/>
              <w:left w:w="100" w:type="dxa"/>
              <w:bottom w:w="100" w:type="dxa"/>
              <w:right w:w="100" w:type="dxa"/>
            </w:tcMar>
          </w:tcPr>
          <w:p w14:paraId="152D2FB1" w14:textId="77777777" w:rsidR="005F202E" w:rsidRPr="005F202E" w:rsidRDefault="005F202E" w:rsidP="00661E6D">
            <w:pPr>
              <w:numPr>
                <w:ilvl w:val="0"/>
                <w:numId w:val="204"/>
              </w:numPr>
              <w:rPr>
                <w:lang w:val="en-US"/>
              </w:rPr>
            </w:pPr>
            <w:r w:rsidRPr="005F202E">
              <w:rPr>
                <w:lang w:val="en-US"/>
              </w:rPr>
              <w:t>Independent assessors or assessment teams are employed to conduct control assessments.</w:t>
            </w:r>
          </w:p>
          <w:p w14:paraId="018B5207"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58D676E9"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62A8598E" w14:textId="77777777" w:rsidTr="003D2327">
        <w:trPr>
          <w:trHeight w:val="965"/>
        </w:trPr>
        <w:tc>
          <w:tcPr>
            <w:tcW w:w="655" w:type="dxa"/>
            <w:shd w:val="clear" w:color="auto" w:fill="auto"/>
            <w:tcMar>
              <w:top w:w="100" w:type="dxa"/>
              <w:left w:w="100" w:type="dxa"/>
              <w:bottom w:w="100" w:type="dxa"/>
              <w:right w:w="100" w:type="dxa"/>
            </w:tcMar>
          </w:tcPr>
          <w:p w14:paraId="34C42D25" w14:textId="77777777" w:rsidR="005F202E" w:rsidRPr="005F202E" w:rsidRDefault="005F202E" w:rsidP="005F202E">
            <w:pPr>
              <w:rPr>
                <w:lang w:val="en-US"/>
              </w:rPr>
            </w:pPr>
            <w:r w:rsidRPr="005F202E">
              <w:rPr>
                <w:lang w:val="en-US"/>
              </w:rPr>
              <w:t>11</w:t>
            </w:r>
          </w:p>
        </w:tc>
        <w:tc>
          <w:tcPr>
            <w:tcW w:w="1004" w:type="dxa"/>
            <w:shd w:val="clear" w:color="auto" w:fill="FFFFFF"/>
            <w:tcMar>
              <w:top w:w="100" w:type="dxa"/>
              <w:left w:w="100" w:type="dxa"/>
              <w:bottom w:w="100" w:type="dxa"/>
              <w:right w:w="100" w:type="dxa"/>
            </w:tcMar>
          </w:tcPr>
          <w:p w14:paraId="6504BE34" w14:textId="77777777" w:rsidR="005F202E" w:rsidRPr="005F202E" w:rsidRDefault="005F202E" w:rsidP="005F202E">
            <w:pPr>
              <w:rPr>
                <w:lang w:val="en-US"/>
              </w:rPr>
            </w:pPr>
            <w:r w:rsidRPr="005F202E">
              <w:rPr>
                <w:lang w:val="en-US"/>
              </w:rPr>
              <w:t>CA-5</w:t>
            </w:r>
          </w:p>
        </w:tc>
        <w:tc>
          <w:tcPr>
            <w:tcW w:w="1873" w:type="dxa"/>
            <w:shd w:val="clear" w:color="auto" w:fill="FFFFFF"/>
            <w:tcMar>
              <w:top w:w="100" w:type="dxa"/>
              <w:left w:w="100" w:type="dxa"/>
              <w:bottom w:w="100" w:type="dxa"/>
              <w:right w:w="100" w:type="dxa"/>
            </w:tcMar>
          </w:tcPr>
          <w:p w14:paraId="0201C1F6" w14:textId="77777777" w:rsidR="005F202E" w:rsidRPr="005F202E" w:rsidRDefault="005F202E" w:rsidP="005F202E">
            <w:pPr>
              <w:rPr>
                <w:lang w:val="en-US"/>
              </w:rPr>
            </w:pPr>
            <w:r w:rsidRPr="005F202E">
              <w:rPr>
                <w:lang w:val="en-US"/>
              </w:rPr>
              <w:t>Plan of Action and Milestones</w:t>
            </w:r>
          </w:p>
        </w:tc>
        <w:tc>
          <w:tcPr>
            <w:tcW w:w="2803" w:type="dxa"/>
            <w:shd w:val="clear" w:color="auto" w:fill="FFFFFF"/>
            <w:tcMar>
              <w:top w:w="100" w:type="dxa"/>
              <w:left w:w="100" w:type="dxa"/>
              <w:bottom w:w="100" w:type="dxa"/>
              <w:right w:w="100" w:type="dxa"/>
            </w:tcMar>
          </w:tcPr>
          <w:p w14:paraId="187AB184" w14:textId="77777777" w:rsidR="005F202E" w:rsidRPr="005F202E" w:rsidRDefault="005F202E" w:rsidP="00661E6D">
            <w:pPr>
              <w:numPr>
                <w:ilvl w:val="0"/>
                <w:numId w:val="205"/>
              </w:numPr>
              <w:rPr>
                <w:lang w:val="en-US"/>
              </w:rPr>
            </w:pPr>
            <w:r w:rsidRPr="005F202E">
              <w:rPr>
                <w:lang w:val="en-US"/>
              </w:rPr>
              <w:t>A Plan of Action and Milestones (POA&amp;M) for the system is developed to document the planned remediation actions of the organization to correct weaknesses or deficiencies noted during the assessment of the controls and to reduce or eliminate known vulnerabilities in the system.</w:t>
            </w:r>
          </w:p>
          <w:p w14:paraId="35F8E2CF" w14:textId="77777777" w:rsidR="005F202E" w:rsidRPr="005F202E" w:rsidRDefault="005F202E" w:rsidP="00661E6D">
            <w:pPr>
              <w:numPr>
                <w:ilvl w:val="0"/>
                <w:numId w:val="205"/>
              </w:numPr>
              <w:rPr>
                <w:lang w:val="en-US"/>
              </w:rPr>
            </w:pPr>
            <w:r w:rsidRPr="005F202E">
              <w:rPr>
                <w:lang w:val="en-US"/>
              </w:rPr>
              <w:t xml:space="preserve">Existing Plan of Action and Milestones are updated at least monthly based on the findings from control assessments, independent audits or </w:t>
            </w:r>
            <w:r w:rsidRPr="005F202E">
              <w:rPr>
                <w:lang w:val="en-US"/>
              </w:rPr>
              <w:lastRenderedPageBreak/>
              <w:t>reviews, and continuous monitoring activities.</w:t>
            </w:r>
          </w:p>
          <w:p w14:paraId="2821DF1D"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3679330D"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339ABE51" w14:textId="77777777" w:rsidTr="003D2327">
        <w:trPr>
          <w:trHeight w:val="1190"/>
        </w:trPr>
        <w:tc>
          <w:tcPr>
            <w:tcW w:w="655" w:type="dxa"/>
            <w:shd w:val="clear" w:color="auto" w:fill="auto"/>
            <w:tcMar>
              <w:top w:w="100" w:type="dxa"/>
              <w:left w:w="100" w:type="dxa"/>
              <w:bottom w:w="100" w:type="dxa"/>
              <w:right w:w="100" w:type="dxa"/>
            </w:tcMar>
          </w:tcPr>
          <w:p w14:paraId="6F8082A3" w14:textId="77777777" w:rsidR="005F202E" w:rsidRPr="005F202E" w:rsidRDefault="005F202E" w:rsidP="005F202E">
            <w:pPr>
              <w:rPr>
                <w:lang w:val="en-US"/>
              </w:rPr>
            </w:pPr>
            <w:r w:rsidRPr="005F202E">
              <w:rPr>
                <w:lang w:val="en-US"/>
              </w:rPr>
              <w:t>12</w:t>
            </w:r>
          </w:p>
        </w:tc>
        <w:tc>
          <w:tcPr>
            <w:tcW w:w="1004" w:type="dxa"/>
            <w:shd w:val="clear" w:color="auto" w:fill="FFFFFF"/>
            <w:tcMar>
              <w:top w:w="100" w:type="dxa"/>
              <w:left w:w="100" w:type="dxa"/>
              <w:bottom w:w="100" w:type="dxa"/>
              <w:right w:w="100" w:type="dxa"/>
            </w:tcMar>
          </w:tcPr>
          <w:p w14:paraId="30209031" w14:textId="77777777" w:rsidR="005F202E" w:rsidRPr="005F202E" w:rsidRDefault="005F202E" w:rsidP="005F202E">
            <w:pPr>
              <w:rPr>
                <w:lang w:val="en-US"/>
              </w:rPr>
            </w:pPr>
            <w:r w:rsidRPr="005F202E">
              <w:rPr>
                <w:lang w:val="en-US"/>
              </w:rPr>
              <w:t>CM-2</w:t>
            </w:r>
          </w:p>
        </w:tc>
        <w:tc>
          <w:tcPr>
            <w:tcW w:w="1873" w:type="dxa"/>
            <w:shd w:val="clear" w:color="auto" w:fill="FFFFFF"/>
            <w:tcMar>
              <w:top w:w="100" w:type="dxa"/>
              <w:left w:w="100" w:type="dxa"/>
              <w:bottom w:w="100" w:type="dxa"/>
              <w:right w:w="100" w:type="dxa"/>
            </w:tcMar>
          </w:tcPr>
          <w:p w14:paraId="6C486DB5" w14:textId="77777777" w:rsidR="005F202E" w:rsidRPr="005F202E" w:rsidRDefault="005F202E" w:rsidP="005F202E">
            <w:pPr>
              <w:rPr>
                <w:lang w:val="en-US"/>
              </w:rPr>
            </w:pPr>
            <w:r w:rsidRPr="005F202E">
              <w:rPr>
                <w:lang w:val="en-US"/>
              </w:rPr>
              <w:t>Baseline Configuration</w:t>
            </w:r>
          </w:p>
        </w:tc>
        <w:tc>
          <w:tcPr>
            <w:tcW w:w="2803" w:type="dxa"/>
            <w:shd w:val="clear" w:color="auto" w:fill="FFFFFF"/>
            <w:tcMar>
              <w:top w:w="100" w:type="dxa"/>
              <w:left w:w="100" w:type="dxa"/>
              <w:bottom w:w="100" w:type="dxa"/>
              <w:right w:w="100" w:type="dxa"/>
            </w:tcMar>
          </w:tcPr>
          <w:p w14:paraId="31A5A4A7" w14:textId="77777777" w:rsidR="005F202E" w:rsidRPr="005F202E" w:rsidRDefault="005F202E" w:rsidP="00661E6D">
            <w:pPr>
              <w:numPr>
                <w:ilvl w:val="0"/>
                <w:numId w:val="180"/>
              </w:numPr>
              <w:tabs>
                <w:tab w:val="clear" w:pos="720"/>
              </w:tabs>
              <w:rPr>
                <w:lang w:val="en-US"/>
              </w:rPr>
            </w:pPr>
            <w:r w:rsidRPr="005F202E">
              <w:rPr>
                <w:lang w:val="en-US"/>
              </w:rPr>
              <w:t>A current baseline configuration of the system is developed, documented, and maintained under configuration control.</w:t>
            </w:r>
          </w:p>
          <w:p w14:paraId="3AAA63B9" w14:textId="77777777" w:rsidR="005F202E" w:rsidRPr="005F202E" w:rsidRDefault="005F202E" w:rsidP="00661E6D">
            <w:pPr>
              <w:numPr>
                <w:ilvl w:val="0"/>
                <w:numId w:val="180"/>
              </w:numPr>
              <w:tabs>
                <w:tab w:val="clear" w:pos="720"/>
              </w:tabs>
              <w:rPr>
                <w:lang w:val="en-US"/>
              </w:rPr>
            </w:pPr>
            <w:r w:rsidRPr="005F202E">
              <w:rPr>
                <w:lang w:val="en-US"/>
              </w:rPr>
              <w:t>The baseline configuration of the system is reviewed and updated at least annually and when a significant change occurs.</w:t>
            </w:r>
          </w:p>
          <w:p w14:paraId="35C08DDE" w14:textId="77777777" w:rsidR="005F202E" w:rsidRPr="005F202E" w:rsidRDefault="005F202E" w:rsidP="00661E6D">
            <w:pPr>
              <w:numPr>
                <w:ilvl w:val="0"/>
                <w:numId w:val="180"/>
              </w:numPr>
              <w:tabs>
                <w:tab w:val="clear" w:pos="720"/>
              </w:tabs>
              <w:rPr>
                <w:lang w:val="en-US"/>
              </w:rPr>
            </w:pPr>
            <w:r w:rsidRPr="005F202E">
              <w:rPr>
                <w:lang w:val="en-US"/>
              </w:rPr>
              <w:t>The baseline configuration of the system is reviewed and updated when required by the JAB/AO.</w:t>
            </w:r>
          </w:p>
          <w:p w14:paraId="370F5970" w14:textId="77777777" w:rsidR="005F202E" w:rsidRPr="005F202E" w:rsidRDefault="005F202E" w:rsidP="00661E6D">
            <w:pPr>
              <w:numPr>
                <w:ilvl w:val="0"/>
                <w:numId w:val="180"/>
              </w:numPr>
              <w:tabs>
                <w:tab w:val="clear" w:pos="720"/>
              </w:tabs>
              <w:rPr>
                <w:lang w:val="en-US"/>
              </w:rPr>
            </w:pPr>
            <w:r w:rsidRPr="005F202E">
              <w:rPr>
                <w:lang w:val="en-US"/>
              </w:rPr>
              <w:t xml:space="preserve">The baseline configuration of the system is reviewed and updated when system components are </w:t>
            </w:r>
            <w:r w:rsidRPr="005F202E">
              <w:rPr>
                <w:lang w:val="en-US"/>
              </w:rPr>
              <w:lastRenderedPageBreak/>
              <w:t>installed or upgraded.</w:t>
            </w:r>
          </w:p>
          <w:p w14:paraId="62E6E4B8"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EE1482D"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26A1B8F" w14:textId="77777777" w:rsidTr="003D2327">
        <w:trPr>
          <w:trHeight w:val="965"/>
        </w:trPr>
        <w:tc>
          <w:tcPr>
            <w:tcW w:w="655" w:type="dxa"/>
            <w:shd w:val="clear" w:color="auto" w:fill="auto"/>
            <w:tcMar>
              <w:top w:w="100" w:type="dxa"/>
              <w:left w:w="100" w:type="dxa"/>
              <w:bottom w:w="100" w:type="dxa"/>
              <w:right w:w="100" w:type="dxa"/>
            </w:tcMar>
          </w:tcPr>
          <w:p w14:paraId="5283E657" w14:textId="77777777" w:rsidR="005F202E" w:rsidRPr="005F202E" w:rsidRDefault="005F202E" w:rsidP="005F202E">
            <w:pPr>
              <w:rPr>
                <w:lang w:val="en-US"/>
              </w:rPr>
            </w:pPr>
            <w:r w:rsidRPr="005F202E">
              <w:rPr>
                <w:lang w:val="en-US"/>
              </w:rPr>
              <w:t>13</w:t>
            </w:r>
          </w:p>
        </w:tc>
        <w:tc>
          <w:tcPr>
            <w:tcW w:w="1004" w:type="dxa"/>
            <w:shd w:val="clear" w:color="auto" w:fill="FFFFFF"/>
            <w:tcMar>
              <w:top w:w="100" w:type="dxa"/>
              <w:left w:w="100" w:type="dxa"/>
              <w:bottom w:w="100" w:type="dxa"/>
              <w:right w:w="100" w:type="dxa"/>
            </w:tcMar>
          </w:tcPr>
          <w:p w14:paraId="29288B4C" w14:textId="77777777" w:rsidR="005F202E" w:rsidRPr="005F202E" w:rsidRDefault="005F202E" w:rsidP="005F202E">
            <w:pPr>
              <w:rPr>
                <w:lang w:val="en-US"/>
              </w:rPr>
            </w:pPr>
            <w:r w:rsidRPr="005F202E">
              <w:rPr>
                <w:lang w:val="en-US"/>
              </w:rPr>
              <w:t>CM-7</w:t>
            </w:r>
          </w:p>
        </w:tc>
        <w:tc>
          <w:tcPr>
            <w:tcW w:w="1873" w:type="dxa"/>
            <w:shd w:val="clear" w:color="auto" w:fill="FFFFFF"/>
            <w:tcMar>
              <w:top w:w="100" w:type="dxa"/>
              <w:left w:w="100" w:type="dxa"/>
              <w:bottom w:w="100" w:type="dxa"/>
              <w:right w:w="100" w:type="dxa"/>
            </w:tcMar>
          </w:tcPr>
          <w:p w14:paraId="1374A779" w14:textId="77777777" w:rsidR="005F202E" w:rsidRPr="005F202E" w:rsidRDefault="005F202E" w:rsidP="005F202E">
            <w:pPr>
              <w:rPr>
                <w:lang w:val="en-US"/>
              </w:rPr>
            </w:pPr>
            <w:r w:rsidRPr="005F202E">
              <w:rPr>
                <w:lang w:val="en-US"/>
              </w:rPr>
              <w:t>Least Functionality</w:t>
            </w:r>
          </w:p>
        </w:tc>
        <w:tc>
          <w:tcPr>
            <w:tcW w:w="2803" w:type="dxa"/>
            <w:shd w:val="clear" w:color="auto" w:fill="FFFFFF"/>
            <w:tcMar>
              <w:top w:w="100" w:type="dxa"/>
              <w:left w:w="100" w:type="dxa"/>
              <w:bottom w:w="100" w:type="dxa"/>
              <w:right w:w="100" w:type="dxa"/>
            </w:tcMar>
          </w:tcPr>
          <w:p w14:paraId="7D497DA8" w14:textId="77777777" w:rsidR="005F202E" w:rsidRPr="005F202E" w:rsidRDefault="005F202E" w:rsidP="00661E6D">
            <w:pPr>
              <w:numPr>
                <w:ilvl w:val="0"/>
                <w:numId w:val="206"/>
              </w:numPr>
              <w:rPr>
                <w:lang w:val="en-US"/>
              </w:rPr>
            </w:pPr>
            <w:r w:rsidRPr="005F202E">
              <w:rPr>
                <w:lang w:val="en-US"/>
              </w:rPr>
              <w:t>The system is configured to provide only CSP-defined mission-essential capabilities.</w:t>
            </w:r>
          </w:p>
          <w:p w14:paraId="076698C9" w14:textId="77777777" w:rsidR="005F202E" w:rsidRPr="005F202E" w:rsidRDefault="005F202E" w:rsidP="00661E6D">
            <w:pPr>
              <w:numPr>
                <w:ilvl w:val="0"/>
                <w:numId w:val="206"/>
              </w:numPr>
              <w:rPr>
                <w:lang w:val="en-US"/>
              </w:rPr>
            </w:pPr>
            <w:r w:rsidRPr="005F202E">
              <w:rPr>
                <w:lang w:val="en-US"/>
              </w:rPr>
              <w:t>The use of CSP-defined functions, ports, protocols, software, and services is prohibited or restricted.</w:t>
            </w:r>
          </w:p>
          <w:p w14:paraId="06000927"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A6BBE23"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3B74B4D5" w14:textId="77777777" w:rsidTr="003D2327">
        <w:trPr>
          <w:trHeight w:val="1700"/>
        </w:trPr>
        <w:tc>
          <w:tcPr>
            <w:tcW w:w="655" w:type="dxa"/>
            <w:shd w:val="clear" w:color="auto" w:fill="auto"/>
            <w:tcMar>
              <w:top w:w="100" w:type="dxa"/>
              <w:left w:w="100" w:type="dxa"/>
              <w:bottom w:w="100" w:type="dxa"/>
              <w:right w:w="100" w:type="dxa"/>
            </w:tcMar>
          </w:tcPr>
          <w:p w14:paraId="5BB0046E" w14:textId="77777777" w:rsidR="005F202E" w:rsidRPr="005F202E" w:rsidRDefault="005F202E" w:rsidP="005F202E">
            <w:pPr>
              <w:rPr>
                <w:lang w:val="en-US"/>
              </w:rPr>
            </w:pPr>
            <w:r w:rsidRPr="005F202E">
              <w:rPr>
                <w:lang w:val="en-US"/>
              </w:rPr>
              <w:t>14</w:t>
            </w:r>
          </w:p>
        </w:tc>
        <w:tc>
          <w:tcPr>
            <w:tcW w:w="1004" w:type="dxa"/>
            <w:shd w:val="clear" w:color="auto" w:fill="FFFFFF"/>
            <w:tcMar>
              <w:top w:w="100" w:type="dxa"/>
              <w:left w:w="100" w:type="dxa"/>
              <w:bottom w:w="100" w:type="dxa"/>
              <w:right w:w="100" w:type="dxa"/>
            </w:tcMar>
          </w:tcPr>
          <w:p w14:paraId="0AA6D4BE" w14:textId="77777777" w:rsidR="005F202E" w:rsidRPr="005F202E" w:rsidRDefault="005F202E" w:rsidP="005F202E">
            <w:pPr>
              <w:rPr>
                <w:lang w:val="en-US"/>
              </w:rPr>
            </w:pPr>
            <w:r w:rsidRPr="005F202E">
              <w:rPr>
                <w:lang w:val="en-US"/>
              </w:rPr>
              <w:t>IA-2</w:t>
            </w:r>
          </w:p>
        </w:tc>
        <w:tc>
          <w:tcPr>
            <w:tcW w:w="1873" w:type="dxa"/>
            <w:shd w:val="clear" w:color="auto" w:fill="FFFFFF"/>
            <w:tcMar>
              <w:top w:w="100" w:type="dxa"/>
              <w:left w:w="100" w:type="dxa"/>
              <w:bottom w:w="100" w:type="dxa"/>
              <w:right w:w="100" w:type="dxa"/>
            </w:tcMar>
          </w:tcPr>
          <w:p w14:paraId="3D3C3C43" w14:textId="77777777" w:rsidR="005F202E" w:rsidRPr="005F202E" w:rsidRDefault="005F202E" w:rsidP="005F202E">
            <w:pPr>
              <w:rPr>
                <w:lang w:val="en-US"/>
              </w:rPr>
            </w:pPr>
            <w:r w:rsidRPr="005F202E">
              <w:rPr>
                <w:lang w:val="en-US"/>
              </w:rPr>
              <w:t>Identification and Authentication (Organizational Users)</w:t>
            </w:r>
          </w:p>
        </w:tc>
        <w:tc>
          <w:tcPr>
            <w:tcW w:w="2803" w:type="dxa"/>
            <w:shd w:val="clear" w:color="auto" w:fill="FFFFFF"/>
            <w:tcMar>
              <w:top w:w="100" w:type="dxa"/>
              <w:left w:w="100" w:type="dxa"/>
              <w:bottom w:w="100" w:type="dxa"/>
              <w:right w:w="100" w:type="dxa"/>
            </w:tcMar>
          </w:tcPr>
          <w:p w14:paraId="4AE0BBDE" w14:textId="77777777" w:rsidR="005F202E" w:rsidRPr="005F202E" w:rsidRDefault="005F202E" w:rsidP="00661E6D">
            <w:pPr>
              <w:numPr>
                <w:ilvl w:val="0"/>
                <w:numId w:val="207"/>
              </w:numPr>
              <w:rPr>
                <w:lang w:val="en-US"/>
              </w:rPr>
            </w:pPr>
            <w:r w:rsidRPr="005F202E">
              <w:rPr>
                <w:lang w:val="en-US"/>
              </w:rPr>
              <w:t>Organizational users are uniquely identified and authenticated.</w:t>
            </w:r>
          </w:p>
          <w:p w14:paraId="2A941236" w14:textId="77777777" w:rsidR="005F202E" w:rsidRPr="005F202E" w:rsidRDefault="005F202E" w:rsidP="00661E6D">
            <w:pPr>
              <w:numPr>
                <w:ilvl w:val="0"/>
                <w:numId w:val="207"/>
              </w:numPr>
              <w:rPr>
                <w:lang w:val="en-US"/>
              </w:rPr>
            </w:pPr>
            <w:r w:rsidRPr="005F202E">
              <w:rPr>
                <w:lang w:val="en-US"/>
              </w:rPr>
              <w:t>The unique identification of authenticated organizational users is associated with processes acting on behalf of those users.</w:t>
            </w:r>
          </w:p>
          <w:p w14:paraId="0D8B5DF0" w14:textId="77777777" w:rsidR="005F202E" w:rsidRPr="005F202E" w:rsidRDefault="005F202E" w:rsidP="00661E6D">
            <w:pPr>
              <w:numPr>
                <w:ilvl w:val="0"/>
                <w:numId w:val="207"/>
              </w:numPr>
              <w:rPr>
                <w:lang w:val="en-US"/>
              </w:rPr>
            </w:pPr>
            <w:r w:rsidRPr="005F202E">
              <w:rPr>
                <w:lang w:val="en-US"/>
              </w:rPr>
              <w:t xml:space="preserve">The implementation of all control enhancements that specify multifactor </w:t>
            </w:r>
            <w:r w:rsidRPr="005F202E">
              <w:rPr>
                <w:lang w:val="en-US"/>
              </w:rPr>
              <w:lastRenderedPageBreak/>
              <w:t>authentication adhere to the Digital Identity Guidelines specified in NIST Special Publication 800-63B.</w:t>
            </w:r>
          </w:p>
          <w:p w14:paraId="369F7C22" w14:textId="77777777" w:rsidR="005F202E" w:rsidRPr="005F202E" w:rsidRDefault="005F202E" w:rsidP="00661E6D">
            <w:pPr>
              <w:numPr>
                <w:ilvl w:val="0"/>
                <w:numId w:val="207"/>
              </w:numPr>
              <w:rPr>
                <w:lang w:val="en-US"/>
              </w:rPr>
            </w:pPr>
            <w:r w:rsidRPr="005F202E">
              <w:rPr>
                <w:lang w:val="en-US"/>
              </w:rPr>
              <w:t xml:space="preserve">The multi-factor authentication implemented is </w:t>
            </w:r>
            <w:proofErr w:type="gramStart"/>
            <w:r w:rsidRPr="005F202E">
              <w:rPr>
                <w:lang w:val="en-US"/>
              </w:rPr>
              <w:t>phishing-resistant</w:t>
            </w:r>
            <w:proofErr w:type="gramEnd"/>
            <w:r w:rsidRPr="005F202E">
              <w:rPr>
                <w:lang w:val="en-US"/>
              </w:rPr>
              <w:t>.</w:t>
            </w:r>
          </w:p>
          <w:p w14:paraId="1F69E3D1" w14:textId="77777777" w:rsidR="005F202E" w:rsidRPr="005F202E" w:rsidRDefault="005F202E" w:rsidP="00661E6D">
            <w:pPr>
              <w:numPr>
                <w:ilvl w:val="0"/>
                <w:numId w:val="207"/>
              </w:numPr>
              <w:rPr>
                <w:lang w:val="en-US"/>
              </w:rPr>
            </w:pPr>
            <w:r w:rsidRPr="005F202E">
              <w:rPr>
                <w:lang w:val="en-US"/>
              </w:rPr>
              <w:t>All uses of encrypted virtual private networks meet all applicable Federal requirements and architecture, dataflow, and security and privacy controls must be documented, assessed, and authorized to operate.</w:t>
            </w:r>
          </w:p>
        </w:tc>
        <w:tc>
          <w:tcPr>
            <w:tcW w:w="3025" w:type="dxa"/>
            <w:shd w:val="clear" w:color="auto" w:fill="FFFFFF"/>
            <w:tcMar>
              <w:top w:w="100" w:type="dxa"/>
              <w:left w:w="100" w:type="dxa"/>
              <w:bottom w:w="100" w:type="dxa"/>
              <w:right w:w="100" w:type="dxa"/>
            </w:tcMar>
          </w:tcPr>
          <w:p w14:paraId="3C559CFF"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45139D0C" w14:textId="77777777" w:rsidTr="003D2327">
        <w:trPr>
          <w:trHeight w:val="1430"/>
        </w:trPr>
        <w:tc>
          <w:tcPr>
            <w:tcW w:w="655" w:type="dxa"/>
            <w:shd w:val="clear" w:color="auto" w:fill="auto"/>
            <w:tcMar>
              <w:top w:w="100" w:type="dxa"/>
              <w:left w:w="100" w:type="dxa"/>
              <w:bottom w:w="100" w:type="dxa"/>
              <w:right w:w="100" w:type="dxa"/>
            </w:tcMar>
          </w:tcPr>
          <w:p w14:paraId="074A3330" w14:textId="77777777" w:rsidR="005F202E" w:rsidRPr="005F202E" w:rsidRDefault="005F202E" w:rsidP="005F202E">
            <w:pPr>
              <w:rPr>
                <w:lang w:val="en-US"/>
              </w:rPr>
            </w:pPr>
            <w:r w:rsidRPr="005F202E">
              <w:rPr>
                <w:lang w:val="en-US"/>
              </w:rPr>
              <w:t>15</w:t>
            </w:r>
          </w:p>
        </w:tc>
        <w:tc>
          <w:tcPr>
            <w:tcW w:w="1004" w:type="dxa"/>
            <w:shd w:val="clear" w:color="auto" w:fill="FFFFFF"/>
            <w:tcMar>
              <w:top w:w="100" w:type="dxa"/>
              <w:left w:w="100" w:type="dxa"/>
              <w:bottom w:w="100" w:type="dxa"/>
              <w:right w:w="100" w:type="dxa"/>
            </w:tcMar>
          </w:tcPr>
          <w:p w14:paraId="449A69D1" w14:textId="77777777" w:rsidR="005F202E" w:rsidRPr="005F202E" w:rsidRDefault="005F202E" w:rsidP="005F202E">
            <w:pPr>
              <w:rPr>
                <w:lang w:val="en-US"/>
              </w:rPr>
            </w:pPr>
            <w:r w:rsidRPr="005F202E">
              <w:rPr>
                <w:lang w:val="en-US"/>
              </w:rPr>
              <w:t>IA-4</w:t>
            </w:r>
          </w:p>
        </w:tc>
        <w:tc>
          <w:tcPr>
            <w:tcW w:w="1873" w:type="dxa"/>
            <w:shd w:val="clear" w:color="auto" w:fill="FFFFFF"/>
            <w:tcMar>
              <w:top w:w="100" w:type="dxa"/>
              <w:left w:w="100" w:type="dxa"/>
              <w:bottom w:w="100" w:type="dxa"/>
              <w:right w:w="100" w:type="dxa"/>
            </w:tcMar>
          </w:tcPr>
          <w:p w14:paraId="72DA454C" w14:textId="77777777" w:rsidR="005F202E" w:rsidRPr="005F202E" w:rsidRDefault="005F202E" w:rsidP="005F202E">
            <w:pPr>
              <w:rPr>
                <w:lang w:val="en-US"/>
              </w:rPr>
            </w:pPr>
            <w:r w:rsidRPr="005F202E">
              <w:rPr>
                <w:lang w:val="en-US"/>
              </w:rPr>
              <w:t>Identifier Management</w:t>
            </w:r>
          </w:p>
        </w:tc>
        <w:tc>
          <w:tcPr>
            <w:tcW w:w="2803" w:type="dxa"/>
            <w:shd w:val="clear" w:color="auto" w:fill="FFFFFF"/>
            <w:tcMar>
              <w:top w:w="100" w:type="dxa"/>
              <w:left w:w="100" w:type="dxa"/>
              <w:bottom w:w="100" w:type="dxa"/>
              <w:right w:w="100" w:type="dxa"/>
            </w:tcMar>
          </w:tcPr>
          <w:p w14:paraId="3AA174AA" w14:textId="77777777" w:rsidR="005F202E" w:rsidRPr="005F202E" w:rsidRDefault="005F202E" w:rsidP="00661E6D">
            <w:pPr>
              <w:numPr>
                <w:ilvl w:val="0"/>
                <w:numId w:val="181"/>
              </w:numPr>
              <w:rPr>
                <w:lang w:val="en-US"/>
              </w:rPr>
            </w:pPr>
            <w:r w:rsidRPr="005F202E">
              <w:rPr>
                <w:lang w:val="en-US"/>
              </w:rPr>
              <w:t xml:space="preserve">System identifiers are managed by receiving authorization from at a minimum, the ISSO (or similar role within the organization) to assign to an individual, group, </w:t>
            </w:r>
            <w:r w:rsidRPr="005F202E">
              <w:rPr>
                <w:lang w:val="en-US"/>
              </w:rPr>
              <w:lastRenderedPageBreak/>
              <w:t>role, or device identifier.</w:t>
            </w:r>
          </w:p>
          <w:p w14:paraId="5F056191" w14:textId="77777777" w:rsidR="005F202E" w:rsidRPr="005F202E" w:rsidRDefault="005F202E" w:rsidP="00661E6D">
            <w:pPr>
              <w:numPr>
                <w:ilvl w:val="0"/>
                <w:numId w:val="181"/>
              </w:numPr>
              <w:rPr>
                <w:lang w:val="en-US"/>
              </w:rPr>
            </w:pPr>
            <w:r w:rsidRPr="005F202E">
              <w:rPr>
                <w:lang w:val="en-US"/>
              </w:rPr>
              <w:t>System identifiers are managed by selecting an identifier that identifies an individual, group, role, service, or device.</w:t>
            </w:r>
          </w:p>
          <w:p w14:paraId="6C7CE046" w14:textId="77777777" w:rsidR="005F202E" w:rsidRPr="005F202E" w:rsidRDefault="005F202E" w:rsidP="00661E6D">
            <w:pPr>
              <w:numPr>
                <w:ilvl w:val="0"/>
                <w:numId w:val="181"/>
              </w:numPr>
              <w:rPr>
                <w:lang w:val="en-US"/>
              </w:rPr>
            </w:pPr>
            <w:r w:rsidRPr="005F202E">
              <w:rPr>
                <w:lang w:val="en-US"/>
              </w:rPr>
              <w:t>System identifiers are managed by assigning the identifier to the intended individual, group, role, service, or device.</w:t>
            </w:r>
          </w:p>
          <w:p w14:paraId="0DB4CD27" w14:textId="77777777" w:rsidR="005F202E" w:rsidRPr="005F202E" w:rsidRDefault="005F202E" w:rsidP="00661E6D">
            <w:pPr>
              <w:numPr>
                <w:ilvl w:val="0"/>
                <w:numId w:val="181"/>
              </w:numPr>
              <w:rPr>
                <w:lang w:val="en-US"/>
              </w:rPr>
            </w:pPr>
            <w:r w:rsidRPr="005F202E">
              <w:rPr>
                <w:lang w:val="en-US"/>
              </w:rPr>
              <w:t>System identifiers are managed by preventing reuse of identifiers for at least two (2) years.</w:t>
            </w:r>
          </w:p>
          <w:p w14:paraId="6C2EFE0C"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61D50AFE"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3848C9EE" w14:textId="77777777" w:rsidTr="003D2327">
        <w:trPr>
          <w:trHeight w:val="1430"/>
        </w:trPr>
        <w:tc>
          <w:tcPr>
            <w:tcW w:w="655" w:type="dxa"/>
            <w:shd w:val="clear" w:color="auto" w:fill="auto"/>
            <w:tcMar>
              <w:top w:w="100" w:type="dxa"/>
              <w:left w:w="100" w:type="dxa"/>
              <w:bottom w:w="100" w:type="dxa"/>
              <w:right w:w="100" w:type="dxa"/>
            </w:tcMar>
          </w:tcPr>
          <w:p w14:paraId="1C7CA8FB" w14:textId="77777777" w:rsidR="005F202E" w:rsidRPr="005F202E" w:rsidRDefault="005F202E" w:rsidP="005F202E">
            <w:pPr>
              <w:rPr>
                <w:lang w:val="en-US"/>
              </w:rPr>
            </w:pPr>
            <w:r w:rsidRPr="005F202E">
              <w:rPr>
                <w:lang w:val="en-US"/>
              </w:rPr>
              <w:t>16</w:t>
            </w:r>
          </w:p>
        </w:tc>
        <w:tc>
          <w:tcPr>
            <w:tcW w:w="1004" w:type="dxa"/>
            <w:shd w:val="clear" w:color="auto" w:fill="FFFFFF"/>
            <w:tcMar>
              <w:top w:w="100" w:type="dxa"/>
              <w:left w:w="100" w:type="dxa"/>
              <w:bottom w:w="100" w:type="dxa"/>
              <w:right w:w="100" w:type="dxa"/>
            </w:tcMar>
          </w:tcPr>
          <w:p w14:paraId="756B73EE" w14:textId="77777777" w:rsidR="005F202E" w:rsidRPr="005F202E" w:rsidRDefault="005F202E" w:rsidP="005F202E">
            <w:pPr>
              <w:rPr>
                <w:lang w:val="en-US"/>
              </w:rPr>
            </w:pPr>
            <w:r w:rsidRPr="005F202E">
              <w:rPr>
                <w:lang w:val="en-US"/>
              </w:rPr>
              <w:t>IA-5</w:t>
            </w:r>
          </w:p>
        </w:tc>
        <w:tc>
          <w:tcPr>
            <w:tcW w:w="1873" w:type="dxa"/>
            <w:shd w:val="clear" w:color="auto" w:fill="FFFFFF"/>
            <w:tcMar>
              <w:top w:w="100" w:type="dxa"/>
              <w:left w:w="100" w:type="dxa"/>
              <w:bottom w:w="100" w:type="dxa"/>
              <w:right w:w="100" w:type="dxa"/>
            </w:tcMar>
          </w:tcPr>
          <w:p w14:paraId="364B6DFE" w14:textId="77777777" w:rsidR="005F202E" w:rsidRPr="005F202E" w:rsidRDefault="005F202E" w:rsidP="005F202E">
            <w:pPr>
              <w:rPr>
                <w:lang w:val="en-US"/>
              </w:rPr>
            </w:pPr>
            <w:r w:rsidRPr="005F202E">
              <w:rPr>
                <w:lang w:val="en-US"/>
              </w:rPr>
              <w:t>Authenticator Management</w:t>
            </w:r>
          </w:p>
        </w:tc>
        <w:tc>
          <w:tcPr>
            <w:tcW w:w="2803" w:type="dxa"/>
            <w:shd w:val="clear" w:color="auto" w:fill="FFFFFF"/>
            <w:tcMar>
              <w:top w:w="100" w:type="dxa"/>
              <w:left w:w="100" w:type="dxa"/>
              <w:bottom w:w="100" w:type="dxa"/>
              <w:right w:w="100" w:type="dxa"/>
            </w:tcMar>
          </w:tcPr>
          <w:p w14:paraId="06C77EC5" w14:textId="77777777" w:rsidR="005F202E" w:rsidRPr="005F202E" w:rsidRDefault="005F202E" w:rsidP="00661E6D">
            <w:pPr>
              <w:numPr>
                <w:ilvl w:val="0"/>
                <w:numId w:val="208"/>
              </w:numPr>
              <w:rPr>
                <w:lang w:val="en-US"/>
              </w:rPr>
            </w:pPr>
            <w:r w:rsidRPr="005F202E">
              <w:rPr>
                <w:lang w:val="en-US"/>
              </w:rPr>
              <w:t xml:space="preserve">System authenticators are managed through the verification of the identity of the individual, group, role, service, or device receiving the </w:t>
            </w:r>
            <w:r w:rsidRPr="005F202E">
              <w:rPr>
                <w:lang w:val="en-US"/>
              </w:rPr>
              <w:lastRenderedPageBreak/>
              <w:t>authenticator as part of the initial authenticator distribution.</w:t>
            </w:r>
          </w:p>
          <w:p w14:paraId="2E5708B6" w14:textId="77777777" w:rsidR="005F202E" w:rsidRPr="005F202E" w:rsidRDefault="005F202E" w:rsidP="00661E6D">
            <w:pPr>
              <w:numPr>
                <w:ilvl w:val="0"/>
                <w:numId w:val="208"/>
              </w:numPr>
              <w:rPr>
                <w:lang w:val="en-US"/>
              </w:rPr>
            </w:pPr>
            <w:r w:rsidRPr="005F202E">
              <w:rPr>
                <w:lang w:val="en-US"/>
              </w:rPr>
              <w:t xml:space="preserve">Authenticators are compliant with NIST SP 800-63-3 Digital Identity Guidelines IAL, AAL, FAL level 3. Link </w:t>
            </w:r>
            <w:hyperlink r:id="rId20" w:history="1">
              <w:r w:rsidRPr="005F202E">
                <w:rPr>
                  <w:rStyle w:val="Hyperlink"/>
                  <w:lang w:val="en-US"/>
                </w:rPr>
                <w:t>https://pages.nist.gov/800-63-3</w:t>
              </w:r>
            </w:hyperlink>
          </w:p>
          <w:p w14:paraId="5BF5E9FC" w14:textId="77777777" w:rsidR="005F202E" w:rsidRPr="005F202E" w:rsidRDefault="005F202E" w:rsidP="00661E6D">
            <w:pPr>
              <w:numPr>
                <w:ilvl w:val="0"/>
                <w:numId w:val="208"/>
              </w:numPr>
              <w:rPr>
                <w:lang w:val="en-US"/>
              </w:rPr>
            </w:pPr>
            <w:r w:rsidRPr="005F202E">
              <w:rPr>
                <w:lang w:val="en-US"/>
              </w:rPr>
              <w:t>Authentication assertions are encrypted when passed through third parties, such as a browser. System authenticators are managed through the establishment of initial authenticator content for any authenticators issued by the organization.</w:t>
            </w:r>
          </w:p>
          <w:p w14:paraId="041E4769" w14:textId="77777777" w:rsidR="005F202E" w:rsidRPr="005F202E" w:rsidRDefault="005F202E" w:rsidP="00661E6D">
            <w:pPr>
              <w:numPr>
                <w:ilvl w:val="0"/>
                <w:numId w:val="208"/>
              </w:numPr>
              <w:rPr>
                <w:lang w:val="en-US"/>
              </w:rPr>
            </w:pPr>
            <w:r w:rsidRPr="005F202E">
              <w:rPr>
                <w:lang w:val="en-US"/>
              </w:rPr>
              <w:t>System authenticators are managed to ensure that authenticators have sufficient strength of mechanism for their intended use.</w:t>
            </w:r>
          </w:p>
          <w:p w14:paraId="18A638F9" w14:textId="77777777" w:rsidR="005F202E" w:rsidRPr="005F202E" w:rsidRDefault="005F202E" w:rsidP="00661E6D">
            <w:pPr>
              <w:numPr>
                <w:ilvl w:val="0"/>
                <w:numId w:val="208"/>
              </w:numPr>
              <w:rPr>
                <w:lang w:val="en-US"/>
              </w:rPr>
            </w:pPr>
            <w:r w:rsidRPr="005F202E">
              <w:rPr>
                <w:lang w:val="en-US"/>
              </w:rPr>
              <w:lastRenderedPageBreak/>
              <w:t>System authenticators are managed through the establishment and implementation of administrative procedures for initial authenticator distribution; lost, compromised, or damaged authenticators; and the revocation of authenticators.</w:t>
            </w:r>
          </w:p>
          <w:p w14:paraId="3BE47A48" w14:textId="77777777" w:rsidR="005F202E" w:rsidRPr="005F202E" w:rsidRDefault="005F202E" w:rsidP="00661E6D">
            <w:pPr>
              <w:numPr>
                <w:ilvl w:val="0"/>
                <w:numId w:val="208"/>
              </w:numPr>
              <w:rPr>
                <w:lang w:val="en-US"/>
              </w:rPr>
            </w:pPr>
            <w:r w:rsidRPr="005F202E">
              <w:rPr>
                <w:lang w:val="en-US"/>
              </w:rPr>
              <w:t>System authenticators are managed through the change of default authenticators prior to first use.</w:t>
            </w:r>
          </w:p>
          <w:p w14:paraId="4733DD1E" w14:textId="77777777" w:rsidR="005F202E" w:rsidRPr="005F202E" w:rsidRDefault="005F202E" w:rsidP="00661E6D">
            <w:pPr>
              <w:numPr>
                <w:ilvl w:val="0"/>
                <w:numId w:val="208"/>
              </w:numPr>
              <w:rPr>
                <w:lang w:val="en-US"/>
              </w:rPr>
            </w:pPr>
            <w:r w:rsidRPr="005F202E">
              <w:rPr>
                <w:lang w:val="en-US"/>
              </w:rPr>
              <w:t xml:space="preserve">System authenticators are managed through the change or refreshment of authenticators CSP-defined </w:t>
            </w:r>
            <w:proofErr w:type="gramStart"/>
            <w:r w:rsidRPr="005F202E">
              <w:rPr>
                <w:lang w:val="en-US"/>
              </w:rPr>
              <w:t>time period</w:t>
            </w:r>
            <w:proofErr w:type="gramEnd"/>
            <w:r w:rsidRPr="005F202E">
              <w:rPr>
                <w:lang w:val="en-US"/>
              </w:rPr>
              <w:t xml:space="preserve"> by authenticator; CSP-defined events or when organization-defined events occur.</w:t>
            </w:r>
          </w:p>
          <w:p w14:paraId="2BB6B43F" w14:textId="77777777" w:rsidR="005F202E" w:rsidRPr="005F202E" w:rsidRDefault="005F202E" w:rsidP="00661E6D">
            <w:pPr>
              <w:numPr>
                <w:ilvl w:val="0"/>
                <w:numId w:val="208"/>
              </w:numPr>
              <w:rPr>
                <w:lang w:val="en-US"/>
              </w:rPr>
            </w:pPr>
            <w:r w:rsidRPr="005F202E">
              <w:rPr>
                <w:lang w:val="en-US"/>
              </w:rPr>
              <w:t xml:space="preserve">System authenticators are managed through the protection of authenticator content from unauthorized </w:t>
            </w:r>
            <w:r w:rsidRPr="005F202E">
              <w:rPr>
                <w:lang w:val="en-US"/>
              </w:rPr>
              <w:lastRenderedPageBreak/>
              <w:t>disclosure and modification.</w:t>
            </w:r>
          </w:p>
          <w:p w14:paraId="1B2DA164" w14:textId="77777777" w:rsidR="005F202E" w:rsidRPr="005F202E" w:rsidRDefault="005F202E" w:rsidP="00661E6D">
            <w:pPr>
              <w:numPr>
                <w:ilvl w:val="0"/>
                <w:numId w:val="208"/>
              </w:numPr>
              <w:rPr>
                <w:lang w:val="en-US"/>
              </w:rPr>
            </w:pPr>
            <w:r w:rsidRPr="005F202E">
              <w:rPr>
                <w:lang w:val="en-US"/>
              </w:rPr>
              <w:t>System authenticators are managed through the requirement for individuals to take specific controls to protect authenticators.</w:t>
            </w:r>
          </w:p>
          <w:p w14:paraId="40953E43" w14:textId="77777777" w:rsidR="005F202E" w:rsidRPr="005F202E" w:rsidRDefault="005F202E" w:rsidP="00661E6D">
            <w:pPr>
              <w:numPr>
                <w:ilvl w:val="0"/>
                <w:numId w:val="208"/>
              </w:numPr>
              <w:rPr>
                <w:lang w:val="en-US"/>
              </w:rPr>
            </w:pPr>
            <w:r w:rsidRPr="005F202E">
              <w:rPr>
                <w:lang w:val="en-US"/>
              </w:rPr>
              <w:t>System authenticators are managed through the requirement for devices to implement specific controls to protect authenticators.</w:t>
            </w:r>
          </w:p>
          <w:p w14:paraId="38826E60" w14:textId="77777777" w:rsidR="005F202E" w:rsidRPr="005F202E" w:rsidRDefault="005F202E" w:rsidP="00661E6D">
            <w:pPr>
              <w:numPr>
                <w:ilvl w:val="0"/>
                <w:numId w:val="208"/>
              </w:numPr>
              <w:rPr>
                <w:lang w:val="en-US"/>
              </w:rPr>
            </w:pPr>
            <w:r w:rsidRPr="005F202E">
              <w:rPr>
                <w:lang w:val="en-US"/>
              </w:rPr>
              <w:t>System authenticators are managed through the change of authenticators for group or role accounts when membership to those accounts changes.</w:t>
            </w:r>
          </w:p>
          <w:p w14:paraId="7ED13123"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3A570ADE"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6D43D0B" w14:textId="77777777" w:rsidTr="003D2327">
        <w:trPr>
          <w:trHeight w:val="1700"/>
        </w:trPr>
        <w:tc>
          <w:tcPr>
            <w:tcW w:w="655" w:type="dxa"/>
            <w:shd w:val="clear" w:color="auto" w:fill="auto"/>
            <w:tcMar>
              <w:top w:w="100" w:type="dxa"/>
              <w:left w:w="100" w:type="dxa"/>
              <w:bottom w:w="100" w:type="dxa"/>
              <w:right w:w="100" w:type="dxa"/>
            </w:tcMar>
          </w:tcPr>
          <w:p w14:paraId="5B777CC9" w14:textId="77777777" w:rsidR="005F202E" w:rsidRPr="005F202E" w:rsidRDefault="005F202E" w:rsidP="005F202E">
            <w:pPr>
              <w:rPr>
                <w:lang w:val="en-US"/>
              </w:rPr>
            </w:pPr>
            <w:r w:rsidRPr="005F202E">
              <w:rPr>
                <w:lang w:val="en-US"/>
              </w:rPr>
              <w:lastRenderedPageBreak/>
              <w:t>1</w:t>
            </w:r>
          </w:p>
        </w:tc>
        <w:tc>
          <w:tcPr>
            <w:tcW w:w="1004" w:type="dxa"/>
            <w:shd w:val="clear" w:color="auto" w:fill="FFFFFF"/>
            <w:tcMar>
              <w:top w:w="100" w:type="dxa"/>
              <w:left w:w="100" w:type="dxa"/>
              <w:bottom w:w="100" w:type="dxa"/>
              <w:right w:w="100" w:type="dxa"/>
            </w:tcMar>
          </w:tcPr>
          <w:p w14:paraId="11FB163F" w14:textId="77777777" w:rsidR="005F202E" w:rsidRPr="005F202E" w:rsidRDefault="005F202E" w:rsidP="005F202E">
            <w:pPr>
              <w:rPr>
                <w:lang w:val="en-US"/>
              </w:rPr>
            </w:pPr>
            <w:r w:rsidRPr="005F202E">
              <w:rPr>
                <w:lang w:val="en-US"/>
              </w:rPr>
              <w:t>IA-5 (1)</w:t>
            </w:r>
          </w:p>
        </w:tc>
        <w:tc>
          <w:tcPr>
            <w:tcW w:w="1873" w:type="dxa"/>
            <w:shd w:val="clear" w:color="auto" w:fill="FFFFFF"/>
            <w:tcMar>
              <w:top w:w="100" w:type="dxa"/>
              <w:left w:w="100" w:type="dxa"/>
              <w:bottom w:w="100" w:type="dxa"/>
              <w:right w:w="100" w:type="dxa"/>
            </w:tcMar>
          </w:tcPr>
          <w:p w14:paraId="68911F97" w14:textId="77777777" w:rsidR="005F202E" w:rsidRPr="005F202E" w:rsidRDefault="005F202E" w:rsidP="005F202E">
            <w:pPr>
              <w:rPr>
                <w:lang w:val="en-US"/>
              </w:rPr>
            </w:pPr>
            <w:r w:rsidRPr="005F202E">
              <w:rPr>
                <w:lang w:val="en-US"/>
              </w:rPr>
              <w:t>Authenticator Management</w:t>
            </w:r>
          </w:p>
        </w:tc>
        <w:tc>
          <w:tcPr>
            <w:tcW w:w="2803" w:type="dxa"/>
            <w:shd w:val="clear" w:color="auto" w:fill="FFFFFF"/>
            <w:tcMar>
              <w:top w:w="100" w:type="dxa"/>
              <w:left w:w="100" w:type="dxa"/>
              <w:bottom w:w="100" w:type="dxa"/>
              <w:right w:w="100" w:type="dxa"/>
            </w:tcMar>
          </w:tcPr>
          <w:p w14:paraId="2275C03F" w14:textId="77777777" w:rsidR="005F202E" w:rsidRPr="005F202E" w:rsidRDefault="005F202E" w:rsidP="00661E6D">
            <w:pPr>
              <w:numPr>
                <w:ilvl w:val="0"/>
                <w:numId w:val="182"/>
              </w:numPr>
              <w:rPr>
                <w:lang w:val="en-US"/>
              </w:rPr>
            </w:pPr>
            <w:r w:rsidRPr="005F202E">
              <w:rPr>
                <w:lang w:val="en-US"/>
              </w:rPr>
              <w:t xml:space="preserve">For password-based authentication, a list of commonly used, expected, or compromised passwords is maintained and </w:t>
            </w:r>
            <w:r w:rsidRPr="005F202E">
              <w:rPr>
                <w:lang w:val="en-US"/>
              </w:rPr>
              <w:lastRenderedPageBreak/>
              <w:t>updated (and when organizational passwords are suspected to have been compromised directly or indirectly.)</w:t>
            </w:r>
          </w:p>
          <w:p w14:paraId="1A5CE2F1" w14:textId="77777777" w:rsidR="005F202E" w:rsidRPr="005F202E" w:rsidRDefault="005F202E" w:rsidP="00661E6D">
            <w:pPr>
              <w:numPr>
                <w:ilvl w:val="0"/>
                <w:numId w:val="182"/>
              </w:numPr>
              <w:rPr>
                <w:lang w:val="en-US"/>
              </w:rPr>
            </w:pPr>
            <w:r w:rsidRPr="005F202E">
              <w:rPr>
                <w:lang w:val="en-US"/>
              </w:rPr>
              <w:t>Password policies are compliant with NIST SP 800-63B for all memorized, lookup, out-of-band, or One-Time-Passwords (OTP). Password policies do not enforce special character or minimum password rotation requirements for memorized secrets of users.</w:t>
            </w:r>
          </w:p>
          <w:p w14:paraId="787AF7E9" w14:textId="77777777" w:rsidR="005F202E" w:rsidRPr="005F202E" w:rsidRDefault="005F202E" w:rsidP="00661E6D">
            <w:pPr>
              <w:numPr>
                <w:ilvl w:val="0"/>
                <w:numId w:val="182"/>
              </w:numPr>
              <w:rPr>
                <w:lang w:val="en-US"/>
              </w:rPr>
            </w:pPr>
            <w:r w:rsidRPr="005F202E">
              <w:rPr>
                <w:lang w:val="en-US"/>
              </w:rPr>
              <w:t xml:space="preserve">For password-based authentication when passwords are created or updated by users, the passwords are verified not to be found on the list of commonly used, </w:t>
            </w:r>
            <w:r w:rsidRPr="005F202E">
              <w:rPr>
                <w:lang w:val="en-US"/>
              </w:rPr>
              <w:lastRenderedPageBreak/>
              <w:t>expected, or compromised passwords above.</w:t>
            </w:r>
          </w:p>
          <w:p w14:paraId="2085A6F9" w14:textId="77777777" w:rsidR="005F202E" w:rsidRPr="005F202E" w:rsidRDefault="005F202E" w:rsidP="00661E6D">
            <w:pPr>
              <w:numPr>
                <w:ilvl w:val="0"/>
                <w:numId w:val="182"/>
              </w:numPr>
              <w:rPr>
                <w:lang w:val="en-US"/>
              </w:rPr>
            </w:pPr>
            <w:r w:rsidRPr="005F202E">
              <w:rPr>
                <w:lang w:val="en-US"/>
              </w:rPr>
              <w:t>For password-based authentication, passwords are only transmitted over cryptographically protected channels.</w:t>
            </w:r>
          </w:p>
          <w:p w14:paraId="42636590" w14:textId="77777777" w:rsidR="005F202E" w:rsidRPr="005F202E" w:rsidRDefault="005F202E" w:rsidP="00661E6D">
            <w:pPr>
              <w:numPr>
                <w:ilvl w:val="0"/>
                <w:numId w:val="182"/>
              </w:numPr>
              <w:rPr>
                <w:lang w:val="en-US"/>
              </w:rPr>
            </w:pPr>
            <w:r w:rsidRPr="005F202E">
              <w:rPr>
                <w:lang w:val="en-US"/>
              </w:rPr>
              <w:t>For password-based authentication, passwords are stored using an approved salted key derivation function.</w:t>
            </w:r>
          </w:p>
          <w:p w14:paraId="7A3C2D9C" w14:textId="77777777" w:rsidR="005F202E" w:rsidRPr="005F202E" w:rsidRDefault="005F202E" w:rsidP="00661E6D">
            <w:pPr>
              <w:numPr>
                <w:ilvl w:val="0"/>
                <w:numId w:val="182"/>
              </w:numPr>
              <w:rPr>
                <w:lang w:val="en-US"/>
              </w:rPr>
            </w:pPr>
            <w:r w:rsidRPr="005F202E">
              <w:rPr>
                <w:lang w:val="en-US"/>
              </w:rPr>
              <w:t>The CSP’s use of cryptography is compliant with Federal requirements and utilize FIPS validated or NSA approved cryptography (see SC-13.)</w:t>
            </w:r>
          </w:p>
          <w:p w14:paraId="71AEB3E1" w14:textId="77777777" w:rsidR="005F202E" w:rsidRPr="005F202E" w:rsidRDefault="005F202E" w:rsidP="00661E6D">
            <w:pPr>
              <w:numPr>
                <w:ilvl w:val="0"/>
                <w:numId w:val="182"/>
              </w:numPr>
              <w:rPr>
                <w:lang w:val="en-US"/>
              </w:rPr>
            </w:pPr>
            <w:r w:rsidRPr="005F202E">
              <w:rPr>
                <w:lang w:val="en-US"/>
              </w:rPr>
              <w:t xml:space="preserve">For password-based </w:t>
            </w:r>
            <w:r w:rsidRPr="005F202E">
              <w:rPr>
                <w:lang w:val="en-US"/>
              </w:rPr>
              <w:lastRenderedPageBreak/>
              <w:t>authentication, immediate selection of a new password is required upon account recovery.</w:t>
            </w:r>
          </w:p>
          <w:p w14:paraId="5637A278" w14:textId="77777777" w:rsidR="005F202E" w:rsidRPr="005F202E" w:rsidRDefault="005F202E" w:rsidP="00661E6D">
            <w:pPr>
              <w:numPr>
                <w:ilvl w:val="0"/>
                <w:numId w:val="182"/>
              </w:numPr>
              <w:rPr>
                <w:lang w:val="en-US"/>
              </w:rPr>
            </w:pPr>
            <w:r w:rsidRPr="005F202E">
              <w:rPr>
                <w:lang w:val="en-US"/>
              </w:rPr>
              <w:t>For password-based authentication, user selection of long passwords and passphrases is allowed, including spaces and all printable characters.</w:t>
            </w:r>
          </w:p>
          <w:p w14:paraId="2F60A671" w14:textId="77777777" w:rsidR="005F202E" w:rsidRPr="005F202E" w:rsidRDefault="005F202E" w:rsidP="00661E6D">
            <w:pPr>
              <w:numPr>
                <w:ilvl w:val="0"/>
                <w:numId w:val="182"/>
              </w:numPr>
              <w:rPr>
                <w:lang w:val="en-US"/>
              </w:rPr>
            </w:pPr>
            <w:r w:rsidRPr="005F202E">
              <w:rPr>
                <w:lang w:val="en-US"/>
              </w:rPr>
              <w:t>For password-based authentication, automated tools are employed to assist the user in selecting strong password authenticators.</w:t>
            </w:r>
          </w:p>
          <w:p w14:paraId="29DE1684" w14:textId="77777777" w:rsidR="005F202E" w:rsidRPr="005F202E" w:rsidRDefault="005F202E" w:rsidP="00661E6D">
            <w:pPr>
              <w:numPr>
                <w:ilvl w:val="0"/>
                <w:numId w:val="182"/>
              </w:numPr>
              <w:rPr>
                <w:lang w:val="en-US"/>
              </w:rPr>
            </w:pPr>
            <w:r w:rsidRPr="005F202E">
              <w:rPr>
                <w:lang w:val="en-US"/>
              </w:rPr>
              <w:t>For password-based authentication, CSP-defined composition and complexity rules are enforced.</w:t>
            </w:r>
          </w:p>
          <w:p w14:paraId="48129B25"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0CD6C871"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7D45D53" w14:textId="77777777" w:rsidTr="003D2327">
        <w:trPr>
          <w:trHeight w:val="710"/>
        </w:trPr>
        <w:tc>
          <w:tcPr>
            <w:tcW w:w="655" w:type="dxa"/>
            <w:shd w:val="clear" w:color="auto" w:fill="auto"/>
            <w:tcMar>
              <w:top w:w="100" w:type="dxa"/>
              <w:left w:w="100" w:type="dxa"/>
              <w:bottom w:w="100" w:type="dxa"/>
              <w:right w:w="100" w:type="dxa"/>
            </w:tcMar>
          </w:tcPr>
          <w:p w14:paraId="373685FF" w14:textId="77777777" w:rsidR="005F202E" w:rsidRPr="005F202E" w:rsidRDefault="005F202E" w:rsidP="005F202E">
            <w:pPr>
              <w:rPr>
                <w:lang w:val="en-US"/>
              </w:rPr>
            </w:pPr>
            <w:r w:rsidRPr="005F202E">
              <w:rPr>
                <w:lang w:val="en-US"/>
              </w:rPr>
              <w:lastRenderedPageBreak/>
              <w:t>18</w:t>
            </w:r>
          </w:p>
        </w:tc>
        <w:tc>
          <w:tcPr>
            <w:tcW w:w="1004" w:type="dxa"/>
            <w:shd w:val="clear" w:color="auto" w:fill="FFFFFF"/>
            <w:tcMar>
              <w:top w:w="100" w:type="dxa"/>
              <w:left w:w="100" w:type="dxa"/>
              <w:bottom w:w="100" w:type="dxa"/>
              <w:right w:w="100" w:type="dxa"/>
            </w:tcMar>
          </w:tcPr>
          <w:p w14:paraId="41BF478D" w14:textId="77777777" w:rsidR="005F202E" w:rsidRPr="005F202E" w:rsidRDefault="005F202E" w:rsidP="005F202E">
            <w:pPr>
              <w:rPr>
                <w:lang w:val="en-US"/>
              </w:rPr>
            </w:pPr>
            <w:r w:rsidRPr="005F202E">
              <w:rPr>
                <w:lang w:val="en-US"/>
              </w:rPr>
              <w:t>IA-8</w:t>
            </w:r>
          </w:p>
        </w:tc>
        <w:tc>
          <w:tcPr>
            <w:tcW w:w="1873" w:type="dxa"/>
            <w:shd w:val="clear" w:color="auto" w:fill="FFFFFF"/>
            <w:tcMar>
              <w:top w:w="100" w:type="dxa"/>
              <w:left w:w="100" w:type="dxa"/>
              <w:bottom w:w="100" w:type="dxa"/>
              <w:right w:w="100" w:type="dxa"/>
            </w:tcMar>
          </w:tcPr>
          <w:p w14:paraId="6228C3BD" w14:textId="77777777" w:rsidR="005F202E" w:rsidRPr="005F202E" w:rsidRDefault="005F202E" w:rsidP="005F202E">
            <w:pPr>
              <w:rPr>
                <w:lang w:val="en-US"/>
              </w:rPr>
            </w:pPr>
            <w:r w:rsidRPr="005F202E">
              <w:rPr>
                <w:lang w:val="en-US"/>
              </w:rPr>
              <w:t>Identification and Authentication (Non-organizational Users)</w:t>
            </w:r>
          </w:p>
        </w:tc>
        <w:tc>
          <w:tcPr>
            <w:tcW w:w="2803" w:type="dxa"/>
            <w:shd w:val="clear" w:color="auto" w:fill="FFFFFF"/>
            <w:tcMar>
              <w:top w:w="100" w:type="dxa"/>
              <w:left w:w="100" w:type="dxa"/>
              <w:bottom w:w="100" w:type="dxa"/>
              <w:right w:w="100" w:type="dxa"/>
            </w:tcMar>
          </w:tcPr>
          <w:p w14:paraId="50EA097E" w14:textId="77777777" w:rsidR="005F202E" w:rsidRPr="005F202E" w:rsidRDefault="005F202E" w:rsidP="00661E6D">
            <w:pPr>
              <w:numPr>
                <w:ilvl w:val="0"/>
                <w:numId w:val="209"/>
              </w:numPr>
              <w:rPr>
                <w:lang w:val="en-US"/>
              </w:rPr>
            </w:pPr>
            <w:r w:rsidRPr="005F202E">
              <w:rPr>
                <w:lang w:val="en-US"/>
              </w:rPr>
              <w:t>Non-organizational users or processes acting on behalf of non-organizational users are uniquely identified and authenticated.</w:t>
            </w:r>
          </w:p>
          <w:p w14:paraId="3D7B0CD4"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34A7E3A1"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1DA5F036" w14:textId="77777777" w:rsidTr="003D2327">
        <w:trPr>
          <w:trHeight w:val="1690"/>
        </w:trPr>
        <w:tc>
          <w:tcPr>
            <w:tcW w:w="655" w:type="dxa"/>
            <w:shd w:val="clear" w:color="auto" w:fill="auto"/>
            <w:tcMar>
              <w:top w:w="100" w:type="dxa"/>
              <w:left w:w="100" w:type="dxa"/>
              <w:bottom w:w="100" w:type="dxa"/>
              <w:right w:w="100" w:type="dxa"/>
            </w:tcMar>
          </w:tcPr>
          <w:p w14:paraId="190CF7B8" w14:textId="77777777" w:rsidR="005F202E" w:rsidRPr="005F202E" w:rsidRDefault="005F202E" w:rsidP="005F202E">
            <w:pPr>
              <w:rPr>
                <w:lang w:val="en-US"/>
              </w:rPr>
            </w:pPr>
            <w:r w:rsidRPr="005F202E">
              <w:rPr>
                <w:lang w:val="en-US"/>
              </w:rPr>
              <w:t>19.</w:t>
            </w:r>
          </w:p>
        </w:tc>
        <w:tc>
          <w:tcPr>
            <w:tcW w:w="1004" w:type="dxa"/>
            <w:shd w:val="clear" w:color="auto" w:fill="FFFFFF"/>
            <w:tcMar>
              <w:top w:w="100" w:type="dxa"/>
              <w:left w:w="100" w:type="dxa"/>
              <w:bottom w:w="100" w:type="dxa"/>
              <w:right w:w="100" w:type="dxa"/>
            </w:tcMar>
          </w:tcPr>
          <w:p w14:paraId="21881B06" w14:textId="77777777" w:rsidR="005F202E" w:rsidRPr="005F202E" w:rsidRDefault="005F202E" w:rsidP="005F202E">
            <w:pPr>
              <w:rPr>
                <w:lang w:val="en-US"/>
              </w:rPr>
            </w:pPr>
            <w:r w:rsidRPr="005F202E">
              <w:rPr>
                <w:lang w:val="en-US"/>
              </w:rPr>
              <w:t>IA-8 (4)</w:t>
            </w:r>
          </w:p>
        </w:tc>
        <w:tc>
          <w:tcPr>
            <w:tcW w:w="1873" w:type="dxa"/>
            <w:shd w:val="clear" w:color="auto" w:fill="FFFFFF"/>
            <w:tcMar>
              <w:top w:w="100" w:type="dxa"/>
              <w:left w:w="100" w:type="dxa"/>
              <w:bottom w:w="100" w:type="dxa"/>
              <w:right w:w="100" w:type="dxa"/>
            </w:tcMar>
          </w:tcPr>
          <w:p w14:paraId="7D816C19" w14:textId="77777777" w:rsidR="005F202E" w:rsidRPr="005F202E" w:rsidRDefault="005F202E" w:rsidP="005F202E">
            <w:pPr>
              <w:rPr>
                <w:lang w:val="en-US"/>
              </w:rPr>
            </w:pPr>
            <w:r w:rsidRPr="005F202E">
              <w:rPr>
                <w:lang w:val="en-US"/>
              </w:rPr>
              <w:t>Identification and Authentication (Non-organizational Users)</w:t>
            </w:r>
          </w:p>
        </w:tc>
        <w:tc>
          <w:tcPr>
            <w:tcW w:w="2803" w:type="dxa"/>
            <w:shd w:val="clear" w:color="auto" w:fill="FFFFFF"/>
            <w:tcMar>
              <w:top w:w="100" w:type="dxa"/>
              <w:left w:w="100" w:type="dxa"/>
              <w:bottom w:w="100" w:type="dxa"/>
              <w:right w:w="100" w:type="dxa"/>
            </w:tcMar>
          </w:tcPr>
          <w:p w14:paraId="691D00C0" w14:textId="77777777" w:rsidR="005F202E" w:rsidRPr="005F202E" w:rsidRDefault="005F202E" w:rsidP="00661E6D">
            <w:pPr>
              <w:numPr>
                <w:ilvl w:val="0"/>
                <w:numId w:val="210"/>
              </w:numPr>
              <w:rPr>
                <w:lang w:val="en-US"/>
              </w:rPr>
            </w:pPr>
            <w:r w:rsidRPr="005F202E">
              <w:rPr>
                <w:lang w:val="en-US"/>
              </w:rPr>
              <w:t>There is conformance with CSP-defined identity management profiles for identity management.</w:t>
            </w:r>
          </w:p>
        </w:tc>
        <w:tc>
          <w:tcPr>
            <w:tcW w:w="3025" w:type="dxa"/>
            <w:shd w:val="clear" w:color="auto" w:fill="FFFFFF"/>
            <w:tcMar>
              <w:top w:w="100" w:type="dxa"/>
              <w:left w:w="100" w:type="dxa"/>
              <w:bottom w:w="100" w:type="dxa"/>
              <w:right w:w="100" w:type="dxa"/>
            </w:tcMar>
          </w:tcPr>
          <w:p w14:paraId="18B2C7C1"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56D3462A" w14:textId="77777777" w:rsidTr="003D2327">
        <w:trPr>
          <w:trHeight w:val="950"/>
        </w:trPr>
        <w:tc>
          <w:tcPr>
            <w:tcW w:w="655" w:type="dxa"/>
            <w:shd w:val="clear" w:color="auto" w:fill="auto"/>
            <w:tcMar>
              <w:top w:w="100" w:type="dxa"/>
              <w:left w:w="100" w:type="dxa"/>
              <w:bottom w:w="100" w:type="dxa"/>
              <w:right w:w="100" w:type="dxa"/>
            </w:tcMar>
          </w:tcPr>
          <w:p w14:paraId="01FD0AD5" w14:textId="77777777" w:rsidR="005F202E" w:rsidRPr="005F202E" w:rsidRDefault="005F202E" w:rsidP="005F202E">
            <w:pPr>
              <w:rPr>
                <w:lang w:val="en-US"/>
              </w:rPr>
            </w:pPr>
            <w:r w:rsidRPr="005F202E">
              <w:rPr>
                <w:lang w:val="en-US"/>
              </w:rPr>
              <w:t>20</w:t>
            </w:r>
          </w:p>
        </w:tc>
        <w:tc>
          <w:tcPr>
            <w:tcW w:w="1004" w:type="dxa"/>
            <w:shd w:val="clear" w:color="auto" w:fill="FFFFFF"/>
            <w:tcMar>
              <w:top w:w="100" w:type="dxa"/>
              <w:left w:w="100" w:type="dxa"/>
              <w:bottom w:w="100" w:type="dxa"/>
              <w:right w:w="100" w:type="dxa"/>
            </w:tcMar>
          </w:tcPr>
          <w:p w14:paraId="63953E3B" w14:textId="77777777" w:rsidR="005F202E" w:rsidRPr="005F202E" w:rsidRDefault="005F202E" w:rsidP="005F202E">
            <w:pPr>
              <w:rPr>
                <w:lang w:val="en-US"/>
              </w:rPr>
            </w:pPr>
            <w:r w:rsidRPr="005F202E">
              <w:rPr>
                <w:lang w:val="en-US"/>
              </w:rPr>
              <w:t>IA-11</w:t>
            </w:r>
          </w:p>
        </w:tc>
        <w:tc>
          <w:tcPr>
            <w:tcW w:w="1873" w:type="dxa"/>
            <w:shd w:val="clear" w:color="auto" w:fill="FFFFFF"/>
            <w:tcMar>
              <w:top w:w="100" w:type="dxa"/>
              <w:left w:w="100" w:type="dxa"/>
              <w:bottom w:w="100" w:type="dxa"/>
              <w:right w:w="100" w:type="dxa"/>
            </w:tcMar>
          </w:tcPr>
          <w:p w14:paraId="6F8147C2" w14:textId="77777777" w:rsidR="005F202E" w:rsidRPr="005F202E" w:rsidRDefault="005F202E" w:rsidP="005F202E">
            <w:pPr>
              <w:rPr>
                <w:lang w:val="en-US"/>
              </w:rPr>
            </w:pPr>
            <w:r w:rsidRPr="005F202E">
              <w:rPr>
                <w:lang w:val="en-US"/>
              </w:rPr>
              <w:t>Re-authentication</w:t>
            </w:r>
          </w:p>
        </w:tc>
        <w:tc>
          <w:tcPr>
            <w:tcW w:w="2803" w:type="dxa"/>
            <w:shd w:val="clear" w:color="auto" w:fill="FFFFFF"/>
            <w:tcMar>
              <w:top w:w="100" w:type="dxa"/>
              <w:left w:w="100" w:type="dxa"/>
              <w:bottom w:w="100" w:type="dxa"/>
              <w:right w:w="100" w:type="dxa"/>
            </w:tcMar>
          </w:tcPr>
          <w:p w14:paraId="4DAAC4A7" w14:textId="77777777" w:rsidR="005F202E" w:rsidRPr="005F202E" w:rsidRDefault="005F202E" w:rsidP="00661E6D">
            <w:pPr>
              <w:numPr>
                <w:ilvl w:val="0"/>
                <w:numId w:val="211"/>
              </w:numPr>
              <w:rPr>
                <w:lang w:val="en-US"/>
              </w:rPr>
            </w:pPr>
            <w:r w:rsidRPr="005F202E">
              <w:rPr>
                <w:lang w:val="en-US"/>
              </w:rPr>
              <w:t xml:space="preserve">Users are required to re-authenticate in accordance with NIST SP 800-63B. </w:t>
            </w:r>
          </w:p>
          <w:p w14:paraId="2B471927"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619CC8E1"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7BCA9E6F" w14:textId="77777777" w:rsidTr="003D2327">
        <w:trPr>
          <w:trHeight w:val="950"/>
        </w:trPr>
        <w:tc>
          <w:tcPr>
            <w:tcW w:w="655" w:type="dxa"/>
            <w:shd w:val="clear" w:color="auto" w:fill="auto"/>
            <w:tcMar>
              <w:top w:w="100" w:type="dxa"/>
              <w:left w:w="100" w:type="dxa"/>
              <w:bottom w:w="100" w:type="dxa"/>
              <w:right w:w="100" w:type="dxa"/>
            </w:tcMar>
          </w:tcPr>
          <w:p w14:paraId="02379EB7" w14:textId="77777777" w:rsidR="005F202E" w:rsidRPr="005F202E" w:rsidRDefault="005F202E" w:rsidP="005F202E">
            <w:pPr>
              <w:rPr>
                <w:lang w:val="en-US"/>
              </w:rPr>
            </w:pPr>
            <w:r w:rsidRPr="005F202E">
              <w:rPr>
                <w:lang w:val="en-US"/>
              </w:rPr>
              <w:t>21</w:t>
            </w:r>
          </w:p>
        </w:tc>
        <w:tc>
          <w:tcPr>
            <w:tcW w:w="1004" w:type="dxa"/>
            <w:shd w:val="clear" w:color="auto" w:fill="FFFFFF"/>
            <w:tcMar>
              <w:top w:w="100" w:type="dxa"/>
              <w:left w:w="100" w:type="dxa"/>
              <w:bottom w:w="100" w:type="dxa"/>
              <w:right w:w="100" w:type="dxa"/>
            </w:tcMar>
          </w:tcPr>
          <w:p w14:paraId="2AD083B6" w14:textId="77777777" w:rsidR="005F202E" w:rsidRPr="005F202E" w:rsidRDefault="005F202E" w:rsidP="005F202E">
            <w:pPr>
              <w:rPr>
                <w:lang w:val="en-US"/>
              </w:rPr>
            </w:pPr>
            <w:r w:rsidRPr="005F202E">
              <w:rPr>
                <w:lang w:val="en-US"/>
              </w:rPr>
              <w:t>IR-2</w:t>
            </w:r>
          </w:p>
        </w:tc>
        <w:tc>
          <w:tcPr>
            <w:tcW w:w="1873" w:type="dxa"/>
            <w:shd w:val="clear" w:color="auto" w:fill="FFFFFF"/>
            <w:tcMar>
              <w:top w:w="100" w:type="dxa"/>
              <w:left w:w="100" w:type="dxa"/>
              <w:bottom w:w="100" w:type="dxa"/>
              <w:right w:w="100" w:type="dxa"/>
            </w:tcMar>
          </w:tcPr>
          <w:p w14:paraId="1C599D8F" w14:textId="77777777" w:rsidR="005F202E" w:rsidRPr="005F202E" w:rsidRDefault="005F202E" w:rsidP="005F202E">
            <w:pPr>
              <w:rPr>
                <w:lang w:val="en-US"/>
              </w:rPr>
            </w:pPr>
            <w:r w:rsidRPr="005F202E">
              <w:rPr>
                <w:lang w:val="en-US"/>
              </w:rPr>
              <w:t>Incident Response Training</w:t>
            </w:r>
          </w:p>
        </w:tc>
        <w:tc>
          <w:tcPr>
            <w:tcW w:w="2803" w:type="dxa"/>
            <w:shd w:val="clear" w:color="auto" w:fill="FFFFFF"/>
            <w:tcMar>
              <w:top w:w="100" w:type="dxa"/>
              <w:left w:w="100" w:type="dxa"/>
              <w:bottom w:w="100" w:type="dxa"/>
              <w:right w:w="100" w:type="dxa"/>
            </w:tcMar>
          </w:tcPr>
          <w:p w14:paraId="34FE4985" w14:textId="77777777" w:rsidR="005F202E" w:rsidRPr="005F202E" w:rsidRDefault="005F202E" w:rsidP="00661E6D">
            <w:pPr>
              <w:numPr>
                <w:ilvl w:val="0"/>
                <w:numId w:val="212"/>
              </w:numPr>
              <w:rPr>
                <w:lang w:val="en-US"/>
              </w:rPr>
            </w:pPr>
            <w:r w:rsidRPr="005F202E">
              <w:rPr>
                <w:lang w:val="en-US"/>
              </w:rPr>
              <w:t xml:space="preserve">Incident response training is provided to system users consistent with </w:t>
            </w:r>
            <w:r w:rsidRPr="005F202E">
              <w:rPr>
                <w:lang w:val="en-US"/>
              </w:rPr>
              <w:lastRenderedPageBreak/>
              <w:t>assigned roles and responsibilities within ten (10) days for privileged users, thirty (30) days for incident response roles of assuming an incident response role or responsibility or acquiring system access.</w:t>
            </w:r>
          </w:p>
          <w:p w14:paraId="1A57539A" w14:textId="77777777" w:rsidR="005F202E" w:rsidRPr="005F202E" w:rsidRDefault="005F202E" w:rsidP="00661E6D">
            <w:pPr>
              <w:numPr>
                <w:ilvl w:val="0"/>
                <w:numId w:val="212"/>
              </w:numPr>
              <w:rPr>
                <w:lang w:val="en-US"/>
              </w:rPr>
            </w:pPr>
            <w:r w:rsidRPr="005F202E">
              <w:rPr>
                <w:lang w:val="en-US"/>
              </w:rPr>
              <w:t>Incident response training is provided to system users consistent with assigned roles and responsibilities when required by system changes.</w:t>
            </w:r>
          </w:p>
          <w:p w14:paraId="232EFE15" w14:textId="77777777" w:rsidR="005F202E" w:rsidRPr="005F202E" w:rsidRDefault="005F202E" w:rsidP="00661E6D">
            <w:pPr>
              <w:numPr>
                <w:ilvl w:val="0"/>
                <w:numId w:val="212"/>
              </w:numPr>
              <w:rPr>
                <w:lang w:val="en-US"/>
              </w:rPr>
            </w:pPr>
            <w:r w:rsidRPr="005F202E">
              <w:rPr>
                <w:lang w:val="en-US"/>
              </w:rPr>
              <w:t>Incident response training is provided to system users consistent with assigned roles and responsibilities at least annually.</w:t>
            </w:r>
          </w:p>
          <w:p w14:paraId="5CD63BE0" w14:textId="77777777" w:rsidR="005F202E" w:rsidRPr="005F202E" w:rsidRDefault="005F202E" w:rsidP="00661E6D">
            <w:pPr>
              <w:numPr>
                <w:ilvl w:val="0"/>
                <w:numId w:val="212"/>
              </w:numPr>
              <w:rPr>
                <w:lang w:val="en-US"/>
              </w:rPr>
            </w:pPr>
            <w:r w:rsidRPr="005F202E">
              <w:rPr>
                <w:lang w:val="en-US"/>
              </w:rPr>
              <w:t>Incident response training content is reviewed and updated within the at least annually.</w:t>
            </w:r>
          </w:p>
          <w:p w14:paraId="21C3EED2" w14:textId="77777777" w:rsidR="005F202E" w:rsidRPr="005F202E" w:rsidRDefault="005F202E" w:rsidP="00661E6D">
            <w:pPr>
              <w:numPr>
                <w:ilvl w:val="0"/>
                <w:numId w:val="212"/>
              </w:numPr>
              <w:rPr>
                <w:lang w:val="en-US"/>
              </w:rPr>
            </w:pPr>
            <w:r w:rsidRPr="005F202E">
              <w:rPr>
                <w:lang w:val="en-US"/>
              </w:rPr>
              <w:lastRenderedPageBreak/>
              <w:t>Incident response training content is reviewed and updated following CSP-defined events.</w:t>
            </w:r>
          </w:p>
          <w:p w14:paraId="74ADBE16"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8623CFD"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5376A8EC" w14:textId="77777777" w:rsidTr="003D2327">
        <w:trPr>
          <w:trHeight w:val="1415"/>
        </w:trPr>
        <w:tc>
          <w:tcPr>
            <w:tcW w:w="655" w:type="dxa"/>
            <w:shd w:val="clear" w:color="auto" w:fill="auto"/>
            <w:tcMar>
              <w:top w:w="100" w:type="dxa"/>
              <w:left w:w="100" w:type="dxa"/>
              <w:bottom w:w="100" w:type="dxa"/>
              <w:right w:w="100" w:type="dxa"/>
            </w:tcMar>
          </w:tcPr>
          <w:p w14:paraId="272CF113" w14:textId="77777777" w:rsidR="005F202E" w:rsidRPr="005F202E" w:rsidRDefault="005F202E" w:rsidP="005F202E">
            <w:pPr>
              <w:rPr>
                <w:lang w:val="en-US"/>
              </w:rPr>
            </w:pPr>
            <w:r w:rsidRPr="005F202E">
              <w:rPr>
                <w:lang w:val="en-US"/>
              </w:rPr>
              <w:lastRenderedPageBreak/>
              <w:t>22.</w:t>
            </w:r>
          </w:p>
        </w:tc>
        <w:tc>
          <w:tcPr>
            <w:tcW w:w="1004" w:type="dxa"/>
            <w:shd w:val="clear" w:color="auto" w:fill="FFFFFF"/>
            <w:tcMar>
              <w:top w:w="100" w:type="dxa"/>
              <w:left w:w="100" w:type="dxa"/>
              <w:bottom w:w="100" w:type="dxa"/>
              <w:right w:w="100" w:type="dxa"/>
            </w:tcMar>
          </w:tcPr>
          <w:p w14:paraId="02293D33" w14:textId="77777777" w:rsidR="005F202E" w:rsidRPr="005F202E" w:rsidRDefault="005F202E" w:rsidP="005F202E">
            <w:pPr>
              <w:rPr>
                <w:lang w:val="en-US"/>
              </w:rPr>
            </w:pPr>
            <w:r w:rsidRPr="005F202E">
              <w:rPr>
                <w:lang w:val="en-US"/>
              </w:rPr>
              <w:t>IR-5</w:t>
            </w:r>
          </w:p>
        </w:tc>
        <w:tc>
          <w:tcPr>
            <w:tcW w:w="1873" w:type="dxa"/>
            <w:shd w:val="clear" w:color="auto" w:fill="FFFFFF"/>
            <w:tcMar>
              <w:top w:w="100" w:type="dxa"/>
              <w:left w:w="100" w:type="dxa"/>
              <w:bottom w:w="100" w:type="dxa"/>
              <w:right w:w="100" w:type="dxa"/>
            </w:tcMar>
          </w:tcPr>
          <w:p w14:paraId="031D7219" w14:textId="77777777" w:rsidR="005F202E" w:rsidRPr="005F202E" w:rsidRDefault="005F202E" w:rsidP="005F202E">
            <w:pPr>
              <w:rPr>
                <w:lang w:val="en-US"/>
              </w:rPr>
            </w:pPr>
            <w:r w:rsidRPr="005F202E">
              <w:rPr>
                <w:lang w:val="en-US"/>
              </w:rPr>
              <w:t>Incident Monitoring</w:t>
            </w:r>
          </w:p>
        </w:tc>
        <w:tc>
          <w:tcPr>
            <w:tcW w:w="2803" w:type="dxa"/>
            <w:shd w:val="clear" w:color="auto" w:fill="FFFFFF"/>
            <w:tcMar>
              <w:top w:w="100" w:type="dxa"/>
              <w:left w:w="100" w:type="dxa"/>
              <w:bottom w:w="100" w:type="dxa"/>
              <w:right w:w="100" w:type="dxa"/>
            </w:tcMar>
          </w:tcPr>
          <w:p w14:paraId="1BAECEC7" w14:textId="77777777" w:rsidR="005F202E" w:rsidRPr="005F202E" w:rsidRDefault="005F202E" w:rsidP="00661E6D">
            <w:pPr>
              <w:numPr>
                <w:ilvl w:val="0"/>
                <w:numId w:val="213"/>
              </w:numPr>
              <w:rPr>
                <w:lang w:val="en-US"/>
              </w:rPr>
            </w:pPr>
            <w:r w:rsidRPr="005F202E">
              <w:rPr>
                <w:lang w:val="en-US"/>
              </w:rPr>
              <w:t>Incidents are tracked and documented.</w:t>
            </w:r>
          </w:p>
          <w:p w14:paraId="1C3F5A6B"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57C7A8F"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7378FD4" w14:textId="77777777" w:rsidTr="003D2327">
        <w:trPr>
          <w:trHeight w:val="1175"/>
        </w:trPr>
        <w:tc>
          <w:tcPr>
            <w:tcW w:w="655" w:type="dxa"/>
            <w:shd w:val="clear" w:color="auto" w:fill="auto"/>
            <w:tcMar>
              <w:top w:w="100" w:type="dxa"/>
              <w:left w:w="100" w:type="dxa"/>
              <w:bottom w:w="100" w:type="dxa"/>
              <w:right w:w="100" w:type="dxa"/>
            </w:tcMar>
          </w:tcPr>
          <w:p w14:paraId="0A3B51EF" w14:textId="77777777" w:rsidR="005F202E" w:rsidRPr="005F202E" w:rsidRDefault="005F202E" w:rsidP="005F202E">
            <w:pPr>
              <w:rPr>
                <w:lang w:val="en-US"/>
              </w:rPr>
            </w:pPr>
            <w:r w:rsidRPr="005F202E">
              <w:rPr>
                <w:lang w:val="en-US"/>
              </w:rPr>
              <w:t>23</w:t>
            </w:r>
          </w:p>
        </w:tc>
        <w:tc>
          <w:tcPr>
            <w:tcW w:w="1004" w:type="dxa"/>
            <w:shd w:val="clear" w:color="auto" w:fill="FFFFFF"/>
            <w:tcMar>
              <w:top w:w="100" w:type="dxa"/>
              <w:left w:w="100" w:type="dxa"/>
              <w:bottom w:w="100" w:type="dxa"/>
              <w:right w:w="100" w:type="dxa"/>
            </w:tcMar>
          </w:tcPr>
          <w:p w14:paraId="20C2FC64" w14:textId="77777777" w:rsidR="005F202E" w:rsidRPr="005F202E" w:rsidRDefault="005F202E" w:rsidP="005F202E">
            <w:pPr>
              <w:rPr>
                <w:lang w:val="en-US"/>
              </w:rPr>
            </w:pPr>
            <w:r w:rsidRPr="005F202E">
              <w:rPr>
                <w:lang w:val="en-US"/>
              </w:rPr>
              <w:t>IR-7</w:t>
            </w:r>
          </w:p>
        </w:tc>
        <w:tc>
          <w:tcPr>
            <w:tcW w:w="1873" w:type="dxa"/>
            <w:shd w:val="clear" w:color="auto" w:fill="FFFFFF"/>
            <w:tcMar>
              <w:top w:w="100" w:type="dxa"/>
              <w:left w:w="100" w:type="dxa"/>
              <w:bottom w:w="100" w:type="dxa"/>
              <w:right w:w="100" w:type="dxa"/>
            </w:tcMar>
          </w:tcPr>
          <w:p w14:paraId="73595580" w14:textId="77777777" w:rsidR="005F202E" w:rsidRPr="005F202E" w:rsidRDefault="005F202E" w:rsidP="005F202E">
            <w:pPr>
              <w:rPr>
                <w:lang w:val="en-US"/>
              </w:rPr>
            </w:pPr>
            <w:r w:rsidRPr="005F202E">
              <w:rPr>
                <w:lang w:val="en-US"/>
              </w:rPr>
              <w:t>Incident Response Assistance</w:t>
            </w:r>
          </w:p>
        </w:tc>
        <w:tc>
          <w:tcPr>
            <w:tcW w:w="2803" w:type="dxa"/>
            <w:shd w:val="clear" w:color="auto" w:fill="FFFFFF"/>
            <w:tcMar>
              <w:top w:w="100" w:type="dxa"/>
              <w:left w:w="100" w:type="dxa"/>
              <w:bottom w:w="100" w:type="dxa"/>
              <w:right w:w="100" w:type="dxa"/>
            </w:tcMar>
          </w:tcPr>
          <w:p w14:paraId="45321326" w14:textId="77777777" w:rsidR="005F202E" w:rsidRPr="005F202E" w:rsidRDefault="005F202E" w:rsidP="00661E6D">
            <w:pPr>
              <w:numPr>
                <w:ilvl w:val="0"/>
                <w:numId w:val="214"/>
              </w:numPr>
              <w:rPr>
                <w:lang w:val="en-US"/>
              </w:rPr>
            </w:pPr>
            <w:r w:rsidRPr="005F202E">
              <w:rPr>
                <w:lang w:val="en-US"/>
              </w:rPr>
              <w:t>An incident response support resource, integral to the organizational incident response capability, is provided.</w:t>
            </w:r>
          </w:p>
          <w:p w14:paraId="2D157831" w14:textId="77777777" w:rsidR="005F202E" w:rsidRPr="005F202E" w:rsidRDefault="005F202E" w:rsidP="00661E6D">
            <w:pPr>
              <w:numPr>
                <w:ilvl w:val="0"/>
                <w:numId w:val="214"/>
              </w:numPr>
              <w:rPr>
                <w:lang w:val="en-US"/>
              </w:rPr>
            </w:pPr>
            <w:r w:rsidRPr="005F202E">
              <w:rPr>
                <w:lang w:val="en-US"/>
              </w:rPr>
              <w:t>The incident response support resource offers advice and assistance to users of the system for the response and reporting of incidents.</w:t>
            </w:r>
          </w:p>
          <w:p w14:paraId="2BB0AC0B"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33C4FD56"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1DB7B685" w14:textId="77777777" w:rsidTr="003D2327">
        <w:trPr>
          <w:trHeight w:val="710"/>
        </w:trPr>
        <w:tc>
          <w:tcPr>
            <w:tcW w:w="655" w:type="dxa"/>
            <w:shd w:val="clear" w:color="auto" w:fill="auto"/>
            <w:tcMar>
              <w:top w:w="100" w:type="dxa"/>
              <w:left w:w="100" w:type="dxa"/>
              <w:bottom w:w="100" w:type="dxa"/>
              <w:right w:w="100" w:type="dxa"/>
            </w:tcMar>
          </w:tcPr>
          <w:p w14:paraId="19958BB7" w14:textId="77777777" w:rsidR="005F202E" w:rsidRPr="005F202E" w:rsidRDefault="005F202E" w:rsidP="005F202E">
            <w:pPr>
              <w:rPr>
                <w:lang w:val="en-US"/>
              </w:rPr>
            </w:pPr>
            <w:r w:rsidRPr="005F202E">
              <w:rPr>
                <w:lang w:val="en-US"/>
              </w:rPr>
              <w:t>24</w:t>
            </w:r>
          </w:p>
        </w:tc>
        <w:tc>
          <w:tcPr>
            <w:tcW w:w="1004" w:type="dxa"/>
            <w:shd w:val="clear" w:color="auto" w:fill="FFFFFF"/>
            <w:tcMar>
              <w:top w:w="100" w:type="dxa"/>
              <w:left w:w="100" w:type="dxa"/>
              <w:bottom w:w="100" w:type="dxa"/>
              <w:right w:w="100" w:type="dxa"/>
            </w:tcMar>
          </w:tcPr>
          <w:p w14:paraId="191D9AD6" w14:textId="77777777" w:rsidR="005F202E" w:rsidRPr="005F202E" w:rsidRDefault="005F202E" w:rsidP="005F202E">
            <w:pPr>
              <w:rPr>
                <w:lang w:val="en-US"/>
              </w:rPr>
            </w:pPr>
            <w:r w:rsidRPr="005F202E">
              <w:rPr>
                <w:lang w:val="en-US"/>
              </w:rPr>
              <w:t>IR-8</w:t>
            </w:r>
          </w:p>
        </w:tc>
        <w:tc>
          <w:tcPr>
            <w:tcW w:w="1873" w:type="dxa"/>
            <w:shd w:val="clear" w:color="auto" w:fill="FFFFFF"/>
            <w:tcMar>
              <w:top w:w="100" w:type="dxa"/>
              <w:left w:w="100" w:type="dxa"/>
              <w:bottom w:w="100" w:type="dxa"/>
              <w:right w:w="100" w:type="dxa"/>
            </w:tcMar>
          </w:tcPr>
          <w:p w14:paraId="1FC9D5CA" w14:textId="77777777" w:rsidR="005F202E" w:rsidRPr="005F202E" w:rsidRDefault="005F202E" w:rsidP="005F202E">
            <w:pPr>
              <w:rPr>
                <w:lang w:val="en-US"/>
              </w:rPr>
            </w:pPr>
            <w:r w:rsidRPr="005F202E">
              <w:rPr>
                <w:lang w:val="en-US"/>
              </w:rPr>
              <w:t>Incident Response Plan</w:t>
            </w:r>
          </w:p>
        </w:tc>
        <w:tc>
          <w:tcPr>
            <w:tcW w:w="2803" w:type="dxa"/>
            <w:shd w:val="clear" w:color="auto" w:fill="FFFFFF"/>
            <w:tcMar>
              <w:top w:w="100" w:type="dxa"/>
              <w:left w:w="100" w:type="dxa"/>
              <w:bottom w:w="100" w:type="dxa"/>
              <w:right w:w="100" w:type="dxa"/>
            </w:tcMar>
          </w:tcPr>
          <w:p w14:paraId="1D1B7C41" w14:textId="77777777" w:rsidR="005F202E" w:rsidRPr="005F202E" w:rsidRDefault="005F202E" w:rsidP="00661E6D">
            <w:pPr>
              <w:numPr>
                <w:ilvl w:val="0"/>
                <w:numId w:val="215"/>
              </w:numPr>
              <w:rPr>
                <w:lang w:val="en-US"/>
              </w:rPr>
            </w:pPr>
            <w:r w:rsidRPr="005F202E">
              <w:rPr>
                <w:lang w:val="en-US"/>
              </w:rPr>
              <w:t>An incident response plan is developed that provides the organization with:</w:t>
            </w:r>
          </w:p>
          <w:p w14:paraId="427A833C" w14:textId="77777777" w:rsidR="005F202E" w:rsidRPr="005F202E" w:rsidRDefault="005F202E" w:rsidP="005F202E">
            <w:pPr>
              <w:rPr>
                <w:lang w:val="en-US"/>
              </w:rPr>
            </w:pPr>
            <w:r w:rsidRPr="005F202E">
              <w:rPr>
                <w:lang w:val="en-US"/>
              </w:rPr>
              <w:lastRenderedPageBreak/>
              <w:t>-a roadmap for implementing its incident response capability</w:t>
            </w:r>
          </w:p>
          <w:p w14:paraId="7109626B" w14:textId="77777777" w:rsidR="005F202E" w:rsidRPr="005F202E" w:rsidRDefault="005F202E" w:rsidP="005F202E">
            <w:pPr>
              <w:rPr>
                <w:lang w:val="en-US"/>
              </w:rPr>
            </w:pPr>
            <w:r w:rsidRPr="005F202E">
              <w:rPr>
                <w:lang w:val="en-US"/>
              </w:rPr>
              <w:t>-describes the structure and organization of the incident response capability</w:t>
            </w:r>
          </w:p>
          <w:p w14:paraId="1011A9F8" w14:textId="77777777" w:rsidR="005F202E" w:rsidRPr="005F202E" w:rsidRDefault="005F202E" w:rsidP="005F202E">
            <w:pPr>
              <w:rPr>
                <w:lang w:val="en-US"/>
              </w:rPr>
            </w:pPr>
            <w:r w:rsidRPr="005F202E">
              <w:rPr>
                <w:lang w:val="en-US"/>
              </w:rPr>
              <w:t>-provides a high-level approach for how the incident response capability fits into the overall organization</w:t>
            </w:r>
          </w:p>
          <w:p w14:paraId="10B255C1" w14:textId="77777777" w:rsidR="005F202E" w:rsidRPr="005F202E" w:rsidRDefault="005F202E" w:rsidP="005F202E">
            <w:pPr>
              <w:rPr>
                <w:lang w:val="en-US"/>
              </w:rPr>
            </w:pPr>
            <w:r w:rsidRPr="005F202E">
              <w:rPr>
                <w:lang w:val="en-US"/>
              </w:rPr>
              <w:t xml:space="preserve">-meets the unique requirements of the organization </w:t>
            </w:r>
            <w:proofErr w:type="gramStart"/>
            <w:r w:rsidRPr="005F202E">
              <w:rPr>
                <w:lang w:val="en-US"/>
              </w:rPr>
              <w:t>with regard to</w:t>
            </w:r>
            <w:proofErr w:type="gramEnd"/>
            <w:r w:rsidRPr="005F202E">
              <w:rPr>
                <w:lang w:val="en-US"/>
              </w:rPr>
              <w:t xml:space="preserve"> mission, size, structure, and functions</w:t>
            </w:r>
          </w:p>
          <w:p w14:paraId="24908B9B" w14:textId="77777777" w:rsidR="005F202E" w:rsidRPr="005F202E" w:rsidRDefault="005F202E" w:rsidP="005F202E">
            <w:pPr>
              <w:rPr>
                <w:lang w:val="en-US"/>
              </w:rPr>
            </w:pPr>
            <w:r w:rsidRPr="005F202E">
              <w:rPr>
                <w:lang w:val="en-US"/>
              </w:rPr>
              <w:t>-defines reportable incidents</w:t>
            </w:r>
          </w:p>
          <w:p w14:paraId="58487F84" w14:textId="77777777" w:rsidR="005F202E" w:rsidRPr="005F202E" w:rsidRDefault="005F202E" w:rsidP="005F202E">
            <w:pPr>
              <w:rPr>
                <w:lang w:val="en-US"/>
              </w:rPr>
            </w:pPr>
            <w:r w:rsidRPr="005F202E">
              <w:rPr>
                <w:lang w:val="en-US"/>
              </w:rPr>
              <w:t>-provides metrics for measuring the incident response capability within the organization</w:t>
            </w:r>
          </w:p>
          <w:p w14:paraId="7050CC5B" w14:textId="77777777" w:rsidR="005F202E" w:rsidRPr="005F202E" w:rsidRDefault="005F202E" w:rsidP="005F202E">
            <w:pPr>
              <w:rPr>
                <w:lang w:val="en-US"/>
              </w:rPr>
            </w:pPr>
            <w:r w:rsidRPr="005F202E">
              <w:rPr>
                <w:lang w:val="en-US"/>
              </w:rPr>
              <w:t>-defines the resources and management support needed to effectively maintain and mature an incident response capability</w:t>
            </w:r>
          </w:p>
          <w:p w14:paraId="66BCC45B" w14:textId="77777777" w:rsidR="005F202E" w:rsidRPr="005F202E" w:rsidRDefault="005F202E" w:rsidP="005F202E">
            <w:pPr>
              <w:rPr>
                <w:lang w:val="en-US"/>
              </w:rPr>
            </w:pPr>
            <w:r w:rsidRPr="005F202E">
              <w:rPr>
                <w:lang w:val="en-US"/>
              </w:rPr>
              <w:lastRenderedPageBreak/>
              <w:t>-addresses the sharing of incident information</w:t>
            </w:r>
          </w:p>
          <w:p w14:paraId="72C5B64A" w14:textId="77777777" w:rsidR="005F202E" w:rsidRPr="005F202E" w:rsidRDefault="005F202E" w:rsidP="005F202E">
            <w:pPr>
              <w:rPr>
                <w:lang w:val="en-US"/>
              </w:rPr>
            </w:pPr>
            <w:r w:rsidRPr="005F202E">
              <w:rPr>
                <w:lang w:val="en-US"/>
              </w:rPr>
              <w:t>-is reviewed and approved by CSP-defined personnel or roles; at least annually; CSP-defined entities, personnel, and/or roles within the organization-defined frequency</w:t>
            </w:r>
          </w:p>
          <w:p w14:paraId="25EF2FEB" w14:textId="77777777" w:rsidR="005F202E" w:rsidRPr="005F202E" w:rsidRDefault="005F202E" w:rsidP="005F202E">
            <w:pPr>
              <w:rPr>
                <w:lang w:val="en-US"/>
              </w:rPr>
            </w:pPr>
            <w:r w:rsidRPr="005F202E">
              <w:rPr>
                <w:lang w:val="en-US"/>
              </w:rPr>
              <w:t>-explicitly designates responsibility for incident response to organization-defined entities, personnel, and/or roles.</w:t>
            </w:r>
          </w:p>
          <w:p w14:paraId="640E0796" w14:textId="77777777" w:rsidR="005F202E" w:rsidRPr="005F202E" w:rsidRDefault="005F202E" w:rsidP="00661E6D">
            <w:pPr>
              <w:numPr>
                <w:ilvl w:val="0"/>
                <w:numId w:val="215"/>
              </w:numPr>
              <w:rPr>
                <w:lang w:val="en-US"/>
              </w:rPr>
            </w:pPr>
            <w:r w:rsidRPr="005F202E">
              <w:rPr>
                <w:lang w:val="en-US"/>
              </w:rPr>
              <w:t>Copies of the incident response plan are distributed to a defined list of incident response personnel (identified by name and/or by role) and organizational elements. The incident response list includes designated FedRAMP personnel.</w:t>
            </w:r>
          </w:p>
          <w:p w14:paraId="0945EEB2" w14:textId="77777777" w:rsidR="005F202E" w:rsidRPr="005F202E" w:rsidRDefault="005F202E" w:rsidP="00661E6D">
            <w:pPr>
              <w:numPr>
                <w:ilvl w:val="0"/>
                <w:numId w:val="215"/>
              </w:numPr>
              <w:rPr>
                <w:lang w:val="en-US"/>
              </w:rPr>
            </w:pPr>
            <w:r w:rsidRPr="005F202E">
              <w:rPr>
                <w:lang w:val="en-US"/>
              </w:rPr>
              <w:t xml:space="preserve">The incident response plan is updated to address system and organizational changes or problems encountered during </w:t>
            </w:r>
            <w:r w:rsidRPr="005F202E">
              <w:rPr>
                <w:lang w:val="en-US"/>
              </w:rPr>
              <w:lastRenderedPageBreak/>
              <w:t>plan implementation, execution, or testing.</w:t>
            </w:r>
          </w:p>
          <w:p w14:paraId="5AE2D70A" w14:textId="77777777" w:rsidR="005F202E" w:rsidRPr="005F202E" w:rsidRDefault="005F202E" w:rsidP="00661E6D">
            <w:pPr>
              <w:numPr>
                <w:ilvl w:val="0"/>
                <w:numId w:val="215"/>
              </w:numPr>
              <w:rPr>
                <w:lang w:val="en-US"/>
              </w:rPr>
            </w:pPr>
            <w:r w:rsidRPr="005F202E">
              <w:rPr>
                <w:lang w:val="en-US"/>
              </w:rPr>
              <w:t>Incident response plan changes are communicated A list of incident response personnel (identified by name and/or by role) and organizational elements is defined. The incident response list includes designated FedRAMP personnel.</w:t>
            </w:r>
          </w:p>
          <w:p w14:paraId="4B607333" w14:textId="77777777" w:rsidR="005F202E" w:rsidRPr="005F202E" w:rsidRDefault="005F202E" w:rsidP="00661E6D">
            <w:pPr>
              <w:numPr>
                <w:ilvl w:val="0"/>
                <w:numId w:val="215"/>
              </w:numPr>
              <w:rPr>
                <w:lang w:val="en-US"/>
              </w:rPr>
            </w:pPr>
            <w:r w:rsidRPr="005F202E">
              <w:rPr>
                <w:lang w:val="en-US"/>
              </w:rPr>
              <w:t>The incident response plan is protected from unauthorized disclosure and modification.</w:t>
            </w:r>
          </w:p>
          <w:p w14:paraId="4E3039D4"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2B274CBD"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3301F1A" w14:textId="77777777" w:rsidTr="003D2327">
        <w:trPr>
          <w:trHeight w:val="710"/>
        </w:trPr>
        <w:tc>
          <w:tcPr>
            <w:tcW w:w="655" w:type="dxa"/>
            <w:shd w:val="clear" w:color="auto" w:fill="auto"/>
            <w:tcMar>
              <w:top w:w="100" w:type="dxa"/>
              <w:left w:w="100" w:type="dxa"/>
              <w:bottom w:w="100" w:type="dxa"/>
              <w:right w:w="100" w:type="dxa"/>
            </w:tcMar>
          </w:tcPr>
          <w:p w14:paraId="2BE1C736" w14:textId="77777777" w:rsidR="005F202E" w:rsidRPr="005F202E" w:rsidRDefault="005F202E" w:rsidP="005F202E">
            <w:pPr>
              <w:rPr>
                <w:lang w:val="en-US"/>
              </w:rPr>
            </w:pPr>
            <w:r w:rsidRPr="005F202E">
              <w:rPr>
                <w:lang w:val="en-US"/>
              </w:rPr>
              <w:lastRenderedPageBreak/>
              <w:t>25</w:t>
            </w:r>
          </w:p>
        </w:tc>
        <w:tc>
          <w:tcPr>
            <w:tcW w:w="1004" w:type="dxa"/>
            <w:shd w:val="clear" w:color="auto" w:fill="FFFFFF"/>
            <w:tcMar>
              <w:top w:w="100" w:type="dxa"/>
              <w:left w:w="100" w:type="dxa"/>
              <w:bottom w:w="100" w:type="dxa"/>
              <w:right w:w="100" w:type="dxa"/>
            </w:tcMar>
          </w:tcPr>
          <w:p w14:paraId="0FA4339E" w14:textId="77777777" w:rsidR="005F202E" w:rsidRPr="005F202E" w:rsidRDefault="005F202E" w:rsidP="005F202E">
            <w:pPr>
              <w:rPr>
                <w:lang w:val="en-US"/>
              </w:rPr>
            </w:pPr>
            <w:r w:rsidRPr="005F202E">
              <w:rPr>
                <w:lang w:val="en-US"/>
              </w:rPr>
              <w:t>MA-4</w:t>
            </w:r>
          </w:p>
        </w:tc>
        <w:tc>
          <w:tcPr>
            <w:tcW w:w="1873" w:type="dxa"/>
            <w:shd w:val="clear" w:color="auto" w:fill="FFFFFF"/>
            <w:tcMar>
              <w:top w:w="100" w:type="dxa"/>
              <w:left w:w="100" w:type="dxa"/>
              <w:bottom w:w="100" w:type="dxa"/>
              <w:right w:w="100" w:type="dxa"/>
            </w:tcMar>
          </w:tcPr>
          <w:p w14:paraId="295CF570" w14:textId="77777777" w:rsidR="005F202E" w:rsidRPr="005F202E" w:rsidRDefault="005F202E" w:rsidP="005F202E">
            <w:pPr>
              <w:rPr>
                <w:lang w:val="en-US"/>
              </w:rPr>
            </w:pPr>
            <w:r w:rsidRPr="005F202E">
              <w:rPr>
                <w:lang w:val="en-US"/>
              </w:rPr>
              <w:t>Nonlocal Maintenance</w:t>
            </w:r>
          </w:p>
        </w:tc>
        <w:tc>
          <w:tcPr>
            <w:tcW w:w="2803" w:type="dxa"/>
            <w:shd w:val="clear" w:color="auto" w:fill="FFFFFF"/>
            <w:tcMar>
              <w:top w:w="100" w:type="dxa"/>
              <w:left w:w="100" w:type="dxa"/>
              <w:bottom w:w="100" w:type="dxa"/>
              <w:right w:w="100" w:type="dxa"/>
            </w:tcMar>
          </w:tcPr>
          <w:p w14:paraId="6E4096A3" w14:textId="77777777" w:rsidR="005F202E" w:rsidRPr="005F202E" w:rsidRDefault="005F202E" w:rsidP="00661E6D">
            <w:pPr>
              <w:numPr>
                <w:ilvl w:val="0"/>
                <w:numId w:val="216"/>
              </w:numPr>
              <w:rPr>
                <w:lang w:val="en-US"/>
              </w:rPr>
            </w:pPr>
            <w:r w:rsidRPr="005F202E">
              <w:rPr>
                <w:lang w:val="en-US"/>
              </w:rPr>
              <w:t>Nonlocal maintenance and diagnostic activities are approved and monitored.</w:t>
            </w:r>
          </w:p>
          <w:p w14:paraId="3EDFD9F6" w14:textId="77777777" w:rsidR="005F202E" w:rsidRPr="005F202E" w:rsidRDefault="005F202E" w:rsidP="00661E6D">
            <w:pPr>
              <w:numPr>
                <w:ilvl w:val="0"/>
                <w:numId w:val="216"/>
              </w:numPr>
              <w:rPr>
                <w:lang w:val="en-US"/>
              </w:rPr>
            </w:pPr>
            <w:r w:rsidRPr="005F202E">
              <w:rPr>
                <w:lang w:val="en-US"/>
              </w:rPr>
              <w:t xml:space="preserve">The use of nonlocal maintenance and diagnostic tools are allowed only as </w:t>
            </w:r>
            <w:r w:rsidRPr="005F202E">
              <w:rPr>
                <w:lang w:val="en-US"/>
              </w:rPr>
              <w:lastRenderedPageBreak/>
              <w:t>consistent with organizational policy.</w:t>
            </w:r>
          </w:p>
          <w:p w14:paraId="2CB977AD" w14:textId="77777777" w:rsidR="005F202E" w:rsidRPr="005F202E" w:rsidRDefault="005F202E" w:rsidP="00661E6D">
            <w:pPr>
              <w:numPr>
                <w:ilvl w:val="0"/>
                <w:numId w:val="216"/>
              </w:numPr>
              <w:rPr>
                <w:lang w:val="en-US"/>
              </w:rPr>
            </w:pPr>
            <w:r w:rsidRPr="005F202E">
              <w:rPr>
                <w:lang w:val="en-US"/>
              </w:rPr>
              <w:t>The use of nonlocal maintenance and diagnostic tools are documented in the security plan for the system.</w:t>
            </w:r>
          </w:p>
          <w:p w14:paraId="6231025C" w14:textId="77777777" w:rsidR="005F202E" w:rsidRPr="005F202E" w:rsidRDefault="005F202E" w:rsidP="00661E6D">
            <w:pPr>
              <w:numPr>
                <w:ilvl w:val="0"/>
                <w:numId w:val="216"/>
              </w:numPr>
              <w:rPr>
                <w:lang w:val="en-US"/>
              </w:rPr>
            </w:pPr>
            <w:r w:rsidRPr="005F202E">
              <w:rPr>
                <w:lang w:val="en-US"/>
              </w:rPr>
              <w:t>Strong authentication is employed in the establishment of nonlocal maintenance and diagnostic sessions.</w:t>
            </w:r>
          </w:p>
          <w:p w14:paraId="0D346D73" w14:textId="77777777" w:rsidR="005F202E" w:rsidRPr="005F202E" w:rsidRDefault="005F202E" w:rsidP="00661E6D">
            <w:pPr>
              <w:numPr>
                <w:ilvl w:val="0"/>
                <w:numId w:val="216"/>
              </w:numPr>
              <w:rPr>
                <w:lang w:val="en-US"/>
              </w:rPr>
            </w:pPr>
            <w:r w:rsidRPr="005F202E">
              <w:rPr>
                <w:lang w:val="en-US"/>
              </w:rPr>
              <w:t>Records for nonlocal maintenance and diagnostic activities are maintained.</w:t>
            </w:r>
          </w:p>
          <w:p w14:paraId="2F578914" w14:textId="77777777" w:rsidR="005F202E" w:rsidRPr="005F202E" w:rsidRDefault="005F202E" w:rsidP="00661E6D">
            <w:pPr>
              <w:numPr>
                <w:ilvl w:val="0"/>
                <w:numId w:val="216"/>
              </w:numPr>
              <w:rPr>
                <w:lang w:val="en-US"/>
              </w:rPr>
            </w:pPr>
            <w:r w:rsidRPr="005F202E">
              <w:rPr>
                <w:lang w:val="en-US"/>
              </w:rPr>
              <w:t>Session and network connections are terminated when nonlocal maintenance is completed.</w:t>
            </w:r>
          </w:p>
          <w:p w14:paraId="4C3295DD"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BAC11B5"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36BAD0D2" w14:textId="77777777" w:rsidTr="003D2327">
        <w:trPr>
          <w:trHeight w:val="1190"/>
        </w:trPr>
        <w:tc>
          <w:tcPr>
            <w:tcW w:w="655" w:type="dxa"/>
            <w:shd w:val="clear" w:color="auto" w:fill="auto"/>
            <w:tcMar>
              <w:top w:w="100" w:type="dxa"/>
              <w:left w:w="100" w:type="dxa"/>
              <w:bottom w:w="100" w:type="dxa"/>
              <w:right w:w="100" w:type="dxa"/>
            </w:tcMar>
          </w:tcPr>
          <w:p w14:paraId="0825F3D4" w14:textId="77777777" w:rsidR="005F202E" w:rsidRPr="005F202E" w:rsidRDefault="005F202E" w:rsidP="005F202E">
            <w:pPr>
              <w:rPr>
                <w:lang w:val="en-US"/>
              </w:rPr>
            </w:pPr>
            <w:r w:rsidRPr="005F202E">
              <w:rPr>
                <w:lang w:val="en-US"/>
              </w:rPr>
              <w:t>26.</w:t>
            </w:r>
          </w:p>
        </w:tc>
        <w:tc>
          <w:tcPr>
            <w:tcW w:w="1004" w:type="dxa"/>
            <w:shd w:val="clear" w:color="auto" w:fill="FFFFFF"/>
            <w:tcMar>
              <w:top w:w="100" w:type="dxa"/>
              <w:left w:w="100" w:type="dxa"/>
              <w:bottom w:w="100" w:type="dxa"/>
              <w:right w:w="100" w:type="dxa"/>
            </w:tcMar>
          </w:tcPr>
          <w:p w14:paraId="3307B527" w14:textId="77777777" w:rsidR="005F202E" w:rsidRPr="005F202E" w:rsidRDefault="005F202E" w:rsidP="005F202E">
            <w:pPr>
              <w:rPr>
                <w:lang w:val="en-US"/>
              </w:rPr>
            </w:pPr>
            <w:r w:rsidRPr="005F202E">
              <w:rPr>
                <w:lang w:val="en-US"/>
              </w:rPr>
              <w:t>PL-4</w:t>
            </w:r>
          </w:p>
        </w:tc>
        <w:tc>
          <w:tcPr>
            <w:tcW w:w="1873" w:type="dxa"/>
            <w:shd w:val="clear" w:color="auto" w:fill="FFFFFF"/>
            <w:tcMar>
              <w:top w:w="100" w:type="dxa"/>
              <w:left w:w="100" w:type="dxa"/>
              <w:bottom w:w="100" w:type="dxa"/>
              <w:right w:w="100" w:type="dxa"/>
            </w:tcMar>
          </w:tcPr>
          <w:p w14:paraId="49BD684B" w14:textId="77777777" w:rsidR="005F202E" w:rsidRPr="005F202E" w:rsidRDefault="005F202E" w:rsidP="005F202E">
            <w:pPr>
              <w:rPr>
                <w:lang w:val="en-US"/>
              </w:rPr>
            </w:pPr>
            <w:r w:rsidRPr="005F202E">
              <w:rPr>
                <w:lang w:val="en-US"/>
              </w:rPr>
              <w:t>Rules of Behavior</w:t>
            </w:r>
          </w:p>
        </w:tc>
        <w:tc>
          <w:tcPr>
            <w:tcW w:w="2803" w:type="dxa"/>
            <w:shd w:val="clear" w:color="auto" w:fill="FFFFFF"/>
            <w:tcMar>
              <w:top w:w="100" w:type="dxa"/>
              <w:left w:w="100" w:type="dxa"/>
              <w:bottom w:w="100" w:type="dxa"/>
              <w:right w:w="100" w:type="dxa"/>
            </w:tcMar>
          </w:tcPr>
          <w:p w14:paraId="0256D7E5" w14:textId="77777777" w:rsidR="005F202E" w:rsidRPr="005F202E" w:rsidRDefault="005F202E" w:rsidP="00661E6D">
            <w:pPr>
              <w:numPr>
                <w:ilvl w:val="0"/>
                <w:numId w:val="217"/>
              </w:numPr>
              <w:rPr>
                <w:lang w:val="en-US"/>
              </w:rPr>
            </w:pPr>
            <w:r w:rsidRPr="005F202E">
              <w:rPr>
                <w:lang w:val="en-US"/>
              </w:rPr>
              <w:t xml:space="preserve">Rules that describe responsibilities and expected behavior for information and system usage, security, and privacy </w:t>
            </w:r>
            <w:r w:rsidRPr="005F202E">
              <w:rPr>
                <w:lang w:val="en-US"/>
              </w:rPr>
              <w:lastRenderedPageBreak/>
              <w:t>are established for and provided to individuals requiring access to the system.</w:t>
            </w:r>
          </w:p>
          <w:p w14:paraId="58A52D14" w14:textId="77777777" w:rsidR="005F202E" w:rsidRPr="005F202E" w:rsidRDefault="005F202E" w:rsidP="00661E6D">
            <w:pPr>
              <w:numPr>
                <w:ilvl w:val="0"/>
                <w:numId w:val="217"/>
              </w:numPr>
              <w:rPr>
                <w:lang w:val="en-US"/>
              </w:rPr>
            </w:pPr>
            <w:r w:rsidRPr="005F202E">
              <w:rPr>
                <w:lang w:val="en-US"/>
              </w:rPr>
              <w:t>Before authorizing access to information and the system, a documented acknowledgement from such individuals indicating that they have read, understand, and agree to abide by the rules of behavior is received.</w:t>
            </w:r>
          </w:p>
          <w:p w14:paraId="53BF3DA5" w14:textId="77777777" w:rsidR="005F202E" w:rsidRPr="005F202E" w:rsidRDefault="005F202E" w:rsidP="00661E6D">
            <w:pPr>
              <w:numPr>
                <w:ilvl w:val="0"/>
                <w:numId w:val="217"/>
              </w:numPr>
              <w:rPr>
                <w:lang w:val="en-US"/>
              </w:rPr>
            </w:pPr>
            <w:r w:rsidRPr="005F202E">
              <w:rPr>
                <w:lang w:val="en-US"/>
              </w:rPr>
              <w:t>Rules of behavior are reviewed and updated at least every three (3) years.</w:t>
            </w:r>
          </w:p>
          <w:p w14:paraId="6AACCA91" w14:textId="77777777" w:rsidR="005F202E" w:rsidRPr="005F202E" w:rsidRDefault="005F202E" w:rsidP="00661E6D">
            <w:pPr>
              <w:numPr>
                <w:ilvl w:val="0"/>
                <w:numId w:val="217"/>
              </w:numPr>
              <w:rPr>
                <w:lang w:val="en-US"/>
              </w:rPr>
            </w:pPr>
            <w:r w:rsidRPr="005F202E">
              <w:rPr>
                <w:lang w:val="en-US"/>
              </w:rPr>
              <w:t>Individuals who have acknowledged a previous version of the rules of behavior are required to read and reacknowledge at least annually and when the rules are revised or changed.</w:t>
            </w:r>
          </w:p>
          <w:p w14:paraId="01E3FE89"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22A889CA"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791C514F" w14:textId="77777777" w:rsidTr="003D2327">
        <w:trPr>
          <w:trHeight w:val="2420"/>
        </w:trPr>
        <w:tc>
          <w:tcPr>
            <w:tcW w:w="655" w:type="dxa"/>
            <w:shd w:val="clear" w:color="auto" w:fill="auto"/>
            <w:tcMar>
              <w:top w:w="100" w:type="dxa"/>
              <w:left w:w="100" w:type="dxa"/>
              <w:bottom w:w="100" w:type="dxa"/>
              <w:right w:w="100" w:type="dxa"/>
            </w:tcMar>
          </w:tcPr>
          <w:p w14:paraId="37E9C8E1" w14:textId="77777777" w:rsidR="005F202E" w:rsidRPr="005F202E" w:rsidRDefault="005F202E" w:rsidP="005F202E">
            <w:pPr>
              <w:rPr>
                <w:lang w:val="en-US"/>
              </w:rPr>
            </w:pPr>
            <w:r w:rsidRPr="005F202E">
              <w:rPr>
                <w:lang w:val="en-US"/>
              </w:rPr>
              <w:lastRenderedPageBreak/>
              <w:t>27</w:t>
            </w:r>
          </w:p>
        </w:tc>
        <w:tc>
          <w:tcPr>
            <w:tcW w:w="1004" w:type="dxa"/>
            <w:shd w:val="clear" w:color="auto" w:fill="FFFFFF"/>
            <w:tcMar>
              <w:top w:w="100" w:type="dxa"/>
              <w:left w:w="100" w:type="dxa"/>
              <w:bottom w:w="100" w:type="dxa"/>
              <w:right w:w="100" w:type="dxa"/>
            </w:tcMar>
          </w:tcPr>
          <w:p w14:paraId="1ECC293F" w14:textId="77777777" w:rsidR="005F202E" w:rsidRPr="005F202E" w:rsidRDefault="005F202E" w:rsidP="005F202E">
            <w:pPr>
              <w:rPr>
                <w:lang w:val="en-US"/>
              </w:rPr>
            </w:pPr>
            <w:r w:rsidRPr="005F202E">
              <w:rPr>
                <w:lang w:val="en-US"/>
              </w:rPr>
              <w:t>PL-4(1)</w:t>
            </w:r>
          </w:p>
        </w:tc>
        <w:tc>
          <w:tcPr>
            <w:tcW w:w="1873" w:type="dxa"/>
            <w:shd w:val="clear" w:color="auto" w:fill="FFFFFF"/>
            <w:tcMar>
              <w:top w:w="100" w:type="dxa"/>
              <w:left w:w="100" w:type="dxa"/>
              <w:bottom w:w="100" w:type="dxa"/>
              <w:right w:w="100" w:type="dxa"/>
            </w:tcMar>
          </w:tcPr>
          <w:p w14:paraId="195710A2" w14:textId="77777777" w:rsidR="005F202E" w:rsidRPr="005F202E" w:rsidRDefault="005F202E" w:rsidP="005F202E">
            <w:pPr>
              <w:rPr>
                <w:lang w:val="en-US"/>
              </w:rPr>
            </w:pPr>
            <w:r w:rsidRPr="005F202E">
              <w:rPr>
                <w:lang w:val="en-US"/>
              </w:rPr>
              <w:t>Rules of Behavior</w:t>
            </w:r>
          </w:p>
        </w:tc>
        <w:tc>
          <w:tcPr>
            <w:tcW w:w="2803" w:type="dxa"/>
            <w:shd w:val="clear" w:color="auto" w:fill="FFFFFF"/>
            <w:tcMar>
              <w:top w:w="100" w:type="dxa"/>
              <w:left w:w="100" w:type="dxa"/>
              <w:bottom w:w="100" w:type="dxa"/>
              <w:right w:w="100" w:type="dxa"/>
            </w:tcMar>
          </w:tcPr>
          <w:p w14:paraId="3C25D9EA" w14:textId="77777777" w:rsidR="005F202E" w:rsidRPr="005F202E" w:rsidRDefault="005F202E" w:rsidP="00661E6D">
            <w:pPr>
              <w:numPr>
                <w:ilvl w:val="0"/>
                <w:numId w:val="218"/>
              </w:numPr>
              <w:rPr>
                <w:lang w:val="en-US"/>
              </w:rPr>
            </w:pPr>
            <w:r w:rsidRPr="005F202E">
              <w:rPr>
                <w:lang w:val="en-US"/>
              </w:rPr>
              <w:t>The rules of behavior include restrictions on the use of social media, social networking sites, and external sites/applications.</w:t>
            </w:r>
          </w:p>
          <w:p w14:paraId="1325AF4A" w14:textId="77777777" w:rsidR="005F202E" w:rsidRPr="005F202E" w:rsidRDefault="005F202E" w:rsidP="00661E6D">
            <w:pPr>
              <w:numPr>
                <w:ilvl w:val="0"/>
                <w:numId w:val="218"/>
              </w:numPr>
              <w:rPr>
                <w:lang w:val="en-US"/>
              </w:rPr>
            </w:pPr>
            <w:r w:rsidRPr="005F202E">
              <w:rPr>
                <w:lang w:val="en-US"/>
              </w:rPr>
              <w:t>The rules of behavior include restrictions on posting organizational information on public websites.</w:t>
            </w:r>
          </w:p>
          <w:p w14:paraId="27C27616" w14:textId="77777777" w:rsidR="005F202E" w:rsidRPr="005F202E" w:rsidRDefault="005F202E" w:rsidP="00661E6D">
            <w:pPr>
              <w:numPr>
                <w:ilvl w:val="0"/>
                <w:numId w:val="218"/>
              </w:numPr>
              <w:rPr>
                <w:lang w:val="en-US"/>
              </w:rPr>
            </w:pPr>
            <w:r w:rsidRPr="005F202E">
              <w:rPr>
                <w:lang w:val="en-US"/>
              </w:rPr>
              <w:t>The rules of behavior include restrictions on the use of organization-provided identifiers (e.g., email addresses) and authentication secrets (e.g., passwords) for creating accounts on external sites/applications.</w:t>
            </w:r>
          </w:p>
          <w:p w14:paraId="6A38F96A"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26C54607"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1B775266" w14:textId="77777777" w:rsidTr="003D2327">
        <w:trPr>
          <w:trHeight w:val="1600"/>
        </w:trPr>
        <w:tc>
          <w:tcPr>
            <w:tcW w:w="655" w:type="dxa"/>
            <w:shd w:val="clear" w:color="auto" w:fill="auto"/>
            <w:tcMar>
              <w:top w:w="100" w:type="dxa"/>
              <w:left w:w="100" w:type="dxa"/>
              <w:bottom w:w="100" w:type="dxa"/>
              <w:right w:w="100" w:type="dxa"/>
            </w:tcMar>
          </w:tcPr>
          <w:p w14:paraId="4E682A93" w14:textId="77777777" w:rsidR="005F202E" w:rsidRPr="005F202E" w:rsidRDefault="005F202E" w:rsidP="005F202E">
            <w:pPr>
              <w:rPr>
                <w:lang w:val="en-US"/>
              </w:rPr>
            </w:pPr>
            <w:r w:rsidRPr="005F202E">
              <w:rPr>
                <w:lang w:val="en-US"/>
              </w:rPr>
              <w:t>28</w:t>
            </w:r>
          </w:p>
        </w:tc>
        <w:tc>
          <w:tcPr>
            <w:tcW w:w="1004" w:type="dxa"/>
            <w:shd w:val="clear" w:color="auto" w:fill="FFFFFF"/>
            <w:tcMar>
              <w:top w:w="100" w:type="dxa"/>
              <w:left w:w="100" w:type="dxa"/>
              <w:bottom w:w="100" w:type="dxa"/>
              <w:right w:w="100" w:type="dxa"/>
            </w:tcMar>
          </w:tcPr>
          <w:p w14:paraId="0D363261" w14:textId="77777777" w:rsidR="005F202E" w:rsidRPr="005F202E" w:rsidRDefault="005F202E" w:rsidP="005F202E">
            <w:pPr>
              <w:rPr>
                <w:lang w:val="en-US"/>
              </w:rPr>
            </w:pPr>
            <w:r w:rsidRPr="005F202E">
              <w:rPr>
                <w:lang w:val="en-US"/>
              </w:rPr>
              <w:t>PL-10</w:t>
            </w:r>
          </w:p>
        </w:tc>
        <w:tc>
          <w:tcPr>
            <w:tcW w:w="1873" w:type="dxa"/>
            <w:shd w:val="clear" w:color="auto" w:fill="FFFFFF"/>
            <w:tcMar>
              <w:top w:w="100" w:type="dxa"/>
              <w:left w:w="100" w:type="dxa"/>
              <w:bottom w:w="100" w:type="dxa"/>
              <w:right w:w="100" w:type="dxa"/>
            </w:tcMar>
          </w:tcPr>
          <w:p w14:paraId="73377912" w14:textId="77777777" w:rsidR="005F202E" w:rsidRPr="005F202E" w:rsidRDefault="005F202E" w:rsidP="005F202E">
            <w:pPr>
              <w:rPr>
                <w:lang w:val="en-US"/>
              </w:rPr>
            </w:pPr>
            <w:r w:rsidRPr="005F202E">
              <w:rPr>
                <w:lang w:val="en-US"/>
              </w:rPr>
              <w:t>Baseline Selection</w:t>
            </w:r>
          </w:p>
        </w:tc>
        <w:tc>
          <w:tcPr>
            <w:tcW w:w="2803" w:type="dxa"/>
            <w:shd w:val="clear" w:color="auto" w:fill="FFFFFF"/>
            <w:tcMar>
              <w:top w:w="100" w:type="dxa"/>
              <w:left w:w="100" w:type="dxa"/>
              <w:bottom w:w="100" w:type="dxa"/>
              <w:right w:w="100" w:type="dxa"/>
            </w:tcMar>
          </w:tcPr>
          <w:p w14:paraId="322C8C78" w14:textId="77777777" w:rsidR="005F202E" w:rsidRPr="005F202E" w:rsidRDefault="005F202E" w:rsidP="00661E6D">
            <w:pPr>
              <w:numPr>
                <w:ilvl w:val="0"/>
                <w:numId w:val="219"/>
              </w:numPr>
              <w:rPr>
                <w:lang w:val="en-US"/>
              </w:rPr>
            </w:pPr>
            <w:r w:rsidRPr="005F202E">
              <w:rPr>
                <w:lang w:val="en-US"/>
              </w:rPr>
              <w:t>The appropriate control baseline for the system is selected.</w:t>
            </w:r>
          </w:p>
          <w:p w14:paraId="7215A4D8"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361D6B9"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5D6B002" w14:textId="77777777" w:rsidTr="003D2327">
        <w:trPr>
          <w:trHeight w:val="1445"/>
        </w:trPr>
        <w:tc>
          <w:tcPr>
            <w:tcW w:w="655" w:type="dxa"/>
            <w:shd w:val="clear" w:color="auto" w:fill="auto"/>
            <w:tcMar>
              <w:top w:w="100" w:type="dxa"/>
              <w:left w:w="100" w:type="dxa"/>
              <w:bottom w:w="100" w:type="dxa"/>
              <w:right w:w="100" w:type="dxa"/>
            </w:tcMar>
          </w:tcPr>
          <w:p w14:paraId="4BA0C8B4" w14:textId="77777777" w:rsidR="005F202E" w:rsidRPr="005F202E" w:rsidRDefault="005F202E" w:rsidP="005F202E">
            <w:pPr>
              <w:rPr>
                <w:lang w:val="en-US"/>
              </w:rPr>
            </w:pPr>
            <w:r w:rsidRPr="005F202E">
              <w:rPr>
                <w:lang w:val="en-US"/>
              </w:rPr>
              <w:lastRenderedPageBreak/>
              <w:t>29.</w:t>
            </w:r>
          </w:p>
        </w:tc>
        <w:tc>
          <w:tcPr>
            <w:tcW w:w="1004" w:type="dxa"/>
            <w:shd w:val="clear" w:color="auto" w:fill="FFFFFF"/>
            <w:tcMar>
              <w:top w:w="100" w:type="dxa"/>
              <w:left w:w="100" w:type="dxa"/>
              <w:bottom w:w="100" w:type="dxa"/>
              <w:right w:w="100" w:type="dxa"/>
            </w:tcMar>
          </w:tcPr>
          <w:p w14:paraId="72407D53" w14:textId="77777777" w:rsidR="005F202E" w:rsidRPr="005F202E" w:rsidRDefault="005F202E" w:rsidP="005F202E">
            <w:pPr>
              <w:rPr>
                <w:lang w:val="en-US"/>
              </w:rPr>
            </w:pPr>
            <w:r w:rsidRPr="005F202E">
              <w:rPr>
                <w:lang w:val="en-US"/>
              </w:rPr>
              <w:t>PL-11</w:t>
            </w:r>
          </w:p>
        </w:tc>
        <w:tc>
          <w:tcPr>
            <w:tcW w:w="1873" w:type="dxa"/>
            <w:shd w:val="clear" w:color="auto" w:fill="FFFFFF"/>
            <w:tcMar>
              <w:top w:w="100" w:type="dxa"/>
              <w:left w:w="100" w:type="dxa"/>
              <w:bottom w:w="100" w:type="dxa"/>
              <w:right w:w="100" w:type="dxa"/>
            </w:tcMar>
          </w:tcPr>
          <w:p w14:paraId="2F14D47C" w14:textId="77777777" w:rsidR="005F202E" w:rsidRPr="005F202E" w:rsidRDefault="005F202E" w:rsidP="005F202E">
            <w:pPr>
              <w:rPr>
                <w:lang w:val="en-US"/>
              </w:rPr>
            </w:pPr>
            <w:r w:rsidRPr="005F202E">
              <w:rPr>
                <w:lang w:val="en-US"/>
              </w:rPr>
              <w:t>Baseline Tailoring</w:t>
            </w:r>
          </w:p>
        </w:tc>
        <w:tc>
          <w:tcPr>
            <w:tcW w:w="2803" w:type="dxa"/>
            <w:shd w:val="clear" w:color="auto" w:fill="FFFFFF"/>
            <w:tcMar>
              <w:top w:w="100" w:type="dxa"/>
              <w:left w:w="100" w:type="dxa"/>
              <w:bottom w:w="100" w:type="dxa"/>
              <w:right w:w="100" w:type="dxa"/>
            </w:tcMar>
          </w:tcPr>
          <w:p w14:paraId="4D287223" w14:textId="77777777" w:rsidR="005F202E" w:rsidRPr="005F202E" w:rsidRDefault="005F202E" w:rsidP="00661E6D">
            <w:pPr>
              <w:numPr>
                <w:ilvl w:val="0"/>
                <w:numId w:val="220"/>
              </w:numPr>
              <w:rPr>
                <w:lang w:val="en-US"/>
              </w:rPr>
            </w:pPr>
            <w:r w:rsidRPr="005F202E">
              <w:rPr>
                <w:lang w:val="en-US"/>
              </w:rPr>
              <w:t>The selected control baseline is tailored by applying specified tailoring actions.</w:t>
            </w:r>
          </w:p>
          <w:p w14:paraId="23AF816F"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1F053533"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1B137E6" w14:textId="77777777" w:rsidTr="003D2327">
        <w:trPr>
          <w:trHeight w:val="1940"/>
        </w:trPr>
        <w:tc>
          <w:tcPr>
            <w:tcW w:w="655" w:type="dxa"/>
            <w:shd w:val="clear" w:color="auto" w:fill="auto"/>
            <w:tcMar>
              <w:top w:w="100" w:type="dxa"/>
              <w:left w:w="100" w:type="dxa"/>
              <w:bottom w:w="100" w:type="dxa"/>
              <w:right w:w="100" w:type="dxa"/>
            </w:tcMar>
          </w:tcPr>
          <w:p w14:paraId="382B0555" w14:textId="77777777" w:rsidR="005F202E" w:rsidRPr="005F202E" w:rsidRDefault="005F202E" w:rsidP="005F202E">
            <w:pPr>
              <w:rPr>
                <w:lang w:val="en-US"/>
              </w:rPr>
            </w:pPr>
            <w:r w:rsidRPr="005F202E">
              <w:rPr>
                <w:lang w:val="en-US"/>
              </w:rPr>
              <w:t>30</w:t>
            </w:r>
          </w:p>
        </w:tc>
        <w:tc>
          <w:tcPr>
            <w:tcW w:w="1004" w:type="dxa"/>
            <w:shd w:val="clear" w:color="auto" w:fill="FFFFFF"/>
            <w:tcMar>
              <w:top w:w="100" w:type="dxa"/>
              <w:left w:w="100" w:type="dxa"/>
              <w:bottom w:w="100" w:type="dxa"/>
              <w:right w:w="100" w:type="dxa"/>
            </w:tcMar>
          </w:tcPr>
          <w:p w14:paraId="65786817" w14:textId="77777777" w:rsidR="005F202E" w:rsidRPr="005F202E" w:rsidRDefault="005F202E" w:rsidP="005F202E">
            <w:pPr>
              <w:rPr>
                <w:lang w:val="en-US"/>
              </w:rPr>
            </w:pPr>
            <w:r w:rsidRPr="005F202E">
              <w:rPr>
                <w:lang w:val="en-US"/>
              </w:rPr>
              <w:t>PS-4</w:t>
            </w:r>
          </w:p>
        </w:tc>
        <w:tc>
          <w:tcPr>
            <w:tcW w:w="1873" w:type="dxa"/>
            <w:shd w:val="clear" w:color="auto" w:fill="FFFFFF"/>
            <w:tcMar>
              <w:top w:w="100" w:type="dxa"/>
              <w:left w:w="100" w:type="dxa"/>
              <w:bottom w:w="100" w:type="dxa"/>
              <w:right w:w="100" w:type="dxa"/>
            </w:tcMar>
          </w:tcPr>
          <w:p w14:paraId="573E2EDE" w14:textId="77777777" w:rsidR="005F202E" w:rsidRPr="005F202E" w:rsidRDefault="005F202E" w:rsidP="005F202E">
            <w:pPr>
              <w:rPr>
                <w:lang w:val="en-US"/>
              </w:rPr>
            </w:pPr>
            <w:r w:rsidRPr="005F202E">
              <w:rPr>
                <w:lang w:val="en-US"/>
              </w:rPr>
              <w:t>Personnel Termination</w:t>
            </w:r>
          </w:p>
        </w:tc>
        <w:tc>
          <w:tcPr>
            <w:tcW w:w="2803" w:type="dxa"/>
            <w:shd w:val="clear" w:color="auto" w:fill="FFFFFF"/>
            <w:tcMar>
              <w:top w:w="100" w:type="dxa"/>
              <w:left w:w="100" w:type="dxa"/>
              <w:bottom w:w="100" w:type="dxa"/>
              <w:right w:w="100" w:type="dxa"/>
            </w:tcMar>
          </w:tcPr>
          <w:p w14:paraId="0798E5CD" w14:textId="77777777" w:rsidR="005F202E" w:rsidRPr="005F202E" w:rsidRDefault="005F202E" w:rsidP="00661E6D">
            <w:pPr>
              <w:numPr>
                <w:ilvl w:val="0"/>
                <w:numId w:val="221"/>
              </w:numPr>
              <w:rPr>
                <w:lang w:val="en-US"/>
              </w:rPr>
            </w:pPr>
            <w:r w:rsidRPr="005F202E">
              <w:rPr>
                <w:lang w:val="en-US"/>
              </w:rPr>
              <w:t>Upon termination of individual employment, system access is disabled within four (4) hours.</w:t>
            </w:r>
          </w:p>
          <w:p w14:paraId="0FB49336" w14:textId="77777777" w:rsidR="005F202E" w:rsidRPr="005F202E" w:rsidRDefault="005F202E" w:rsidP="00661E6D">
            <w:pPr>
              <w:numPr>
                <w:ilvl w:val="0"/>
                <w:numId w:val="221"/>
              </w:numPr>
              <w:rPr>
                <w:lang w:val="en-US"/>
              </w:rPr>
            </w:pPr>
            <w:r w:rsidRPr="005F202E">
              <w:rPr>
                <w:lang w:val="en-US"/>
              </w:rPr>
              <w:t>Upon termination of individual employment, any authenticators and credentials are terminated or revoked.</w:t>
            </w:r>
          </w:p>
          <w:p w14:paraId="1D8038C4" w14:textId="77777777" w:rsidR="005F202E" w:rsidRPr="005F202E" w:rsidRDefault="005F202E" w:rsidP="00661E6D">
            <w:pPr>
              <w:numPr>
                <w:ilvl w:val="0"/>
                <w:numId w:val="221"/>
              </w:numPr>
              <w:rPr>
                <w:lang w:val="en-US"/>
              </w:rPr>
            </w:pPr>
            <w:r w:rsidRPr="005F202E">
              <w:rPr>
                <w:lang w:val="en-US"/>
              </w:rPr>
              <w:t>Upon termination of individual employment, exit interviews that include a discussion of CSP-defined information security topics are conducted.</w:t>
            </w:r>
          </w:p>
          <w:p w14:paraId="5B0E68E1" w14:textId="77777777" w:rsidR="005F202E" w:rsidRPr="005F202E" w:rsidRDefault="005F202E" w:rsidP="00661E6D">
            <w:pPr>
              <w:numPr>
                <w:ilvl w:val="0"/>
                <w:numId w:val="221"/>
              </w:numPr>
              <w:rPr>
                <w:lang w:val="en-US"/>
              </w:rPr>
            </w:pPr>
            <w:r w:rsidRPr="005F202E">
              <w:rPr>
                <w:lang w:val="en-US"/>
              </w:rPr>
              <w:t>Upon termination of individual employment, all security-related organizational system-related property is retrieved.</w:t>
            </w:r>
          </w:p>
          <w:p w14:paraId="52DA69FC" w14:textId="77777777" w:rsidR="005F202E" w:rsidRPr="005F202E" w:rsidRDefault="005F202E" w:rsidP="00661E6D">
            <w:pPr>
              <w:numPr>
                <w:ilvl w:val="0"/>
                <w:numId w:val="221"/>
              </w:numPr>
              <w:rPr>
                <w:lang w:val="en-US"/>
              </w:rPr>
            </w:pPr>
            <w:r w:rsidRPr="005F202E">
              <w:rPr>
                <w:lang w:val="en-US"/>
              </w:rPr>
              <w:t xml:space="preserve">Upon termination of individual employment, </w:t>
            </w:r>
            <w:r w:rsidRPr="005F202E">
              <w:rPr>
                <w:lang w:val="en-US"/>
              </w:rPr>
              <w:lastRenderedPageBreak/>
              <w:t>access to organizational information and systems formerly controlled by the terminated individual are retained.</w:t>
            </w:r>
          </w:p>
          <w:p w14:paraId="2020D81E"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270FBC22"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3A49C837" w14:textId="77777777" w:rsidTr="003D2327">
        <w:trPr>
          <w:trHeight w:val="950"/>
        </w:trPr>
        <w:tc>
          <w:tcPr>
            <w:tcW w:w="655" w:type="dxa"/>
            <w:shd w:val="clear" w:color="auto" w:fill="auto"/>
            <w:tcMar>
              <w:top w:w="100" w:type="dxa"/>
              <w:left w:w="100" w:type="dxa"/>
              <w:bottom w:w="100" w:type="dxa"/>
              <w:right w:w="100" w:type="dxa"/>
            </w:tcMar>
          </w:tcPr>
          <w:p w14:paraId="26BA3A56" w14:textId="77777777" w:rsidR="005F202E" w:rsidRPr="005F202E" w:rsidRDefault="005F202E" w:rsidP="005F202E">
            <w:pPr>
              <w:rPr>
                <w:lang w:val="en-US"/>
              </w:rPr>
            </w:pPr>
            <w:r w:rsidRPr="005F202E">
              <w:rPr>
                <w:lang w:val="en-US"/>
              </w:rPr>
              <w:t>31.</w:t>
            </w:r>
          </w:p>
        </w:tc>
        <w:tc>
          <w:tcPr>
            <w:tcW w:w="1004" w:type="dxa"/>
            <w:shd w:val="clear" w:color="auto" w:fill="FFFFFF"/>
            <w:tcMar>
              <w:top w:w="100" w:type="dxa"/>
              <w:left w:w="100" w:type="dxa"/>
              <w:bottom w:w="100" w:type="dxa"/>
              <w:right w:w="100" w:type="dxa"/>
            </w:tcMar>
          </w:tcPr>
          <w:p w14:paraId="515CCF88" w14:textId="77777777" w:rsidR="005F202E" w:rsidRPr="005F202E" w:rsidRDefault="005F202E" w:rsidP="005F202E">
            <w:pPr>
              <w:rPr>
                <w:lang w:val="en-US"/>
              </w:rPr>
            </w:pPr>
            <w:r w:rsidRPr="005F202E">
              <w:rPr>
                <w:lang w:val="en-US"/>
              </w:rPr>
              <w:t>PS-5</w:t>
            </w:r>
          </w:p>
        </w:tc>
        <w:tc>
          <w:tcPr>
            <w:tcW w:w="1873" w:type="dxa"/>
            <w:shd w:val="clear" w:color="auto" w:fill="FFFFFF"/>
            <w:tcMar>
              <w:top w:w="100" w:type="dxa"/>
              <w:left w:w="100" w:type="dxa"/>
              <w:bottom w:w="100" w:type="dxa"/>
              <w:right w:w="100" w:type="dxa"/>
            </w:tcMar>
          </w:tcPr>
          <w:p w14:paraId="70926986" w14:textId="77777777" w:rsidR="005F202E" w:rsidRPr="005F202E" w:rsidRDefault="005F202E" w:rsidP="005F202E">
            <w:pPr>
              <w:rPr>
                <w:lang w:val="en-US"/>
              </w:rPr>
            </w:pPr>
            <w:r w:rsidRPr="005F202E">
              <w:rPr>
                <w:lang w:val="en-US"/>
              </w:rPr>
              <w:t>Personnel Transfer</w:t>
            </w:r>
          </w:p>
        </w:tc>
        <w:tc>
          <w:tcPr>
            <w:tcW w:w="2803" w:type="dxa"/>
            <w:shd w:val="clear" w:color="auto" w:fill="FFFFFF"/>
            <w:tcMar>
              <w:top w:w="100" w:type="dxa"/>
              <w:left w:w="100" w:type="dxa"/>
              <w:bottom w:w="100" w:type="dxa"/>
              <w:right w:w="100" w:type="dxa"/>
            </w:tcMar>
          </w:tcPr>
          <w:p w14:paraId="3BE720B5" w14:textId="77777777" w:rsidR="005F202E" w:rsidRPr="005F202E" w:rsidRDefault="005F202E" w:rsidP="00661E6D">
            <w:pPr>
              <w:numPr>
                <w:ilvl w:val="0"/>
                <w:numId w:val="222"/>
              </w:numPr>
              <w:rPr>
                <w:lang w:val="en-US"/>
              </w:rPr>
            </w:pPr>
            <w:r w:rsidRPr="005F202E">
              <w:rPr>
                <w:lang w:val="en-US"/>
              </w:rPr>
              <w:t>The ongoing operational need for current logical and physical access authorizations to systems and facilities are reviewed and confirmed when individuals are reassigned or transferred to other positions within the organization.</w:t>
            </w:r>
          </w:p>
          <w:p w14:paraId="2CDE904E" w14:textId="77777777" w:rsidR="005F202E" w:rsidRPr="005F202E" w:rsidRDefault="005F202E" w:rsidP="00661E6D">
            <w:pPr>
              <w:numPr>
                <w:ilvl w:val="0"/>
                <w:numId w:val="222"/>
              </w:numPr>
              <w:rPr>
                <w:lang w:val="en-US"/>
              </w:rPr>
            </w:pPr>
            <w:r w:rsidRPr="005F202E">
              <w:rPr>
                <w:lang w:val="en-US"/>
              </w:rPr>
              <w:t xml:space="preserve">CSP-defined transfer or reassignment actions; twenty-four (24) hours are initiated within organization-defined </w:t>
            </w:r>
            <w:proofErr w:type="gramStart"/>
            <w:r w:rsidRPr="005F202E">
              <w:rPr>
                <w:lang w:val="en-US"/>
              </w:rPr>
              <w:t>time period</w:t>
            </w:r>
            <w:proofErr w:type="gramEnd"/>
            <w:r w:rsidRPr="005F202E">
              <w:rPr>
                <w:lang w:val="en-US"/>
              </w:rPr>
              <w:t xml:space="preserve"> following the formal transfer action.</w:t>
            </w:r>
          </w:p>
          <w:p w14:paraId="7152BDED" w14:textId="77777777" w:rsidR="005F202E" w:rsidRPr="005F202E" w:rsidRDefault="005F202E" w:rsidP="00661E6D">
            <w:pPr>
              <w:numPr>
                <w:ilvl w:val="0"/>
                <w:numId w:val="222"/>
              </w:numPr>
              <w:rPr>
                <w:lang w:val="en-US"/>
              </w:rPr>
            </w:pPr>
            <w:r w:rsidRPr="005F202E">
              <w:rPr>
                <w:lang w:val="en-US"/>
              </w:rPr>
              <w:t xml:space="preserve">Access authorization is modified as needed </w:t>
            </w:r>
            <w:r w:rsidRPr="005F202E">
              <w:rPr>
                <w:lang w:val="en-US"/>
              </w:rPr>
              <w:lastRenderedPageBreak/>
              <w:t>to correspond with any changes in operational need due to reassignment or transfer.</w:t>
            </w:r>
          </w:p>
          <w:p w14:paraId="0E4D12C7" w14:textId="77777777" w:rsidR="005F202E" w:rsidRPr="005F202E" w:rsidRDefault="005F202E" w:rsidP="00661E6D">
            <w:pPr>
              <w:numPr>
                <w:ilvl w:val="0"/>
                <w:numId w:val="222"/>
              </w:numPr>
              <w:rPr>
                <w:lang w:val="en-US"/>
              </w:rPr>
            </w:pPr>
            <w:r w:rsidRPr="005F202E">
              <w:rPr>
                <w:lang w:val="en-US"/>
              </w:rPr>
              <w:t>Access control personnel responsible for the system are notified within twenty-four (24) hours.</w:t>
            </w:r>
          </w:p>
          <w:p w14:paraId="3DD62280"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5AF669E8"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AAA9238" w14:textId="77777777" w:rsidTr="003D2327">
        <w:trPr>
          <w:trHeight w:val="1190"/>
        </w:trPr>
        <w:tc>
          <w:tcPr>
            <w:tcW w:w="655" w:type="dxa"/>
            <w:shd w:val="clear" w:color="auto" w:fill="auto"/>
            <w:tcMar>
              <w:top w:w="100" w:type="dxa"/>
              <w:left w:w="100" w:type="dxa"/>
              <w:bottom w:w="100" w:type="dxa"/>
              <w:right w:w="100" w:type="dxa"/>
            </w:tcMar>
          </w:tcPr>
          <w:p w14:paraId="3B92C524" w14:textId="77777777" w:rsidR="005F202E" w:rsidRPr="005F202E" w:rsidRDefault="005F202E" w:rsidP="005F202E">
            <w:pPr>
              <w:rPr>
                <w:lang w:val="en-US"/>
              </w:rPr>
            </w:pPr>
            <w:r w:rsidRPr="005F202E">
              <w:rPr>
                <w:lang w:val="en-US"/>
              </w:rPr>
              <w:t>32</w:t>
            </w:r>
          </w:p>
        </w:tc>
        <w:tc>
          <w:tcPr>
            <w:tcW w:w="1004" w:type="dxa"/>
            <w:shd w:val="clear" w:color="auto" w:fill="FFFFFF"/>
            <w:tcMar>
              <w:top w:w="100" w:type="dxa"/>
              <w:left w:w="100" w:type="dxa"/>
              <w:bottom w:w="100" w:type="dxa"/>
              <w:right w:w="100" w:type="dxa"/>
            </w:tcMar>
          </w:tcPr>
          <w:p w14:paraId="08A1C3C8" w14:textId="77777777" w:rsidR="005F202E" w:rsidRPr="005F202E" w:rsidRDefault="005F202E" w:rsidP="005F202E">
            <w:pPr>
              <w:rPr>
                <w:lang w:val="en-US"/>
              </w:rPr>
            </w:pPr>
            <w:r w:rsidRPr="005F202E">
              <w:rPr>
                <w:lang w:val="en-US"/>
              </w:rPr>
              <w:t>PS-6</w:t>
            </w:r>
          </w:p>
        </w:tc>
        <w:tc>
          <w:tcPr>
            <w:tcW w:w="1873" w:type="dxa"/>
            <w:shd w:val="clear" w:color="auto" w:fill="FFFFFF"/>
            <w:tcMar>
              <w:top w:w="100" w:type="dxa"/>
              <w:left w:w="100" w:type="dxa"/>
              <w:bottom w:w="100" w:type="dxa"/>
              <w:right w:w="100" w:type="dxa"/>
            </w:tcMar>
          </w:tcPr>
          <w:p w14:paraId="40E090FE" w14:textId="77777777" w:rsidR="005F202E" w:rsidRPr="005F202E" w:rsidRDefault="005F202E" w:rsidP="005F202E">
            <w:pPr>
              <w:rPr>
                <w:lang w:val="en-US"/>
              </w:rPr>
            </w:pPr>
            <w:r w:rsidRPr="005F202E">
              <w:rPr>
                <w:lang w:val="en-US"/>
              </w:rPr>
              <w:t>Access Agreements</w:t>
            </w:r>
          </w:p>
        </w:tc>
        <w:tc>
          <w:tcPr>
            <w:tcW w:w="2803" w:type="dxa"/>
            <w:shd w:val="clear" w:color="auto" w:fill="FFFFFF"/>
            <w:tcMar>
              <w:top w:w="100" w:type="dxa"/>
              <w:left w:w="100" w:type="dxa"/>
              <w:bottom w:w="100" w:type="dxa"/>
              <w:right w:w="100" w:type="dxa"/>
            </w:tcMar>
          </w:tcPr>
          <w:p w14:paraId="0227491A" w14:textId="77777777" w:rsidR="005F202E" w:rsidRPr="005F202E" w:rsidRDefault="005F202E" w:rsidP="00661E6D">
            <w:pPr>
              <w:numPr>
                <w:ilvl w:val="0"/>
                <w:numId w:val="223"/>
              </w:numPr>
              <w:rPr>
                <w:lang w:val="en-US"/>
              </w:rPr>
            </w:pPr>
            <w:r w:rsidRPr="005F202E">
              <w:rPr>
                <w:lang w:val="en-US"/>
              </w:rPr>
              <w:t>Access agreements are developed and documented for organizational systems.</w:t>
            </w:r>
          </w:p>
          <w:p w14:paraId="382C2258" w14:textId="77777777" w:rsidR="005F202E" w:rsidRPr="005F202E" w:rsidRDefault="005F202E" w:rsidP="00661E6D">
            <w:pPr>
              <w:numPr>
                <w:ilvl w:val="0"/>
                <w:numId w:val="223"/>
              </w:numPr>
              <w:rPr>
                <w:lang w:val="en-US"/>
              </w:rPr>
            </w:pPr>
            <w:r w:rsidRPr="005F202E">
              <w:rPr>
                <w:lang w:val="en-US"/>
              </w:rPr>
              <w:t>The access agreements are reviewed and updated at least annually.</w:t>
            </w:r>
          </w:p>
          <w:p w14:paraId="102E50C8" w14:textId="77777777" w:rsidR="005F202E" w:rsidRPr="005F202E" w:rsidRDefault="005F202E" w:rsidP="00661E6D">
            <w:pPr>
              <w:numPr>
                <w:ilvl w:val="0"/>
                <w:numId w:val="223"/>
              </w:numPr>
              <w:rPr>
                <w:lang w:val="en-US"/>
              </w:rPr>
            </w:pPr>
            <w:r w:rsidRPr="005F202E">
              <w:rPr>
                <w:lang w:val="en-US"/>
              </w:rPr>
              <w:t>Individuals requiring access to organizational information and systems sign appropriate access agreements prior to being granted access.</w:t>
            </w:r>
          </w:p>
          <w:p w14:paraId="5BDDC5B9" w14:textId="77777777" w:rsidR="005F202E" w:rsidRPr="005F202E" w:rsidRDefault="005F202E" w:rsidP="00661E6D">
            <w:pPr>
              <w:numPr>
                <w:ilvl w:val="0"/>
                <w:numId w:val="223"/>
              </w:numPr>
              <w:rPr>
                <w:lang w:val="en-US"/>
              </w:rPr>
            </w:pPr>
            <w:r w:rsidRPr="005F202E">
              <w:rPr>
                <w:lang w:val="en-US"/>
              </w:rPr>
              <w:t xml:space="preserve">Individuals requiring access to </w:t>
            </w:r>
            <w:r w:rsidRPr="005F202E">
              <w:rPr>
                <w:lang w:val="en-US"/>
              </w:rPr>
              <w:lastRenderedPageBreak/>
              <w:t>organizational information and systems re-sign access agreements to maintain access to organizational systems when access agreements have been updated or at least annually and any time there is a change to the user's level of access.</w:t>
            </w:r>
          </w:p>
          <w:p w14:paraId="65F72578"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55654F93"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774D2B09" w14:textId="77777777" w:rsidTr="003D2327">
        <w:trPr>
          <w:trHeight w:val="710"/>
        </w:trPr>
        <w:tc>
          <w:tcPr>
            <w:tcW w:w="655" w:type="dxa"/>
            <w:shd w:val="clear" w:color="auto" w:fill="auto"/>
            <w:tcMar>
              <w:top w:w="100" w:type="dxa"/>
              <w:left w:w="100" w:type="dxa"/>
              <w:bottom w:w="100" w:type="dxa"/>
              <w:right w:w="100" w:type="dxa"/>
            </w:tcMar>
          </w:tcPr>
          <w:p w14:paraId="6CB843AF" w14:textId="77777777" w:rsidR="005F202E" w:rsidRPr="005F202E" w:rsidRDefault="005F202E" w:rsidP="005F202E">
            <w:pPr>
              <w:rPr>
                <w:lang w:val="en-US"/>
              </w:rPr>
            </w:pPr>
            <w:r w:rsidRPr="005F202E">
              <w:rPr>
                <w:lang w:val="en-US"/>
              </w:rPr>
              <w:t>33</w:t>
            </w:r>
          </w:p>
        </w:tc>
        <w:tc>
          <w:tcPr>
            <w:tcW w:w="1004" w:type="dxa"/>
            <w:shd w:val="clear" w:color="auto" w:fill="FFFFFF"/>
            <w:tcMar>
              <w:top w:w="100" w:type="dxa"/>
              <w:left w:w="100" w:type="dxa"/>
              <w:bottom w:w="100" w:type="dxa"/>
              <w:right w:w="100" w:type="dxa"/>
            </w:tcMar>
          </w:tcPr>
          <w:p w14:paraId="74098C81" w14:textId="77777777" w:rsidR="005F202E" w:rsidRPr="005F202E" w:rsidRDefault="005F202E" w:rsidP="005F202E">
            <w:pPr>
              <w:rPr>
                <w:lang w:val="en-US"/>
              </w:rPr>
            </w:pPr>
            <w:r w:rsidRPr="005F202E">
              <w:rPr>
                <w:lang w:val="en-US"/>
              </w:rPr>
              <w:t>PS-7</w:t>
            </w:r>
          </w:p>
        </w:tc>
        <w:tc>
          <w:tcPr>
            <w:tcW w:w="1873" w:type="dxa"/>
            <w:shd w:val="clear" w:color="auto" w:fill="FFFFFF"/>
            <w:tcMar>
              <w:top w:w="100" w:type="dxa"/>
              <w:left w:w="100" w:type="dxa"/>
              <w:bottom w:w="100" w:type="dxa"/>
              <w:right w:w="100" w:type="dxa"/>
            </w:tcMar>
          </w:tcPr>
          <w:p w14:paraId="2D601B56" w14:textId="77777777" w:rsidR="005F202E" w:rsidRPr="005F202E" w:rsidRDefault="005F202E" w:rsidP="005F202E">
            <w:pPr>
              <w:rPr>
                <w:lang w:val="en-US"/>
              </w:rPr>
            </w:pPr>
            <w:r w:rsidRPr="005F202E">
              <w:rPr>
                <w:lang w:val="en-US"/>
              </w:rPr>
              <w:t>External Personnel Security</w:t>
            </w:r>
          </w:p>
        </w:tc>
        <w:tc>
          <w:tcPr>
            <w:tcW w:w="2803" w:type="dxa"/>
            <w:shd w:val="clear" w:color="auto" w:fill="FFFFFF"/>
            <w:tcMar>
              <w:top w:w="100" w:type="dxa"/>
              <w:left w:w="100" w:type="dxa"/>
              <w:bottom w:w="100" w:type="dxa"/>
              <w:right w:w="100" w:type="dxa"/>
            </w:tcMar>
          </w:tcPr>
          <w:p w14:paraId="5B05906D" w14:textId="77777777" w:rsidR="005F202E" w:rsidRPr="005F202E" w:rsidRDefault="005F202E" w:rsidP="00661E6D">
            <w:pPr>
              <w:numPr>
                <w:ilvl w:val="0"/>
                <w:numId w:val="224"/>
              </w:numPr>
              <w:rPr>
                <w:lang w:val="en-US"/>
              </w:rPr>
            </w:pPr>
            <w:r w:rsidRPr="005F202E">
              <w:rPr>
                <w:lang w:val="en-US"/>
              </w:rPr>
              <w:t>Personnel security requirements are established, including security roles and responsibilities for external providers.</w:t>
            </w:r>
          </w:p>
          <w:p w14:paraId="7F828BCC" w14:textId="77777777" w:rsidR="005F202E" w:rsidRPr="005F202E" w:rsidRDefault="005F202E" w:rsidP="00661E6D">
            <w:pPr>
              <w:numPr>
                <w:ilvl w:val="0"/>
                <w:numId w:val="224"/>
              </w:numPr>
              <w:rPr>
                <w:lang w:val="en-US"/>
              </w:rPr>
            </w:pPr>
            <w:r w:rsidRPr="005F202E">
              <w:rPr>
                <w:lang w:val="en-US"/>
              </w:rPr>
              <w:t>External providers are required to comply with personnel security policies and procedures established by the organization.</w:t>
            </w:r>
          </w:p>
          <w:p w14:paraId="4E3A0805" w14:textId="77777777" w:rsidR="005F202E" w:rsidRPr="005F202E" w:rsidRDefault="005F202E" w:rsidP="00661E6D">
            <w:pPr>
              <w:numPr>
                <w:ilvl w:val="0"/>
                <w:numId w:val="224"/>
              </w:numPr>
              <w:rPr>
                <w:lang w:val="en-US"/>
              </w:rPr>
            </w:pPr>
            <w:r w:rsidRPr="005F202E">
              <w:rPr>
                <w:lang w:val="en-US"/>
              </w:rPr>
              <w:t>Personnel security requirements are documented.</w:t>
            </w:r>
          </w:p>
          <w:p w14:paraId="23528BD9" w14:textId="77777777" w:rsidR="005F202E" w:rsidRPr="005F202E" w:rsidRDefault="005F202E" w:rsidP="00661E6D">
            <w:pPr>
              <w:numPr>
                <w:ilvl w:val="0"/>
                <w:numId w:val="224"/>
              </w:numPr>
              <w:rPr>
                <w:lang w:val="en-US"/>
              </w:rPr>
            </w:pPr>
            <w:r w:rsidRPr="005F202E">
              <w:rPr>
                <w:lang w:val="en-US"/>
              </w:rPr>
              <w:lastRenderedPageBreak/>
              <w:t xml:space="preserve">External providers are required to notify access control personnel responsible for the system and/or facilities, as appropriate; within twenty-four (24) hours of any personnel transfers or terminations of external personnel who possess organizational credentials and/or badges or who have system privileges within organization-defined </w:t>
            </w:r>
            <w:proofErr w:type="gramStart"/>
            <w:r w:rsidRPr="005F202E">
              <w:rPr>
                <w:lang w:val="en-US"/>
              </w:rPr>
              <w:t>time period</w:t>
            </w:r>
            <w:proofErr w:type="gramEnd"/>
            <w:r w:rsidRPr="005F202E">
              <w:rPr>
                <w:lang w:val="en-US"/>
              </w:rPr>
              <w:t>.</w:t>
            </w:r>
          </w:p>
          <w:p w14:paraId="30CBCA1E" w14:textId="77777777" w:rsidR="005F202E" w:rsidRPr="005F202E" w:rsidRDefault="005F202E" w:rsidP="00661E6D">
            <w:pPr>
              <w:numPr>
                <w:ilvl w:val="0"/>
                <w:numId w:val="224"/>
              </w:numPr>
              <w:rPr>
                <w:lang w:val="en-US"/>
              </w:rPr>
            </w:pPr>
            <w:r w:rsidRPr="005F202E">
              <w:rPr>
                <w:lang w:val="en-US"/>
              </w:rPr>
              <w:t>Provider compliance with personnel security requirements is monitored.</w:t>
            </w:r>
          </w:p>
          <w:p w14:paraId="1515A2EA"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7A179F74"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3262267B" w14:textId="77777777" w:rsidTr="003D2327">
        <w:trPr>
          <w:trHeight w:val="1150"/>
        </w:trPr>
        <w:tc>
          <w:tcPr>
            <w:tcW w:w="655" w:type="dxa"/>
            <w:shd w:val="clear" w:color="auto" w:fill="auto"/>
            <w:tcMar>
              <w:top w:w="100" w:type="dxa"/>
              <w:left w:w="100" w:type="dxa"/>
              <w:bottom w:w="100" w:type="dxa"/>
              <w:right w:w="100" w:type="dxa"/>
            </w:tcMar>
          </w:tcPr>
          <w:p w14:paraId="6678E8E2" w14:textId="77777777" w:rsidR="005F202E" w:rsidRPr="005F202E" w:rsidRDefault="005F202E" w:rsidP="005F202E">
            <w:pPr>
              <w:rPr>
                <w:lang w:val="en-US"/>
              </w:rPr>
            </w:pPr>
            <w:r w:rsidRPr="005F202E">
              <w:rPr>
                <w:lang w:val="en-US"/>
              </w:rPr>
              <w:t>34</w:t>
            </w:r>
          </w:p>
        </w:tc>
        <w:tc>
          <w:tcPr>
            <w:tcW w:w="1004" w:type="dxa"/>
            <w:shd w:val="clear" w:color="auto" w:fill="FFFFFF"/>
            <w:tcMar>
              <w:top w:w="100" w:type="dxa"/>
              <w:left w:w="100" w:type="dxa"/>
              <w:bottom w:w="100" w:type="dxa"/>
              <w:right w:w="100" w:type="dxa"/>
            </w:tcMar>
          </w:tcPr>
          <w:p w14:paraId="478B269A" w14:textId="77777777" w:rsidR="005F202E" w:rsidRPr="005F202E" w:rsidRDefault="005F202E" w:rsidP="005F202E">
            <w:pPr>
              <w:rPr>
                <w:lang w:val="en-US"/>
              </w:rPr>
            </w:pPr>
            <w:r w:rsidRPr="005F202E">
              <w:rPr>
                <w:lang w:val="en-US"/>
              </w:rPr>
              <w:t>PS-8</w:t>
            </w:r>
          </w:p>
        </w:tc>
        <w:tc>
          <w:tcPr>
            <w:tcW w:w="1873" w:type="dxa"/>
            <w:shd w:val="clear" w:color="auto" w:fill="FFFFFF"/>
            <w:tcMar>
              <w:top w:w="100" w:type="dxa"/>
              <w:left w:w="100" w:type="dxa"/>
              <w:bottom w:w="100" w:type="dxa"/>
              <w:right w:w="100" w:type="dxa"/>
            </w:tcMar>
          </w:tcPr>
          <w:p w14:paraId="4054CF7E" w14:textId="77777777" w:rsidR="005F202E" w:rsidRPr="005F202E" w:rsidRDefault="005F202E" w:rsidP="005F202E">
            <w:pPr>
              <w:rPr>
                <w:lang w:val="en-US"/>
              </w:rPr>
            </w:pPr>
            <w:r w:rsidRPr="005F202E">
              <w:rPr>
                <w:lang w:val="en-US"/>
              </w:rPr>
              <w:t>Personnel Sanctions</w:t>
            </w:r>
          </w:p>
        </w:tc>
        <w:tc>
          <w:tcPr>
            <w:tcW w:w="2803" w:type="dxa"/>
            <w:shd w:val="clear" w:color="auto" w:fill="FFFFFF"/>
            <w:tcMar>
              <w:top w:w="100" w:type="dxa"/>
              <w:left w:w="100" w:type="dxa"/>
              <w:bottom w:w="100" w:type="dxa"/>
              <w:right w:w="100" w:type="dxa"/>
            </w:tcMar>
          </w:tcPr>
          <w:p w14:paraId="10A8DDAF" w14:textId="77777777" w:rsidR="005F202E" w:rsidRPr="005F202E" w:rsidRDefault="005F202E" w:rsidP="00661E6D">
            <w:pPr>
              <w:numPr>
                <w:ilvl w:val="0"/>
                <w:numId w:val="225"/>
              </w:numPr>
              <w:rPr>
                <w:lang w:val="en-US"/>
              </w:rPr>
            </w:pPr>
            <w:r w:rsidRPr="005F202E">
              <w:rPr>
                <w:lang w:val="en-US"/>
              </w:rPr>
              <w:t xml:space="preserve">A formal sanctions process is employed for individuals failing to comply with established information security </w:t>
            </w:r>
            <w:r w:rsidRPr="005F202E">
              <w:rPr>
                <w:lang w:val="en-US"/>
              </w:rPr>
              <w:lastRenderedPageBreak/>
              <w:t>and privacy policies and procedures.</w:t>
            </w:r>
          </w:p>
          <w:p w14:paraId="394D2BEF" w14:textId="77777777" w:rsidR="005F202E" w:rsidRPr="005F202E" w:rsidRDefault="005F202E" w:rsidP="00661E6D">
            <w:pPr>
              <w:numPr>
                <w:ilvl w:val="0"/>
                <w:numId w:val="225"/>
              </w:numPr>
              <w:rPr>
                <w:lang w:val="en-US"/>
              </w:rPr>
            </w:pPr>
            <w:r w:rsidRPr="005F202E">
              <w:rPr>
                <w:lang w:val="en-US"/>
              </w:rPr>
              <w:t xml:space="preserve">At a minimum, the ISSO and/or similar role within the organization; CSP-defined </w:t>
            </w:r>
            <w:proofErr w:type="gramStart"/>
            <w:r w:rsidRPr="005F202E">
              <w:rPr>
                <w:lang w:val="en-US"/>
              </w:rPr>
              <w:t>time period</w:t>
            </w:r>
            <w:proofErr w:type="gramEnd"/>
            <w:r w:rsidRPr="005F202E">
              <w:rPr>
                <w:lang w:val="en-US"/>
              </w:rPr>
              <w:t xml:space="preserve"> is/are notified within organization-defined time period when a formal employee sanctions process is initiated, identifying the individual sanctioned and the reason for the sanction.</w:t>
            </w:r>
          </w:p>
          <w:p w14:paraId="609B53DA"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1ECBED7"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682E04E9" w14:textId="77777777" w:rsidTr="003D2327">
        <w:trPr>
          <w:trHeight w:val="1861"/>
        </w:trPr>
        <w:tc>
          <w:tcPr>
            <w:tcW w:w="655" w:type="dxa"/>
            <w:shd w:val="clear" w:color="auto" w:fill="auto"/>
            <w:tcMar>
              <w:top w:w="100" w:type="dxa"/>
              <w:left w:w="100" w:type="dxa"/>
              <w:bottom w:w="100" w:type="dxa"/>
              <w:right w:w="100" w:type="dxa"/>
            </w:tcMar>
          </w:tcPr>
          <w:p w14:paraId="7A6B177E" w14:textId="77777777" w:rsidR="005F202E" w:rsidRPr="005F202E" w:rsidRDefault="005F202E" w:rsidP="005F202E">
            <w:pPr>
              <w:rPr>
                <w:lang w:val="en-US"/>
              </w:rPr>
            </w:pPr>
            <w:r w:rsidRPr="005F202E">
              <w:rPr>
                <w:lang w:val="en-US"/>
              </w:rPr>
              <w:t>35</w:t>
            </w:r>
          </w:p>
        </w:tc>
        <w:tc>
          <w:tcPr>
            <w:tcW w:w="1004" w:type="dxa"/>
            <w:shd w:val="clear" w:color="auto" w:fill="FFFFFF"/>
            <w:tcMar>
              <w:top w:w="100" w:type="dxa"/>
              <w:left w:w="100" w:type="dxa"/>
              <w:bottom w:w="100" w:type="dxa"/>
              <w:right w:w="100" w:type="dxa"/>
            </w:tcMar>
          </w:tcPr>
          <w:p w14:paraId="797142AB" w14:textId="77777777" w:rsidR="005F202E" w:rsidRPr="005F202E" w:rsidRDefault="005F202E" w:rsidP="005F202E">
            <w:pPr>
              <w:rPr>
                <w:lang w:val="en-US"/>
              </w:rPr>
            </w:pPr>
            <w:r w:rsidRPr="005F202E">
              <w:rPr>
                <w:lang w:val="en-US"/>
              </w:rPr>
              <w:t>PS-9</w:t>
            </w:r>
          </w:p>
        </w:tc>
        <w:tc>
          <w:tcPr>
            <w:tcW w:w="1873" w:type="dxa"/>
            <w:shd w:val="clear" w:color="auto" w:fill="FFFFFF"/>
            <w:tcMar>
              <w:top w:w="100" w:type="dxa"/>
              <w:left w:w="100" w:type="dxa"/>
              <w:bottom w:w="100" w:type="dxa"/>
              <w:right w:w="100" w:type="dxa"/>
            </w:tcMar>
          </w:tcPr>
          <w:p w14:paraId="09178ABE" w14:textId="77777777" w:rsidR="005F202E" w:rsidRPr="005F202E" w:rsidRDefault="005F202E" w:rsidP="005F202E">
            <w:pPr>
              <w:rPr>
                <w:lang w:val="en-US"/>
              </w:rPr>
            </w:pPr>
            <w:r w:rsidRPr="005F202E">
              <w:rPr>
                <w:lang w:val="en-US"/>
              </w:rPr>
              <w:t>Position Descriptions</w:t>
            </w:r>
          </w:p>
        </w:tc>
        <w:tc>
          <w:tcPr>
            <w:tcW w:w="2803" w:type="dxa"/>
            <w:shd w:val="clear" w:color="auto" w:fill="FFFFFF"/>
            <w:tcMar>
              <w:top w:w="100" w:type="dxa"/>
              <w:left w:w="100" w:type="dxa"/>
              <w:bottom w:w="100" w:type="dxa"/>
              <w:right w:w="100" w:type="dxa"/>
            </w:tcMar>
          </w:tcPr>
          <w:p w14:paraId="67324ECC" w14:textId="77777777" w:rsidR="005F202E" w:rsidRPr="005F202E" w:rsidRDefault="005F202E" w:rsidP="00661E6D">
            <w:pPr>
              <w:numPr>
                <w:ilvl w:val="0"/>
                <w:numId w:val="226"/>
              </w:numPr>
              <w:rPr>
                <w:lang w:val="en-US"/>
              </w:rPr>
            </w:pPr>
            <w:r w:rsidRPr="005F202E">
              <w:rPr>
                <w:lang w:val="en-US"/>
              </w:rPr>
              <w:t>Security and privacy roles and responsibilities are incorporated into organizational position descriptions.</w:t>
            </w:r>
          </w:p>
          <w:p w14:paraId="1005D5A8"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AE256F0"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0921F120" w14:textId="77777777" w:rsidTr="003D2327">
        <w:trPr>
          <w:trHeight w:val="965"/>
        </w:trPr>
        <w:tc>
          <w:tcPr>
            <w:tcW w:w="655" w:type="dxa"/>
            <w:shd w:val="clear" w:color="auto" w:fill="auto"/>
            <w:tcMar>
              <w:top w:w="100" w:type="dxa"/>
              <w:left w:w="100" w:type="dxa"/>
              <w:bottom w:w="100" w:type="dxa"/>
              <w:right w:w="100" w:type="dxa"/>
            </w:tcMar>
          </w:tcPr>
          <w:p w14:paraId="487F42AC" w14:textId="77777777" w:rsidR="005F202E" w:rsidRPr="005F202E" w:rsidRDefault="005F202E" w:rsidP="005F202E">
            <w:pPr>
              <w:rPr>
                <w:lang w:val="en-US"/>
              </w:rPr>
            </w:pPr>
            <w:r w:rsidRPr="005F202E">
              <w:rPr>
                <w:lang w:val="en-US"/>
              </w:rPr>
              <w:t>36</w:t>
            </w:r>
          </w:p>
        </w:tc>
        <w:tc>
          <w:tcPr>
            <w:tcW w:w="1004" w:type="dxa"/>
            <w:shd w:val="clear" w:color="auto" w:fill="FFFFFF"/>
            <w:tcMar>
              <w:top w:w="100" w:type="dxa"/>
              <w:left w:w="100" w:type="dxa"/>
              <w:bottom w:w="100" w:type="dxa"/>
              <w:right w:w="100" w:type="dxa"/>
            </w:tcMar>
          </w:tcPr>
          <w:p w14:paraId="552DAD21" w14:textId="77777777" w:rsidR="005F202E" w:rsidRPr="005F202E" w:rsidRDefault="005F202E" w:rsidP="005F202E">
            <w:pPr>
              <w:rPr>
                <w:lang w:val="en-US"/>
              </w:rPr>
            </w:pPr>
            <w:r w:rsidRPr="005F202E">
              <w:rPr>
                <w:lang w:val="en-US"/>
              </w:rPr>
              <w:t>RA-3(1)</w:t>
            </w:r>
          </w:p>
        </w:tc>
        <w:tc>
          <w:tcPr>
            <w:tcW w:w="1873" w:type="dxa"/>
            <w:shd w:val="clear" w:color="auto" w:fill="FFFFFF"/>
            <w:tcMar>
              <w:top w:w="100" w:type="dxa"/>
              <w:left w:w="100" w:type="dxa"/>
              <w:bottom w:w="100" w:type="dxa"/>
              <w:right w:w="100" w:type="dxa"/>
            </w:tcMar>
          </w:tcPr>
          <w:p w14:paraId="5457B35D" w14:textId="77777777" w:rsidR="005F202E" w:rsidRPr="005F202E" w:rsidRDefault="005F202E" w:rsidP="005F202E">
            <w:pPr>
              <w:rPr>
                <w:lang w:val="en-US"/>
              </w:rPr>
            </w:pPr>
            <w:r w:rsidRPr="005F202E">
              <w:rPr>
                <w:lang w:val="en-US"/>
              </w:rPr>
              <w:t>Risk Assessment</w:t>
            </w:r>
          </w:p>
        </w:tc>
        <w:tc>
          <w:tcPr>
            <w:tcW w:w="2803" w:type="dxa"/>
            <w:shd w:val="clear" w:color="auto" w:fill="FFFFFF"/>
            <w:tcMar>
              <w:top w:w="100" w:type="dxa"/>
              <w:left w:w="100" w:type="dxa"/>
              <w:bottom w:w="100" w:type="dxa"/>
              <w:right w:w="100" w:type="dxa"/>
            </w:tcMar>
          </w:tcPr>
          <w:p w14:paraId="4388D199" w14:textId="77777777" w:rsidR="005F202E" w:rsidRPr="005F202E" w:rsidRDefault="005F202E" w:rsidP="00661E6D">
            <w:pPr>
              <w:numPr>
                <w:ilvl w:val="0"/>
                <w:numId w:val="227"/>
              </w:numPr>
              <w:rPr>
                <w:lang w:val="en-US"/>
              </w:rPr>
            </w:pPr>
            <w:r w:rsidRPr="005F202E">
              <w:rPr>
                <w:lang w:val="en-US"/>
              </w:rPr>
              <w:t xml:space="preserve">Supply chain risks associated with CSP-defined systems, system components, </w:t>
            </w:r>
            <w:r w:rsidRPr="005F202E">
              <w:rPr>
                <w:lang w:val="en-US"/>
              </w:rPr>
              <w:lastRenderedPageBreak/>
              <w:t>and system services are assessed.</w:t>
            </w:r>
          </w:p>
          <w:p w14:paraId="72DDBA1D" w14:textId="77777777" w:rsidR="005F202E" w:rsidRPr="005F202E" w:rsidRDefault="005F202E" w:rsidP="00661E6D">
            <w:pPr>
              <w:numPr>
                <w:ilvl w:val="0"/>
                <w:numId w:val="227"/>
              </w:numPr>
              <w:rPr>
                <w:lang w:val="en-US"/>
              </w:rPr>
            </w:pPr>
            <w:r w:rsidRPr="005F202E">
              <w:rPr>
                <w:lang w:val="en-US"/>
              </w:rPr>
              <w:t>The supply chain risk assessment is updated within the CSP-defined frequency, when there are significant changes to the relevant supply chain, or when changes to the system, environments of operation, or other conditions may necessitate a change in the supply chain.</w:t>
            </w:r>
          </w:p>
          <w:p w14:paraId="3F39DB14"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2996615D"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5B6B0BF1" w14:textId="77777777" w:rsidTr="003D2327">
        <w:trPr>
          <w:trHeight w:val="950"/>
        </w:trPr>
        <w:tc>
          <w:tcPr>
            <w:tcW w:w="655" w:type="dxa"/>
            <w:shd w:val="clear" w:color="auto" w:fill="auto"/>
            <w:tcMar>
              <w:top w:w="100" w:type="dxa"/>
              <w:left w:w="100" w:type="dxa"/>
              <w:bottom w:w="100" w:type="dxa"/>
              <w:right w:w="100" w:type="dxa"/>
            </w:tcMar>
          </w:tcPr>
          <w:p w14:paraId="762BFEE9" w14:textId="77777777" w:rsidR="005F202E" w:rsidRPr="005F202E" w:rsidRDefault="005F202E" w:rsidP="005F202E">
            <w:pPr>
              <w:rPr>
                <w:lang w:val="en-US"/>
              </w:rPr>
            </w:pPr>
            <w:r w:rsidRPr="005F202E">
              <w:rPr>
                <w:lang w:val="en-US"/>
              </w:rPr>
              <w:t>37</w:t>
            </w:r>
          </w:p>
        </w:tc>
        <w:tc>
          <w:tcPr>
            <w:tcW w:w="1004" w:type="dxa"/>
            <w:shd w:val="clear" w:color="auto" w:fill="FFFFFF"/>
            <w:tcMar>
              <w:top w:w="100" w:type="dxa"/>
              <w:left w:w="100" w:type="dxa"/>
              <w:bottom w:w="100" w:type="dxa"/>
              <w:right w:w="100" w:type="dxa"/>
            </w:tcMar>
          </w:tcPr>
          <w:p w14:paraId="10DF29E2" w14:textId="77777777" w:rsidR="005F202E" w:rsidRPr="005F202E" w:rsidRDefault="005F202E" w:rsidP="005F202E">
            <w:pPr>
              <w:rPr>
                <w:lang w:val="en-US"/>
              </w:rPr>
            </w:pPr>
            <w:r w:rsidRPr="005F202E">
              <w:rPr>
                <w:lang w:val="en-US"/>
              </w:rPr>
              <w:t>SA-2</w:t>
            </w:r>
          </w:p>
        </w:tc>
        <w:tc>
          <w:tcPr>
            <w:tcW w:w="1873" w:type="dxa"/>
            <w:shd w:val="clear" w:color="auto" w:fill="FFFFFF"/>
            <w:tcMar>
              <w:top w:w="100" w:type="dxa"/>
              <w:left w:w="100" w:type="dxa"/>
              <w:bottom w:w="100" w:type="dxa"/>
              <w:right w:w="100" w:type="dxa"/>
            </w:tcMar>
          </w:tcPr>
          <w:p w14:paraId="5C567288" w14:textId="77777777" w:rsidR="005F202E" w:rsidRPr="005F202E" w:rsidRDefault="005F202E" w:rsidP="005F202E">
            <w:pPr>
              <w:rPr>
                <w:lang w:val="en-US"/>
              </w:rPr>
            </w:pPr>
            <w:r w:rsidRPr="005F202E">
              <w:rPr>
                <w:lang w:val="en-US"/>
              </w:rPr>
              <w:t>Allocation of Resources</w:t>
            </w:r>
          </w:p>
        </w:tc>
        <w:tc>
          <w:tcPr>
            <w:tcW w:w="2803" w:type="dxa"/>
            <w:shd w:val="clear" w:color="auto" w:fill="FFFFFF"/>
            <w:tcMar>
              <w:top w:w="100" w:type="dxa"/>
              <w:left w:w="100" w:type="dxa"/>
              <w:bottom w:w="100" w:type="dxa"/>
              <w:right w:w="100" w:type="dxa"/>
            </w:tcMar>
          </w:tcPr>
          <w:p w14:paraId="7B74A46B" w14:textId="77777777" w:rsidR="005F202E" w:rsidRPr="005F202E" w:rsidRDefault="005F202E" w:rsidP="00661E6D">
            <w:pPr>
              <w:numPr>
                <w:ilvl w:val="0"/>
                <w:numId w:val="228"/>
              </w:numPr>
              <w:rPr>
                <w:lang w:val="en-US"/>
              </w:rPr>
            </w:pPr>
            <w:r w:rsidRPr="005F202E">
              <w:rPr>
                <w:lang w:val="en-US"/>
              </w:rPr>
              <w:t>A security plan for the system is developed that is:</w:t>
            </w:r>
          </w:p>
          <w:p w14:paraId="44D494FB" w14:textId="77777777" w:rsidR="005F202E" w:rsidRPr="005F202E" w:rsidRDefault="005F202E" w:rsidP="005F202E">
            <w:pPr>
              <w:rPr>
                <w:lang w:val="en-US"/>
              </w:rPr>
            </w:pPr>
            <w:r w:rsidRPr="005F202E">
              <w:rPr>
                <w:lang w:val="en-US"/>
              </w:rPr>
              <w:t>-consistent with the organization's enterprise architecture</w:t>
            </w:r>
          </w:p>
          <w:p w14:paraId="2A64419E" w14:textId="77777777" w:rsidR="005F202E" w:rsidRPr="005F202E" w:rsidRDefault="005F202E" w:rsidP="005F202E">
            <w:pPr>
              <w:rPr>
                <w:lang w:val="en-US"/>
              </w:rPr>
            </w:pPr>
            <w:r w:rsidRPr="005F202E">
              <w:rPr>
                <w:lang w:val="en-US"/>
              </w:rPr>
              <w:t>-explicitly defines the constituent system components</w:t>
            </w:r>
          </w:p>
          <w:p w14:paraId="63361B78" w14:textId="77777777" w:rsidR="005F202E" w:rsidRPr="005F202E" w:rsidRDefault="005F202E" w:rsidP="005F202E">
            <w:pPr>
              <w:rPr>
                <w:lang w:val="en-US"/>
              </w:rPr>
            </w:pPr>
            <w:r w:rsidRPr="005F202E">
              <w:rPr>
                <w:lang w:val="en-US"/>
              </w:rPr>
              <w:t xml:space="preserve">-describes the operational context of the system in </w:t>
            </w:r>
            <w:r w:rsidRPr="005F202E">
              <w:rPr>
                <w:lang w:val="en-US"/>
              </w:rPr>
              <w:lastRenderedPageBreak/>
              <w:t>terms of mission and business processes.</w:t>
            </w:r>
          </w:p>
          <w:p w14:paraId="2DC8B8F7" w14:textId="77777777" w:rsidR="005F202E" w:rsidRPr="005F202E" w:rsidRDefault="005F202E" w:rsidP="00661E6D">
            <w:pPr>
              <w:numPr>
                <w:ilvl w:val="0"/>
                <w:numId w:val="228"/>
              </w:numPr>
              <w:rPr>
                <w:lang w:val="en-US"/>
              </w:rPr>
            </w:pPr>
            <w:r w:rsidRPr="005F202E">
              <w:rPr>
                <w:lang w:val="en-US"/>
              </w:rPr>
              <w:t>The high-level privacy requirements for the system or system service are determined in mission and business process planning.</w:t>
            </w:r>
          </w:p>
          <w:p w14:paraId="086CA491" w14:textId="77777777" w:rsidR="005F202E" w:rsidRPr="005F202E" w:rsidRDefault="005F202E" w:rsidP="00661E6D">
            <w:pPr>
              <w:numPr>
                <w:ilvl w:val="0"/>
                <w:numId w:val="228"/>
              </w:numPr>
              <w:rPr>
                <w:lang w:val="en-US"/>
              </w:rPr>
            </w:pPr>
            <w:r w:rsidRPr="005F202E">
              <w:rPr>
                <w:lang w:val="en-US"/>
              </w:rPr>
              <w:t>The resources required to protect the system or system service are determined and documented as part of the organizational capital planning and investment control process.</w:t>
            </w:r>
          </w:p>
          <w:p w14:paraId="4AF1F111" w14:textId="77777777" w:rsidR="005F202E" w:rsidRPr="005F202E" w:rsidRDefault="005F202E" w:rsidP="00661E6D">
            <w:pPr>
              <w:numPr>
                <w:ilvl w:val="0"/>
                <w:numId w:val="228"/>
              </w:numPr>
              <w:rPr>
                <w:lang w:val="en-US"/>
              </w:rPr>
            </w:pPr>
            <w:r w:rsidRPr="005F202E">
              <w:rPr>
                <w:lang w:val="en-US"/>
              </w:rPr>
              <w:t>The resources required to protect the system or system service are allocated as part of the organizational capital planning and investment control process.</w:t>
            </w:r>
          </w:p>
          <w:p w14:paraId="3EBA0154" w14:textId="77777777" w:rsidR="005F202E" w:rsidRPr="005F202E" w:rsidRDefault="005F202E" w:rsidP="00661E6D">
            <w:pPr>
              <w:numPr>
                <w:ilvl w:val="0"/>
                <w:numId w:val="228"/>
              </w:numPr>
              <w:rPr>
                <w:lang w:val="en-US"/>
              </w:rPr>
            </w:pPr>
            <w:r w:rsidRPr="005F202E">
              <w:rPr>
                <w:lang w:val="en-US"/>
              </w:rPr>
              <w:t xml:space="preserve">A discrete line item for information security is established in organizational </w:t>
            </w:r>
            <w:r w:rsidRPr="005F202E">
              <w:rPr>
                <w:lang w:val="en-US"/>
              </w:rPr>
              <w:lastRenderedPageBreak/>
              <w:t>programming and budgeting documentation.</w:t>
            </w:r>
          </w:p>
          <w:p w14:paraId="00D1B96E" w14:textId="77777777" w:rsidR="005F202E" w:rsidRPr="005F202E" w:rsidRDefault="005F202E" w:rsidP="00661E6D">
            <w:pPr>
              <w:numPr>
                <w:ilvl w:val="0"/>
                <w:numId w:val="228"/>
              </w:numPr>
              <w:rPr>
                <w:lang w:val="en-US"/>
              </w:rPr>
            </w:pPr>
            <w:r w:rsidRPr="005F202E">
              <w:rPr>
                <w:lang w:val="en-US"/>
              </w:rPr>
              <w:t>A discrete line item for privacy is established in organizational programming and budgeting documentation.</w:t>
            </w:r>
          </w:p>
          <w:p w14:paraId="08C35023"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7E5F168"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3F144398" w14:textId="77777777" w:rsidTr="003D2327">
        <w:trPr>
          <w:trHeight w:val="1685"/>
        </w:trPr>
        <w:tc>
          <w:tcPr>
            <w:tcW w:w="655" w:type="dxa"/>
            <w:shd w:val="clear" w:color="auto" w:fill="auto"/>
            <w:tcMar>
              <w:top w:w="100" w:type="dxa"/>
              <w:left w:w="100" w:type="dxa"/>
              <w:bottom w:w="100" w:type="dxa"/>
              <w:right w:w="100" w:type="dxa"/>
            </w:tcMar>
          </w:tcPr>
          <w:p w14:paraId="34B60706" w14:textId="77777777" w:rsidR="005F202E" w:rsidRPr="005F202E" w:rsidRDefault="005F202E" w:rsidP="005F202E">
            <w:pPr>
              <w:rPr>
                <w:lang w:val="en-US"/>
              </w:rPr>
            </w:pPr>
            <w:r w:rsidRPr="005F202E">
              <w:rPr>
                <w:lang w:val="en-US"/>
              </w:rPr>
              <w:lastRenderedPageBreak/>
              <w:t>38</w:t>
            </w:r>
          </w:p>
        </w:tc>
        <w:tc>
          <w:tcPr>
            <w:tcW w:w="1004" w:type="dxa"/>
            <w:shd w:val="clear" w:color="auto" w:fill="FFFFFF"/>
            <w:tcMar>
              <w:top w:w="100" w:type="dxa"/>
              <w:left w:w="100" w:type="dxa"/>
              <w:bottom w:w="100" w:type="dxa"/>
              <w:right w:w="100" w:type="dxa"/>
            </w:tcMar>
          </w:tcPr>
          <w:p w14:paraId="46384F4A" w14:textId="77777777" w:rsidR="005F202E" w:rsidRPr="005F202E" w:rsidRDefault="005F202E" w:rsidP="005F202E">
            <w:pPr>
              <w:rPr>
                <w:lang w:val="en-US"/>
              </w:rPr>
            </w:pPr>
            <w:r w:rsidRPr="005F202E">
              <w:rPr>
                <w:lang w:val="en-US"/>
              </w:rPr>
              <w:t>SA-3</w:t>
            </w:r>
          </w:p>
        </w:tc>
        <w:tc>
          <w:tcPr>
            <w:tcW w:w="1873" w:type="dxa"/>
            <w:shd w:val="clear" w:color="auto" w:fill="FFFFFF"/>
            <w:tcMar>
              <w:top w:w="100" w:type="dxa"/>
              <w:left w:w="100" w:type="dxa"/>
              <w:bottom w:w="100" w:type="dxa"/>
              <w:right w:w="100" w:type="dxa"/>
            </w:tcMar>
          </w:tcPr>
          <w:p w14:paraId="7946A91D" w14:textId="77777777" w:rsidR="005F202E" w:rsidRPr="005F202E" w:rsidRDefault="005F202E" w:rsidP="005F202E">
            <w:pPr>
              <w:rPr>
                <w:lang w:val="en-US"/>
              </w:rPr>
            </w:pPr>
            <w:r w:rsidRPr="005F202E">
              <w:rPr>
                <w:lang w:val="en-US"/>
              </w:rPr>
              <w:t>System Development Life Cycle</w:t>
            </w:r>
          </w:p>
        </w:tc>
        <w:tc>
          <w:tcPr>
            <w:tcW w:w="2803" w:type="dxa"/>
            <w:shd w:val="clear" w:color="auto" w:fill="FFFFFF"/>
            <w:tcMar>
              <w:top w:w="100" w:type="dxa"/>
              <w:left w:w="100" w:type="dxa"/>
              <w:bottom w:w="100" w:type="dxa"/>
              <w:right w:w="100" w:type="dxa"/>
            </w:tcMar>
          </w:tcPr>
          <w:p w14:paraId="26D2B892" w14:textId="77777777" w:rsidR="005F202E" w:rsidRPr="005F202E" w:rsidRDefault="005F202E" w:rsidP="00661E6D">
            <w:pPr>
              <w:numPr>
                <w:ilvl w:val="0"/>
                <w:numId w:val="229"/>
              </w:numPr>
              <w:rPr>
                <w:lang w:val="en-US"/>
              </w:rPr>
            </w:pPr>
            <w:r w:rsidRPr="005F202E">
              <w:rPr>
                <w:lang w:val="en-US"/>
              </w:rPr>
              <w:t>The system is acquired, developed, and managed using a CSP-defined system development life cycle that incorporates information security considerations.</w:t>
            </w:r>
          </w:p>
          <w:p w14:paraId="7CFF7641" w14:textId="77777777" w:rsidR="005F202E" w:rsidRPr="005F202E" w:rsidRDefault="005F202E" w:rsidP="00661E6D">
            <w:pPr>
              <w:numPr>
                <w:ilvl w:val="0"/>
                <w:numId w:val="229"/>
              </w:numPr>
              <w:rPr>
                <w:lang w:val="en-US"/>
              </w:rPr>
            </w:pPr>
            <w:r w:rsidRPr="005F202E">
              <w:rPr>
                <w:lang w:val="en-US"/>
              </w:rPr>
              <w:t>The system is acquired, developed, and managed using a CSP-defined system development life cycle that incorporates privacy considerations.</w:t>
            </w:r>
          </w:p>
          <w:p w14:paraId="6F6884CF" w14:textId="77777777" w:rsidR="005F202E" w:rsidRPr="005F202E" w:rsidRDefault="005F202E" w:rsidP="00661E6D">
            <w:pPr>
              <w:numPr>
                <w:ilvl w:val="0"/>
                <w:numId w:val="229"/>
              </w:numPr>
              <w:rPr>
                <w:lang w:val="en-US"/>
              </w:rPr>
            </w:pPr>
            <w:r w:rsidRPr="005F202E">
              <w:rPr>
                <w:lang w:val="en-US"/>
              </w:rPr>
              <w:t xml:space="preserve">Information security roles and responsibilities are defined and documented </w:t>
            </w:r>
            <w:r w:rsidRPr="005F202E">
              <w:rPr>
                <w:lang w:val="en-US"/>
              </w:rPr>
              <w:lastRenderedPageBreak/>
              <w:t>throughout the system development life cycle.</w:t>
            </w:r>
          </w:p>
          <w:p w14:paraId="17BBFA4E" w14:textId="77777777" w:rsidR="005F202E" w:rsidRPr="005F202E" w:rsidRDefault="005F202E" w:rsidP="00661E6D">
            <w:pPr>
              <w:numPr>
                <w:ilvl w:val="0"/>
                <w:numId w:val="229"/>
              </w:numPr>
              <w:rPr>
                <w:lang w:val="en-US"/>
              </w:rPr>
            </w:pPr>
            <w:r w:rsidRPr="005F202E">
              <w:rPr>
                <w:lang w:val="en-US"/>
              </w:rPr>
              <w:t>Privacy roles and responsibilities are defined and documented throughout the system development life cycle.</w:t>
            </w:r>
          </w:p>
          <w:p w14:paraId="217E349D" w14:textId="77777777" w:rsidR="005F202E" w:rsidRPr="005F202E" w:rsidRDefault="005F202E" w:rsidP="00661E6D">
            <w:pPr>
              <w:numPr>
                <w:ilvl w:val="0"/>
                <w:numId w:val="229"/>
              </w:numPr>
              <w:rPr>
                <w:lang w:val="en-US"/>
              </w:rPr>
            </w:pPr>
            <w:r w:rsidRPr="005F202E">
              <w:rPr>
                <w:lang w:val="en-US"/>
              </w:rPr>
              <w:t>Individuals with information security roles and responsibilities are identified.</w:t>
            </w:r>
          </w:p>
          <w:p w14:paraId="01B5404F" w14:textId="77777777" w:rsidR="005F202E" w:rsidRPr="005F202E" w:rsidRDefault="005F202E" w:rsidP="00661E6D">
            <w:pPr>
              <w:numPr>
                <w:ilvl w:val="0"/>
                <w:numId w:val="229"/>
              </w:numPr>
              <w:rPr>
                <w:lang w:val="en-US"/>
              </w:rPr>
            </w:pPr>
            <w:r w:rsidRPr="005F202E">
              <w:rPr>
                <w:lang w:val="en-US"/>
              </w:rPr>
              <w:t>Individuals with privacy roles and responsibilities are identified.</w:t>
            </w:r>
          </w:p>
          <w:p w14:paraId="2170BEF0" w14:textId="77777777" w:rsidR="005F202E" w:rsidRPr="005F202E" w:rsidRDefault="005F202E" w:rsidP="00661E6D">
            <w:pPr>
              <w:numPr>
                <w:ilvl w:val="0"/>
                <w:numId w:val="229"/>
              </w:numPr>
              <w:rPr>
                <w:lang w:val="en-US"/>
              </w:rPr>
            </w:pPr>
            <w:r w:rsidRPr="005F202E">
              <w:rPr>
                <w:lang w:val="en-US"/>
              </w:rPr>
              <w:t>Organizational information security risk management processes are integrated into system development life cycle activities.</w:t>
            </w:r>
          </w:p>
          <w:p w14:paraId="7D59C56B" w14:textId="77777777" w:rsidR="005F202E" w:rsidRPr="005F202E" w:rsidRDefault="005F202E" w:rsidP="00661E6D">
            <w:pPr>
              <w:numPr>
                <w:ilvl w:val="0"/>
                <w:numId w:val="229"/>
              </w:numPr>
              <w:rPr>
                <w:lang w:val="en-US"/>
              </w:rPr>
            </w:pPr>
            <w:r w:rsidRPr="005F202E">
              <w:rPr>
                <w:lang w:val="en-US"/>
              </w:rPr>
              <w:t>Organizational privacy risk management processes are integrated into system development life cycle activities.</w:t>
            </w:r>
          </w:p>
          <w:p w14:paraId="77F78E9B"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6F26D05C"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799942B" w14:textId="77777777" w:rsidTr="003D2327">
        <w:trPr>
          <w:trHeight w:val="1445"/>
        </w:trPr>
        <w:tc>
          <w:tcPr>
            <w:tcW w:w="655" w:type="dxa"/>
            <w:shd w:val="clear" w:color="auto" w:fill="auto"/>
            <w:tcMar>
              <w:top w:w="100" w:type="dxa"/>
              <w:left w:w="100" w:type="dxa"/>
              <w:bottom w:w="100" w:type="dxa"/>
              <w:right w:w="100" w:type="dxa"/>
            </w:tcMar>
          </w:tcPr>
          <w:p w14:paraId="077206E6" w14:textId="77777777" w:rsidR="005F202E" w:rsidRPr="005F202E" w:rsidRDefault="005F202E" w:rsidP="005F202E">
            <w:pPr>
              <w:rPr>
                <w:lang w:val="en-US"/>
              </w:rPr>
            </w:pPr>
            <w:r w:rsidRPr="005F202E">
              <w:rPr>
                <w:lang w:val="en-US"/>
              </w:rPr>
              <w:lastRenderedPageBreak/>
              <w:t>39</w:t>
            </w:r>
          </w:p>
        </w:tc>
        <w:tc>
          <w:tcPr>
            <w:tcW w:w="1004" w:type="dxa"/>
            <w:shd w:val="clear" w:color="auto" w:fill="FFFFFF"/>
            <w:tcMar>
              <w:top w:w="100" w:type="dxa"/>
              <w:left w:w="100" w:type="dxa"/>
              <w:bottom w:w="100" w:type="dxa"/>
              <w:right w:w="100" w:type="dxa"/>
            </w:tcMar>
          </w:tcPr>
          <w:p w14:paraId="3C7F4F84" w14:textId="77777777" w:rsidR="005F202E" w:rsidRPr="005F202E" w:rsidRDefault="005F202E" w:rsidP="005F202E">
            <w:pPr>
              <w:rPr>
                <w:lang w:val="en-US"/>
              </w:rPr>
            </w:pPr>
            <w:r w:rsidRPr="005F202E">
              <w:rPr>
                <w:lang w:val="en-US"/>
              </w:rPr>
              <w:t>SA-4</w:t>
            </w:r>
          </w:p>
        </w:tc>
        <w:tc>
          <w:tcPr>
            <w:tcW w:w="1873" w:type="dxa"/>
            <w:shd w:val="clear" w:color="auto" w:fill="FFFFFF"/>
            <w:tcMar>
              <w:top w:w="100" w:type="dxa"/>
              <w:left w:w="100" w:type="dxa"/>
              <w:bottom w:w="100" w:type="dxa"/>
              <w:right w:w="100" w:type="dxa"/>
            </w:tcMar>
          </w:tcPr>
          <w:p w14:paraId="7B1A4A00" w14:textId="77777777" w:rsidR="005F202E" w:rsidRPr="005F202E" w:rsidRDefault="005F202E" w:rsidP="005F202E">
            <w:pPr>
              <w:rPr>
                <w:lang w:val="en-US"/>
              </w:rPr>
            </w:pPr>
            <w:r w:rsidRPr="005F202E">
              <w:rPr>
                <w:lang w:val="en-US"/>
              </w:rPr>
              <w:t>Acquisition Process</w:t>
            </w:r>
          </w:p>
        </w:tc>
        <w:tc>
          <w:tcPr>
            <w:tcW w:w="2803" w:type="dxa"/>
            <w:shd w:val="clear" w:color="auto" w:fill="FFFFFF"/>
            <w:tcMar>
              <w:top w:w="100" w:type="dxa"/>
              <w:left w:w="100" w:type="dxa"/>
              <w:bottom w:w="100" w:type="dxa"/>
              <w:right w:w="100" w:type="dxa"/>
            </w:tcMar>
          </w:tcPr>
          <w:p w14:paraId="3A95D40B" w14:textId="77777777" w:rsidR="005F202E" w:rsidRPr="005F202E" w:rsidRDefault="005F202E" w:rsidP="00661E6D">
            <w:pPr>
              <w:numPr>
                <w:ilvl w:val="0"/>
                <w:numId w:val="230"/>
              </w:numPr>
              <w:rPr>
                <w:lang w:val="en-US"/>
              </w:rPr>
            </w:pPr>
            <w:r w:rsidRPr="005F202E">
              <w:rPr>
                <w:lang w:val="en-US"/>
              </w:rPr>
              <w:t>The following are included explicitly or by reference in the acquisition contract for the system, system component, or system service:</w:t>
            </w:r>
          </w:p>
          <w:p w14:paraId="20F46F02" w14:textId="77777777" w:rsidR="005F202E" w:rsidRPr="005F202E" w:rsidRDefault="005F202E" w:rsidP="005F202E">
            <w:pPr>
              <w:rPr>
                <w:lang w:val="en-US"/>
              </w:rPr>
            </w:pPr>
            <w:r w:rsidRPr="005F202E">
              <w:rPr>
                <w:lang w:val="en-US"/>
              </w:rPr>
              <w:t>-security functional requirements, descriptions, and criteria</w:t>
            </w:r>
          </w:p>
          <w:p w14:paraId="5C535E5D" w14:textId="77777777" w:rsidR="005F202E" w:rsidRPr="005F202E" w:rsidRDefault="005F202E" w:rsidP="005F202E">
            <w:pPr>
              <w:rPr>
                <w:lang w:val="en-US"/>
              </w:rPr>
            </w:pPr>
            <w:r w:rsidRPr="005F202E">
              <w:rPr>
                <w:lang w:val="en-US"/>
              </w:rPr>
              <w:t>-security assurance requirements, descriptions, and criteria</w:t>
            </w:r>
          </w:p>
          <w:p w14:paraId="0558104C" w14:textId="77777777" w:rsidR="005F202E" w:rsidRPr="005F202E" w:rsidRDefault="005F202E" w:rsidP="005F202E">
            <w:pPr>
              <w:rPr>
                <w:lang w:val="en-US"/>
              </w:rPr>
            </w:pPr>
            <w:r w:rsidRPr="005F202E">
              <w:rPr>
                <w:lang w:val="en-US"/>
              </w:rPr>
              <w:t>-controls needed to satisfy the security requirements, descriptions, and criteria.</w:t>
            </w:r>
          </w:p>
          <w:p w14:paraId="1E75E66A" w14:textId="77777777" w:rsidR="005F202E" w:rsidRPr="005F202E" w:rsidRDefault="005F202E" w:rsidP="00661E6D">
            <w:pPr>
              <w:numPr>
                <w:ilvl w:val="0"/>
                <w:numId w:val="230"/>
              </w:numPr>
              <w:rPr>
                <w:lang w:val="en-US"/>
              </w:rPr>
            </w:pPr>
            <w:r w:rsidRPr="005F202E">
              <w:rPr>
                <w:lang w:val="en-US"/>
              </w:rPr>
              <w:t>The following are included explicitly or by reference in the acquisition contract for the system, system component, or system service:</w:t>
            </w:r>
          </w:p>
          <w:p w14:paraId="2C1529D4" w14:textId="77777777" w:rsidR="005F202E" w:rsidRPr="005F202E" w:rsidRDefault="005F202E" w:rsidP="005F202E">
            <w:pPr>
              <w:rPr>
                <w:lang w:val="en-US"/>
              </w:rPr>
            </w:pPr>
            <w:r w:rsidRPr="005F202E">
              <w:rPr>
                <w:lang w:val="en-US"/>
              </w:rPr>
              <w:t>-privacy functional requirements, descriptions, and criteria</w:t>
            </w:r>
          </w:p>
          <w:p w14:paraId="42F28222" w14:textId="77777777" w:rsidR="005F202E" w:rsidRPr="005F202E" w:rsidRDefault="005F202E" w:rsidP="005F202E">
            <w:pPr>
              <w:rPr>
                <w:lang w:val="en-US"/>
              </w:rPr>
            </w:pPr>
            <w:r w:rsidRPr="005F202E">
              <w:rPr>
                <w:lang w:val="en-US"/>
              </w:rPr>
              <w:t>-privacy assurance requirements, descriptions, and criteria</w:t>
            </w:r>
          </w:p>
          <w:p w14:paraId="6C771D34" w14:textId="77777777" w:rsidR="005F202E" w:rsidRPr="005F202E" w:rsidRDefault="005F202E" w:rsidP="005F202E">
            <w:pPr>
              <w:rPr>
                <w:lang w:val="en-US"/>
              </w:rPr>
            </w:pPr>
            <w:r w:rsidRPr="005F202E">
              <w:rPr>
                <w:lang w:val="en-US"/>
              </w:rPr>
              <w:lastRenderedPageBreak/>
              <w:t>-controls needed to satisfy the privacy requirements, descriptions, and criteria.</w:t>
            </w:r>
          </w:p>
          <w:p w14:paraId="30A83F57" w14:textId="77777777" w:rsidR="005F202E" w:rsidRPr="005F202E" w:rsidRDefault="005F202E" w:rsidP="00661E6D">
            <w:pPr>
              <w:numPr>
                <w:ilvl w:val="0"/>
                <w:numId w:val="230"/>
              </w:numPr>
              <w:rPr>
                <w:lang w:val="en-US"/>
              </w:rPr>
            </w:pPr>
            <w:r w:rsidRPr="005F202E">
              <w:rPr>
                <w:lang w:val="en-US"/>
              </w:rPr>
              <w:t>Strength of mechanism requirements, descriptions, and criteria are included explicitly or by reference in the acquisition contract for the system, system component, or system service.</w:t>
            </w:r>
          </w:p>
          <w:p w14:paraId="4192B237" w14:textId="77777777" w:rsidR="005F202E" w:rsidRPr="005F202E" w:rsidRDefault="005F202E" w:rsidP="00661E6D">
            <w:pPr>
              <w:numPr>
                <w:ilvl w:val="0"/>
                <w:numId w:val="230"/>
              </w:numPr>
              <w:rPr>
                <w:lang w:val="en-US"/>
              </w:rPr>
            </w:pPr>
            <w:r w:rsidRPr="005F202E">
              <w:rPr>
                <w:lang w:val="en-US"/>
              </w:rPr>
              <w:t>Security and privacy documentation requirements, descriptions, and criteria are included explicitly or by reference in the acquisition contract for the system, system component, or system service.</w:t>
            </w:r>
          </w:p>
          <w:p w14:paraId="33CBB801" w14:textId="77777777" w:rsidR="005F202E" w:rsidRPr="005F202E" w:rsidRDefault="005F202E" w:rsidP="00661E6D">
            <w:pPr>
              <w:numPr>
                <w:ilvl w:val="0"/>
                <w:numId w:val="230"/>
              </w:numPr>
              <w:rPr>
                <w:lang w:val="en-US"/>
              </w:rPr>
            </w:pPr>
            <w:r w:rsidRPr="005F202E">
              <w:rPr>
                <w:lang w:val="en-US"/>
              </w:rPr>
              <w:t xml:space="preserve">Requirements for protecting security and privacy documentation, descriptions, and criteria are included explicitly or by reference in the </w:t>
            </w:r>
            <w:r w:rsidRPr="005F202E">
              <w:rPr>
                <w:lang w:val="en-US"/>
              </w:rPr>
              <w:lastRenderedPageBreak/>
              <w:t>acquisition contract for the system, system component, or system service.</w:t>
            </w:r>
          </w:p>
          <w:p w14:paraId="295ED7E8" w14:textId="77777777" w:rsidR="005F202E" w:rsidRPr="005F202E" w:rsidRDefault="005F202E" w:rsidP="00661E6D">
            <w:pPr>
              <w:numPr>
                <w:ilvl w:val="0"/>
                <w:numId w:val="230"/>
              </w:numPr>
              <w:rPr>
                <w:lang w:val="en-US"/>
              </w:rPr>
            </w:pPr>
            <w:r w:rsidRPr="005F202E">
              <w:rPr>
                <w:lang w:val="en-US"/>
              </w:rPr>
              <w:t>The description of the system development environment and environment in which the system is intended to operate, requirements, and criteria are included explicitly or by reference in the acquisition contract for the system, system component, or system service.</w:t>
            </w:r>
          </w:p>
          <w:p w14:paraId="368D9515" w14:textId="77777777" w:rsidR="005F202E" w:rsidRPr="005F202E" w:rsidRDefault="005F202E" w:rsidP="00661E6D">
            <w:pPr>
              <w:numPr>
                <w:ilvl w:val="0"/>
                <w:numId w:val="230"/>
              </w:numPr>
              <w:rPr>
                <w:lang w:val="en-US"/>
              </w:rPr>
            </w:pPr>
            <w:r w:rsidRPr="005F202E">
              <w:rPr>
                <w:lang w:val="en-US"/>
              </w:rPr>
              <w:t>The allocation of responsibility or identification of parties responsible for the following are included explicitly or by reference in the acquisition contract for the system, system component, or system service:</w:t>
            </w:r>
          </w:p>
          <w:p w14:paraId="709D0A23" w14:textId="77777777" w:rsidR="005F202E" w:rsidRPr="005F202E" w:rsidRDefault="005F202E" w:rsidP="005F202E">
            <w:pPr>
              <w:rPr>
                <w:lang w:val="en-US"/>
              </w:rPr>
            </w:pPr>
            <w:r w:rsidRPr="005F202E">
              <w:rPr>
                <w:lang w:val="en-US"/>
              </w:rPr>
              <w:t>-information security requirements, descriptions, and criteria</w:t>
            </w:r>
          </w:p>
          <w:p w14:paraId="539AD3CE" w14:textId="77777777" w:rsidR="005F202E" w:rsidRPr="005F202E" w:rsidRDefault="005F202E" w:rsidP="005F202E">
            <w:pPr>
              <w:rPr>
                <w:lang w:val="en-US"/>
              </w:rPr>
            </w:pPr>
            <w:r w:rsidRPr="005F202E">
              <w:rPr>
                <w:lang w:val="en-US"/>
              </w:rPr>
              <w:lastRenderedPageBreak/>
              <w:t xml:space="preserve">-privacy requirements, descriptions, and criteria </w:t>
            </w:r>
          </w:p>
          <w:p w14:paraId="75BC5FAC" w14:textId="77777777" w:rsidR="005F202E" w:rsidRPr="005F202E" w:rsidRDefault="005F202E" w:rsidP="005F202E">
            <w:pPr>
              <w:rPr>
                <w:lang w:val="en-US"/>
              </w:rPr>
            </w:pPr>
            <w:r w:rsidRPr="005F202E">
              <w:rPr>
                <w:lang w:val="en-US"/>
              </w:rPr>
              <w:t>-supply chain risk management requirements, description, and criteria.</w:t>
            </w:r>
          </w:p>
          <w:p w14:paraId="56AF4185" w14:textId="77777777" w:rsidR="005F202E" w:rsidRPr="005F202E" w:rsidRDefault="005F202E" w:rsidP="00661E6D">
            <w:pPr>
              <w:numPr>
                <w:ilvl w:val="0"/>
                <w:numId w:val="230"/>
              </w:numPr>
              <w:rPr>
                <w:lang w:val="en-US"/>
              </w:rPr>
            </w:pPr>
            <w:r w:rsidRPr="005F202E">
              <w:rPr>
                <w:lang w:val="en-US"/>
              </w:rPr>
              <w:t>Acceptance criteria requirements and descriptions are included explicitly or by reference in the acquisition contract for the system, system component, or system service.</w:t>
            </w:r>
          </w:p>
          <w:p w14:paraId="1C7164B5" w14:textId="77777777" w:rsidR="005F202E" w:rsidRPr="005F202E" w:rsidRDefault="005F202E" w:rsidP="00661E6D">
            <w:pPr>
              <w:numPr>
                <w:ilvl w:val="0"/>
                <w:numId w:val="230"/>
              </w:numPr>
              <w:rPr>
                <w:lang w:val="en-US"/>
              </w:rPr>
            </w:pPr>
            <w:r w:rsidRPr="005F202E">
              <w:rPr>
                <w:lang w:val="en-US"/>
              </w:rPr>
              <w:t xml:space="preserve">The CSP complies with Federal Acquisition Regulation (FAR) Subpart 7.103, and Section 889 of the John S. McCain National Defense Authorization Act (NDAA) for Fiscal Year 2019 (Pub. L. 115-232), and FAR Subpart 4.21, which implements Section 889 (as well as any added updates related to FISMA to address security concerns in </w:t>
            </w:r>
            <w:r w:rsidRPr="005F202E">
              <w:rPr>
                <w:lang w:val="en-US"/>
              </w:rPr>
              <w:lastRenderedPageBreak/>
              <w:t>the system acquisitions process).</w:t>
            </w:r>
          </w:p>
          <w:p w14:paraId="453141FB"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0DBD05F1"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66B6AA34" w14:textId="77777777" w:rsidTr="003D2327">
        <w:trPr>
          <w:trHeight w:val="2645"/>
        </w:trPr>
        <w:tc>
          <w:tcPr>
            <w:tcW w:w="655" w:type="dxa"/>
            <w:shd w:val="clear" w:color="auto" w:fill="auto"/>
            <w:tcMar>
              <w:top w:w="100" w:type="dxa"/>
              <w:left w:w="100" w:type="dxa"/>
              <w:bottom w:w="100" w:type="dxa"/>
              <w:right w:w="100" w:type="dxa"/>
            </w:tcMar>
          </w:tcPr>
          <w:p w14:paraId="49D5F024" w14:textId="77777777" w:rsidR="005F202E" w:rsidRPr="005F202E" w:rsidRDefault="005F202E" w:rsidP="005F202E">
            <w:pPr>
              <w:rPr>
                <w:lang w:val="en-US"/>
              </w:rPr>
            </w:pPr>
            <w:r w:rsidRPr="005F202E">
              <w:rPr>
                <w:lang w:val="en-US"/>
              </w:rPr>
              <w:lastRenderedPageBreak/>
              <w:t>40</w:t>
            </w:r>
          </w:p>
        </w:tc>
        <w:tc>
          <w:tcPr>
            <w:tcW w:w="1004" w:type="dxa"/>
            <w:shd w:val="clear" w:color="auto" w:fill="FFFFFF"/>
            <w:tcMar>
              <w:top w:w="100" w:type="dxa"/>
              <w:left w:w="100" w:type="dxa"/>
              <w:bottom w:w="100" w:type="dxa"/>
              <w:right w:w="100" w:type="dxa"/>
            </w:tcMar>
          </w:tcPr>
          <w:p w14:paraId="2F6A6999" w14:textId="77777777" w:rsidR="005F202E" w:rsidRPr="005F202E" w:rsidRDefault="005F202E" w:rsidP="005F202E">
            <w:pPr>
              <w:rPr>
                <w:lang w:val="en-US"/>
              </w:rPr>
            </w:pPr>
            <w:r w:rsidRPr="005F202E">
              <w:rPr>
                <w:lang w:val="en-US"/>
              </w:rPr>
              <w:t>SA-4 (10)</w:t>
            </w:r>
          </w:p>
        </w:tc>
        <w:tc>
          <w:tcPr>
            <w:tcW w:w="1873" w:type="dxa"/>
            <w:shd w:val="clear" w:color="auto" w:fill="FFFFFF"/>
            <w:tcMar>
              <w:top w:w="100" w:type="dxa"/>
              <w:left w:w="100" w:type="dxa"/>
              <w:bottom w:w="100" w:type="dxa"/>
              <w:right w:w="100" w:type="dxa"/>
            </w:tcMar>
          </w:tcPr>
          <w:p w14:paraId="2061E83A" w14:textId="77777777" w:rsidR="005F202E" w:rsidRPr="005F202E" w:rsidRDefault="005F202E" w:rsidP="005F202E">
            <w:pPr>
              <w:rPr>
                <w:lang w:val="en-US"/>
              </w:rPr>
            </w:pPr>
            <w:r w:rsidRPr="005F202E">
              <w:rPr>
                <w:lang w:val="en-US"/>
              </w:rPr>
              <w:t>Acquisition Process</w:t>
            </w:r>
          </w:p>
        </w:tc>
        <w:tc>
          <w:tcPr>
            <w:tcW w:w="2803" w:type="dxa"/>
            <w:shd w:val="clear" w:color="auto" w:fill="FFFFFF"/>
            <w:tcMar>
              <w:top w:w="100" w:type="dxa"/>
              <w:left w:w="100" w:type="dxa"/>
              <w:bottom w:w="100" w:type="dxa"/>
              <w:right w:w="100" w:type="dxa"/>
            </w:tcMar>
          </w:tcPr>
          <w:p w14:paraId="6716C425" w14:textId="77777777" w:rsidR="005F202E" w:rsidRPr="005F202E" w:rsidRDefault="005F202E" w:rsidP="00661E6D">
            <w:pPr>
              <w:numPr>
                <w:ilvl w:val="0"/>
                <w:numId w:val="189"/>
              </w:numPr>
              <w:rPr>
                <w:lang w:val="en-US"/>
              </w:rPr>
            </w:pPr>
            <w:r w:rsidRPr="005F202E">
              <w:rPr>
                <w:lang w:val="en-US"/>
              </w:rPr>
              <w:t>Only information technology products on the FIPS 201-approved products list for the personal identity verification (PIV) capability implemented within organizational systems are employed.</w:t>
            </w:r>
          </w:p>
          <w:p w14:paraId="6F6FBFCA"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2D1DAE5B"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0BE786A1" w14:textId="77777777" w:rsidTr="003D2327">
        <w:trPr>
          <w:trHeight w:val="1430"/>
        </w:trPr>
        <w:tc>
          <w:tcPr>
            <w:tcW w:w="655" w:type="dxa"/>
            <w:shd w:val="clear" w:color="auto" w:fill="auto"/>
            <w:tcMar>
              <w:top w:w="100" w:type="dxa"/>
              <w:left w:w="100" w:type="dxa"/>
              <w:bottom w:w="100" w:type="dxa"/>
              <w:right w:w="100" w:type="dxa"/>
            </w:tcMar>
          </w:tcPr>
          <w:p w14:paraId="08AC823B" w14:textId="77777777" w:rsidR="005F202E" w:rsidRPr="005F202E" w:rsidRDefault="005F202E" w:rsidP="005F202E">
            <w:pPr>
              <w:rPr>
                <w:lang w:val="en-US"/>
              </w:rPr>
            </w:pPr>
            <w:r w:rsidRPr="005F202E">
              <w:rPr>
                <w:lang w:val="en-US"/>
              </w:rPr>
              <w:t>41.</w:t>
            </w:r>
          </w:p>
        </w:tc>
        <w:tc>
          <w:tcPr>
            <w:tcW w:w="1004" w:type="dxa"/>
            <w:shd w:val="clear" w:color="auto" w:fill="FFFFFF"/>
            <w:tcMar>
              <w:top w:w="100" w:type="dxa"/>
              <w:left w:w="100" w:type="dxa"/>
              <w:bottom w:w="100" w:type="dxa"/>
              <w:right w:w="100" w:type="dxa"/>
            </w:tcMar>
          </w:tcPr>
          <w:p w14:paraId="5D0CD624" w14:textId="77777777" w:rsidR="005F202E" w:rsidRPr="005F202E" w:rsidRDefault="005F202E" w:rsidP="005F202E">
            <w:pPr>
              <w:rPr>
                <w:lang w:val="en-US"/>
              </w:rPr>
            </w:pPr>
            <w:r w:rsidRPr="005F202E">
              <w:rPr>
                <w:lang w:val="en-US"/>
              </w:rPr>
              <w:t>SA-5</w:t>
            </w:r>
          </w:p>
        </w:tc>
        <w:tc>
          <w:tcPr>
            <w:tcW w:w="1873" w:type="dxa"/>
            <w:shd w:val="clear" w:color="auto" w:fill="FFFFFF"/>
            <w:tcMar>
              <w:top w:w="100" w:type="dxa"/>
              <w:left w:w="100" w:type="dxa"/>
              <w:bottom w:w="100" w:type="dxa"/>
              <w:right w:w="100" w:type="dxa"/>
            </w:tcMar>
          </w:tcPr>
          <w:p w14:paraId="50801292" w14:textId="77777777" w:rsidR="005F202E" w:rsidRPr="005F202E" w:rsidRDefault="005F202E" w:rsidP="005F202E">
            <w:pPr>
              <w:rPr>
                <w:lang w:val="en-US"/>
              </w:rPr>
            </w:pPr>
            <w:r w:rsidRPr="005F202E">
              <w:rPr>
                <w:lang w:val="en-US"/>
              </w:rPr>
              <w:t>System Documentation</w:t>
            </w:r>
          </w:p>
        </w:tc>
        <w:tc>
          <w:tcPr>
            <w:tcW w:w="2803" w:type="dxa"/>
            <w:shd w:val="clear" w:color="auto" w:fill="FFFFFF"/>
            <w:tcMar>
              <w:top w:w="100" w:type="dxa"/>
              <w:left w:w="100" w:type="dxa"/>
              <w:bottom w:w="100" w:type="dxa"/>
              <w:right w:w="100" w:type="dxa"/>
            </w:tcMar>
          </w:tcPr>
          <w:p w14:paraId="5C554FAB" w14:textId="77777777" w:rsidR="005F202E" w:rsidRPr="005F202E" w:rsidRDefault="005F202E" w:rsidP="00661E6D">
            <w:pPr>
              <w:numPr>
                <w:ilvl w:val="0"/>
                <w:numId w:val="231"/>
              </w:numPr>
              <w:rPr>
                <w:lang w:val="en-US"/>
              </w:rPr>
            </w:pPr>
            <w:r w:rsidRPr="005F202E">
              <w:rPr>
                <w:lang w:val="en-US"/>
              </w:rPr>
              <w:t>Administrator documentation for the system, system component, or system service that describes the following is obtained or developed:</w:t>
            </w:r>
          </w:p>
          <w:p w14:paraId="4FDE2AC9" w14:textId="77777777" w:rsidR="005F202E" w:rsidRPr="005F202E" w:rsidRDefault="005F202E" w:rsidP="005F202E">
            <w:pPr>
              <w:rPr>
                <w:lang w:val="en-US"/>
              </w:rPr>
            </w:pPr>
            <w:r w:rsidRPr="005F202E">
              <w:rPr>
                <w:lang w:val="en-US"/>
              </w:rPr>
              <w:t>-secure configuration</w:t>
            </w:r>
          </w:p>
          <w:p w14:paraId="191C4ECB" w14:textId="77777777" w:rsidR="005F202E" w:rsidRPr="005F202E" w:rsidRDefault="005F202E" w:rsidP="005F202E">
            <w:pPr>
              <w:rPr>
                <w:lang w:val="en-US"/>
              </w:rPr>
            </w:pPr>
            <w:r w:rsidRPr="005F202E">
              <w:rPr>
                <w:lang w:val="en-US"/>
              </w:rPr>
              <w:t>-secure installation</w:t>
            </w:r>
          </w:p>
          <w:p w14:paraId="6E077931" w14:textId="77777777" w:rsidR="005F202E" w:rsidRPr="005F202E" w:rsidRDefault="005F202E" w:rsidP="005F202E">
            <w:pPr>
              <w:rPr>
                <w:lang w:val="en-US"/>
              </w:rPr>
            </w:pPr>
            <w:r w:rsidRPr="005F202E">
              <w:rPr>
                <w:lang w:val="en-US"/>
              </w:rPr>
              <w:t>-secure operation.</w:t>
            </w:r>
          </w:p>
          <w:p w14:paraId="2FC13687" w14:textId="77777777" w:rsidR="005F202E" w:rsidRPr="005F202E" w:rsidRDefault="005F202E" w:rsidP="00661E6D">
            <w:pPr>
              <w:numPr>
                <w:ilvl w:val="0"/>
                <w:numId w:val="231"/>
              </w:numPr>
              <w:rPr>
                <w:lang w:val="en-US"/>
              </w:rPr>
            </w:pPr>
            <w:r w:rsidRPr="005F202E">
              <w:rPr>
                <w:lang w:val="en-US"/>
              </w:rPr>
              <w:lastRenderedPageBreak/>
              <w:t>Administrator documentation for the system, system component, or system service that describes the following is obtained or developed:</w:t>
            </w:r>
          </w:p>
          <w:p w14:paraId="225597E9" w14:textId="77777777" w:rsidR="005F202E" w:rsidRPr="005F202E" w:rsidRDefault="005F202E" w:rsidP="005F202E">
            <w:pPr>
              <w:rPr>
                <w:lang w:val="en-US"/>
              </w:rPr>
            </w:pPr>
            <w:r w:rsidRPr="005F202E">
              <w:rPr>
                <w:lang w:val="en-US"/>
              </w:rPr>
              <w:t xml:space="preserve">-effective use of security functions and mechanisms </w:t>
            </w:r>
          </w:p>
          <w:p w14:paraId="48B18855" w14:textId="77777777" w:rsidR="005F202E" w:rsidRPr="005F202E" w:rsidRDefault="005F202E" w:rsidP="005F202E">
            <w:pPr>
              <w:rPr>
                <w:lang w:val="en-US"/>
              </w:rPr>
            </w:pPr>
            <w:r w:rsidRPr="005F202E">
              <w:rPr>
                <w:lang w:val="en-US"/>
              </w:rPr>
              <w:t>-effective maintenance of security functions and mechanisms.</w:t>
            </w:r>
          </w:p>
          <w:p w14:paraId="5DC7F1AE" w14:textId="77777777" w:rsidR="005F202E" w:rsidRPr="005F202E" w:rsidRDefault="005F202E" w:rsidP="00661E6D">
            <w:pPr>
              <w:numPr>
                <w:ilvl w:val="0"/>
                <w:numId w:val="231"/>
              </w:numPr>
              <w:rPr>
                <w:lang w:val="en-US"/>
              </w:rPr>
            </w:pPr>
            <w:r w:rsidRPr="005F202E">
              <w:rPr>
                <w:lang w:val="en-US"/>
              </w:rPr>
              <w:t>Administrator documentation for the system, system component, or system service that describes the following is obtained or developed:</w:t>
            </w:r>
          </w:p>
          <w:p w14:paraId="5A8F8104" w14:textId="77777777" w:rsidR="005F202E" w:rsidRPr="005F202E" w:rsidRDefault="005F202E" w:rsidP="005F202E">
            <w:pPr>
              <w:rPr>
                <w:lang w:val="en-US"/>
              </w:rPr>
            </w:pPr>
            <w:r w:rsidRPr="005F202E">
              <w:rPr>
                <w:lang w:val="en-US"/>
              </w:rPr>
              <w:t xml:space="preserve">-effective use of privacy functions and mechanisms </w:t>
            </w:r>
          </w:p>
          <w:p w14:paraId="4E556A5E" w14:textId="77777777" w:rsidR="005F202E" w:rsidRPr="005F202E" w:rsidRDefault="005F202E" w:rsidP="005F202E">
            <w:pPr>
              <w:rPr>
                <w:lang w:val="en-US"/>
              </w:rPr>
            </w:pPr>
            <w:r w:rsidRPr="005F202E">
              <w:rPr>
                <w:lang w:val="en-US"/>
              </w:rPr>
              <w:t>-effective maintenance of privacy functions and mechanisms.</w:t>
            </w:r>
          </w:p>
          <w:p w14:paraId="3DDE71EA" w14:textId="77777777" w:rsidR="005F202E" w:rsidRPr="005F202E" w:rsidRDefault="005F202E" w:rsidP="00661E6D">
            <w:pPr>
              <w:numPr>
                <w:ilvl w:val="0"/>
                <w:numId w:val="231"/>
              </w:numPr>
              <w:rPr>
                <w:lang w:val="en-US"/>
              </w:rPr>
            </w:pPr>
            <w:r w:rsidRPr="005F202E">
              <w:rPr>
                <w:lang w:val="en-US"/>
              </w:rPr>
              <w:t xml:space="preserve">Administrator documentation for the system, system component, or system service that describes </w:t>
            </w:r>
            <w:r w:rsidRPr="005F202E">
              <w:rPr>
                <w:lang w:val="en-US"/>
              </w:rPr>
              <w:lastRenderedPageBreak/>
              <w:t>known vulnerabilities regarding the configuration and use of administrative or privileged functions is obtained or developed.</w:t>
            </w:r>
          </w:p>
          <w:p w14:paraId="19C4E8B7" w14:textId="77777777" w:rsidR="005F202E" w:rsidRPr="005F202E" w:rsidRDefault="005F202E" w:rsidP="00661E6D">
            <w:pPr>
              <w:numPr>
                <w:ilvl w:val="0"/>
                <w:numId w:val="231"/>
              </w:numPr>
              <w:rPr>
                <w:lang w:val="en-US"/>
              </w:rPr>
            </w:pPr>
            <w:r w:rsidRPr="005F202E">
              <w:rPr>
                <w:lang w:val="en-US"/>
              </w:rPr>
              <w:t>User documentation for the system, system component, or system service that describes user-accessible security functions and mechanisms, and how to effectively use them is obtained or developed.</w:t>
            </w:r>
          </w:p>
          <w:p w14:paraId="32206BA1" w14:textId="77777777" w:rsidR="005F202E" w:rsidRPr="005F202E" w:rsidRDefault="005F202E" w:rsidP="00661E6D">
            <w:pPr>
              <w:numPr>
                <w:ilvl w:val="0"/>
                <w:numId w:val="231"/>
              </w:numPr>
              <w:rPr>
                <w:lang w:val="en-US"/>
              </w:rPr>
            </w:pPr>
            <w:r w:rsidRPr="005F202E">
              <w:rPr>
                <w:lang w:val="en-US"/>
              </w:rPr>
              <w:t>User documentation for the system, system component, or system service that describes user-accessible privacy functions and mechanisms, and how to effectively use them is obtained or developed.</w:t>
            </w:r>
          </w:p>
          <w:p w14:paraId="20CDCD57" w14:textId="77777777" w:rsidR="005F202E" w:rsidRPr="005F202E" w:rsidRDefault="005F202E" w:rsidP="00661E6D">
            <w:pPr>
              <w:numPr>
                <w:ilvl w:val="0"/>
                <w:numId w:val="231"/>
              </w:numPr>
              <w:rPr>
                <w:lang w:val="en-US"/>
              </w:rPr>
            </w:pPr>
            <w:r w:rsidRPr="005F202E">
              <w:rPr>
                <w:lang w:val="en-US"/>
              </w:rPr>
              <w:t xml:space="preserve">User documentation for the system, system component, or system service that describes methods for user interaction which enable individuals to </w:t>
            </w:r>
            <w:r w:rsidRPr="005F202E">
              <w:rPr>
                <w:lang w:val="en-US"/>
              </w:rPr>
              <w:lastRenderedPageBreak/>
              <w:t>use the system, component, or service in a more secure manner is obtained or developed.</w:t>
            </w:r>
          </w:p>
          <w:p w14:paraId="124B51E2" w14:textId="77777777" w:rsidR="005F202E" w:rsidRPr="005F202E" w:rsidRDefault="005F202E" w:rsidP="00661E6D">
            <w:pPr>
              <w:numPr>
                <w:ilvl w:val="0"/>
                <w:numId w:val="231"/>
              </w:numPr>
              <w:rPr>
                <w:lang w:val="en-US"/>
              </w:rPr>
            </w:pPr>
            <w:r w:rsidRPr="005F202E">
              <w:rPr>
                <w:lang w:val="en-US"/>
              </w:rPr>
              <w:t>User documentation for the system, system component, or system service that describes methods for user interaction which enable individuals to use the system, component, or service to protect individual privacy is obtained or developed.</w:t>
            </w:r>
          </w:p>
          <w:p w14:paraId="6E910551" w14:textId="77777777" w:rsidR="005F202E" w:rsidRPr="005F202E" w:rsidRDefault="005F202E" w:rsidP="00661E6D">
            <w:pPr>
              <w:numPr>
                <w:ilvl w:val="0"/>
                <w:numId w:val="231"/>
              </w:numPr>
              <w:rPr>
                <w:lang w:val="en-US"/>
              </w:rPr>
            </w:pPr>
            <w:r w:rsidRPr="005F202E">
              <w:rPr>
                <w:lang w:val="en-US"/>
              </w:rPr>
              <w:t>User documentation for the system, system component, or system service that describes user responsibilities for maintaining the security of the system, component, or service is obtained or developed.</w:t>
            </w:r>
          </w:p>
          <w:p w14:paraId="4C85F9CC" w14:textId="77777777" w:rsidR="005F202E" w:rsidRPr="005F202E" w:rsidRDefault="005F202E" w:rsidP="00661E6D">
            <w:pPr>
              <w:numPr>
                <w:ilvl w:val="0"/>
                <w:numId w:val="231"/>
              </w:numPr>
              <w:rPr>
                <w:lang w:val="en-US"/>
              </w:rPr>
            </w:pPr>
            <w:r w:rsidRPr="005F202E">
              <w:rPr>
                <w:lang w:val="en-US"/>
              </w:rPr>
              <w:t xml:space="preserve">User documentation for the system, system component, or system service that describes user responsibilities for maintaining the </w:t>
            </w:r>
            <w:r w:rsidRPr="005F202E">
              <w:rPr>
                <w:lang w:val="en-US"/>
              </w:rPr>
              <w:lastRenderedPageBreak/>
              <w:t>privacy of individuals is obtained or developed.</w:t>
            </w:r>
          </w:p>
          <w:p w14:paraId="4ACCED3C" w14:textId="77777777" w:rsidR="005F202E" w:rsidRPr="005F202E" w:rsidRDefault="005F202E" w:rsidP="00661E6D">
            <w:pPr>
              <w:numPr>
                <w:ilvl w:val="0"/>
                <w:numId w:val="231"/>
              </w:numPr>
              <w:rPr>
                <w:lang w:val="en-US"/>
              </w:rPr>
            </w:pPr>
            <w:r w:rsidRPr="005F202E">
              <w:rPr>
                <w:lang w:val="en-US"/>
              </w:rPr>
              <w:t>Attempts to obtain system, system component, or system service documentation when such documentation is either unavailable or nonexistent is documented.</w:t>
            </w:r>
          </w:p>
          <w:p w14:paraId="32B606BE" w14:textId="77777777" w:rsidR="005F202E" w:rsidRPr="005F202E" w:rsidRDefault="005F202E" w:rsidP="00661E6D">
            <w:pPr>
              <w:numPr>
                <w:ilvl w:val="0"/>
                <w:numId w:val="231"/>
              </w:numPr>
              <w:rPr>
                <w:lang w:val="en-US"/>
              </w:rPr>
            </w:pPr>
            <w:r w:rsidRPr="005F202E">
              <w:rPr>
                <w:lang w:val="en-US"/>
              </w:rPr>
              <w:t>After attempts to obtain system, system component, or system service documentation when such documentation is either unavailable or nonexistent, CSP-defined actions are taken in response.</w:t>
            </w:r>
          </w:p>
          <w:p w14:paraId="0C2D68BD" w14:textId="77777777" w:rsidR="005F202E" w:rsidRPr="005F202E" w:rsidRDefault="005F202E" w:rsidP="00661E6D">
            <w:pPr>
              <w:numPr>
                <w:ilvl w:val="0"/>
                <w:numId w:val="231"/>
              </w:numPr>
              <w:rPr>
                <w:lang w:val="en-US"/>
              </w:rPr>
            </w:pPr>
            <w:r w:rsidRPr="005F202E">
              <w:rPr>
                <w:lang w:val="en-US"/>
              </w:rPr>
              <w:t>Documentation is distributed to at a minimum, the ISSO (or similar role within the organization).</w:t>
            </w:r>
          </w:p>
          <w:p w14:paraId="4517D99A"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3F03B29A"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3F6422C3" w14:textId="77777777" w:rsidTr="003D2327">
        <w:trPr>
          <w:trHeight w:val="1430"/>
        </w:trPr>
        <w:tc>
          <w:tcPr>
            <w:tcW w:w="655" w:type="dxa"/>
            <w:shd w:val="clear" w:color="auto" w:fill="auto"/>
            <w:tcMar>
              <w:top w:w="100" w:type="dxa"/>
              <w:left w:w="100" w:type="dxa"/>
              <w:bottom w:w="100" w:type="dxa"/>
              <w:right w:w="100" w:type="dxa"/>
            </w:tcMar>
          </w:tcPr>
          <w:p w14:paraId="4C24894E" w14:textId="77777777" w:rsidR="005F202E" w:rsidRPr="005F202E" w:rsidRDefault="005F202E" w:rsidP="005F202E">
            <w:pPr>
              <w:rPr>
                <w:lang w:val="en-US"/>
              </w:rPr>
            </w:pPr>
            <w:r w:rsidRPr="005F202E">
              <w:rPr>
                <w:lang w:val="en-US"/>
              </w:rPr>
              <w:lastRenderedPageBreak/>
              <w:t>42</w:t>
            </w:r>
          </w:p>
        </w:tc>
        <w:tc>
          <w:tcPr>
            <w:tcW w:w="1004" w:type="dxa"/>
            <w:shd w:val="clear" w:color="auto" w:fill="FFFFFF"/>
            <w:tcMar>
              <w:top w:w="100" w:type="dxa"/>
              <w:left w:w="100" w:type="dxa"/>
              <w:bottom w:w="100" w:type="dxa"/>
              <w:right w:w="100" w:type="dxa"/>
            </w:tcMar>
          </w:tcPr>
          <w:p w14:paraId="30B465BB" w14:textId="77777777" w:rsidR="005F202E" w:rsidRPr="005F202E" w:rsidRDefault="005F202E" w:rsidP="005F202E">
            <w:pPr>
              <w:rPr>
                <w:lang w:val="en-US"/>
              </w:rPr>
            </w:pPr>
            <w:r w:rsidRPr="005F202E">
              <w:rPr>
                <w:lang w:val="en-US"/>
              </w:rPr>
              <w:t>SA-8</w:t>
            </w:r>
          </w:p>
        </w:tc>
        <w:tc>
          <w:tcPr>
            <w:tcW w:w="1873" w:type="dxa"/>
            <w:shd w:val="clear" w:color="auto" w:fill="FFFFFF"/>
            <w:tcMar>
              <w:top w:w="100" w:type="dxa"/>
              <w:left w:w="100" w:type="dxa"/>
              <w:bottom w:w="100" w:type="dxa"/>
              <w:right w:w="100" w:type="dxa"/>
            </w:tcMar>
          </w:tcPr>
          <w:p w14:paraId="13AF7C18" w14:textId="77777777" w:rsidR="005F202E" w:rsidRPr="005F202E" w:rsidRDefault="005F202E" w:rsidP="005F202E">
            <w:pPr>
              <w:rPr>
                <w:lang w:val="en-US"/>
              </w:rPr>
            </w:pPr>
            <w:r w:rsidRPr="005F202E">
              <w:rPr>
                <w:lang w:val="en-US"/>
              </w:rPr>
              <w:t>Security and Privacy Engineering Principles</w:t>
            </w:r>
          </w:p>
        </w:tc>
        <w:tc>
          <w:tcPr>
            <w:tcW w:w="2803" w:type="dxa"/>
            <w:shd w:val="clear" w:color="auto" w:fill="FFFFFF"/>
            <w:tcMar>
              <w:top w:w="100" w:type="dxa"/>
              <w:left w:w="100" w:type="dxa"/>
              <w:bottom w:w="100" w:type="dxa"/>
              <w:right w:w="100" w:type="dxa"/>
            </w:tcMar>
          </w:tcPr>
          <w:p w14:paraId="4E38714C" w14:textId="77777777" w:rsidR="005F202E" w:rsidRPr="005F202E" w:rsidRDefault="005F202E" w:rsidP="00661E6D">
            <w:pPr>
              <w:numPr>
                <w:ilvl w:val="0"/>
                <w:numId w:val="232"/>
              </w:numPr>
              <w:rPr>
                <w:lang w:val="en-US"/>
              </w:rPr>
            </w:pPr>
            <w:r w:rsidRPr="005F202E">
              <w:rPr>
                <w:lang w:val="en-US"/>
              </w:rPr>
              <w:t>CSP-defined systems security engineering principles are applied in the specification, design, and development of the system and system components.</w:t>
            </w:r>
          </w:p>
          <w:p w14:paraId="665F3C82" w14:textId="77777777" w:rsidR="005F202E" w:rsidRPr="005F202E" w:rsidRDefault="005F202E" w:rsidP="00661E6D">
            <w:pPr>
              <w:numPr>
                <w:ilvl w:val="0"/>
                <w:numId w:val="232"/>
              </w:numPr>
              <w:rPr>
                <w:lang w:val="en-US"/>
              </w:rPr>
            </w:pPr>
            <w:r w:rsidRPr="005F202E">
              <w:rPr>
                <w:lang w:val="en-US"/>
              </w:rPr>
              <w:t>CSP-defined systems security engineering principles are applied in the implementation and modification of the system and system components.</w:t>
            </w:r>
          </w:p>
          <w:p w14:paraId="6EA14780" w14:textId="77777777" w:rsidR="005F202E" w:rsidRPr="005F202E" w:rsidRDefault="005F202E" w:rsidP="00661E6D">
            <w:pPr>
              <w:numPr>
                <w:ilvl w:val="0"/>
                <w:numId w:val="232"/>
              </w:numPr>
              <w:rPr>
                <w:lang w:val="en-US"/>
              </w:rPr>
            </w:pPr>
            <w:r w:rsidRPr="005F202E">
              <w:rPr>
                <w:lang w:val="en-US"/>
              </w:rPr>
              <w:t>CSP-defined privacy engineering principles are applied in the specification, design, and development of the system and system components.</w:t>
            </w:r>
          </w:p>
          <w:p w14:paraId="3C40F881" w14:textId="77777777" w:rsidR="005F202E" w:rsidRPr="005F202E" w:rsidRDefault="005F202E" w:rsidP="00661E6D">
            <w:pPr>
              <w:numPr>
                <w:ilvl w:val="0"/>
                <w:numId w:val="232"/>
              </w:numPr>
              <w:rPr>
                <w:lang w:val="en-US"/>
              </w:rPr>
            </w:pPr>
            <w:r w:rsidRPr="005F202E">
              <w:rPr>
                <w:lang w:val="en-US"/>
              </w:rPr>
              <w:t>CSP-defined privacy engineering principles are applied in the implementation and modification of the system and system components.</w:t>
            </w:r>
          </w:p>
          <w:p w14:paraId="238A4235"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0A1AC0D3"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7E12E9BB" w14:textId="77777777" w:rsidTr="003D2327">
        <w:trPr>
          <w:trHeight w:val="1685"/>
        </w:trPr>
        <w:tc>
          <w:tcPr>
            <w:tcW w:w="655" w:type="dxa"/>
            <w:shd w:val="clear" w:color="auto" w:fill="auto"/>
            <w:tcMar>
              <w:top w:w="100" w:type="dxa"/>
              <w:left w:w="100" w:type="dxa"/>
              <w:bottom w:w="100" w:type="dxa"/>
              <w:right w:w="100" w:type="dxa"/>
            </w:tcMar>
          </w:tcPr>
          <w:p w14:paraId="7F9670F2" w14:textId="77777777" w:rsidR="005F202E" w:rsidRPr="005F202E" w:rsidRDefault="005F202E" w:rsidP="005F202E">
            <w:pPr>
              <w:rPr>
                <w:lang w:val="en-US"/>
              </w:rPr>
            </w:pPr>
            <w:r w:rsidRPr="005F202E">
              <w:rPr>
                <w:lang w:val="en-US"/>
              </w:rPr>
              <w:lastRenderedPageBreak/>
              <w:t>43</w:t>
            </w:r>
          </w:p>
        </w:tc>
        <w:tc>
          <w:tcPr>
            <w:tcW w:w="1004" w:type="dxa"/>
            <w:shd w:val="clear" w:color="auto" w:fill="FFFFFF"/>
            <w:tcMar>
              <w:top w:w="100" w:type="dxa"/>
              <w:left w:w="100" w:type="dxa"/>
              <w:bottom w:w="100" w:type="dxa"/>
              <w:right w:w="100" w:type="dxa"/>
            </w:tcMar>
          </w:tcPr>
          <w:p w14:paraId="4977F983" w14:textId="77777777" w:rsidR="005F202E" w:rsidRPr="005F202E" w:rsidRDefault="005F202E" w:rsidP="005F202E">
            <w:pPr>
              <w:rPr>
                <w:lang w:val="en-US"/>
              </w:rPr>
            </w:pPr>
            <w:r w:rsidRPr="005F202E">
              <w:rPr>
                <w:lang w:val="en-US"/>
              </w:rPr>
              <w:t>SC-20</w:t>
            </w:r>
          </w:p>
        </w:tc>
        <w:tc>
          <w:tcPr>
            <w:tcW w:w="1873" w:type="dxa"/>
            <w:shd w:val="clear" w:color="auto" w:fill="FFFFFF"/>
            <w:tcMar>
              <w:top w:w="100" w:type="dxa"/>
              <w:left w:w="100" w:type="dxa"/>
              <w:bottom w:w="100" w:type="dxa"/>
              <w:right w:w="100" w:type="dxa"/>
            </w:tcMar>
          </w:tcPr>
          <w:p w14:paraId="1AABEB56" w14:textId="77777777" w:rsidR="005F202E" w:rsidRPr="005F202E" w:rsidRDefault="005F202E" w:rsidP="005F202E">
            <w:pPr>
              <w:rPr>
                <w:lang w:val="en-US"/>
              </w:rPr>
            </w:pPr>
            <w:r w:rsidRPr="005F202E">
              <w:rPr>
                <w:lang w:val="en-US"/>
              </w:rPr>
              <w:t>Secure Name/Address Resolution Service (Authoritative Source)</w:t>
            </w:r>
          </w:p>
        </w:tc>
        <w:tc>
          <w:tcPr>
            <w:tcW w:w="2803" w:type="dxa"/>
            <w:shd w:val="clear" w:color="auto" w:fill="FFFFFF"/>
            <w:tcMar>
              <w:top w:w="100" w:type="dxa"/>
              <w:left w:w="100" w:type="dxa"/>
              <w:bottom w:w="100" w:type="dxa"/>
              <w:right w:w="100" w:type="dxa"/>
            </w:tcMar>
          </w:tcPr>
          <w:p w14:paraId="5070066D" w14:textId="77777777" w:rsidR="005F202E" w:rsidRPr="005F202E" w:rsidRDefault="005F202E" w:rsidP="00661E6D">
            <w:pPr>
              <w:numPr>
                <w:ilvl w:val="0"/>
                <w:numId w:val="233"/>
              </w:numPr>
              <w:rPr>
                <w:lang w:val="en-US"/>
              </w:rPr>
            </w:pPr>
            <w:r w:rsidRPr="005F202E">
              <w:rPr>
                <w:lang w:val="en-US"/>
              </w:rPr>
              <w:t>Additional data origin authentication and integrity verification artifacts are provided along with the authoritative name resolution data that the system returns in response to external name/address resolution queries.</w:t>
            </w:r>
          </w:p>
          <w:p w14:paraId="74B368AC" w14:textId="77777777" w:rsidR="005F202E" w:rsidRPr="005F202E" w:rsidRDefault="005F202E" w:rsidP="00661E6D">
            <w:pPr>
              <w:numPr>
                <w:ilvl w:val="0"/>
                <w:numId w:val="233"/>
              </w:numPr>
              <w:rPr>
                <w:lang w:val="en-US"/>
              </w:rPr>
            </w:pPr>
            <w:r w:rsidRPr="005F202E">
              <w:rPr>
                <w:lang w:val="en-US"/>
              </w:rPr>
              <w:t>The means to indicate the security status of child zones (and if the child supports secure resolution services) is provided when operating as part of a distributed, hierarchical namespace.</w:t>
            </w:r>
          </w:p>
          <w:p w14:paraId="21C38FF6" w14:textId="77777777" w:rsidR="005F202E" w:rsidRPr="005F202E" w:rsidRDefault="005F202E" w:rsidP="00661E6D">
            <w:pPr>
              <w:numPr>
                <w:ilvl w:val="0"/>
                <w:numId w:val="233"/>
              </w:numPr>
              <w:rPr>
                <w:lang w:val="en-US"/>
              </w:rPr>
            </w:pPr>
            <w:r w:rsidRPr="005F202E">
              <w:rPr>
                <w:lang w:val="en-US"/>
              </w:rPr>
              <w:t>The means to enable verification of a chain of trust among parent and child domains when operating as part of a distributed, hierarchical namespace is provided.</w:t>
            </w:r>
          </w:p>
          <w:p w14:paraId="6676A569" w14:textId="77777777" w:rsidR="005F202E" w:rsidRPr="005F202E" w:rsidRDefault="005F202E" w:rsidP="00661E6D">
            <w:pPr>
              <w:numPr>
                <w:ilvl w:val="0"/>
                <w:numId w:val="233"/>
              </w:numPr>
              <w:rPr>
                <w:lang w:val="en-US"/>
              </w:rPr>
            </w:pPr>
            <w:r w:rsidRPr="005F202E">
              <w:rPr>
                <w:lang w:val="en-US"/>
              </w:rPr>
              <w:t xml:space="preserve">Authoritative DNS servers are geolocated </w:t>
            </w:r>
            <w:r w:rsidRPr="005F202E">
              <w:rPr>
                <w:lang w:val="en-US"/>
              </w:rPr>
              <w:lastRenderedPageBreak/>
              <w:t>in accordance with SA-9 (5).</w:t>
            </w:r>
          </w:p>
          <w:p w14:paraId="70B48D33"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5999D87C"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70B4EAD1" w14:textId="77777777" w:rsidTr="003D2327">
        <w:trPr>
          <w:trHeight w:val="1685"/>
        </w:trPr>
        <w:tc>
          <w:tcPr>
            <w:tcW w:w="655" w:type="dxa"/>
            <w:shd w:val="clear" w:color="auto" w:fill="auto"/>
            <w:tcMar>
              <w:top w:w="100" w:type="dxa"/>
              <w:left w:w="100" w:type="dxa"/>
              <w:bottom w:w="100" w:type="dxa"/>
              <w:right w:w="100" w:type="dxa"/>
            </w:tcMar>
          </w:tcPr>
          <w:p w14:paraId="369D9F39" w14:textId="77777777" w:rsidR="005F202E" w:rsidRPr="005F202E" w:rsidRDefault="005F202E" w:rsidP="005F202E">
            <w:pPr>
              <w:rPr>
                <w:lang w:val="en-US"/>
              </w:rPr>
            </w:pPr>
            <w:r w:rsidRPr="005F202E">
              <w:rPr>
                <w:lang w:val="en-US"/>
              </w:rPr>
              <w:t>44</w:t>
            </w:r>
          </w:p>
        </w:tc>
        <w:tc>
          <w:tcPr>
            <w:tcW w:w="1004" w:type="dxa"/>
            <w:shd w:val="clear" w:color="auto" w:fill="FFFFFF"/>
            <w:tcMar>
              <w:top w:w="100" w:type="dxa"/>
              <w:left w:w="100" w:type="dxa"/>
              <w:bottom w:w="100" w:type="dxa"/>
              <w:right w:w="100" w:type="dxa"/>
            </w:tcMar>
          </w:tcPr>
          <w:p w14:paraId="57F223F3" w14:textId="77777777" w:rsidR="005F202E" w:rsidRPr="005F202E" w:rsidRDefault="005F202E" w:rsidP="005F202E">
            <w:pPr>
              <w:rPr>
                <w:lang w:val="en-US"/>
              </w:rPr>
            </w:pPr>
            <w:r w:rsidRPr="005F202E">
              <w:rPr>
                <w:lang w:val="en-US"/>
              </w:rPr>
              <w:t>SC-21</w:t>
            </w:r>
          </w:p>
        </w:tc>
        <w:tc>
          <w:tcPr>
            <w:tcW w:w="1873" w:type="dxa"/>
            <w:shd w:val="clear" w:color="auto" w:fill="FFFFFF"/>
            <w:tcMar>
              <w:top w:w="100" w:type="dxa"/>
              <w:left w:w="100" w:type="dxa"/>
              <w:bottom w:w="100" w:type="dxa"/>
              <w:right w:w="100" w:type="dxa"/>
            </w:tcMar>
          </w:tcPr>
          <w:p w14:paraId="7F59FDBC" w14:textId="77777777" w:rsidR="005F202E" w:rsidRPr="005F202E" w:rsidRDefault="005F202E" w:rsidP="005F202E">
            <w:pPr>
              <w:rPr>
                <w:lang w:val="en-US"/>
              </w:rPr>
            </w:pPr>
            <w:r w:rsidRPr="005F202E">
              <w:rPr>
                <w:lang w:val="en-US"/>
              </w:rPr>
              <w:t>Secure Name/Address Resolution Service (Recursive or Caching Resolver)</w:t>
            </w:r>
          </w:p>
        </w:tc>
        <w:tc>
          <w:tcPr>
            <w:tcW w:w="2803" w:type="dxa"/>
            <w:shd w:val="clear" w:color="auto" w:fill="FFFFFF"/>
            <w:tcMar>
              <w:top w:w="100" w:type="dxa"/>
              <w:left w:w="100" w:type="dxa"/>
              <w:bottom w:w="100" w:type="dxa"/>
              <w:right w:w="100" w:type="dxa"/>
            </w:tcMar>
          </w:tcPr>
          <w:p w14:paraId="3A681B0B" w14:textId="77777777" w:rsidR="005F202E" w:rsidRPr="005F202E" w:rsidRDefault="005F202E" w:rsidP="00661E6D">
            <w:pPr>
              <w:numPr>
                <w:ilvl w:val="0"/>
                <w:numId w:val="234"/>
              </w:numPr>
              <w:rPr>
                <w:lang w:val="en-US"/>
              </w:rPr>
            </w:pPr>
            <w:r w:rsidRPr="005F202E">
              <w:rPr>
                <w:lang w:val="en-US"/>
              </w:rPr>
              <w:t>Data origin authentication and integrity verification is requested and performed for the name/address resolution responses that the system receives from authoritative sources.</w:t>
            </w:r>
          </w:p>
          <w:p w14:paraId="46E257AD" w14:textId="77777777" w:rsidR="005F202E" w:rsidRPr="005F202E" w:rsidRDefault="005F202E" w:rsidP="00661E6D">
            <w:pPr>
              <w:numPr>
                <w:ilvl w:val="0"/>
                <w:numId w:val="234"/>
              </w:numPr>
              <w:rPr>
                <w:lang w:val="en-US"/>
              </w:rPr>
            </w:pPr>
            <w:r w:rsidRPr="005F202E">
              <w:rPr>
                <w:lang w:val="en-US"/>
              </w:rPr>
              <w:t xml:space="preserve">Internal recursive DNS servers are located inside an authorized environment. </w:t>
            </w:r>
          </w:p>
          <w:p w14:paraId="744A6A27" w14:textId="77777777" w:rsidR="005F202E" w:rsidRPr="005F202E" w:rsidRDefault="005F202E" w:rsidP="00661E6D">
            <w:pPr>
              <w:numPr>
                <w:ilvl w:val="0"/>
                <w:numId w:val="234"/>
              </w:numPr>
              <w:rPr>
                <w:lang w:val="en-US"/>
              </w:rPr>
            </w:pPr>
            <w:r w:rsidRPr="005F202E">
              <w:rPr>
                <w:lang w:val="en-US"/>
              </w:rPr>
              <w:t>DNSSEC resolution to access a component inside the boundary is excluded.</w:t>
            </w:r>
          </w:p>
          <w:p w14:paraId="65D73FFE"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0DBEEDC9"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8CCDE6D" w14:textId="77777777" w:rsidTr="003D2327">
        <w:trPr>
          <w:trHeight w:val="1685"/>
        </w:trPr>
        <w:tc>
          <w:tcPr>
            <w:tcW w:w="655" w:type="dxa"/>
            <w:shd w:val="clear" w:color="auto" w:fill="auto"/>
            <w:tcMar>
              <w:top w:w="100" w:type="dxa"/>
              <w:left w:w="100" w:type="dxa"/>
              <w:bottom w:w="100" w:type="dxa"/>
              <w:right w:w="100" w:type="dxa"/>
            </w:tcMar>
          </w:tcPr>
          <w:p w14:paraId="67A159F8" w14:textId="77777777" w:rsidR="005F202E" w:rsidRPr="005F202E" w:rsidRDefault="005F202E" w:rsidP="005F202E">
            <w:pPr>
              <w:rPr>
                <w:lang w:val="en-US"/>
              </w:rPr>
            </w:pPr>
            <w:r w:rsidRPr="005F202E">
              <w:rPr>
                <w:lang w:val="en-US"/>
              </w:rPr>
              <w:lastRenderedPageBreak/>
              <w:t>45</w:t>
            </w:r>
          </w:p>
        </w:tc>
        <w:tc>
          <w:tcPr>
            <w:tcW w:w="1004" w:type="dxa"/>
            <w:shd w:val="clear" w:color="auto" w:fill="FFFFFF"/>
            <w:tcMar>
              <w:top w:w="100" w:type="dxa"/>
              <w:left w:w="100" w:type="dxa"/>
              <w:bottom w:w="100" w:type="dxa"/>
              <w:right w:w="100" w:type="dxa"/>
            </w:tcMar>
          </w:tcPr>
          <w:p w14:paraId="34057DA6" w14:textId="77777777" w:rsidR="005F202E" w:rsidRPr="005F202E" w:rsidRDefault="005F202E" w:rsidP="005F202E">
            <w:pPr>
              <w:rPr>
                <w:lang w:val="en-US"/>
              </w:rPr>
            </w:pPr>
            <w:r w:rsidRPr="005F202E">
              <w:rPr>
                <w:lang w:val="en-US"/>
              </w:rPr>
              <w:t>SC-22</w:t>
            </w:r>
          </w:p>
        </w:tc>
        <w:tc>
          <w:tcPr>
            <w:tcW w:w="1873" w:type="dxa"/>
            <w:shd w:val="clear" w:color="auto" w:fill="FFFFFF"/>
            <w:tcMar>
              <w:top w:w="100" w:type="dxa"/>
              <w:left w:w="100" w:type="dxa"/>
              <w:bottom w:w="100" w:type="dxa"/>
              <w:right w:w="100" w:type="dxa"/>
            </w:tcMar>
          </w:tcPr>
          <w:p w14:paraId="51B21B20" w14:textId="77777777" w:rsidR="005F202E" w:rsidRPr="005F202E" w:rsidRDefault="005F202E" w:rsidP="005F202E">
            <w:pPr>
              <w:rPr>
                <w:lang w:val="en-US"/>
              </w:rPr>
            </w:pPr>
            <w:r w:rsidRPr="005F202E">
              <w:rPr>
                <w:lang w:val="en-US"/>
              </w:rPr>
              <w:t>Architecture and Provisioning for Name/Address Resolution Service</w:t>
            </w:r>
          </w:p>
        </w:tc>
        <w:tc>
          <w:tcPr>
            <w:tcW w:w="2803" w:type="dxa"/>
            <w:shd w:val="clear" w:color="auto" w:fill="FFFFFF"/>
            <w:tcMar>
              <w:top w:w="100" w:type="dxa"/>
              <w:left w:w="100" w:type="dxa"/>
              <w:bottom w:w="100" w:type="dxa"/>
              <w:right w:w="100" w:type="dxa"/>
            </w:tcMar>
          </w:tcPr>
          <w:p w14:paraId="38C781F4" w14:textId="77777777" w:rsidR="005F202E" w:rsidRPr="005F202E" w:rsidRDefault="005F202E" w:rsidP="00661E6D">
            <w:pPr>
              <w:numPr>
                <w:ilvl w:val="0"/>
                <w:numId w:val="235"/>
              </w:numPr>
              <w:rPr>
                <w:lang w:val="en-US"/>
              </w:rPr>
            </w:pPr>
            <w:r w:rsidRPr="005F202E">
              <w:rPr>
                <w:lang w:val="en-US"/>
              </w:rPr>
              <w:t>The systems that collectively provide name/address resolution services for an organization are fault-tolerant, implement internal role separation and implement external role separation.</w:t>
            </w:r>
          </w:p>
          <w:p w14:paraId="58D1339F"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6CB64DA0"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41C199C0" w14:textId="77777777" w:rsidTr="003D2327">
        <w:trPr>
          <w:trHeight w:val="1685"/>
        </w:trPr>
        <w:tc>
          <w:tcPr>
            <w:tcW w:w="655" w:type="dxa"/>
            <w:shd w:val="clear" w:color="auto" w:fill="auto"/>
            <w:tcMar>
              <w:top w:w="100" w:type="dxa"/>
              <w:left w:w="100" w:type="dxa"/>
              <w:bottom w:w="100" w:type="dxa"/>
              <w:right w:w="100" w:type="dxa"/>
            </w:tcMar>
          </w:tcPr>
          <w:p w14:paraId="567DB345" w14:textId="77777777" w:rsidR="005F202E" w:rsidRPr="005F202E" w:rsidRDefault="005F202E" w:rsidP="005F202E">
            <w:pPr>
              <w:rPr>
                <w:lang w:val="en-US"/>
              </w:rPr>
            </w:pPr>
            <w:r w:rsidRPr="005F202E">
              <w:rPr>
                <w:lang w:val="en-US"/>
              </w:rPr>
              <w:t>46</w:t>
            </w:r>
          </w:p>
        </w:tc>
        <w:tc>
          <w:tcPr>
            <w:tcW w:w="1004" w:type="dxa"/>
            <w:shd w:val="clear" w:color="auto" w:fill="FFFFFF"/>
            <w:tcMar>
              <w:top w:w="100" w:type="dxa"/>
              <w:left w:w="100" w:type="dxa"/>
              <w:bottom w:w="100" w:type="dxa"/>
              <w:right w:w="100" w:type="dxa"/>
            </w:tcMar>
          </w:tcPr>
          <w:p w14:paraId="2F533655" w14:textId="77777777" w:rsidR="005F202E" w:rsidRPr="005F202E" w:rsidRDefault="005F202E" w:rsidP="005F202E">
            <w:pPr>
              <w:rPr>
                <w:lang w:val="en-US"/>
              </w:rPr>
            </w:pPr>
            <w:r w:rsidRPr="005F202E">
              <w:rPr>
                <w:lang w:val="en-US"/>
              </w:rPr>
              <w:t>SC-39</w:t>
            </w:r>
          </w:p>
        </w:tc>
        <w:tc>
          <w:tcPr>
            <w:tcW w:w="1873" w:type="dxa"/>
            <w:shd w:val="clear" w:color="auto" w:fill="FFFFFF"/>
            <w:tcMar>
              <w:top w:w="100" w:type="dxa"/>
              <w:left w:w="100" w:type="dxa"/>
              <w:bottom w:w="100" w:type="dxa"/>
              <w:right w:w="100" w:type="dxa"/>
            </w:tcMar>
          </w:tcPr>
          <w:p w14:paraId="265833AC" w14:textId="77777777" w:rsidR="005F202E" w:rsidRPr="005F202E" w:rsidRDefault="005F202E" w:rsidP="005F202E">
            <w:pPr>
              <w:rPr>
                <w:lang w:val="en-US"/>
              </w:rPr>
            </w:pPr>
            <w:r w:rsidRPr="005F202E">
              <w:rPr>
                <w:lang w:val="en-US"/>
              </w:rPr>
              <w:t>Process Isolation</w:t>
            </w:r>
          </w:p>
        </w:tc>
        <w:tc>
          <w:tcPr>
            <w:tcW w:w="2803" w:type="dxa"/>
            <w:shd w:val="clear" w:color="auto" w:fill="FFFFFF"/>
            <w:tcMar>
              <w:top w:w="100" w:type="dxa"/>
              <w:left w:w="100" w:type="dxa"/>
              <w:bottom w:w="100" w:type="dxa"/>
              <w:right w:w="100" w:type="dxa"/>
            </w:tcMar>
          </w:tcPr>
          <w:p w14:paraId="20C30A54" w14:textId="77777777" w:rsidR="005F202E" w:rsidRPr="005F202E" w:rsidRDefault="005F202E" w:rsidP="00661E6D">
            <w:pPr>
              <w:numPr>
                <w:ilvl w:val="0"/>
                <w:numId w:val="236"/>
              </w:numPr>
              <w:rPr>
                <w:lang w:val="en-US"/>
              </w:rPr>
            </w:pPr>
            <w:r w:rsidRPr="005F202E">
              <w:rPr>
                <w:lang w:val="en-US"/>
              </w:rPr>
              <w:t>A separate execution domain is maintained for each executing system process.</w:t>
            </w:r>
          </w:p>
          <w:p w14:paraId="756FFEDF"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6491A05A"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80964B2" w14:textId="77777777" w:rsidTr="003D2327">
        <w:trPr>
          <w:trHeight w:val="1925"/>
        </w:trPr>
        <w:tc>
          <w:tcPr>
            <w:tcW w:w="655" w:type="dxa"/>
            <w:shd w:val="clear" w:color="auto" w:fill="auto"/>
            <w:tcMar>
              <w:top w:w="100" w:type="dxa"/>
              <w:left w:w="100" w:type="dxa"/>
              <w:bottom w:w="100" w:type="dxa"/>
              <w:right w:w="100" w:type="dxa"/>
            </w:tcMar>
          </w:tcPr>
          <w:p w14:paraId="3B343AA9" w14:textId="77777777" w:rsidR="005F202E" w:rsidRPr="005F202E" w:rsidRDefault="005F202E" w:rsidP="005F202E">
            <w:pPr>
              <w:rPr>
                <w:lang w:val="en-US"/>
              </w:rPr>
            </w:pPr>
            <w:r w:rsidRPr="005F202E">
              <w:rPr>
                <w:lang w:val="en-US"/>
              </w:rPr>
              <w:t>47</w:t>
            </w:r>
          </w:p>
        </w:tc>
        <w:tc>
          <w:tcPr>
            <w:tcW w:w="1004" w:type="dxa"/>
            <w:shd w:val="clear" w:color="auto" w:fill="FFFFFF"/>
            <w:tcMar>
              <w:top w:w="100" w:type="dxa"/>
              <w:left w:w="100" w:type="dxa"/>
              <w:bottom w:w="100" w:type="dxa"/>
              <w:right w:w="100" w:type="dxa"/>
            </w:tcMar>
          </w:tcPr>
          <w:p w14:paraId="5DBB2C0D" w14:textId="77777777" w:rsidR="005F202E" w:rsidRPr="005F202E" w:rsidRDefault="005F202E" w:rsidP="005F202E">
            <w:pPr>
              <w:rPr>
                <w:lang w:val="en-US"/>
              </w:rPr>
            </w:pPr>
            <w:r w:rsidRPr="005F202E">
              <w:rPr>
                <w:lang w:val="en-US"/>
              </w:rPr>
              <w:t>SI-5</w:t>
            </w:r>
          </w:p>
        </w:tc>
        <w:tc>
          <w:tcPr>
            <w:tcW w:w="1873" w:type="dxa"/>
            <w:shd w:val="clear" w:color="auto" w:fill="FFFFFF"/>
            <w:tcMar>
              <w:top w:w="100" w:type="dxa"/>
              <w:left w:w="100" w:type="dxa"/>
              <w:bottom w:w="100" w:type="dxa"/>
              <w:right w:w="100" w:type="dxa"/>
            </w:tcMar>
          </w:tcPr>
          <w:p w14:paraId="7095D393" w14:textId="77777777" w:rsidR="005F202E" w:rsidRPr="005F202E" w:rsidRDefault="005F202E" w:rsidP="005F202E">
            <w:pPr>
              <w:rPr>
                <w:lang w:val="en-US"/>
              </w:rPr>
            </w:pPr>
            <w:r w:rsidRPr="005F202E">
              <w:rPr>
                <w:lang w:val="en-US"/>
              </w:rPr>
              <w:t>Security Alerts, Advisories, and Directives</w:t>
            </w:r>
          </w:p>
        </w:tc>
        <w:tc>
          <w:tcPr>
            <w:tcW w:w="2803" w:type="dxa"/>
            <w:shd w:val="clear" w:color="auto" w:fill="FFFFFF"/>
            <w:tcMar>
              <w:top w:w="100" w:type="dxa"/>
              <w:left w:w="100" w:type="dxa"/>
              <w:bottom w:w="100" w:type="dxa"/>
              <w:right w:w="100" w:type="dxa"/>
            </w:tcMar>
          </w:tcPr>
          <w:p w14:paraId="3EE29AF9" w14:textId="77777777" w:rsidR="005F202E" w:rsidRPr="005F202E" w:rsidRDefault="005F202E" w:rsidP="00661E6D">
            <w:pPr>
              <w:numPr>
                <w:ilvl w:val="0"/>
                <w:numId w:val="190"/>
              </w:numPr>
              <w:tabs>
                <w:tab w:val="clear" w:pos="720"/>
              </w:tabs>
              <w:rPr>
                <w:lang w:val="en-US"/>
              </w:rPr>
            </w:pPr>
            <w:r w:rsidRPr="005F202E">
              <w:rPr>
                <w:lang w:val="en-US"/>
              </w:rPr>
              <w:t>System security alerts, advisories, and directives are received from US-CERT and Cybersecurity and Infrastructure Security Agency (CISA) directives on an ongoing basis.</w:t>
            </w:r>
          </w:p>
          <w:p w14:paraId="166023F1" w14:textId="77777777" w:rsidR="005F202E" w:rsidRPr="005F202E" w:rsidRDefault="005F202E" w:rsidP="00661E6D">
            <w:pPr>
              <w:numPr>
                <w:ilvl w:val="0"/>
                <w:numId w:val="190"/>
              </w:numPr>
              <w:tabs>
                <w:tab w:val="clear" w:pos="720"/>
              </w:tabs>
              <w:rPr>
                <w:lang w:val="en-US"/>
              </w:rPr>
            </w:pPr>
            <w:r w:rsidRPr="005F202E">
              <w:rPr>
                <w:lang w:val="en-US"/>
              </w:rPr>
              <w:t xml:space="preserve">The CSP addresses the CISA Emergency </w:t>
            </w:r>
            <w:r w:rsidRPr="005F202E">
              <w:rPr>
                <w:lang w:val="en-US"/>
              </w:rPr>
              <w:lastRenderedPageBreak/>
              <w:t>and Binding Operational Directives applicable to their cloud service offering per FedRAMP guidance. This includes listing the applicable directives and stating compliance status.</w:t>
            </w:r>
          </w:p>
          <w:p w14:paraId="014F9418" w14:textId="77777777" w:rsidR="005F202E" w:rsidRPr="005F202E" w:rsidRDefault="005F202E" w:rsidP="00661E6D">
            <w:pPr>
              <w:numPr>
                <w:ilvl w:val="0"/>
                <w:numId w:val="190"/>
              </w:numPr>
              <w:tabs>
                <w:tab w:val="clear" w:pos="720"/>
              </w:tabs>
              <w:rPr>
                <w:lang w:val="en-US"/>
              </w:rPr>
            </w:pPr>
            <w:r w:rsidRPr="005F202E">
              <w:rPr>
                <w:lang w:val="en-US"/>
              </w:rPr>
              <w:t>Internal security alerts, advisories, and directives are generated as deemed necessary.</w:t>
            </w:r>
          </w:p>
          <w:p w14:paraId="64F11164" w14:textId="77777777" w:rsidR="005F202E" w:rsidRPr="005F202E" w:rsidRDefault="005F202E" w:rsidP="00661E6D">
            <w:pPr>
              <w:numPr>
                <w:ilvl w:val="0"/>
                <w:numId w:val="190"/>
              </w:numPr>
              <w:tabs>
                <w:tab w:val="clear" w:pos="720"/>
              </w:tabs>
              <w:rPr>
                <w:lang w:val="en-US"/>
              </w:rPr>
            </w:pPr>
            <w:r w:rsidRPr="005F202E">
              <w:rPr>
                <w:lang w:val="en-US"/>
              </w:rPr>
              <w:t>Security alerts, advisories, and directives are disseminated to include system security personnel and administrators with configuration/patch-management responsibilities; organization-defined elements; organization-</w:t>
            </w:r>
            <w:r w:rsidRPr="005F202E">
              <w:rPr>
                <w:lang w:val="en-US"/>
              </w:rPr>
              <w:lastRenderedPageBreak/>
              <w:t>defined external organizations.</w:t>
            </w:r>
          </w:p>
          <w:p w14:paraId="0F351DC5" w14:textId="77777777" w:rsidR="005F202E" w:rsidRPr="005F202E" w:rsidRDefault="005F202E" w:rsidP="00661E6D">
            <w:pPr>
              <w:numPr>
                <w:ilvl w:val="0"/>
                <w:numId w:val="190"/>
              </w:numPr>
              <w:tabs>
                <w:tab w:val="clear" w:pos="720"/>
              </w:tabs>
              <w:rPr>
                <w:lang w:val="en-US"/>
              </w:rPr>
            </w:pPr>
            <w:r w:rsidRPr="005F202E">
              <w:rPr>
                <w:lang w:val="en-US"/>
              </w:rPr>
              <w:t>Security directives are implemented in accordance with established time frames or if the issuing organization is notified of the degree of noncompliance.</w:t>
            </w:r>
          </w:p>
          <w:p w14:paraId="03C3D7DA"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0B3C6C0A"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547D0A64" w14:textId="77777777" w:rsidTr="003D2327">
        <w:trPr>
          <w:trHeight w:val="2405"/>
        </w:trPr>
        <w:tc>
          <w:tcPr>
            <w:tcW w:w="655" w:type="dxa"/>
            <w:shd w:val="clear" w:color="auto" w:fill="auto"/>
            <w:tcMar>
              <w:top w:w="100" w:type="dxa"/>
              <w:left w:w="100" w:type="dxa"/>
              <w:bottom w:w="100" w:type="dxa"/>
              <w:right w:w="100" w:type="dxa"/>
            </w:tcMar>
          </w:tcPr>
          <w:p w14:paraId="0B68C8D3" w14:textId="77777777" w:rsidR="005F202E" w:rsidRPr="005F202E" w:rsidRDefault="005F202E" w:rsidP="005F202E">
            <w:pPr>
              <w:rPr>
                <w:lang w:val="en-US"/>
              </w:rPr>
            </w:pPr>
            <w:r w:rsidRPr="005F202E">
              <w:rPr>
                <w:lang w:val="en-US"/>
              </w:rPr>
              <w:lastRenderedPageBreak/>
              <w:t>48.</w:t>
            </w:r>
          </w:p>
        </w:tc>
        <w:tc>
          <w:tcPr>
            <w:tcW w:w="1004" w:type="dxa"/>
            <w:shd w:val="clear" w:color="auto" w:fill="FFFFFF"/>
            <w:tcMar>
              <w:top w:w="100" w:type="dxa"/>
              <w:left w:w="100" w:type="dxa"/>
              <w:bottom w:w="100" w:type="dxa"/>
              <w:right w:w="100" w:type="dxa"/>
            </w:tcMar>
          </w:tcPr>
          <w:p w14:paraId="4DECF70E" w14:textId="77777777" w:rsidR="005F202E" w:rsidRPr="005F202E" w:rsidRDefault="005F202E" w:rsidP="005F202E">
            <w:pPr>
              <w:rPr>
                <w:lang w:val="en-US"/>
              </w:rPr>
            </w:pPr>
            <w:r w:rsidRPr="005F202E">
              <w:rPr>
                <w:lang w:val="en-US"/>
              </w:rPr>
              <w:t>SI-12</w:t>
            </w:r>
          </w:p>
        </w:tc>
        <w:tc>
          <w:tcPr>
            <w:tcW w:w="1873" w:type="dxa"/>
            <w:shd w:val="clear" w:color="auto" w:fill="FFFFFF"/>
            <w:tcMar>
              <w:top w:w="100" w:type="dxa"/>
              <w:left w:w="100" w:type="dxa"/>
              <w:bottom w:w="100" w:type="dxa"/>
              <w:right w:w="100" w:type="dxa"/>
            </w:tcMar>
          </w:tcPr>
          <w:p w14:paraId="16CEBAF7" w14:textId="77777777" w:rsidR="005F202E" w:rsidRPr="005F202E" w:rsidRDefault="005F202E" w:rsidP="005F202E">
            <w:pPr>
              <w:rPr>
                <w:lang w:val="en-US"/>
              </w:rPr>
            </w:pPr>
            <w:r w:rsidRPr="005F202E">
              <w:rPr>
                <w:lang w:val="en-US"/>
              </w:rPr>
              <w:t>Information Management and Retention</w:t>
            </w:r>
          </w:p>
        </w:tc>
        <w:tc>
          <w:tcPr>
            <w:tcW w:w="2803" w:type="dxa"/>
            <w:shd w:val="clear" w:color="auto" w:fill="FFFFFF"/>
            <w:tcMar>
              <w:top w:w="100" w:type="dxa"/>
              <w:left w:w="100" w:type="dxa"/>
              <w:bottom w:w="100" w:type="dxa"/>
              <w:right w:w="100" w:type="dxa"/>
            </w:tcMar>
          </w:tcPr>
          <w:p w14:paraId="13E75845" w14:textId="77777777" w:rsidR="005F202E" w:rsidRPr="005F202E" w:rsidRDefault="005F202E" w:rsidP="00661E6D">
            <w:pPr>
              <w:numPr>
                <w:ilvl w:val="0"/>
                <w:numId w:val="237"/>
              </w:numPr>
              <w:rPr>
                <w:lang w:val="en-US"/>
              </w:rPr>
            </w:pPr>
            <w:r w:rsidRPr="005F202E">
              <w:rPr>
                <w:lang w:val="en-US"/>
              </w:rPr>
              <w:t>Information and information output within the system is managed and retained in accordance with applicable laws, executive orders, directives, regulations, policies, standards, guidelines, and operational requirements.</w:t>
            </w:r>
          </w:p>
          <w:p w14:paraId="2D320DEF"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744D4C82"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4B749E5C" w14:textId="77777777" w:rsidTr="003D2327">
        <w:trPr>
          <w:trHeight w:val="2420"/>
        </w:trPr>
        <w:tc>
          <w:tcPr>
            <w:tcW w:w="655" w:type="dxa"/>
            <w:shd w:val="clear" w:color="auto" w:fill="auto"/>
            <w:tcMar>
              <w:top w:w="100" w:type="dxa"/>
              <w:left w:w="100" w:type="dxa"/>
              <w:bottom w:w="100" w:type="dxa"/>
              <w:right w:w="100" w:type="dxa"/>
            </w:tcMar>
          </w:tcPr>
          <w:p w14:paraId="5C047F36" w14:textId="77777777" w:rsidR="005F202E" w:rsidRPr="005F202E" w:rsidRDefault="005F202E" w:rsidP="005F202E">
            <w:pPr>
              <w:rPr>
                <w:lang w:val="en-US"/>
              </w:rPr>
            </w:pPr>
            <w:r w:rsidRPr="005F202E">
              <w:rPr>
                <w:lang w:val="en-US"/>
              </w:rPr>
              <w:lastRenderedPageBreak/>
              <w:t>49</w:t>
            </w:r>
          </w:p>
        </w:tc>
        <w:tc>
          <w:tcPr>
            <w:tcW w:w="1004" w:type="dxa"/>
            <w:shd w:val="clear" w:color="auto" w:fill="FFFFFF"/>
            <w:tcMar>
              <w:top w:w="100" w:type="dxa"/>
              <w:left w:w="100" w:type="dxa"/>
              <w:bottom w:w="100" w:type="dxa"/>
              <w:right w:w="100" w:type="dxa"/>
            </w:tcMar>
          </w:tcPr>
          <w:p w14:paraId="33910F23" w14:textId="77777777" w:rsidR="005F202E" w:rsidRPr="005F202E" w:rsidRDefault="005F202E" w:rsidP="005F202E">
            <w:pPr>
              <w:rPr>
                <w:lang w:val="en-US"/>
              </w:rPr>
            </w:pPr>
            <w:r w:rsidRPr="005F202E">
              <w:rPr>
                <w:lang w:val="en-US"/>
              </w:rPr>
              <w:t>SR-2</w:t>
            </w:r>
          </w:p>
        </w:tc>
        <w:tc>
          <w:tcPr>
            <w:tcW w:w="1873" w:type="dxa"/>
            <w:shd w:val="clear" w:color="auto" w:fill="FFFFFF"/>
            <w:tcMar>
              <w:top w:w="100" w:type="dxa"/>
              <w:left w:w="100" w:type="dxa"/>
              <w:bottom w:w="100" w:type="dxa"/>
              <w:right w:w="100" w:type="dxa"/>
            </w:tcMar>
          </w:tcPr>
          <w:p w14:paraId="5EFE875B" w14:textId="77777777" w:rsidR="005F202E" w:rsidRPr="005F202E" w:rsidRDefault="005F202E" w:rsidP="005F202E">
            <w:pPr>
              <w:rPr>
                <w:lang w:val="en-US"/>
              </w:rPr>
            </w:pPr>
            <w:r w:rsidRPr="005F202E">
              <w:rPr>
                <w:lang w:val="en-US"/>
              </w:rPr>
              <w:t>Supply Chain Risk Management Plan</w:t>
            </w:r>
          </w:p>
        </w:tc>
        <w:tc>
          <w:tcPr>
            <w:tcW w:w="2803" w:type="dxa"/>
            <w:shd w:val="clear" w:color="auto" w:fill="FFFFFF"/>
            <w:tcMar>
              <w:top w:w="100" w:type="dxa"/>
              <w:left w:w="100" w:type="dxa"/>
              <w:bottom w:w="100" w:type="dxa"/>
              <w:right w:w="100" w:type="dxa"/>
            </w:tcMar>
          </w:tcPr>
          <w:p w14:paraId="659B9F80" w14:textId="77777777" w:rsidR="005F202E" w:rsidRPr="005F202E" w:rsidRDefault="005F202E" w:rsidP="00661E6D">
            <w:pPr>
              <w:numPr>
                <w:ilvl w:val="0"/>
                <w:numId w:val="238"/>
              </w:numPr>
              <w:rPr>
                <w:lang w:val="en-US"/>
              </w:rPr>
            </w:pPr>
            <w:r w:rsidRPr="005F202E">
              <w:rPr>
                <w:lang w:val="en-US"/>
              </w:rPr>
              <w:t>A plan for managing supply chain risks is developed.</w:t>
            </w:r>
          </w:p>
          <w:p w14:paraId="1E42CB7E" w14:textId="77777777" w:rsidR="005F202E" w:rsidRPr="005F202E" w:rsidRDefault="005F202E" w:rsidP="00661E6D">
            <w:pPr>
              <w:numPr>
                <w:ilvl w:val="0"/>
                <w:numId w:val="238"/>
              </w:numPr>
              <w:rPr>
                <w:lang w:val="en-US"/>
              </w:rPr>
            </w:pPr>
            <w:r w:rsidRPr="005F202E">
              <w:rPr>
                <w:lang w:val="en-US"/>
              </w:rPr>
              <w:t>The supply chain risk management plan addresses risks associated with the research, development, design, manufacturing, acquisition, delivery, integration, operation and disposal of CSP-defined systems, system components, or system services.</w:t>
            </w:r>
          </w:p>
          <w:p w14:paraId="03855A06" w14:textId="77777777" w:rsidR="005F202E" w:rsidRPr="005F202E" w:rsidRDefault="005F202E" w:rsidP="00661E6D">
            <w:pPr>
              <w:numPr>
                <w:ilvl w:val="0"/>
                <w:numId w:val="238"/>
              </w:numPr>
              <w:rPr>
                <w:lang w:val="en-US"/>
              </w:rPr>
            </w:pPr>
            <w:r w:rsidRPr="005F202E">
              <w:rPr>
                <w:lang w:val="en-US"/>
              </w:rPr>
              <w:t>The supply chain risk management plan is reviewed and updated at least annually or as required to address threat, organizational, or environmental changes.</w:t>
            </w:r>
          </w:p>
          <w:p w14:paraId="2DDB42F7" w14:textId="77777777" w:rsidR="005F202E" w:rsidRPr="005F202E" w:rsidRDefault="005F202E" w:rsidP="00661E6D">
            <w:pPr>
              <w:numPr>
                <w:ilvl w:val="0"/>
                <w:numId w:val="238"/>
              </w:numPr>
              <w:rPr>
                <w:lang w:val="en-US"/>
              </w:rPr>
            </w:pPr>
            <w:r w:rsidRPr="005F202E">
              <w:rPr>
                <w:lang w:val="en-US"/>
              </w:rPr>
              <w:t>The supply chain risk management plan is protected from unauthorized disclosure and modification.</w:t>
            </w:r>
          </w:p>
          <w:p w14:paraId="4FA4CCB4"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004E0078"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6193A411" w14:textId="77777777" w:rsidTr="003D2327">
        <w:trPr>
          <w:trHeight w:val="965"/>
        </w:trPr>
        <w:tc>
          <w:tcPr>
            <w:tcW w:w="655" w:type="dxa"/>
            <w:shd w:val="clear" w:color="auto" w:fill="auto"/>
            <w:tcMar>
              <w:top w:w="100" w:type="dxa"/>
              <w:left w:w="100" w:type="dxa"/>
              <w:bottom w:w="100" w:type="dxa"/>
              <w:right w:w="100" w:type="dxa"/>
            </w:tcMar>
          </w:tcPr>
          <w:p w14:paraId="53EC140D" w14:textId="77777777" w:rsidR="005F202E" w:rsidRPr="005F202E" w:rsidRDefault="005F202E" w:rsidP="005F202E">
            <w:pPr>
              <w:rPr>
                <w:lang w:val="en-US"/>
              </w:rPr>
            </w:pPr>
            <w:r w:rsidRPr="005F202E">
              <w:rPr>
                <w:lang w:val="en-US"/>
              </w:rPr>
              <w:lastRenderedPageBreak/>
              <w:t>50</w:t>
            </w:r>
          </w:p>
        </w:tc>
        <w:tc>
          <w:tcPr>
            <w:tcW w:w="1004" w:type="dxa"/>
            <w:shd w:val="clear" w:color="auto" w:fill="FFFFFF"/>
            <w:tcMar>
              <w:top w:w="100" w:type="dxa"/>
              <w:left w:w="100" w:type="dxa"/>
              <w:bottom w:w="100" w:type="dxa"/>
              <w:right w:w="100" w:type="dxa"/>
            </w:tcMar>
          </w:tcPr>
          <w:p w14:paraId="22CA1CC7" w14:textId="77777777" w:rsidR="005F202E" w:rsidRPr="005F202E" w:rsidRDefault="005F202E" w:rsidP="005F202E">
            <w:pPr>
              <w:rPr>
                <w:lang w:val="en-US"/>
              </w:rPr>
            </w:pPr>
            <w:r w:rsidRPr="005F202E">
              <w:rPr>
                <w:lang w:val="en-US"/>
              </w:rPr>
              <w:t>SR-2(1)</w:t>
            </w:r>
          </w:p>
        </w:tc>
        <w:tc>
          <w:tcPr>
            <w:tcW w:w="1873" w:type="dxa"/>
            <w:shd w:val="clear" w:color="auto" w:fill="FFFFFF"/>
            <w:tcMar>
              <w:top w:w="100" w:type="dxa"/>
              <w:left w:w="100" w:type="dxa"/>
              <w:bottom w:w="100" w:type="dxa"/>
              <w:right w:w="100" w:type="dxa"/>
            </w:tcMar>
          </w:tcPr>
          <w:p w14:paraId="3EBEC0E8" w14:textId="77777777" w:rsidR="005F202E" w:rsidRPr="005F202E" w:rsidRDefault="005F202E" w:rsidP="005F202E">
            <w:pPr>
              <w:rPr>
                <w:lang w:val="en-US"/>
              </w:rPr>
            </w:pPr>
            <w:r w:rsidRPr="005F202E">
              <w:rPr>
                <w:lang w:val="en-US"/>
              </w:rPr>
              <w:t>Supply Chain Risk Management Plan</w:t>
            </w:r>
          </w:p>
        </w:tc>
        <w:tc>
          <w:tcPr>
            <w:tcW w:w="2803" w:type="dxa"/>
            <w:shd w:val="clear" w:color="auto" w:fill="FFFFFF"/>
            <w:tcMar>
              <w:top w:w="100" w:type="dxa"/>
              <w:left w:w="100" w:type="dxa"/>
              <w:bottom w:w="100" w:type="dxa"/>
              <w:right w:w="100" w:type="dxa"/>
            </w:tcMar>
          </w:tcPr>
          <w:p w14:paraId="36FB4A1E" w14:textId="77777777" w:rsidR="005F202E" w:rsidRPr="005F202E" w:rsidRDefault="005F202E" w:rsidP="00661E6D">
            <w:pPr>
              <w:numPr>
                <w:ilvl w:val="0"/>
                <w:numId w:val="239"/>
              </w:numPr>
              <w:rPr>
                <w:lang w:val="en-US"/>
              </w:rPr>
            </w:pPr>
            <w:r w:rsidRPr="005F202E">
              <w:rPr>
                <w:lang w:val="en-US"/>
              </w:rPr>
              <w:t>A supply chain risk management team consisting of CSP-defined personnel, roles, and responsibilities; CSP-defined supply chain risk management activities is established to lead and support organization-defined supply chain risk management activities.</w:t>
            </w:r>
          </w:p>
          <w:p w14:paraId="61571F76"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665EE568"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781025FF" w14:textId="77777777" w:rsidTr="003D2327">
        <w:trPr>
          <w:trHeight w:val="1190"/>
        </w:trPr>
        <w:tc>
          <w:tcPr>
            <w:tcW w:w="655" w:type="dxa"/>
            <w:shd w:val="clear" w:color="auto" w:fill="auto"/>
            <w:tcMar>
              <w:top w:w="100" w:type="dxa"/>
              <w:left w:w="100" w:type="dxa"/>
              <w:bottom w:w="100" w:type="dxa"/>
              <w:right w:w="100" w:type="dxa"/>
            </w:tcMar>
          </w:tcPr>
          <w:p w14:paraId="7809FF7B" w14:textId="77777777" w:rsidR="005F202E" w:rsidRPr="005F202E" w:rsidRDefault="005F202E" w:rsidP="005F202E">
            <w:pPr>
              <w:rPr>
                <w:lang w:val="en-US"/>
              </w:rPr>
            </w:pPr>
            <w:r w:rsidRPr="005F202E">
              <w:rPr>
                <w:lang w:val="en-US"/>
              </w:rPr>
              <w:t>51</w:t>
            </w:r>
          </w:p>
        </w:tc>
        <w:tc>
          <w:tcPr>
            <w:tcW w:w="1004" w:type="dxa"/>
            <w:shd w:val="clear" w:color="auto" w:fill="FFFFFF"/>
            <w:tcMar>
              <w:top w:w="100" w:type="dxa"/>
              <w:left w:w="100" w:type="dxa"/>
              <w:bottom w:w="100" w:type="dxa"/>
              <w:right w:w="100" w:type="dxa"/>
            </w:tcMar>
          </w:tcPr>
          <w:p w14:paraId="329B13AF" w14:textId="77777777" w:rsidR="005F202E" w:rsidRPr="005F202E" w:rsidRDefault="005F202E" w:rsidP="005F202E">
            <w:pPr>
              <w:rPr>
                <w:lang w:val="en-US"/>
              </w:rPr>
            </w:pPr>
            <w:r w:rsidRPr="005F202E">
              <w:rPr>
                <w:lang w:val="en-US"/>
              </w:rPr>
              <w:t>SR-3</w:t>
            </w:r>
          </w:p>
        </w:tc>
        <w:tc>
          <w:tcPr>
            <w:tcW w:w="1873" w:type="dxa"/>
            <w:shd w:val="clear" w:color="auto" w:fill="FFFFFF"/>
            <w:tcMar>
              <w:top w:w="100" w:type="dxa"/>
              <w:left w:w="100" w:type="dxa"/>
              <w:bottom w:w="100" w:type="dxa"/>
              <w:right w:w="100" w:type="dxa"/>
            </w:tcMar>
          </w:tcPr>
          <w:p w14:paraId="024F001D" w14:textId="77777777" w:rsidR="005F202E" w:rsidRPr="005F202E" w:rsidRDefault="005F202E" w:rsidP="005F202E">
            <w:pPr>
              <w:rPr>
                <w:lang w:val="en-US"/>
              </w:rPr>
            </w:pPr>
            <w:r w:rsidRPr="005F202E">
              <w:rPr>
                <w:lang w:val="en-US"/>
              </w:rPr>
              <w:t>Supply Chain Controls and Processes</w:t>
            </w:r>
          </w:p>
        </w:tc>
        <w:tc>
          <w:tcPr>
            <w:tcW w:w="2803" w:type="dxa"/>
            <w:shd w:val="clear" w:color="auto" w:fill="FFFFFF"/>
            <w:tcMar>
              <w:top w:w="100" w:type="dxa"/>
              <w:left w:w="100" w:type="dxa"/>
              <w:bottom w:w="100" w:type="dxa"/>
              <w:right w:w="100" w:type="dxa"/>
            </w:tcMar>
          </w:tcPr>
          <w:p w14:paraId="2BC3FC5A" w14:textId="77777777" w:rsidR="005F202E" w:rsidRPr="005F202E" w:rsidRDefault="005F202E" w:rsidP="00661E6D">
            <w:pPr>
              <w:numPr>
                <w:ilvl w:val="0"/>
                <w:numId w:val="240"/>
              </w:numPr>
              <w:rPr>
                <w:lang w:val="en-US"/>
              </w:rPr>
            </w:pPr>
            <w:r w:rsidRPr="005F202E">
              <w:rPr>
                <w:lang w:val="en-US"/>
              </w:rPr>
              <w:t>A process or processes is/are established to identify and address weaknesses or deficiencies in the supply chain elements and processes of see additional FedRAMP requirements / guidance.</w:t>
            </w:r>
          </w:p>
          <w:p w14:paraId="18B4DBCC" w14:textId="77777777" w:rsidR="005F202E" w:rsidRPr="005F202E" w:rsidRDefault="005F202E" w:rsidP="00661E6D">
            <w:pPr>
              <w:numPr>
                <w:ilvl w:val="0"/>
                <w:numId w:val="240"/>
              </w:numPr>
              <w:rPr>
                <w:lang w:val="en-US"/>
              </w:rPr>
            </w:pPr>
            <w:r w:rsidRPr="005F202E">
              <w:rPr>
                <w:lang w:val="en-US"/>
              </w:rPr>
              <w:t xml:space="preserve">The CSP documents and maintains the supply chain custody, including replacement devices, to ensure the integrity of the devices </w:t>
            </w:r>
            <w:r w:rsidRPr="005F202E">
              <w:rPr>
                <w:lang w:val="en-US"/>
              </w:rPr>
              <w:lastRenderedPageBreak/>
              <w:t>before being introduced to the boundary.</w:t>
            </w:r>
          </w:p>
          <w:p w14:paraId="6D60D615" w14:textId="77777777" w:rsidR="005F202E" w:rsidRPr="005F202E" w:rsidRDefault="005F202E" w:rsidP="00661E6D">
            <w:pPr>
              <w:numPr>
                <w:ilvl w:val="0"/>
                <w:numId w:val="240"/>
              </w:numPr>
              <w:rPr>
                <w:lang w:val="en-US"/>
              </w:rPr>
            </w:pPr>
            <w:r w:rsidRPr="005F202E">
              <w:rPr>
                <w:lang w:val="en-US"/>
              </w:rPr>
              <w:t>The process or processes to identify and address weaknesses or deficiencies in the supply chain elements and processes of CSP-defined system or system component; CSP-defined supply chain personnel is/are coordinated with organization-defined supply chain personnel.</w:t>
            </w:r>
          </w:p>
          <w:p w14:paraId="3701CD94" w14:textId="77777777" w:rsidR="005F202E" w:rsidRPr="005F202E" w:rsidRDefault="005F202E" w:rsidP="00661E6D">
            <w:pPr>
              <w:numPr>
                <w:ilvl w:val="0"/>
                <w:numId w:val="240"/>
              </w:numPr>
              <w:rPr>
                <w:lang w:val="en-US"/>
              </w:rPr>
            </w:pPr>
            <w:r w:rsidRPr="005F202E">
              <w:rPr>
                <w:lang w:val="en-US"/>
              </w:rPr>
              <w:t>CSP-defined supply chain controls are employed to protect against supply chain risks to the system, system component, or system service and to limit the harm or consequences from supply chain-related events.</w:t>
            </w:r>
          </w:p>
          <w:p w14:paraId="5B387A76" w14:textId="77777777" w:rsidR="005F202E" w:rsidRPr="005F202E" w:rsidRDefault="005F202E" w:rsidP="00661E6D">
            <w:pPr>
              <w:numPr>
                <w:ilvl w:val="0"/>
                <w:numId w:val="240"/>
              </w:numPr>
              <w:rPr>
                <w:lang w:val="en-US"/>
              </w:rPr>
            </w:pPr>
            <w:r w:rsidRPr="005F202E">
              <w:rPr>
                <w:lang w:val="en-US"/>
              </w:rPr>
              <w:t xml:space="preserve">The selected and implemented supply chain processes and controls are </w:t>
            </w:r>
            <w:r w:rsidRPr="005F202E">
              <w:rPr>
                <w:lang w:val="en-US"/>
              </w:rPr>
              <w:lastRenderedPageBreak/>
              <w:t>documented in CSP-defined security and privacy plans; supply chain security and privacy plans; supply chain risk management plan.</w:t>
            </w:r>
          </w:p>
          <w:p w14:paraId="20BED696"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543B0A8A"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4BDEEBD0" w14:textId="77777777" w:rsidTr="003D2327">
        <w:trPr>
          <w:trHeight w:val="1190"/>
        </w:trPr>
        <w:tc>
          <w:tcPr>
            <w:tcW w:w="655" w:type="dxa"/>
            <w:shd w:val="clear" w:color="auto" w:fill="auto"/>
            <w:tcMar>
              <w:top w:w="100" w:type="dxa"/>
              <w:left w:w="100" w:type="dxa"/>
              <w:bottom w:w="100" w:type="dxa"/>
              <w:right w:w="100" w:type="dxa"/>
            </w:tcMar>
          </w:tcPr>
          <w:p w14:paraId="1E8EADFC" w14:textId="77777777" w:rsidR="005F202E" w:rsidRPr="005F202E" w:rsidRDefault="005F202E" w:rsidP="005F202E">
            <w:pPr>
              <w:rPr>
                <w:lang w:val="en-US"/>
              </w:rPr>
            </w:pPr>
            <w:r w:rsidRPr="005F202E">
              <w:rPr>
                <w:lang w:val="en-US"/>
              </w:rPr>
              <w:lastRenderedPageBreak/>
              <w:t>52.</w:t>
            </w:r>
          </w:p>
        </w:tc>
        <w:tc>
          <w:tcPr>
            <w:tcW w:w="1004" w:type="dxa"/>
            <w:shd w:val="clear" w:color="auto" w:fill="FFFFFF"/>
            <w:tcMar>
              <w:top w:w="100" w:type="dxa"/>
              <w:left w:w="100" w:type="dxa"/>
              <w:bottom w:w="100" w:type="dxa"/>
              <w:right w:w="100" w:type="dxa"/>
            </w:tcMar>
          </w:tcPr>
          <w:p w14:paraId="62B56A3F" w14:textId="77777777" w:rsidR="005F202E" w:rsidRPr="005F202E" w:rsidRDefault="005F202E" w:rsidP="005F202E">
            <w:pPr>
              <w:rPr>
                <w:lang w:val="en-US"/>
              </w:rPr>
            </w:pPr>
            <w:r w:rsidRPr="005F202E">
              <w:rPr>
                <w:lang w:val="en-US"/>
              </w:rPr>
              <w:t>SR-5</w:t>
            </w:r>
          </w:p>
        </w:tc>
        <w:tc>
          <w:tcPr>
            <w:tcW w:w="1873" w:type="dxa"/>
            <w:shd w:val="clear" w:color="auto" w:fill="FFFFFF"/>
            <w:tcMar>
              <w:top w:w="100" w:type="dxa"/>
              <w:left w:w="100" w:type="dxa"/>
              <w:bottom w:w="100" w:type="dxa"/>
              <w:right w:w="100" w:type="dxa"/>
            </w:tcMar>
          </w:tcPr>
          <w:p w14:paraId="64B9DA96" w14:textId="77777777" w:rsidR="005F202E" w:rsidRPr="005F202E" w:rsidRDefault="005F202E" w:rsidP="005F202E">
            <w:pPr>
              <w:rPr>
                <w:lang w:val="en-US"/>
              </w:rPr>
            </w:pPr>
            <w:r w:rsidRPr="005F202E">
              <w:rPr>
                <w:lang w:val="en-US"/>
              </w:rPr>
              <w:t>Acquisition Strategies, Tools, and Methods</w:t>
            </w:r>
          </w:p>
        </w:tc>
        <w:tc>
          <w:tcPr>
            <w:tcW w:w="2803" w:type="dxa"/>
            <w:shd w:val="clear" w:color="auto" w:fill="FFFFFF"/>
            <w:tcMar>
              <w:top w:w="100" w:type="dxa"/>
              <w:left w:w="100" w:type="dxa"/>
              <w:bottom w:w="100" w:type="dxa"/>
              <w:right w:w="100" w:type="dxa"/>
            </w:tcMar>
          </w:tcPr>
          <w:p w14:paraId="49039551" w14:textId="77777777" w:rsidR="005F202E" w:rsidRPr="005F202E" w:rsidRDefault="005F202E" w:rsidP="00661E6D">
            <w:pPr>
              <w:numPr>
                <w:ilvl w:val="0"/>
                <w:numId w:val="241"/>
              </w:numPr>
              <w:rPr>
                <w:lang w:val="en-US"/>
              </w:rPr>
            </w:pPr>
            <w:r w:rsidRPr="005F202E">
              <w:rPr>
                <w:lang w:val="en-US"/>
              </w:rPr>
              <w:t>CSP-defined strategies, tools, and methods are employed to protect, identify, and mitigate against supply chain risks.</w:t>
            </w:r>
          </w:p>
          <w:p w14:paraId="298422B0"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D3380BF"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70649B75" w14:textId="77777777" w:rsidTr="003D2327">
        <w:trPr>
          <w:trHeight w:val="1190"/>
        </w:trPr>
        <w:tc>
          <w:tcPr>
            <w:tcW w:w="655" w:type="dxa"/>
            <w:shd w:val="clear" w:color="auto" w:fill="auto"/>
            <w:tcMar>
              <w:top w:w="100" w:type="dxa"/>
              <w:left w:w="100" w:type="dxa"/>
              <w:bottom w:w="100" w:type="dxa"/>
              <w:right w:w="100" w:type="dxa"/>
            </w:tcMar>
          </w:tcPr>
          <w:p w14:paraId="42096EE4" w14:textId="77777777" w:rsidR="005F202E" w:rsidRPr="005F202E" w:rsidRDefault="005F202E" w:rsidP="005F202E">
            <w:pPr>
              <w:rPr>
                <w:lang w:val="en-US"/>
              </w:rPr>
            </w:pPr>
            <w:r w:rsidRPr="005F202E">
              <w:rPr>
                <w:lang w:val="en-US"/>
              </w:rPr>
              <w:t>53</w:t>
            </w:r>
          </w:p>
        </w:tc>
        <w:tc>
          <w:tcPr>
            <w:tcW w:w="1004" w:type="dxa"/>
            <w:shd w:val="clear" w:color="auto" w:fill="FFFFFF"/>
            <w:tcMar>
              <w:top w:w="100" w:type="dxa"/>
              <w:left w:w="100" w:type="dxa"/>
              <w:bottom w:w="100" w:type="dxa"/>
              <w:right w:w="100" w:type="dxa"/>
            </w:tcMar>
          </w:tcPr>
          <w:p w14:paraId="7EF002FB" w14:textId="77777777" w:rsidR="005F202E" w:rsidRPr="005F202E" w:rsidRDefault="005F202E" w:rsidP="005F202E">
            <w:pPr>
              <w:rPr>
                <w:lang w:val="en-US"/>
              </w:rPr>
            </w:pPr>
            <w:r w:rsidRPr="005F202E">
              <w:rPr>
                <w:lang w:val="en-US"/>
              </w:rPr>
              <w:t>SR-8</w:t>
            </w:r>
          </w:p>
        </w:tc>
        <w:tc>
          <w:tcPr>
            <w:tcW w:w="1873" w:type="dxa"/>
            <w:shd w:val="clear" w:color="auto" w:fill="FFFFFF"/>
            <w:tcMar>
              <w:top w:w="100" w:type="dxa"/>
              <w:left w:w="100" w:type="dxa"/>
              <w:bottom w:w="100" w:type="dxa"/>
              <w:right w:w="100" w:type="dxa"/>
            </w:tcMar>
          </w:tcPr>
          <w:p w14:paraId="58AF5570" w14:textId="77777777" w:rsidR="005F202E" w:rsidRPr="005F202E" w:rsidRDefault="005F202E" w:rsidP="005F202E">
            <w:pPr>
              <w:rPr>
                <w:lang w:val="en-US"/>
              </w:rPr>
            </w:pPr>
            <w:r w:rsidRPr="005F202E">
              <w:rPr>
                <w:lang w:val="en-US"/>
              </w:rPr>
              <w:t>Notification Agreements</w:t>
            </w:r>
          </w:p>
        </w:tc>
        <w:tc>
          <w:tcPr>
            <w:tcW w:w="2803" w:type="dxa"/>
            <w:shd w:val="clear" w:color="auto" w:fill="FFFFFF"/>
            <w:tcMar>
              <w:top w:w="100" w:type="dxa"/>
              <w:left w:w="100" w:type="dxa"/>
              <w:bottom w:w="100" w:type="dxa"/>
              <w:right w:w="100" w:type="dxa"/>
            </w:tcMar>
          </w:tcPr>
          <w:p w14:paraId="596D8613" w14:textId="77777777" w:rsidR="005F202E" w:rsidRPr="005F202E" w:rsidRDefault="005F202E" w:rsidP="00661E6D">
            <w:pPr>
              <w:numPr>
                <w:ilvl w:val="0"/>
                <w:numId w:val="242"/>
              </w:numPr>
              <w:rPr>
                <w:lang w:val="en-US"/>
              </w:rPr>
            </w:pPr>
            <w:r w:rsidRPr="005F202E">
              <w:rPr>
                <w:lang w:val="en-US"/>
              </w:rPr>
              <w:t>Agreements and procedures are established with entities involved in the supply chain for the system, system components, or system service for notification of supply chain compromises and results of assessment or audits.</w:t>
            </w:r>
          </w:p>
          <w:p w14:paraId="59BD5F51" w14:textId="77777777" w:rsidR="005F202E" w:rsidRPr="005F202E" w:rsidRDefault="005F202E" w:rsidP="00661E6D">
            <w:pPr>
              <w:numPr>
                <w:ilvl w:val="0"/>
                <w:numId w:val="242"/>
              </w:numPr>
              <w:rPr>
                <w:lang w:val="en-US"/>
              </w:rPr>
            </w:pPr>
            <w:r w:rsidRPr="005F202E">
              <w:rPr>
                <w:lang w:val="en-US"/>
              </w:rPr>
              <w:t xml:space="preserve">The CSP ensures and documents how they receive notifications </w:t>
            </w:r>
            <w:r w:rsidRPr="005F202E">
              <w:rPr>
                <w:lang w:val="en-US"/>
              </w:rPr>
              <w:lastRenderedPageBreak/>
              <w:t>from their supply chain vendor of newly discovered vulnerabilities including zero-day vulnerabilities.</w:t>
            </w:r>
          </w:p>
          <w:p w14:paraId="50FE8D27"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5079EC21"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4824B7B9" w14:textId="77777777" w:rsidTr="003D2327">
        <w:trPr>
          <w:trHeight w:val="1205"/>
        </w:trPr>
        <w:tc>
          <w:tcPr>
            <w:tcW w:w="655" w:type="dxa"/>
            <w:shd w:val="clear" w:color="auto" w:fill="auto"/>
            <w:tcMar>
              <w:top w:w="100" w:type="dxa"/>
              <w:left w:w="100" w:type="dxa"/>
              <w:bottom w:w="100" w:type="dxa"/>
              <w:right w:w="100" w:type="dxa"/>
            </w:tcMar>
          </w:tcPr>
          <w:p w14:paraId="5EACBFCD" w14:textId="77777777" w:rsidR="005F202E" w:rsidRPr="005F202E" w:rsidRDefault="005F202E" w:rsidP="005F202E">
            <w:pPr>
              <w:rPr>
                <w:lang w:val="en-US"/>
              </w:rPr>
            </w:pPr>
            <w:r w:rsidRPr="005F202E">
              <w:rPr>
                <w:lang w:val="en-US"/>
              </w:rPr>
              <w:t>54</w:t>
            </w:r>
          </w:p>
        </w:tc>
        <w:tc>
          <w:tcPr>
            <w:tcW w:w="1004" w:type="dxa"/>
            <w:shd w:val="clear" w:color="auto" w:fill="FFFFFF"/>
            <w:tcMar>
              <w:top w:w="100" w:type="dxa"/>
              <w:left w:w="100" w:type="dxa"/>
              <w:bottom w:w="100" w:type="dxa"/>
              <w:right w:w="100" w:type="dxa"/>
            </w:tcMar>
          </w:tcPr>
          <w:p w14:paraId="244715AF" w14:textId="77777777" w:rsidR="005F202E" w:rsidRPr="005F202E" w:rsidRDefault="005F202E" w:rsidP="005F202E">
            <w:pPr>
              <w:rPr>
                <w:lang w:val="en-US"/>
              </w:rPr>
            </w:pPr>
            <w:r w:rsidRPr="005F202E">
              <w:rPr>
                <w:lang w:val="en-US"/>
              </w:rPr>
              <w:t>SR-10</w:t>
            </w:r>
          </w:p>
        </w:tc>
        <w:tc>
          <w:tcPr>
            <w:tcW w:w="1873" w:type="dxa"/>
            <w:shd w:val="clear" w:color="auto" w:fill="FFFFFF"/>
            <w:tcMar>
              <w:top w:w="100" w:type="dxa"/>
              <w:left w:w="100" w:type="dxa"/>
              <w:bottom w:w="100" w:type="dxa"/>
              <w:right w:w="100" w:type="dxa"/>
            </w:tcMar>
          </w:tcPr>
          <w:p w14:paraId="561797DD" w14:textId="77777777" w:rsidR="005F202E" w:rsidRPr="005F202E" w:rsidRDefault="005F202E" w:rsidP="005F202E">
            <w:pPr>
              <w:rPr>
                <w:lang w:val="en-US"/>
              </w:rPr>
            </w:pPr>
            <w:r w:rsidRPr="005F202E">
              <w:rPr>
                <w:lang w:val="en-US"/>
              </w:rPr>
              <w:t>Inspection of Systems or Components</w:t>
            </w:r>
          </w:p>
        </w:tc>
        <w:tc>
          <w:tcPr>
            <w:tcW w:w="2803" w:type="dxa"/>
            <w:shd w:val="clear" w:color="auto" w:fill="FFFFFF"/>
            <w:tcMar>
              <w:top w:w="100" w:type="dxa"/>
              <w:left w:w="100" w:type="dxa"/>
              <w:bottom w:w="100" w:type="dxa"/>
              <w:right w:w="100" w:type="dxa"/>
            </w:tcMar>
          </w:tcPr>
          <w:p w14:paraId="6229E973" w14:textId="77777777" w:rsidR="005F202E" w:rsidRPr="005F202E" w:rsidRDefault="005F202E" w:rsidP="00661E6D">
            <w:pPr>
              <w:numPr>
                <w:ilvl w:val="0"/>
                <w:numId w:val="243"/>
              </w:numPr>
              <w:rPr>
                <w:lang w:val="en-US"/>
              </w:rPr>
            </w:pPr>
            <w:r w:rsidRPr="005F202E">
              <w:rPr>
                <w:lang w:val="en-US"/>
              </w:rPr>
              <w:t>CSP-defined systems or system components are inspected at random; at organization-defined frequency; upon organization-defined indications of need for inspection are inspected at random; at organization-defined frequency; upon organization-defined indications of need for inspection to detect tampering.</w:t>
            </w:r>
          </w:p>
          <w:p w14:paraId="7CEDDDC1"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4C61346B"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524CE434" w14:textId="77777777" w:rsidTr="003D2327">
        <w:trPr>
          <w:trHeight w:val="1190"/>
        </w:trPr>
        <w:tc>
          <w:tcPr>
            <w:tcW w:w="655" w:type="dxa"/>
            <w:shd w:val="clear" w:color="auto" w:fill="auto"/>
            <w:tcMar>
              <w:top w:w="100" w:type="dxa"/>
              <w:left w:w="100" w:type="dxa"/>
              <w:bottom w:w="100" w:type="dxa"/>
              <w:right w:w="100" w:type="dxa"/>
            </w:tcMar>
          </w:tcPr>
          <w:p w14:paraId="43A91FA8" w14:textId="77777777" w:rsidR="005F202E" w:rsidRPr="005F202E" w:rsidRDefault="005F202E" w:rsidP="005F202E">
            <w:pPr>
              <w:rPr>
                <w:lang w:val="en-US"/>
              </w:rPr>
            </w:pPr>
            <w:r w:rsidRPr="005F202E">
              <w:rPr>
                <w:lang w:val="en-US"/>
              </w:rPr>
              <w:t>55</w:t>
            </w:r>
          </w:p>
        </w:tc>
        <w:tc>
          <w:tcPr>
            <w:tcW w:w="1004" w:type="dxa"/>
            <w:shd w:val="clear" w:color="auto" w:fill="FFFFFF"/>
            <w:tcMar>
              <w:top w:w="100" w:type="dxa"/>
              <w:left w:w="100" w:type="dxa"/>
              <w:bottom w:w="100" w:type="dxa"/>
              <w:right w:w="100" w:type="dxa"/>
            </w:tcMar>
          </w:tcPr>
          <w:p w14:paraId="4A3035A4" w14:textId="77777777" w:rsidR="005F202E" w:rsidRPr="005F202E" w:rsidRDefault="005F202E" w:rsidP="005F202E">
            <w:pPr>
              <w:rPr>
                <w:lang w:val="en-US"/>
              </w:rPr>
            </w:pPr>
            <w:r w:rsidRPr="005F202E">
              <w:rPr>
                <w:lang w:val="en-US"/>
              </w:rPr>
              <w:t>SR-11</w:t>
            </w:r>
          </w:p>
        </w:tc>
        <w:tc>
          <w:tcPr>
            <w:tcW w:w="1873" w:type="dxa"/>
            <w:shd w:val="clear" w:color="auto" w:fill="FFFFFF"/>
            <w:tcMar>
              <w:top w:w="100" w:type="dxa"/>
              <w:left w:w="100" w:type="dxa"/>
              <w:bottom w:w="100" w:type="dxa"/>
              <w:right w:w="100" w:type="dxa"/>
            </w:tcMar>
          </w:tcPr>
          <w:p w14:paraId="3686A49A" w14:textId="77777777" w:rsidR="005F202E" w:rsidRPr="005F202E" w:rsidRDefault="005F202E" w:rsidP="005F202E">
            <w:pPr>
              <w:rPr>
                <w:lang w:val="en-US"/>
              </w:rPr>
            </w:pPr>
            <w:r w:rsidRPr="005F202E">
              <w:rPr>
                <w:lang w:val="en-US"/>
              </w:rPr>
              <w:t>Component Authenticity</w:t>
            </w:r>
          </w:p>
        </w:tc>
        <w:tc>
          <w:tcPr>
            <w:tcW w:w="2803" w:type="dxa"/>
            <w:shd w:val="clear" w:color="auto" w:fill="FFFFFF"/>
            <w:tcMar>
              <w:top w:w="100" w:type="dxa"/>
              <w:left w:w="100" w:type="dxa"/>
              <w:bottom w:w="100" w:type="dxa"/>
              <w:right w:w="100" w:type="dxa"/>
            </w:tcMar>
          </w:tcPr>
          <w:p w14:paraId="6665817C" w14:textId="77777777" w:rsidR="005F202E" w:rsidRPr="005F202E" w:rsidRDefault="005F202E" w:rsidP="00661E6D">
            <w:pPr>
              <w:numPr>
                <w:ilvl w:val="0"/>
                <w:numId w:val="244"/>
              </w:numPr>
              <w:rPr>
                <w:lang w:val="en-US"/>
              </w:rPr>
            </w:pPr>
            <w:r w:rsidRPr="005F202E">
              <w:rPr>
                <w:lang w:val="en-US"/>
              </w:rPr>
              <w:t>Anti-counterfeit policy and anti-counterfeit procedures are developed and implemented.</w:t>
            </w:r>
          </w:p>
          <w:p w14:paraId="5F254E35" w14:textId="77777777" w:rsidR="005F202E" w:rsidRPr="005F202E" w:rsidRDefault="005F202E" w:rsidP="00661E6D">
            <w:pPr>
              <w:numPr>
                <w:ilvl w:val="0"/>
                <w:numId w:val="244"/>
              </w:numPr>
              <w:rPr>
                <w:lang w:val="en-US"/>
              </w:rPr>
            </w:pPr>
            <w:r w:rsidRPr="005F202E">
              <w:rPr>
                <w:lang w:val="en-US"/>
              </w:rPr>
              <w:lastRenderedPageBreak/>
              <w:t>The anti-counterfeit procedures include the means to detect and prevent counterfeit components entering the system.</w:t>
            </w:r>
          </w:p>
          <w:p w14:paraId="35363121" w14:textId="77777777" w:rsidR="005F202E" w:rsidRPr="005F202E" w:rsidRDefault="005F202E" w:rsidP="00661E6D">
            <w:pPr>
              <w:numPr>
                <w:ilvl w:val="0"/>
                <w:numId w:val="244"/>
              </w:numPr>
              <w:rPr>
                <w:lang w:val="en-US"/>
              </w:rPr>
            </w:pPr>
            <w:r w:rsidRPr="005F202E">
              <w:rPr>
                <w:lang w:val="en-US"/>
              </w:rPr>
              <w:t>Counterfeit system components are reported to see additional FedRAMP requirements / guidance.</w:t>
            </w:r>
          </w:p>
          <w:p w14:paraId="7B078BB6" w14:textId="77777777" w:rsidR="005F202E" w:rsidRPr="005F202E" w:rsidRDefault="005F202E" w:rsidP="00661E6D">
            <w:pPr>
              <w:numPr>
                <w:ilvl w:val="0"/>
                <w:numId w:val="244"/>
              </w:numPr>
              <w:rPr>
                <w:lang w:val="en-US"/>
              </w:rPr>
            </w:pPr>
            <w:r w:rsidRPr="005F202E">
              <w:rPr>
                <w:lang w:val="en-US"/>
              </w:rPr>
              <w:t xml:space="preserve">The CSP ensures that their supply chain vendors provide authenticity of software and </w:t>
            </w:r>
            <w:proofErr w:type="gramStart"/>
            <w:r w:rsidRPr="005F202E">
              <w:rPr>
                <w:lang w:val="en-US"/>
              </w:rPr>
              <w:t>patches</w:t>
            </w:r>
            <w:proofErr w:type="gramEnd"/>
            <w:r w:rsidRPr="005F202E">
              <w:rPr>
                <w:lang w:val="en-US"/>
              </w:rPr>
              <w:t xml:space="preserve"> and the vendor must have a plan to protect the development pipeline.</w:t>
            </w:r>
          </w:p>
          <w:p w14:paraId="6B87C551"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52A9AC89"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73F21801" w14:textId="77777777" w:rsidTr="003D2327">
        <w:trPr>
          <w:trHeight w:val="1190"/>
        </w:trPr>
        <w:tc>
          <w:tcPr>
            <w:tcW w:w="655" w:type="dxa"/>
            <w:shd w:val="clear" w:color="auto" w:fill="auto"/>
            <w:tcMar>
              <w:top w:w="100" w:type="dxa"/>
              <w:left w:w="100" w:type="dxa"/>
              <w:bottom w:w="100" w:type="dxa"/>
              <w:right w:w="100" w:type="dxa"/>
            </w:tcMar>
          </w:tcPr>
          <w:p w14:paraId="6ADB6FF6" w14:textId="77777777" w:rsidR="005F202E" w:rsidRPr="005F202E" w:rsidRDefault="005F202E" w:rsidP="005F202E">
            <w:pPr>
              <w:rPr>
                <w:lang w:val="en-US"/>
              </w:rPr>
            </w:pPr>
            <w:r w:rsidRPr="005F202E">
              <w:rPr>
                <w:lang w:val="en-US"/>
              </w:rPr>
              <w:t>56</w:t>
            </w:r>
          </w:p>
        </w:tc>
        <w:tc>
          <w:tcPr>
            <w:tcW w:w="1004" w:type="dxa"/>
            <w:shd w:val="clear" w:color="auto" w:fill="FFFFFF"/>
            <w:tcMar>
              <w:top w:w="100" w:type="dxa"/>
              <w:left w:w="100" w:type="dxa"/>
              <w:bottom w:w="100" w:type="dxa"/>
              <w:right w:w="100" w:type="dxa"/>
            </w:tcMar>
          </w:tcPr>
          <w:p w14:paraId="7F631EBC" w14:textId="77777777" w:rsidR="005F202E" w:rsidRPr="005F202E" w:rsidRDefault="005F202E" w:rsidP="005F202E">
            <w:pPr>
              <w:rPr>
                <w:lang w:val="en-US"/>
              </w:rPr>
            </w:pPr>
            <w:r w:rsidRPr="005F202E">
              <w:rPr>
                <w:lang w:val="en-US"/>
              </w:rPr>
              <w:t>SR-11(1)</w:t>
            </w:r>
          </w:p>
        </w:tc>
        <w:tc>
          <w:tcPr>
            <w:tcW w:w="1873" w:type="dxa"/>
            <w:shd w:val="clear" w:color="auto" w:fill="FFFFFF"/>
            <w:tcMar>
              <w:top w:w="100" w:type="dxa"/>
              <w:left w:w="100" w:type="dxa"/>
              <w:bottom w:w="100" w:type="dxa"/>
              <w:right w:w="100" w:type="dxa"/>
            </w:tcMar>
          </w:tcPr>
          <w:p w14:paraId="189F0191" w14:textId="77777777" w:rsidR="005F202E" w:rsidRPr="005F202E" w:rsidRDefault="005F202E" w:rsidP="005F202E">
            <w:pPr>
              <w:rPr>
                <w:lang w:val="en-US"/>
              </w:rPr>
            </w:pPr>
            <w:r w:rsidRPr="005F202E">
              <w:rPr>
                <w:lang w:val="en-US"/>
              </w:rPr>
              <w:t>Component Authenticity</w:t>
            </w:r>
          </w:p>
        </w:tc>
        <w:tc>
          <w:tcPr>
            <w:tcW w:w="2803" w:type="dxa"/>
            <w:shd w:val="clear" w:color="auto" w:fill="FFFFFF"/>
            <w:tcMar>
              <w:top w:w="100" w:type="dxa"/>
              <w:left w:w="100" w:type="dxa"/>
              <w:bottom w:w="100" w:type="dxa"/>
              <w:right w:w="100" w:type="dxa"/>
            </w:tcMar>
          </w:tcPr>
          <w:p w14:paraId="270BE77A" w14:textId="77777777" w:rsidR="005F202E" w:rsidRPr="005F202E" w:rsidRDefault="005F202E" w:rsidP="00661E6D">
            <w:pPr>
              <w:numPr>
                <w:ilvl w:val="0"/>
                <w:numId w:val="192"/>
              </w:numPr>
              <w:rPr>
                <w:lang w:val="en-US"/>
              </w:rPr>
            </w:pPr>
            <w:r w:rsidRPr="005F202E">
              <w:rPr>
                <w:lang w:val="en-US"/>
              </w:rPr>
              <w:t xml:space="preserve">CSP-defined personnel or roles are trained to detect counterfeit system components (including hardware, </w:t>
            </w:r>
            <w:r w:rsidRPr="005F202E">
              <w:rPr>
                <w:lang w:val="en-US"/>
              </w:rPr>
              <w:lastRenderedPageBreak/>
              <w:t>software, and firmware).</w:t>
            </w:r>
          </w:p>
          <w:p w14:paraId="0EBBF7F5"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5C24342A" w14:textId="77777777" w:rsidR="005F202E" w:rsidRPr="005F202E" w:rsidRDefault="005F202E" w:rsidP="005F202E">
            <w:pPr>
              <w:rPr>
                <w:lang w:val="en-US"/>
              </w:rPr>
            </w:pPr>
            <w:r w:rsidRPr="005F202E">
              <w:rPr>
                <w:lang w:val="en-US"/>
              </w:rPr>
              <w:lastRenderedPageBreak/>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2AF5BBF4" w14:textId="77777777" w:rsidTr="003D2327">
        <w:trPr>
          <w:trHeight w:val="950"/>
        </w:trPr>
        <w:tc>
          <w:tcPr>
            <w:tcW w:w="655" w:type="dxa"/>
            <w:shd w:val="clear" w:color="auto" w:fill="auto"/>
            <w:tcMar>
              <w:top w:w="100" w:type="dxa"/>
              <w:left w:w="100" w:type="dxa"/>
              <w:bottom w:w="100" w:type="dxa"/>
              <w:right w:w="100" w:type="dxa"/>
            </w:tcMar>
          </w:tcPr>
          <w:p w14:paraId="298FDC05" w14:textId="77777777" w:rsidR="005F202E" w:rsidRPr="005F202E" w:rsidRDefault="005F202E" w:rsidP="005F202E">
            <w:pPr>
              <w:rPr>
                <w:lang w:val="en-US"/>
              </w:rPr>
            </w:pPr>
            <w:r w:rsidRPr="005F202E">
              <w:rPr>
                <w:lang w:val="en-US"/>
              </w:rPr>
              <w:t>57</w:t>
            </w:r>
          </w:p>
        </w:tc>
        <w:tc>
          <w:tcPr>
            <w:tcW w:w="1004" w:type="dxa"/>
            <w:shd w:val="clear" w:color="auto" w:fill="FFFFFF"/>
            <w:tcMar>
              <w:top w:w="100" w:type="dxa"/>
              <w:left w:w="100" w:type="dxa"/>
              <w:bottom w:w="100" w:type="dxa"/>
              <w:right w:w="100" w:type="dxa"/>
            </w:tcMar>
          </w:tcPr>
          <w:p w14:paraId="0EF876D3" w14:textId="77777777" w:rsidR="005F202E" w:rsidRPr="005F202E" w:rsidRDefault="005F202E" w:rsidP="005F202E">
            <w:pPr>
              <w:rPr>
                <w:lang w:val="en-US"/>
              </w:rPr>
            </w:pPr>
            <w:r w:rsidRPr="005F202E">
              <w:rPr>
                <w:lang w:val="en-US"/>
              </w:rPr>
              <w:t>SR-11(2)</w:t>
            </w:r>
          </w:p>
        </w:tc>
        <w:tc>
          <w:tcPr>
            <w:tcW w:w="1873" w:type="dxa"/>
            <w:shd w:val="clear" w:color="auto" w:fill="FFFFFF"/>
            <w:tcMar>
              <w:top w:w="100" w:type="dxa"/>
              <w:left w:w="100" w:type="dxa"/>
              <w:bottom w:w="100" w:type="dxa"/>
              <w:right w:w="100" w:type="dxa"/>
            </w:tcMar>
          </w:tcPr>
          <w:p w14:paraId="6CF3294F" w14:textId="77777777" w:rsidR="005F202E" w:rsidRPr="005F202E" w:rsidRDefault="005F202E" w:rsidP="005F202E">
            <w:pPr>
              <w:rPr>
                <w:lang w:val="en-US"/>
              </w:rPr>
            </w:pPr>
            <w:r w:rsidRPr="005F202E">
              <w:rPr>
                <w:lang w:val="en-US"/>
              </w:rPr>
              <w:t>Component Authenticity</w:t>
            </w:r>
          </w:p>
        </w:tc>
        <w:tc>
          <w:tcPr>
            <w:tcW w:w="2803" w:type="dxa"/>
            <w:shd w:val="clear" w:color="auto" w:fill="FFFFFF"/>
            <w:tcMar>
              <w:top w:w="100" w:type="dxa"/>
              <w:left w:w="100" w:type="dxa"/>
              <w:bottom w:w="100" w:type="dxa"/>
              <w:right w:w="100" w:type="dxa"/>
            </w:tcMar>
          </w:tcPr>
          <w:p w14:paraId="47849F6E" w14:textId="77777777" w:rsidR="005F202E" w:rsidRPr="005F202E" w:rsidRDefault="005F202E" w:rsidP="00661E6D">
            <w:pPr>
              <w:numPr>
                <w:ilvl w:val="0"/>
                <w:numId w:val="245"/>
              </w:numPr>
              <w:rPr>
                <w:lang w:val="en-US"/>
              </w:rPr>
            </w:pPr>
            <w:r w:rsidRPr="005F202E">
              <w:rPr>
                <w:lang w:val="en-US"/>
              </w:rPr>
              <w:t>Configuration control over all system components and serviced or repaired all system components awaiting service or repair is maintained.</w:t>
            </w:r>
          </w:p>
          <w:p w14:paraId="45E50FCF"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7F9C51A9"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r w:rsidR="005F202E" w:rsidRPr="005F202E" w14:paraId="549D6015" w14:textId="77777777" w:rsidTr="003D2327">
        <w:trPr>
          <w:trHeight w:val="1445"/>
        </w:trPr>
        <w:tc>
          <w:tcPr>
            <w:tcW w:w="655" w:type="dxa"/>
            <w:shd w:val="clear" w:color="auto" w:fill="auto"/>
            <w:tcMar>
              <w:top w:w="100" w:type="dxa"/>
              <w:left w:w="100" w:type="dxa"/>
              <w:bottom w:w="100" w:type="dxa"/>
              <w:right w:w="100" w:type="dxa"/>
            </w:tcMar>
          </w:tcPr>
          <w:p w14:paraId="30384759" w14:textId="77777777" w:rsidR="005F202E" w:rsidRPr="005F202E" w:rsidRDefault="005F202E" w:rsidP="005F202E">
            <w:pPr>
              <w:rPr>
                <w:lang w:val="en-US"/>
              </w:rPr>
            </w:pPr>
            <w:r w:rsidRPr="005F202E">
              <w:rPr>
                <w:lang w:val="en-US"/>
              </w:rPr>
              <w:t>58</w:t>
            </w:r>
          </w:p>
        </w:tc>
        <w:tc>
          <w:tcPr>
            <w:tcW w:w="1004" w:type="dxa"/>
            <w:shd w:val="clear" w:color="auto" w:fill="FFFFFF"/>
            <w:tcMar>
              <w:top w:w="100" w:type="dxa"/>
              <w:left w:w="100" w:type="dxa"/>
              <w:bottom w:w="100" w:type="dxa"/>
              <w:right w:w="100" w:type="dxa"/>
            </w:tcMar>
          </w:tcPr>
          <w:p w14:paraId="7A15F4A6" w14:textId="77777777" w:rsidR="005F202E" w:rsidRPr="005F202E" w:rsidRDefault="005F202E" w:rsidP="005F202E">
            <w:pPr>
              <w:rPr>
                <w:lang w:val="en-US"/>
              </w:rPr>
            </w:pPr>
            <w:r w:rsidRPr="005F202E">
              <w:rPr>
                <w:lang w:val="en-US"/>
              </w:rPr>
              <w:t>SR-12</w:t>
            </w:r>
          </w:p>
        </w:tc>
        <w:tc>
          <w:tcPr>
            <w:tcW w:w="1873" w:type="dxa"/>
            <w:shd w:val="clear" w:color="auto" w:fill="FFFFFF"/>
            <w:tcMar>
              <w:top w:w="100" w:type="dxa"/>
              <w:left w:w="100" w:type="dxa"/>
              <w:bottom w:w="100" w:type="dxa"/>
              <w:right w:w="100" w:type="dxa"/>
            </w:tcMar>
          </w:tcPr>
          <w:p w14:paraId="375783E9" w14:textId="77777777" w:rsidR="005F202E" w:rsidRPr="005F202E" w:rsidRDefault="005F202E" w:rsidP="005F202E">
            <w:pPr>
              <w:rPr>
                <w:lang w:val="en-US"/>
              </w:rPr>
            </w:pPr>
            <w:r w:rsidRPr="005F202E">
              <w:rPr>
                <w:lang w:val="en-US"/>
              </w:rPr>
              <w:t>Component Disposal</w:t>
            </w:r>
          </w:p>
        </w:tc>
        <w:tc>
          <w:tcPr>
            <w:tcW w:w="2803" w:type="dxa"/>
            <w:shd w:val="clear" w:color="auto" w:fill="FFFFFF"/>
            <w:tcMar>
              <w:top w:w="100" w:type="dxa"/>
              <w:left w:w="100" w:type="dxa"/>
              <w:bottom w:w="100" w:type="dxa"/>
              <w:right w:w="100" w:type="dxa"/>
            </w:tcMar>
          </w:tcPr>
          <w:p w14:paraId="336C4202" w14:textId="77777777" w:rsidR="005F202E" w:rsidRPr="005F202E" w:rsidRDefault="005F202E" w:rsidP="00661E6D">
            <w:pPr>
              <w:numPr>
                <w:ilvl w:val="0"/>
                <w:numId w:val="246"/>
              </w:numPr>
              <w:rPr>
                <w:lang w:val="en-US"/>
              </w:rPr>
            </w:pPr>
            <w:r w:rsidRPr="005F202E">
              <w:rPr>
                <w:lang w:val="en-US"/>
              </w:rPr>
              <w:t>CSP-defined data, documentation, tools, or system component; CSP-defined techniques and methods are disposed of using organization-defined techniques and methods.</w:t>
            </w:r>
          </w:p>
          <w:p w14:paraId="5B2D21B0" w14:textId="77777777" w:rsidR="005F202E" w:rsidRPr="005F202E" w:rsidRDefault="005F202E" w:rsidP="005F202E">
            <w:pPr>
              <w:rPr>
                <w:lang w:val="en-US"/>
              </w:rPr>
            </w:pPr>
          </w:p>
        </w:tc>
        <w:tc>
          <w:tcPr>
            <w:tcW w:w="3025" w:type="dxa"/>
            <w:shd w:val="clear" w:color="auto" w:fill="FFFFFF"/>
            <w:tcMar>
              <w:top w:w="100" w:type="dxa"/>
              <w:left w:w="100" w:type="dxa"/>
              <w:bottom w:w="100" w:type="dxa"/>
              <w:right w:w="100" w:type="dxa"/>
            </w:tcMar>
          </w:tcPr>
          <w:p w14:paraId="6D724A68" w14:textId="77777777" w:rsidR="005F202E" w:rsidRPr="005F202E" w:rsidRDefault="005F202E" w:rsidP="005F202E">
            <w:pPr>
              <w:rPr>
                <w:lang w:val="en-US"/>
              </w:rPr>
            </w:pP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Inherited </w:t>
            </w:r>
            <w:r w:rsidRPr="005F202E">
              <w:rPr>
                <w:lang w:val="en-US"/>
              </w:rPr>
              <w:fldChar w:fldCharType="begin">
                <w:ffData>
                  <w:name w:val=""/>
                  <w:enabled/>
                  <w:calcOnExit w:val="0"/>
                  <w:checkBox>
                    <w:size w:val="20"/>
                    <w:default w:val="0"/>
                    <w:checked w:val="0"/>
                  </w:checkBox>
                </w:ffData>
              </w:fldChar>
            </w:r>
            <w:r w:rsidRPr="005F202E">
              <w:rPr>
                <w:lang w:val="en-US"/>
              </w:rPr>
              <w:instrText xml:space="preserve"> FORMCHECKBOX </w:instrText>
            </w:r>
            <w:r w:rsidR="00000000">
              <w:rPr>
                <w:lang w:val="en-US"/>
              </w:rPr>
            </w:r>
            <w:r w:rsidR="00000000">
              <w:rPr>
                <w:lang w:val="en-US"/>
              </w:rPr>
              <w:fldChar w:fldCharType="separate"/>
            </w:r>
            <w:r w:rsidRPr="005F202E">
              <w:fldChar w:fldCharType="end"/>
            </w:r>
            <w:r w:rsidRPr="005F202E">
              <w:rPr>
                <w:lang w:val="en-US"/>
              </w:rPr>
              <w:t xml:space="preserve"> Partially Inherited </w:t>
            </w:r>
          </w:p>
        </w:tc>
      </w:tr>
    </w:tbl>
    <w:p w14:paraId="347BD97A" w14:textId="77777777" w:rsidR="005F202E" w:rsidRPr="005F202E" w:rsidRDefault="005F202E" w:rsidP="005F202E">
      <w:pPr>
        <w:rPr>
          <w:lang w:val="en-US"/>
        </w:rPr>
      </w:pPr>
      <w:r w:rsidRPr="005F202E">
        <w:rPr>
          <w:lang w:val="en-US"/>
        </w:rPr>
        <w:t xml:space="preserve"> </w:t>
      </w:r>
    </w:p>
    <w:p w14:paraId="6661FE98" w14:textId="77777777" w:rsidR="00F457D3" w:rsidRPr="005F202E" w:rsidRDefault="00F457D3" w:rsidP="005F202E"/>
    <w:sectPr w:rsidR="00F457D3" w:rsidRPr="005F202E" w:rsidSect="00D80036">
      <w:headerReference w:type="default" r:id="rId21"/>
      <w:footerReference w:type="default" r:id="rId22"/>
      <w:pgSz w:w="12240" w:h="15840"/>
      <w:pgMar w:top="0" w:right="1440" w:bottom="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B3803" w14:textId="77777777" w:rsidR="00D0728C" w:rsidRDefault="00D0728C">
      <w:pPr>
        <w:spacing w:before="0" w:after="0" w:line="240" w:lineRule="auto"/>
      </w:pPr>
      <w:r>
        <w:separator/>
      </w:r>
    </w:p>
  </w:endnote>
  <w:endnote w:type="continuationSeparator" w:id="0">
    <w:p w14:paraId="45386B4B" w14:textId="77777777" w:rsidR="00D0728C" w:rsidRDefault="00D072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uli">
    <w:panose1 w:val="00000500000000000000"/>
    <w:charset w:val="4D"/>
    <w:family w:val="auto"/>
    <w:pitch w:val="variable"/>
    <w:sig w:usb0="20000007" w:usb1="00000001" w:usb2="00000000" w:usb3="00000000" w:csb0="00000193" w:csb1="00000000"/>
  </w:font>
  <w:font w:name="MinionPro-Regular">
    <w:altName w:val="Calibri"/>
    <w:panose1 w:val="020B0604020202020204"/>
    <w:charset w:val="4D"/>
    <w:family w:val="auto"/>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FC94B" w14:textId="77777777" w:rsidR="005F202E" w:rsidRDefault="005F202E">
    <w:pPr>
      <w:pBdr>
        <w:top w:val="nil"/>
        <w:left w:val="nil"/>
        <w:bottom w:val="nil"/>
        <w:right w:val="nil"/>
        <w:between w:val="nil"/>
      </w:pBdr>
      <w:tabs>
        <w:tab w:val="center" w:pos="4320"/>
        <w:tab w:val="right" w:pos="86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0DD70" w14:textId="77777777" w:rsidR="005F202E" w:rsidRDefault="005F202E" w:rsidP="005F202E">
    <w:pPr>
      <w:ind w:right="360"/>
    </w:pPr>
  </w:p>
  <w:sdt>
    <w:sdtPr>
      <w:rPr>
        <w:rStyle w:val="PageNumber"/>
      </w:rPr>
      <w:id w:val="-841163142"/>
      <w:docPartObj>
        <w:docPartGallery w:val="Page Numbers (Bottom of Page)"/>
        <w:docPartUnique/>
      </w:docPartObj>
    </w:sdtPr>
    <w:sdtContent>
      <w:p w14:paraId="638BCDC7" w14:textId="77777777" w:rsidR="005F202E" w:rsidRDefault="005F202E" w:rsidP="005F202E">
        <w:pPr>
          <w:pStyle w:val="Footer"/>
          <w:framePr w:wrap="none" w:vAnchor="text" w:hAnchor="margin" w:xAlign="right" w:y="18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tbl>
    <w:tblPr>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5F202E" w14:paraId="6ED6ECBC" w14:textId="77777777" w:rsidTr="005F202E">
      <w:trPr>
        <w:trHeight w:val="2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05623F10" w14:textId="77777777" w:rsidR="005F202E" w:rsidRDefault="005F202E" w:rsidP="005F202E">
          <w:pPr>
            <w:spacing w:before="120" w:after="120"/>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2519EE47" w14:textId="77777777" w:rsidR="005F202E" w:rsidRDefault="005F202E" w:rsidP="005F202E"/>
      </w:tc>
    </w:tr>
  </w:tbl>
  <w:p w14:paraId="6FBEDDE4" w14:textId="77777777" w:rsidR="005F202E" w:rsidRDefault="005F202E" w:rsidP="005F202E">
    <w:pPr>
      <w:pBdr>
        <w:top w:val="nil"/>
        <w:left w:val="nil"/>
        <w:bottom w:val="nil"/>
        <w:right w:val="nil"/>
        <w:between w:val="nil"/>
      </w:pBdr>
      <w:tabs>
        <w:tab w:val="center" w:pos="4320"/>
        <w:tab w:val="right" w:pos="8640"/>
      </w:tabs>
      <w:rPr>
        <w:rFonts w:ascii="Gill Sans" w:eastAsia="Gill Sans" w:hAnsi="Gill Sans" w:cs="Gill Sans"/>
        <w:color w:val="C20A2F"/>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F7DDA" w14:textId="77777777" w:rsidR="005F202E" w:rsidRDefault="005F202E">
    <w:pPr>
      <w:pBdr>
        <w:top w:val="nil"/>
        <w:left w:val="nil"/>
        <w:bottom w:val="nil"/>
        <w:right w:val="nil"/>
        <w:between w:val="nil"/>
      </w:pBdr>
      <w:tabs>
        <w:tab w:val="center" w:pos="4320"/>
        <w:tab w:val="right" w:pos="86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6AD00" w14:textId="77777777" w:rsidR="004C12AC" w:rsidRDefault="004C12AC">
    <w:pPr>
      <w:spacing w:before="360"/>
    </w:pPr>
  </w:p>
  <w:tbl>
    <w:tblPr>
      <w:tblStyle w:val="aff3"/>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4C12AC" w14:paraId="6A6DCE90" w14:textId="77777777">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5F87C0A0" w14:textId="77777777" w:rsidR="004C12AC" w:rsidRDefault="004C12AC">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75F59BFA" w14:textId="77777777" w:rsidR="004C12AC" w:rsidRPr="00D80036" w:rsidRDefault="004C12AC">
          <w:pPr>
            <w:ind w:right="1249"/>
            <w:jc w:val="right"/>
            <w:rPr>
              <w:sz w:val="20"/>
              <w:szCs w:val="16"/>
            </w:rPr>
          </w:pPr>
          <w:r w:rsidRPr="00D80036">
            <w:rPr>
              <w:sz w:val="20"/>
              <w:szCs w:val="16"/>
            </w:rPr>
            <w:fldChar w:fldCharType="begin"/>
          </w:r>
          <w:r w:rsidRPr="00D80036">
            <w:rPr>
              <w:sz w:val="20"/>
              <w:szCs w:val="16"/>
            </w:rPr>
            <w:instrText>PAGE</w:instrText>
          </w:r>
          <w:r w:rsidRPr="00D80036">
            <w:rPr>
              <w:sz w:val="20"/>
              <w:szCs w:val="16"/>
            </w:rPr>
            <w:fldChar w:fldCharType="separate"/>
          </w:r>
          <w:r w:rsidRPr="00D80036">
            <w:rPr>
              <w:noProof/>
              <w:sz w:val="20"/>
              <w:szCs w:val="16"/>
            </w:rPr>
            <w:t>1</w:t>
          </w:r>
          <w:r w:rsidRPr="00D80036">
            <w:rPr>
              <w:sz w:val="20"/>
              <w:szCs w:val="16"/>
            </w:rPr>
            <w:fldChar w:fldCharType="end"/>
          </w:r>
        </w:p>
      </w:tc>
    </w:tr>
  </w:tbl>
  <w:p w14:paraId="119A5730" w14:textId="77777777" w:rsidR="004C12AC" w:rsidRDefault="004C12AC">
    <w:pPr>
      <w:spacing w:before="0" w:after="0" w:line="240" w:lineRule="auto"/>
    </w:pPr>
  </w:p>
  <w:p w14:paraId="6A8CB25F" w14:textId="77777777" w:rsidR="00EC5FA3" w:rsidRDefault="00EC5F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133ED" w14:textId="77777777" w:rsidR="00D0728C" w:rsidRDefault="00D0728C">
      <w:pPr>
        <w:spacing w:before="0" w:after="0" w:line="240" w:lineRule="auto"/>
      </w:pPr>
      <w:r>
        <w:separator/>
      </w:r>
    </w:p>
  </w:footnote>
  <w:footnote w:type="continuationSeparator" w:id="0">
    <w:p w14:paraId="3EE5C324" w14:textId="77777777" w:rsidR="00D0728C" w:rsidRDefault="00D0728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7AB36" w14:textId="77777777" w:rsidR="005F202E" w:rsidRDefault="005F202E">
    <w:pPr>
      <w:pBdr>
        <w:top w:val="nil"/>
        <w:left w:val="nil"/>
        <w:bottom w:val="nil"/>
        <w:right w:val="nil"/>
        <w:between w:val="nil"/>
      </w:pBdr>
      <w:tabs>
        <w:tab w:val="center" w:pos="432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15378" w14:textId="77777777" w:rsidR="005F202E" w:rsidRDefault="005F202E" w:rsidP="005F202E">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5F202E" w14:paraId="11E03463" w14:textId="77777777" w:rsidTr="003D2327">
      <w:trPr>
        <w:trHeight w:val="1080"/>
      </w:trPr>
      <w:tc>
        <w:tcPr>
          <w:tcW w:w="2785" w:type="dxa"/>
          <w:shd w:val="clear" w:color="auto" w:fill="1A4480"/>
          <w:tcMar>
            <w:top w:w="90" w:type="dxa"/>
            <w:left w:w="90" w:type="dxa"/>
            <w:bottom w:w="90" w:type="dxa"/>
            <w:right w:w="90" w:type="dxa"/>
          </w:tcMar>
          <w:vAlign w:val="center"/>
        </w:tcPr>
        <w:p w14:paraId="7DBBF77C" w14:textId="77777777" w:rsidR="005F202E" w:rsidRDefault="005F202E" w:rsidP="005F202E">
          <w:pPr>
            <w:ind w:left="1340"/>
          </w:pPr>
          <w:r>
            <w:rPr>
              <w:noProof/>
            </w:rPr>
            <w:drawing>
              <wp:inline distT="114300" distB="114300" distL="114300" distR="114300" wp14:anchorId="69DAEBF0" wp14:editId="0E9A54E5">
                <wp:extent cx="676275" cy="447675"/>
                <wp:effectExtent l="0" t="0" r="0" b="0"/>
                <wp:docPr id="1747870748" name="Picture 1747870748" descr="A white letter on a black backgroun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 name="image2.png" descr="A white letter on a black background&#10;&#10;Description automatically generated with medium confidence"/>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6EBA4650" w14:textId="455DC4FB" w:rsidR="008F314F" w:rsidRPr="008F314F" w:rsidRDefault="008F314F" w:rsidP="008F314F">
          <w:pPr>
            <w:pStyle w:val="Header"/>
            <w:spacing w:before="80" w:after="80" w:line="288" w:lineRule="auto"/>
            <w:ind w:left="518" w:right="1310"/>
            <w:jc w:val="right"/>
            <w:rPr>
              <w:lang w:val="en-US"/>
            </w:rPr>
          </w:pPr>
          <w:r w:rsidRPr="008F314F">
            <w:rPr>
              <w:bCs/>
              <w:lang w:val="en-US"/>
            </w:rPr>
            <w:t>FedRAMP</w:t>
          </w:r>
          <w:r w:rsidRPr="008F314F">
            <w:rPr>
              <w:bCs/>
              <w:vertAlign w:val="superscript"/>
              <w:lang w:val="en-US"/>
            </w:rPr>
            <w:t>®</w:t>
          </w:r>
          <w:r w:rsidRPr="008F314F">
            <w:rPr>
              <w:bCs/>
              <w:lang w:val="en-US"/>
            </w:rPr>
            <w:t xml:space="preserve"> System Security Plan (SSP)</w:t>
          </w:r>
          <w:r>
            <w:rPr>
              <w:bCs/>
              <w:lang w:val="en-US"/>
            </w:rPr>
            <w:t xml:space="preserve"> </w:t>
          </w:r>
          <w:r w:rsidRPr="008F314F">
            <w:rPr>
              <w:bCs/>
              <w:lang w:val="en-US"/>
            </w:rPr>
            <w:t xml:space="preserve">Appendix A: </w:t>
          </w:r>
          <w:r w:rsidRPr="008F314F">
            <w:rPr>
              <w:lang w:val="en-US"/>
            </w:rPr>
            <w:t>LI-SaaS</w:t>
          </w:r>
          <w:r w:rsidRPr="008F314F">
            <w:rPr>
              <w:bCs/>
              <w:lang w:val="en-US"/>
            </w:rPr>
            <w:t xml:space="preserve"> FedRAMP Security Controls</w:t>
          </w:r>
        </w:p>
        <w:p w14:paraId="6B75663D" w14:textId="77777777" w:rsidR="005F202E" w:rsidRDefault="005F202E" w:rsidP="005F202E">
          <w:pPr>
            <w:pStyle w:val="Header"/>
            <w:spacing w:before="80" w:after="80" w:line="288" w:lineRule="auto"/>
            <w:ind w:left="518" w:right="1310"/>
            <w:jc w:val="right"/>
          </w:pPr>
          <w:r w:rsidRPr="00323664">
            <w:rPr>
              <w:sz w:val="15"/>
              <w:szCs w:val="15"/>
            </w:rPr>
            <w:t>&lt;Insert CSP Name</w:t>
          </w:r>
          <w:proofErr w:type="gramStart"/>
          <w:r w:rsidRPr="00323664">
            <w:rPr>
              <w:sz w:val="15"/>
              <w:szCs w:val="15"/>
            </w:rPr>
            <w:t>&gt;  |</w:t>
          </w:r>
          <w:proofErr w:type="gramEnd"/>
          <w:r w:rsidRPr="00323664">
            <w:rPr>
              <w:sz w:val="15"/>
              <w:szCs w:val="15"/>
            </w:rPr>
            <w:t xml:space="preserve">  &lt;Insert CSO Name&gt;  |  &lt;Insert Version X.X  |  &lt;Insert MM/DD/YYYY&gt; </w:t>
          </w:r>
        </w:p>
      </w:tc>
    </w:tr>
  </w:tbl>
  <w:p w14:paraId="5EDEDC69" w14:textId="32342D17" w:rsidR="005F202E" w:rsidRPr="005F202E" w:rsidRDefault="005F202E" w:rsidP="005F202E">
    <w:pPr>
      <w:tabs>
        <w:tab w:val="left" w:pos="3645"/>
        <w:tab w:val="center" w:pos="4320"/>
        <w:tab w:val="left" w:pos="6463"/>
      </w:tabs>
      <w:spacing w:after="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3926F" w14:textId="77777777" w:rsidR="005F202E" w:rsidRDefault="005F202E" w:rsidP="005F202E">
    <w:pPr>
      <w:spacing w:before="0"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16751" w14:textId="77777777" w:rsidR="004C12AC" w:rsidRDefault="004C12AC">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4C12AC" w14:paraId="653FAFAA" w14:textId="77777777" w:rsidTr="000917AF">
      <w:trPr>
        <w:trHeight w:val="1080"/>
      </w:trPr>
      <w:tc>
        <w:tcPr>
          <w:tcW w:w="2785" w:type="dxa"/>
          <w:shd w:val="clear" w:color="auto" w:fill="1A4480"/>
          <w:tcMar>
            <w:top w:w="90" w:type="dxa"/>
            <w:left w:w="90" w:type="dxa"/>
            <w:bottom w:w="90" w:type="dxa"/>
            <w:right w:w="90" w:type="dxa"/>
          </w:tcMar>
          <w:vAlign w:val="center"/>
        </w:tcPr>
        <w:p w14:paraId="5D6582B7" w14:textId="77777777" w:rsidR="004C12AC" w:rsidRDefault="004C12AC" w:rsidP="004C12AC">
          <w:pPr>
            <w:ind w:left="1347" w:hanging="7"/>
          </w:pPr>
          <w:r>
            <w:rPr>
              <w:noProof/>
            </w:rPr>
            <w:drawing>
              <wp:inline distT="114300" distB="114300" distL="114300" distR="114300" wp14:anchorId="20F3C9F8" wp14:editId="4397F0CE">
                <wp:extent cx="676275" cy="447675"/>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1A548844" w14:textId="77777777" w:rsidR="00D80036" w:rsidRDefault="00D80036" w:rsidP="00D80036">
          <w:pPr>
            <w:pStyle w:val="Header"/>
            <w:spacing w:before="80" w:after="80" w:line="288" w:lineRule="auto"/>
            <w:ind w:left="518" w:right="1310"/>
            <w:jc w:val="right"/>
          </w:pPr>
          <w:r w:rsidRPr="00323664">
            <w:t>FedRAMP</w:t>
          </w:r>
          <w:r w:rsidRPr="00D80036">
            <w:rPr>
              <w:vertAlign w:val="superscript"/>
            </w:rPr>
            <w:t>®</w:t>
          </w:r>
          <w:r w:rsidRPr="00323664">
            <w:t xml:space="preserve"> </w:t>
          </w:r>
          <w:r w:rsidRPr="00D80036">
            <w:t>Security Assessment Report (SAR)</w:t>
          </w:r>
        </w:p>
        <w:p w14:paraId="37FC4DC1" w14:textId="77777777" w:rsidR="004C12AC" w:rsidRDefault="00D80036" w:rsidP="00D80036">
          <w:pPr>
            <w:pStyle w:val="Header"/>
            <w:spacing w:before="80" w:after="80" w:line="288" w:lineRule="auto"/>
            <w:ind w:left="518" w:right="1310"/>
            <w:jc w:val="right"/>
          </w:pPr>
          <w:r w:rsidRPr="00323664">
            <w:rPr>
              <w:sz w:val="15"/>
              <w:szCs w:val="15"/>
            </w:rPr>
            <w:t>&lt;Insert CSP Name</w:t>
          </w:r>
          <w:proofErr w:type="gramStart"/>
          <w:r w:rsidRPr="00323664">
            <w:rPr>
              <w:sz w:val="15"/>
              <w:szCs w:val="15"/>
            </w:rPr>
            <w:t>&gt;  |</w:t>
          </w:r>
          <w:proofErr w:type="gramEnd"/>
          <w:r w:rsidRPr="00323664">
            <w:rPr>
              <w:sz w:val="15"/>
              <w:szCs w:val="15"/>
            </w:rPr>
            <w:t xml:space="preserve">  &lt;Insert CSO Name&gt;  |  &lt;Insert Version X.X  |  &lt;Insert MM/DD/YYYY&gt; </w:t>
          </w:r>
        </w:p>
      </w:tc>
    </w:tr>
  </w:tbl>
  <w:p w14:paraId="574302B2" w14:textId="77777777" w:rsidR="004C12AC" w:rsidRDefault="004C12AC" w:rsidP="00E73671">
    <w:pPr>
      <w:tabs>
        <w:tab w:val="left" w:pos="3645"/>
        <w:tab w:val="left" w:pos="6463"/>
      </w:tabs>
      <w:spacing w:after="360"/>
    </w:pPr>
    <w:r>
      <w:tab/>
    </w:r>
    <w:r>
      <w:tab/>
    </w:r>
  </w:p>
  <w:p w14:paraId="42C807CB" w14:textId="77777777" w:rsidR="00EC5FA3" w:rsidRDefault="00EC5F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D8B64BFE">
      <w:start w:val="1"/>
      <w:numFmt w:val="bullet"/>
      <w:lvlText w:val=""/>
      <w:lvlJc w:val="left"/>
      <w:pPr>
        <w:tabs>
          <w:tab w:val="num" w:pos="720"/>
        </w:tabs>
        <w:ind w:left="720" w:hanging="360"/>
      </w:pPr>
      <w:rPr>
        <w:rFonts w:ascii="Symbol" w:hAnsi="Symbol"/>
      </w:rPr>
    </w:lvl>
    <w:lvl w:ilvl="1" w:tplc="DFF417DA">
      <w:start w:val="1"/>
      <w:numFmt w:val="bullet"/>
      <w:lvlText w:val="o"/>
      <w:lvlJc w:val="left"/>
      <w:pPr>
        <w:tabs>
          <w:tab w:val="num" w:pos="1440"/>
        </w:tabs>
        <w:ind w:left="1440" w:hanging="360"/>
      </w:pPr>
      <w:rPr>
        <w:rFonts w:ascii="Courier New" w:hAnsi="Courier New"/>
      </w:rPr>
    </w:lvl>
    <w:lvl w:ilvl="2" w:tplc="490836F2">
      <w:start w:val="1"/>
      <w:numFmt w:val="bullet"/>
      <w:lvlText w:val=""/>
      <w:lvlJc w:val="left"/>
      <w:pPr>
        <w:tabs>
          <w:tab w:val="num" w:pos="2160"/>
        </w:tabs>
        <w:ind w:left="2160" w:hanging="360"/>
      </w:pPr>
      <w:rPr>
        <w:rFonts w:ascii="Wingdings" w:hAnsi="Wingdings"/>
      </w:rPr>
    </w:lvl>
    <w:lvl w:ilvl="3" w:tplc="4606A21A">
      <w:start w:val="1"/>
      <w:numFmt w:val="bullet"/>
      <w:lvlText w:val=""/>
      <w:lvlJc w:val="left"/>
      <w:pPr>
        <w:tabs>
          <w:tab w:val="num" w:pos="2880"/>
        </w:tabs>
        <w:ind w:left="2880" w:hanging="360"/>
      </w:pPr>
      <w:rPr>
        <w:rFonts w:ascii="Symbol" w:hAnsi="Symbol"/>
      </w:rPr>
    </w:lvl>
    <w:lvl w:ilvl="4" w:tplc="640EEB76">
      <w:start w:val="1"/>
      <w:numFmt w:val="bullet"/>
      <w:lvlText w:val="o"/>
      <w:lvlJc w:val="left"/>
      <w:pPr>
        <w:tabs>
          <w:tab w:val="num" w:pos="3600"/>
        </w:tabs>
        <w:ind w:left="3600" w:hanging="360"/>
      </w:pPr>
      <w:rPr>
        <w:rFonts w:ascii="Courier New" w:hAnsi="Courier New"/>
      </w:rPr>
    </w:lvl>
    <w:lvl w:ilvl="5" w:tplc="A66880BC">
      <w:start w:val="1"/>
      <w:numFmt w:val="bullet"/>
      <w:lvlText w:val=""/>
      <w:lvlJc w:val="left"/>
      <w:pPr>
        <w:tabs>
          <w:tab w:val="num" w:pos="4320"/>
        </w:tabs>
        <w:ind w:left="4320" w:hanging="360"/>
      </w:pPr>
      <w:rPr>
        <w:rFonts w:ascii="Wingdings" w:hAnsi="Wingdings"/>
      </w:rPr>
    </w:lvl>
    <w:lvl w:ilvl="6" w:tplc="2FC2A02E">
      <w:start w:val="1"/>
      <w:numFmt w:val="bullet"/>
      <w:lvlText w:val=""/>
      <w:lvlJc w:val="left"/>
      <w:pPr>
        <w:tabs>
          <w:tab w:val="num" w:pos="5040"/>
        </w:tabs>
        <w:ind w:left="5040" w:hanging="360"/>
      </w:pPr>
      <w:rPr>
        <w:rFonts w:ascii="Symbol" w:hAnsi="Symbol"/>
      </w:rPr>
    </w:lvl>
    <w:lvl w:ilvl="7" w:tplc="6BD42A4E">
      <w:start w:val="1"/>
      <w:numFmt w:val="bullet"/>
      <w:lvlText w:val="o"/>
      <w:lvlJc w:val="left"/>
      <w:pPr>
        <w:tabs>
          <w:tab w:val="num" w:pos="5760"/>
        </w:tabs>
        <w:ind w:left="5760" w:hanging="360"/>
      </w:pPr>
      <w:rPr>
        <w:rFonts w:ascii="Courier New" w:hAnsi="Courier New"/>
      </w:rPr>
    </w:lvl>
    <w:lvl w:ilvl="8" w:tplc="782A88D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02B6471E">
      <w:start w:val="1"/>
      <w:numFmt w:val="bullet"/>
      <w:lvlText w:val=""/>
      <w:lvlJc w:val="left"/>
      <w:pPr>
        <w:tabs>
          <w:tab w:val="num" w:pos="720"/>
        </w:tabs>
        <w:ind w:left="720" w:hanging="360"/>
      </w:pPr>
      <w:rPr>
        <w:rFonts w:ascii="Symbol" w:hAnsi="Symbol"/>
      </w:rPr>
    </w:lvl>
    <w:lvl w:ilvl="1" w:tplc="B6904CB8">
      <w:start w:val="1"/>
      <w:numFmt w:val="bullet"/>
      <w:lvlText w:val="o"/>
      <w:lvlJc w:val="left"/>
      <w:pPr>
        <w:tabs>
          <w:tab w:val="num" w:pos="1440"/>
        </w:tabs>
        <w:ind w:left="1440" w:hanging="360"/>
      </w:pPr>
      <w:rPr>
        <w:rFonts w:ascii="Courier New" w:hAnsi="Courier New"/>
      </w:rPr>
    </w:lvl>
    <w:lvl w:ilvl="2" w:tplc="ABE87B36">
      <w:start w:val="1"/>
      <w:numFmt w:val="bullet"/>
      <w:lvlText w:val=""/>
      <w:lvlJc w:val="left"/>
      <w:pPr>
        <w:tabs>
          <w:tab w:val="num" w:pos="2160"/>
        </w:tabs>
        <w:ind w:left="2160" w:hanging="360"/>
      </w:pPr>
      <w:rPr>
        <w:rFonts w:ascii="Wingdings" w:hAnsi="Wingdings"/>
      </w:rPr>
    </w:lvl>
    <w:lvl w:ilvl="3" w:tplc="621C3592">
      <w:start w:val="1"/>
      <w:numFmt w:val="bullet"/>
      <w:lvlText w:val=""/>
      <w:lvlJc w:val="left"/>
      <w:pPr>
        <w:tabs>
          <w:tab w:val="num" w:pos="2880"/>
        </w:tabs>
        <w:ind w:left="2880" w:hanging="360"/>
      </w:pPr>
      <w:rPr>
        <w:rFonts w:ascii="Symbol" w:hAnsi="Symbol"/>
      </w:rPr>
    </w:lvl>
    <w:lvl w:ilvl="4" w:tplc="7444DECA">
      <w:start w:val="1"/>
      <w:numFmt w:val="bullet"/>
      <w:lvlText w:val="o"/>
      <w:lvlJc w:val="left"/>
      <w:pPr>
        <w:tabs>
          <w:tab w:val="num" w:pos="3600"/>
        </w:tabs>
        <w:ind w:left="3600" w:hanging="360"/>
      </w:pPr>
      <w:rPr>
        <w:rFonts w:ascii="Courier New" w:hAnsi="Courier New"/>
      </w:rPr>
    </w:lvl>
    <w:lvl w:ilvl="5" w:tplc="A8EA9196">
      <w:start w:val="1"/>
      <w:numFmt w:val="bullet"/>
      <w:lvlText w:val=""/>
      <w:lvlJc w:val="left"/>
      <w:pPr>
        <w:tabs>
          <w:tab w:val="num" w:pos="4320"/>
        </w:tabs>
        <w:ind w:left="4320" w:hanging="360"/>
      </w:pPr>
      <w:rPr>
        <w:rFonts w:ascii="Wingdings" w:hAnsi="Wingdings"/>
      </w:rPr>
    </w:lvl>
    <w:lvl w:ilvl="6" w:tplc="C632035C">
      <w:start w:val="1"/>
      <w:numFmt w:val="bullet"/>
      <w:lvlText w:val=""/>
      <w:lvlJc w:val="left"/>
      <w:pPr>
        <w:tabs>
          <w:tab w:val="num" w:pos="5040"/>
        </w:tabs>
        <w:ind w:left="5040" w:hanging="360"/>
      </w:pPr>
      <w:rPr>
        <w:rFonts w:ascii="Symbol" w:hAnsi="Symbol"/>
      </w:rPr>
    </w:lvl>
    <w:lvl w:ilvl="7" w:tplc="260C1132">
      <w:start w:val="1"/>
      <w:numFmt w:val="bullet"/>
      <w:lvlText w:val="o"/>
      <w:lvlJc w:val="left"/>
      <w:pPr>
        <w:tabs>
          <w:tab w:val="num" w:pos="5760"/>
        </w:tabs>
        <w:ind w:left="5760" w:hanging="360"/>
      </w:pPr>
      <w:rPr>
        <w:rFonts w:ascii="Courier New" w:hAnsi="Courier New"/>
      </w:rPr>
    </w:lvl>
    <w:lvl w:ilvl="8" w:tplc="0602C63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91F4D8B8">
      <w:start w:val="1"/>
      <w:numFmt w:val="bullet"/>
      <w:lvlText w:val=""/>
      <w:lvlJc w:val="left"/>
      <w:pPr>
        <w:tabs>
          <w:tab w:val="num" w:pos="360"/>
        </w:tabs>
        <w:ind w:left="360" w:hanging="360"/>
      </w:pPr>
      <w:rPr>
        <w:rFonts w:ascii="Symbol" w:hAnsi="Symbol"/>
      </w:rPr>
    </w:lvl>
    <w:lvl w:ilvl="1" w:tplc="B2E23F7C">
      <w:start w:val="1"/>
      <w:numFmt w:val="bullet"/>
      <w:lvlText w:val="o"/>
      <w:lvlJc w:val="left"/>
      <w:pPr>
        <w:tabs>
          <w:tab w:val="num" w:pos="1080"/>
        </w:tabs>
        <w:ind w:left="1080" w:hanging="360"/>
      </w:pPr>
      <w:rPr>
        <w:rFonts w:ascii="Courier New" w:hAnsi="Courier New"/>
      </w:rPr>
    </w:lvl>
    <w:lvl w:ilvl="2" w:tplc="FDDCA10A">
      <w:start w:val="1"/>
      <w:numFmt w:val="bullet"/>
      <w:lvlText w:val=""/>
      <w:lvlJc w:val="left"/>
      <w:pPr>
        <w:tabs>
          <w:tab w:val="num" w:pos="1800"/>
        </w:tabs>
        <w:ind w:left="1800" w:hanging="360"/>
      </w:pPr>
      <w:rPr>
        <w:rFonts w:ascii="Wingdings" w:hAnsi="Wingdings"/>
      </w:rPr>
    </w:lvl>
    <w:lvl w:ilvl="3" w:tplc="A9DCDFBE">
      <w:start w:val="1"/>
      <w:numFmt w:val="bullet"/>
      <w:lvlText w:val=""/>
      <w:lvlJc w:val="left"/>
      <w:pPr>
        <w:tabs>
          <w:tab w:val="num" w:pos="2520"/>
        </w:tabs>
        <w:ind w:left="2520" w:hanging="360"/>
      </w:pPr>
      <w:rPr>
        <w:rFonts w:ascii="Symbol" w:hAnsi="Symbol"/>
      </w:rPr>
    </w:lvl>
    <w:lvl w:ilvl="4" w:tplc="F7F63952">
      <w:start w:val="1"/>
      <w:numFmt w:val="bullet"/>
      <w:lvlText w:val="o"/>
      <w:lvlJc w:val="left"/>
      <w:pPr>
        <w:tabs>
          <w:tab w:val="num" w:pos="3240"/>
        </w:tabs>
        <w:ind w:left="3240" w:hanging="360"/>
      </w:pPr>
      <w:rPr>
        <w:rFonts w:ascii="Courier New" w:hAnsi="Courier New"/>
      </w:rPr>
    </w:lvl>
    <w:lvl w:ilvl="5" w:tplc="4AEE09DC">
      <w:start w:val="1"/>
      <w:numFmt w:val="bullet"/>
      <w:lvlText w:val=""/>
      <w:lvlJc w:val="left"/>
      <w:pPr>
        <w:tabs>
          <w:tab w:val="num" w:pos="3960"/>
        </w:tabs>
        <w:ind w:left="3960" w:hanging="360"/>
      </w:pPr>
      <w:rPr>
        <w:rFonts w:ascii="Wingdings" w:hAnsi="Wingdings"/>
      </w:rPr>
    </w:lvl>
    <w:lvl w:ilvl="6" w:tplc="AABA3B84">
      <w:start w:val="1"/>
      <w:numFmt w:val="bullet"/>
      <w:lvlText w:val=""/>
      <w:lvlJc w:val="left"/>
      <w:pPr>
        <w:tabs>
          <w:tab w:val="num" w:pos="4680"/>
        </w:tabs>
        <w:ind w:left="4680" w:hanging="360"/>
      </w:pPr>
      <w:rPr>
        <w:rFonts w:ascii="Symbol" w:hAnsi="Symbol"/>
      </w:rPr>
    </w:lvl>
    <w:lvl w:ilvl="7" w:tplc="94F60708">
      <w:start w:val="1"/>
      <w:numFmt w:val="bullet"/>
      <w:lvlText w:val="o"/>
      <w:lvlJc w:val="left"/>
      <w:pPr>
        <w:tabs>
          <w:tab w:val="num" w:pos="5400"/>
        </w:tabs>
        <w:ind w:left="5400" w:hanging="360"/>
      </w:pPr>
      <w:rPr>
        <w:rFonts w:ascii="Courier New" w:hAnsi="Courier New"/>
      </w:rPr>
    </w:lvl>
    <w:lvl w:ilvl="8" w:tplc="135E7A0C">
      <w:start w:val="1"/>
      <w:numFmt w:val="bullet"/>
      <w:lvlText w:val=""/>
      <w:lvlJc w:val="left"/>
      <w:pPr>
        <w:tabs>
          <w:tab w:val="num" w:pos="6120"/>
        </w:tabs>
        <w:ind w:left="6120" w:hanging="360"/>
      </w:pPr>
      <w:rPr>
        <w:rFonts w:ascii="Wingdings" w:hAnsi="Wingdings"/>
      </w:rPr>
    </w:lvl>
  </w:abstractNum>
  <w:abstractNum w:abstractNumId="3" w15:restartNumberingAfterBreak="0">
    <w:nsid w:val="00000004"/>
    <w:multiLevelType w:val="hybridMultilevel"/>
    <w:tmpl w:val="00000004"/>
    <w:lvl w:ilvl="0" w:tplc="417216C2">
      <w:start w:val="1"/>
      <w:numFmt w:val="bullet"/>
      <w:lvlText w:val=""/>
      <w:lvlJc w:val="left"/>
      <w:pPr>
        <w:tabs>
          <w:tab w:val="num" w:pos="720"/>
        </w:tabs>
        <w:ind w:left="720" w:hanging="360"/>
      </w:pPr>
      <w:rPr>
        <w:rFonts w:ascii="Symbol" w:hAnsi="Symbol"/>
      </w:rPr>
    </w:lvl>
    <w:lvl w:ilvl="1" w:tplc="566280FC">
      <w:start w:val="1"/>
      <w:numFmt w:val="bullet"/>
      <w:lvlText w:val="o"/>
      <w:lvlJc w:val="left"/>
      <w:pPr>
        <w:tabs>
          <w:tab w:val="num" w:pos="1440"/>
        </w:tabs>
        <w:ind w:left="1440" w:hanging="360"/>
      </w:pPr>
      <w:rPr>
        <w:rFonts w:ascii="Courier New" w:hAnsi="Courier New"/>
      </w:rPr>
    </w:lvl>
    <w:lvl w:ilvl="2" w:tplc="CC2E967C">
      <w:start w:val="1"/>
      <w:numFmt w:val="bullet"/>
      <w:lvlText w:val=""/>
      <w:lvlJc w:val="left"/>
      <w:pPr>
        <w:tabs>
          <w:tab w:val="num" w:pos="2160"/>
        </w:tabs>
        <w:ind w:left="2160" w:hanging="360"/>
      </w:pPr>
      <w:rPr>
        <w:rFonts w:ascii="Wingdings" w:hAnsi="Wingdings"/>
      </w:rPr>
    </w:lvl>
    <w:lvl w:ilvl="3" w:tplc="996658BC">
      <w:start w:val="1"/>
      <w:numFmt w:val="bullet"/>
      <w:lvlText w:val=""/>
      <w:lvlJc w:val="left"/>
      <w:pPr>
        <w:tabs>
          <w:tab w:val="num" w:pos="2880"/>
        </w:tabs>
        <w:ind w:left="2880" w:hanging="360"/>
      </w:pPr>
      <w:rPr>
        <w:rFonts w:ascii="Symbol" w:hAnsi="Symbol"/>
      </w:rPr>
    </w:lvl>
    <w:lvl w:ilvl="4" w:tplc="78CC87E0">
      <w:start w:val="1"/>
      <w:numFmt w:val="bullet"/>
      <w:lvlText w:val="o"/>
      <w:lvlJc w:val="left"/>
      <w:pPr>
        <w:tabs>
          <w:tab w:val="num" w:pos="3600"/>
        </w:tabs>
        <w:ind w:left="3600" w:hanging="360"/>
      </w:pPr>
      <w:rPr>
        <w:rFonts w:ascii="Courier New" w:hAnsi="Courier New"/>
      </w:rPr>
    </w:lvl>
    <w:lvl w:ilvl="5" w:tplc="3BCA101E">
      <w:start w:val="1"/>
      <w:numFmt w:val="bullet"/>
      <w:lvlText w:val=""/>
      <w:lvlJc w:val="left"/>
      <w:pPr>
        <w:tabs>
          <w:tab w:val="num" w:pos="4320"/>
        </w:tabs>
        <w:ind w:left="4320" w:hanging="360"/>
      </w:pPr>
      <w:rPr>
        <w:rFonts w:ascii="Wingdings" w:hAnsi="Wingdings"/>
      </w:rPr>
    </w:lvl>
    <w:lvl w:ilvl="6" w:tplc="B2FABD44">
      <w:start w:val="1"/>
      <w:numFmt w:val="bullet"/>
      <w:lvlText w:val=""/>
      <w:lvlJc w:val="left"/>
      <w:pPr>
        <w:tabs>
          <w:tab w:val="num" w:pos="5040"/>
        </w:tabs>
        <w:ind w:left="5040" w:hanging="360"/>
      </w:pPr>
      <w:rPr>
        <w:rFonts w:ascii="Symbol" w:hAnsi="Symbol"/>
      </w:rPr>
    </w:lvl>
    <w:lvl w:ilvl="7" w:tplc="4F54E10E">
      <w:start w:val="1"/>
      <w:numFmt w:val="bullet"/>
      <w:lvlText w:val="o"/>
      <w:lvlJc w:val="left"/>
      <w:pPr>
        <w:tabs>
          <w:tab w:val="num" w:pos="5760"/>
        </w:tabs>
        <w:ind w:left="5760" w:hanging="360"/>
      </w:pPr>
      <w:rPr>
        <w:rFonts w:ascii="Courier New" w:hAnsi="Courier New"/>
      </w:rPr>
    </w:lvl>
    <w:lvl w:ilvl="8" w:tplc="60CE190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C942A68C">
      <w:start w:val="1"/>
      <w:numFmt w:val="bullet"/>
      <w:lvlText w:val=""/>
      <w:lvlJc w:val="left"/>
      <w:pPr>
        <w:tabs>
          <w:tab w:val="num" w:pos="360"/>
        </w:tabs>
        <w:ind w:left="360" w:hanging="360"/>
      </w:pPr>
      <w:rPr>
        <w:rFonts w:ascii="Symbol" w:hAnsi="Symbol"/>
      </w:rPr>
    </w:lvl>
    <w:lvl w:ilvl="1" w:tplc="EAA08CE8">
      <w:start w:val="1"/>
      <w:numFmt w:val="bullet"/>
      <w:lvlText w:val="o"/>
      <w:lvlJc w:val="left"/>
      <w:pPr>
        <w:tabs>
          <w:tab w:val="num" w:pos="1080"/>
        </w:tabs>
        <w:ind w:left="1080" w:hanging="360"/>
      </w:pPr>
      <w:rPr>
        <w:rFonts w:ascii="Courier New" w:hAnsi="Courier New"/>
      </w:rPr>
    </w:lvl>
    <w:lvl w:ilvl="2" w:tplc="2398EDBE">
      <w:start w:val="1"/>
      <w:numFmt w:val="bullet"/>
      <w:lvlText w:val=""/>
      <w:lvlJc w:val="left"/>
      <w:pPr>
        <w:tabs>
          <w:tab w:val="num" w:pos="1800"/>
        </w:tabs>
        <w:ind w:left="1800" w:hanging="360"/>
      </w:pPr>
      <w:rPr>
        <w:rFonts w:ascii="Wingdings" w:hAnsi="Wingdings"/>
      </w:rPr>
    </w:lvl>
    <w:lvl w:ilvl="3" w:tplc="2C925928">
      <w:start w:val="1"/>
      <w:numFmt w:val="bullet"/>
      <w:lvlText w:val=""/>
      <w:lvlJc w:val="left"/>
      <w:pPr>
        <w:tabs>
          <w:tab w:val="num" w:pos="2520"/>
        </w:tabs>
        <w:ind w:left="2520" w:hanging="360"/>
      </w:pPr>
      <w:rPr>
        <w:rFonts w:ascii="Symbol" w:hAnsi="Symbol"/>
      </w:rPr>
    </w:lvl>
    <w:lvl w:ilvl="4" w:tplc="BCBE6228">
      <w:start w:val="1"/>
      <w:numFmt w:val="bullet"/>
      <w:lvlText w:val="o"/>
      <w:lvlJc w:val="left"/>
      <w:pPr>
        <w:tabs>
          <w:tab w:val="num" w:pos="3240"/>
        </w:tabs>
        <w:ind w:left="3240" w:hanging="360"/>
      </w:pPr>
      <w:rPr>
        <w:rFonts w:ascii="Courier New" w:hAnsi="Courier New"/>
      </w:rPr>
    </w:lvl>
    <w:lvl w:ilvl="5" w:tplc="05005106">
      <w:start w:val="1"/>
      <w:numFmt w:val="bullet"/>
      <w:lvlText w:val=""/>
      <w:lvlJc w:val="left"/>
      <w:pPr>
        <w:tabs>
          <w:tab w:val="num" w:pos="3960"/>
        </w:tabs>
        <w:ind w:left="3960" w:hanging="360"/>
      </w:pPr>
      <w:rPr>
        <w:rFonts w:ascii="Wingdings" w:hAnsi="Wingdings"/>
      </w:rPr>
    </w:lvl>
    <w:lvl w:ilvl="6" w:tplc="A5EE392E">
      <w:start w:val="1"/>
      <w:numFmt w:val="bullet"/>
      <w:lvlText w:val=""/>
      <w:lvlJc w:val="left"/>
      <w:pPr>
        <w:tabs>
          <w:tab w:val="num" w:pos="4680"/>
        </w:tabs>
        <w:ind w:left="4680" w:hanging="360"/>
      </w:pPr>
      <w:rPr>
        <w:rFonts w:ascii="Symbol" w:hAnsi="Symbol"/>
      </w:rPr>
    </w:lvl>
    <w:lvl w:ilvl="7" w:tplc="F7D8E608">
      <w:start w:val="1"/>
      <w:numFmt w:val="bullet"/>
      <w:lvlText w:val="o"/>
      <w:lvlJc w:val="left"/>
      <w:pPr>
        <w:tabs>
          <w:tab w:val="num" w:pos="5400"/>
        </w:tabs>
        <w:ind w:left="5400" w:hanging="360"/>
      </w:pPr>
      <w:rPr>
        <w:rFonts w:ascii="Courier New" w:hAnsi="Courier New"/>
      </w:rPr>
    </w:lvl>
    <w:lvl w:ilvl="8" w:tplc="6866935A">
      <w:start w:val="1"/>
      <w:numFmt w:val="bullet"/>
      <w:lvlText w:val=""/>
      <w:lvlJc w:val="left"/>
      <w:pPr>
        <w:tabs>
          <w:tab w:val="num" w:pos="6120"/>
        </w:tabs>
        <w:ind w:left="6120" w:hanging="360"/>
      </w:pPr>
      <w:rPr>
        <w:rFonts w:ascii="Wingdings" w:hAnsi="Wingdings"/>
      </w:rPr>
    </w:lvl>
  </w:abstractNum>
  <w:abstractNum w:abstractNumId="5" w15:restartNumberingAfterBreak="0">
    <w:nsid w:val="00000006"/>
    <w:multiLevelType w:val="hybridMultilevel"/>
    <w:tmpl w:val="00000006"/>
    <w:lvl w:ilvl="0" w:tplc="8C3663A0">
      <w:start w:val="1"/>
      <w:numFmt w:val="bullet"/>
      <w:lvlText w:val=""/>
      <w:lvlJc w:val="left"/>
      <w:pPr>
        <w:tabs>
          <w:tab w:val="num" w:pos="360"/>
        </w:tabs>
        <w:ind w:left="360" w:hanging="360"/>
      </w:pPr>
      <w:rPr>
        <w:rFonts w:ascii="Symbol" w:hAnsi="Symbol"/>
      </w:rPr>
    </w:lvl>
    <w:lvl w:ilvl="1" w:tplc="631CA742">
      <w:start w:val="1"/>
      <w:numFmt w:val="bullet"/>
      <w:lvlText w:val="o"/>
      <w:lvlJc w:val="left"/>
      <w:pPr>
        <w:tabs>
          <w:tab w:val="num" w:pos="1080"/>
        </w:tabs>
        <w:ind w:left="1080" w:hanging="360"/>
      </w:pPr>
      <w:rPr>
        <w:rFonts w:ascii="Courier New" w:hAnsi="Courier New"/>
      </w:rPr>
    </w:lvl>
    <w:lvl w:ilvl="2" w:tplc="40EC2104">
      <w:start w:val="1"/>
      <w:numFmt w:val="bullet"/>
      <w:lvlText w:val=""/>
      <w:lvlJc w:val="left"/>
      <w:pPr>
        <w:tabs>
          <w:tab w:val="num" w:pos="1800"/>
        </w:tabs>
        <w:ind w:left="1800" w:hanging="360"/>
      </w:pPr>
      <w:rPr>
        <w:rFonts w:ascii="Wingdings" w:hAnsi="Wingdings"/>
      </w:rPr>
    </w:lvl>
    <w:lvl w:ilvl="3" w:tplc="F4BC9468">
      <w:start w:val="1"/>
      <w:numFmt w:val="bullet"/>
      <w:lvlText w:val=""/>
      <w:lvlJc w:val="left"/>
      <w:pPr>
        <w:tabs>
          <w:tab w:val="num" w:pos="2520"/>
        </w:tabs>
        <w:ind w:left="2520" w:hanging="360"/>
      </w:pPr>
      <w:rPr>
        <w:rFonts w:ascii="Symbol" w:hAnsi="Symbol"/>
      </w:rPr>
    </w:lvl>
    <w:lvl w:ilvl="4" w:tplc="02E8E314">
      <w:start w:val="1"/>
      <w:numFmt w:val="bullet"/>
      <w:lvlText w:val="o"/>
      <w:lvlJc w:val="left"/>
      <w:pPr>
        <w:tabs>
          <w:tab w:val="num" w:pos="3240"/>
        </w:tabs>
        <w:ind w:left="3240" w:hanging="360"/>
      </w:pPr>
      <w:rPr>
        <w:rFonts w:ascii="Courier New" w:hAnsi="Courier New"/>
      </w:rPr>
    </w:lvl>
    <w:lvl w:ilvl="5" w:tplc="0AFCB560">
      <w:start w:val="1"/>
      <w:numFmt w:val="bullet"/>
      <w:lvlText w:val=""/>
      <w:lvlJc w:val="left"/>
      <w:pPr>
        <w:tabs>
          <w:tab w:val="num" w:pos="3960"/>
        </w:tabs>
        <w:ind w:left="3960" w:hanging="360"/>
      </w:pPr>
      <w:rPr>
        <w:rFonts w:ascii="Wingdings" w:hAnsi="Wingdings"/>
      </w:rPr>
    </w:lvl>
    <w:lvl w:ilvl="6" w:tplc="975C297E">
      <w:start w:val="1"/>
      <w:numFmt w:val="bullet"/>
      <w:lvlText w:val=""/>
      <w:lvlJc w:val="left"/>
      <w:pPr>
        <w:tabs>
          <w:tab w:val="num" w:pos="4680"/>
        </w:tabs>
        <w:ind w:left="4680" w:hanging="360"/>
      </w:pPr>
      <w:rPr>
        <w:rFonts w:ascii="Symbol" w:hAnsi="Symbol"/>
      </w:rPr>
    </w:lvl>
    <w:lvl w:ilvl="7" w:tplc="3B7C8E0C">
      <w:start w:val="1"/>
      <w:numFmt w:val="bullet"/>
      <w:lvlText w:val="o"/>
      <w:lvlJc w:val="left"/>
      <w:pPr>
        <w:tabs>
          <w:tab w:val="num" w:pos="5400"/>
        </w:tabs>
        <w:ind w:left="5400" w:hanging="360"/>
      </w:pPr>
      <w:rPr>
        <w:rFonts w:ascii="Courier New" w:hAnsi="Courier New"/>
      </w:rPr>
    </w:lvl>
    <w:lvl w:ilvl="8" w:tplc="098A57AC">
      <w:start w:val="1"/>
      <w:numFmt w:val="bullet"/>
      <w:lvlText w:val=""/>
      <w:lvlJc w:val="left"/>
      <w:pPr>
        <w:tabs>
          <w:tab w:val="num" w:pos="6120"/>
        </w:tabs>
        <w:ind w:left="6120" w:hanging="360"/>
      </w:pPr>
      <w:rPr>
        <w:rFonts w:ascii="Wingdings" w:hAnsi="Wingdings"/>
      </w:rPr>
    </w:lvl>
  </w:abstractNum>
  <w:abstractNum w:abstractNumId="6" w15:restartNumberingAfterBreak="0">
    <w:nsid w:val="00000007"/>
    <w:multiLevelType w:val="hybridMultilevel"/>
    <w:tmpl w:val="00000007"/>
    <w:lvl w:ilvl="0" w:tplc="AC5A6A58">
      <w:start w:val="1"/>
      <w:numFmt w:val="bullet"/>
      <w:lvlText w:val=""/>
      <w:lvlJc w:val="left"/>
      <w:pPr>
        <w:tabs>
          <w:tab w:val="num" w:pos="360"/>
        </w:tabs>
        <w:ind w:left="360" w:hanging="360"/>
      </w:pPr>
      <w:rPr>
        <w:rFonts w:ascii="Symbol" w:hAnsi="Symbol"/>
      </w:rPr>
    </w:lvl>
    <w:lvl w:ilvl="1" w:tplc="2780D49C">
      <w:start w:val="1"/>
      <w:numFmt w:val="bullet"/>
      <w:lvlText w:val="o"/>
      <w:lvlJc w:val="left"/>
      <w:pPr>
        <w:tabs>
          <w:tab w:val="num" w:pos="1080"/>
        </w:tabs>
        <w:ind w:left="1080" w:hanging="360"/>
      </w:pPr>
      <w:rPr>
        <w:rFonts w:ascii="Courier New" w:hAnsi="Courier New"/>
      </w:rPr>
    </w:lvl>
    <w:lvl w:ilvl="2" w:tplc="13F26E16">
      <w:start w:val="1"/>
      <w:numFmt w:val="bullet"/>
      <w:lvlText w:val=""/>
      <w:lvlJc w:val="left"/>
      <w:pPr>
        <w:tabs>
          <w:tab w:val="num" w:pos="1800"/>
        </w:tabs>
        <w:ind w:left="1800" w:hanging="360"/>
      </w:pPr>
      <w:rPr>
        <w:rFonts w:ascii="Wingdings" w:hAnsi="Wingdings"/>
      </w:rPr>
    </w:lvl>
    <w:lvl w:ilvl="3" w:tplc="B21ECF90">
      <w:start w:val="1"/>
      <w:numFmt w:val="bullet"/>
      <w:lvlText w:val=""/>
      <w:lvlJc w:val="left"/>
      <w:pPr>
        <w:tabs>
          <w:tab w:val="num" w:pos="2520"/>
        </w:tabs>
        <w:ind w:left="2520" w:hanging="360"/>
      </w:pPr>
      <w:rPr>
        <w:rFonts w:ascii="Symbol" w:hAnsi="Symbol"/>
      </w:rPr>
    </w:lvl>
    <w:lvl w:ilvl="4" w:tplc="6F98BC02">
      <w:start w:val="1"/>
      <w:numFmt w:val="bullet"/>
      <w:lvlText w:val="o"/>
      <w:lvlJc w:val="left"/>
      <w:pPr>
        <w:tabs>
          <w:tab w:val="num" w:pos="3240"/>
        </w:tabs>
        <w:ind w:left="3240" w:hanging="360"/>
      </w:pPr>
      <w:rPr>
        <w:rFonts w:ascii="Courier New" w:hAnsi="Courier New"/>
      </w:rPr>
    </w:lvl>
    <w:lvl w:ilvl="5" w:tplc="13667590">
      <w:start w:val="1"/>
      <w:numFmt w:val="bullet"/>
      <w:lvlText w:val=""/>
      <w:lvlJc w:val="left"/>
      <w:pPr>
        <w:tabs>
          <w:tab w:val="num" w:pos="3960"/>
        </w:tabs>
        <w:ind w:left="3960" w:hanging="360"/>
      </w:pPr>
      <w:rPr>
        <w:rFonts w:ascii="Wingdings" w:hAnsi="Wingdings"/>
      </w:rPr>
    </w:lvl>
    <w:lvl w:ilvl="6" w:tplc="9E4A0646">
      <w:start w:val="1"/>
      <w:numFmt w:val="bullet"/>
      <w:lvlText w:val=""/>
      <w:lvlJc w:val="left"/>
      <w:pPr>
        <w:tabs>
          <w:tab w:val="num" w:pos="4680"/>
        </w:tabs>
        <w:ind w:left="4680" w:hanging="360"/>
      </w:pPr>
      <w:rPr>
        <w:rFonts w:ascii="Symbol" w:hAnsi="Symbol"/>
      </w:rPr>
    </w:lvl>
    <w:lvl w:ilvl="7" w:tplc="2EB2D570">
      <w:start w:val="1"/>
      <w:numFmt w:val="bullet"/>
      <w:lvlText w:val="o"/>
      <w:lvlJc w:val="left"/>
      <w:pPr>
        <w:tabs>
          <w:tab w:val="num" w:pos="5400"/>
        </w:tabs>
        <w:ind w:left="5400" w:hanging="360"/>
      </w:pPr>
      <w:rPr>
        <w:rFonts w:ascii="Courier New" w:hAnsi="Courier New"/>
      </w:rPr>
    </w:lvl>
    <w:lvl w:ilvl="8" w:tplc="A9FCCE30">
      <w:start w:val="1"/>
      <w:numFmt w:val="bullet"/>
      <w:lvlText w:val=""/>
      <w:lvlJc w:val="left"/>
      <w:pPr>
        <w:tabs>
          <w:tab w:val="num" w:pos="6120"/>
        </w:tabs>
        <w:ind w:left="6120" w:hanging="360"/>
      </w:pPr>
      <w:rPr>
        <w:rFonts w:ascii="Wingdings" w:hAnsi="Wingdings"/>
      </w:rPr>
    </w:lvl>
  </w:abstractNum>
  <w:abstractNum w:abstractNumId="7" w15:restartNumberingAfterBreak="0">
    <w:nsid w:val="00000008"/>
    <w:multiLevelType w:val="hybridMultilevel"/>
    <w:tmpl w:val="00000008"/>
    <w:lvl w:ilvl="0" w:tplc="16E6F102">
      <w:start w:val="1"/>
      <w:numFmt w:val="bullet"/>
      <w:lvlText w:val=""/>
      <w:lvlJc w:val="left"/>
      <w:pPr>
        <w:tabs>
          <w:tab w:val="num" w:pos="360"/>
        </w:tabs>
        <w:ind w:left="360" w:hanging="360"/>
      </w:pPr>
      <w:rPr>
        <w:rFonts w:ascii="Symbol" w:hAnsi="Symbol"/>
      </w:rPr>
    </w:lvl>
    <w:lvl w:ilvl="1" w:tplc="9EBE7DA4">
      <w:start w:val="1"/>
      <w:numFmt w:val="bullet"/>
      <w:lvlText w:val="o"/>
      <w:lvlJc w:val="left"/>
      <w:pPr>
        <w:tabs>
          <w:tab w:val="num" w:pos="1080"/>
        </w:tabs>
        <w:ind w:left="1080" w:hanging="360"/>
      </w:pPr>
      <w:rPr>
        <w:rFonts w:ascii="Courier New" w:hAnsi="Courier New"/>
      </w:rPr>
    </w:lvl>
    <w:lvl w:ilvl="2" w:tplc="9C84FFB6">
      <w:start w:val="1"/>
      <w:numFmt w:val="bullet"/>
      <w:lvlText w:val=""/>
      <w:lvlJc w:val="left"/>
      <w:pPr>
        <w:tabs>
          <w:tab w:val="num" w:pos="1800"/>
        </w:tabs>
        <w:ind w:left="1800" w:hanging="360"/>
      </w:pPr>
      <w:rPr>
        <w:rFonts w:ascii="Wingdings" w:hAnsi="Wingdings"/>
      </w:rPr>
    </w:lvl>
    <w:lvl w:ilvl="3" w:tplc="92789854">
      <w:start w:val="1"/>
      <w:numFmt w:val="bullet"/>
      <w:lvlText w:val=""/>
      <w:lvlJc w:val="left"/>
      <w:pPr>
        <w:tabs>
          <w:tab w:val="num" w:pos="2520"/>
        </w:tabs>
        <w:ind w:left="2520" w:hanging="360"/>
      </w:pPr>
      <w:rPr>
        <w:rFonts w:ascii="Symbol" w:hAnsi="Symbol"/>
      </w:rPr>
    </w:lvl>
    <w:lvl w:ilvl="4" w:tplc="662C18D4">
      <w:start w:val="1"/>
      <w:numFmt w:val="bullet"/>
      <w:lvlText w:val="o"/>
      <w:lvlJc w:val="left"/>
      <w:pPr>
        <w:tabs>
          <w:tab w:val="num" w:pos="3240"/>
        </w:tabs>
        <w:ind w:left="3240" w:hanging="360"/>
      </w:pPr>
      <w:rPr>
        <w:rFonts w:ascii="Courier New" w:hAnsi="Courier New"/>
      </w:rPr>
    </w:lvl>
    <w:lvl w:ilvl="5" w:tplc="F5B01D6C">
      <w:start w:val="1"/>
      <w:numFmt w:val="bullet"/>
      <w:lvlText w:val=""/>
      <w:lvlJc w:val="left"/>
      <w:pPr>
        <w:tabs>
          <w:tab w:val="num" w:pos="3960"/>
        </w:tabs>
        <w:ind w:left="3960" w:hanging="360"/>
      </w:pPr>
      <w:rPr>
        <w:rFonts w:ascii="Wingdings" w:hAnsi="Wingdings"/>
      </w:rPr>
    </w:lvl>
    <w:lvl w:ilvl="6" w:tplc="02303A2C">
      <w:start w:val="1"/>
      <w:numFmt w:val="bullet"/>
      <w:lvlText w:val=""/>
      <w:lvlJc w:val="left"/>
      <w:pPr>
        <w:tabs>
          <w:tab w:val="num" w:pos="4680"/>
        </w:tabs>
        <w:ind w:left="4680" w:hanging="360"/>
      </w:pPr>
      <w:rPr>
        <w:rFonts w:ascii="Symbol" w:hAnsi="Symbol"/>
      </w:rPr>
    </w:lvl>
    <w:lvl w:ilvl="7" w:tplc="1DD0009C">
      <w:start w:val="1"/>
      <w:numFmt w:val="bullet"/>
      <w:lvlText w:val="o"/>
      <w:lvlJc w:val="left"/>
      <w:pPr>
        <w:tabs>
          <w:tab w:val="num" w:pos="5400"/>
        </w:tabs>
        <w:ind w:left="5400" w:hanging="360"/>
      </w:pPr>
      <w:rPr>
        <w:rFonts w:ascii="Courier New" w:hAnsi="Courier New"/>
      </w:rPr>
    </w:lvl>
    <w:lvl w:ilvl="8" w:tplc="AFB655AE">
      <w:start w:val="1"/>
      <w:numFmt w:val="bullet"/>
      <w:lvlText w:val=""/>
      <w:lvlJc w:val="left"/>
      <w:pPr>
        <w:tabs>
          <w:tab w:val="num" w:pos="6120"/>
        </w:tabs>
        <w:ind w:left="6120" w:hanging="360"/>
      </w:pPr>
      <w:rPr>
        <w:rFonts w:ascii="Wingdings" w:hAnsi="Wingdings"/>
      </w:rPr>
    </w:lvl>
  </w:abstractNum>
  <w:abstractNum w:abstractNumId="8" w15:restartNumberingAfterBreak="0">
    <w:nsid w:val="00000009"/>
    <w:multiLevelType w:val="hybridMultilevel"/>
    <w:tmpl w:val="00000009"/>
    <w:lvl w:ilvl="0" w:tplc="C92ACC36">
      <w:start w:val="1"/>
      <w:numFmt w:val="bullet"/>
      <w:lvlText w:val=""/>
      <w:lvlJc w:val="left"/>
      <w:pPr>
        <w:tabs>
          <w:tab w:val="num" w:pos="360"/>
        </w:tabs>
        <w:ind w:left="360" w:hanging="360"/>
      </w:pPr>
      <w:rPr>
        <w:rFonts w:ascii="Symbol" w:hAnsi="Symbol"/>
      </w:rPr>
    </w:lvl>
    <w:lvl w:ilvl="1" w:tplc="B2CE2616">
      <w:start w:val="1"/>
      <w:numFmt w:val="bullet"/>
      <w:lvlText w:val="o"/>
      <w:lvlJc w:val="left"/>
      <w:pPr>
        <w:tabs>
          <w:tab w:val="num" w:pos="1080"/>
        </w:tabs>
        <w:ind w:left="1080" w:hanging="360"/>
      </w:pPr>
      <w:rPr>
        <w:rFonts w:ascii="Courier New" w:hAnsi="Courier New"/>
      </w:rPr>
    </w:lvl>
    <w:lvl w:ilvl="2" w:tplc="8830321A">
      <w:start w:val="1"/>
      <w:numFmt w:val="bullet"/>
      <w:lvlText w:val=""/>
      <w:lvlJc w:val="left"/>
      <w:pPr>
        <w:tabs>
          <w:tab w:val="num" w:pos="1800"/>
        </w:tabs>
        <w:ind w:left="1800" w:hanging="360"/>
      </w:pPr>
      <w:rPr>
        <w:rFonts w:ascii="Wingdings" w:hAnsi="Wingdings"/>
      </w:rPr>
    </w:lvl>
    <w:lvl w:ilvl="3" w:tplc="756E9CD4">
      <w:start w:val="1"/>
      <w:numFmt w:val="bullet"/>
      <w:lvlText w:val=""/>
      <w:lvlJc w:val="left"/>
      <w:pPr>
        <w:tabs>
          <w:tab w:val="num" w:pos="2520"/>
        </w:tabs>
        <w:ind w:left="2520" w:hanging="360"/>
      </w:pPr>
      <w:rPr>
        <w:rFonts w:ascii="Symbol" w:hAnsi="Symbol"/>
      </w:rPr>
    </w:lvl>
    <w:lvl w:ilvl="4" w:tplc="05BA1D22">
      <w:start w:val="1"/>
      <w:numFmt w:val="bullet"/>
      <w:lvlText w:val="o"/>
      <w:lvlJc w:val="left"/>
      <w:pPr>
        <w:tabs>
          <w:tab w:val="num" w:pos="3240"/>
        </w:tabs>
        <w:ind w:left="3240" w:hanging="360"/>
      </w:pPr>
      <w:rPr>
        <w:rFonts w:ascii="Courier New" w:hAnsi="Courier New"/>
      </w:rPr>
    </w:lvl>
    <w:lvl w:ilvl="5" w:tplc="210E75E6">
      <w:start w:val="1"/>
      <w:numFmt w:val="bullet"/>
      <w:lvlText w:val=""/>
      <w:lvlJc w:val="left"/>
      <w:pPr>
        <w:tabs>
          <w:tab w:val="num" w:pos="3960"/>
        </w:tabs>
        <w:ind w:left="3960" w:hanging="360"/>
      </w:pPr>
      <w:rPr>
        <w:rFonts w:ascii="Wingdings" w:hAnsi="Wingdings"/>
      </w:rPr>
    </w:lvl>
    <w:lvl w:ilvl="6" w:tplc="916C6CA2">
      <w:start w:val="1"/>
      <w:numFmt w:val="bullet"/>
      <w:lvlText w:val=""/>
      <w:lvlJc w:val="left"/>
      <w:pPr>
        <w:tabs>
          <w:tab w:val="num" w:pos="4680"/>
        </w:tabs>
        <w:ind w:left="4680" w:hanging="360"/>
      </w:pPr>
      <w:rPr>
        <w:rFonts w:ascii="Symbol" w:hAnsi="Symbol"/>
      </w:rPr>
    </w:lvl>
    <w:lvl w:ilvl="7" w:tplc="E30CD85A">
      <w:start w:val="1"/>
      <w:numFmt w:val="bullet"/>
      <w:lvlText w:val="o"/>
      <w:lvlJc w:val="left"/>
      <w:pPr>
        <w:tabs>
          <w:tab w:val="num" w:pos="5400"/>
        </w:tabs>
        <w:ind w:left="5400" w:hanging="360"/>
      </w:pPr>
      <w:rPr>
        <w:rFonts w:ascii="Courier New" w:hAnsi="Courier New"/>
      </w:rPr>
    </w:lvl>
    <w:lvl w:ilvl="8" w:tplc="A2E25590">
      <w:start w:val="1"/>
      <w:numFmt w:val="bullet"/>
      <w:lvlText w:val=""/>
      <w:lvlJc w:val="left"/>
      <w:pPr>
        <w:tabs>
          <w:tab w:val="num" w:pos="6120"/>
        </w:tabs>
        <w:ind w:left="6120" w:hanging="360"/>
      </w:pPr>
      <w:rPr>
        <w:rFonts w:ascii="Wingdings" w:hAnsi="Wingdings"/>
      </w:rPr>
    </w:lvl>
  </w:abstractNum>
  <w:abstractNum w:abstractNumId="9" w15:restartNumberingAfterBreak="0">
    <w:nsid w:val="0000000A"/>
    <w:multiLevelType w:val="hybridMultilevel"/>
    <w:tmpl w:val="0000000A"/>
    <w:lvl w:ilvl="0" w:tplc="C730F268">
      <w:start w:val="1"/>
      <w:numFmt w:val="bullet"/>
      <w:lvlText w:val=""/>
      <w:lvlJc w:val="left"/>
      <w:pPr>
        <w:tabs>
          <w:tab w:val="num" w:pos="720"/>
        </w:tabs>
        <w:ind w:left="720" w:hanging="360"/>
      </w:pPr>
      <w:rPr>
        <w:rFonts w:ascii="Symbol" w:hAnsi="Symbol"/>
      </w:rPr>
    </w:lvl>
    <w:lvl w:ilvl="1" w:tplc="25F48A98">
      <w:start w:val="1"/>
      <w:numFmt w:val="bullet"/>
      <w:lvlText w:val="o"/>
      <w:lvlJc w:val="left"/>
      <w:pPr>
        <w:tabs>
          <w:tab w:val="num" w:pos="1440"/>
        </w:tabs>
        <w:ind w:left="1440" w:hanging="360"/>
      </w:pPr>
      <w:rPr>
        <w:rFonts w:ascii="Courier New" w:hAnsi="Courier New"/>
      </w:rPr>
    </w:lvl>
    <w:lvl w:ilvl="2" w:tplc="69DE0012">
      <w:start w:val="1"/>
      <w:numFmt w:val="bullet"/>
      <w:lvlText w:val=""/>
      <w:lvlJc w:val="left"/>
      <w:pPr>
        <w:tabs>
          <w:tab w:val="num" w:pos="2160"/>
        </w:tabs>
        <w:ind w:left="2160" w:hanging="360"/>
      </w:pPr>
      <w:rPr>
        <w:rFonts w:ascii="Wingdings" w:hAnsi="Wingdings"/>
      </w:rPr>
    </w:lvl>
    <w:lvl w:ilvl="3" w:tplc="F22079E4">
      <w:start w:val="1"/>
      <w:numFmt w:val="bullet"/>
      <w:lvlText w:val=""/>
      <w:lvlJc w:val="left"/>
      <w:pPr>
        <w:tabs>
          <w:tab w:val="num" w:pos="2880"/>
        </w:tabs>
        <w:ind w:left="2880" w:hanging="360"/>
      </w:pPr>
      <w:rPr>
        <w:rFonts w:ascii="Symbol" w:hAnsi="Symbol"/>
      </w:rPr>
    </w:lvl>
    <w:lvl w:ilvl="4" w:tplc="9D6244CC">
      <w:start w:val="1"/>
      <w:numFmt w:val="bullet"/>
      <w:lvlText w:val="o"/>
      <w:lvlJc w:val="left"/>
      <w:pPr>
        <w:tabs>
          <w:tab w:val="num" w:pos="3600"/>
        </w:tabs>
        <w:ind w:left="3600" w:hanging="360"/>
      </w:pPr>
      <w:rPr>
        <w:rFonts w:ascii="Courier New" w:hAnsi="Courier New"/>
      </w:rPr>
    </w:lvl>
    <w:lvl w:ilvl="5" w:tplc="A07E6DD2">
      <w:start w:val="1"/>
      <w:numFmt w:val="bullet"/>
      <w:lvlText w:val=""/>
      <w:lvlJc w:val="left"/>
      <w:pPr>
        <w:tabs>
          <w:tab w:val="num" w:pos="4320"/>
        </w:tabs>
        <w:ind w:left="4320" w:hanging="360"/>
      </w:pPr>
      <w:rPr>
        <w:rFonts w:ascii="Wingdings" w:hAnsi="Wingdings"/>
      </w:rPr>
    </w:lvl>
    <w:lvl w:ilvl="6" w:tplc="B106D1E8">
      <w:start w:val="1"/>
      <w:numFmt w:val="bullet"/>
      <w:lvlText w:val=""/>
      <w:lvlJc w:val="left"/>
      <w:pPr>
        <w:tabs>
          <w:tab w:val="num" w:pos="5040"/>
        </w:tabs>
        <w:ind w:left="5040" w:hanging="360"/>
      </w:pPr>
      <w:rPr>
        <w:rFonts w:ascii="Symbol" w:hAnsi="Symbol"/>
      </w:rPr>
    </w:lvl>
    <w:lvl w:ilvl="7" w:tplc="4D261440">
      <w:start w:val="1"/>
      <w:numFmt w:val="bullet"/>
      <w:lvlText w:val="o"/>
      <w:lvlJc w:val="left"/>
      <w:pPr>
        <w:tabs>
          <w:tab w:val="num" w:pos="5760"/>
        </w:tabs>
        <w:ind w:left="5760" w:hanging="360"/>
      </w:pPr>
      <w:rPr>
        <w:rFonts w:ascii="Courier New" w:hAnsi="Courier New"/>
      </w:rPr>
    </w:lvl>
    <w:lvl w:ilvl="8" w:tplc="42AAEDEC">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CCDEF10A">
      <w:start w:val="1"/>
      <w:numFmt w:val="bullet"/>
      <w:lvlText w:val=""/>
      <w:lvlJc w:val="left"/>
      <w:pPr>
        <w:tabs>
          <w:tab w:val="num" w:pos="360"/>
        </w:tabs>
        <w:ind w:left="360" w:hanging="360"/>
      </w:pPr>
      <w:rPr>
        <w:rFonts w:ascii="Symbol" w:hAnsi="Symbol"/>
      </w:rPr>
    </w:lvl>
    <w:lvl w:ilvl="1" w:tplc="A9D023F6">
      <w:start w:val="1"/>
      <w:numFmt w:val="bullet"/>
      <w:lvlText w:val="o"/>
      <w:lvlJc w:val="left"/>
      <w:pPr>
        <w:tabs>
          <w:tab w:val="num" w:pos="1080"/>
        </w:tabs>
        <w:ind w:left="1080" w:hanging="360"/>
      </w:pPr>
      <w:rPr>
        <w:rFonts w:ascii="Courier New" w:hAnsi="Courier New"/>
      </w:rPr>
    </w:lvl>
    <w:lvl w:ilvl="2" w:tplc="F904C93C">
      <w:start w:val="1"/>
      <w:numFmt w:val="bullet"/>
      <w:lvlText w:val=""/>
      <w:lvlJc w:val="left"/>
      <w:pPr>
        <w:tabs>
          <w:tab w:val="num" w:pos="1800"/>
        </w:tabs>
        <w:ind w:left="1800" w:hanging="360"/>
      </w:pPr>
      <w:rPr>
        <w:rFonts w:ascii="Wingdings" w:hAnsi="Wingdings"/>
      </w:rPr>
    </w:lvl>
    <w:lvl w:ilvl="3" w:tplc="C0E83EB8">
      <w:start w:val="1"/>
      <w:numFmt w:val="bullet"/>
      <w:lvlText w:val=""/>
      <w:lvlJc w:val="left"/>
      <w:pPr>
        <w:tabs>
          <w:tab w:val="num" w:pos="2520"/>
        </w:tabs>
        <w:ind w:left="2520" w:hanging="360"/>
      </w:pPr>
      <w:rPr>
        <w:rFonts w:ascii="Symbol" w:hAnsi="Symbol"/>
      </w:rPr>
    </w:lvl>
    <w:lvl w:ilvl="4" w:tplc="9E385284">
      <w:start w:val="1"/>
      <w:numFmt w:val="bullet"/>
      <w:lvlText w:val="o"/>
      <w:lvlJc w:val="left"/>
      <w:pPr>
        <w:tabs>
          <w:tab w:val="num" w:pos="3240"/>
        </w:tabs>
        <w:ind w:left="3240" w:hanging="360"/>
      </w:pPr>
      <w:rPr>
        <w:rFonts w:ascii="Courier New" w:hAnsi="Courier New"/>
      </w:rPr>
    </w:lvl>
    <w:lvl w:ilvl="5" w:tplc="1BD65218">
      <w:start w:val="1"/>
      <w:numFmt w:val="bullet"/>
      <w:lvlText w:val=""/>
      <w:lvlJc w:val="left"/>
      <w:pPr>
        <w:tabs>
          <w:tab w:val="num" w:pos="3960"/>
        </w:tabs>
        <w:ind w:left="3960" w:hanging="360"/>
      </w:pPr>
      <w:rPr>
        <w:rFonts w:ascii="Wingdings" w:hAnsi="Wingdings"/>
      </w:rPr>
    </w:lvl>
    <w:lvl w:ilvl="6" w:tplc="BBD0B0B8">
      <w:start w:val="1"/>
      <w:numFmt w:val="bullet"/>
      <w:lvlText w:val=""/>
      <w:lvlJc w:val="left"/>
      <w:pPr>
        <w:tabs>
          <w:tab w:val="num" w:pos="4680"/>
        </w:tabs>
        <w:ind w:left="4680" w:hanging="360"/>
      </w:pPr>
      <w:rPr>
        <w:rFonts w:ascii="Symbol" w:hAnsi="Symbol"/>
      </w:rPr>
    </w:lvl>
    <w:lvl w:ilvl="7" w:tplc="16760AFE">
      <w:start w:val="1"/>
      <w:numFmt w:val="bullet"/>
      <w:lvlText w:val="o"/>
      <w:lvlJc w:val="left"/>
      <w:pPr>
        <w:tabs>
          <w:tab w:val="num" w:pos="5400"/>
        </w:tabs>
        <w:ind w:left="5400" w:hanging="360"/>
      </w:pPr>
      <w:rPr>
        <w:rFonts w:ascii="Courier New" w:hAnsi="Courier New"/>
      </w:rPr>
    </w:lvl>
    <w:lvl w:ilvl="8" w:tplc="25A22E12">
      <w:start w:val="1"/>
      <w:numFmt w:val="bullet"/>
      <w:lvlText w:val=""/>
      <w:lvlJc w:val="left"/>
      <w:pPr>
        <w:tabs>
          <w:tab w:val="num" w:pos="6120"/>
        </w:tabs>
        <w:ind w:left="6120" w:hanging="360"/>
      </w:pPr>
      <w:rPr>
        <w:rFonts w:ascii="Wingdings" w:hAnsi="Wingdings"/>
      </w:rPr>
    </w:lvl>
  </w:abstractNum>
  <w:abstractNum w:abstractNumId="11" w15:restartNumberingAfterBreak="0">
    <w:nsid w:val="0000000D"/>
    <w:multiLevelType w:val="hybridMultilevel"/>
    <w:tmpl w:val="0000000D"/>
    <w:lvl w:ilvl="0" w:tplc="E97CE998">
      <w:start w:val="1"/>
      <w:numFmt w:val="bullet"/>
      <w:lvlText w:val=""/>
      <w:lvlJc w:val="left"/>
      <w:pPr>
        <w:tabs>
          <w:tab w:val="num" w:pos="360"/>
        </w:tabs>
        <w:ind w:left="360" w:hanging="360"/>
      </w:pPr>
      <w:rPr>
        <w:rFonts w:ascii="Symbol" w:hAnsi="Symbol"/>
      </w:rPr>
    </w:lvl>
    <w:lvl w:ilvl="1" w:tplc="135E7DE2">
      <w:start w:val="1"/>
      <w:numFmt w:val="bullet"/>
      <w:lvlText w:val="o"/>
      <w:lvlJc w:val="left"/>
      <w:pPr>
        <w:tabs>
          <w:tab w:val="num" w:pos="1080"/>
        </w:tabs>
        <w:ind w:left="1080" w:hanging="360"/>
      </w:pPr>
      <w:rPr>
        <w:rFonts w:ascii="Courier New" w:hAnsi="Courier New"/>
      </w:rPr>
    </w:lvl>
    <w:lvl w:ilvl="2" w:tplc="B9300296">
      <w:start w:val="1"/>
      <w:numFmt w:val="bullet"/>
      <w:lvlText w:val=""/>
      <w:lvlJc w:val="left"/>
      <w:pPr>
        <w:tabs>
          <w:tab w:val="num" w:pos="1800"/>
        </w:tabs>
        <w:ind w:left="1800" w:hanging="360"/>
      </w:pPr>
      <w:rPr>
        <w:rFonts w:ascii="Wingdings" w:hAnsi="Wingdings"/>
      </w:rPr>
    </w:lvl>
    <w:lvl w:ilvl="3" w:tplc="7DC80952">
      <w:start w:val="1"/>
      <w:numFmt w:val="bullet"/>
      <w:lvlText w:val=""/>
      <w:lvlJc w:val="left"/>
      <w:pPr>
        <w:tabs>
          <w:tab w:val="num" w:pos="2520"/>
        </w:tabs>
        <w:ind w:left="2520" w:hanging="360"/>
      </w:pPr>
      <w:rPr>
        <w:rFonts w:ascii="Symbol" w:hAnsi="Symbol"/>
      </w:rPr>
    </w:lvl>
    <w:lvl w:ilvl="4" w:tplc="091231F0">
      <w:start w:val="1"/>
      <w:numFmt w:val="bullet"/>
      <w:lvlText w:val="o"/>
      <w:lvlJc w:val="left"/>
      <w:pPr>
        <w:tabs>
          <w:tab w:val="num" w:pos="3240"/>
        </w:tabs>
        <w:ind w:left="3240" w:hanging="360"/>
      </w:pPr>
      <w:rPr>
        <w:rFonts w:ascii="Courier New" w:hAnsi="Courier New"/>
      </w:rPr>
    </w:lvl>
    <w:lvl w:ilvl="5" w:tplc="0DDAE708">
      <w:start w:val="1"/>
      <w:numFmt w:val="bullet"/>
      <w:lvlText w:val=""/>
      <w:lvlJc w:val="left"/>
      <w:pPr>
        <w:tabs>
          <w:tab w:val="num" w:pos="3960"/>
        </w:tabs>
        <w:ind w:left="3960" w:hanging="360"/>
      </w:pPr>
      <w:rPr>
        <w:rFonts w:ascii="Wingdings" w:hAnsi="Wingdings"/>
      </w:rPr>
    </w:lvl>
    <w:lvl w:ilvl="6" w:tplc="B37667D4">
      <w:start w:val="1"/>
      <w:numFmt w:val="bullet"/>
      <w:lvlText w:val=""/>
      <w:lvlJc w:val="left"/>
      <w:pPr>
        <w:tabs>
          <w:tab w:val="num" w:pos="4680"/>
        </w:tabs>
        <w:ind w:left="4680" w:hanging="360"/>
      </w:pPr>
      <w:rPr>
        <w:rFonts w:ascii="Symbol" w:hAnsi="Symbol"/>
      </w:rPr>
    </w:lvl>
    <w:lvl w:ilvl="7" w:tplc="95600FE6">
      <w:start w:val="1"/>
      <w:numFmt w:val="bullet"/>
      <w:lvlText w:val="o"/>
      <w:lvlJc w:val="left"/>
      <w:pPr>
        <w:tabs>
          <w:tab w:val="num" w:pos="5400"/>
        </w:tabs>
        <w:ind w:left="5400" w:hanging="360"/>
      </w:pPr>
      <w:rPr>
        <w:rFonts w:ascii="Courier New" w:hAnsi="Courier New"/>
      </w:rPr>
    </w:lvl>
    <w:lvl w:ilvl="8" w:tplc="348C5B74">
      <w:start w:val="1"/>
      <w:numFmt w:val="bullet"/>
      <w:lvlText w:val=""/>
      <w:lvlJc w:val="left"/>
      <w:pPr>
        <w:tabs>
          <w:tab w:val="num" w:pos="6120"/>
        </w:tabs>
        <w:ind w:left="6120" w:hanging="360"/>
      </w:pPr>
      <w:rPr>
        <w:rFonts w:ascii="Wingdings" w:hAnsi="Wingdings"/>
      </w:rPr>
    </w:lvl>
  </w:abstractNum>
  <w:abstractNum w:abstractNumId="12" w15:restartNumberingAfterBreak="0">
    <w:nsid w:val="0000000E"/>
    <w:multiLevelType w:val="hybridMultilevel"/>
    <w:tmpl w:val="0000000E"/>
    <w:lvl w:ilvl="0" w:tplc="80F25B2E">
      <w:start w:val="1"/>
      <w:numFmt w:val="bullet"/>
      <w:lvlText w:val=""/>
      <w:lvlJc w:val="left"/>
      <w:pPr>
        <w:tabs>
          <w:tab w:val="num" w:pos="360"/>
        </w:tabs>
        <w:ind w:left="360" w:hanging="360"/>
      </w:pPr>
      <w:rPr>
        <w:rFonts w:ascii="Symbol" w:hAnsi="Symbol"/>
      </w:rPr>
    </w:lvl>
    <w:lvl w:ilvl="1" w:tplc="465488AE">
      <w:start w:val="1"/>
      <w:numFmt w:val="bullet"/>
      <w:lvlText w:val="o"/>
      <w:lvlJc w:val="left"/>
      <w:pPr>
        <w:tabs>
          <w:tab w:val="num" w:pos="1080"/>
        </w:tabs>
        <w:ind w:left="1080" w:hanging="360"/>
      </w:pPr>
      <w:rPr>
        <w:rFonts w:ascii="Courier New" w:hAnsi="Courier New"/>
      </w:rPr>
    </w:lvl>
    <w:lvl w:ilvl="2" w:tplc="F26EE8FC">
      <w:start w:val="1"/>
      <w:numFmt w:val="bullet"/>
      <w:lvlText w:val=""/>
      <w:lvlJc w:val="left"/>
      <w:pPr>
        <w:tabs>
          <w:tab w:val="num" w:pos="1800"/>
        </w:tabs>
        <w:ind w:left="1800" w:hanging="360"/>
      </w:pPr>
      <w:rPr>
        <w:rFonts w:ascii="Wingdings" w:hAnsi="Wingdings"/>
      </w:rPr>
    </w:lvl>
    <w:lvl w:ilvl="3" w:tplc="A82C1BA8">
      <w:start w:val="1"/>
      <w:numFmt w:val="bullet"/>
      <w:lvlText w:val=""/>
      <w:lvlJc w:val="left"/>
      <w:pPr>
        <w:tabs>
          <w:tab w:val="num" w:pos="2520"/>
        </w:tabs>
        <w:ind w:left="2520" w:hanging="360"/>
      </w:pPr>
      <w:rPr>
        <w:rFonts w:ascii="Symbol" w:hAnsi="Symbol"/>
      </w:rPr>
    </w:lvl>
    <w:lvl w:ilvl="4" w:tplc="8392D7C2">
      <w:start w:val="1"/>
      <w:numFmt w:val="bullet"/>
      <w:lvlText w:val="o"/>
      <w:lvlJc w:val="left"/>
      <w:pPr>
        <w:tabs>
          <w:tab w:val="num" w:pos="3240"/>
        </w:tabs>
        <w:ind w:left="3240" w:hanging="360"/>
      </w:pPr>
      <w:rPr>
        <w:rFonts w:ascii="Courier New" w:hAnsi="Courier New"/>
      </w:rPr>
    </w:lvl>
    <w:lvl w:ilvl="5" w:tplc="C57E1E7E">
      <w:start w:val="1"/>
      <w:numFmt w:val="bullet"/>
      <w:lvlText w:val=""/>
      <w:lvlJc w:val="left"/>
      <w:pPr>
        <w:tabs>
          <w:tab w:val="num" w:pos="3960"/>
        </w:tabs>
        <w:ind w:left="3960" w:hanging="360"/>
      </w:pPr>
      <w:rPr>
        <w:rFonts w:ascii="Wingdings" w:hAnsi="Wingdings"/>
      </w:rPr>
    </w:lvl>
    <w:lvl w:ilvl="6" w:tplc="0CB4ABB0">
      <w:start w:val="1"/>
      <w:numFmt w:val="bullet"/>
      <w:lvlText w:val=""/>
      <w:lvlJc w:val="left"/>
      <w:pPr>
        <w:tabs>
          <w:tab w:val="num" w:pos="4680"/>
        </w:tabs>
        <w:ind w:left="4680" w:hanging="360"/>
      </w:pPr>
      <w:rPr>
        <w:rFonts w:ascii="Symbol" w:hAnsi="Symbol"/>
      </w:rPr>
    </w:lvl>
    <w:lvl w:ilvl="7" w:tplc="2DD2463A">
      <w:start w:val="1"/>
      <w:numFmt w:val="bullet"/>
      <w:lvlText w:val="o"/>
      <w:lvlJc w:val="left"/>
      <w:pPr>
        <w:tabs>
          <w:tab w:val="num" w:pos="5400"/>
        </w:tabs>
        <w:ind w:left="5400" w:hanging="360"/>
      </w:pPr>
      <w:rPr>
        <w:rFonts w:ascii="Courier New" w:hAnsi="Courier New"/>
      </w:rPr>
    </w:lvl>
    <w:lvl w:ilvl="8" w:tplc="89DADFA2">
      <w:start w:val="1"/>
      <w:numFmt w:val="bullet"/>
      <w:lvlText w:val=""/>
      <w:lvlJc w:val="left"/>
      <w:pPr>
        <w:tabs>
          <w:tab w:val="num" w:pos="6120"/>
        </w:tabs>
        <w:ind w:left="6120" w:hanging="360"/>
      </w:pPr>
      <w:rPr>
        <w:rFonts w:ascii="Wingdings" w:hAnsi="Wingdings"/>
      </w:rPr>
    </w:lvl>
  </w:abstractNum>
  <w:abstractNum w:abstractNumId="13" w15:restartNumberingAfterBreak="0">
    <w:nsid w:val="0000000F"/>
    <w:multiLevelType w:val="hybridMultilevel"/>
    <w:tmpl w:val="0000000F"/>
    <w:lvl w:ilvl="0" w:tplc="E3E463EA">
      <w:start w:val="1"/>
      <w:numFmt w:val="bullet"/>
      <w:lvlText w:val=""/>
      <w:lvlJc w:val="left"/>
      <w:pPr>
        <w:tabs>
          <w:tab w:val="num" w:pos="720"/>
        </w:tabs>
        <w:ind w:left="720" w:hanging="360"/>
      </w:pPr>
      <w:rPr>
        <w:rFonts w:ascii="Symbol" w:hAnsi="Symbol"/>
      </w:rPr>
    </w:lvl>
    <w:lvl w:ilvl="1" w:tplc="931E5AA8">
      <w:start w:val="1"/>
      <w:numFmt w:val="bullet"/>
      <w:lvlText w:val="o"/>
      <w:lvlJc w:val="left"/>
      <w:pPr>
        <w:tabs>
          <w:tab w:val="num" w:pos="1440"/>
        </w:tabs>
        <w:ind w:left="1440" w:hanging="360"/>
      </w:pPr>
      <w:rPr>
        <w:rFonts w:ascii="Courier New" w:hAnsi="Courier New"/>
      </w:rPr>
    </w:lvl>
    <w:lvl w:ilvl="2" w:tplc="46DE1996">
      <w:start w:val="1"/>
      <w:numFmt w:val="bullet"/>
      <w:lvlText w:val=""/>
      <w:lvlJc w:val="left"/>
      <w:pPr>
        <w:tabs>
          <w:tab w:val="num" w:pos="2160"/>
        </w:tabs>
        <w:ind w:left="2160" w:hanging="360"/>
      </w:pPr>
      <w:rPr>
        <w:rFonts w:ascii="Wingdings" w:hAnsi="Wingdings"/>
      </w:rPr>
    </w:lvl>
    <w:lvl w:ilvl="3" w:tplc="F1EEF72A">
      <w:start w:val="1"/>
      <w:numFmt w:val="bullet"/>
      <w:lvlText w:val=""/>
      <w:lvlJc w:val="left"/>
      <w:pPr>
        <w:tabs>
          <w:tab w:val="num" w:pos="2880"/>
        </w:tabs>
        <w:ind w:left="2880" w:hanging="360"/>
      </w:pPr>
      <w:rPr>
        <w:rFonts w:ascii="Symbol" w:hAnsi="Symbol"/>
      </w:rPr>
    </w:lvl>
    <w:lvl w:ilvl="4" w:tplc="889C50AC">
      <w:start w:val="1"/>
      <w:numFmt w:val="bullet"/>
      <w:lvlText w:val="o"/>
      <w:lvlJc w:val="left"/>
      <w:pPr>
        <w:tabs>
          <w:tab w:val="num" w:pos="3600"/>
        </w:tabs>
        <w:ind w:left="3600" w:hanging="360"/>
      </w:pPr>
      <w:rPr>
        <w:rFonts w:ascii="Courier New" w:hAnsi="Courier New"/>
      </w:rPr>
    </w:lvl>
    <w:lvl w:ilvl="5" w:tplc="5DA27A2C">
      <w:start w:val="1"/>
      <w:numFmt w:val="bullet"/>
      <w:lvlText w:val=""/>
      <w:lvlJc w:val="left"/>
      <w:pPr>
        <w:tabs>
          <w:tab w:val="num" w:pos="4320"/>
        </w:tabs>
        <w:ind w:left="4320" w:hanging="360"/>
      </w:pPr>
      <w:rPr>
        <w:rFonts w:ascii="Wingdings" w:hAnsi="Wingdings"/>
      </w:rPr>
    </w:lvl>
    <w:lvl w:ilvl="6" w:tplc="73867FB8">
      <w:start w:val="1"/>
      <w:numFmt w:val="bullet"/>
      <w:lvlText w:val=""/>
      <w:lvlJc w:val="left"/>
      <w:pPr>
        <w:tabs>
          <w:tab w:val="num" w:pos="5040"/>
        </w:tabs>
        <w:ind w:left="5040" w:hanging="360"/>
      </w:pPr>
      <w:rPr>
        <w:rFonts w:ascii="Symbol" w:hAnsi="Symbol"/>
      </w:rPr>
    </w:lvl>
    <w:lvl w:ilvl="7" w:tplc="562C5A1C">
      <w:start w:val="1"/>
      <w:numFmt w:val="bullet"/>
      <w:lvlText w:val="o"/>
      <w:lvlJc w:val="left"/>
      <w:pPr>
        <w:tabs>
          <w:tab w:val="num" w:pos="5760"/>
        </w:tabs>
        <w:ind w:left="5760" w:hanging="360"/>
      </w:pPr>
      <w:rPr>
        <w:rFonts w:ascii="Courier New" w:hAnsi="Courier New"/>
      </w:rPr>
    </w:lvl>
    <w:lvl w:ilvl="8" w:tplc="70864064">
      <w:start w:val="1"/>
      <w:numFmt w:val="bullet"/>
      <w:lvlText w:val=""/>
      <w:lvlJc w:val="left"/>
      <w:pPr>
        <w:tabs>
          <w:tab w:val="num" w:pos="6480"/>
        </w:tabs>
        <w:ind w:left="6480" w:hanging="360"/>
      </w:pPr>
      <w:rPr>
        <w:rFonts w:ascii="Wingdings" w:hAnsi="Wingdings"/>
      </w:rPr>
    </w:lvl>
  </w:abstractNum>
  <w:abstractNum w:abstractNumId="14" w15:restartNumberingAfterBreak="0">
    <w:nsid w:val="00000010"/>
    <w:multiLevelType w:val="hybridMultilevel"/>
    <w:tmpl w:val="00000010"/>
    <w:lvl w:ilvl="0" w:tplc="E25A5520">
      <w:start w:val="1"/>
      <w:numFmt w:val="bullet"/>
      <w:lvlText w:val=""/>
      <w:lvlJc w:val="left"/>
      <w:pPr>
        <w:tabs>
          <w:tab w:val="num" w:pos="360"/>
        </w:tabs>
        <w:ind w:left="360" w:hanging="360"/>
      </w:pPr>
      <w:rPr>
        <w:rFonts w:ascii="Symbol" w:hAnsi="Symbol"/>
      </w:rPr>
    </w:lvl>
    <w:lvl w:ilvl="1" w:tplc="194E3648">
      <w:start w:val="1"/>
      <w:numFmt w:val="bullet"/>
      <w:lvlText w:val="o"/>
      <w:lvlJc w:val="left"/>
      <w:pPr>
        <w:tabs>
          <w:tab w:val="num" w:pos="1080"/>
        </w:tabs>
        <w:ind w:left="1080" w:hanging="360"/>
      </w:pPr>
      <w:rPr>
        <w:rFonts w:ascii="Courier New" w:hAnsi="Courier New"/>
      </w:rPr>
    </w:lvl>
    <w:lvl w:ilvl="2" w:tplc="E9E0F9A0">
      <w:start w:val="1"/>
      <w:numFmt w:val="bullet"/>
      <w:lvlText w:val=""/>
      <w:lvlJc w:val="left"/>
      <w:pPr>
        <w:tabs>
          <w:tab w:val="num" w:pos="1800"/>
        </w:tabs>
        <w:ind w:left="1800" w:hanging="360"/>
      </w:pPr>
      <w:rPr>
        <w:rFonts w:ascii="Wingdings" w:hAnsi="Wingdings"/>
      </w:rPr>
    </w:lvl>
    <w:lvl w:ilvl="3" w:tplc="2DB27DC6">
      <w:start w:val="1"/>
      <w:numFmt w:val="bullet"/>
      <w:lvlText w:val=""/>
      <w:lvlJc w:val="left"/>
      <w:pPr>
        <w:tabs>
          <w:tab w:val="num" w:pos="2520"/>
        </w:tabs>
        <w:ind w:left="2520" w:hanging="360"/>
      </w:pPr>
      <w:rPr>
        <w:rFonts w:ascii="Symbol" w:hAnsi="Symbol"/>
      </w:rPr>
    </w:lvl>
    <w:lvl w:ilvl="4" w:tplc="B9A6CD0C">
      <w:start w:val="1"/>
      <w:numFmt w:val="bullet"/>
      <w:lvlText w:val="o"/>
      <w:lvlJc w:val="left"/>
      <w:pPr>
        <w:tabs>
          <w:tab w:val="num" w:pos="3240"/>
        </w:tabs>
        <w:ind w:left="3240" w:hanging="360"/>
      </w:pPr>
      <w:rPr>
        <w:rFonts w:ascii="Courier New" w:hAnsi="Courier New"/>
      </w:rPr>
    </w:lvl>
    <w:lvl w:ilvl="5" w:tplc="EAFC56C4">
      <w:start w:val="1"/>
      <w:numFmt w:val="bullet"/>
      <w:lvlText w:val=""/>
      <w:lvlJc w:val="left"/>
      <w:pPr>
        <w:tabs>
          <w:tab w:val="num" w:pos="3960"/>
        </w:tabs>
        <w:ind w:left="3960" w:hanging="360"/>
      </w:pPr>
      <w:rPr>
        <w:rFonts w:ascii="Wingdings" w:hAnsi="Wingdings"/>
      </w:rPr>
    </w:lvl>
    <w:lvl w:ilvl="6" w:tplc="14E4E678">
      <w:start w:val="1"/>
      <w:numFmt w:val="bullet"/>
      <w:lvlText w:val=""/>
      <w:lvlJc w:val="left"/>
      <w:pPr>
        <w:tabs>
          <w:tab w:val="num" w:pos="4680"/>
        </w:tabs>
        <w:ind w:left="4680" w:hanging="360"/>
      </w:pPr>
      <w:rPr>
        <w:rFonts w:ascii="Symbol" w:hAnsi="Symbol"/>
      </w:rPr>
    </w:lvl>
    <w:lvl w:ilvl="7" w:tplc="05562772">
      <w:start w:val="1"/>
      <w:numFmt w:val="bullet"/>
      <w:lvlText w:val="o"/>
      <w:lvlJc w:val="left"/>
      <w:pPr>
        <w:tabs>
          <w:tab w:val="num" w:pos="5400"/>
        </w:tabs>
        <w:ind w:left="5400" w:hanging="360"/>
      </w:pPr>
      <w:rPr>
        <w:rFonts w:ascii="Courier New" w:hAnsi="Courier New"/>
      </w:rPr>
    </w:lvl>
    <w:lvl w:ilvl="8" w:tplc="C0A40B04">
      <w:start w:val="1"/>
      <w:numFmt w:val="bullet"/>
      <w:lvlText w:val=""/>
      <w:lvlJc w:val="left"/>
      <w:pPr>
        <w:tabs>
          <w:tab w:val="num" w:pos="6120"/>
        </w:tabs>
        <w:ind w:left="6120" w:hanging="360"/>
      </w:pPr>
      <w:rPr>
        <w:rFonts w:ascii="Wingdings" w:hAnsi="Wingdings"/>
      </w:rPr>
    </w:lvl>
  </w:abstractNum>
  <w:abstractNum w:abstractNumId="15" w15:restartNumberingAfterBreak="0">
    <w:nsid w:val="00000011"/>
    <w:multiLevelType w:val="hybridMultilevel"/>
    <w:tmpl w:val="00000011"/>
    <w:lvl w:ilvl="0" w:tplc="4DE2255E">
      <w:start w:val="1"/>
      <w:numFmt w:val="bullet"/>
      <w:lvlText w:val=""/>
      <w:lvlJc w:val="left"/>
      <w:pPr>
        <w:tabs>
          <w:tab w:val="num" w:pos="360"/>
        </w:tabs>
        <w:ind w:left="360" w:hanging="360"/>
      </w:pPr>
      <w:rPr>
        <w:rFonts w:ascii="Symbol" w:hAnsi="Symbol"/>
      </w:rPr>
    </w:lvl>
    <w:lvl w:ilvl="1" w:tplc="03A425CA">
      <w:start w:val="1"/>
      <w:numFmt w:val="bullet"/>
      <w:lvlText w:val="o"/>
      <w:lvlJc w:val="left"/>
      <w:pPr>
        <w:tabs>
          <w:tab w:val="num" w:pos="1080"/>
        </w:tabs>
        <w:ind w:left="1080" w:hanging="360"/>
      </w:pPr>
      <w:rPr>
        <w:rFonts w:ascii="Courier New" w:hAnsi="Courier New"/>
      </w:rPr>
    </w:lvl>
    <w:lvl w:ilvl="2" w:tplc="069877B8">
      <w:start w:val="1"/>
      <w:numFmt w:val="bullet"/>
      <w:lvlText w:val=""/>
      <w:lvlJc w:val="left"/>
      <w:pPr>
        <w:tabs>
          <w:tab w:val="num" w:pos="1800"/>
        </w:tabs>
        <w:ind w:left="1800" w:hanging="360"/>
      </w:pPr>
      <w:rPr>
        <w:rFonts w:ascii="Wingdings" w:hAnsi="Wingdings"/>
      </w:rPr>
    </w:lvl>
    <w:lvl w:ilvl="3" w:tplc="4D6A5AA2">
      <w:start w:val="1"/>
      <w:numFmt w:val="bullet"/>
      <w:lvlText w:val=""/>
      <w:lvlJc w:val="left"/>
      <w:pPr>
        <w:tabs>
          <w:tab w:val="num" w:pos="2520"/>
        </w:tabs>
        <w:ind w:left="2520" w:hanging="360"/>
      </w:pPr>
      <w:rPr>
        <w:rFonts w:ascii="Symbol" w:hAnsi="Symbol"/>
      </w:rPr>
    </w:lvl>
    <w:lvl w:ilvl="4" w:tplc="75EA15D8">
      <w:start w:val="1"/>
      <w:numFmt w:val="bullet"/>
      <w:lvlText w:val="o"/>
      <w:lvlJc w:val="left"/>
      <w:pPr>
        <w:tabs>
          <w:tab w:val="num" w:pos="3240"/>
        </w:tabs>
        <w:ind w:left="3240" w:hanging="360"/>
      </w:pPr>
      <w:rPr>
        <w:rFonts w:ascii="Courier New" w:hAnsi="Courier New"/>
      </w:rPr>
    </w:lvl>
    <w:lvl w:ilvl="5" w:tplc="6756A802">
      <w:start w:val="1"/>
      <w:numFmt w:val="bullet"/>
      <w:lvlText w:val=""/>
      <w:lvlJc w:val="left"/>
      <w:pPr>
        <w:tabs>
          <w:tab w:val="num" w:pos="3960"/>
        </w:tabs>
        <w:ind w:left="3960" w:hanging="360"/>
      </w:pPr>
      <w:rPr>
        <w:rFonts w:ascii="Wingdings" w:hAnsi="Wingdings"/>
      </w:rPr>
    </w:lvl>
    <w:lvl w:ilvl="6" w:tplc="D5441F9E">
      <w:start w:val="1"/>
      <w:numFmt w:val="bullet"/>
      <w:lvlText w:val=""/>
      <w:lvlJc w:val="left"/>
      <w:pPr>
        <w:tabs>
          <w:tab w:val="num" w:pos="4680"/>
        </w:tabs>
        <w:ind w:left="4680" w:hanging="360"/>
      </w:pPr>
      <w:rPr>
        <w:rFonts w:ascii="Symbol" w:hAnsi="Symbol"/>
      </w:rPr>
    </w:lvl>
    <w:lvl w:ilvl="7" w:tplc="6804EA24">
      <w:start w:val="1"/>
      <w:numFmt w:val="bullet"/>
      <w:lvlText w:val="o"/>
      <w:lvlJc w:val="left"/>
      <w:pPr>
        <w:tabs>
          <w:tab w:val="num" w:pos="5400"/>
        </w:tabs>
        <w:ind w:left="5400" w:hanging="360"/>
      </w:pPr>
      <w:rPr>
        <w:rFonts w:ascii="Courier New" w:hAnsi="Courier New"/>
      </w:rPr>
    </w:lvl>
    <w:lvl w:ilvl="8" w:tplc="27E61B76">
      <w:start w:val="1"/>
      <w:numFmt w:val="bullet"/>
      <w:lvlText w:val=""/>
      <w:lvlJc w:val="left"/>
      <w:pPr>
        <w:tabs>
          <w:tab w:val="num" w:pos="6120"/>
        </w:tabs>
        <w:ind w:left="6120" w:hanging="360"/>
      </w:pPr>
      <w:rPr>
        <w:rFonts w:ascii="Wingdings" w:hAnsi="Wingdings"/>
      </w:rPr>
    </w:lvl>
  </w:abstractNum>
  <w:abstractNum w:abstractNumId="16" w15:restartNumberingAfterBreak="0">
    <w:nsid w:val="00000013"/>
    <w:multiLevelType w:val="hybridMultilevel"/>
    <w:tmpl w:val="00000013"/>
    <w:lvl w:ilvl="0" w:tplc="B110480E">
      <w:start w:val="1"/>
      <w:numFmt w:val="bullet"/>
      <w:lvlText w:val=""/>
      <w:lvlJc w:val="left"/>
      <w:pPr>
        <w:tabs>
          <w:tab w:val="num" w:pos="720"/>
        </w:tabs>
        <w:ind w:left="720" w:hanging="360"/>
      </w:pPr>
      <w:rPr>
        <w:rFonts w:ascii="Symbol" w:hAnsi="Symbol"/>
      </w:rPr>
    </w:lvl>
    <w:lvl w:ilvl="1" w:tplc="99386354">
      <w:start w:val="1"/>
      <w:numFmt w:val="bullet"/>
      <w:lvlText w:val="o"/>
      <w:lvlJc w:val="left"/>
      <w:pPr>
        <w:tabs>
          <w:tab w:val="num" w:pos="1440"/>
        </w:tabs>
        <w:ind w:left="1440" w:hanging="360"/>
      </w:pPr>
      <w:rPr>
        <w:rFonts w:ascii="Courier New" w:hAnsi="Courier New"/>
      </w:rPr>
    </w:lvl>
    <w:lvl w:ilvl="2" w:tplc="F45404D8">
      <w:start w:val="1"/>
      <w:numFmt w:val="bullet"/>
      <w:lvlText w:val=""/>
      <w:lvlJc w:val="left"/>
      <w:pPr>
        <w:tabs>
          <w:tab w:val="num" w:pos="2160"/>
        </w:tabs>
        <w:ind w:left="2160" w:hanging="360"/>
      </w:pPr>
      <w:rPr>
        <w:rFonts w:ascii="Wingdings" w:hAnsi="Wingdings"/>
      </w:rPr>
    </w:lvl>
    <w:lvl w:ilvl="3" w:tplc="0E24E53C">
      <w:start w:val="1"/>
      <w:numFmt w:val="bullet"/>
      <w:lvlText w:val=""/>
      <w:lvlJc w:val="left"/>
      <w:pPr>
        <w:tabs>
          <w:tab w:val="num" w:pos="2880"/>
        </w:tabs>
        <w:ind w:left="2880" w:hanging="360"/>
      </w:pPr>
      <w:rPr>
        <w:rFonts w:ascii="Symbol" w:hAnsi="Symbol"/>
      </w:rPr>
    </w:lvl>
    <w:lvl w:ilvl="4" w:tplc="EF86AFB8">
      <w:start w:val="1"/>
      <w:numFmt w:val="bullet"/>
      <w:lvlText w:val="o"/>
      <w:lvlJc w:val="left"/>
      <w:pPr>
        <w:tabs>
          <w:tab w:val="num" w:pos="3600"/>
        </w:tabs>
        <w:ind w:left="3600" w:hanging="360"/>
      </w:pPr>
      <w:rPr>
        <w:rFonts w:ascii="Courier New" w:hAnsi="Courier New"/>
      </w:rPr>
    </w:lvl>
    <w:lvl w:ilvl="5" w:tplc="BE86C7EA">
      <w:start w:val="1"/>
      <w:numFmt w:val="bullet"/>
      <w:lvlText w:val=""/>
      <w:lvlJc w:val="left"/>
      <w:pPr>
        <w:tabs>
          <w:tab w:val="num" w:pos="4320"/>
        </w:tabs>
        <w:ind w:left="4320" w:hanging="360"/>
      </w:pPr>
      <w:rPr>
        <w:rFonts w:ascii="Wingdings" w:hAnsi="Wingdings"/>
      </w:rPr>
    </w:lvl>
    <w:lvl w:ilvl="6" w:tplc="0ADCD54E">
      <w:start w:val="1"/>
      <w:numFmt w:val="bullet"/>
      <w:lvlText w:val=""/>
      <w:lvlJc w:val="left"/>
      <w:pPr>
        <w:tabs>
          <w:tab w:val="num" w:pos="5040"/>
        </w:tabs>
        <w:ind w:left="5040" w:hanging="360"/>
      </w:pPr>
      <w:rPr>
        <w:rFonts w:ascii="Symbol" w:hAnsi="Symbol"/>
      </w:rPr>
    </w:lvl>
    <w:lvl w:ilvl="7" w:tplc="BB4E174C">
      <w:start w:val="1"/>
      <w:numFmt w:val="bullet"/>
      <w:lvlText w:val="o"/>
      <w:lvlJc w:val="left"/>
      <w:pPr>
        <w:tabs>
          <w:tab w:val="num" w:pos="5760"/>
        </w:tabs>
        <w:ind w:left="5760" w:hanging="360"/>
      </w:pPr>
      <w:rPr>
        <w:rFonts w:ascii="Courier New" w:hAnsi="Courier New"/>
      </w:rPr>
    </w:lvl>
    <w:lvl w:ilvl="8" w:tplc="262CD470">
      <w:start w:val="1"/>
      <w:numFmt w:val="bullet"/>
      <w:lvlText w:val=""/>
      <w:lvlJc w:val="left"/>
      <w:pPr>
        <w:tabs>
          <w:tab w:val="num" w:pos="6480"/>
        </w:tabs>
        <w:ind w:left="6480" w:hanging="360"/>
      </w:pPr>
      <w:rPr>
        <w:rFonts w:ascii="Wingdings" w:hAnsi="Wingdings"/>
      </w:rPr>
    </w:lvl>
  </w:abstractNum>
  <w:abstractNum w:abstractNumId="17" w15:restartNumberingAfterBreak="0">
    <w:nsid w:val="00000014"/>
    <w:multiLevelType w:val="hybridMultilevel"/>
    <w:tmpl w:val="00000014"/>
    <w:lvl w:ilvl="0" w:tplc="3ABCD26C">
      <w:start w:val="1"/>
      <w:numFmt w:val="bullet"/>
      <w:lvlText w:val=""/>
      <w:lvlJc w:val="left"/>
      <w:pPr>
        <w:tabs>
          <w:tab w:val="num" w:pos="360"/>
        </w:tabs>
        <w:ind w:left="360" w:hanging="360"/>
      </w:pPr>
      <w:rPr>
        <w:rFonts w:ascii="Symbol" w:hAnsi="Symbol"/>
      </w:rPr>
    </w:lvl>
    <w:lvl w:ilvl="1" w:tplc="0D1AF338">
      <w:start w:val="1"/>
      <w:numFmt w:val="bullet"/>
      <w:lvlText w:val="o"/>
      <w:lvlJc w:val="left"/>
      <w:pPr>
        <w:tabs>
          <w:tab w:val="num" w:pos="1080"/>
        </w:tabs>
        <w:ind w:left="1080" w:hanging="360"/>
      </w:pPr>
      <w:rPr>
        <w:rFonts w:ascii="Courier New" w:hAnsi="Courier New"/>
      </w:rPr>
    </w:lvl>
    <w:lvl w:ilvl="2" w:tplc="4D0076E2">
      <w:start w:val="1"/>
      <w:numFmt w:val="bullet"/>
      <w:lvlText w:val=""/>
      <w:lvlJc w:val="left"/>
      <w:pPr>
        <w:tabs>
          <w:tab w:val="num" w:pos="1800"/>
        </w:tabs>
        <w:ind w:left="1800" w:hanging="360"/>
      </w:pPr>
      <w:rPr>
        <w:rFonts w:ascii="Wingdings" w:hAnsi="Wingdings"/>
      </w:rPr>
    </w:lvl>
    <w:lvl w:ilvl="3" w:tplc="331E4BEC">
      <w:start w:val="1"/>
      <w:numFmt w:val="bullet"/>
      <w:lvlText w:val=""/>
      <w:lvlJc w:val="left"/>
      <w:pPr>
        <w:tabs>
          <w:tab w:val="num" w:pos="2520"/>
        </w:tabs>
        <w:ind w:left="2520" w:hanging="360"/>
      </w:pPr>
      <w:rPr>
        <w:rFonts w:ascii="Symbol" w:hAnsi="Symbol"/>
      </w:rPr>
    </w:lvl>
    <w:lvl w:ilvl="4" w:tplc="260AA364">
      <w:start w:val="1"/>
      <w:numFmt w:val="bullet"/>
      <w:lvlText w:val="o"/>
      <w:lvlJc w:val="left"/>
      <w:pPr>
        <w:tabs>
          <w:tab w:val="num" w:pos="3240"/>
        </w:tabs>
        <w:ind w:left="3240" w:hanging="360"/>
      </w:pPr>
      <w:rPr>
        <w:rFonts w:ascii="Courier New" w:hAnsi="Courier New"/>
      </w:rPr>
    </w:lvl>
    <w:lvl w:ilvl="5" w:tplc="B06E0476">
      <w:start w:val="1"/>
      <w:numFmt w:val="bullet"/>
      <w:lvlText w:val=""/>
      <w:lvlJc w:val="left"/>
      <w:pPr>
        <w:tabs>
          <w:tab w:val="num" w:pos="3960"/>
        </w:tabs>
        <w:ind w:left="3960" w:hanging="360"/>
      </w:pPr>
      <w:rPr>
        <w:rFonts w:ascii="Wingdings" w:hAnsi="Wingdings"/>
      </w:rPr>
    </w:lvl>
    <w:lvl w:ilvl="6" w:tplc="66B0FBBC">
      <w:start w:val="1"/>
      <w:numFmt w:val="bullet"/>
      <w:lvlText w:val=""/>
      <w:lvlJc w:val="left"/>
      <w:pPr>
        <w:tabs>
          <w:tab w:val="num" w:pos="4680"/>
        </w:tabs>
        <w:ind w:left="4680" w:hanging="360"/>
      </w:pPr>
      <w:rPr>
        <w:rFonts w:ascii="Symbol" w:hAnsi="Symbol"/>
      </w:rPr>
    </w:lvl>
    <w:lvl w:ilvl="7" w:tplc="EAF0C05A">
      <w:start w:val="1"/>
      <w:numFmt w:val="bullet"/>
      <w:lvlText w:val="o"/>
      <w:lvlJc w:val="left"/>
      <w:pPr>
        <w:tabs>
          <w:tab w:val="num" w:pos="5400"/>
        </w:tabs>
        <w:ind w:left="5400" w:hanging="360"/>
      </w:pPr>
      <w:rPr>
        <w:rFonts w:ascii="Courier New" w:hAnsi="Courier New"/>
      </w:rPr>
    </w:lvl>
    <w:lvl w:ilvl="8" w:tplc="E360607E">
      <w:start w:val="1"/>
      <w:numFmt w:val="bullet"/>
      <w:lvlText w:val=""/>
      <w:lvlJc w:val="left"/>
      <w:pPr>
        <w:tabs>
          <w:tab w:val="num" w:pos="6120"/>
        </w:tabs>
        <w:ind w:left="6120" w:hanging="360"/>
      </w:pPr>
      <w:rPr>
        <w:rFonts w:ascii="Wingdings" w:hAnsi="Wingdings"/>
      </w:rPr>
    </w:lvl>
  </w:abstractNum>
  <w:abstractNum w:abstractNumId="18" w15:restartNumberingAfterBreak="0">
    <w:nsid w:val="00000016"/>
    <w:multiLevelType w:val="hybridMultilevel"/>
    <w:tmpl w:val="00000016"/>
    <w:lvl w:ilvl="0" w:tplc="3D401AB0">
      <w:start w:val="1"/>
      <w:numFmt w:val="bullet"/>
      <w:lvlText w:val=""/>
      <w:lvlJc w:val="left"/>
      <w:pPr>
        <w:tabs>
          <w:tab w:val="num" w:pos="720"/>
        </w:tabs>
        <w:ind w:left="720" w:hanging="360"/>
      </w:pPr>
      <w:rPr>
        <w:rFonts w:ascii="Symbol" w:hAnsi="Symbol"/>
      </w:rPr>
    </w:lvl>
    <w:lvl w:ilvl="1" w:tplc="4B706D28">
      <w:start w:val="1"/>
      <w:numFmt w:val="bullet"/>
      <w:lvlText w:val="o"/>
      <w:lvlJc w:val="left"/>
      <w:pPr>
        <w:tabs>
          <w:tab w:val="num" w:pos="1440"/>
        </w:tabs>
        <w:ind w:left="1440" w:hanging="360"/>
      </w:pPr>
      <w:rPr>
        <w:rFonts w:ascii="Courier New" w:hAnsi="Courier New"/>
      </w:rPr>
    </w:lvl>
    <w:lvl w:ilvl="2" w:tplc="FE64F968">
      <w:start w:val="1"/>
      <w:numFmt w:val="bullet"/>
      <w:lvlText w:val=""/>
      <w:lvlJc w:val="left"/>
      <w:pPr>
        <w:tabs>
          <w:tab w:val="num" w:pos="2160"/>
        </w:tabs>
        <w:ind w:left="2160" w:hanging="360"/>
      </w:pPr>
      <w:rPr>
        <w:rFonts w:ascii="Wingdings" w:hAnsi="Wingdings"/>
      </w:rPr>
    </w:lvl>
    <w:lvl w:ilvl="3" w:tplc="C9045874">
      <w:start w:val="1"/>
      <w:numFmt w:val="bullet"/>
      <w:lvlText w:val=""/>
      <w:lvlJc w:val="left"/>
      <w:pPr>
        <w:tabs>
          <w:tab w:val="num" w:pos="2880"/>
        </w:tabs>
        <w:ind w:left="2880" w:hanging="360"/>
      </w:pPr>
      <w:rPr>
        <w:rFonts w:ascii="Symbol" w:hAnsi="Symbol"/>
      </w:rPr>
    </w:lvl>
    <w:lvl w:ilvl="4" w:tplc="C4383ECE">
      <w:start w:val="1"/>
      <w:numFmt w:val="bullet"/>
      <w:lvlText w:val="o"/>
      <w:lvlJc w:val="left"/>
      <w:pPr>
        <w:tabs>
          <w:tab w:val="num" w:pos="3600"/>
        </w:tabs>
        <w:ind w:left="3600" w:hanging="360"/>
      </w:pPr>
      <w:rPr>
        <w:rFonts w:ascii="Courier New" w:hAnsi="Courier New"/>
      </w:rPr>
    </w:lvl>
    <w:lvl w:ilvl="5" w:tplc="CDD4BD40">
      <w:start w:val="1"/>
      <w:numFmt w:val="bullet"/>
      <w:lvlText w:val=""/>
      <w:lvlJc w:val="left"/>
      <w:pPr>
        <w:tabs>
          <w:tab w:val="num" w:pos="4320"/>
        </w:tabs>
        <w:ind w:left="4320" w:hanging="360"/>
      </w:pPr>
      <w:rPr>
        <w:rFonts w:ascii="Wingdings" w:hAnsi="Wingdings"/>
      </w:rPr>
    </w:lvl>
    <w:lvl w:ilvl="6" w:tplc="D31C5AC2">
      <w:start w:val="1"/>
      <w:numFmt w:val="bullet"/>
      <w:lvlText w:val=""/>
      <w:lvlJc w:val="left"/>
      <w:pPr>
        <w:tabs>
          <w:tab w:val="num" w:pos="5040"/>
        </w:tabs>
        <w:ind w:left="5040" w:hanging="360"/>
      </w:pPr>
      <w:rPr>
        <w:rFonts w:ascii="Symbol" w:hAnsi="Symbol"/>
      </w:rPr>
    </w:lvl>
    <w:lvl w:ilvl="7" w:tplc="5E1A92A6">
      <w:start w:val="1"/>
      <w:numFmt w:val="bullet"/>
      <w:lvlText w:val="o"/>
      <w:lvlJc w:val="left"/>
      <w:pPr>
        <w:tabs>
          <w:tab w:val="num" w:pos="5760"/>
        </w:tabs>
        <w:ind w:left="5760" w:hanging="360"/>
      </w:pPr>
      <w:rPr>
        <w:rFonts w:ascii="Courier New" w:hAnsi="Courier New"/>
      </w:rPr>
    </w:lvl>
    <w:lvl w:ilvl="8" w:tplc="7D28E7F6">
      <w:start w:val="1"/>
      <w:numFmt w:val="bullet"/>
      <w:lvlText w:val=""/>
      <w:lvlJc w:val="left"/>
      <w:pPr>
        <w:tabs>
          <w:tab w:val="num" w:pos="6480"/>
        </w:tabs>
        <w:ind w:left="6480" w:hanging="360"/>
      </w:pPr>
      <w:rPr>
        <w:rFonts w:ascii="Wingdings" w:hAnsi="Wingdings"/>
      </w:rPr>
    </w:lvl>
  </w:abstractNum>
  <w:abstractNum w:abstractNumId="19" w15:restartNumberingAfterBreak="0">
    <w:nsid w:val="00000017"/>
    <w:multiLevelType w:val="hybridMultilevel"/>
    <w:tmpl w:val="00000017"/>
    <w:lvl w:ilvl="0" w:tplc="B67A0DC2">
      <w:start w:val="1"/>
      <w:numFmt w:val="bullet"/>
      <w:lvlText w:val=""/>
      <w:lvlJc w:val="left"/>
      <w:pPr>
        <w:tabs>
          <w:tab w:val="num" w:pos="720"/>
        </w:tabs>
        <w:ind w:left="720" w:hanging="360"/>
      </w:pPr>
      <w:rPr>
        <w:rFonts w:ascii="Symbol" w:hAnsi="Symbol"/>
      </w:rPr>
    </w:lvl>
    <w:lvl w:ilvl="1" w:tplc="0CA8D9F2">
      <w:start w:val="1"/>
      <w:numFmt w:val="bullet"/>
      <w:lvlText w:val="o"/>
      <w:lvlJc w:val="left"/>
      <w:pPr>
        <w:tabs>
          <w:tab w:val="num" w:pos="1440"/>
        </w:tabs>
        <w:ind w:left="1440" w:hanging="360"/>
      </w:pPr>
      <w:rPr>
        <w:rFonts w:ascii="Courier New" w:hAnsi="Courier New"/>
      </w:rPr>
    </w:lvl>
    <w:lvl w:ilvl="2" w:tplc="A906B8AC">
      <w:start w:val="1"/>
      <w:numFmt w:val="bullet"/>
      <w:lvlText w:val=""/>
      <w:lvlJc w:val="left"/>
      <w:pPr>
        <w:tabs>
          <w:tab w:val="num" w:pos="2160"/>
        </w:tabs>
        <w:ind w:left="2160" w:hanging="360"/>
      </w:pPr>
      <w:rPr>
        <w:rFonts w:ascii="Wingdings" w:hAnsi="Wingdings"/>
      </w:rPr>
    </w:lvl>
    <w:lvl w:ilvl="3" w:tplc="4B78C782">
      <w:start w:val="1"/>
      <w:numFmt w:val="bullet"/>
      <w:lvlText w:val=""/>
      <w:lvlJc w:val="left"/>
      <w:pPr>
        <w:tabs>
          <w:tab w:val="num" w:pos="2880"/>
        </w:tabs>
        <w:ind w:left="2880" w:hanging="360"/>
      </w:pPr>
      <w:rPr>
        <w:rFonts w:ascii="Symbol" w:hAnsi="Symbol"/>
      </w:rPr>
    </w:lvl>
    <w:lvl w:ilvl="4" w:tplc="61243E98">
      <w:start w:val="1"/>
      <w:numFmt w:val="bullet"/>
      <w:lvlText w:val="o"/>
      <w:lvlJc w:val="left"/>
      <w:pPr>
        <w:tabs>
          <w:tab w:val="num" w:pos="3600"/>
        </w:tabs>
        <w:ind w:left="3600" w:hanging="360"/>
      </w:pPr>
      <w:rPr>
        <w:rFonts w:ascii="Courier New" w:hAnsi="Courier New"/>
      </w:rPr>
    </w:lvl>
    <w:lvl w:ilvl="5" w:tplc="CB76EA56">
      <w:start w:val="1"/>
      <w:numFmt w:val="bullet"/>
      <w:lvlText w:val=""/>
      <w:lvlJc w:val="left"/>
      <w:pPr>
        <w:tabs>
          <w:tab w:val="num" w:pos="4320"/>
        </w:tabs>
        <w:ind w:left="4320" w:hanging="360"/>
      </w:pPr>
      <w:rPr>
        <w:rFonts w:ascii="Wingdings" w:hAnsi="Wingdings"/>
      </w:rPr>
    </w:lvl>
    <w:lvl w:ilvl="6" w:tplc="A6825ACE">
      <w:start w:val="1"/>
      <w:numFmt w:val="bullet"/>
      <w:lvlText w:val=""/>
      <w:lvlJc w:val="left"/>
      <w:pPr>
        <w:tabs>
          <w:tab w:val="num" w:pos="5040"/>
        </w:tabs>
        <w:ind w:left="5040" w:hanging="360"/>
      </w:pPr>
      <w:rPr>
        <w:rFonts w:ascii="Symbol" w:hAnsi="Symbol"/>
      </w:rPr>
    </w:lvl>
    <w:lvl w:ilvl="7" w:tplc="026E7360">
      <w:start w:val="1"/>
      <w:numFmt w:val="bullet"/>
      <w:lvlText w:val="o"/>
      <w:lvlJc w:val="left"/>
      <w:pPr>
        <w:tabs>
          <w:tab w:val="num" w:pos="5760"/>
        </w:tabs>
        <w:ind w:left="5760" w:hanging="360"/>
      </w:pPr>
      <w:rPr>
        <w:rFonts w:ascii="Courier New" w:hAnsi="Courier New"/>
      </w:rPr>
    </w:lvl>
    <w:lvl w:ilvl="8" w:tplc="B5D08E16">
      <w:start w:val="1"/>
      <w:numFmt w:val="bullet"/>
      <w:lvlText w:val=""/>
      <w:lvlJc w:val="left"/>
      <w:pPr>
        <w:tabs>
          <w:tab w:val="num" w:pos="6480"/>
        </w:tabs>
        <w:ind w:left="6480" w:hanging="360"/>
      </w:pPr>
      <w:rPr>
        <w:rFonts w:ascii="Wingdings" w:hAnsi="Wingdings"/>
      </w:rPr>
    </w:lvl>
  </w:abstractNum>
  <w:abstractNum w:abstractNumId="20" w15:restartNumberingAfterBreak="0">
    <w:nsid w:val="00000018"/>
    <w:multiLevelType w:val="hybridMultilevel"/>
    <w:tmpl w:val="00000018"/>
    <w:lvl w:ilvl="0" w:tplc="49628C44">
      <w:start w:val="1"/>
      <w:numFmt w:val="bullet"/>
      <w:lvlText w:val=""/>
      <w:lvlJc w:val="left"/>
      <w:pPr>
        <w:tabs>
          <w:tab w:val="num" w:pos="360"/>
        </w:tabs>
        <w:ind w:left="360" w:hanging="360"/>
      </w:pPr>
      <w:rPr>
        <w:rFonts w:ascii="Symbol" w:hAnsi="Symbol"/>
      </w:rPr>
    </w:lvl>
    <w:lvl w:ilvl="1" w:tplc="84008B8E">
      <w:start w:val="1"/>
      <w:numFmt w:val="bullet"/>
      <w:lvlText w:val="o"/>
      <w:lvlJc w:val="left"/>
      <w:pPr>
        <w:tabs>
          <w:tab w:val="num" w:pos="1080"/>
        </w:tabs>
        <w:ind w:left="1080" w:hanging="360"/>
      </w:pPr>
      <w:rPr>
        <w:rFonts w:ascii="Courier New" w:hAnsi="Courier New"/>
      </w:rPr>
    </w:lvl>
    <w:lvl w:ilvl="2" w:tplc="2BD845B6">
      <w:start w:val="1"/>
      <w:numFmt w:val="bullet"/>
      <w:lvlText w:val=""/>
      <w:lvlJc w:val="left"/>
      <w:pPr>
        <w:tabs>
          <w:tab w:val="num" w:pos="1800"/>
        </w:tabs>
        <w:ind w:left="1800" w:hanging="360"/>
      </w:pPr>
      <w:rPr>
        <w:rFonts w:ascii="Wingdings" w:hAnsi="Wingdings"/>
      </w:rPr>
    </w:lvl>
    <w:lvl w:ilvl="3" w:tplc="B16C2844">
      <w:start w:val="1"/>
      <w:numFmt w:val="bullet"/>
      <w:lvlText w:val=""/>
      <w:lvlJc w:val="left"/>
      <w:pPr>
        <w:tabs>
          <w:tab w:val="num" w:pos="2520"/>
        </w:tabs>
        <w:ind w:left="2520" w:hanging="360"/>
      </w:pPr>
      <w:rPr>
        <w:rFonts w:ascii="Symbol" w:hAnsi="Symbol"/>
      </w:rPr>
    </w:lvl>
    <w:lvl w:ilvl="4" w:tplc="2DEAC9D4">
      <w:start w:val="1"/>
      <w:numFmt w:val="bullet"/>
      <w:lvlText w:val="o"/>
      <w:lvlJc w:val="left"/>
      <w:pPr>
        <w:tabs>
          <w:tab w:val="num" w:pos="3240"/>
        </w:tabs>
        <w:ind w:left="3240" w:hanging="360"/>
      </w:pPr>
      <w:rPr>
        <w:rFonts w:ascii="Courier New" w:hAnsi="Courier New"/>
      </w:rPr>
    </w:lvl>
    <w:lvl w:ilvl="5" w:tplc="49B2BF6C">
      <w:start w:val="1"/>
      <w:numFmt w:val="bullet"/>
      <w:lvlText w:val=""/>
      <w:lvlJc w:val="left"/>
      <w:pPr>
        <w:tabs>
          <w:tab w:val="num" w:pos="3960"/>
        </w:tabs>
        <w:ind w:left="3960" w:hanging="360"/>
      </w:pPr>
      <w:rPr>
        <w:rFonts w:ascii="Wingdings" w:hAnsi="Wingdings"/>
      </w:rPr>
    </w:lvl>
    <w:lvl w:ilvl="6" w:tplc="08F027DE">
      <w:start w:val="1"/>
      <w:numFmt w:val="bullet"/>
      <w:lvlText w:val=""/>
      <w:lvlJc w:val="left"/>
      <w:pPr>
        <w:tabs>
          <w:tab w:val="num" w:pos="4680"/>
        </w:tabs>
        <w:ind w:left="4680" w:hanging="360"/>
      </w:pPr>
      <w:rPr>
        <w:rFonts w:ascii="Symbol" w:hAnsi="Symbol"/>
      </w:rPr>
    </w:lvl>
    <w:lvl w:ilvl="7" w:tplc="BDE215AA">
      <w:start w:val="1"/>
      <w:numFmt w:val="bullet"/>
      <w:lvlText w:val="o"/>
      <w:lvlJc w:val="left"/>
      <w:pPr>
        <w:tabs>
          <w:tab w:val="num" w:pos="5400"/>
        </w:tabs>
        <w:ind w:left="5400" w:hanging="360"/>
      </w:pPr>
      <w:rPr>
        <w:rFonts w:ascii="Courier New" w:hAnsi="Courier New"/>
      </w:rPr>
    </w:lvl>
    <w:lvl w:ilvl="8" w:tplc="5C3CF908">
      <w:start w:val="1"/>
      <w:numFmt w:val="bullet"/>
      <w:lvlText w:val=""/>
      <w:lvlJc w:val="left"/>
      <w:pPr>
        <w:tabs>
          <w:tab w:val="num" w:pos="6120"/>
        </w:tabs>
        <w:ind w:left="6120" w:hanging="360"/>
      </w:pPr>
      <w:rPr>
        <w:rFonts w:ascii="Wingdings" w:hAnsi="Wingdings"/>
      </w:rPr>
    </w:lvl>
  </w:abstractNum>
  <w:abstractNum w:abstractNumId="21" w15:restartNumberingAfterBreak="0">
    <w:nsid w:val="0000001A"/>
    <w:multiLevelType w:val="hybridMultilevel"/>
    <w:tmpl w:val="0000001A"/>
    <w:lvl w:ilvl="0" w:tplc="7E38BFFA">
      <w:start w:val="1"/>
      <w:numFmt w:val="bullet"/>
      <w:lvlText w:val=""/>
      <w:lvlJc w:val="left"/>
      <w:pPr>
        <w:tabs>
          <w:tab w:val="num" w:pos="360"/>
        </w:tabs>
        <w:ind w:left="360" w:hanging="360"/>
      </w:pPr>
      <w:rPr>
        <w:rFonts w:ascii="Symbol" w:hAnsi="Symbol"/>
      </w:rPr>
    </w:lvl>
    <w:lvl w:ilvl="1" w:tplc="603C5D94">
      <w:start w:val="1"/>
      <w:numFmt w:val="bullet"/>
      <w:lvlText w:val="o"/>
      <w:lvlJc w:val="left"/>
      <w:pPr>
        <w:tabs>
          <w:tab w:val="num" w:pos="1080"/>
        </w:tabs>
        <w:ind w:left="1080" w:hanging="360"/>
      </w:pPr>
      <w:rPr>
        <w:rFonts w:ascii="Courier New" w:hAnsi="Courier New"/>
      </w:rPr>
    </w:lvl>
    <w:lvl w:ilvl="2" w:tplc="513038F4">
      <w:start w:val="1"/>
      <w:numFmt w:val="bullet"/>
      <w:lvlText w:val=""/>
      <w:lvlJc w:val="left"/>
      <w:pPr>
        <w:tabs>
          <w:tab w:val="num" w:pos="1800"/>
        </w:tabs>
        <w:ind w:left="1800" w:hanging="360"/>
      </w:pPr>
      <w:rPr>
        <w:rFonts w:ascii="Wingdings" w:hAnsi="Wingdings"/>
      </w:rPr>
    </w:lvl>
    <w:lvl w:ilvl="3" w:tplc="5492FF90">
      <w:start w:val="1"/>
      <w:numFmt w:val="bullet"/>
      <w:lvlText w:val=""/>
      <w:lvlJc w:val="left"/>
      <w:pPr>
        <w:tabs>
          <w:tab w:val="num" w:pos="2520"/>
        </w:tabs>
        <w:ind w:left="2520" w:hanging="360"/>
      </w:pPr>
      <w:rPr>
        <w:rFonts w:ascii="Symbol" w:hAnsi="Symbol"/>
      </w:rPr>
    </w:lvl>
    <w:lvl w:ilvl="4" w:tplc="E02EC4A2">
      <w:start w:val="1"/>
      <w:numFmt w:val="bullet"/>
      <w:lvlText w:val="o"/>
      <w:lvlJc w:val="left"/>
      <w:pPr>
        <w:tabs>
          <w:tab w:val="num" w:pos="3240"/>
        </w:tabs>
        <w:ind w:left="3240" w:hanging="360"/>
      </w:pPr>
      <w:rPr>
        <w:rFonts w:ascii="Courier New" w:hAnsi="Courier New"/>
      </w:rPr>
    </w:lvl>
    <w:lvl w:ilvl="5" w:tplc="03E829BA">
      <w:start w:val="1"/>
      <w:numFmt w:val="bullet"/>
      <w:lvlText w:val=""/>
      <w:lvlJc w:val="left"/>
      <w:pPr>
        <w:tabs>
          <w:tab w:val="num" w:pos="3960"/>
        </w:tabs>
        <w:ind w:left="3960" w:hanging="360"/>
      </w:pPr>
      <w:rPr>
        <w:rFonts w:ascii="Wingdings" w:hAnsi="Wingdings"/>
      </w:rPr>
    </w:lvl>
    <w:lvl w:ilvl="6" w:tplc="1CF653CE">
      <w:start w:val="1"/>
      <w:numFmt w:val="bullet"/>
      <w:lvlText w:val=""/>
      <w:lvlJc w:val="left"/>
      <w:pPr>
        <w:tabs>
          <w:tab w:val="num" w:pos="4680"/>
        </w:tabs>
        <w:ind w:left="4680" w:hanging="360"/>
      </w:pPr>
      <w:rPr>
        <w:rFonts w:ascii="Symbol" w:hAnsi="Symbol"/>
      </w:rPr>
    </w:lvl>
    <w:lvl w:ilvl="7" w:tplc="6A1ADB92">
      <w:start w:val="1"/>
      <w:numFmt w:val="bullet"/>
      <w:lvlText w:val="o"/>
      <w:lvlJc w:val="left"/>
      <w:pPr>
        <w:tabs>
          <w:tab w:val="num" w:pos="5400"/>
        </w:tabs>
        <w:ind w:left="5400" w:hanging="360"/>
      </w:pPr>
      <w:rPr>
        <w:rFonts w:ascii="Courier New" w:hAnsi="Courier New"/>
      </w:rPr>
    </w:lvl>
    <w:lvl w:ilvl="8" w:tplc="EDF67E94">
      <w:start w:val="1"/>
      <w:numFmt w:val="bullet"/>
      <w:lvlText w:val=""/>
      <w:lvlJc w:val="left"/>
      <w:pPr>
        <w:tabs>
          <w:tab w:val="num" w:pos="6120"/>
        </w:tabs>
        <w:ind w:left="6120" w:hanging="360"/>
      </w:pPr>
      <w:rPr>
        <w:rFonts w:ascii="Wingdings" w:hAnsi="Wingdings"/>
      </w:rPr>
    </w:lvl>
  </w:abstractNum>
  <w:abstractNum w:abstractNumId="22" w15:restartNumberingAfterBreak="0">
    <w:nsid w:val="0000001B"/>
    <w:multiLevelType w:val="hybridMultilevel"/>
    <w:tmpl w:val="0000001B"/>
    <w:lvl w:ilvl="0" w:tplc="E542C12E">
      <w:start w:val="1"/>
      <w:numFmt w:val="bullet"/>
      <w:lvlText w:val=""/>
      <w:lvlJc w:val="left"/>
      <w:pPr>
        <w:tabs>
          <w:tab w:val="num" w:pos="360"/>
        </w:tabs>
        <w:ind w:left="360" w:hanging="360"/>
      </w:pPr>
      <w:rPr>
        <w:rFonts w:ascii="Symbol" w:hAnsi="Symbol"/>
      </w:rPr>
    </w:lvl>
    <w:lvl w:ilvl="1" w:tplc="8954E0E4">
      <w:start w:val="1"/>
      <w:numFmt w:val="bullet"/>
      <w:lvlText w:val="o"/>
      <w:lvlJc w:val="left"/>
      <w:pPr>
        <w:tabs>
          <w:tab w:val="num" w:pos="1080"/>
        </w:tabs>
        <w:ind w:left="1080" w:hanging="360"/>
      </w:pPr>
      <w:rPr>
        <w:rFonts w:ascii="Courier New" w:hAnsi="Courier New"/>
      </w:rPr>
    </w:lvl>
    <w:lvl w:ilvl="2" w:tplc="4A96B664">
      <w:start w:val="1"/>
      <w:numFmt w:val="bullet"/>
      <w:lvlText w:val=""/>
      <w:lvlJc w:val="left"/>
      <w:pPr>
        <w:tabs>
          <w:tab w:val="num" w:pos="1800"/>
        </w:tabs>
        <w:ind w:left="1800" w:hanging="360"/>
      </w:pPr>
      <w:rPr>
        <w:rFonts w:ascii="Wingdings" w:hAnsi="Wingdings"/>
      </w:rPr>
    </w:lvl>
    <w:lvl w:ilvl="3" w:tplc="C50E64CE">
      <w:start w:val="1"/>
      <w:numFmt w:val="bullet"/>
      <w:lvlText w:val=""/>
      <w:lvlJc w:val="left"/>
      <w:pPr>
        <w:tabs>
          <w:tab w:val="num" w:pos="2520"/>
        </w:tabs>
        <w:ind w:left="2520" w:hanging="360"/>
      </w:pPr>
      <w:rPr>
        <w:rFonts w:ascii="Symbol" w:hAnsi="Symbol"/>
      </w:rPr>
    </w:lvl>
    <w:lvl w:ilvl="4" w:tplc="A9DE49BE">
      <w:start w:val="1"/>
      <w:numFmt w:val="bullet"/>
      <w:lvlText w:val="o"/>
      <w:lvlJc w:val="left"/>
      <w:pPr>
        <w:tabs>
          <w:tab w:val="num" w:pos="3240"/>
        </w:tabs>
        <w:ind w:left="3240" w:hanging="360"/>
      </w:pPr>
      <w:rPr>
        <w:rFonts w:ascii="Courier New" w:hAnsi="Courier New"/>
      </w:rPr>
    </w:lvl>
    <w:lvl w:ilvl="5" w:tplc="89003E3C">
      <w:start w:val="1"/>
      <w:numFmt w:val="bullet"/>
      <w:lvlText w:val=""/>
      <w:lvlJc w:val="left"/>
      <w:pPr>
        <w:tabs>
          <w:tab w:val="num" w:pos="3960"/>
        </w:tabs>
        <w:ind w:left="3960" w:hanging="360"/>
      </w:pPr>
      <w:rPr>
        <w:rFonts w:ascii="Wingdings" w:hAnsi="Wingdings"/>
      </w:rPr>
    </w:lvl>
    <w:lvl w:ilvl="6" w:tplc="CE3097F4">
      <w:start w:val="1"/>
      <w:numFmt w:val="bullet"/>
      <w:lvlText w:val=""/>
      <w:lvlJc w:val="left"/>
      <w:pPr>
        <w:tabs>
          <w:tab w:val="num" w:pos="4680"/>
        </w:tabs>
        <w:ind w:left="4680" w:hanging="360"/>
      </w:pPr>
      <w:rPr>
        <w:rFonts w:ascii="Symbol" w:hAnsi="Symbol"/>
      </w:rPr>
    </w:lvl>
    <w:lvl w:ilvl="7" w:tplc="0504D52A">
      <w:start w:val="1"/>
      <w:numFmt w:val="bullet"/>
      <w:lvlText w:val="o"/>
      <w:lvlJc w:val="left"/>
      <w:pPr>
        <w:tabs>
          <w:tab w:val="num" w:pos="5400"/>
        </w:tabs>
        <w:ind w:left="5400" w:hanging="360"/>
      </w:pPr>
      <w:rPr>
        <w:rFonts w:ascii="Courier New" w:hAnsi="Courier New"/>
      </w:rPr>
    </w:lvl>
    <w:lvl w:ilvl="8" w:tplc="355A3856">
      <w:start w:val="1"/>
      <w:numFmt w:val="bullet"/>
      <w:lvlText w:val=""/>
      <w:lvlJc w:val="left"/>
      <w:pPr>
        <w:tabs>
          <w:tab w:val="num" w:pos="6120"/>
        </w:tabs>
        <w:ind w:left="6120" w:hanging="360"/>
      </w:pPr>
      <w:rPr>
        <w:rFonts w:ascii="Wingdings" w:hAnsi="Wingdings"/>
      </w:rPr>
    </w:lvl>
  </w:abstractNum>
  <w:abstractNum w:abstractNumId="23" w15:restartNumberingAfterBreak="0">
    <w:nsid w:val="0000001C"/>
    <w:multiLevelType w:val="hybridMultilevel"/>
    <w:tmpl w:val="0000001C"/>
    <w:lvl w:ilvl="0" w:tplc="DFCE9DBC">
      <w:start w:val="1"/>
      <w:numFmt w:val="bullet"/>
      <w:lvlText w:val=""/>
      <w:lvlJc w:val="left"/>
      <w:pPr>
        <w:tabs>
          <w:tab w:val="num" w:pos="360"/>
        </w:tabs>
        <w:ind w:left="360" w:hanging="360"/>
      </w:pPr>
      <w:rPr>
        <w:rFonts w:ascii="Symbol" w:hAnsi="Symbol"/>
      </w:rPr>
    </w:lvl>
    <w:lvl w:ilvl="1" w:tplc="CCE89C58">
      <w:start w:val="1"/>
      <w:numFmt w:val="bullet"/>
      <w:lvlText w:val="o"/>
      <w:lvlJc w:val="left"/>
      <w:pPr>
        <w:tabs>
          <w:tab w:val="num" w:pos="1080"/>
        </w:tabs>
        <w:ind w:left="1080" w:hanging="360"/>
      </w:pPr>
      <w:rPr>
        <w:rFonts w:ascii="Courier New" w:hAnsi="Courier New"/>
      </w:rPr>
    </w:lvl>
    <w:lvl w:ilvl="2" w:tplc="81702F7A">
      <w:start w:val="1"/>
      <w:numFmt w:val="bullet"/>
      <w:lvlText w:val=""/>
      <w:lvlJc w:val="left"/>
      <w:pPr>
        <w:tabs>
          <w:tab w:val="num" w:pos="1800"/>
        </w:tabs>
        <w:ind w:left="1800" w:hanging="360"/>
      </w:pPr>
      <w:rPr>
        <w:rFonts w:ascii="Wingdings" w:hAnsi="Wingdings"/>
      </w:rPr>
    </w:lvl>
    <w:lvl w:ilvl="3" w:tplc="B16884C6">
      <w:start w:val="1"/>
      <w:numFmt w:val="bullet"/>
      <w:lvlText w:val=""/>
      <w:lvlJc w:val="left"/>
      <w:pPr>
        <w:tabs>
          <w:tab w:val="num" w:pos="2520"/>
        </w:tabs>
        <w:ind w:left="2520" w:hanging="360"/>
      </w:pPr>
      <w:rPr>
        <w:rFonts w:ascii="Symbol" w:hAnsi="Symbol"/>
      </w:rPr>
    </w:lvl>
    <w:lvl w:ilvl="4" w:tplc="461AE73E">
      <w:start w:val="1"/>
      <w:numFmt w:val="bullet"/>
      <w:lvlText w:val="o"/>
      <w:lvlJc w:val="left"/>
      <w:pPr>
        <w:tabs>
          <w:tab w:val="num" w:pos="3240"/>
        </w:tabs>
        <w:ind w:left="3240" w:hanging="360"/>
      </w:pPr>
      <w:rPr>
        <w:rFonts w:ascii="Courier New" w:hAnsi="Courier New"/>
      </w:rPr>
    </w:lvl>
    <w:lvl w:ilvl="5" w:tplc="D35C09AC">
      <w:start w:val="1"/>
      <w:numFmt w:val="bullet"/>
      <w:lvlText w:val=""/>
      <w:lvlJc w:val="left"/>
      <w:pPr>
        <w:tabs>
          <w:tab w:val="num" w:pos="3960"/>
        </w:tabs>
        <w:ind w:left="3960" w:hanging="360"/>
      </w:pPr>
      <w:rPr>
        <w:rFonts w:ascii="Wingdings" w:hAnsi="Wingdings"/>
      </w:rPr>
    </w:lvl>
    <w:lvl w:ilvl="6" w:tplc="70EA18FC">
      <w:start w:val="1"/>
      <w:numFmt w:val="bullet"/>
      <w:lvlText w:val=""/>
      <w:lvlJc w:val="left"/>
      <w:pPr>
        <w:tabs>
          <w:tab w:val="num" w:pos="4680"/>
        </w:tabs>
        <w:ind w:left="4680" w:hanging="360"/>
      </w:pPr>
      <w:rPr>
        <w:rFonts w:ascii="Symbol" w:hAnsi="Symbol"/>
      </w:rPr>
    </w:lvl>
    <w:lvl w:ilvl="7" w:tplc="F664FBE2">
      <w:start w:val="1"/>
      <w:numFmt w:val="bullet"/>
      <w:lvlText w:val="o"/>
      <w:lvlJc w:val="left"/>
      <w:pPr>
        <w:tabs>
          <w:tab w:val="num" w:pos="5400"/>
        </w:tabs>
        <w:ind w:left="5400" w:hanging="360"/>
      </w:pPr>
      <w:rPr>
        <w:rFonts w:ascii="Courier New" w:hAnsi="Courier New"/>
      </w:rPr>
    </w:lvl>
    <w:lvl w:ilvl="8" w:tplc="92D0DD66">
      <w:start w:val="1"/>
      <w:numFmt w:val="bullet"/>
      <w:lvlText w:val=""/>
      <w:lvlJc w:val="left"/>
      <w:pPr>
        <w:tabs>
          <w:tab w:val="num" w:pos="6120"/>
        </w:tabs>
        <w:ind w:left="6120" w:hanging="360"/>
      </w:pPr>
      <w:rPr>
        <w:rFonts w:ascii="Wingdings" w:hAnsi="Wingdings"/>
      </w:rPr>
    </w:lvl>
  </w:abstractNum>
  <w:abstractNum w:abstractNumId="24" w15:restartNumberingAfterBreak="0">
    <w:nsid w:val="0000001D"/>
    <w:multiLevelType w:val="hybridMultilevel"/>
    <w:tmpl w:val="0000001D"/>
    <w:lvl w:ilvl="0" w:tplc="344E0F8A">
      <w:start w:val="1"/>
      <w:numFmt w:val="bullet"/>
      <w:lvlText w:val=""/>
      <w:lvlJc w:val="left"/>
      <w:pPr>
        <w:tabs>
          <w:tab w:val="num" w:pos="360"/>
        </w:tabs>
        <w:ind w:left="360" w:hanging="360"/>
      </w:pPr>
      <w:rPr>
        <w:rFonts w:ascii="Symbol" w:hAnsi="Symbol"/>
      </w:rPr>
    </w:lvl>
    <w:lvl w:ilvl="1" w:tplc="6AEA0200">
      <w:start w:val="1"/>
      <w:numFmt w:val="bullet"/>
      <w:lvlText w:val="o"/>
      <w:lvlJc w:val="left"/>
      <w:pPr>
        <w:tabs>
          <w:tab w:val="num" w:pos="1080"/>
        </w:tabs>
        <w:ind w:left="1080" w:hanging="360"/>
      </w:pPr>
      <w:rPr>
        <w:rFonts w:ascii="Courier New" w:hAnsi="Courier New"/>
      </w:rPr>
    </w:lvl>
    <w:lvl w:ilvl="2" w:tplc="FD96020C">
      <w:start w:val="1"/>
      <w:numFmt w:val="bullet"/>
      <w:lvlText w:val=""/>
      <w:lvlJc w:val="left"/>
      <w:pPr>
        <w:tabs>
          <w:tab w:val="num" w:pos="1800"/>
        </w:tabs>
        <w:ind w:left="1800" w:hanging="360"/>
      </w:pPr>
      <w:rPr>
        <w:rFonts w:ascii="Wingdings" w:hAnsi="Wingdings"/>
      </w:rPr>
    </w:lvl>
    <w:lvl w:ilvl="3" w:tplc="E832784E">
      <w:start w:val="1"/>
      <w:numFmt w:val="bullet"/>
      <w:lvlText w:val=""/>
      <w:lvlJc w:val="left"/>
      <w:pPr>
        <w:tabs>
          <w:tab w:val="num" w:pos="2520"/>
        </w:tabs>
        <w:ind w:left="2520" w:hanging="360"/>
      </w:pPr>
      <w:rPr>
        <w:rFonts w:ascii="Symbol" w:hAnsi="Symbol"/>
      </w:rPr>
    </w:lvl>
    <w:lvl w:ilvl="4" w:tplc="EDB873DA">
      <w:start w:val="1"/>
      <w:numFmt w:val="bullet"/>
      <w:lvlText w:val="o"/>
      <w:lvlJc w:val="left"/>
      <w:pPr>
        <w:tabs>
          <w:tab w:val="num" w:pos="3240"/>
        </w:tabs>
        <w:ind w:left="3240" w:hanging="360"/>
      </w:pPr>
      <w:rPr>
        <w:rFonts w:ascii="Courier New" w:hAnsi="Courier New"/>
      </w:rPr>
    </w:lvl>
    <w:lvl w:ilvl="5" w:tplc="CEE817CA">
      <w:start w:val="1"/>
      <w:numFmt w:val="bullet"/>
      <w:lvlText w:val=""/>
      <w:lvlJc w:val="left"/>
      <w:pPr>
        <w:tabs>
          <w:tab w:val="num" w:pos="3960"/>
        </w:tabs>
        <w:ind w:left="3960" w:hanging="360"/>
      </w:pPr>
      <w:rPr>
        <w:rFonts w:ascii="Wingdings" w:hAnsi="Wingdings"/>
      </w:rPr>
    </w:lvl>
    <w:lvl w:ilvl="6" w:tplc="E10ADE60">
      <w:start w:val="1"/>
      <w:numFmt w:val="bullet"/>
      <w:lvlText w:val=""/>
      <w:lvlJc w:val="left"/>
      <w:pPr>
        <w:tabs>
          <w:tab w:val="num" w:pos="4680"/>
        </w:tabs>
        <w:ind w:left="4680" w:hanging="360"/>
      </w:pPr>
      <w:rPr>
        <w:rFonts w:ascii="Symbol" w:hAnsi="Symbol"/>
      </w:rPr>
    </w:lvl>
    <w:lvl w:ilvl="7" w:tplc="9506A024">
      <w:start w:val="1"/>
      <w:numFmt w:val="bullet"/>
      <w:lvlText w:val="o"/>
      <w:lvlJc w:val="left"/>
      <w:pPr>
        <w:tabs>
          <w:tab w:val="num" w:pos="5400"/>
        </w:tabs>
        <w:ind w:left="5400" w:hanging="360"/>
      </w:pPr>
      <w:rPr>
        <w:rFonts w:ascii="Courier New" w:hAnsi="Courier New"/>
      </w:rPr>
    </w:lvl>
    <w:lvl w:ilvl="8" w:tplc="F6C46880">
      <w:start w:val="1"/>
      <w:numFmt w:val="bullet"/>
      <w:lvlText w:val=""/>
      <w:lvlJc w:val="left"/>
      <w:pPr>
        <w:tabs>
          <w:tab w:val="num" w:pos="6120"/>
        </w:tabs>
        <w:ind w:left="6120" w:hanging="360"/>
      </w:pPr>
      <w:rPr>
        <w:rFonts w:ascii="Wingdings" w:hAnsi="Wingdings"/>
      </w:rPr>
    </w:lvl>
  </w:abstractNum>
  <w:abstractNum w:abstractNumId="25" w15:restartNumberingAfterBreak="0">
    <w:nsid w:val="0000001E"/>
    <w:multiLevelType w:val="hybridMultilevel"/>
    <w:tmpl w:val="0000001E"/>
    <w:lvl w:ilvl="0" w:tplc="B5E461BA">
      <w:start w:val="1"/>
      <w:numFmt w:val="bullet"/>
      <w:lvlText w:val=""/>
      <w:lvlJc w:val="left"/>
      <w:pPr>
        <w:tabs>
          <w:tab w:val="num" w:pos="360"/>
        </w:tabs>
        <w:ind w:left="360" w:hanging="360"/>
      </w:pPr>
      <w:rPr>
        <w:rFonts w:ascii="Symbol" w:hAnsi="Symbol"/>
      </w:rPr>
    </w:lvl>
    <w:lvl w:ilvl="1" w:tplc="8C96D606">
      <w:start w:val="1"/>
      <w:numFmt w:val="bullet"/>
      <w:lvlText w:val="o"/>
      <w:lvlJc w:val="left"/>
      <w:pPr>
        <w:tabs>
          <w:tab w:val="num" w:pos="1080"/>
        </w:tabs>
        <w:ind w:left="1080" w:hanging="360"/>
      </w:pPr>
      <w:rPr>
        <w:rFonts w:ascii="Courier New" w:hAnsi="Courier New"/>
      </w:rPr>
    </w:lvl>
    <w:lvl w:ilvl="2" w:tplc="46464268">
      <w:start w:val="1"/>
      <w:numFmt w:val="bullet"/>
      <w:lvlText w:val=""/>
      <w:lvlJc w:val="left"/>
      <w:pPr>
        <w:tabs>
          <w:tab w:val="num" w:pos="1800"/>
        </w:tabs>
        <w:ind w:left="1800" w:hanging="360"/>
      </w:pPr>
      <w:rPr>
        <w:rFonts w:ascii="Wingdings" w:hAnsi="Wingdings"/>
      </w:rPr>
    </w:lvl>
    <w:lvl w:ilvl="3" w:tplc="E7A8B6D4">
      <w:start w:val="1"/>
      <w:numFmt w:val="bullet"/>
      <w:lvlText w:val=""/>
      <w:lvlJc w:val="left"/>
      <w:pPr>
        <w:tabs>
          <w:tab w:val="num" w:pos="2520"/>
        </w:tabs>
        <w:ind w:left="2520" w:hanging="360"/>
      </w:pPr>
      <w:rPr>
        <w:rFonts w:ascii="Symbol" w:hAnsi="Symbol"/>
      </w:rPr>
    </w:lvl>
    <w:lvl w:ilvl="4" w:tplc="5E881C82">
      <w:start w:val="1"/>
      <w:numFmt w:val="bullet"/>
      <w:lvlText w:val="o"/>
      <w:lvlJc w:val="left"/>
      <w:pPr>
        <w:tabs>
          <w:tab w:val="num" w:pos="3240"/>
        </w:tabs>
        <w:ind w:left="3240" w:hanging="360"/>
      </w:pPr>
      <w:rPr>
        <w:rFonts w:ascii="Courier New" w:hAnsi="Courier New"/>
      </w:rPr>
    </w:lvl>
    <w:lvl w:ilvl="5" w:tplc="176E3962">
      <w:start w:val="1"/>
      <w:numFmt w:val="bullet"/>
      <w:lvlText w:val=""/>
      <w:lvlJc w:val="left"/>
      <w:pPr>
        <w:tabs>
          <w:tab w:val="num" w:pos="3960"/>
        </w:tabs>
        <w:ind w:left="3960" w:hanging="360"/>
      </w:pPr>
      <w:rPr>
        <w:rFonts w:ascii="Wingdings" w:hAnsi="Wingdings"/>
      </w:rPr>
    </w:lvl>
    <w:lvl w:ilvl="6" w:tplc="DEDE9E06">
      <w:start w:val="1"/>
      <w:numFmt w:val="bullet"/>
      <w:lvlText w:val=""/>
      <w:lvlJc w:val="left"/>
      <w:pPr>
        <w:tabs>
          <w:tab w:val="num" w:pos="4680"/>
        </w:tabs>
        <w:ind w:left="4680" w:hanging="360"/>
      </w:pPr>
      <w:rPr>
        <w:rFonts w:ascii="Symbol" w:hAnsi="Symbol"/>
      </w:rPr>
    </w:lvl>
    <w:lvl w:ilvl="7" w:tplc="BAB651FE">
      <w:start w:val="1"/>
      <w:numFmt w:val="bullet"/>
      <w:lvlText w:val="o"/>
      <w:lvlJc w:val="left"/>
      <w:pPr>
        <w:tabs>
          <w:tab w:val="num" w:pos="5400"/>
        </w:tabs>
        <w:ind w:left="5400" w:hanging="360"/>
      </w:pPr>
      <w:rPr>
        <w:rFonts w:ascii="Courier New" w:hAnsi="Courier New"/>
      </w:rPr>
    </w:lvl>
    <w:lvl w:ilvl="8" w:tplc="11483628">
      <w:start w:val="1"/>
      <w:numFmt w:val="bullet"/>
      <w:lvlText w:val=""/>
      <w:lvlJc w:val="left"/>
      <w:pPr>
        <w:tabs>
          <w:tab w:val="num" w:pos="6120"/>
        </w:tabs>
        <w:ind w:left="6120" w:hanging="360"/>
      </w:pPr>
      <w:rPr>
        <w:rFonts w:ascii="Wingdings" w:hAnsi="Wingdings"/>
      </w:rPr>
    </w:lvl>
  </w:abstractNum>
  <w:abstractNum w:abstractNumId="26" w15:restartNumberingAfterBreak="0">
    <w:nsid w:val="0000001F"/>
    <w:multiLevelType w:val="hybridMultilevel"/>
    <w:tmpl w:val="0000001F"/>
    <w:lvl w:ilvl="0" w:tplc="8872FAEE">
      <w:start w:val="1"/>
      <w:numFmt w:val="bullet"/>
      <w:lvlText w:val=""/>
      <w:lvlJc w:val="left"/>
      <w:pPr>
        <w:tabs>
          <w:tab w:val="num" w:pos="360"/>
        </w:tabs>
        <w:ind w:left="360" w:hanging="360"/>
      </w:pPr>
      <w:rPr>
        <w:rFonts w:ascii="Symbol" w:hAnsi="Symbol"/>
      </w:rPr>
    </w:lvl>
    <w:lvl w:ilvl="1" w:tplc="35F8FDE8">
      <w:start w:val="1"/>
      <w:numFmt w:val="bullet"/>
      <w:lvlText w:val="o"/>
      <w:lvlJc w:val="left"/>
      <w:pPr>
        <w:tabs>
          <w:tab w:val="num" w:pos="1080"/>
        </w:tabs>
        <w:ind w:left="1080" w:hanging="360"/>
      </w:pPr>
      <w:rPr>
        <w:rFonts w:ascii="Courier New" w:hAnsi="Courier New"/>
      </w:rPr>
    </w:lvl>
    <w:lvl w:ilvl="2" w:tplc="461030C6">
      <w:start w:val="1"/>
      <w:numFmt w:val="bullet"/>
      <w:lvlText w:val=""/>
      <w:lvlJc w:val="left"/>
      <w:pPr>
        <w:tabs>
          <w:tab w:val="num" w:pos="1800"/>
        </w:tabs>
        <w:ind w:left="1800" w:hanging="360"/>
      </w:pPr>
      <w:rPr>
        <w:rFonts w:ascii="Wingdings" w:hAnsi="Wingdings"/>
      </w:rPr>
    </w:lvl>
    <w:lvl w:ilvl="3" w:tplc="90BC06E8">
      <w:start w:val="1"/>
      <w:numFmt w:val="bullet"/>
      <w:lvlText w:val=""/>
      <w:lvlJc w:val="left"/>
      <w:pPr>
        <w:tabs>
          <w:tab w:val="num" w:pos="2520"/>
        </w:tabs>
        <w:ind w:left="2520" w:hanging="360"/>
      </w:pPr>
      <w:rPr>
        <w:rFonts w:ascii="Symbol" w:hAnsi="Symbol"/>
      </w:rPr>
    </w:lvl>
    <w:lvl w:ilvl="4" w:tplc="4E9E590E">
      <w:start w:val="1"/>
      <w:numFmt w:val="bullet"/>
      <w:lvlText w:val="o"/>
      <w:lvlJc w:val="left"/>
      <w:pPr>
        <w:tabs>
          <w:tab w:val="num" w:pos="3240"/>
        </w:tabs>
        <w:ind w:left="3240" w:hanging="360"/>
      </w:pPr>
      <w:rPr>
        <w:rFonts w:ascii="Courier New" w:hAnsi="Courier New"/>
      </w:rPr>
    </w:lvl>
    <w:lvl w:ilvl="5" w:tplc="049C3C8A">
      <w:start w:val="1"/>
      <w:numFmt w:val="bullet"/>
      <w:lvlText w:val=""/>
      <w:lvlJc w:val="left"/>
      <w:pPr>
        <w:tabs>
          <w:tab w:val="num" w:pos="3960"/>
        </w:tabs>
        <w:ind w:left="3960" w:hanging="360"/>
      </w:pPr>
      <w:rPr>
        <w:rFonts w:ascii="Wingdings" w:hAnsi="Wingdings"/>
      </w:rPr>
    </w:lvl>
    <w:lvl w:ilvl="6" w:tplc="CDB2D744">
      <w:start w:val="1"/>
      <w:numFmt w:val="bullet"/>
      <w:lvlText w:val=""/>
      <w:lvlJc w:val="left"/>
      <w:pPr>
        <w:tabs>
          <w:tab w:val="num" w:pos="4680"/>
        </w:tabs>
        <w:ind w:left="4680" w:hanging="360"/>
      </w:pPr>
      <w:rPr>
        <w:rFonts w:ascii="Symbol" w:hAnsi="Symbol"/>
      </w:rPr>
    </w:lvl>
    <w:lvl w:ilvl="7" w:tplc="D3FA958A">
      <w:start w:val="1"/>
      <w:numFmt w:val="bullet"/>
      <w:lvlText w:val="o"/>
      <w:lvlJc w:val="left"/>
      <w:pPr>
        <w:tabs>
          <w:tab w:val="num" w:pos="5400"/>
        </w:tabs>
        <w:ind w:left="5400" w:hanging="360"/>
      </w:pPr>
      <w:rPr>
        <w:rFonts w:ascii="Courier New" w:hAnsi="Courier New"/>
      </w:rPr>
    </w:lvl>
    <w:lvl w:ilvl="8" w:tplc="47D8978C">
      <w:start w:val="1"/>
      <w:numFmt w:val="bullet"/>
      <w:lvlText w:val=""/>
      <w:lvlJc w:val="left"/>
      <w:pPr>
        <w:tabs>
          <w:tab w:val="num" w:pos="6120"/>
        </w:tabs>
        <w:ind w:left="6120" w:hanging="360"/>
      </w:pPr>
      <w:rPr>
        <w:rFonts w:ascii="Wingdings" w:hAnsi="Wingdings"/>
      </w:rPr>
    </w:lvl>
  </w:abstractNum>
  <w:abstractNum w:abstractNumId="27" w15:restartNumberingAfterBreak="0">
    <w:nsid w:val="00000021"/>
    <w:multiLevelType w:val="hybridMultilevel"/>
    <w:tmpl w:val="00000021"/>
    <w:lvl w:ilvl="0" w:tplc="9B98B034">
      <w:start w:val="1"/>
      <w:numFmt w:val="bullet"/>
      <w:lvlText w:val=""/>
      <w:lvlJc w:val="left"/>
      <w:pPr>
        <w:tabs>
          <w:tab w:val="num" w:pos="360"/>
        </w:tabs>
        <w:ind w:left="360" w:hanging="360"/>
      </w:pPr>
      <w:rPr>
        <w:rFonts w:ascii="Symbol" w:hAnsi="Symbol"/>
      </w:rPr>
    </w:lvl>
    <w:lvl w:ilvl="1" w:tplc="3BF46B8C">
      <w:start w:val="1"/>
      <w:numFmt w:val="bullet"/>
      <w:lvlText w:val="o"/>
      <w:lvlJc w:val="left"/>
      <w:pPr>
        <w:tabs>
          <w:tab w:val="num" w:pos="1080"/>
        </w:tabs>
        <w:ind w:left="1080" w:hanging="360"/>
      </w:pPr>
      <w:rPr>
        <w:rFonts w:ascii="Courier New" w:hAnsi="Courier New"/>
      </w:rPr>
    </w:lvl>
    <w:lvl w:ilvl="2" w:tplc="6E1EF31A">
      <w:start w:val="1"/>
      <w:numFmt w:val="bullet"/>
      <w:lvlText w:val=""/>
      <w:lvlJc w:val="left"/>
      <w:pPr>
        <w:tabs>
          <w:tab w:val="num" w:pos="1800"/>
        </w:tabs>
        <w:ind w:left="1800" w:hanging="360"/>
      </w:pPr>
      <w:rPr>
        <w:rFonts w:ascii="Wingdings" w:hAnsi="Wingdings"/>
      </w:rPr>
    </w:lvl>
    <w:lvl w:ilvl="3" w:tplc="EC44906C">
      <w:start w:val="1"/>
      <w:numFmt w:val="bullet"/>
      <w:lvlText w:val=""/>
      <w:lvlJc w:val="left"/>
      <w:pPr>
        <w:tabs>
          <w:tab w:val="num" w:pos="2520"/>
        </w:tabs>
        <w:ind w:left="2520" w:hanging="360"/>
      </w:pPr>
      <w:rPr>
        <w:rFonts w:ascii="Symbol" w:hAnsi="Symbol"/>
      </w:rPr>
    </w:lvl>
    <w:lvl w:ilvl="4" w:tplc="2C62F47A">
      <w:start w:val="1"/>
      <w:numFmt w:val="bullet"/>
      <w:lvlText w:val="o"/>
      <w:lvlJc w:val="left"/>
      <w:pPr>
        <w:tabs>
          <w:tab w:val="num" w:pos="3240"/>
        </w:tabs>
        <w:ind w:left="3240" w:hanging="360"/>
      </w:pPr>
      <w:rPr>
        <w:rFonts w:ascii="Courier New" w:hAnsi="Courier New"/>
      </w:rPr>
    </w:lvl>
    <w:lvl w:ilvl="5" w:tplc="A6AA4672">
      <w:start w:val="1"/>
      <w:numFmt w:val="bullet"/>
      <w:lvlText w:val=""/>
      <w:lvlJc w:val="left"/>
      <w:pPr>
        <w:tabs>
          <w:tab w:val="num" w:pos="3960"/>
        </w:tabs>
        <w:ind w:left="3960" w:hanging="360"/>
      </w:pPr>
      <w:rPr>
        <w:rFonts w:ascii="Wingdings" w:hAnsi="Wingdings"/>
      </w:rPr>
    </w:lvl>
    <w:lvl w:ilvl="6" w:tplc="0AA6BD68">
      <w:start w:val="1"/>
      <w:numFmt w:val="bullet"/>
      <w:lvlText w:val=""/>
      <w:lvlJc w:val="left"/>
      <w:pPr>
        <w:tabs>
          <w:tab w:val="num" w:pos="4680"/>
        </w:tabs>
        <w:ind w:left="4680" w:hanging="360"/>
      </w:pPr>
      <w:rPr>
        <w:rFonts w:ascii="Symbol" w:hAnsi="Symbol"/>
      </w:rPr>
    </w:lvl>
    <w:lvl w:ilvl="7" w:tplc="CE2C0176">
      <w:start w:val="1"/>
      <w:numFmt w:val="bullet"/>
      <w:lvlText w:val="o"/>
      <w:lvlJc w:val="left"/>
      <w:pPr>
        <w:tabs>
          <w:tab w:val="num" w:pos="5400"/>
        </w:tabs>
        <w:ind w:left="5400" w:hanging="360"/>
      </w:pPr>
      <w:rPr>
        <w:rFonts w:ascii="Courier New" w:hAnsi="Courier New"/>
      </w:rPr>
    </w:lvl>
    <w:lvl w:ilvl="8" w:tplc="8DAC7404">
      <w:start w:val="1"/>
      <w:numFmt w:val="bullet"/>
      <w:lvlText w:val=""/>
      <w:lvlJc w:val="left"/>
      <w:pPr>
        <w:tabs>
          <w:tab w:val="num" w:pos="6120"/>
        </w:tabs>
        <w:ind w:left="6120" w:hanging="360"/>
      </w:pPr>
      <w:rPr>
        <w:rFonts w:ascii="Wingdings" w:hAnsi="Wingdings"/>
      </w:rPr>
    </w:lvl>
  </w:abstractNum>
  <w:abstractNum w:abstractNumId="28" w15:restartNumberingAfterBreak="0">
    <w:nsid w:val="00000023"/>
    <w:multiLevelType w:val="hybridMultilevel"/>
    <w:tmpl w:val="00000023"/>
    <w:lvl w:ilvl="0" w:tplc="889E8E8C">
      <w:start w:val="1"/>
      <w:numFmt w:val="bullet"/>
      <w:lvlText w:val=""/>
      <w:lvlJc w:val="left"/>
      <w:pPr>
        <w:tabs>
          <w:tab w:val="num" w:pos="720"/>
        </w:tabs>
        <w:ind w:left="720" w:hanging="360"/>
      </w:pPr>
      <w:rPr>
        <w:rFonts w:ascii="Symbol" w:hAnsi="Symbol"/>
      </w:rPr>
    </w:lvl>
    <w:lvl w:ilvl="1" w:tplc="FDC86574">
      <w:start w:val="1"/>
      <w:numFmt w:val="bullet"/>
      <w:lvlText w:val="o"/>
      <w:lvlJc w:val="left"/>
      <w:pPr>
        <w:tabs>
          <w:tab w:val="num" w:pos="1440"/>
        </w:tabs>
        <w:ind w:left="1440" w:hanging="360"/>
      </w:pPr>
      <w:rPr>
        <w:rFonts w:ascii="Courier New" w:hAnsi="Courier New"/>
      </w:rPr>
    </w:lvl>
    <w:lvl w:ilvl="2" w:tplc="8710F946">
      <w:start w:val="1"/>
      <w:numFmt w:val="bullet"/>
      <w:lvlText w:val=""/>
      <w:lvlJc w:val="left"/>
      <w:pPr>
        <w:tabs>
          <w:tab w:val="num" w:pos="2160"/>
        </w:tabs>
        <w:ind w:left="2160" w:hanging="360"/>
      </w:pPr>
      <w:rPr>
        <w:rFonts w:ascii="Wingdings" w:hAnsi="Wingdings"/>
      </w:rPr>
    </w:lvl>
    <w:lvl w:ilvl="3" w:tplc="BED220E4">
      <w:start w:val="1"/>
      <w:numFmt w:val="bullet"/>
      <w:lvlText w:val=""/>
      <w:lvlJc w:val="left"/>
      <w:pPr>
        <w:tabs>
          <w:tab w:val="num" w:pos="2880"/>
        </w:tabs>
        <w:ind w:left="2880" w:hanging="360"/>
      </w:pPr>
      <w:rPr>
        <w:rFonts w:ascii="Symbol" w:hAnsi="Symbol"/>
      </w:rPr>
    </w:lvl>
    <w:lvl w:ilvl="4" w:tplc="49D84792">
      <w:start w:val="1"/>
      <w:numFmt w:val="bullet"/>
      <w:lvlText w:val="o"/>
      <w:lvlJc w:val="left"/>
      <w:pPr>
        <w:tabs>
          <w:tab w:val="num" w:pos="3600"/>
        </w:tabs>
        <w:ind w:left="3600" w:hanging="360"/>
      </w:pPr>
      <w:rPr>
        <w:rFonts w:ascii="Courier New" w:hAnsi="Courier New"/>
      </w:rPr>
    </w:lvl>
    <w:lvl w:ilvl="5" w:tplc="1AD007A4">
      <w:start w:val="1"/>
      <w:numFmt w:val="bullet"/>
      <w:lvlText w:val=""/>
      <w:lvlJc w:val="left"/>
      <w:pPr>
        <w:tabs>
          <w:tab w:val="num" w:pos="4320"/>
        </w:tabs>
        <w:ind w:left="4320" w:hanging="360"/>
      </w:pPr>
      <w:rPr>
        <w:rFonts w:ascii="Wingdings" w:hAnsi="Wingdings"/>
      </w:rPr>
    </w:lvl>
    <w:lvl w:ilvl="6" w:tplc="8A44DDFE">
      <w:start w:val="1"/>
      <w:numFmt w:val="bullet"/>
      <w:lvlText w:val=""/>
      <w:lvlJc w:val="left"/>
      <w:pPr>
        <w:tabs>
          <w:tab w:val="num" w:pos="5040"/>
        </w:tabs>
        <w:ind w:left="5040" w:hanging="360"/>
      </w:pPr>
      <w:rPr>
        <w:rFonts w:ascii="Symbol" w:hAnsi="Symbol"/>
      </w:rPr>
    </w:lvl>
    <w:lvl w:ilvl="7" w:tplc="001ECDD4">
      <w:start w:val="1"/>
      <w:numFmt w:val="bullet"/>
      <w:lvlText w:val="o"/>
      <w:lvlJc w:val="left"/>
      <w:pPr>
        <w:tabs>
          <w:tab w:val="num" w:pos="5760"/>
        </w:tabs>
        <w:ind w:left="5760" w:hanging="360"/>
      </w:pPr>
      <w:rPr>
        <w:rFonts w:ascii="Courier New" w:hAnsi="Courier New"/>
      </w:rPr>
    </w:lvl>
    <w:lvl w:ilvl="8" w:tplc="DB06FE7E">
      <w:start w:val="1"/>
      <w:numFmt w:val="bullet"/>
      <w:lvlText w:val=""/>
      <w:lvlJc w:val="left"/>
      <w:pPr>
        <w:tabs>
          <w:tab w:val="num" w:pos="6480"/>
        </w:tabs>
        <w:ind w:left="6480" w:hanging="360"/>
      </w:pPr>
      <w:rPr>
        <w:rFonts w:ascii="Wingdings" w:hAnsi="Wingdings"/>
      </w:rPr>
    </w:lvl>
  </w:abstractNum>
  <w:abstractNum w:abstractNumId="29" w15:restartNumberingAfterBreak="0">
    <w:nsid w:val="00000028"/>
    <w:multiLevelType w:val="hybridMultilevel"/>
    <w:tmpl w:val="00000028"/>
    <w:lvl w:ilvl="0" w:tplc="9A8EBEFC">
      <w:start w:val="1"/>
      <w:numFmt w:val="bullet"/>
      <w:lvlText w:val=""/>
      <w:lvlJc w:val="left"/>
      <w:pPr>
        <w:tabs>
          <w:tab w:val="num" w:pos="720"/>
        </w:tabs>
        <w:ind w:left="720" w:hanging="360"/>
      </w:pPr>
      <w:rPr>
        <w:rFonts w:ascii="Symbol" w:hAnsi="Symbol"/>
      </w:rPr>
    </w:lvl>
    <w:lvl w:ilvl="1" w:tplc="6824829C">
      <w:start w:val="1"/>
      <w:numFmt w:val="bullet"/>
      <w:lvlText w:val="o"/>
      <w:lvlJc w:val="left"/>
      <w:pPr>
        <w:tabs>
          <w:tab w:val="num" w:pos="1440"/>
        </w:tabs>
        <w:ind w:left="1440" w:hanging="360"/>
      </w:pPr>
      <w:rPr>
        <w:rFonts w:ascii="Courier New" w:hAnsi="Courier New"/>
      </w:rPr>
    </w:lvl>
    <w:lvl w:ilvl="2" w:tplc="37D65EDC">
      <w:start w:val="1"/>
      <w:numFmt w:val="bullet"/>
      <w:lvlText w:val=""/>
      <w:lvlJc w:val="left"/>
      <w:pPr>
        <w:tabs>
          <w:tab w:val="num" w:pos="2160"/>
        </w:tabs>
        <w:ind w:left="2160" w:hanging="360"/>
      </w:pPr>
      <w:rPr>
        <w:rFonts w:ascii="Wingdings" w:hAnsi="Wingdings"/>
      </w:rPr>
    </w:lvl>
    <w:lvl w:ilvl="3" w:tplc="A2D66878">
      <w:start w:val="1"/>
      <w:numFmt w:val="bullet"/>
      <w:lvlText w:val=""/>
      <w:lvlJc w:val="left"/>
      <w:pPr>
        <w:tabs>
          <w:tab w:val="num" w:pos="2880"/>
        </w:tabs>
        <w:ind w:left="2880" w:hanging="360"/>
      </w:pPr>
      <w:rPr>
        <w:rFonts w:ascii="Symbol" w:hAnsi="Symbol"/>
      </w:rPr>
    </w:lvl>
    <w:lvl w:ilvl="4" w:tplc="5E10F080">
      <w:start w:val="1"/>
      <w:numFmt w:val="bullet"/>
      <w:lvlText w:val="o"/>
      <w:lvlJc w:val="left"/>
      <w:pPr>
        <w:tabs>
          <w:tab w:val="num" w:pos="3600"/>
        </w:tabs>
        <w:ind w:left="3600" w:hanging="360"/>
      </w:pPr>
      <w:rPr>
        <w:rFonts w:ascii="Courier New" w:hAnsi="Courier New"/>
      </w:rPr>
    </w:lvl>
    <w:lvl w:ilvl="5" w:tplc="0DA857F0">
      <w:start w:val="1"/>
      <w:numFmt w:val="bullet"/>
      <w:lvlText w:val=""/>
      <w:lvlJc w:val="left"/>
      <w:pPr>
        <w:tabs>
          <w:tab w:val="num" w:pos="4320"/>
        </w:tabs>
        <w:ind w:left="4320" w:hanging="360"/>
      </w:pPr>
      <w:rPr>
        <w:rFonts w:ascii="Wingdings" w:hAnsi="Wingdings"/>
      </w:rPr>
    </w:lvl>
    <w:lvl w:ilvl="6" w:tplc="F5FA27F8">
      <w:start w:val="1"/>
      <w:numFmt w:val="bullet"/>
      <w:lvlText w:val=""/>
      <w:lvlJc w:val="left"/>
      <w:pPr>
        <w:tabs>
          <w:tab w:val="num" w:pos="5040"/>
        </w:tabs>
        <w:ind w:left="5040" w:hanging="360"/>
      </w:pPr>
      <w:rPr>
        <w:rFonts w:ascii="Symbol" w:hAnsi="Symbol"/>
      </w:rPr>
    </w:lvl>
    <w:lvl w:ilvl="7" w:tplc="A7B65EAA">
      <w:start w:val="1"/>
      <w:numFmt w:val="bullet"/>
      <w:lvlText w:val="o"/>
      <w:lvlJc w:val="left"/>
      <w:pPr>
        <w:tabs>
          <w:tab w:val="num" w:pos="5760"/>
        </w:tabs>
        <w:ind w:left="5760" w:hanging="360"/>
      </w:pPr>
      <w:rPr>
        <w:rFonts w:ascii="Courier New" w:hAnsi="Courier New"/>
      </w:rPr>
    </w:lvl>
    <w:lvl w:ilvl="8" w:tplc="346C6D88">
      <w:start w:val="1"/>
      <w:numFmt w:val="bullet"/>
      <w:lvlText w:val=""/>
      <w:lvlJc w:val="left"/>
      <w:pPr>
        <w:tabs>
          <w:tab w:val="num" w:pos="6480"/>
        </w:tabs>
        <w:ind w:left="6480" w:hanging="360"/>
      </w:pPr>
      <w:rPr>
        <w:rFonts w:ascii="Wingdings" w:hAnsi="Wingdings"/>
      </w:rPr>
    </w:lvl>
  </w:abstractNum>
  <w:abstractNum w:abstractNumId="30" w15:restartNumberingAfterBreak="0">
    <w:nsid w:val="0000002C"/>
    <w:multiLevelType w:val="hybridMultilevel"/>
    <w:tmpl w:val="0000002C"/>
    <w:lvl w:ilvl="0" w:tplc="5E8EF086">
      <w:start w:val="1"/>
      <w:numFmt w:val="bullet"/>
      <w:lvlText w:val=""/>
      <w:lvlJc w:val="left"/>
      <w:pPr>
        <w:tabs>
          <w:tab w:val="num" w:pos="720"/>
        </w:tabs>
        <w:ind w:left="720" w:hanging="360"/>
      </w:pPr>
      <w:rPr>
        <w:rFonts w:ascii="Symbol" w:hAnsi="Symbol"/>
      </w:rPr>
    </w:lvl>
    <w:lvl w:ilvl="1" w:tplc="FAF06DD4">
      <w:start w:val="1"/>
      <w:numFmt w:val="bullet"/>
      <w:lvlText w:val="o"/>
      <w:lvlJc w:val="left"/>
      <w:pPr>
        <w:tabs>
          <w:tab w:val="num" w:pos="1440"/>
        </w:tabs>
        <w:ind w:left="1440" w:hanging="360"/>
      </w:pPr>
      <w:rPr>
        <w:rFonts w:ascii="Courier New" w:hAnsi="Courier New"/>
      </w:rPr>
    </w:lvl>
    <w:lvl w:ilvl="2" w:tplc="D91A600E">
      <w:start w:val="1"/>
      <w:numFmt w:val="bullet"/>
      <w:lvlText w:val=""/>
      <w:lvlJc w:val="left"/>
      <w:pPr>
        <w:tabs>
          <w:tab w:val="num" w:pos="2160"/>
        </w:tabs>
        <w:ind w:left="2160" w:hanging="360"/>
      </w:pPr>
      <w:rPr>
        <w:rFonts w:ascii="Wingdings" w:hAnsi="Wingdings"/>
      </w:rPr>
    </w:lvl>
    <w:lvl w:ilvl="3" w:tplc="5A96B95A">
      <w:start w:val="1"/>
      <w:numFmt w:val="bullet"/>
      <w:lvlText w:val=""/>
      <w:lvlJc w:val="left"/>
      <w:pPr>
        <w:tabs>
          <w:tab w:val="num" w:pos="2880"/>
        </w:tabs>
        <w:ind w:left="2880" w:hanging="360"/>
      </w:pPr>
      <w:rPr>
        <w:rFonts w:ascii="Symbol" w:hAnsi="Symbol"/>
      </w:rPr>
    </w:lvl>
    <w:lvl w:ilvl="4" w:tplc="483EC690">
      <w:start w:val="1"/>
      <w:numFmt w:val="bullet"/>
      <w:lvlText w:val="o"/>
      <w:lvlJc w:val="left"/>
      <w:pPr>
        <w:tabs>
          <w:tab w:val="num" w:pos="3600"/>
        </w:tabs>
        <w:ind w:left="3600" w:hanging="360"/>
      </w:pPr>
      <w:rPr>
        <w:rFonts w:ascii="Courier New" w:hAnsi="Courier New"/>
      </w:rPr>
    </w:lvl>
    <w:lvl w:ilvl="5" w:tplc="F40863E6">
      <w:start w:val="1"/>
      <w:numFmt w:val="bullet"/>
      <w:lvlText w:val=""/>
      <w:lvlJc w:val="left"/>
      <w:pPr>
        <w:tabs>
          <w:tab w:val="num" w:pos="4320"/>
        </w:tabs>
        <w:ind w:left="4320" w:hanging="360"/>
      </w:pPr>
      <w:rPr>
        <w:rFonts w:ascii="Wingdings" w:hAnsi="Wingdings"/>
      </w:rPr>
    </w:lvl>
    <w:lvl w:ilvl="6" w:tplc="D1C06B94">
      <w:start w:val="1"/>
      <w:numFmt w:val="bullet"/>
      <w:lvlText w:val=""/>
      <w:lvlJc w:val="left"/>
      <w:pPr>
        <w:tabs>
          <w:tab w:val="num" w:pos="5040"/>
        </w:tabs>
        <w:ind w:left="5040" w:hanging="360"/>
      </w:pPr>
      <w:rPr>
        <w:rFonts w:ascii="Symbol" w:hAnsi="Symbol"/>
      </w:rPr>
    </w:lvl>
    <w:lvl w:ilvl="7" w:tplc="7AA4875A">
      <w:start w:val="1"/>
      <w:numFmt w:val="bullet"/>
      <w:lvlText w:val="o"/>
      <w:lvlJc w:val="left"/>
      <w:pPr>
        <w:tabs>
          <w:tab w:val="num" w:pos="5760"/>
        </w:tabs>
        <w:ind w:left="5760" w:hanging="360"/>
      </w:pPr>
      <w:rPr>
        <w:rFonts w:ascii="Courier New" w:hAnsi="Courier New"/>
      </w:rPr>
    </w:lvl>
    <w:lvl w:ilvl="8" w:tplc="E8C21ECE">
      <w:start w:val="1"/>
      <w:numFmt w:val="bullet"/>
      <w:lvlText w:val=""/>
      <w:lvlJc w:val="left"/>
      <w:pPr>
        <w:tabs>
          <w:tab w:val="num" w:pos="6480"/>
        </w:tabs>
        <w:ind w:left="6480" w:hanging="360"/>
      </w:pPr>
      <w:rPr>
        <w:rFonts w:ascii="Wingdings" w:hAnsi="Wingdings"/>
      </w:rPr>
    </w:lvl>
  </w:abstractNum>
  <w:abstractNum w:abstractNumId="31" w15:restartNumberingAfterBreak="0">
    <w:nsid w:val="0000002F"/>
    <w:multiLevelType w:val="hybridMultilevel"/>
    <w:tmpl w:val="0000002F"/>
    <w:lvl w:ilvl="0" w:tplc="2A541D52">
      <w:start w:val="1"/>
      <w:numFmt w:val="bullet"/>
      <w:lvlText w:val=""/>
      <w:lvlJc w:val="left"/>
      <w:pPr>
        <w:tabs>
          <w:tab w:val="num" w:pos="360"/>
        </w:tabs>
        <w:ind w:left="360" w:hanging="360"/>
      </w:pPr>
      <w:rPr>
        <w:rFonts w:ascii="Symbol" w:hAnsi="Symbol"/>
      </w:rPr>
    </w:lvl>
    <w:lvl w:ilvl="1" w:tplc="5216AD5E">
      <w:start w:val="1"/>
      <w:numFmt w:val="bullet"/>
      <w:lvlText w:val="o"/>
      <w:lvlJc w:val="left"/>
      <w:pPr>
        <w:tabs>
          <w:tab w:val="num" w:pos="1080"/>
        </w:tabs>
        <w:ind w:left="1080" w:hanging="360"/>
      </w:pPr>
      <w:rPr>
        <w:rFonts w:ascii="Courier New" w:hAnsi="Courier New"/>
      </w:rPr>
    </w:lvl>
    <w:lvl w:ilvl="2" w:tplc="8ADA69AC">
      <w:start w:val="1"/>
      <w:numFmt w:val="bullet"/>
      <w:lvlText w:val=""/>
      <w:lvlJc w:val="left"/>
      <w:pPr>
        <w:tabs>
          <w:tab w:val="num" w:pos="1800"/>
        </w:tabs>
        <w:ind w:left="1800" w:hanging="360"/>
      </w:pPr>
      <w:rPr>
        <w:rFonts w:ascii="Wingdings" w:hAnsi="Wingdings"/>
      </w:rPr>
    </w:lvl>
    <w:lvl w:ilvl="3" w:tplc="80C46DD6">
      <w:start w:val="1"/>
      <w:numFmt w:val="bullet"/>
      <w:lvlText w:val=""/>
      <w:lvlJc w:val="left"/>
      <w:pPr>
        <w:tabs>
          <w:tab w:val="num" w:pos="2520"/>
        </w:tabs>
        <w:ind w:left="2520" w:hanging="360"/>
      </w:pPr>
      <w:rPr>
        <w:rFonts w:ascii="Symbol" w:hAnsi="Symbol"/>
      </w:rPr>
    </w:lvl>
    <w:lvl w:ilvl="4" w:tplc="32F42384">
      <w:start w:val="1"/>
      <w:numFmt w:val="bullet"/>
      <w:lvlText w:val="o"/>
      <w:lvlJc w:val="left"/>
      <w:pPr>
        <w:tabs>
          <w:tab w:val="num" w:pos="3240"/>
        </w:tabs>
        <w:ind w:left="3240" w:hanging="360"/>
      </w:pPr>
      <w:rPr>
        <w:rFonts w:ascii="Courier New" w:hAnsi="Courier New"/>
      </w:rPr>
    </w:lvl>
    <w:lvl w:ilvl="5" w:tplc="C8FC183E">
      <w:start w:val="1"/>
      <w:numFmt w:val="bullet"/>
      <w:lvlText w:val=""/>
      <w:lvlJc w:val="left"/>
      <w:pPr>
        <w:tabs>
          <w:tab w:val="num" w:pos="3960"/>
        </w:tabs>
        <w:ind w:left="3960" w:hanging="360"/>
      </w:pPr>
      <w:rPr>
        <w:rFonts w:ascii="Wingdings" w:hAnsi="Wingdings"/>
      </w:rPr>
    </w:lvl>
    <w:lvl w:ilvl="6" w:tplc="6CDCC660">
      <w:start w:val="1"/>
      <w:numFmt w:val="bullet"/>
      <w:lvlText w:val=""/>
      <w:lvlJc w:val="left"/>
      <w:pPr>
        <w:tabs>
          <w:tab w:val="num" w:pos="4680"/>
        </w:tabs>
        <w:ind w:left="4680" w:hanging="360"/>
      </w:pPr>
      <w:rPr>
        <w:rFonts w:ascii="Symbol" w:hAnsi="Symbol"/>
      </w:rPr>
    </w:lvl>
    <w:lvl w:ilvl="7" w:tplc="D60ABE0A">
      <w:start w:val="1"/>
      <w:numFmt w:val="bullet"/>
      <w:lvlText w:val="o"/>
      <w:lvlJc w:val="left"/>
      <w:pPr>
        <w:tabs>
          <w:tab w:val="num" w:pos="5400"/>
        </w:tabs>
        <w:ind w:left="5400" w:hanging="360"/>
      </w:pPr>
      <w:rPr>
        <w:rFonts w:ascii="Courier New" w:hAnsi="Courier New"/>
      </w:rPr>
    </w:lvl>
    <w:lvl w:ilvl="8" w:tplc="118ED9EC">
      <w:start w:val="1"/>
      <w:numFmt w:val="bullet"/>
      <w:lvlText w:val=""/>
      <w:lvlJc w:val="left"/>
      <w:pPr>
        <w:tabs>
          <w:tab w:val="num" w:pos="6120"/>
        </w:tabs>
        <w:ind w:left="6120" w:hanging="360"/>
      </w:pPr>
      <w:rPr>
        <w:rFonts w:ascii="Wingdings" w:hAnsi="Wingdings"/>
      </w:rPr>
    </w:lvl>
  </w:abstractNum>
  <w:abstractNum w:abstractNumId="32" w15:restartNumberingAfterBreak="0">
    <w:nsid w:val="00000030"/>
    <w:multiLevelType w:val="hybridMultilevel"/>
    <w:tmpl w:val="00000030"/>
    <w:lvl w:ilvl="0" w:tplc="F5DEF15A">
      <w:start w:val="1"/>
      <w:numFmt w:val="bullet"/>
      <w:lvlText w:val=""/>
      <w:lvlJc w:val="left"/>
      <w:pPr>
        <w:tabs>
          <w:tab w:val="num" w:pos="720"/>
        </w:tabs>
        <w:ind w:left="720" w:hanging="360"/>
      </w:pPr>
      <w:rPr>
        <w:rFonts w:ascii="Symbol" w:hAnsi="Symbol"/>
      </w:rPr>
    </w:lvl>
    <w:lvl w:ilvl="1" w:tplc="BBA6857A">
      <w:start w:val="1"/>
      <w:numFmt w:val="bullet"/>
      <w:lvlText w:val="o"/>
      <w:lvlJc w:val="left"/>
      <w:pPr>
        <w:tabs>
          <w:tab w:val="num" w:pos="1440"/>
        </w:tabs>
        <w:ind w:left="1440" w:hanging="360"/>
      </w:pPr>
      <w:rPr>
        <w:rFonts w:ascii="Courier New" w:hAnsi="Courier New"/>
      </w:rPr>
    </w:lvl>
    <w:lvl w:ilvl="2" w:tplc="317E04C0">
      <w:start w:val="1"/>
      <w:numFmt w:val="bullet"/>
      <w:lvlText w:val=""/>
      <w:lvlJc w:val="left"/>
      <w:pPr>
        <w:tabs>
          <w:tab w:val="num" w:pos="2160"/>
        </w:tabs>
        <w:ind w:left="2160" w:hanging="360"/>
      </w:pPr>
      <w:rPr>
        <w:rFonts w:ascii="Wingdings" w:hAnsi="Wingdings"/>
      </w:rPr>
    </w:lvl>
    <w:lvl w:ilvl="3" w:tplc="8AD218E8">
      <w:start w:val="1"/>
      <w:numFmt w:val="bullet"/>
      <w:lvlText w:val=""/>
      <w:lvlJc w:val="left"/>
      <w:pPr>
        <w:tabs>
          <w:tab w:val="num" w:pos="2880"/>
        </w:tabs>
        <w:ind w:left="2880" w:hanging="360"/>
      </w:pPr>
      <w:rPr>
        <w:rFonts w:ascii="Symbol" w:hAnsi="Symbol"/>
      </w:rPr>
    </w:lvl>
    <w:lvl w:ilvl="4" w:tplc="D67E1EE6">
      <w:start w:val="1"/>
      <w:numFmt w:val="bullet"/>
      <w:lvlText w:val="o"/>
      <w:lvlJc w:val="left"/>
      <w:pPr>
        <w:tabs>
          <w:tab w:val="num" w:pos="3600"/>
        </w:tabs>
        <w:ind w:left="3600" w:hanging="360"/>
      </w:pPr>
      <w:rPr>
        <w:rFonts w:ascii="Courier New" w:hAnsi="Courier New"/>
      </w:rPr>
    </w:lvl>
    <w:lvl w:ilvl="5" w:tplc="B3DA65CC">
      <w:start w:val="1"/>
      <w:numFmt w:val="bullet"/>
      <w:lvlText w:val=""/>
      <w:lvlJc w:val="left"/>
      <w:pPr>
        <w:tabs>
          <w:tab w:val="num" w:pos="4320"/>
        </w:tabs>
        <w:ind w:left="4320" w:hanging="360"/>
      </w:pPr>
      <w:rPr>
        <w:rFonts w:ascii="Wingdings" w:hAnsi="Wingdings"/>
      </w:rPr>
    </w:lvl>
    <w:lvl w:ilvl="6" w:tplc="9CB8EBDE">
      <w:start w:val="1"/>
      <w:numFmt w:val="bullet"/>
      <w:lvlText w:val=""/>
      <w:lvlJc w:val="left"/>
      <w:pPr>
        <w:tabs>
          <w:tab w:val="num" w:pos="5040"/>
        </w:tabs>
        <w:ind w:left="5040" w:hanging="360"/>
      </w:pPr>
      <w:rPr>
        <w:rFonts w:ascii="Symbol" w:hAnsi="Symbol"/>
      </w:rPr>
    </w:lvl>
    <w:lvl w:ilvl="7" w:tplc="4FCE000C">
      <w:start w:val="1"/>
      <w:numFmt w:val="bullet"/>
      <w:lvlText w:val="o"/>
      <w:lvlJc w:val="left"/>
      <w:pPr>
        <w:tabs>
          <w:tab w:val="num" w:pos="5760"/>
        </w:tabs>
        <w:ind w:left="5760" w:hanging="360"/>
      </w:pPr>
      <w:rPr>
        <w:rFonts w:ascii="Courier New" w:hAnsi="Courier New"/>
      </w:rPr>
    </w:lvl>
    <w:lvl w:ilvl="8" w:tplc="42923D0A">
      <w:start w:val="1"/>
      <w:numFmt w:val="bullet"/>
      <w:lvlText w:val=""/>
      <w:lvlJc w:val="left"/>
      <w:pPr>
        <w:tabs>
          <w:tab w:val="num" w:pos="6480"/>
        </w:tabs>
        <w:ind w:left="6480" w:hanging="360"/>
      </w:pPr>
      <w:rPr>
        <w:rFonts w:ascii="Wingdings" w:hAnsi="Wingdings"/>
      </w:rPr>
    </w:lvl>
  </w:abstractNum>
  <w:abstractNum w:abstractNumId="33" w15:restartNumberingAfterBreak="0">
    <w:nsid w:val="00000031"/>
    <w:multiLevelType w:val="hybridMultilevel"/>
    <w:tmpl w:val="00000031"/>
    <w:lvl w:ilvl="0" w:tplc="DFB4A21C">
      <w:start w:val="1"/>
      <w:numFmt w:val="bullet"/>
      <w:lvlText w:val=""/>
      <w:lvlJc w:val="left"/>
      <w:pPr>
        <w:tabs>
          <w:tab w:val="num" w:pos="360"/>
        </w:tabs>
        <w:ind w:left="360" w:hanging="360"/>
      </w:pPr>
      <w:rPr>
        <w:rFonts w:ascii="Symbol" w:hAnsi="Symbol"/>
      </w:rPr>
    </w:lvl>
    <w:lvl w:ilvl="1" w:tplc="B838D568">
      <w:start w:val="1"/>
      <w:numFmt w:val="bullet"/>
      <w:lvlText w:val="o"/>
      <w:lvlJc w:val="left"/>
      <w:pPr>
        <w:tabs>
          <w:tab w:val="num" w:pos="1080"/>
        </w:tabs>
        <w:ind w:left="1080" w:hanging="360"/>
      </w:pPr>
      <w:rPr>
        <w:rFonts w:ascii="Courier New" w:hAnsi="Courier New"/>
      </w:rPr>
    </w:lvl>
    <w:lvl w:ilvl="2" w:tplc="A2AACF54">
      <w:start w:val="1"/>
      <w:numFmt w:val="bullet"/>
      <w:lvlText w:val=""/>
      <w:lvlJc w:val="left"/>
      <w:pPr>
        <w:tabs>
          <w:tab w:val="num" w:pos="1800"/>
        </w:tabs>
        <w:ind w:left="1800" w:hanging="360"/>
      </w:pPr>
      <w:rPr>
        <w:rFonts w:ascii="Wingdings" w:hAnsi="Wingdings"/>
      </w:rPr>
    </w:lvl>
    <w:lvl w:ilvl="3" w:tplc="5B44B8FC">
      <w:start w:val="1"/>
      <w:numFmt w:val="bullet"/>
      <w:lvlText w:val=""/>
      <w:lvlJc w:val="left"/>
      <w:pPr>
        <w:tabs>
          <w:tab w:val="num" w:pos="2520"/>
        </w:tabs>
        <w:ind w:left="2520" w:hanging="360"/>
      </w:pPr>
      <w:rPr>
        <w:rFonts w:ascii="Symbol" w:hAnsi="Symbol"/>
      </w:rPr>
    </w:lvl>
    <w:lvl w:ilvl="4" w:tplc="40EC18F4">
      <w:start w:val="1"/>
      <w:numFmt w:val="bullet"/>
      <w:lvlText w:val="o"/>
      <w:lvlJc w:val="left"/>
      <w:pPr>
        <w:tabs>
          <w:tab w:val="num" w:pos="3240"/>
        </w:tabs>
        <w:ind w:left="3240" w:hanging="360"/>
      </w:pPr>
      <w:rPr>
        <w:rFonts w:ascii="Courier New" w:hAnsi="Courier New"/>
      </w:rPr>
    </w:lvl>
    <w:lvl w:ilvl="5" w:tplc="A1C6C43A">
      <w:start w:val="1"/>
      <w:numFmt w:val="bullet"/>
      <w:lvlText w:val=""/>
      <w:lvlJc w:val="left"/>
      <w:pPr>
        <w:tabs>
          <w:tab w:val="num" w:pos="3960"/>
        </w:tabs>
        <w:ind w:left="3960" w:hanging="360"/>
      </w:pPr>
      <w:rPr>
        <w:rFonts w:ascii="Wingdings" w:hAnsi="Wingdings"/>
      </w:rPr>
    </w:lvl>
    <w:lvl w:ilvl="6" w:tplc="8C32F9F8">
      <w:start w:val="1"/>
      <w:numFmt w:val="bullet"/>
      <w:lvlText w:val=""/>
      <w:lvlJc w:val="left"/>
      <w:pPr>
        <w:tabs>
          <w:tab w:val="num" w:pos="4680"/>
        </w:tabs>
        <w:ind w:left="4680" w:hanging="360"/>
      </w:pPr>
      <w:rPr>
        <w:rFonts w:ascii="Symbol" w:hAnsi="Symbol"/>
      </w:rPr>
    </w:lvl>
    <w:lvl w:ilvl="7" w:tplc="49166066">
      <w:start w:val="1"/>
      <w:numFmt w:val="bullet"/>
      <w:lvlText w:val="o"/>
      <w:lvlJc w:val="left"/>
      <w:pPr>
        <w:tabs>
          <w:tab w:val="num" w:pos="5400"/>
        </w:tabs>
        <w:ind w:left="5400" w:hanging="360"/>
      </w:pPr>
      <w:rPr>
        <w:rFonts w:ascii="Courier New" w:hAnsi="Courier New"/>
      </w:rPr>
    </w:lvl>
    <w:lvl w:ilvl="8" w:tplc="BA6A073E">
      <w:start w:val="1"/>
      <w:numFmt w:val="bullet"/>
      <w:lvlText w:val=""/>
      <w:lvlJc w:val="left"/>
      <w:pPr>
        <w:tabs>
          <w:tab w:val="num" w:pos="6120"/>
        </w:tabs>
        <w:ind w:left="6120" w:hanging="360"/>
      </w:pPr>
      <w:rPr>
        <w:rFonts w:ascii="Wingdings" w:hAnsi="Wingdings"/>
      </w:rPr>
    </w:lvl>
  </w:abstractNum>
  <w:abstractNum w:abstractNumId="34" w15:restartNumberingAfterBreak="0">
    <w:nsid w:val="00000032"/>
    <w:multiLevelType w:val="hybridMultilevel"/>
    <w:tmpl w:val="00000032"/>
    <w:lvl w:ilvl="0" w:tplc="54666268">
      <w:start w:val="1"/>
      <w:numFmt w:val="bullet"/>
      <w:lvlText w:val=""/>
      <w:lvlJc w:val="left"/>
      <w:pPr>
        <w:tabs>
          <w:tab w:val="num" w:pos="360"/>
        </w:tabs>
        <w:ind w:left="360" w:hanging="360"/>
      </w:pPr>
      <w:rPr>
        <w:rFonts w:ascii="Symbol" w:hAnsi="Symbol"/>
      </w:rPr>
    </w:lvl>
    <w:lvl w:ilvl="1" w:tplc="871828E6">
      <w:start w:val="1"/>
      <w:numFmt w:val="bullet"/>
      <w:lvlText w:val="o"/>
      <w:lvlJc w:val="left"/>
      <w:pPr>
        <w:tabs>
          <w:tab w:val="num" w:pos="1080"/>
        </w:tabs>
        <w:ind w:left="1080" w:hanging="360"/>
      </w:pPr>
      <w:rPr>
        <w:rFonts w:ascii="Courier New" w:hAnsi="Courier New"/>
      </w:rPr>
    </w:lvl>
    <w:lvl w:ilvl="2" w:tplc="6F686E98">
      <w:start w:val="1"/>
      <w:numFmt w:val="bullet"/>
      <w:lvlText w:val=""/>
      <w:lvlJc w:val="left"/>
      <w:pPr>
        <w:tabs>
          <w:tab w:val="num" w:pos="1800"/>
        </w:tabs>
        <w:ind w:left="1800" w:hanging="360"/>
      </w:pPr>
      <w:rPr>
        <w:rFonts w:ascii="Wingdings" w:hAnsi="Wingdings"/>
      </w:rPr>
    </w:lvl>
    <w:lvl w:ilvl="3" w:tplc="4A9211AE">
      <w:start w:val="1"/>
      <w:numFmt w:val="bullet"/>
      <w:lvlText w:val=""/>
      <w:lvlJc w:val="left"/>
      <w:pPr>
        <w:tabs>
          <w:tab w:val="num" w:pos="2520"/>
        </w:tabs>
        <w:ind w:left="2520" w:hanging="360"/>
      </w:pPr>
      <w:rPr>
        <w:rFonts w:ascii="Symbol" w:hAnsi="Symbol"/>
      </w:rPr>
    </w:lvl>
    <w:lvl w:ilvl="4" w:tplc="B162B3CA">
      <w:start w:val="1"/>
      <w:numFmt w:val="bullet"/>
      <w:lvlText w:val="o"/>
      <w:lvlJc w:val="left"/>
      <w:pPr>
        <w:tabs>
          <w:tab w:val="num" w:pos="3240"/>
        </w:tabs>
        <w:ind w:left="3240" w:hanging="360"/>
      </w:pPr>
      <w:rPr>
        <w:rFonts w:ascii="Courier New" w:hAnsi="Courier New"/>
      </w:rPr>
    </w:lvl>
    <w:lvl w:ilvl="5" w:tplc="C26AE378">
      <w:start w:val="1"/>
      <w:numFmt w:val="bullet"/>
      <w:lvlText w:val=""/>
      <w:lvlJc w:val="left"/>
      <w:pPr>
        <w:tabs>
          <w:tab w:val="num" w:pos="3960"/>
        </w:tabs>
        <w:ind w:left="3960" w:hanging="360"/>
      </w:pPr>
      <w:rPr>
        <w:rFonts w:ascii="Wingdings" w:hAnsi="Wingdings"/>
      </w:rPr>
    </w:lvl>
    <w:lvl w:ilvl="6" w:tplc="FD02FEB4">
      <w:start w:val="1"/>
      <w:numFmt w:val="bullet"/>
      <w:lvlText w:val=""/>
      <w:lvlJc w:val="left"/>
      <w:pPr>
        <w:tabs>
          <w:tab w:val="num" w:pos="4680"/>
        </w:tabs>
        <w:ind w:left="4680" w:hanging="360"/>
      </w:pPr>
      <w:rPr>
        <w:rFonts w:ascii="Symbol" w:hAnsi="Symbol"/>
      </w:rPr>
    </w:lvl>
    <w:lvl w:ilvl="7" w:tplc="D4CA064E">
      <w:start w:val="1"/>
      <w:numFmt w:val="bullet"/>
      <w:lvlText w:val="o"/>
      <w:lvlJc w:val="left"/>
      <w:pPr>
        <w:tabs>
          <w:tab w:val="num" w:pos="5400"/>
        </w:tabs>
        <w:ind w:left="5400" w:hanging="360"/>
      </w:pPr>
      <w:rPr>
        <w:rFonts w:ascii="Courier New" w:hAnsi="Courier New"/>
      </w:rPr>
    </w:lvl>
    <w:lvl w:ilvl="8" w:tplc="32507EE2">
      <w:start w:val="1"/>
      <w:numFmt w:val="bullet"/>
      <w:lvlText w:val=""/>
      <w:lvlJc w:val="left"/>
      <w:pPr>
        <w:tabs>
          <w:tab w:val="num" w:pos="6120"/>
        </w:tabs>
        <w:ind w:left="6120" w:hanging="360"/>
      </w:pPr>
      <w:rPr>
        <w:rFonts w:ascii="Wingdings" w:hAnsi="Wingdings"/>
      </w:rPr>
    </w:lvl>
  </w:abstractNum>
  <w:abstractNum w:abstractNumId="35" w15:restartNumberingAfterBreak="0">
    <w:nsid w:val="00000033"/>
    <w:multiLevelType w:val="hybridMultilevel"/>
    <w:tmpl w:val="00000033"/>
    <w:lvl w:ilvl="0" w:tplc="9940D70C">
      <w:start w:val="1"/>
      <w:numFmt w:val="bullet"/>
      <w:lvlText w:val=""/>
      <w:lvlJc w:val="left"/>
      <w:pPr>
        <w:tabs>
          <w:tab w:val="num" w:pos="360"/>
        </w:tabs>
        <w:ind w:left="360" w:hanging="360"/>
      </w:pPr>
      <w:rPr>
        <w:rFonts w:ascii="Symbol" w:hAnsi="Symbol"/>
      </w:rPr>
    </w:lvl>
    <w:lvl w:ilvl="1" w:tplc="9CB8EC76">
      <w:start w:val="1"/>
      <w:numFmt w:val="bullet"/>
      <w:lvlText w:val="o"/>
      <w:lvlJc w:val="left"/>
      <w:pPr>
        <w:tabs>
          <w:tab w:val="num" w:pos="1080"/>
        </w:tabs>
        <w:ind w:left="1080" w:hanging="360"/>
      </w:pPr>
      <w:rPr>
        <w:rFonts w:ascii="Courier New" w:hAnsi="Courier New"/>
      </w:rPr>
    </w:lvl>
    <w:lvl w:ilvl="2" w:tplc="2BFCCF0E">
      <w:start w:val="1"/>
      <w:numFmt w:val="bullet"/>
      <w:lvlText w:val=""/>
      <w:lvlJc w:val="left"/>
      <w:pPr>
        <w:tabs>
          <w:tab w:val="num" w:pos="1800"/>
        </w:tabs>
        <w:ind w:left="1800" w:hanging="360"/>
      </w:pPr>
      <w:rPr>
        <w:rFonts w:ascii="Wingdings" w:hAnsi="Wingdings"/>
      </w:rPr>
    </w:lvl>
    <w:lvl w:ilvl="3" w:tplc="DAB29E1C">
      <w:start w:val="1"/>
      <w:numFmt w:val="bullet"/>
      <w:lvlText w:val=""/>
      <w:lvlJc w:val="left"/>
      <w:pPr>
        <w:tabs>
          <w:tab w:val="num" w:pos="2520"/>
        </w:tabs>
        <w:ind w:left="2520" w:hanging="360"/>
      </w:pPr>
      <w:rPr>
        <w:rFonts w:ascii="Symbol" w:hAnsi="Symbol"/>
      </w:rPr>
    </w:lvl>
    <w:lvl w:ilvl="4" w:tplc="35A0C10C">
      <w:start w:val="1"/>
      <w:numFmt w:val="bullet"/>
      <w:lvlText w:val="o"/>
      <w:lvlJc w:val="left"/>
      <w:pPr>
        <w:tabs>
          <w:tab w:val="num" w:pos="3240"/>
        </w:tabs>
        <w:ind w:left="3240" w:hanging="360"/>
      </w:pPr>
      <w:rPr>
        <w:rFonts w:ascii="Courier New" w:hAnsi="Courier New"/>
      </w:rPr>
    </w:lvl>
    <w:lvl w:ilvl="5" w:tplc="629A0920">
      <w:start w:val="1"/>
      <w:numFmt w:val="bullet"/>
      <w:lvlText w:val=""/>
      <w:lvlJc w:val="left"/>
      <w:pPr>
        <w:tabs>
          <w:tab w:val="num" w:pos="3960"/>
        </w:tabs>
        <w:ind w:left="3960" w:hanging="360"/>
      </w:pPr>
      <w:rPr>
        <w:rFonts w:ascii="Wingdings" w:hAnsi="Wingdings"/>
      </w:rPr>
    </w:lvl>
    <w:lvl w:ilvl="6" w:tplc="72D6E560">
      <w:start w:val="1"/>
      <w:numFmt w:val="bullet"/>
      <w:lvlText w:val=""/>
      <w:lvlJc w:val="left"/>
      <w:pPr>
        <w:tabs>
          <w:tab w:val="num" w:pos="4680"/>
        </w:tabs>
        <w:ind w:left="4680" w:hanging="360"/>
      </w:pPr>
      <w:rPr>
        <w:rFonts w:ascii="Symbol" w:hAnsi="Symbol"/>
      </w:rPr>
    </w:lvl>
    <w:lvl w:ilvl="7" w:tplc="28A6AD36">
      <w:start w:val="1"/>
      <w:numFmt w:val="bullet"/>
      <w:lvlText w:val="o"/>
      <w:lvlJc w:val="left"/>
      <w:pPr>
        <w:tabs>
          <w:tab w:val="num" w:pos="5400"/>
        </w:tabs>
        <w:ind w:left="5400" w:hanging="360"/>
      </w:pPr>
      <w:rPr>
        <w:rFonts w:ascii="Courier New" w:hAnsi="Courier New"/>
      </w:rPr>
    </w:lvl>
    <w:lvl w:ilvl="8" w:tplc="8062A5BA">
      <w:start w:val="1"/>
      <w:numFmt w:val="bullet"/>
      <w:lvlText w:val=""/>
      <w:lvlJc w:val="left"/>
      <w:pPr>
        <w:tabs>
          <w:tab w:val="num" w:pos="6120"/>
        </w:tabs>
        <w:ind w:left="6120" w:hanging="360"/>
      </w:pPr>
      <w:rPr>
        <w:rFonts w:ascii="Wingdings" w:hAnsi="Wingdings"/>
      </w:rPr>
    </w:lvl>
  </w:abstractNum>
  <w:abstractNum w:abstractNumId="36" w15:restartNumberingAfterBreak="0">
    <w:nsid w:val="00000034"/>
    <w:multiLevelType w:val="hybridMultilevel"/>
    <w:tmpl w:val="00000034"/>
    <w:lvl w:ilvl="0" w:tplc="6BAE7104">
      <w:start w:val="1"/>
      <w:numFmt w:val="bullet"/>
      <w:lvlText w:val=""/>
      <w:lvlJc w:val="left"/>
      <w:pPr>
        <w:tabs>
          <w:tab w:val="num" w:pos="360"/>
        </w:tabs>
        <w:ind w:left="360" w:hanging="360"/>
      </w:pPr>
      <w:rPr>
        <w:rFonts w:ascii="Symbol" w:hAnsi="Symbol"/>
      </w:rPr>
    </w:lvl>
    <w:lvl w:ilvl="1" w:tplc="357AE5C8">
      <w:start w:val="1"/>
      <w:numFmt w:val="bullet"/>
      <w:lvlText w:val="o"/>
      <w:lvlJc w:val="left"/>
      <w:pPr>
        <w:tabs>
          <w:tab w:val="num" w:pos="1080"/>
        </w:tabs>
        <w:ind w:left="1080" w:hanging="360"/>
      </w:pPr>
      <w:rPr>
        <w:rFonts w:ascii="Courier New" w:hAnsi="Courier New"/>
      </w:rPr>
    </w:lvl>
    <w:lvl w:ilvl="2" w:tplc="B3DA2848">
      <w:start w:val="1"/>
      <w:numFmt w:val="bullet"/>
      <w:lvlText w:val=""/>
      <w:lvlJc w:val="left"/>
      <w:pPr>
        <w:tabs>
          <w:tab w:val="num" w:pos="1800"/>
        </w:tabs>
        <w:ind w:left="1800" w:hanging="360"/>
      </w:pPr>
      <w:rPr>
        <w:rFonts w:ascii="Wingdings" w:hAnsi="Wingdings"/>
      </w:rPr>
    </w:lvl>
    <w:lvl w:ilvl="3" w:tplc="CFF80DCA">
      <w:start w:val="1"/>
      <w:numFmt w:val="bullet"/>
      <w:lvlText w:val=""/>
      <w:lvlJc w:val="left"/>
      <w:pPr>
        <w:tabs>
          <w:tab w:val="num" w:pos="2520"/>
        </w:tabs>
        <w:ind w:left="2520" w:hanging="360"/>
      </w:pPr>
      <w:rPr>
        <w:rFonts w:ascii="Symbol" w:hAnsi="Symbol"/>
      </w:rPr>
    </w:lvl>
    <w:lvl w:ilvl="4" w:tplc="39C80460">
      <w:start w:val="1"/>
      <w:numFmt w:val="bullet"/>
      <w:lvlText w:val="o"/>
      <w:lvlJc w:val="left"/>
      <w:pPr>
        <w:tabs>
          <w:tab w:val="num" w:pos="3240"/>
        </w:tabs>
        <w:ind w:left="3240" w:hanging="360"/>
      </w:pPr>
      <w:rPr>
        <w:rFonts w:ascii="Courier New" w:hAnsi="Courier New"/>
      </w:rPr>
    </w:lvl>
    <w:lvl w:ilvl="5" w:tplc="3594D830">
      <w:start w:val="1"/>
      <w:numFmt w:val="bullet"/>
      <w:lvlText w:val=""/>
      <w:lvlJc w:val="left"/>
      <w:pPr>
        <w:tabs>
          <w:tab w:val="num" w:pos="3960"/>
        </w:tabs>
        <w:ind w:left="3960" w:hanging="360"/>
      </w:pPr>
      <w:rPr>
        <w:rFonts w:ascii="Wingdings" w:hAnsi="Wingdings"/>
      </w:rPr>
    </w:lvl>
    <w:lvl w:ilvl="6" w:tplc="32D44CB0">
      <w:start w:val="1"/>
      <w:numFmt w:val="bullet"/>
      <w:lvlText w:val=""/>
      <w:lvlJc w:val="left"/>
      <w:pPr>
        <w:tabs>
          <w:tab w:val="num" w:pos="4680"/>
        </w:tabs>
        <w:ind w:left="4680" w:hanging="360"/>
      </w:pPr>
      <w:rPr>
        <w:rFonts w:ascii="Symbol" w:hAnsi="Symbol"/>
      </w:rPr>
    </w:lvl>
    <w:lvl w:ilvl="7" w:tplc="76123348">
      <w:start w:val="1"/>
      <w:numFmt w:val="bullet"/>
      <w:lvlText w:val="o"/>
      <w:lvlJc w:val="left"/>
      <w:pPr>
        <w:tabs>
          <w:tab w:val="num" w:pos="5400"/>
        </w:tabs>
        <w:ind w:left="5400" w:hanging="360"/>
      </w:pPr>
      <w:rPr>
        <w:rFonts w:ascii="Courier New" w:hAnsi="Courier New"/>
      </w:rPr>
    </w:lvl>
    <w:lvl w:ilvl="8" w:tplc="A050CE8A">
      <w:start w:val="1"/>
      <w:numFmt w:val="bullet"/>
      <w:lvlText w:val=""/>
      <w:lvlJc w:val="left"/>
      <w:pPr>
        <w:tabs>
          <w:tab w:val="num" w:pos="6120"/>
        </w:tabs>
        <w:ind w:left="6120" w:hanging="360"/>
      </w:pPr>
      <w:rPr>
        <w:rFonts w:ascii="Wingdings" w:hAnsi="Wingdings"/>
      </w:rPr>
    </w:lvl>
  </w:abstractNum>
  <w:abstractNum w:abstractNumId="37" w15:restartNumberingAfterBreak="0">
    <w:nsid w:val="00000035"/>
    <w:multiLevelType w:val="hybridMultilevel"/>
    <w:tmpl w:val="00000035"/>
    <w:lvl w:ilvl="0" w:tplc="95D8172C">
      <w:start w:val="1"/>
      <w:numFmt w:val="bullet"/>
      <w:lvlText w:val=""/>
      <w:lvlJc w:val="left"/>
      <w:pPr>
        <w:tabs>
          <w:tab w:val="num" w:pos="360"/>
        </w:tabs>
        <w:ind w:left="360" w:hanging="360"/>
      </w:pPr>
      <w:rPr>
        <w:rFonts w:ascii="Symbol" w:hAnsi="Symbol"/>
      </w:rPr>
    </w:lvl>
    <w:lvl w:ilvl="1" w:tplc="6DA23958">
      <w:start w:val="1"/>
      <w:numFmt w:val="bullet"/>
      <w:lvlText w:val="o"/>
      <w:lvlJc w:val="left"/>
      <w:pPr>
        <w:tabs>
          <w:tab w:val="num" w:pos="1080"/>
        </w:tabs>
        <w:ind w:left="1080" w:hanging="360"/>
      </w:pPr>
      <w:rPr>
        <w:rFonts w:ascii="Courier New" w:hAnsi="Courier New"/>
      </w:rPr>
    </w:lvl>
    <w:lvl w:ilvl="2" w:tplc="591E2D28">
      <w:start w:val="1"/>
      <w:numFmt w:val="bullet"/>
      <w:lvlText w:val=""/>
      <w:lvlJc w:val="left"/>
      <w:pPr>
        <w:tabs>
          <w:tab w:val="num" w:pos="1800"/>
        </w:tabs>
        <w:ind w:left="1800" w:hanging="360"/>
      </w:pPr>
      <w:rPr>
        <w:rFonts w:ascii="Wingdings" w:hAnsi="Wingdings"/>
      </w:rPr>
    </w:lvl>
    <w:lvl w:ilvl="3" w:tplc="BB0EA6AE">
      <w:start w:val="1"/>
      <w:numFmt w:val="bullet"/>
      <w:lvlText w:val=""/>
      <w:lvlJc w:val="left"/>
      <w:pPr>
        <w:tabs>
          <w:tab w:val="num" w:pos="2520"/>
        </w:tabs>
        <w:ind w:left="2520" w:hanging="360"/>
      </w:pPr>
      <w:rPr>
        <w:rFonts w:ascii="Symbol" w:hAnsi="Symbol"/>
      </w:rPr>
    </w:lvl>
    <w:lvl w:ilvl="4" w:tplc="CD0AB270">
      <w:start w:val="1"/>
      <w:numFmt w:val="bullet"/>
      <w:lvlText w:val="o"/>
      <w:lvlJc w:val="left"/>
      <w:pPr>
        <w:tabs>
          <w:tab w:val="num" w:pos="3240"/>
        </w:tabs>
        <w:ind w:left="3240" w:hanging="360"/>
      </w:pPr>
      <w:rPr>
        <w:rFonts w:ascii="Courier New" w:hAnsi="Courier New"/>
      </w:rPr>
    </w:lvl>
    <w:lvl w:ilvl="5" w:tplc="FD94A346">
      <w:start w:val="1"/>
      <w:numFmt w:val="bullet"/>
      <w:lvlText w:val=""/>
      <w:lvlJc w:val="left"/>
      <w:pPr>
        <w:tabs>
          <w:tab w:val="num" w:pos="3960"/>
        </w:tabs>
        <w:ind w:left="3960" w:hanging="360"/>
      </w:pPr>
      <w:rPr>
        <w:rFonts w:ascii="Wingdings" w:hAnsi="Wingdings"/>
      </w:rPr>
    </w:lvl>
    <w:lvl w:ilvl="6" w:tplc="4F8E708A">
      <w:start w:val="1"/>
      <w:numFmt w:val="bullet"/>
      <w:lvlText w:val=""/>
      <w:lvlJc w:val="left"/>
      <w:pPr>
        <w:tabs>
          <w:tab w:val="num" w:pos="4680"/>
        </w:tabs>
        <w:ind w:left="4680" w:hanging="360"/>
      </w:pPr>
      <w:rPr>
        <w:rFonts w:ascii="Symbol" w:hAnsi="Symbol"/>
      </w:rPr>
    </w:lvl>
    <w:lvl w:ilvl="7" w:tplc="D3FAD9B8">
      <w:start w:val="1"/>
      <w:numFmt w:val="bullet"/>
      <w:lvlText w:val="o"/>
      <w:lvlJc w:val="left"/>
      <w:pPr>
        <w:tabs>
          <w:tab w:val="num" w:pos="5400"/>
        </w:tabs>
        <w:ind w:left="5400" w:hanging="360"/>
      </w:pPr>
      <w:rPr>
        <w:rFonts w:ascii="Courier New" w:hAnsi="Courier New"/>
      </w:rPr>
    </w:lvl>
    <w:lvl w:ilvl="8" w:tplc="0DBC47B0">
      <w:start w:val="1"/>
      <w:numFmt w:val="bullet"/>
      <w:lvlText w:val=""/>
      <w:lvlJc w:val="left"/>
      <w:pPr>
        <w:tabs>
          <w:tab w:val="num" w:pos="6120"/>
        </w:tabs>
        <w:ind w:left="6120" w:hanging="360"/>
      </w:pPr>
      <w:rPr>
        <w:rFonts w:ascii="Wingdings" w:hAnsi="Wingdings"/>
      </w:rPr>
    </w:lvl>
  </w:abstractNum>
  <w:abstractNum w:abstractNumId="38" w15:restartNumberingAfterBreak="0">
    <w:nsid w:val="00000036"/>
    <w:multiLevelType w:val="hybridMultilevel"/>
    <w:tmpl w:val="00000036"/>
    <w:lvl w:ilvl="0" w:tplc="6A1668A6">
      <w:start w:val="1"/>
      <w:numFmt w:val="bullet"/>
      <w:lvlText w:val=""/>
      <w:lvlJc w:val="left"/>
      <w:pPr>
        <w:tabs>
          <w:tab w:val="num" w:pos="360"/>
        </w:tabs>
        <w:ind w:left="360" w:hanging="360"/>
      </w:pPr>
      <w:rPr>
        <w:rFonts w:ascii="Symbol" w:hAnsi="Symbol"/>
      </w:rPr>
    </w:lvl>
    <w:lvl w:ilvl="1" w:tplc="323E0602">
      <w:start w:val="1"/>
      <w:numFmt w:val="bullet"/>
      <w:lvlText w:val="o"/>
      <w:lvlJc w:val="left"/>
      <w:pPr>
        <w:tabs>
          <w:tab w:val="num" w:pos="1080"/>
        </w:tabs>
        <w:ind w:left="1080" w:hanging="360"/>
      </w:pPr>
      <w:rPr>
        <w:rFonts w:ascii="Courier New" w:hAnsi="Courier New"/>
      </w:rPr>
    </w:lvl>
    <w:lvl w:ilvl="2" w:tplc="C6068A4C">
      <w:start w:val="1"/>
      <w:numFmt w:val="bullet"/>
      <w:lvlText w:val=""/>
      <w:lvlJc w:val="left"/>
      <w:pPr>
        <w:tabs>
          <w:tab w:val="num" w:pos="1800"/>
        </w:tabs>
        <w:ind w:left="1800" w:hanging="360"/>
      </w:pPr>
      <w:rPr>
        <w:rFonts w:ascii="Wingdings" w:hAnsi="Wingdings"/>
      </w:rPr>
    </w:lvl>
    <w:lvl w:ilvl="3" w:tplc="1A48A55A">
      <w:start w:val="1"/>
      <w:numFmt w:val="bullet"/>
      <w:lvlText w:val=""/>
      <w:lvlJc w:val="left"/>
      <w:pPr>
        <w:tabs>
          <w:tab w:val="num" w:pos="2520"/>
        </w:tabs>
        <w:ind w:left="2520" w:hanging="360"/>
      </w:pPr>
      <w:rPr>
        <w:rFonts w:ascii="Symbol" w:hAnsi="Symbol"/>
      </w:rPr>
    </w:lvl>
    <w:lvl w:ilvl="4" w:tplc="E0689498">
      <w:start w:val="1"/>
      <w:numFmt w:val="bullet"/>
      <w:lvlText w:val="o"/>
      <w:lvlJc w:val="left"/>
      <w:pPr>
        <w:tabs>
          <w:tab w:val="num" w:pos="3240"/>
        </w:tabs>
        <w:ind w:left="3240" w:hanging="360"/>
      </w:pPr>
      <w:rPr>
        <w:rFonts w:ascii="Courier New" w:hAnsi="Courier New"/>
      </w:rPr>
    </w:lvl>
    <w:lvl w:ilvl="5" w:tplc="201C48BC">
      <w:start w:val="1"/>
      <w:numFmt w:val="bullet"/>
      <w:lvlText w:val=""/>
      <w:lvlJc w:val="left"/>
      <w:pPr>
        <w:tabs>
          <w:tab w:val="num" w:pos="3960"/>
        </w:tabs>
        <w:ind w:left="3960" w:hanging="360"/>
      </w:pPr>
      <w:rPr>
        <w:rFonts w:ascii="Wingdings" w:hAnsi="Wingdings"/>
      </w:rPr>
    </w:lvl>
    <w:lvl w:ilvl="6" w:tplc="BD26D69E">
      <w:start w:val="1"/>
      <w:numFmt w:val="bullet"/>
      <w:lvlText w:val=""/>
      <w:lvlJc w:val="left"/>
      <w:pPr>
        <w:tabs>
          <w:tab w:val="num" w:pos="4680"/>
        </w:tabs>
        <w:ind w:left="4680" w:hanging="360"/>
      </w:pPr>
      <w:rPr>
        <w:rFonts w:ascii="Symbol" w:hAnsi="Symbol"/>
      </w:rPr>
    </w:lvl>
    <w:lvl w:ilvl="7" w:tplc="2624B1E2">
      <w:start w:val="1"/>
      <w:numFmt w:val="bullet"/>
      <w:lvlText w:val="o"/>
      <w:lvlJc w:val="left"/>
      <w:pPr>
        <w:tabs>
          <w:tab w:val="num" w:pos="5400"/>
        </w:tabs>
        <w:ind w:left="5400" w:hanging="360"/>
      </w:pPr>
      <w:rPr>
        <w:rFonts w:ascii="Courier New" w:hAnsi="Courier New"/>
      </w:rPr>
    </w:lvl>
    <w:lvl w:ilvl="8" w:tplc="D682B16C">
      <w:start w:val="1"/>
      <w:numFmt w:val="bullet"/>
      <w:lvlText w:val=""/>
      <w:lvlJc w:val="left"/>
      <w:pPr>
        <w:tabs>
          <w:tab w:val="num" w:pos="6120"/>
        </w:tabs>
        <w:ind w:left="6120" w:hanging="360"/>
      </w:pPr>
      <w:rPr>
        <w:rFonts w:ascii="Wingdings" w:hAnsi="Wingdings"/>
      </w:rPr>
    </w:lvl>
  </w:abstractNum>
  <w:abstractNum w:abstractNumId="39" w15:restartNumberingAfterBreak="0">
    <w:nsid w:val="00000037"/>
    <w:multiLevelType w:val="hybridMultilevel"/>
    <w:tmpl w:val="00000037"/>
    <w:lvl w:ilvl="0" w:tplc="561022B4">
      <w:start w:val="1"/>
      <w:numFmt w:val="bullet"/>
      <w:lvlText w:val=""/>
      <w:lvlJc w:val="left"/>
      <w:pPr>
        <w:tabs>
          <w:tab w:val="num" w:pos="360"/>
        </w:tabs>
        <w:ind w:left="360" w:hanging="360"/>
      </w:pPr>
      <w:rPr>
        <w:rFonts w:ascii="Symbol" w:hAnsi="Symbol"/>
      </w:rPr>
    </w:lvl>
    <w:lvl w:ilvl="1" w:tplc="C93EEBAE">
      <w:start w:val="1"/>
      <w:numFmt w:val="bullet"/>
      <w:lvlText w:val="o"/>
      <w:lvlJc w:val="left"/>
      <w:pPr>
        <w:tabs>
          <w:tab w:val="num" w:pos="1080"/>
        </w:tabs>
        <w:ind w:left="1080" w:hanging="360"/>
      </w:pPr>
      <w:rPr>
        <w:rFonts w:ascii="Courier New" w:hAnsi="Courier New"/>
      </w:rPr>
    </w:lvl>
    <w:lvl w:ilvl="2" w:tplc="FA6A3E28">
      <w:start w:val="1"/>
      <w:numFmt w:val="bullet"/>
      <w:lvlText w:val=""/>
      <w:lvlJc w:val="left"/>
      <w:pPr>
        <w:tabs>
          <w:tab w:val="num" w:pos="1800"/>
        </w:tabs>
        <w:ind w:left="1800" w:hanging="360"/>
      </w:pPr>
      <w:rPr>
        <w:rFonts w:ascii="Wingdings" w:hAnsi="Wingdings"/>
      </w:rPr>
    </w:lvl>
    <w:lvl w:ilvl="3" w:tplc="FDB009F4">
      <w:start w:val="1"/>
      <w:numFmt w:val="bullet"/>
      <w:lvlText w:val=""/>
      <w:lvlJc w:val="left"/>
      <w:pPr>
        <w:tabs>
          <w:tab w:val="num" w:pos="2520"/>
        </w:tabs>
        <w:ind w:left="2520" w:hanging="360"/>
      </w:pPr>
      <w:rPr>
        <w:rFonts w:ascii="Symbol" w:hAnsi="Symbol"/>
      </w:rPr>
    </w:lvl>
    <w:lvl w:ilvl="4" w:tplc="2076C624">
      <w:start w:val="1"/>
      <w:numFmt w:val="bullet"/>
      <w:lvlText w:val="o"/>
      <w:lvlJc w:val="left"/>
      <w:pPr>
        <w:tabs>
          <w:tab w:val="num" w:pos="3240"/>
        </w:tabs>
        <w:ind w:left="3240" w:hanging="360"/>
      </w:pPr>
      <w:rPr>
        <w:rFonts w:ascii="Courier New" w:hAnsi="Courier New"/>
      </w:rPr>
    </w:lvl>
    <w:lvl w:ilvl="5" w:tplc="ED740F8A">
      <w:start w:val="1"/>
      <w:numFmt w:val="bullet"/>
      <w:lvlText w:val=""/>
      <w:lvlJc w:val="left"/>
      <w:pPr>
        <w:tabs>
          <w:tab w:val="num" w:pos="3960"/>
        </w:tabs>
        <w:ind w:left="3960" w:hanging="360"/>
      </w:pPr>
      <w:rPr>
        <w:rFonts w:ascii="Wingdings" w:hAnsi="Wingdings"/>
      </w:rPr>
    </w:lvl>
    <w:lvl w:ilvl="6" w:tplc="84A05A2E">
      <w:start w:val="1"/>
      <w:numFmt w:val="bullet"/>
      <w:lvlText w:val=""/>
      <w:lvlJc w:val="left"/>
      <w:pPr>
        <w:tabs>
          <w:tab w:val="num" w:pos="4680"/>
        </w:tabs>
        <w:ind w:left="4680" w:hanging="360"/>
      </w:pPr>
      <w:rPr>
        <w:rFonts w:ascii="Symbol" w:hAnsi="Symbol"/>
      </w:rPr>
    </w:lvl>
    <w:lvl w:ilvl="7" w:tplc="E8E8D2C4">
      <w:start w:val="1"/>
      <w:numFmt w:val="bullet"/>
      <w:lvlText w:val="o"/>
      <w:lvlJc w:val="left"/>
      <w:pPr>
        <w:tabs>
          <w:tab w:val="num" w:pos="5400"/>
        </w:tabs>
        <w:ind w:left="5400" w:hanging="360"/>
      </w:pPr>
      <w:rPr>
        <w:rFonts w:ascii="Courier New" w:hAnsi="Courier New"/>
      </w:rPr>
    </w:lvl>
    <w:lvl w:ilvl="8" w:tplc="4D72627C">
      <w:start w:val="1"/>
      <w:numFmt w:val="bullet"/>
      <w:lvlText w:val=""/>
      <w:lvlJc w:val="left"/>
      <w:pPr>
        <w:tabs>
          <w:tab w:val="num" w:pos="6120"/>
        </w:tabs>
        <w:ind w:left="6120" w:hanging="360"/>
      </w:pPr>
      <w:rPr>
        <w:rFonts w:ascii="Wingdings" w:hAnsi="Wingdings"/>
      </w:rPr>
    </w:lvl>
  </w:abstractNum>
  <w:abstractNum w:abstractNumId="40" w15:restartNumberingAfterBreak="0">
    <w:nsid w:val="00000038"/>
    <w:multiLevelType w:val="hybridMultilevel"/>
    <w:tmpl w:val="00000038"/>
    <w:lvl w:ilvl="0" w:tplc="377AAFDC">
      <w:start w:val="1"/>
      <w:numFmt w:val="bullet"/>
      <w:lvlText w:val=""/>
      <w:lvlJc w:val="left"/>
      <w:pPr>
        <w:tabs>
          <w:tab w:val="num" w:pos="360"/>
        </w:tabs>
        <w:ind w:left="360" w:hanging="360"/>
      </w:pPr>
      <w:rPr>
        <w:rFonts w:ascii="Symbol" w:hAnsi="Symbol"/>
      </w:rPr>
    </w:lvl>
    <w:lvl w:ilvl="1" w:tplc="040A62E0">
      <w:start w:val="1"/>
      <w:numFmt w:val="bullet"/>
      <w:lvlText w:val="o"/>
      <w:lvlJc w:val="left"/>
      <w:pPr>
        <w:tabs>
          <w:tab w:val="num" w:pos="1080"/>
        </w:tabs>
        <w:ind w:left="1080" w:hanging="360"/>
      </w:pPr>
      <w:rPr>
        <w:rFonts w:ascii="Courier New" w:hAnsi="Courier New"/>
      </w:rPr>
    </w:lvl>
    <w:lvl w:ilvl="2" w:tplc="C0900A74">
      <w:start w:val="1"/>
      <w:numFmt w:val="bullet"/>
      <w:lvlText w:val=""/>
      <w:lvlJc w:val="left"/>
      <w:pPr>
        <w:tabs>
          <w:tab w:val="num" w:pos="1800"/>
        </w:tabs>
        <w:ind w:left="1800" w:hanging="360"/>
      </w:pPr>
      <w:rPr>
        <w:rFonts w:ascii="Wingdings" w:hAnsi="Wingdings"/>
      </w:rPr>
    </w:lvl>
    <w:lvl w:ilvl="3" w:tplc="85AEED0C">
      <w:start w:val="1"/>
      <w:numFmt w:val="bullet"/>
      <w:lvlText w:val=""/>
      <w:lvlJc w:val="left"/>
      <w:pPr>
        <w:tabs>
          <w:tab w:val="num" w:pos="2520"/>
        </w:tabs>
        <w:ind w:left="2520" w:hanging="360"/>
      </w:pPr>
      <w:rPr>
        <w:rFonts w:ascii="Symbol" w:hAnsi="Symbol"/>
      </w:rPr>
    </w:lvl>
    <w:lvl w:ilvl="4" w:tplc="9B429E96">
      <w:start w:val="1"/>
      <w:numFmt w:val="bullet"/>
      <w:lvlText w:val="o"/>
      <w:lvlJc w:val="left"/>
      <w:pPr>
        <w:tabs>
          <w:tab w:val="num" w:pos="3240"/>
        </w:tabs>
        <w:ind w:left="3240" w:hanging="360"/>
      </w:pPr>
      <w:rPr>
        <w:rFonts w:ascii="Courier New" w:hAnsi="Courier New"/>
      </w:rPr>
    </w:lvl>
    <w:lvl w:ilvl="5" w:tplc="860A9E54">
      <w:start w:val="1"/>
      <w:numFmt w:val="bullet"/>
      <w:lvlText w:val=""/>
      <w:lvlJc w:val="left"/>
      <w:pPr>
        <w:tabs>
          <w:tab w:val="num" w:pos="3960"/>
        </w:tabs>
        <w:ind w:left="3960" w:hanging="360"/>
      </w:pPr>
      <w:rPr>
        <w:rFonts w:ascii="Wingdings" w:hAnsi="Wingdings"/>
      </w:rPr>
    </w:lvl>
    <w:lvl w:ilvl="6" w:tplc="AD16D920">
      <w:start w:val="1"/>
      <w:numFmt w:val="bullet"/>
      <w:lvlText w:val=""/>
      <w:lvlJc w:val="left"/>
      <w:pPr>
        <w:tabs>
          <w:tab w:val="num" w:pos="4680"/>
        </w:tabs>
        <w:ind w:left="4680" w:hanging="360"/>
      </w:pPr>
      <w:rPr>
        <w:rFonts w:ascii="Symbol" w:hAnsi="Symbol"/>
      </w:rPr>
    </w:lvl>
    <w:lvl w:ilvl="7" w:tplc="45F8B2B4">
      <w:start w:val="1"/>
      <w:numFmt w:val="bullet"/>
      <w:lvlText w:val="o"/>
      <w:lvlJc w:val="left"/>
      <w:pPr>
        <w:tabs>
          <w:tab w:val="num" w:pos="5400"/>
        </w:tabs>
        <w:ind w:left="5400" w:hanging="360"/>
      </w:pPr>
      <w:rPr>
        <w:rFonts w:ascii="Courier New" w:hAnsi="Courier New"/>
      </w:rPr>
    </w:lvl>
    <w:lvl w:ilvl="8" w:tplc="1834F118">
      <w:start w:val="1"/>
      <w:numFmt w:val="bullet"/>
      <w:lvlText w:val=""/>
      <w:lvlJc w:val="left"/>
      <w:pPr>
        <w:tabs>
          <w:tab w:val="num" w:pos="6120"/>
        </w:tabs>
        <w:ind w:left="6120" w:hanging="360"/>
      </w:pPr>
      <w:rPr>
        <w:rFonts w:ascii="Wingdings" w:hAnsi="Wingdings"/>
      </w:rPr>
    </w:lvl>
  </w:abstractNum>
  <w:abstractNum w:abstractNumId="41" w15:restartNumberingAfterBreak="0">
    <w:nsid w:val="00000039"/>
    <w:multiLevelType w:val="hybridMultilevel"/>
    <w:tmpl w:val="00000039"/>
    <w:lvl w:ilvl="0" w:tplc="3518557E">
      <w:start w:val="1"/>
      <w:numFmt w:val="bullet"/>
      <w:lvlText w:val=""/>
      <w:lvlJc w:val="left"/>
      <w:pPr>
        <w:tabs>
          <w:tab w:val="num" w:pos="360"/>
        </w:tabs>
        <w:ind w:left="360" w:hanging="360"/>
      </w:pPr>
      <w:rPr>
        <w:rFonts w:ascii="Symbol" w:hAnsi="Symbol"/>
      </w:rPr>
    </w:lvl>
    <w:lvl w:ilvl="1" w:tplc="28222CA4">
      <w:start w:val="1"/>
      <w:numFmt w:val="bullet"/>
      <w:lvlText w:val="o"/>
      <w:lvlJc w:val="left"/>
      <w:pPr>
        <w:tabs>
          <w:tab w:val="num" w:pos="1080"/>
        </w:tabs>
        <w:ind w:left="1080" w:hanging="360"/>
      </w:pPr>
      <w:rPr>
        <w:rFonts w:ascii="Courier New" w:hAnsi="Courier New"/>
      </w:rPr>
    </w:lvl>
    <w:lvl w:ilvl="2" w:tplc="FF761866">
      <w:start w:val="1"/>
      <w:numFmt w:val="bullet"/>
      <w:lvlText w:val=""/>
      <w:lvlJc w:val="left"/>
      <w:pPr>
        <w:tabs>
          <w:tab w:val="num" w:pos="1800"/>
        </w:tabs>
        <w:ind w:left="1800" w:hanging="360"/>
      </w:pPr>
      <w:rPr>
        <w:rFonts w:ascii="Wingdings" w:hAnsi="Wingdings"/>
      </w:rPr>
    </w:lvl>
    <w:lvl w:ilvl="3" w:tplc="4C70F3B2">
      <w:start w:val="1"/>
      <w:numFmt w:val="bullet"/>
      <w:lvlText w:val=""/>
      <w:lvlJc w:val="left"/>
      <w:pPr>
        <w:tabs>
          <w:tab w:val="num" w:pos="2520"/>
        </w:tabs>
        <w:ind w:left="2520" w:hanging="360"/>
      </w:pPr>
      <w:rPr>
        <w:rFonts w:ascii="Symbol" w:hAnsi="Symbol"/>
      </w:rPr>
    </w:lvl>
    <w:lvl w:ilvl="4" w:tplc="769A5C6A">
      <w:start w:val="1"/>
      <w:numFmt w:val="bullet"/>
      <w:lvlText w:val="o"/>
      <w:lvlJc w:val="left"/>
      <w:pPr>
        <w:tabs>
          <w:tab w:val="num" w:pos="3240"/>
        </w:tabs>
        <w:ind w:left="3240" w:hanging="360"/>
      </w:pPr>
      <w:rPr>
        <w:rFonts w:ascii="Courier New" w:hAnsi="Courier New"/>
      </w:rPr>
    </w:lvl>
    <w:lvl w:ilvl="5" w:tplc="D2F0FDDA">
      <w:start w:val="1"/>
      <w:numFmt w:val="bullet"/>
      <w:lvlText w:val=""/>
      <w:lvlJc w:val="left"/>
      <w:pPr>
        <w:tabs>
          <w:tab w:val="num" w:pos="3960"/>
        </w:tabs>
        <w:ind w:left="3960" w:hanging="360"/>
      </w:pPr>
      <w:rPr>
        <w:rFonts w:ascii="Wingdings" w:hAnsi="Wingdings"/>
      </w:rPr>
    </w:lvl>
    <w:lvl w:ilvl="6" w:tplc="47785CDE">
      <w:start w:val="1"/>
      <w:numFmt w:val="bullet"/>
      <w:lvlText w:val=""/>
      <w:lvlJc w:val="left"/>
      <w:pPr>
        <w:tabs>
          <w:tab w:val="num" w:pos="4680"/>
        </w:tabs>
        <w:ind w:left="4680" w:hanging="360"/>
      </w:pPr>
      <w:rPr>
        <w:rFonts w:ascii="Symbol" w:hAnsi="Symbol"/>
      </w:rPr>
    </w:lvl>
    <w:lvl w:ilvl="7" w:tplc="411EA4AA">
      <w:start w:val="1"/>
      <w:numFmt w:val="bullet"/>
      <w:lvlText w:val="o"/>
      <w:lvlJc w:val="left"/>
      <w:pPr>
        <w:tabs>
          <w:tab w:val="num" w:pos="5400"/>
        </w:tabs>
        <w:ind w:left="5400" w:hanging="360"/>
      </w:pPr>
      <w:rPr>
        <w:rFonts w:ascii="Courier New" w:hAnsi="Courier New"/>
      </w:rPr>
    </w:lvl>
    <w:lvl w:ilvl="8" w:tplc="A6DA72C4">
      <w:start w:val="1"/>
      <w:numFmt w:val="bullet"/>
      <w:lvlText w:val=""/>
      <w:lvlJc w:val="left"/>
      <w:pPr>
        <w:tabs>
          <w:tab w:val="num" w:pos="6120"/>
        </w:tabs>
        <w:ind w:left="6120" w:hanging="360"/>
      </w:pPr>
      <w:rPr>
        <w:rFonts w:ascii="Wingdings" w:hAnsi="Wingdings"/>
      </w:rPr>
    </w:lvl>
  </w:abstractNum>
  <w:abstractNum w:abstractNumId="42" w15:restartNumberingAfterBreak="0">
    <w:nsid w:val="0000003A"/>
    <w:multiLevelType w:val="hybridMultilevel"/>
    <w:tmpl w:val="0000003A"/>
    <w:lvl w:ilvl="0" w:tplc="FA7CF63A">
      <w:start w:val="1"/>
      <w:numFmt w:val="bullet"/>
      <w:lvlText w:val=""/>
      <w:lvlJc w:val="left"/>
      <w:pPr>
        <w:tabs>
          <w:tab w:val="num" w:pos="720"/>
        </w:tabs>
        <w:ind w:left="720" w:hanging="360"/>
      </w:pPr>
      <w:rPr>
        <w:rFonts w:ascii="Symbol" w:hAnsi="Symbol"/>
      </w:rPr>
    </w:lvl>
    <w:lvl w:ilvl="1" w:tplc="A722450E">
      <w:start w:val="1"/>
      <w:numFmt w:val="bullet"/>
      <w:lvlText w:val="o"/>
      <w:lvlJc w:val="left"/>
      <w:pPr>
        <w:tabs>
          <w:tab w:val="num" w:pos="1440"/>
        </w:tabs>
        <w:ind w:left="1440" w:hanging="360"/>
      </w:pPr>
      <w:rPr>
        <w:rFonts w:ascii="Courier New" w:hAnsi="Courier New"/>
      </w:rPr>
    </w:lvl>
    <w:lvl w:ilvl="2" w:tplc="B8F4F7AC">
      <w:start w:val="1"/>
      <w:numFmt w:val="bullet"/>
      <w:lvlText w:val=""/>
      <w:lvlJc w:val="left"/>
      <w:pPr>
        <w:tabs>
          <w:tab w:val="num" w:pos="2160"/>
        </w:tabs>
        <w:ind w:left="2160" w:hanging="360"/>
      </w:pPr>
      <w:rPr>
        <w:rFonts w:ascii="Wingdings" w:hAnsi="Wingdings"/>
      </w:rPr>
    </w:lvl>
    <w:lvl w:ilvl="3" w:tplc="2902A5B4">
      <w:start w:val="1"/>
      <w:numFmt w:val="bullet"/>
      <w:lvlText w:val=""/>
      <w:lvlJc w:val="left"/>
      <w:pPr>
        <w:tabs>
          <w:tab w:val="num" w:pos="2880"/>
        </w:tabs>
        <w:ind w:left="2880" w:hanging="360"/>
      </w:pPr>
      <w:rPr>
        <w:rFonts w:ascii="Symbol" w:hAnsi="Symbol"/>
      </w:rPr>
    </w:lvl>
    <w:lvl w:ilvl="4" w:tplc="9AEAAA56">
      <w:start w:val="1"/>
      <w:numFmt w:val="bullet"/>
      <w:lvlText w:val="o"/>
      <w:lvlJc w:val="left"/>
      <w:pPr>
        <w:tabs>
          <w:tab w:val="num" w:pos="3600"/>
        </w:tabs>
        <w:ind w:left="3600" w:hanging="360"/>
      </w:pPr>
      <w:rPr>
        <w:rFonts w:ascii="Courier New" w:hAnsi="Courier New"/>
      </w:rPr>
    </w:lvl>
    <w:lvl w:ilvl="5" w:tplc="1C1A7232">
      <w:start w:val="1"/>
      <w:numFmt w:val="bullet"/>
      <w:lvlText w:val=""/>
      <w:lvlJc w:val="left"/>
      <w:pPr>
        <w:tabs>
          <w:tab w:val="num" w:pos="4320"/>
        </w:tabs>
        <w:ind w:left="4320" w:hanging="360"/>
      </w:pPr>
      <w:rPr>
        <w:rFonts w:ascii="Wingdings" w:hAnsi="Wingdings"/>
      </w:rPr>
    </w:lvl>
    <w:lvl w:ilvl="6" w:tplc="580C4F32">
      <w:start w:val="1"/>
      <w:numFmt w:val="bullet"/>
      <w:lvlText w:val=""/>
      <w:lvlJc w:val="left"/>
      <w:pPr>
        <w:tabs>
          <w:tab w:val="num" w:pos="5040"/>
        </w:tabs>
        <w:ind w:left="5040" w:hanging="360"/>
      </w:pPr>
      <w:rPr>
        <w:rFonts w:ascii="Symbol" w:hAnsi="Symbol"/>
      </w:rPr>
    </w:lvl>
    <w:lvl w:ilvl="7" w:tplc="AA0861EA">
      <w:start w:val="1"/>
      <w:numFmt w:val="bullet"/>
      <w:lvlText w:val="o"/>
      <w:lvlJc w:val="left"/>
      <w:pPr>
        <w:tabs>
          <w:tab w:val="num" w:pos="5760"/>
        </w:tabs>
        <w:ind w:left="5760" w:hanging="360"/>
      </w:pPr>
      <w:rPr>
        <w:rFonts w:ascii="Courier New" w:hAnsi="Courier New"/>
      </w:rPr>
    </w:lvl>
    <w:lvl w:ilvl="8" w:tplc="A28A152A">
      <w:start w:val="1"/>
      <w:numFmt w:val="bullet"/>
      <w:lvlText w:val=""/>
      <w:lvlJc w:val="left"/>
      <w:pPr>
        <w:tabs>
          <w:tab w:val="num" w:pos="6480"/>
        </w:tabs>
        <w:ind w:left="6480" w:hanging="360"/>
      </w:pPr>
      <w:rPr>
        <w:rFonts w:ascii="Wingdings" w:hAnsi="Wingdings"/>
      </w:rPr>
    </w:lvl>
  </w:abstractNum>
  <w:abstractNum w:abstractNumId="43" w15:restartNumberingAfterBreak="0">
    <w:nsid w:val="0000003B"/>
    <w:multiLevelType w:val="hybridMultilevel"/>
    <w:tmpl w:val="0000003B"/>
    <w:lvl w:ilvl="0" w:tplc="550623CA">
      <w:start w:val="1"/>
      <w:numFmt w:val="bullet"/>
      <w:lvlText w:val=""/>
      <w:lvlJc w:val="left"/>
      <w:pPr>
        <w:tabs>
          <w:tab w:val="num" w:pos="360"/>
        </w:tabs>
        <w:ind w:left="360" w:hanging="360"/>
      </w:pPr>
      <w:rPr>
        <w:rFonts w:ascii="Symbol" w:hAnsi="Symbol"/>
      </w:rPr>
    </w:lvl>
    <w:lvl w:ilvl="1" w:tplc="5BD0A0C6">
      <w:start w:val="1"/>
      <w:numFmt w:val="bullet"/>
      <w:lvlText w:val="o"/>
      <w:lvlJc w:val="left"/>
      <w:pPr>
        <w:tabs>
          <w:tab w:val="num" w:pos="1080"/>
        </w:tabs>
        <w:ind w:left="1080" w:hanging="360"/>
      </w:pPr>
      <w:rPr>
        <w:rFonts w:ascii="Courier New" w:hAnsi="Courier New"/>
      </w:rPr>
    </w:lvl>
    <w:lvl w:ilvl="2" w:tplc="7646004A">
      <w:start w:val="1"/>
      <w:numFmt w:val="bullet"/>
      <w:lvlText w:val=""/>
      <w:lvlJc w:val="left"/>
      <w:pPr>
        <w:tabs>
          <w:tab w:val="num" w:pos="1800"/>
        </w:tabs>
        <w:ind w:left="1800" w:hanging="360"/>
      </w:pPr>
      <w:rPr>
        <w:rFonts w:ascii="Wingdings" w:hAnsi="Wingdings"/>
      </w:rPr>
    </w:lvl>
    <w:lvl w:ilvl="3" w:tplc="630057D4">
      <w:start w:val="1"/>
      <w:numFmt w:val="bullet"/>
      <w:lvlText w:val=""/>
      <w:lvlJc w:val="left"/>
      <w:pPr>
        <w:tabs>
          <w:tab w:val="num" w:pos="2520"/>
        </w:tabs>
        <w:ind w:left="2520" w:hanging="360"/>
      </w:pPr>
      <w:rPr>
        <w:rFonts w:ascii="Symbol" w:hAnsi="Symbol"/>
      </w:rPr>
    </w:lvl>
    <w:lvl w:ilvl="4" w:tplc="D33E96E8">
      <w:start w:val="1"/>
      <w:numFmt w:val="bullet"/>
      <w:lvlText w:val="o"/>
      <w:lvlJc w:val="left"/>
      <w:pPr>
        <w:tabs>
          <w:tab w:val="num" w:pos="3240"/>
        </w:tabs>
        <w:ind w:left="3240" w:hanging="360"/>
      </w:pPr>
      <w:rPr>
        <w:rFonts w:ascii="Courier New" w:hAnsi="Courier New"/>
      </w:rPr>
    </w:lvl>
    <w:lvl w:ilvl="5" w:tplc="ABF2D298">
      <w:start w:val="1"/>
      <w:numFmt w:val="bullet"/>
      <w:lvlText w:val=""/>
      <w:lvlJc w:val="left"/>
      <w:pPr>
        <w:tabs>
          <w:tab w:val="num" w:pos="3960"/>
        </w:tabs>
        <w:ind w:left="3960" w:hanging="360"/>
      </w:pPr>
      <w:rPr>
        <w:rFonts w:ascii="Wingdings" w:hAnsi="Wingdings"/>
      </w:rPr>
    </w:lvl>
    <w:lvl w:ilvl="6" w:tplc="A718C65E">
      <w:start w:val="1"/>
      <w:numFmt w:val="bullet"/>
      <w:lvlText w:val=""/>
      <w:lvlJc w:val="left"/>
      <w:pPr>
        <w:tabs>
          <w:tab w:val="num" w:pos="4680"/>
        </w:tabs>
        <w:ind w:left="4680" w:hanging="360"/>
      </w:pPr>
      <w:rPr>
        <w:rFonts w:ascii="Symbol" w:hAnsi="Symbol"/>
      </w:rPr>
    </w:lvl>
    <w:lvl w:ilvl="7" w:tplc="93908BAC">
      <w:start w:val="1"/>
      <w:numFmt w:val="bullet"/>
      <w:lvlText w:val="o"/>
      <w:lvlJc w:val="left"/>
      <w:pPr>
        <w:tabs>
          <w:tab w:val="num" w:pos="5400"/>
        </w:tabs>
        <w:ind w:left="5400" w:hanging="360"/>
      </w:pPr>
      <w:rPr>
        <w:rFonts w:ascii="Courier New" w:hAnsi="Courier New"/>
      </w:rPr>
    </w:lvl>
    <w:lvl w:ilvl="8" w:tplc="C89A4502">
      <w:start w:val="1"/>
      <w:numFmt w:val="bullet"/>
      <w:lvlText w:val=""/>
      <w:lvlJc w:val="left"/>
      <w:pPr>
        <w:tabs>
          <w:tab w:val="num" w:pos="6120"/>
        </w:tabs>
        <w:ind w:left="6120" w:hanging="360"/>
      </w:pPr>
      <w:rPr>
        <w:rFonts w:ascii="Wingdings" w:hAnsi="Wingdings"/>
      </w:rPr>
    </w:lvl>
  </w:abstractNum>
  <w:abstractNum w:abstractNumId="44" w15:restartNumberingAfterBreak="0">
    <w:nsid w:val="0000003C"/>
    <w:multiLevelType w:val="hybridMultilevel"/>
    <w:tmpl w:val="0000003C"/>
    <w:lvl w:ilvl="0" w:tplc="1DD6E7F2">
      <w:start w:val="1"/>
      <w:numFmt w:val="bullet"/>
      <w:lvlText w:val=""/>
      <w:lvlJc w:val="left"/>
      <w:pPr>
        <w:tabs>
          <w:tab w:val="num" w:pos="360"/>
        </w:tabs>
        <w:ind w:left="360" w:hanging="360"/>
      </w:pPr>
      <w:rPr>
        <w:rFonts w:ascii="Symbol" w:hAnsi="Symbol"/>
      </w:rPr>
    </w:lvl>
    <w:lvl w:ilvl="1" w:tplc="CCFEB91C">
      <w:start w:val="1"/>
      <w:numFmt w:val="bullet"/>
      <w:lvlText w:val="o"/>
      <w:lvlJc w:val="left"/>
      <w:pPr>
        <w:tabs>
          <w:tab w:val="num" w:pos="1080"/>
        </w:tabs>
        <w:ind w:left="1080" w:hanging="360"/>
      </w:pPr>
      <w:rPr>
        <w:rFonts w:ascii="Courier New" w:hAnsi="Courier New"/>
      </w:rPr>
    </w:lvl>
    <w:lvl w:ilvl="2" w:tplc="F4BEE482">
      <w:start w:val="1"/>
      <w:numFmt w:val="bullet"/>
      <w:lvlText w:val=""/>
      <w:lvlJc w:val="left"/>
      <w:pPr>
        <w:tabs>
          <w:tab w:val="num" w:pos="1800"/>
        </w:tabs>
        <w:ind w:left="1800" w:hanging="360"/>
      </w:pPr>
      <w:rPr>
        <w:rFonts w:ascii="Wingdings" w:hAnsi="Wingdings"/>
      </w:rPr>
    </w:lvl>
    <w:lvl w:ilvl="3" w:tplc="D0083CF6">
      <w:start w:val="1"/>
      <w:numFmt w:val="bullet"/>
      <w:lvlText w:val=""/>
      <w:lvlJc w:val="left"/>
      <w:pPr>
        <w:tabs>
          <w:tab w:val="num" w:pos="2520"/>
        </w:tabs>
        <w:ind w:left="2520" w:hanging="360"/>
      </w:pPr>
      <w:rPr>
        <w:rFonts w:ascii="Symbol" w:hAnsi="Symbol"/>
      </w:rPr>
    </w:lvl>
    <w:lvl w:ilvl="4" w:tplc="0ED204DC">
      <w:start w:val="1"/>
      <w:numFmt w:val="bullet"/>
      <w:lvlText w:val="o"/>
      <w:lvlJc w:val="left"/>
      <w:pPr>
        <w:tabs>
          <w:tab w:val="num" w:pos="3240"/>
        </w:tabs>
        <w:ind w:left="3240" w:hanging="360"/>
      </w:pPr>
      <w:rPr>
        <w:rFonts w:ascii="Courier New" w:hAnsi="Courier New"/>
      </w:rPr>
    </w:lvl>
    <w:lvl w:ilvl="5" w:tplc="CAACD458">
      <w:start w:val="1"/>
      <w:numFmt w:val="bullet"/>
      <w:lvlText w:val=""/>
      <w:lvlJc w:val="left"/>
      <w:pPr>
        <w:tabs>
          <w:tab w:val="num" w:pos="3960"/>
        </w:tabs>
        <w:ind w:left="3960" w:hanging="360"/>
      </w:pPr>
      <w:rPr>
        <w:rFonts w:ascii="Wingdings" w:hAnsi="Wingdings"/>
      </w:rPr>
    </w:lvl>
    <w:lvl w:ilvl="6" w:tplc="B5A40388">
      <w:start w:val="1"/>
      <w:numFmt w:val="bullet"/>
      <w:lvlText w:val=""/>
      <w:lvlJc w:val="left"/>
      <w:pPr>
        <w:tabs>
          <w:tab w:val="num" w:pos="4680"/>
        </w:tabs>
        <w:ind w:left="4680" w:hanging="360"/>
      </w:pPr>
      <w:rPr>
        <w:rFonts w:ascii="Symbol" w:hAnsi="Symbol"/>
      </w:rPr>
    </w:lvl>
    <w:lvl w:ilvl="7" w:tplc="B58677D4">
      <w:start w:val="1"/>
      <w:numFmt w:val="bullet"/>
      <w:lvlText w:val="o"/>
      <w:lvlJc w:val="left"/>
      <w:pPr>
        <w:tabs>
          <w:tab w:val="num" w:pos="5400"/>
        </w:tabs>
        <w:ind w:left="5400" w:hanging="360"/>
      </w:pPr>
      <w:rPr>
        <w:rFonts w:ascii="Courier New" w:hAnsi="Courier New"/>
      </w:rPr>
    </w:lvl>
    <w:lvl w:ilvl="8" w:tplc="6EC4DAF0">
      <w:start w:val="1"/>
      <w:numFmt w:val="bullet"/>
      <w:lvlText w:val=""/>
      <w:lvlJc w:val="left"/>
      <w:pPr>
        <w:tabs>
          <w:tab w:val="num" w:pos="6120"/>
        </w:tabs>
        <w:ind w:left="6120" w:hanging="360"/>
      </w:pPr>
      <w:rPr>
        <w:rFonts w:ascii="Wingdings" w:hAnsi="Wingdings"/>
      </w:rPr>
    </w:lvl>
  </w:abstractNum>
  <w:abstractNum w:abstractNumId="45" w15:restartNumberingAfterBreak="0">
    <w:nsid w:val="0000003D"/>
    <w:multiLevelType w:val="hybridMultilevel"/>
    <w:tmpl w:val="0000003D"/>
    <w:lvl w:ilvl="0" w:tplc="C9A41D08">
      <w:start w:val="1"/>
      <w:numFmt w:val="bullet"/>
      <w:lvlText w:val=""/>
      <w:lvlJc w:val="left"/>
      <w:pPr>
        <w:tabs>
          <w:tab w:val="num" w:pos="360"/>
        </w:tabs>
        <w:ind w:left="360" w:hanging="360"/>
      </w:pPr>
      <w:rPr>
        <w:rFonts w:ascii="Symbol" w:hAnsi="Symbol"/>
      </w:rPr>
    </w:lvl>
    <w:lvl w:ilvl="1" w:tplc="38EAECA4">
      <w:start w:val="1"/>
      <w:numFmt w:val="bullet"/>
      <w:lvlText w:val="o"/>
      <w:lvlJc w:val="left"/>
      <w:pPr>
        <w:tabs>
          <w:tab w:val="num" w:pos="1080"/>
        </w:tabs>
        <w:ind w:left="1080" w:hanging="360"/>
      </w:pPr>
      <w:rPr>
        <w:rFonts w:ascii="Courier New" w:hAnsi="Courier New"/>
      </w:rPr>
    </w:lvl>
    <w:lvl w:ilvl="2" w:tplc="EE06F140">
      <w:start w:val="1"/>
      <w:numFmt w:val="bullet"/>
      <w:lvlText w:val=""/>
      <w:lvlJc w:val="left"/>
      <w:pPr>
        <w:tabs>
          <w:tab w:val="num" w:pos="1800"/>
        </w:tabs>
        <w:ind w:left="1800" w:hanging="360"/>
      </w:pPr>
      <w:rPr>
        <w:rFonts w:ascii="Wingdings" w:hAnsi="Wingdings"/>
      </w:rPr>
    </w:lvl>
    <w:lvl w:ilvl="3" w:tplc="CA328184">
      <w:start w:val="1"/>
      <w:numFmt w:val="bullet"/>
      <w:lvlText w:val=""/>
      <w:lvlJc w:val="left"/>
      <w:pPr>
        <w:tabs>
          <w:tab w:val="num" w:pos="2520"/>
        </w:tabs>
        <w:ind w:left="2520" w:hanging="360"/>
      </w:pPr>
      <w:rPr>
        <w:rFonts w:ascii="Symbol" w:hAnsi="Symbol"/>
      </w:rPr>
    </w:lvl>
    <w:lvl w:ilvl="4" w:tplc="1C621F7A">
      <w:start w:val="1"/>
      <w:numFmt w:val="bullet"/>
      <w:lvlText w:val="o"/>
      <w:lvlJc w:val="left"/>
      <w:pPr>
        <w:tabs>
          <w:tab w:val="num" w:pos="3240"/>
        </w:tabs>
        <w:ind w:left="3240" w:hanging="360"/>
      </w:pPr>
      <w:rPr>
        <w:rFonts w:ascii="Courier New" w:hAnsi="Courier New"/>
      </w:rPr>
    </w:lvl>
    <w:lvl w:ilvl="5" w:tplc="F3ACCDDE">
      <w:start w:val="1"/>
      <w:numFmt w:val="bullet"/>
      <w:lvlText w:val=""/>
      <w:lvlJc w:val="left"/>
      <w:pPr>
        <w:tabs>
          <w:tab w:val="num" w:pos="3960"/>
        </w:tabs>
        <w:ind w:left="3960" w:hanging="360"/>
      </w:pPr>
      <w:rPr>
        <w:rFonts w:ascii="Wingdings" w:hAnsi="Wingdings"/>
      </w:rPr>
    </w:lvl>
    <w:lvl w:ilvl="6" w:tplc="7BEEFD74">
      <w:start w:val="1"/>
      <w:numFmt w:val="bullet"/>
      <w:lvlText w:val=""/>
      <w:lvlJc w:val="left"/>
      <w:pPr>
        <w:tabs>
          <w:tab w:val="num" w:pos="4680"/>
        </w:tabs>
        <w:ind w:left="4680" w:hanging="360"/>
      </w:pPr>
      <w:rPr>
        <w:rFonts w:ascii="Symbol" w:hAnsi="Symbol"/>
      </w:rPr>
    </w:lvl>
    <w:lvl w:ilvl="7" w:tplc="0C96465E">
      <w:start w:val="1"/>
      <w:numFmt w:val="bullet"/>
      <w:lvlText w:val="o"/>
      <w:lvlJc w:val="left"/>
      <w:pPr>
        <w:tabs>
          <w:tab w:val="num" w:pos="5400"/>
        </w:tabs>
        <w:ind w:left="5400" w:hanging="360"/>
      </w:pPr>
      <w:rPr>
        <w:rFonts w:ascii="Courier New" w:hAnsi="Courier New"/>
      </w:rPr>
    </w:lvl>
    <w:lvl w:ilvl="8" w:tplc="F0CA16EE">
      <w:start w:val="1"/>
      <w:numFmt w:val="bullet"/>
      <w:lvlText w:val=""/>
      <w:lvlJc w:val="left"/>
      <w:pPr>
        <w:tabs>
          <w:tab w:val="num" w:pos="6120"/>
        </w:tabs>
        <w:ind w:left="6120" w:hanging="360"/>
      </w:pPr>
      <w:rPr>
        <w:rFonts w:ascii="Wingdings" w:hAnsi="Wingdings"/>
      </w:rPr>
    </w:lvl>
  </w:abstractNum>
  <w:abstractNum w:abstractNumId="46" w15:restartNumberingAfterBreak="0">
    <w:nsid w:val="0000003E"/>
    <w:multiLevelType w:val="hybridMultilevel"/>
    <w:tmpl w:val="0000003E"/>
    <w:lvl w:ilvl="0" w:tplc="BF7ED96E">
      <w:start w:val="1"/>
      <w:numFmt w:val="bullet"/>
      <w:lvlText w:val=""/>
      <w:lvlJc w:val="left"/>
      <w:pPr>
        <w:tabs>
          <w:tab w:val="num" w:pos="360"/>
        </w:tabs>
        <w:ind w:left="360" w:hanging="360"/>
      </w:pPr>
      <w:rPr>
        <w:rFonts w:ascii="Symbol" w:hAnsi="Symbol"/>
      </w:rPr>
    </w:lvl>
    <w:lvl w:ilvl="1" w:tplc="F4B42DA4">
      <w:start w:val="1"/>
      <w:numFmt w:val="bullet"/>
      <w:lvlText w:val="o"/>
      <w:lvlJc w:val="left"/>
      <w:pPr>
        <w:tabs>
          <w:tab w:val="num" w:pos="1080"/>
        </w:tabs>
        <w:ind w:left="1080" w:hanging="360"/>
      </w:pPr>
      <w:rPr>
        <w:rFonts w:ascii="Courier New" w:hAnsi="Courier New"/>
      </w:rPr>
    </w:lvl>
    <w:lvl w:ilvl="2" w:tplc="3CE44126">
      <w:start w:val="1"/>
      <w:numFmt w:val="bullet"/>
      <w:lvlText w:val=""/>
      <w:lvlJc w:val="left"/>
      <w:pPr>
        <w:tabs>
          <w:tab w:val="num" w:pos="1800"/>
        </w:tabs>
        <w:ind w:left="1800" w:hanging="360"/>
      </w:pPr>
      <w:rPr>
        <w:rFonts w:ascii="Wingdings" w:hAnsi="Wingdings"/>
      </w:rPr>
    </w:lvl>
    <w:lvl w:ilvl="3" w:tplc="A6F0F5C0">
      <w:start w:val="1"/>
      <w:numFmt w:val="bullet"/>
      <w:lvlText w:val=""/>
      <w:lvlJc w:val="left"/>
      <w:pPr>
        <w:tabs>
          <w:tab w:val="num" w:pos="2520"/>
        </w:tabs>
        <w:ind w:left="2520" w:hanging="360"/>
      </w:pPr>
      <w:rPr>
        <w:rFonts w:ascii="Symbol" w:hAnsi="Symbol"/>
      </w:rPr>
    </w:lvl>
    <w:lvl w:ilvl="4" w:tplc="56CA0548">
      <w:start w:val="1"/>
      <w:numFmt w:val="bullet"/>
      <w:lvlText w:val="o"/>
      <w:lvlJc w:val="left"/>
      <w:pPr>
        <w:tabs>
          <w:tab w:val="num" w:pos="3240"/>
        </w:tabs>
        <w:ind w:left="3240" w:hanging="360"/>
      </w:pPr>
      <w:rPr>
        <w:rFonts w:ascii="Courier New" w:hAnsi="Courier New"/>
      </w:rPr>
    </w:lvl>
    <w:lvl w:ilvl="5" w:tplc="0ACA541C">
      <w:start w:val="1"/>
      <w:numFmt w:val="bullet"/>
      <w:lvlText w:val=""/>
      <w:lvlJc w:val="left"/>
      <w:pPr>
        <w:tabs>
          <w:tab w:val="num" w:pos="3960"/>
        </w:tabs>
        <w:ind w:left="3960" w:hanging="360"/>
      </w:pPr>
      <w:rPr>
        <w:rFonts w:ascii="Wingdings" w:hAnsi="Wingdings"/>
      </w:rPr>
    </w:lvl>
    <w:lvl w:ilvl="6" w:tplc="2812B962">
      <w:start w:val="1"/>
      <w:numFmt w:val="bullet"/>
      <w:lvlText w:val=""/>
      <w:lvlJc w:val="left"/>
      <w:pPr>
        <w:tabs>
          <w:tab w:val="num" w:pos="4680"/>
        </w:tabs>
        <w:ind w:left="4680" w:hanging="360"/>
      </w:pPr>
      <w:rPr>
        <w:rFonts w:ascii="Symbol" w:hAnsi="Symbol"/>
      </w:rPr>
    </w:lvl>
    <w:lvl w:ilvl="7" w:tplc="5BD4545E">
      <w:start w:val="1"/>
      <w:numFmt w:val="bullet"/>
      <w:lvlText w:val="o"/>
      <w:lvlJc w:val="left"/>
      <w:pPr>
        <w:tabs>
          <w:tab w:val="num" w:pos="5400"/>
        </w:tabs>
        <w:ind w:left="5400" w:hanging="360"/>
      </w:pPr>
      <w:rPr>
        <w:rFonts w:ascii="Courier New" w:hAnsi="Courier New"/>
      </w:rPr>
    </w:lvl>
    <w:lvl w:ilvl="8" w:tplc="1BA85346">
      <w:start w:val="1"/>
      <w:numFmt w:val="bullet"/>
      <w:lvlText w:val=""/>
      <w:lvlJc w:val="left"/>
      <w:pPr>
        <w:tabs>
          <w:tab w:val="num" w:pos="6120"/>
        </w:tabs>
        <w:ind w:left="6120" w:hanging="360"/>
      </w:pPr>
      <w:rPr>
        <w:rFonts w:ascii="Wingdings" w:hAnsi="Wingdings"/>
      </w:rPr>
    </w:lvl>
  </w:abstractNum>
  <w:abstractNum w:abstractNumId="47" w15:restartNumberingAfterBreak="0">
    <w:nsid w:val="00000040"/>
    <w:multiLevelType w:val="hybridMultilevel"/>
    <w:tmpl w:val="00000040"/>
    <w:lvl w:ilvl="0" w:tplc="ACEA0DE0">
      <w:start w:val="1"/>
      <w:numFmt w:val="bullet"/>
      <w:lvlText w:val=""/>
      <w:lvlJc w:val="left"/>
      <w:pPr>
        <w:tabs>
          <w:tab w:val="num" w:pos="720"/>
        </w:tabs>
        <w:ind w:left="720" w:hanging="360"/>
      </w:pPr>
      <w:rPr>
        <w:rFonts w:ascii="Symbol" w:hAnsi="Symbol"/>
      </w:rPr>
    </w:lvl>
    <w:lvl w:ilvl="1" w:tplc="AFF28B32">
      <w:start w:val="1"/>
      <w:numFmt w:val="bullet"/>
      <w:lvlText w:val="o"/>
      <w:lvlJc w:val="left"/>
      <w:pPr>
        <w:tabs>
          <w:tab w:val="num" w:pos="1440"/>
        </w:tabs>
        <w:ind w:left="1440" w:hanging="360"/>
      </w:pPr>
      <w:rPr>
        <w:rFonts w:ascii="Courier New" w:hAnsi="Courier New"/>
      </w:rPr>
    </w:lvl>
    <w:lvl w:ilvl="2" w:tplc="635AD842">
      <w:start w:val="1"/>
      <w:numFmt w:val="bullet"/>
      <w:lvlText w:val=""/>
      <w:lvlJc w:val="left"/>
      <w:pPr>
        <w:tabs>
          <w:tab w:val="num" w:pos="2160"/>
        </w:tabs>
        <w:ind w:left="2160" w:hanging="360"/>
      </w:pPr>
      <w:rPr>
        <w:rFonts w:ascii="Wingdings" w:hAnsi="Wingdings"/>
      </w:rPr>
    </w:lvl>
    <w:lvl w:ilvl="3" w:tplc="1D6E5698">
      <w:start w:val="1"/>
      <w:numFmt w:val="bullet"/>
      <w:lvlText w:val=""/>
      <w:lvlJc w:val="left"/>
      <w:pPr>
        <w:tabs>
          <w:tab w:val="num" w:pos="2880"/>
        </w:tabs>
        <w:ind w:left="2880" w:hanging="360"/>
      </w:pPr>
      <w:rPr>
        <w:rFonts w:ascii="Symbol" w:hAnsi="Symbol"/>
      </w:rPr>
    </w:lvl>
    <w:lvl w:ilvl="4" w:tplc="818AF13A">
      <w:start w:val="1"/>
      <w:numFmt w:val="bullet"/>
      <w:lvlText w:val="o"/>
      <w:lvlJc w:val="left"/>
      <w:pPr>
        <w:tabs>
          <w:tab w:val="num" w:pos="3600"/>
        </w:tabs>
        <w:ind w:left="3600" w:hanging="360"/>
      </w:pPr>
      <w:rPr>
        <w:rFonts w:ascii="Courier New" w:hAnsi="Courier New"/>
      </w:rPr>
    </w:lvl>
    <w:lvl w:ilvl="5" w:tplc="06E00A74">
      <w:start w:val="1"/>
      <w:numFmt w:val="bullet"/>
      <w:lvlText w:val=""/>
      <w:lvlJc w:val="left"/>
      <w:pPr>
        <w:tabs>
          <w:tab w:val="num" w:pos="4320"/>
        </w:tabs>
        <w:ind w:left="4320" w:hanging="360"/>
      </w:pPr>
      <w:rPr>
        <w:rFonts w:ascii="Wingdings" w:hAnsi="Wingdings"/>
      </w:rPr>
    </w:lvl>
    <w:lvl w:ilvl="6" w:tplc="75C43ADA">
      <w:start w:val="1"/>
      <w:numFmt w:val="bullet"/>
      <w:lvlText w:val=""/>
      <w:lvlJc w:val="left"/>
      <w:pPr>
        <w:tabs>
          <w:tab w:val="num" w:pos="5040"/>
        </w:tabs>
        <w:ind w:left="5040" w:hanging="360"/>
      </w:pPr>
      <w:rPr>
        <w:rFonts w:ascii="Symbol" w:hAnsi="Symbol"/>
      </w:rPr>
    </w:lvl>
    <w:lvl w:ilvl="7" w:tplc="1E0E6A7E">
      <w:start w:val="1"/>
      <w:numFmt w:val="bullet"/>
      <w:lvlText w:val="o"/>
      <w:lvlJc w:val="left"/>
      <w:pPr>
        <w:tabs>
          <w:tab w:val="num" w:pos="5760"/>
        </w:tabs>
        <w:ind w:left="5760" w:hanging="360"/>
      </w:pPr>
      <w:rPr>
        <w:rFonts w:ascii="Courier New" w:hAnsi="Courier New"/>
      </w:rPr>
    </w:lvl>
    <w:lvl w:ilvl="8" w:tplc="E02A5976">
      <w:start w:val="1"/>
      <w:numFmt w:val="bullet"/>
      <w:lvlText w:val=""/>
      <w:lvlJc w:val="left"/>
      <w:pPr>
        <w:tabs>
          <w:tab w:val="num" w:pos="6480"/>
        </w:tabs>
        <w:ind w:left="6480" w:hanging="360"/>
      </w:pPr>
      <w:rPr>
        <w:rFonts w:ascii="Wingdings" w:hAnsi="Wingdings"/>
      </w:rPr>
    </w:lvl>
  </w:abstractNum>
  <w:abstractNum w:abstractNumId="48" w15:restartNumberingAfterBreak="0">
    <w:nsid w:val="00000041"/>
    <w:multiLevelType w:val="hybridMultilevel"/>
    <w:tmpl w:val="00000041"/>
    <w:lvl w:ilvl="0" w:tplc="8B8CF794">
      <w:start w:val="1"/>
      <w:numFmt w:val="bullet"/>
      <w:lvlText w:val=""/>
      <w:lvlJc w:val="left"/>
      <w:pPr>
        <w:tabs>
          <w:tab w:val="num" w:pos="360"/>
        </w:tabs>
        <w:ind w:left="360" w:hanging="360"/>
      </w:pPr>
      <w:rPr>
        <w:rFonts w:ascii="Symbol" w:hAnsi="Symbol"/>
      </w:rPr>
    </w:lvl>
    <w:lvl w:ilvl="1" w:tplc="80CCB844">
      <w:start w:val="1"/>
      <w:numFmt w:val="bullet"/>
      <w:lvlText w:val="o"/>
      <w:lvlJc w:val="left"/>
      <w:pPr>
        <w:tabs>
          <w:tab w:val="num" w:pos="1080"/>
        </w:tabs>
        <w:ind w:left="1080" w:hanging="360"/>
      </w:pPr>
      <w:rPr>
        <w:rFonts w:ascii="Courier New" w:hAnsi="Courier New"/>
      </w:rPr>
    </w:lvl>
    <w:lvl w:ilvl="2" w:tplc="BAC21D98">
      <w:start w:val="1"/>
      <w:numFmt w:val="bullet"/>
      <w:lvlText w:val=""/>
      <w:lvlJc w:val="left"/>
      <w:pPr>
        <w:tabs>
          <w:tab w:val="num" w:pos="1800"/>
        </w:tabs>
        <w:ind w:left="1800" w:hanging="360"/>
      </w:pPr>
      <w:rPr>
        <w:rFonts w:ascii="Wingdings" w:hAnsi="Wingdings"/>
      </w:rPr>
    </w:lvl>
    <w:lvl w:ilvl="3" w:tplc="D9D414E4">
      <w:start w:val="1"/>
      <w:numFmt w:val="bullet"/>
      <w:lvlText w:val=""/>
      <w:lvlJc w:val="left"/>
      <w:pPr>
        <w:tabs>
          <w:tab w:val="num" w:pos="2520"/>
        </w:tabs>
        <w:ind w:left="2520" w:hanging="360"/>
      </w:pPr>
      <w:rPr>
        <w:rFonts w:ascii="Symbol" w:hAnsi="Symbol"/>
      </w:rPr>
    </w:lvl>
    <w:lvl w:ilvl="4" w:tplc="BA2848F4">
      <w:start w:val="1"/>
      <w:numFmt w:val="bullet"/>
      <w:lvlText w:val="o"/>
      <w:lvlJc w:val="left"/>
      <w:pPr>
        <w:tabs>
          <w:tab w:val="num" w:pos="3240"/>
        </w:tabs>
        <w:ind w:left="3240" w:hanging="360"/>
      </w:pPr>
      <w:rPr>
        <w:rFonts w:ascii="Courier New" w:hAnsi="Courier New"/>
      </w:rPr>
    </w:lvl>
    <w:lvl w:ilvl="5" w:tplc="471C7A02">
      <w:start w:val="1"/>
      <w:numFmt w:val="bullet"/>
      <w:lvlText w:val=""/>
      <w:lvlJc w:val="left"/>
      <w:pPr>
        <w:tabs>
          <w:tab w:val="num" w:pos="3960"/>
        </w:tabs>
        <w:ind w:left="3960" w:hanging="360"/>
      </w:pPr>
      <w:rPr>
        <w:rFonts w:ascii="Wingdings" w:hAnsi="Wingdings"/>
      </w:rPr>
    </w:lvl>
    <w:lvl w:ilvl="6" w:tplc="2480C7EA">
      <w:start w:val="1"/>
      <w:numFmt w:val="bullet"/>
      <w:lvlText w:val=""/>
      <w:lvlJc w:val="left"/>
      <w:pPr>
        <w:tabs>
          <w:tab w:val="num" w:pos="4680"/>
        </w:tabs>
        <w:ind w:left="4680" w:hanging="360"/>
      </w:pPr>
      <w:rPr>
        <w:rFonts w:ascii="Symbol" w:hAnsi="Symbol"/>
      </w:rPr>
    </w:lvl>
    <w:lvl w:ilvl="7" w:tplc="0F080BD2">
      <w:start w:val="1"/>
      <w:numFmt w:val="bullet"/>
      <w:lvlText w:val="o"/>
      <w:lvlJc w:val="left"/>
      <w:pPr>
        <w:tabs>
          <w:tab w:val="num" w:pos="5400"/>
        </w:tabs>
        <w:ind w:left="5400" w:hanging="360"/>
      </w:pPr>
      <w:rPr>
        <w:rFonts w:ascii="Courier New" w:hAnsi="Courier New"/>
      </w:rPr>
    </w:lvl>
    <w:lvl w:ilvl="8" w:tplc="B6C2C18A">
      <w:start w:val="1"/>
      <w:numFmt w:val="bullet"/>
      <w:lvlText w:val=""/>
      <w:lvlJc w:val="left"/>
      <w:pPr>
        <w:tabs>
          <w:tab w:val="num" w:pos="6120"/>
        </w:tabs>
        <w:ind w:left="6120" w:hanging="360"/>
      </w:pPr>
      <w:rPr>
        <w:rFonts w:ascii="Wingdings" w:hAnsi="Wingdings"/>
      </w:rPr>
    </w:lvl>
  </w:abstractNum>
  <w:abstractNum w:abstractNumId="49" w15:restartNumberingAfterBreak="0">
    <w:nsid w:val="00000042"/>
    <w:multiLevelType w:val="hybridMultilevel"/>
    <w:tmpl w:val="00000042"/>
    <w:lvl w:ilvl="0" w:tplc="820A4E9E">
      <w:start w:val="1"/>
      <w:numFmt w:val="bullet"/>
      <w:lvlText w:val=""/>
      <w:lvlJc w:val="left"/>
      <w:pPr>
        <w:tabs>
          <w:tab w:val="num" w:pos="360"/>
        </w:tabs>
        <w:ind w:left="360" w:hanging="360"/>
      </w:pPr>
      <w:rPr>
        <w:rFonts w:ascii="Symbol" w:hAnsi="Symbol"/>
      </w:rPr>
    </w:lvl>
    <w:lvl w:ilvl="1" w:tplc="840404A4">
      <w:start w:val="1"/>
      <w:numFmt w:val="bullet"/>
      <w:lvlText w:val="o"/>
      <w:lvlJc w:val="left"/>
      <w:pPr>
        <w:tabs>
          <w:tab w:val="num" w:pos="1080"/>
        </w:tabs>
        <w:ind w:left="1080" w:hanging="360"/>
      </w:pPr>
      <w:rPr>
        <w:rFonts w:ascii="Courier New" w:hAnsi="Courier New"/>
      </w:rPr>
    </w:lvl>
    <w:lvl w:ilvl="2" w:tplc="7F4CF5D6">
      <w:start w:val="1"/>
      <w:numFmt w:val="bullet"/>
      <w:lvlText w:val=""/>
      <w:lvlJc w:val="left"/>
      <w:pPr>
        <w:tabs>
          <w:tab w:val="num" w:pos="1800"/>
        </w:tabs>
        <w:ind w:left="1800" w:hanging="360"/>
      </w:pPr>
      <w:rPr>
        <w:rFonts w:ascii="Wingdings" w:hAnsi="Wingdings"/>
      </w:rPr>
    </w:lvl>
    <w:lvl w:ilvl="3" w:tplc="CABABEDE">
      <w:start w:val="1"/>
      <w:numFmt w:val="bullet"/>
      <w:lvlText w:val=""/>
      <w:lvlJc w:val="left"/>
      <w:pPr>
        <w:tabs>
          <w:tab w:val="num" w:pos="2520"/>
        </w:tabs>
        <w:ind w:left="2520" w:hanging="360"/>
      </w:pPr>
      <w:rPr>
        <w:rFonts w:ascii="Symbol" w:hAnsi="Symbol"/>
      </w:rPr>
    </w:lvl>
    <w:lvl w:ilvl="4" w:tplc="04404D94">
      <w:start w:val="1"/>
      <w:numFmt w:val="bullet"/>
      <w:lvlText w:val="o"/>
      <w:lvlJc w:val="left"/>
      <w:pPr>
        <w:tabs>
          <w:tab w:val="num" w:pos="3240"/>
        </w:tabs>
        <w:ind w:left="3240" w:hanging="360"/>
      </w:pPr>
      <w:rPr>
        <w:rFonts w:ascii="Courier New" w:hAnsi="Courier New"/>
      </w:rPr>
    </w:lvl>
    <w:lvl w:ilvl="5" w:tplc="83F6E7E4">
      <w:start w:val="1"/>
      <w:numFmt w:val="bullet"/>
      <w:lvlText w:val=""/>
      <w:lvlJc w:val="left"/>
      <w:pPr>
        <w:tabs>
          <w:tab w:val="num" w:pos="3960"/>
        </w:tabs>
        <w:ind w:left="3960" w:hanging="360"/>
      </w:pPr>
      <w:rPr>
        <w:rFonts w:ascii="Wingdings" w:hAnsi="Wingdings"/>
      </w:rPr>
    </w:lvl>
    <w:lvl w:ilvl="6" w:tplc="B0D69356">
      <w:start w:val="1"/>
      <w:numFmt w:val="bullet"/>
      <w:lvlText w:val=""/>
      <w:lvlJc w:val="left"/>
      <w:pPr>
        <w:tabs>
          <w:tab w:val="num" w:pos="4680"/>
        </w:tabs>
        <w:ind w:left="4680" w:hanging="360"/>
      </w:pPr>
      <w:rPr>
        <w:rFonts w:ascii="Symbol" w:hAnsi="Symbol"/>
      </w:rPr>
    </w:lvl>
    <w:lvl w:ilvl="7" w:tplc="E7DC84A8">
      <w:start w:val="1"/>
      <w:numFmt w:val="bullet"/>
      <w:lvlText w:val="o"/>
      <w:lvlJc w:val="left"/>
      <w:pPr>
        <w:tabs>
          <w:tab w:val="num" w:pos="5400"/>
        </w:tabs>
        <w:ind w:left="5400" w:hanging="360"/>
      </w:pPr>
      <w:rPr>
        <w:rFonts w:ascii="Courier New" w:hAnsi="Courier New"/>
      </w:rPr>
    </w:lvl>
    <w:lvl w:ilvl="8" w:tplc="875A302C">
      <w:start w:val="1"/>
      <w:numFmt w:val="bullet"/>
      <w:lvlText w:val=""/>
      <w:lvlJc w:val="left"/>
      <w:pPr>
        <w:tabs>
          <w:tab w:val="num" w:pos="6120"/>
        </w:tabs>
        <w:ind w:left="6120" w:hanging="360"/>
      </w:pPr>
      <w:rPr>
        <w:rFonts w:ascii="Wingdings" w:hAnsi="Wingdings"/>
      </w:rPr>
    </w:lvl>
  </w:abstractNum>
  <w:abstractNum w:abstractNumId="50" w15:restartNumberingAfterBreak="0">
    <w:nsid w:val="00000043"/>
    <w:multiLevelType w:val="hybridMultilevel"/>
    <w:tmpl w:val="00000043"/>
    <w:lvl w:ilvl="0" w:tplc="9F1ED448">
      <w:start w:val="1"/>
      <w:numFmt w:val="bullet"/>
      <w:lvlText w:val=""/>
      <w:lvlJc w:val="left"/>
      <w:pPr>
        <w:tabs>
          <w:tab w:val="num" w:pos="360"/>
        </w:tabs>
        <w:ind w:left="360" w:hanging="360"/>
      </w:pPr>
      <w:rPr>
        <w:rFonts w:ascii="Symbol" w:hAnsi="Symbol"/>
      </w:rPr>
    </w:lvl>
    <w:lvl w:ilvl="1" w:tplc="66A43332">
      <w:start w:val="1"/>
      <w:numFmt w:val="bullet"/>
      <w:lvlText w:val="o"/>
      <w:lvlJc w:val="left"/>
      <w:pPr>
        <w:tabs>
          <w:tab w:val="num" w:pos="1080"/>
        </w:tabs>
        <w:ind w:left="1080" w:hanging="360"/>
      </w:pPr>
      <w:rPr>
        <w:rFonts w:ascii="Courier New" w:hAnsi="Courier New"/>
      </w:rPr>
    </w:lvl>
    <w:lvl w:ilvl="2" w:tplc="85B01756">
      <w:start w:val="1"/>
      <w:numFmt w:val="bullet"/>
      <w:lvlText w:val=""/>
      <w:lvlJc w:val="left"/>
      <w:pPr>
        <w:tabs>
          <w:tab w:val="num" w:pos="1800"/>
        </w:tabs>
        <w:ind w:left="1800" w:hanging="360"/>
      </w:pPr>
      <w:rPr>
        <w:rFonts w:ascii="Wingdings" w:hAnsi="Wingdings"/>
      </w:rPr>
    </w:lvl>
    <w:lvl w:ilvl="3" w:tplc="8CE47336">
      <w:start w:val="1"/>
      <w:numFmt w:val="bullet"/>
      <w:lvlText w:val=""/>
      <w:lvlJc w:val="left"/>
      <w:pPr>
        <w:tabs>
          <w:tab w:val="num" w:pos="2520"/>
        </w:tabs>
        <w:ind w:left="2520" w:hanging="360"/>
      </w:pPr>
      <w:rPr>
        <w:rFonts w:ascii="Symbol" w:hAnsi="Symbol"/>
      </w:rPr>
    </w:lvl>
    <w:lvl w:ilvl="4" w:tplc="499C520E">
      <w:start w:val="1"/>
      <w:numFmt w:val="bullet"/>
      <w:lvlText w:val="o"/>
      <w:lvlJc w:val="left"/>
      <w:pPr>
        <w:tabs>
          <w:tab w:val="num" w:pos="3240"/>
        </w:tabs>
        <w:ind w:left="3240" w:hanging="360"/>
      </w:pPr>
      <w:rPr>
        <w:rFonts w:ascii="Courier New" w:hAnsi="Courier New"/>
      </w:rPr>
    </w:lvl>
    <w:lvl w:ilvl="5" w:tplc="41BAEB16">
      <w:start w:val="1"/>
      <w:numFmt w:val="bullet"/>
      <w:lvlText w:val=""/>
      <w:lvlJc w:val="left"/>
      <w:pPr>
        <w:tabs>
          <w:tab w:val="num" w:pos="3960"/>
        </w:tabs>
        <w:ind w:left="3960" w:hanging="360"/>
      </w:pPr>
      <w:rPr>
        <w:rFonts w:ascii="Wingdings" w:hAnsi="Wingdings"/>
      </w:rPr>
    </w:lvl>
    <w:lvl w:ilvl="6" w:tplc="300A4652">
      <w:start w:val="1"/>
      <w:numFmt w:val="bullet"/>
      <w:lvlText w:val=""/>
      <w:lvlJc w:val="left"/>
      <w:pPr>
        <w:tabs>
          <w:tab w:val="num" w:pos="4680"/>
        </w:tabs>
        <w:ind w:left="4680" w:hanging="360"/>
      </w:pPr>
      <w:rPr>
        <w:rFonts w:ascii="Symbol" w:hAnsi="Symbol"/>
      </w:rPr>
    </w:lvl>
    <w:lvl w:ilvl="7" w:tplc="06A66558">
      <w:start w:val="1"/>
      <w:numFmt w:val="bullet"/>
      <w:lvlText w:val="o"/>
      <w:lvlJc w:val="left"/>
      <w:pPr>
        <w:tabs>
          <w:tab w:val="num" w:pos="5400"/>
        </w:tabs>
        <w:ind w:left="5400" w:hanging="360"/>
      </w:pPr>
      <w:rPr>
        <w:rFonts w:ascii="Courier New" w:hAnsi="Courier New"/>
      </w:rPr>
    </w:lvl>
    <w:lvl w:ilvl="8" w:tplc="7C287D70">
      <w:start w:val="1"/>
      <w:numFmt w:val="bullet"/>
      <w:lvlText w:val=""/>
      <w:lvlJc w:val="left"/>
      <w:pPr>
        <w:tabs>
          <w:tab w:val="num" w:pos="6120"/>
        </w:tabs>
        <w:ind w:left="6120" w:hanging="360"/>
      </w:pPr>
      <w:rPr>
        <w:rFonts w:ascii="Wingdings" w:hAnsi="Wingdings"/>
      </w:rPr>
    </w:lvl>
  </w:abstractNum>
  <w:abstractNum w:abstractNumId="51" w15:restartNumberingAfterBreak="0">
    <w:nsid w:val="00000044"/>
    <w:multiLevelType w:val="hybridMultilevel"/>
    <w:tmpl w:val="00000044"/>
    <w:lvl w:ilvl="0" w:tplc="719C0C42">
      <w:start w:val="1"/>
      <w:numFmt w:val="bullet"/>
      <w:lvlText w:val=""/>
      <w:lvlJc w:val="left"/>
      <w:pPr>
        <w:tabs>
          <w:tab w:val="num" w:pos="720"/>
        </w:tabs>
        <w:ind w:left="720" w:hanging="360"/>
      </w:pPr>
      <w:rPr>
        <w:rFonts w:ascii="Symbol" w:hAnsi="Symbol"/>
      </w:rPr>
    </w:lvl>
    <w:lvl w:ilvl="1" w:tplc="A18AA81A">
      <w:start w:val="1"/>
      <w:numFmt w:val="bullet"/>
      <w:lvlText w:val="o"/>
      <w:lvlJc w:val="left"/>
      <w:pPr>
        <w:tabs>
          <w:tab w:val="num" w:pos="1440"/>
        </w:tabs>
        <w:ind w:left="1440" w:hanging="360"/>
      </w:pPr>
      <w:rPr>
        <w:rFonts w:ascii="Courier New" w:hAnsi="Courier New"/>
      </w:rPr>
    </w:lvl>
    <w:lvl w:ilvl="2" w:tplc="57D850C6">
      <w:start w:val="1"/>
      <w:numFmt w:val="bullet"/>
      <w:lvlText w:val=""/>
      <w:lvlJc w:val="left"/>
      <w:pPr>
        <w:tabs>
          <w:tab w:val="num" w:pos="2160"/>
        </w:tabs>
        <w:ind w:left="2160" w:hanging="360"/>
      </w:pPr>
      <w:rPr>
        <w:rFonts w:ascii="Wingdings" w:hAnsi="Wingdings"/>
      </w:rPr>
    </w:lvl>
    <w:lvl w:ilvl="3" w:tplc="4C6C1C24">
      <w:start w:val="1"/>
      <w:numFmt w:val="bullet"/>
      <w:lvlText w:val=""/>
      <w:lvlJc w:val="left"/>
      <w:pPr>
        <w:tabs>
          <w:tab w:val="num" w:pos="2880"/>
        </w:tabs>
        <w:ind w:left="2880" w:hanging="360"/>
      </w:pPr>
      <w:rPr>
        <w:rFonts w:ascii="Symbol" w:hAnsi="Symbol"/>
      </w:rPr>
    </w:lvl>
    <w:lvl w:ilvl="4" w:tplc="D04EEADA">
      <w:start w:val="1"/>
      <w:numFmt w:val="bullet"/>
      <w:lvlText w:val="o"/>
      <w:lvlJc w:val="left"/>
      <w:pPr>
        <w:tabs>
          <w:tab w:val="num" w:pos="3600"/>
        </w:tabs>
        <w:ind w:left="3600" w:hanging="360"/>
      </w:pPr>
      <w:rPr>
        <w:rFonts w:ascii="Courier New" w:hAnsi="Courier New"/>
      </w:rPr>
    </w:lvl>
    <w:lvl w:ilvl="5" w:tplc="62605556">
      <w:start w:val="1"/>
      <w:numFmt w:val="bullet"/>
      <w:lvlText w:val=""/>
      <w:lvlJc w:val="left"/>
      <w:pPr>
        <w:tabs>
          <w:tab w:val="num" w:pos="4320"/>
        </w:tabs>
        <w:ind w:left="4320" w:hanging="360"/>
      </w:pPr>
      <w:rPr>
        <w:rFonts w:ascii="Wingdings" w:hAnsi="Wingdings"/>
      </w:rPr>
    </w:lvl>
    <w:lvl w:ilvl="6" w:tplc="547CA7F4">
      <w:start w:val="1"/>
      <w:numFmt w:val="bullet"/>
      <w:lvlText w:val=""/>
      <w:lvlJc w:val="left"/>
      <w:pPr>
        <w:tabs>
          <w:tab w:val="num" w:pos="5040"/>
        </w:tabs>
        <w:ind w:left="5040" w:hanging="360"/>
      </w:pPr>
      <w:rPr>
        <w:rFonts w:ascii="Symbol" w:hAnsi="Symbol"/>
      </w:rPr>
    </w:lvl>
    <w:lvl w:ilvl="7" w:tplc="CE44A7A4">
      <w:start w:val="1"/>
      <w:numFmt w:val="bullet"/>
      <w:lvlText w:val="o"/>
      <w:lvlJc w:val="left"/>
      <w:pPr>
        <w:tabs>
          <w:tab w:val="num" w:pos="5760"/>
        </w:tabs>
        <w:ind w:left="5760" w:hanging="360"/>
      </w:pPr>
      <w:rPr>
        <w:rFonts w:ascii="Courier New" w:hAnsi="Courier New"/>
      </w:rPr>
    </w:lvl>
    <w:lvl w:ilvl="8" w:tplc="CABE92D6">
      <w:start w:val="1"/>
      <w:numFmt w:val="bullet"/>
      <w:lvlText w:val=""/>
      <w:lvlJc w:val="left"/>
      <w:pPr>
        <w:tabs>
          <w:tab w:val="num" w:pos="6480"/>
        </w:tabs>
        <w:ind w:left="6480" w:hanging="360"/>
      </w:pPr>
      <w:rPr>
        <w:rFonts w:ascii="Wingdings" w:hAnsi="Wingdings"/>
      </w:rPr>
    </w:lvl>
  </w:abstractNum>
  <w:abstractNum w:abstractNumId="52" w15:restartNumberingAfterBreak="0">
    <w:nsid w:val="00000045"/>
    <w:multiLevelType w:val="hybridMultilevel"/>
    <w:tmpl w:val="00000045"/>
    <w:lvl w:ilvl="0" w:tplc="989AEE04">
      <w:start w:val="1"/>
      <w:numFmt w:val="bullet"/>
      <w:lvlText w:val=""/>
      <w:lvlJc w:val="left"/>
      <w:pPr>
        <w:tabs>
          <w:tab w:val="num" w:pos="360"/>
        </w:tabs>
        <w:ind w:left="360" w:hanging="360"/>
      </w:pPr>
      <w:rPr>
        <w:rFonts w:ascii="Symbol" w:hAnsi="Symbol"/>
      </w:rPr>
    </w:lvl>
    <w:lvl w:ilvl="1" w:tplc="CD0CDFEC">
      <w:start w:val="1"/>
      <w:numFmt w:val="bullet"/>
      <w:lvlText w:val="o"/>
      <w:lvlJc w:val="left"/>
      <w:pPr>
        <w:tabs>
          <w:tab w:val="num" w:pos="1080"/>
        </w:tabs>
        <w:ind w:left="1080" w:hanging="360"/>
      </w:pPr>
      <w:rPr>
        <w:rFonts w:ascii="Courier New" w:hAnsi="Courier New"/>
      </w:rPr>
    </w:lvl>
    <w:lvl w:ilvl="2" w:tplc="E6BEC2B8">
      <w:start w:val="1"/>
      <w:numFmt w:val="bullet"/>
      <w:lvlText w:val=""/>
      <w:lvlJc w:val="left"/>
      <w:pPr>
        <w:tabs>
          <w:tab w:val="num" w:pos="1800"/>
        </w:tabs>
        <w:ind w:left="1800" w:hanging="360"/>
      </w:pPr>
      <w:rPr>
        <w:rFonts w:ascii="Wingdings" w:hAnsi="Wingdings"/>
      </w:rPr>
    </w:lvl>
    <w:lvl w:ilvl="3" w:tplc="A312670C">
      <w:start w:val="1"/>
      <w:numFmt w:val="bullet"/>
      <w:lvlText w:val=""/>
      <w:lvlJc w:val="left"/>
      <w:pPr>
        <w:tabs>
          <w:tab w:val="num" w:pos="2520"/>
        </w:tabs>
        <w:ind w:left="2520" w:hanging="360"/>
      </w:pPr>
      <w:rPr>
        <w:rFonts w:ascii="Symbol" w:hAnsi="Symbol"/>
      </w:rPr>
    </w:lvl>
    <w:lvl w:ilvl="4" w:tplc="AF7010DC">
      <w:start w:val="1"/>
      <w:numFmt w:val="bullet"/>
      <w:lvlText w:val="o"/>
      <w:lvlJc w:val="left"/>
      <w:pPr>
        <w:tabs>
          <w:tab w:val="num" w:pos="3240"/>
        </w:tabs>
        <w:ind w:left="3240" w:hanging="360"/>
      </w:pPr>
      <w:rPr>
        <w:rFonts w:ascii="Courier New" w:hAnsi="Courier New"/>
      </w:rPr>
    </w:lvl>
    <w:lvl w:ilvl="5" w:tplc="48BCB03E">
      <w:start w:val="1"/>
      <w:numFmt w:val="bullet"/>
      <w:lvlText w:val=""/>
      <w:lvlJc w:val="left"/>
      <w:pPr>
        <w:tabs>
          <w:tab w:val="num" w:pos="3960"/>
        </w:tabs>
        <w:ind w:left="3960" w:hanging="360"/>
      </w:pPr>
      <w:rPr>
        <w:rFonts w:ascii="Wingdings" w:hAnsi="Wingdings"/>
      </w:rPr>
    </w:lvl>
    <w:lvl w:ilvl="6" w:tplc="C292117E">
      <w:start w:val="1"/>
      <w:numFmt w:val="bullet"/>
      <w:lvlText w:val=""/>
      <w:lvlJc w:val="left"/>
      <w:pPr>
        <w:tabs>
          <w:tab w:val="num" w:pos="4680"/>
        </w:tabs>
        <w:ind w:left="4680" w:hanging="360"/>
      </w:pPr>
      <w:rPr>
        <w:rFonts w:ascii="Symbol" w:hAnsi="Symbol"/>
      </w:rPr>
    </w:lvl>
    <w:lvl w:ilvl="7" w:tplc="6C0C766E">
      <w:start w:val="1"/>
      <w:numFmt w:val="bullet"/>
      <w:lvlText w:val="o"/>
      <w:lvlJc w:val="left"/>
      <w:pPr>
        <w:tabs>
          <w:tab w:val="num" w:pos="5400"/>
        </w:tabs>
        <w:ind w:left="5400" w:hanging="360"/>
      </w:pPr>
      <w:rPr>
        <w:rFonts w:ascii="Courier New" w:hAnsi="Courier New"/>
      </w:rPr>
    </w:lvl>
    <w:lvl w:ilvl="8" w:tplc="C6C6414E">
      <w:start w:val="1"/>
      <w:numFmt w:val="bullet"/>
      <w:lvlText w:val=""/>
      <w:lvlJc w:val="left"/>
      <w:pPr>
        <w:tabs>
          <w:tab w:val="num" w:pos="6120"/>
        </w:tabs>
        <w:ind w:left="6120" w:hanging="360"/>
      </w:pPr>
      <w:rPr>
        <w:rFonts w:ascii="Wingdings" w:hAnsi="Wingdings"/>
      </w:rPr>
    </w:lvl>
  </w:abstractNum>
  <w:abstractNum w:abstractNumId="53" w15:restartNumberingAfterBreak="0">
    <w:nsid w:val="00000046"/>
    <w:multiLevelType w:val="hybridMultilevel"/>
    <w:tmpl w:val="00000046"/>
    <w:lvl w:ilvl="0" w:tplc="0D026D98">
      <w:start w:val="1"/>
      <w:numFmt w:val="bullet"/>
      <w:lvlText w:val=""/>
      <w:lvlJc w:val="left"/>
      <w:pPr>
        <w:tabs>
          <w:tab w:val="num" w:pos="360"/>
        </w:tabs>
        <w:ind w:left="360" w:hanging="360"/>
      </w:pPr>
      <w:rPr>
        <w:rFonts w:ascii="Symbol" w:hAnsi="Symbol"/>
      </w:rPr>
    </w:lvl>
    <w:lvl w:ilvl="1" w:tplc="FAFE95A6">
      <w:start w:val="1"/>
      <w:numFmt w:val="bullet"/>
      <w:lvlText w:val="o"/>
      <w:lvlJc w:val="left"/>
      <w:pPr>
        <w:tabs>
          <w:tab w:val="num" w:pos="1080"/>
        </w:tabs>
        <w:ind w:left="1080" w:hanging="360"/>
      </w:pPr>
      <w:rPr>
        <w:rFonts w:ascii="Courier New" w:hAnsi="Courier New"/>
      </w:rPr>
    </w:lvl>
    <w:lvl w:ilvl="2" w:tplc="66E6FBB8">
      <w:start w:val="1"/>
      <w:numFmt w:val="bullet"/>
      <w:lvlText w:val=""/>
      <w:lvlJc w:val="left"/>
      <w:pPr>
        <w:tabs>
          <w:tab w:val="num" w:pos="1800"/>
        </w:tabs>
        <w:ind w:left="1800" w:hanging="360"/>
      </w:pPr>
      <w:rPr>
        <w:rFonts w:ascii="Wingdings" w:hAnsi="Wingdings"/>
      </w:rPr>
    </w:lvl>
    <w:lvl w:ilvl="3" w:tplc="5F3630DC">
      <w:start w:val="1"/>
      <w:numFmt w:val="bullet"/>
      <w:lvlText w:val=""/>
      <w:lvlJc w:val="left"/>
      <w:pPr>
        <w:tabs>
          <w:tab w:val="num" w:pos="2520"/>
        </w:tabs>
        <w:ind w:left="2520" w:hanging="360"/>
      </w:pPr>
      <w:rPr>
        <w:rFonts w:ascii="Symbol" w:hAnsi="Symbol"/>
      </w:rPr>
    </w:lvl>
    <w:lvl w:ilvl="4" w:tplc="C3F07092">
      <w:start w:val="1"/>
      <w:numFmt w:val="bullet"/>
      <w:lvlText w:val="o"/>
      <w:lvlJc w:val="left"/>
      <w:pPr>
        <w:tabs>
          <w:tab w:val="num" w:pos="3240"/>
        </w:tabs>
        <w:ind w:left="3240" w:hanging="360"/>
      </w:pPr>
      <w:rPr>
        <w:rFonts w:ascii="Courier New" w:hAnsi="Courier New"/>
      </w:rPr>
    </w:lvl>
    <w:lvl w:ilvl="5" w:tplc="2A9E51FE">
      <w:start w:val="1"/>
      <w:numFmt w:val="bullet"/>
      <w:lvlText w:val=""/>
      <w:lvlJc w:val="left"/>
      <w:pPr>
        <w:tabs>
          <w:tab w:val="num" w:pos="3960"/>
        </w:tabs>
        <w:ind w:left="3960" w:hanging="360"/>
      </w:pPr>
      <w:rPr>
        <w:rFonts w:ascii="Wingdings" w:hAnsi="Wingdings"/>
      </w:rPr>
    </w:lvl>
    <w:lvl w:ilvl="6" w:tplc="E45C30EE">
      <w:start w:val="1"/>
      <w:numFmt w:val="bullet"/>
      <w:lvlText w:val=""/>
      <w:lvlJc w:val="left"/>
      <w:pPr>
        <w:tabs>
          <w:tab w:val="num" w:pos="4680"/>
        </w:tabs>
        <w:ind w:left="4680" w:hanging="360"/>
      </w:pPr>
      <w:rPr>
        <w:rFonts w:ascii="Symbol" w:hAnsi="Symbol"/>
      </w:rPr>
    </w:lvl>
    <w:lvl w:ilvl="7" w:tplc="6EF06A9E">
      <w:start w:val="1"/>
      <w:numFmt w:val="bullet"/>
      <w:lvlText w:val="o"/>
      <w:lvlJc w:val="left"/>
      <w:pPr>
        <w:tabs>
          <w:tab w:val="num" w:pos="5400"/>
        </w:tabs>
        <w:ind w:left="5400" w:hanging="360"/>
      </w:pPr>
      <w:rPr>
        <w:rFonts w:ascii="Courier New" w:hAnsi="Courier New"/>
      </w:rPr>
    </w:lvl>
    <w:lvl w:ilvl="8" w:tplc="A5D2E88C">
      <w:start w:val="1"/>
      <w:numFmt w:val="bullet"/>
      <w:lvlText w:val=""/>
      <w:lvlJc w:val="left"/>
      <w:pPr>
        <w:tabs>
          <w:tab w:val="num" w:pos="6120"/>
        </w:tabs>
        <w:ind w:left="6120" w:hanging="360"/>
      </w:pPr>
      <w:rPr>
        <w:rFonts w:ascii="Wingdings" w:hAnsi="Wingdings"/>
      </w:rPr>
    </w:lvl>
  </w:abstractNum>
  <w:abstractNum w:abstractNumId="54" w15:restartNumberingAfterBreak="0">
    <w:nsid w:val="00000047"/>
    <w:multiLevelType w:val="hybridMultilevel"/>
    <w:tmpl w:val="00000047"/>
    <w:lvl w:ilvl="0" w:tplc="7D965D1C">
      <w:start w:val="1"/>
      <w:numFmt w:val="bullet"/>
      <w:lvlText w:val=""/>
      <w:lvlJc w:val="left"/>
      <w:pPr>
        <w:tabs>
          <w:tab w:val="num" w:pos="720"/>
        </w:tabs>
        <w:ind w:left="720" w:hanging="360"/>
      </w:pPr>
      <w:rPr>
        <w:rFonts w:ascii="Symbol" w:hAnsi="Symbol"/>
      </w:rPr>
    </w:lvl>
    <w:lvl w:ilvl="1" w:tplc="52EA752E">
      <w:start w:val="1"/>
      <w:numFmt w:val="bullet"/>
      <w:lvlText w:val="o"/>
      <w:lvlJc w:val="left"/>
      <w:pPr>
        <w:tabs>
          <w:tab w:val="num" w:pos="1440"/>
        </w:tabs>
        <w:ind w:left="1440" w:hanging="360"/>
      </w:pPr>
      <w:rPr>
        <w:rFonts w:ascii="Courier New" w:hAnsi="Courier New"/>
      </w:rPr>
    </w:lvl>
    <w:lvl w:ilvl="2" w:tplc="03727646">
      <w:start w:val="1"/>
      <w:numFmt w:val="bullet"/>
      <w:lvlText w:val=""/>
      <w:lvlJc w:val="left"/>
      <w:pPr>
        <w:tabs>
          <w:tab w:val="num" w:pos="2160"/>
        </w:tabs>
        <w:ind w:left="2160" w:hanging="360"/>
      </w:pPr>
      <w:rPr>
        <w:rFonts w:ascii="Wingdings" w:hAnsi="Wingdings"/>
      </w:rPr>
    </w:lvl>
    <w:lvl w:ilvl="3" w:tplc="C86A271A">
      <w:start w:val="1"/>
      <w:numFmt w:val="bullet"/>
      <w:lvlText w:val=""/>
      <w:lvlJc w:val="left"/>
      <w:pPr>
        <w:tabs>
          <w:tab w:val="num" w:pos="2880"/>
        </w:tabs>
        <w:ind w:left="2880" w:hanging="360"/>
      </w:pPr>
      <w:rPr>
        <w:rFonts w:ascii="Symbol" w:hAnsi="Symbol"/>
      </w:rPr>
    </w:lvl>
    <w:lvl w:ilvl="4" w:tplc="8BF83316">
      <w:start w:val="1"/>
      <w:numFmt w:val="bullet"/>
      <w:lvlText w:val="o"/>
      <w:lvlJc w:val="left"/>
      <w:pPr>
        <w:tabs>
          <w:tab w:val="num" w:pos="3600"/>
        </w:tabs>
        <w:ind w:left="3600" w:hanging="360"/>
      </w:pPr>
      <w:rPr>
        <w:rFonts w:ascii="Courier New" w:hAnsi="Courier New"/>
      </w:rPr>
    </w:lvl>
    <w:lvl w:ilvl="5" w:tplc="5834569E">
      <w:start w:val="1"/>
      <w:numFmt w:val="bullet"/>
      <w:lvlText w:val=""/>
      <w:lvlJc w:val="left"/>
      <w:pPr>
        <w:tabs>
          <w:tab w:val="num" w:pos="4320"/>
        </w:tabs>
        <w:ind w:left="4320" w:hanging="360"/>
      </w:pPr>
      <w:rPr>
        <w:rFonts w:ascii="Wingdings" w:hAnsi="Wingdings"/>
      </w:rPr>
    </w:lvl>
    <w:lvl w:ilvl="6" w:tplc="8762334C">
      <w:start w:val="1"/>
      <w:numFmt w:val="bullet"/>
      <w:lvlText w:val=""/>
      <w:lvlJc w:val="left"/>
      <w:pPr>
        <w:tabs>
          <w:tab w:val="num" w:pos="5040"/>
        </w:tabs>
        <w:ind w:left="5040" w:hanging="360"/>
      </w:pPr>
      <w:rPr>
        <w:rFonts w:ascii="Symbol" w:hAnsi="Symbol"/>
      </w:rPr>
    </w:lvl>
    <w:lvl w:ilvl="7" w:tplc="40267FDC">
      <w:start w:val="1"/>
      <w:numFmt w:val="bullet"/>
      <w:lvlText w:val="o"/>
      <w:lvlJc w:val="left"/>
      <w:pPr>
        <w:tabs>
          <w:tab w:val="num" w:pos="5760"/>
        </w:tabs>
        <w:ind w:left="5760" w:hanging="360"/>
      </w:pPr>
      <w:rPr>
        <w:rFonts w:ascii="Courier New" w:hAnsi="Courier New"/>
      </w:rPr>
    </w:lvl>
    <w:lvl w:ilvl="8" w:tplc="9C224A76">
      <w:start w:val="1"/>
      <w:numFmt w:val="bullet"/>
      <w:lvlText w:val=""/>
      <w:lvlJc w:val="left"/>
      <w:pPr>
        <w:tabs>
          <w:tab w:val="num" w:pos="6480"/>
        </w:tabs>
        <w:ind w:left="6480" w:hanging="360"/>
      </w:pPr>
      <w:rPr>
        <w:rFonts w:ascii="Wingdings" w:hAnsi="Wingdings"/>
      </w:rPr>
    </w:lvl>
  </w:abstractNum>
  <w:abstractNum w:abstractNumId="55" w15:restartNumberingAfterBreak="0">
    <w:nsid w:val="00000048"/>
    <w:multiLevelType w:val="hybridMultilevel"/>
    <w:tmpl w:val="00000048"/>
    <w:lvl w:ilvl="0" w:tplc="95683E46">
      <w:start w:val="1"/>
      <w:numFmt w:val="bullet"/>
      <w:lvlText w:val=""/>
      <w:lvlJc w:val="left"/>
      <w:pPr>
        <w:tabs>
          <w:tab w:val="num" w:pos="360"/>
        </w:tabs>
        <w:ind w:left="360" w:hanging="360"/>
      </w:pPr>
      <w:rPr>
        <w:rFonts w:ascii="Symbol" w:hAnsi="Symbol"/>
      </w:rPr>
    </w:lvl>
    <w:lvl w:ilvl="1" w:tplc="64CEA9C4">
      <w:start w:val="1"/>
      <w:numFmt w:val="bullet"/>
      <w:lvlText w:val="o"/>
      <w:lvlJc w:val="left"/>
      <w:pPr>
        <w:tabs>
          <w:tab w:val="num" w:pos="1080"/>
        </w:tabs>
        <w:ind w:left="1080" w:hanging="360"/>
      </w:pPr>
      <w:rPr>
        <w:rFonts w:ascii="Courier New" w:hAnsi="Courier New"/>
      </w:rPr>
    </w:lvl>
    <w:lvl w:ilvl="2" w:tplc="764E08A8">
      <w:start w:val="1"/>
      <w:numFmt w:val="bullet"/>
      <w:lvlText w:val=""/>
      <w:lvlJc w:val="left"/>
      <w:pPr>
        <w:tabs>
          <w:tab w:val="num" w:pos="1800"/>
        </w:tabs>
        <w:ind w:left="1800" w:hanging="360"/>
      </w:pPr>
      <w:rPr>
        <w:rFonts w:ascii="Wingdings" w:hAnsi="Wingdings"/>
      </w:rPr>
    </w:lvl>
    <w:lvl w:ilvl="3" w:tplc="77AA520A">
      <w:start w:val="1"/>
      <w:numFmt w:val="bullet"/>
      <w:lvlText w:val=""/>
      <w:lvlJc w:val="left"/>
      <w:pPr>
        <w:tabs>
          <w:tab w:val="num" w:pos="2520"/>
        </w:tabs>
        <w:ind w:left="2520" w:hanging="360"/>
      </w:pPr>
      <w:rPr>
        <w:rFonts w:ascii="Symbol" w:hAnsi="Symbol"/>
      </w:rPr>
    </w:lvl>
    <w:lvl w:ilvl="4" w:tplc="9C001292">
      <w:start w:val="1"/>
      <w:numFmt w:val="bullet"/>
      <w:lvlText w:val="o"/>
      <w:lvlJc w:val="left"/>
      <w:pPr>
        <w:tabs>
          <w:tab w:val="num" w:pos="3240"/>
        </w:tabs>
        <w:ind w:left="3240" w:hanging="360"/>
      </w:pPr>
      <w:rPr>
        <w:rFonts w:ascii="Courier New" w:hAnsi="Courier New"/>
      </w:rPr>
    </w:lvl>
    <w:lvl w:ilvl="5" w:tplc="E3FCEFEC">
      <w:start w:val="1"/>
      <w:numFmt w:val="bullet"/>
      <w:lvlText w:val=""/>
      <w:lvlJc w:val="left"/>
      <w:pPr>
        <w:tabs>
          <w:tab w:val="num" w:pos="3960"/>
        </w:tabs>
        <w:ind w:left="3960" w:hanging="360"/>
      </w:pPr>
      <w:rPr>
        <w:rFonts w:ascii="Wingdings" w:hAnsi="Wingdings"/>
      </w:rPr>
    </w:lvl>
    <w:lvl w:ilvl="6" w:tplc="F75897C6">
      <w:start w:val="1"/>
      <w:numFmt w:val="bullet"/>
      <w:lvlText w:val=""/>
      <w:lvlJc w:val="left"/>
      <w:pPr>
        <w:tabs>
          <w:tab w:val="num" w:pos="4680"/>
        </w:tabs>
        <w:ind w:left="4680" w:hanging="360"/>
      </w:pPr>
      <w:rPr>
        <w:rFonts w:ascii="Symbol" w:hAnsi="Symbol"/>
      </w:rPr>
    </w:lvl>
    <w:lvl w:ilvl="7" w:tplc="F34C5CF4">
      <w:start w:val="1"/>
      <w:numFmt w:val="bullet"/>
      <w:lvlText w:val="o"/>
      <w:lvlJc w:val="left"/>
      <w:pPr>
        <w:tabs>
          <w:tab w:val="num" w:pos="5400"/>
        </w:tabs>
        <w:ind w:left="5400" w:hanging="360"/>
      </w:pPr>
      <w:rPr>
        <w:rFonts w:ascii="Courier New" w:hAnsi="Courier New"/>
      </w:rPr>
    </w:lvl>
    <w:lvl w:ilvl="8" w:tplc="5D46DE94">
      <w:start w:val="1"/>
      <w:numFmt w:val="bullet"/>
      <w:lvlText w:val=""/>
      <w:lvlJc w:val="left"/>
      <w:pPr>
        <w:tabs>
          <w:tab w:val="num" w:pos="6120"/>
        </w:tabs>
        <w:ind w:left="6120" w:hanging="360"/>
      </w:pPr>
      <w:rPr>
        <w:rFonts w:ascii="Wingdings" w:hAnsi="Wingdings"/>
      </w:rPr>
    </w:lvl>
  </w:abstractNum>
  <w:abstractNum w:abstractNumId="56" w15:restartNumberingAfterBreak="0">
    <w:nsid w:val="00000049"/>
    <w:multiLevelType w:val="hybridMultilevel"/>
    <w:tmpl w:val="00000049"/>
    <w:lvl w:ilvl="0" w:tplc="4222760E">
      <w:start w:val="1"/>
      <w:numFmt w:val="bullet"/>
      <w:lvlText w:val=""/>
      <w:lvlJc w:val="left"/>
      <w:pPr>
        <w:tabs>
          <w:tab w:val="num" w:pos="360"/>
        </w:tabs>
        <w:ind w:left="360" w:hanging="360"/>
      </w:pPr>
      <w:rPr>
        <w:rFonts w:ascii="Symbol" w:hAnsi="Symbol"/>
      </w:rPr>
    </w:lvl>
    <w:lvl w:ilvl="1" w:tplc="601A31D8">
      <w:start w:val="1"/>
      <w:numFmt w:val="bullet"/>
      <w:lvlText w:val="o"/>
      <w:lvlJc w:val="left"/>
      <w:pPr>
        <w:tabs>
          <w:tab w:val="num" w:pos="1080"/>
        </w:tabs>
        <w:ind w:left="1080" w:hanging="360"/>
      </w:pPr>
      <w:rPr>
        <w:rFonts w:ascii="Courier New" w:hAnsi="Courier New"/>
      </w:rPr>
    </w:lvl>
    <w:lvl w:ilvl="2" w:tplc="B46AB2D2">
      <w:start w:val="1"/>
      <w:numFmt w:val="bullet"/>
      <w:lvlText w:val=""/>
      <w:lvlJc w:val="left"/>
      <w:pPr>
        <w:tabs>
          <w:tab w:val="num" w:pos="1800"/>
        </w:tabs>
        <w:ind w:left="1800" w:hanging="360"/>
      </w:pPr>
      <w:rPr>
        <w:rFonts w:ascii="Wingdings" w:hAnsi="Wingdings"/>
      </w:rPr>
    </w:lvl>
    <w:lvl w:ilvl="3" w:tplc="D9F40682">
      <w:start w:val="1"/>
      <w:numFmt w:val="bullet"/>
      <w:lvlText w:val=""/>
      <w:lvlJc w:val="left"/>
      <w:pPr>
        <w:tabs>
          <w:tab w:val="num" w:pos="2520"/>
        </w:tabs>
        <w:ind w:left="2520" w:hanging="360"/>
      </w:pPr>
      <w:rPr>
        <w:rFonts w:ascii="Symbol" w:hAnsi="Symbol"/>
      </w:rPr>
    </w:lvl>
    <w:lvl w:ilvl="4" w:tplc="1D1069C6">
      <w:start w:val="1"/>
      <w:numFmt w:val="bullet"/>
      <w:lvlText w:val="o"/>
      <w:lvlJc w:val="left"/>
      <w:pPr>
        <w:tabs>
          <w:tab w:val="num" w:pos="3240"/>
        </w:tabs>
        <w:ind w:left="3240" w:hanging="360"/>
      </w:pPr>
      <w:rPr>
        <w:rFonts w:ascii="Courier New" w:hAnsi="Courier New"/>
      </w:rPr>
    </w:lvl>
    <w:lvl w:ilvl="5" w:tplc="66D46902">
      <w:start w:val="1"/>
      <w:numFmt w:val="bullet"/>
      <w:lvlText w:val=""/>
      <w:lvlJc w:val="left"/>
      <w:pPr>
        <w:tabs>
          <w:tab w:val="num" w:pos="3960"/>
        </w:tabs>
        <w:ind w:left="3960" w:hanging="360"/>
      </w:pPr>
      <w:rPr>
        <w:rFonts w:ascii="Wingdings" w:hAnsi="Wingdings"/>
      </w:rPr>
    </w:lvl>
    <w:lvl w:ilvl="6" w:tplc="DBB2C494">
      <w:start w:val="1"/>
      <w:numFmt w:val="bullet"/>
      <w:lvlText w:val=""/>
      <w:lvlJc w:val="left"/>
      <w:pPr>
        <w:tabs>
          <w:tab w:val="num" w:pos="4680"/>
        </w:tabs>
        <w:ind w:left="4680" w:hanging="360"/>
      </w:pPr>
      <w:rPr>
        <w:rFonts w:ascii="Symbol" w:hAnsi="Symbol"/>
      </w:rPr>
    </w:lvl>
    <w:lvl w:ilvl="7" w:tplc="E3F6054A">
      <w:start w:val="1"/>
      <w:numFmt w:val="bullet"/>
      <w:lvlText w:val="o"/>
      <w:lvlJc w:val="left"/>
      <w:pPr>
        <w:tabs>
          <w:tab w:val="num" w:pos="5400"/>
        </w:tabs>
        <w:ind w:left="5400" w:hanging="360"/>
      </w:pPr>
      <w:rPr>
        <w:rFonts w:ascii="Courier New" w:hAnsi="Courier New"/>
      </w:rPr>
    </w:lvl>
    <w:lvl w:ilvl="8" w:tplc="3D183E10">
      <w:start w:val="1"/>
      <w:numFmt w:val="bullet"/>
      <w:lvlText w:val=""/>
      <w:lvlJc w:val="left"/>
      <w:pPr>
        <w:tabs>
          <w:tab w:val="num" w:pos="6120"/>
        </w:tabs>
        <w:ind w:left="6120" w:hanging="360"/>
      </w:pPr>
      <w:rPr>
        <w:rFonts w:ascii="Wingdings" w:hAnsi="Wingdings"/>
      </w:rPr>
    </w:lvl>
  </w:abstractNum>
  <w:abstractNum w:abstractNumId="57" w15:restartNumberingAfterBreak="0">
    <w:nsid w:val="0000004A"/>
    <w:multiLevelType w:val="hybridMultilevel"/>
    <w:tmpl w:val="0000004A"/>
    <w:lvl w:ilvl="0" w:tplc="B88EA93E">
      <w:start w:val="1"/>
      <w:numFmt w:val="bullet"/>
      <w:lvlText w:val=""/>
      <w:lvlJc w:val="left"/>
      <w:pPr>
        <w:tabs>
          <w:tab w:val="num" w:pos="720"/>
        </w:tabs>
        <w:ind w:left="720" w:hanging="360"/>
      </w:pPr>
      <w:rPr>
        <w:rFonts w:ascii="Symbol" w:hAnsi="Symbol"/>
      </w:rPr>
    </w:lvl>
    <w:lvl w:ilvl="1" w:tplc="316ED654">
      <w:start w:val="1"/>
      <w:numFmt w:val="bullet"/>
      <w:lvlText w:val="o"/>
      <w:lvlJc w:val="left"/>
      <w:pPr>
        <w:tabs>
          <w:tab w:val="num" w:pos="1440"/>
        </w:tabs>
        <w:ind w:left="1440" w:hanging="360"/>
      </w:pPr>
      <w:rPr>
        <w:rFonts w:ascii="Courier New" w:hAnsi="Courier New"/>
      </w:rPr>
    </w:lvl>
    <w:lvl w:ilvl="2" w:tplc="0C6E4D58">
      <w:start w:val="1"/>
      <w:numFmt w:val="bullet"/>
      <w:lvlText w:val=""/>
      <w:lvlJc w:val="left"/>
      <w:pPr>
        <w:tabs>
          <w:tab w:val="num" w:pos="2160"/>
        </w:tabs>
        <w:ind w:left="2160" w:hanging="360"/>
      </w:pPr>
      <w:rPr>
        <w:rFonts w:ascii="Wingdings" w:hAnsi="Wingdings"/>
      </w:rPr>
    </w:lvl>
    <w:lvl w:ilvl="3" w:tplc="B9569C9A">
      <w:start w:val="1"/>
      <w:numFmt w:val="bullet"/>
      <w:lvlText w:val=""/>
      <w:lvlJc w:val="left"/>
      <w:pPr>
        <w:tabs>
          <w:tab w:val="num" w:pos="2880"/>
        </w:tabs>
        <w:ind w:left="2880" w:hanging="360"/>
      </w:pPr>
      <w:rPr>
        <w:rFonts w:ascii="Symbol" w:hAnsi="Symbol"/>
      </w:rPr>
    </w:lvl>
    <w:lvl w:ilvl="4" w:tplc="5BE25ECC">
      <w:start w:val="1"/>
      <w:numFmt w:val="bullet"/>
      <w:lvlText w:val="o"/>
      <w:lvlJc w:val="left"/>
      <w:pPr>
        <w:tabs>
          <w:tab w:val="num" w:pos="3600"/>
        </w:tabs>
        <w:ind w:left="3600" w:hanging="360"/>
      </w:pPr>
      <w:rPr>
        <w:rFonts w:ascii="Courier New" w:hAnsi="Courier New"/>
      </w:rPr>
    </w:lvl>
    <w:lvl w:ilvl="5" w:tplc="51CECD20">
      <w:start w:val="1"/>
      <w:numFmt w:val="bullet"/>
      <w:lvlText w:val=""/>
      <w:lvlJc w:val="left"/>
      <w:pPr>
        <w:tabs>
          <w:tab w:val="num" w:pos="4320"/>
        </w:tabs>
        <w:ind w:left="4320" w:hanging="360"/>
      </w:pPr>
      <w:rPr>
        <w:rFonts w:ascii="Wingdings" w:hAnsi="Wingdings"/>
      </w:rPr>
    </w:lvl>
    <w:lvl w:ilvl="6" w:tplc="CBE6BDCE">
      <w:start w:val="1"/>
      <w:numFmt w:val="bullet"/>
      <w:lvlText w:val=""/>
      <w:lvlJc w:val="left"/>
      <w:pPr>
        <w:tabs>
          <w:tab w:val="num" w:pos="5040"/>
        </w:tabs>
        <w:ind w:left="5040" w:hanging="360"/>
      </w:pPr>
      <w:rPr>
        <w:rFonts w:ascii="Symbol" w:hAnsi="Symbol"/>
      </w:rPr>
    </w:lvl>
    <w:lvl w:ilvl="7" w:tplc="36748210">
      <w:start w:val="1"/>
      <w:numFmt w:val="bullet"/>
      <w:lvlText w:val="o"/>
      <w:lvlJc w:val="left"/>
      <w:pPr>
        <w:tabs>
          <w:tab w:val="num" w:pos="5760"/>
        </w:tabs>
        <w:ind w:left="5760" w:hanging="360"/>
      </w:pPr>
      <w:rPr>
        <w:rFonts w:ascii="Courier New" w:hAnsi="Courier New"/>
      </w:rPr>
    </w:lvl>
    <w:lvl w:ilvl="8" w:tplc="3BD48008">
      <w:start w:val="1"/>
      <w:numFmt w:val="bullet"/>
      <w:lvlText w:val=""/>
      <w:lvlJc w:val="left"/>
      <w:pPr>
        <w:tabs>
          <w:tab w:val="num" w:pos="6480"/>
        </w:tabs>
        <w:ind w:left="6480" w:hanging="360"/>
      </w:pPr>
      <w:rPr>
        <w:rFonts w:ascii="Wingdings" w:hAnsi="Wingdings"/>
      </w:rPr>
    </w:lvl>
  </w:abstractNum>
  <w:abstractNum w:abstractNumId="58" w15:restartNumberingAfterBreak="0">
    <w:nsid w:val="0000004B"/>
    <w:multiLevelType w:val="hybridMultilevel"/>
    <w:tmpl w:val="0000004B"/>
    <w:lvl w:ilvl="0" w:tplc="C6BE2160">
      <w:start w:val="1"/>
      <w:numFmt w:val="bullet"/>
      <w:lvlText w:val=""/>
      <w:lvlJc w:val="left"/>
      <w:pPr>
        <w:tabs>
          <w:tab w:val="num" w:pos="360"/>
        </w:tabs>
        <w:ind w:left="360" w:hanging="360"/>
      </w:pPr>
      <w:rPr>
        <w:rFonts w:ascii="Symbol" w:hAnsi="Symbol"/>
      </w:rPr>
    </w:lvl>
    <w:lvl w:ilvl="1" w:tplc="A1943392">
      <w:start w:val="1"/>
      <w:numFmt w:val="bullet"/>
      <w:lvlText w:val="o"/>
      <w:lvlJc w:val="left"/>
      <w:pPr>
        <w:tabs>
          <w:tab w:val="num" w:pos="1080"/>
        </w:tabs>
        <w:ind w:left="1080" w:hanging="360"/>
      </w:pPr>
      <w:rPr>
        <w:rFonts w:ascii="Courier New" w:hAnsi="Courier New"/>
      </w:rPr>
    </w:lvl>
    <w:lvl w:ilvl="2" w:tplc="F64EAD62">
      <w:start w:val="1"/>
      <w:numFmt w:val="bullet"/>
      <w:lvlText w:val=""/>
      <w:lvlJc w:val="left"/>
      <w:pPr>
        <w:tabs>
          <w:tab w:val="num" w:pos="1800"/>
        </w:tabs>
        <w:ind w:left="1800" w:hanging="360"/>
      </w:pPr>
      <w:rPr>
        <w:rFonts w:ascii="Wingdings" w:hAnsi="Wingdings"/>
      </w:rPr>
    </w:lvl>
    <w:lvl w:ilvl="3" w:tplc="3CE44818">
      <w:start w:val="1"/>
      <w:numFmt w:val="bullet"/>
      <w:lvlText w:val=""/>
      <w:lvlJc w:val="left"/>
      <w:pPr>
        <w:tabs>
          <w:tab w:val="num" w:pos="2520"/>
        </w:tabs>
        <w:ind w:left="2520" w:hanging="360"/>
      </w:pPr>
      <w:rPr>
        <w:rFonts w:ascii="Symbol" w:hAnsi="Symbol"/>
      </w:rPr>
    </w:lvl>
    <w:lvl w:ilvl="4" w:tplc="2E781D6A">
      <w:start w:val="1"/>
      <w:numFmt w:val="bullet"/>
      <w:lvlText w:val="o"/>
      <w:lvlJc w:val="left"/>
      <w:pPr>
        <w:tabs>
          <w:tab w:val="num" w:pos="3240"/>
        </w:tabs>
        <w:ind w:left="3240" w:hanging="360"/>
      </w:pPr>
      <w:rPr>
        <w:rFonts w:ascii="Courier New" w:hAnsi="Courier New"/>
      </w:rPr>
    </w:lvl>
    <w:lvl w:ilvl="5" w:tplc="E5DCD2C2">
      <w:start w:val="1"/>
      <w:numFmt w:val="bullet"/>
      <w:lvlText w:val=""/>
      <w:lvlJc w:val="left"/>
      <w:pPr>
        <w:tabs>
          <w:tab w:val="num" w:pos="3960"/>
        </w:tabs>
        <w:ind w:left="3960" w:hanging="360"/>
      </w:pPr>
      <w:rPr>
        <w:rFonts w:ascii="Wingdings" w:hAnsi="Wingdings"/>
      </w:rPr>
    </w:lvl>
    <w:lvl w:ilvl="6" w:tplc="EFB82216">
      <w:start w:val="1"/>
      <w:numFmt w:val="bullet"/>
      <w:lvlText w:val=""/>
      <w:lvlJc w:val="left"/>
      <w:pPr>
        <w:tabs>
          <w:tab w:val="num" w:pos="4680"/>
        </w:tabs>
        <w:ind w:left="4680" w:hanging="360"/>
      </w:pPr>
      <w:rPr>
        <w:rFonts w:ascii="Symbol" w:hAnsi="Symbol"/>
      </w:rPr>
    </w:lvl>
    <w:lvl w:ilvl="7" w:tplc="F1805E54">
      <w:start w:val="1"/>
      <w:numFmt w:val="bullet"/>
      <w:lvlText w:val="o"/>
      <w:lvlJc w:val="left"/>
      <w:pPr>
        <w:tabs>
          <w:tab w:val="num" w:pos="5400"/>
        </w:tabs>
        <w:ind w:left="5400" w:hanging="360"/>
      </w:pPr>
      <w:rPr>
        <w:rFonts w:ascii="Courier New" w:hAnsi="Courier New"/>
      </w:rPr>
    </w:lvl>
    <w:lvl w:ilvl="8" w:tplc="145C5ABC">
      <w:start w:val="1"/>
      <w:numFmt w:val="bullet"/>
      <w:lvlText w:val=""/>
      <w:lvlJc w:val="left"/>
      <w:pPr>
        <w:tabs>
          <w:tab w:val="num" w:pos="6120"/>
        </w:tabs>
        <w:ind w:left="6120" w:hanging="360"/>
      </w:pPr>
      <w:rPr>
        <w:rFonts w:ascii="Wingdings" w:hAnsi="Wingdings"/>
      </w:rPr>
    </w:lvl>
  </w:abstractNum>
  <w:abstractNum w:abstractNumId="59" w15:restartNumberingAfterBreak="0">
    <w:nsid w:val="0000004C"/>
    <w:multiLevelType w:val="hybridMultilevel"/>
    <w:tmpl w:val="0000004C"/>
    <w:lvl w:ilvl="0" w:tplc="9236AC9E">
      <w:start w:val="1"/>
      <w:numFmt w:val="bullet"/>
      <w:lvlText w:val=""/>
      <w:lvlJc w:val="left"/>
      <w:pPr>
        <w:tabs>
          <w:tab w:val="num" w:pos="360"/>
        </w:tabs>
        <w:ind w:left="360" w:hanging="360"/>
      </w:pPr>
      <w:rPr>
        <w:rFonts w:ascii="Symbol" w:hAnsi="Symbol"/>
      </w:rPr>
    </w:lvl>
    <w:lvl w:ilvl="1" w:tplc="AEB61716">
      <w:start w:val="1"/>
      <w:numFmt w:val="bullet"/>
      <w:lvlText w:val="o"/>
      <w:lvlJc w:val="left"/>
      <w:pPr>
        <w:tabs>
          <w:tab w:val="num" w:pos="1080"/>
        </w:tabs>
        <w:ind w:left="1080" w:hanging="360"/>
      </w:pPr>
      <w:rPr>
        <w:rFonts w:ascii="Courier New" w:hAnsi="Courier New"/>
      </w:rPr>
    </w:lvl>
    <w:lvl w:ilvl="2" w:tplc="01B6E002">
      <w:start w:val="1"/>
      <w:numFmt w:val="bullet"/>
      <w:lvlText w:val=""/>
      <w:lvlJc w:val="left"/>
      <w:pPr>
        <w:tabs>
          <w:tab w:val="num" w:pos="1800"/>
        </w:tabs>
        <w:ind w:left="1800" w:hanging="360"/>
      </w:pPr>
      <w:rPr>
        <w:rFonts w:ascii="Wingdings" w:hAnsi="Wingdings"/>
      </w:rPr>
    </w:lvl>
    <w:lvl w:ilvl="3" w:tplc="539A9C14">
      <w:start w:val="1"/>
      <w:numFmt w:val="bullet"/>
      <w:lvlText w:val=""/>
      <w:lvlJc w:val="left"/>
      <w:pPr>
        <w:tabs>
          <w:tab w:val="num" w:pos="2520"/>
        </w:tabs>
        <w:ind w:left="2520" w:hanging="360"/>
      </w:pPr>
      <w:rPr>
        <w:rFonts w:ascii="Symbol" w:hAnsi="Symbol"/>
      </w:rPr>
    </w:lvl>
    <w:lvl w:ilvl="4" w:tplc="506E1516">
      <w:start w:val="1"/>
      <w:numFmt w:val="bullet"/>
      <w:lvlText w:val="o"/>
      <w:lvlJc w:val="left"/>
      <w:pPr>
        <w:tabs>
          <w:tab w:val="num" w:pos="3240"/>
        </w:tabs>
        <w:ind w:left="3240" w:hanging="360"/>
      </w:pPr>
      <w:rPr>
        <w:rFonts w:ascii="Courier New" w:hAnsi="Courier New"/>
      </w:rPr>
    </w:lvl>
    <w:lvl w:ilvl="5" w:tplc="3F8ADFD4">
      <w:start w:val="1"/>
      <w:numFmt w:val="bullet"/>
      <w:lvlText w:val=""/>
      <w:lvlJc w:val="left"/>
      <w:pPr>
        <w:tabs>
          <w:tab w:val="num" w:pos="3960"/>
        </w:tabs>
        <w:ind w:left="3960" w:hanging="360"/>
      </w:pPr>
      <w:rPr>
        <w:rFonts w:ascii="Wingdings" w:hAnsi="Wingdings"/>
      </w:rPr>
    </w:lvl>
    <w:lvl w:ilvl="6" w:tplc="8AEE635E">
      <w:start w:val="1"/>
      <w:numFmt w:val="bullet"/>
      <w:lvlText w:val=""/>
      <w:lvlJc w:val="left"/>
      <w:pPr>
        <w:tabs>
          <w:tab w:val="num" w:pos="4680"/>
        </w:tabs>
        <w:ind w:left="4680" w:hanging="360"/>
      </w:pPr>
      <w:rPr>
        <w:rFonts w:ascii="Symbol" w:hAnsi="Symbol"/>
      </w:rPr>
    </w:lvl>
    <w:lvl w:ilvl="7" w:tplc="8DB4BF2C">
      <w:start w:val="1"/>
      <w:numFmt w:val="bullet"/>
      <w:lvlText w:val="o"/>
      <w:lvlJc w:val="left"/>
      <w:pPr>
        <w:tabs>
          <w:tab w:val="num" w:pos="5400"/>
        </w:tabs>
        <w:ind w:left="5400" w:hanging="360"/>
      </w:pPr>
      <w:rPr>
        <w:rFonts w:ascii="Courier New" w:hAnsi="Courier New"/>
      </w:rPr>
    </w:lvl>
    <w:lvl w:ilvl="8" w:tplc="A830AA44">
      <w:start w:val="1"/>
      <w:numFmt w:val="bullet"/>
      <w:lvlText w:val=""/>
      <w:lvlJc w:val="left"/>
      <w:pPr>
        <w:tabs>
          <w:tab w:val="num" w:pos="6120"/>
        </w:tabs>
        <w:ind w:left="6120" w:hanging="360"/>
      </w:pPr>
      <w:rPr>
        <w:rFonts w:ascii="Wingdings" w:hAnsi="Wingdings"/>
      </w:rPr>
    </w:lvl>
  </w:abstractNum>
  <w:abstractNum w:abstractNumId="60" w15:restartNumberingAfterBreak="0">
    <w:nsid w:val="0000004D"/>
    <w:multiLevelType w:val="hybridMultilevel"/>
    <w:tmpl w:val="0000004D"/>
    <w:lvl w:ilvl="0" w:tplc="6CDA4FB6">
      <w:start w:val="1"/>
      <w:numFmt w:val="bullet"/>
      <w:lvlText w:val=""/>
      <w:lvlJc w:val="left"/>
      <w:pPr>
        <w:tabs>
          <w:tab w:val="num" w:pos="360"/>
        </w:tabs>
        <w:ind w:left="360" w:hanging="360"/>
      </w:pPr>
      <w:rPr>
        <w:rFonts w:ascii="Symbol" w:hAnsi="Symbol"/>
      </w:rPr>
    </w:lvl>
    <w:lvl w:ilvl="1" w:tplc="55A64614">
      <w:start w:val="1"/>
      <w:numFmt w:val="bullet"/>
      <w:lvlText w:val="o"/>
      <w:lvlJc w:val="left"/>
      <w:pPr>
        <w:tabs>
          <w:tab w:val="num" w:pos="1080"/>
        </w:tabs>
        <w:ind w:left="1080" w:hanging="360"/>
      </w:pPr>
      <w:rPr>
        <w:rFonts w:ascii="Courier New" w:hAnsi="Courier New"/>
      </w:rPr>
    </w:lvl>
    <w:lvl w:ilvl="2" w:tplc="EA1A73C2">
      <w:start w:val="1"/>
      <w:numFmt w:val="bullet"/>
      <w:lvlText w:val=""/>
      <w:lvlJc w:val="left"/>
      <w:pPr>
        <w:tabs>
          <w:tab w:val="num" w:pos="1800"/>
        </w:tabs>
        <w:ind w:left="1800" w:hanging="360"/>
      </w:pPr>
      <w:rPr>
        <w:rFonts w:ascii="Wingdings" w:hAnsi="Wingdings"/>
      </w:rPr>
    </w:lvl>
    <w:lvl w:ilvl="3" w:tplc="36D87F0A">
      <w:start w:val="1"/>
      <w:numFmt w:val="bullet"/>
      <w:lvlText w:val=""/>
      <w:lvlJc w:val="left"/>
      <w:pPr>
        <w:tabs>
          <w:tab w:val="num" w:pos="2520"/>
        </w:tabs>
        <w:ind w:left="2520" w:hanging="360"/>
      </w:pPr>
      <w:rPr>
        <w:rFonts w:ascii="Symbol" w:hAnsi="Symbol"/>
      </w:rPr>
    </w:lvl>
    <w:lvl w:ilvl="4" w:tplc="022CC2A8">
      <w:start w:val="1"/>
      <w:numFmt w:val="bullet"/>
      <w:lvlText w:val="o"/>
      <w:lvlJc w:val="left"/>
      <w:pPr>
        <w:tabs>
          <w:tab w:val="num" w:pos="3240"/>
        </w:tabs>
        <w:ind w:left="3240" w:hanging="360"/>
      </w:pPr>
      <w:rPr>
        <w:rFonts w:ascii="Courier New" w:hAnsi="Courier New"/>
      </w:rPr>
    </w:lvl>
    <w:lvl w:ilvl="5" w:tplc="1F94B6AE">
      <w:start w:val="1"/>
      <w:numFmt w:val="bullet"/>
      <w:lvlText w:val=""/>
      <w:lvlJc w:val="left"/>
      <w:pPr>
        <w:tabs>
          <w:tab w:val="num" w:pos="3960"/>
        </w:tabs>
        <w:ind w:left="3960" w:hanging="360"/>
      </w:pPr>
      <w:rPr>
        <w:rFonts w:ascii="Wingdings" w:hAnsi="Wingdings"/>
      </w:rPr>
    </w:lvl>
    <w:lvl w:ilvl="6" w:tplc="EA9E6B54">
      <w:start w:val="1"/>
      <w:numFmt w:val="bullet"/>
      <w:lvlText w:val=""/>
      <w:lvlJc w:val="left"/>
      <w:pPr>
        <w:tabs>
          <w:tab w:val="num" w:pos="4680"/>
        </w:tabs>
        <w:ind w:left="4680" w:hanging="360"/>
      </w:pPr>
      <w:rPr>
        <w:rFonts w:ascii="Symbol" w:hAnsi="Symbol"/>
      </w:rPr>
    </w:lvl>
    <w:lvl w:ilvl="7" w:tplc="F28098EC">
      <w:start w:val="1"/>
      <w:numFmt w:val="bullet"/>
      <w:lvlText w:val="o"/>
      <w:lvlJc w:val="left"/>
      <w:pPr>
        <w:tabs>
          <w:tab w:val="num" w:pos="5400"/>
        </w:tabs>
        <w:ind w:left="5400" w:hanging="360"/>
      </w:pPr>
      <w:rPr>
        <w:rFonts w:ascii="Courier New" w:hAnsi="Courier New"/>
      </w:rPr>
    </w:lvl>
    <w:lvl w:ilvl="8" w:tplc="0442A704">
      <w:start w:val="1"/>
      <w:numFmt w:val="bullet"/>
      <w:lvlText w:val=""/>
      <w:lvlJc w:val="left"/>
      <w:pPr>
        <w:tabs>
          <w:tab w:val="num" w:pos="6120"/>
        </w:tabs>
        <w:ind w:left="6120" w:hanging="360"/>
      </w:pPr>
      <w:rPr>
        <w:rFonts w:ascii="Wingdings" w:hAnsi="Wingdings"/>
      </w:rPr>
    </w:lvl>
  </w:abstractNum>
  <w:abstractNum w:abstractNumId="61" w15:restartNumberingAfterBreak="0">
    <w:nsid w:val="0000004E"/>
    <w:multiLevelType w:val="hybridMultilevel"/>
    <w:tmpl w:val="0000004E"/>
    <w:lvl w:ilvl="0" w:tplc="D9AAD0BA">
      <w:start w:val="1"/>
      <w:numFmt w:val="bullet"/>
      <w:lvlText w:val=""/>
      <w:lvlJc w:val="left"/>
      <w:pPr>
        <w:tabs>
          <w:tab w:val="num" w:pos="360"/>
        </w:tabs>
        <w:ind w:left="360" w:hanging="360"/>
      </w:pPr>
      <w:rPr>
        <w:rFonts w:ascii="Symbol" w:hAnsi="Symbol"/>
      </w:rPr>
    </w:lvl>
    <w:lvl w:ilvl="1" w:tplc="F54A9F04">
      <w:start w:val="1"/>
      <w:numFmt w:val="bullet"/>
      <w:lvlText w:val="o"/>
      <w:lvlJc w:val="left"/>
      <w:pPr>
        <w:tabs>
          <w:tab w:val="num" w:pos="1080"/>
        </w:tabs>
        <w:ind w:left="1080" w:hanging="360"/>
      </w:pPr>
      <w:rPr>
        <w:rFonts w:ascii="Courier New" w:hAnsi="Courier New"/>
      </w:rPr>
    </w:lvl>
    <w:lvl w:ilvl="2" w:tplc="C6149ABA">
      <w:start w:val="1"/>
      <w:numFmt w:val="bullet"/>
      <w:lvlText w:val=""/>
      <w:lvlJc w:val="left"/>
      <w:pPr>
        <w:tabs>
          <w:tab w:val="num" w:pos="1800"/>
        </w:tabs>
        <w:ind w:left="1800" w:hanging="360"/>
      </w:pPr>
      <w:rPr>
        <w:rFonts w:ascii="Wingdings" w:hAnsi="Wingdings"/>
      </w:rPr>
    </w:lvl>
    <w:lvl w:ilvl="3" w:tplc="53846086">
      <w:start w:val="1"/>
      <w:numFmt w:val="bullet"/>
      <w:lvlText w:val=""/>
      <w:lvlJc w:val="left"/>
      <w:pPr>
        <w:tabs>
          <w:tab w:val="num" w:pos="2520"/>
        </w:tabs>
        <w:ind w:left="2520" w:hanging="360"/>
      </w:pPr>
      <w:rPr>
        <w:rFonts w:ascii="Symbol" w:hAnsi="Symbol"/>
      </w:rPr>
    </w:lvl>
    <w:lvl w:ilvl="4" w:tplc="7C4A9C54">
      <w:start w:val="1"/>
      <w:numFmt w:val="bullet"/>
      <w:lvlText w:val="o"/>
      <w:lvlJc w:val="left"/>
      <w:pPr>
        <w:tabs>
          <w:tab w:val="num" w:pos="3240"/>
        </w:tabs>
        <w:ind w:left="3240" w:hanging="360"/>
      </w:pPr>
      <w:rPr>
        <w:rFonts w:ascii="Courier New" w:hAnsi="Courier New"/>
      </w:rPr>
    </w:lvl>
    <w:lvl w:ilvl="5" w:tplc="DB7A7B74">
      <w:start w:val="1"/>
      <w:numFmt w:val="bullet"/>
      <w:lvlText w:val=""/>
      <w:lvlJc w:val="left"/>
      <w:pPr>
        <w:tabs>
          <w:tab w:val="num" w:pos="3960"/>
        </w:tabs>
        <w:ind w:left="3960" w:hanging="360"/>
      </w:pPr>
      <w:rPr>
        <w:rFonts w:ascii="Wingdings" w:hAnsi="Wingdings"/>
      </w:rPr>
    </w:lvl>
    <w:lvl w:ilvl="6" w:tplc="788E85BA">
      <w:start w:val="1"/>
      <w:numFmt w:val="bullet"/>
      <w:lvlText w:val=""/>
      <w:lvlJc w:val="left"/>
      <w:pPr>
        <w:tabs>
          <w:tab w:val="num" w:pos="4680"/>
        </w:tabs>
        <w:ind w:left="4680" w:hanging="360"/>
      </w:pPr>
      <w:rPr>
        <w:rFonts w:ascii="Symbol" w:hAnsi="Symbol"/>
      </w:rPr>
    </w:lvl>
    <w:lvl w:ilvl="7" w:tplc="95788756">
      <w:start w:val="1"/>
      <w:numFmt w:val="bullet"/>
      <w:lvlText w:val="o"/>
      <w:lvlJc w:val="left"/>
      <w:pPr>
        <w:tabs>
          <w:tab w:val="num" w:pos="5400"/>
        </w:tabs>
        <w:ind w:left="5400" w:hanging="360"/>
      </w:pPr>
      <w:rPr>
        <w:rFonts w:ascii="Courier New" w:hAnsi="Courier New"/>
      </w:rPr>
    </w:lvl>
    <w:lvl w:ilvl="8" w:tplc="94DC27BE">
      <w:start w:val="1"/>
      <w:numFmt w:val="bullet"/>
      <w:lvlText w:val=""/>
      <w:lvlJc w:val="left"/>
      <w:pPr>
        <w:tabs>
          <w:tab w:val="num" w:pos="6120"/>
        </w:tabs>
        <w:ind w:left="6120" w:hanging="360"/>
      </w:pPr>
      <w:rPr>
        <w:rFonts w:ascii="Wingdings" w:hAnsi="Wingdings"/>
      </w:rPr>
    </w:lvl>
  </w:abstractNum>
  <w:abstractNum w:abstractNumId="62" w15:restartNumberingAfterBreak="0">
    <w:nsid w:val="0000004F"/>
    <w:multiLevelType w:val="hybridMultilevel"/>
    <w:tmpl w:val="0000004F"/>
    <w:lvl w:ilvl="0" w:tplc="0C1E5EB6">
      <w:start w:val="1"/>
      <w:numFmt w:val="bullet"/>
      <w:lvlText w:val=""/>
      <w:lvlJc w:val="left"/>
      <w:pPr>
        <w:tabs>
          <w:tab w:val="num" w:pos="360"/>
        </w:tabs>
        <w:ind w:left="360" w:hanging="360"/>
      </w:pPr>
      <w:rPr>
        <w:rFonts w:ascii="Symbol" w:hAnsi="Symbol"/>
      </w:rPr>
    </w:lvl>
    <w:lvl w:ilvl="1" w:tplc="F8C6867C">
      <w:start w:val="1"/>
      <w:numFmt w:val="bullet"/>
      <w:lvlText w:val="o"/>
      <w:lvlJc w:val="left"/>
      <w:pPr>
        <w:tabs>
          <w:tab w:val="num" w:pos="1080"/>
        </w:tabs>
        <w:ind w:left="1080" w:hanging="360"/>
      </w:pPr>
      <w:rPr>
        <w:rFonts w:ascii="Courier New" w:hAnsi="Courier New"/>
      </w:rPr>
    </w:lvl>
    <w:lvl w:ilvl="2" w:tplc="E10ACF52">
      <w:start w:val="1"/>
      <w:numFmt w:val="bullet"/>
      <w:lvlText w:val=""/>
      <w:lvlJc w:val="left"/>
      <w:pPr>
        <w:tabs>
          <w:tab w:val="num" w:pos="1800"/>
        </w:tabs>
        <w:ind w:left="1800" w:hanging="360"/>
      </w:pPr>
      <w:rPr>
        <w:rFonts w:ascii="Wingdings" w:hAnsi="Wingdings"/>
      </w:rPr>
    </w:lvl>
    <w:lvl w:ilvl="3" w:tplc="125A5562">
      <w:start w:val="1"/>
      <w:numFmt w:val="bullet"/>
      <w:lvlText w:val=""/>
      <w:lvlJc w:val="left"/>
      <w:pPr>
        <w:tabs>
          <w:tab w:val="num" w:pos="2520"/>
        </w:tabs>
        <w:ind w:left="2520" w:hanging="360"/>
      </w:pPr>
      <w:rPr>
        <w:rFonts w:ascii="Symbol" w:hAnsi="Symbol"/>
      </w:rPr>
    </w:lvl>
    <w:lvl w:ilvl="4" w:tplc="F67CBF2C">
      <w:start w:val="1"/>
      <w:numFmt w:val="bullet"/>
      <w:lvlText w:val="o"/>
      <w:lvlJc w:val="left"/>
      <w:pPr>
        <w:tabs>
          <w:tab w:val="num" w:pos="3240"/>
        </w:tabs>
        <w:ind w:left="3240" w:hanging="360"/>
      </w:pPr>
      <w:rPr>
        <w:rFonts w:ascii="Courier New" w:hAnsi="Courier New"/>
      </w:rPr>
    </w:lvl>
    <w:lvl w:ilvl="5" w:tplc="94DC3B50">
      <w:start w:val="1"/>
      <w:numFmt w:val="bullet"/>
      <w:lvlText w:val=""/>
      <w:lvlJc w:val="left"/>
      <w:pPr>
        <w:tabs>
          <w:tab w:val="num" w:pos="3960"/>
        </w:tabs>
        <w:ind w:left="3960" w:hanging="360"/>
      </w:pPr>
      <w:rPr>
        <w:rFonts w:ascii="Wingdings" w:hAnsi="Wingdings"/>
      </w:rPr>
    </w:lvl>
    <w:lvl w:ilvl="6" w:tplc="B77CA1E8">
      <w:start w:val="1"/>
      <w:numFmt w:val="bullet"/>
      <w:lvlText w:val=""/>
      <w:lvlJc w:val="left"/>
      <w:pPr>
        <w:tabs>
          <w:tab w:val="num" w:pos="4680"/>
        </w:tabs>
        <w:ind w:left="4680" w:hanging="360"/>
      </w:pPr>
      <w:rPr>
        <w:rFonts w:ascii="Symbol" w:hAnsi="Symbol"/>
      </w:rPr>
    </w:lvl>
    <w:lvl w:ilvl="7" w:tplc="C8807404">
      <w:start w:val="1"/>
      <w:numFmt w:val="bullet"/>
      <w:lvlText w:val="o"/>
      <w:lvlJc w:val="left"/>
      <w:pPr>
        <w:tabs>
          <w:tab w:val="num" w:pos="5400"/>
        </w:tabs>
        <w:ind w:left="5400" w:hanging="360"/>
      </w:pPr>
      <w:rPr>
        <w:rFonts w:ascii="Courier New" w:hAnsi="Courier New"/>
      </w:rPr>
    </w:lvl>
    <w:lvl w:ilvl="8" w:tplc="2F2CFF84">
      <w:start w:val="1"/>
      <w:numFmt w:val="bullet"/>
      <w:lvlText w:val=""/>
      <w:lvlJc w:val="left"/>
      <w:pPr>
        <w:tabs>
          <w:tab w:val="num" w:pos="6120"/>
        </w:tabs>
        <w:ind w:left="6120" w:hanging="360"/>
      </w:pPr>
      <w:rPr>
        <w:rFonts w:ascii="Wingdings" w:hAnsi="Wingdings"/>
      </w:rPr>
    </w:lvl>
  </w:abstractNum>
  <w:abstractNum w:abstractNumId="63" w15:restartNumberingAfterBreak="0">
    <w:nsid w:val="00000050"/>
    <w:multiLevelType w:val="hybridMultilevel"/>
    <w:tmpl w:val="00000050"/>
    <w:lvl w:ilvl="0" w:tplc="5462A3AE">
      <w:start w:val="1"/>
      <w:numFmt w:val="bullet"/>
      <w:lvlText w:val=""/>
      <w:lvlJc w:val="left"/>
      <w:pPr>
        <w:tabs>
          <w:tab w:val="num" w:pos="360"/>
        </w:tabs>
        <w:ind w:left="360" w:hanging="360"/>
      </w:pPr>
      <w:rPr>
        <w:rFonts w:ascii="Symbol" w:hAnsi="Symbol"/>
      </w:rPr>
    </w:lvl>
    <w:lvl w:ilvl="1" w:tplc="D100914C">
      <w:start w:val="1"/>
      <w:numFmt w:val="bullet"/>
      <w:lvlText w:val="o"/>
      <w:lvlJc w:val="left"/>
      <w:pPr>
        <w:tabs>
          <w:tab w:val="num" w:pos="1080"/>
        </w:tabs>
        <w:ind w:left="1080" w:hanging="360"/>
      </w:pPr>
      <w:rPr>
        <w:rFonts w:ascii="Courier New" w:hAnsi="Courier New"/>
      </w:rPr>
    </w:lvl>
    <w:lvl w:ilvl="2" w:tplc="8E000CF2">
      <w:start w:val="1"/>
      <w:numFmt w:val="bullet"/>
      <w:lvlText w:val=""/>
      <w:lvlJc w:val="left"/>
      <w:pPr>
        <w:tabs>
          <w:tab w:val="num" w:pos="1800"/>
        </w:tabs>
        <w:ind w:left="1800" w:hanging="360"/>
      </w:pPr>
      <w:rPr>
        <w:rFonts w:ascii="Wingdings" w:hAnsi="Wingdings"/>
      </w:rPr>
    </w:lvl>
    <w:lvl w:ilvl="3" w:tplc="DB864B26">
      <w:start w:val="1"/>
      <w:numFmt w:val="bullet"/>
      <w:lvlText w:val=""/>
      <w:lvlJc w:val="left"/>
      <w:pPr>
        <w:tabs>
          <w:tab w:val="num" w:pos="2520"/>
        </w:tabs>
        <w:ind w:left="2520" w:hanging="360"/>
      </w:pPr>
      <w:rPr>
        <w:rFonts w:ascii="Symbol" w:hAnsi="Symbol"/>
      </w:rPr>
    </w:lvl>
    <w:lvl w:ilvl="4" w:tplc="55C4CDD4">
      <w:start w:val="1"/>
      <w:numFmt w:val="bullet"/>
      <w:lvlText w:val="o"/>
      <w:lvlJc w:val="left"/>
      <w:pPr>
        <w:tabs>
          <w:tab w:val="num" w:pos="3240"/>
        </w:tabs>
        <w:ind w:left="3240" w:hanging="360"/>
      </w:pPr>
      <w:rPr>
        <w:rFonts w:ascii="Courier New" w:hAnsi="Courier New"/>
      </w:rPr>
    </w:lvl>
    <w:lvl w:ilvl="5" w:tplc="CA5812AE">
      <w:start w:val="1"/>
      <w:numFmt w:val="bullet"/>
      <w:lvlText w:val=""/>
      <w:lvlJc w:val="left"/>
      <w:pPr>
        <w:tabs>
          <w:tab w:val="num" w:pos="3960"/>
        </w:tabs>
        <w:ind w:left="3960" w:hanging="360"/>
      </w:pPr>
      <w:rPr>
        <w:rFonts w:ascii="Wingdings" w:hAnsi="Wingdings"/>
      </w:rPr>
    </w:lvl>
    <w:lvl w:ilvl="6" w:tplc="1660A828">
      <w:start w:val="1"/>
      <w:numFmt w:val="bullet"/>
      <w:lvlText w:val=""/>
      <w:lvlJc w:val="left"/>
      <w:pPr>
        <w:tabs>
          <w:tab w:val="num" w:pos="4680"/>
        </w:tabs>
        <w:ind w:left="4680" w:hanging="360"/>
      </w:pPr>
      <w:rPr>
        <w:rFonts w:ascii="Symbol" w:hAnsi="Symbol"/>
      </w:rPr>
    </w:lvl>
    <w:lvl w:ilvl="7" w:tplc="78AA8EB8">
      <w:start w:val="1"/>
      <w:numFmt w:val="bullet"/>
      <w:lvlText w:val="o"/>
      <w:lvlJc w:val="left"/>
      <w:pPr>
        <w:tabs>
          <w:tab w:val="num" w:pos="5400"/>
        </w:tabs>
        <w:ind w:left="5400" w:hanging="360"/>
      </w:pPr>
      <w:rPr>
        <w:rFonts w:ascii="Courier New" w:hAnsi="Courier New"/>
      </w:rPr>
    </w:lvl>
    <w:lvl w:ilvl="8" w:tplc="963C2268">
      <w:start w:val="1"/>
      <w:numFmt w:val="bullet"/>
      <w:lvlText w:val=""/>
      <w:lvlJc w:val="left"/>
      <w:pPr>
        <w:tabs>
          <w:tab w:val="num" w:pos="6120"/>
        </w:tabs>
        <w:ind w:left="6120" w:hanging="360"/>
      </w:pPr>
      <w:rPr>
        <w:rFonts w:ascii="Wingdings" w:hAnsi="Wingdings"/>
      </w:rPr>
    </w:lvl>
  </w:abstractNum>
  <w:abstractNum w:abstractNumId="64" w15:restartNumberingAfterBreak="0">
    <w:nsid w:val="00000052"/>
    <w:multiLevelType w:val="hybridMultilevel"/>
    <w:tmpl w:val="00000052"/>
    <w:lvl w:ilvl="0" w:tplc="2AC40BF0">
      <w:start w:val="1"/>
      <w:numFmt w:val="bullet"/>
      <w:lvlText w:val=""/>
      <w:lvlJc w:val="left"/>
      <w:pPr>
        <w:tabs>
          <w:tab w:val="num" w:pos="720"/>
        </w:tabs>
        <w:ind w:left="720" w:hanging="360"/>
      </w:pPr>
      <w:rPr>
        <w:rFonts w:ascii="Symbol" w:hAnsi="Symbol"/>
      </w:rPr>
    </w:lvl>
    <w:lvl w:ilvl="1" w:tplc="60B80AFC">
      <w:start w:val="1"/>
      <w:numFmt w:val="bullet"/>
      <w:lvlText w:val="o"/>
      <w:lvlJc w:val="left"/>
      <w:pPr>
        <w:tabs>
          <w:tab w:val="num" w:pos="1440"/>
        </w:tabs>
        <w:ind w:left="1440" w:hanging="360"/>
      </w:pPr>
      <w:rPr>
        <w:rFonts w:ascii="Courier New" w:hAnsi="Courier New"/>
      </w:rPr>
    </w:lvl>
    <w:lvl w:ilvl="2" w:tplc="AF0AAB6A">
      <w:start w:val="1"/>
      <w:numFmt w:val="bullet"/>
      <w:lvlText w:val=""/>
      <w:lvlJc w:val="left"/>
      <w:pPr>
        <w:tabs>
          <w:tab w:val="num" w:pos="2160"/>
        </w:tabs>
        <w:ind w:left="2160" w:hanging="360"/>
      </w:pPr>
      <w:rPr>
        <w:rFonts w:ascii="Wingdings" w:hAnsi="Wingdings"/>
      </w:rPr>
    </w:lvl>
    <w:lvl w:ilvl="3" w:tplc="9566DFEA">
      <w:start w:val="1"/>
      <w:numFmt w:val="bullet"/>
      <w:lvlText w:val=""/>
      <w:lvlJc w:val="left"/>
      <w:pPr>
        <w:tabs>
          <w:tab w:val="num" w:pos="2880"/>
        </w:tabs>
        <w:ind w:left="2880" w:hanging="360"/>
      </w:pPr>
      <w:rPr>
        <w:rFonts w:ascii="Symbol" w:hAnsi="Symbol"/>
      </w:rPr>
    </w:lvl>
    <w:lvl w:ilvl="4" w:tplc="9EDCDF78">
      <w:start w:val="1"/>
      <w:numFmt w:val="bullet"/>
      <w:lvlText w:val="o"/>
      <w:lvlJc w:val="left"/>
      <w:pPr>
        <w:tabs>
          <w:tab w:val="num" w:pos="3600"/>
        </w:tabs>
        <w:ind w:left="3600" w:hanging="360"/>
      </w:pPr>
      <w:rPr>
        <w:rFonts w:ascii="Courier New" w:hAnsi="Courier New"/>
      </w:rPr>
    </w:lvl>
    <w:lvl w:ilvl="5" w:tplc="AD0AC5E0">
      <w:start w:val="1"/>
      <w:numFmt w:val="bullet"/>
      <w:lvlText w:val=""/>
      <w:lvlJc w:val="left"/>
      <w:pPr>
        <w:tabs>
          <w:tab w:val="num" w:pos="4320"/>
        </w:tabs>
        <w:ind w:left="4320" w:hanging="360"/>
      </w:pPr>
      <w:rPr>
        <w:rFonts w:ascii="Wingdings" w:hAnsi="Wingdings"/>
      </w:rPr>
    </w:lvl>
    <w:lvl w:ilvl="6" w:tplc="CCBCEB86">
      <w:start w:val="1"/>
      <w:numFmt w:val="bullet"/>
      <w:lvlText w:val=""/>
      <w:lvlJc w:val="left"/>
      <w:pPr>
        <w:tabs>
          <w:tab w:val="num" w:pos="5040"/>
        </w:tabs>
        <w:ind w:left="5040" w:hanging="360"/>
      </w:pPr>
      <w:rPr>
        <w:rFonts w:ascii="Symbol" w:hAnsi="Symbol"/>
      </w:rPr>
    </w:lvl>
    <w:lvl w:ilvl="7" w:tplc="2FC64CF2">
      <w:start w:val="1"/>
      <w:numFmt w:val="bullet"/>
      <w:lvlText w:val="o"/>
      <w:lvlJc w:val="left"/>
      <w:pPr>
        <w:tabs>
          <w:tab w:val="num" w:pos="5760"/>
        </w:tabs>
        <w:ind w:left="5760" w:hanging="360"/>
      </w:pPr>
      <w:rPr>
        <w:rFonts w:ascii="Courier New" w:hAnsi="Courier New"/>
      </w:rPr>
    </w:lvl>
    <w:lvl w:ilvl="8" w:tplc="60007B9C">
      <w:start w:val="1"/>
      <w:numFmt w:val="bullet"/>
      <w:lvlText w:val=""/>
      <w:lvlJc w:val="left"/>
      <w:pPr>
        <w:tabs>
          <w:tab w:val="num" w:pos="6480"/>
        </w:tabs>
        <w:ind w:left="6480" w:hanging="360"/>
      </w:pPr>
      <w:rPr>
        <w:rFonts w:ascii="Wingdings" w:hAnsi="Wingdings"/>
      </w:rPr>
    </w:lvl>
  </w:abstractNum>
  <w:abstractNum w:abstractNumId="65" w15:restartNumberingAfterBreak="0">
    <w:nsid w:val="00000054"/>
    <w:multiLevelType w:val="hybridMultilevel"/>
    <w:tmpl w:val="00000054"/>
    <w:lvl w:ilvl="0" w:tplc="9188B130">
      <w:start w:val="1"/>
      <w:numFmt w:val="bullet"/>
      <w:lvlText w:val=""/>
      <w:lvlJc w:val="left"/>
      <w:pPr>
        <w:tabs>
          <w:tab w:val="num" w:pos="360"/>
        </w:tabs>
        <w:ind w:left="360" w:hanging="360"/>
      </w:pPr>
      <w:rPr>
        <w:rFonts w:ascii="Symbol" w:hAnsi="Symbol"/>
      </w:rPr>
    </w:lvl>
    <w:lvl w:ilvl="1" w:tplc="27F2DA64">
      <w:start w:val="1"/>
      <w:numFmt w:val="bullet"/>
      <w:lvlText w:val="o"/>
      <w:lvlJc w:val="left"/>
      <w:pPr>
        <w:tabs>
          <w:tab w:val="num" w:pos="1080"/>
        </w:tabs>
        <w:ind w:left="1080" w:hanging="360"/>
      </w:pPr>
      <w:rPr>
        <w:rFonts w:ascii="Courier New" w:hAnsi="Courier New"/>
      </w:rPr>
    </w:lvl>
    <w:lvl w:ilvl="2" w:tplc="E1CCFB8C">
      <w:start w:val="1"/>
      <w:numFmt w:val="bullet"/>
      <w:lvlText w:val=""/>
      <w:lvlJc w:val="left"/>
      <w:pPr>
        <w:tabs>
          <w:tab w:val="num" w:pos="1800"/>
        </w:tabs>
        <w:ind w:left="1800" w:hanging="360"/>
      </w:pPr>
      <w:rPr>
        <w:rFonts w:ascii="Wingdings" w:hAnsi="Wingdings"/>
      </w:rPr>
    </w:lvl>
    <w:lvl w:ilvl="3" w:tplc="C212C2EA">
      <w:start w:val="1"/>
      <w:numFmt w:val="bullet"/>
      <w:lvlText w:val=""/>
      <w:lvlJc w:val="left"/>
      <w:pPr>
        <w:tabs>
          <w:tab w:val="num" w:pos="2520"/>
        </w:tabs>
        <w:ind w:left="2520" w:hanging="360"/>
      </w:pPr>
      <w:rPr>
        <w:rFonts w:ascii="Symbol" w:hAnsi="Symbol"/>
      </w:rPr>
    </w:lvl>
    <w:lvl w:ilvl="4" w:tplc="2C60A8E2">
      <w:start w:val="1"/>
      <w:numFmt w:val="bullet"/>
      <w:lvlText w:val="o"/>
      <w:lvlJc w:val="left"/>
      <w:pPr>
        <w:tabs>
          <w:tab w:val="num" w:pos="3240"/>
        </w:tabs>
        <w:ind w:left="3240" w:hanging="360"/>
      </w:pPr>
      <w:rPr>
        <w:rFonts w:ascii="Courier New" w:hAnsi="Courier New"/>
      </w:rPr>
    </w:lvl>
    <w:lvl w:ilvl="5" w:tplc="85A20036">
      <w:start w:val="1"/>
      <w:numFmt w:val="bullet"/>
      <w:lvlText w:val=""/>
      <w:lvlJc w:val="left"/>
      <w:pPr>
        <w:tabs>
          <w:tab w:val="num" w:pos="3960"/>
        </w:tabs>
        <w:ind w:left="3960" w:hanging="360"/>
      </w:pPr>
      <w:rPr>
        <w:rFonts w:ascii="Wingdings" w:hAnsi="Wingdings"/>
      </w:rPr>
    </w:lvl>
    <w:lvl w:ilvl="6" w:tplc="5196797E">
      <w:start w:val="1"/>
      <w:numFmt w:val="bullet"/>
      <w:lvlText w:val=""/>
      <w:lvlJc w:val="left"/>
      <w:pPr>
        <w:tabs>
          <w:tab w:val="num" w:pos="4680"/>
        </w:tabs>
        <w:ind w:left="4680" w:hanging="360"/>
      </w:pPr>
      <w:rPr>
        <w:rFonts w:ascii="Symbol" w:hAnsi="Symbol"/>
      </w:rPr>
    </w:lvl>
    <w:lvl w:ilvl="7" w:tplc="4A761F3E">
      <w:start w:val="1"/>
      <w:numFmt w:val="bullet"/>
      <w:lvlText w:val="o"/>
      <w:lvlJc w:val="left"/>
      <w:pPr>
        <w:tabs>
          <w:tab w:val="num" w:pos="5400"/>
        </w:tabs>
        <w:ind w:left="5400" w:hanging="360"/>
      </w:pPr>
      <w:rPr>
        <w:rFonts w:ascii="Courier New" w:hAnsi="Courier New"/>
      </w:rPr>
    </w:lvl>
    <w:lvl w:ilvl="8" w:tplc="0EE248CC">
      <w:start w:val="1"/>
      <w:numFmt w:val="bullet"/>
      <w:lvlText w:val=""/>
      <w:lvlJc w:val="left"/>
      <w:pPr>
        <w:tabs>
          <w:tab w:val="num" w:pos="6120"/>
        </w:tabs>
        <w:ind w:left="6120" w:hanging="360"/>
      </w:pPr>
      <w:rPr>
        <w:rFonts w:ascii="Wingdings" w:hAnsi="Wingdings"/>
      </w:rPr>
    </w:lvl>
  </w:abstractNum>
  <w:abstractNum w:abstractNumId="66" w15:restartNumberingAfterBreak="0">
    <w:nsid w:val="00000055"/>
    <w:multiLevelType w:val="hybridMultilevel"/>
    <w:tmpl w:val="00000055"/>
    <w:lvl w:ilvl="0" w:tplc="CBFCF848">
      <w:start w:val="1"/>
      <w:numFmt w:val="bullet"/>
      <w:lvlText w:val=""/>
      <w:lvlJc w:val="left"/>
      <w:pPr>
        <w:tabs>
          <w:tab w:val="num" w:pos="360"/>
        </w:tabs>
        <w:ind w:left="360" w:hanging="360"/>
      </w:pPr>
      <w:rPr>
        <w:rFonts w:ascii="Symbol" w:hAnsi="Symbol"/>
      </w:rPr>
    </w:lvl>
    <w:lvl w:ilvl="1" w:tplc="7F7C1906">
      <w:start w:val="1"/>
      <w:numFmt w:val="bullet"/>
      <w:lvlText w:val="o"/>
      <w:lvlJc w:val="left"/>
      <w:pPr>
        <w:tabs>
          <w:tab w:val="num" w:pos="1080"/>
        </w:tabs>
        <w:ind w:left="1080" w:hanging="360"/>
      </w:pPr>
      <w:rPr>
        <w:rFonts w:ascii="Courier New" w:hAnsi="Courier New"/>
      </w:rPr>
    </w:lvl>
    <w:lvl w:ilvl="2" w:tplc="407425AA">
      <w:start w:val="1"/>
      <w:numFmt w:val="bullet"/>
      <w:lvlText w:val=""/>
      <w:lvlJc w:val="left"/>
      <w:pPr>
        <w:tabs>
          <w:tab w:val="num" w:pos="1800"/>
        </w:tabs>
        <w:ind w:left="1800" w:hanging="360"/>
      </w:pPr>
      <w:rPr>
        <w:rFonts w:ascii="Wingdings" w:hAnsi="Wingdings"/>
      </w:rPr>
    </w:lvl>
    <w:lvl w:ilvl="3" w:tplc="4FE8E260">
      <w:start w:val="1"/>
      <w:numFmt w:val="bullet"/>
      <w:lvlText w:val=""/>
      <w:lvlJc w:val="left"/>
      <w:pPr>
        <w:tabs>
          <w:tab w:val="num" w:pos="2520"/>
        </w:tabs>
        <w:ind w:left="2520" w:hanging="360"/>
      </w:pPr>
      <w:rPr>
        <w:rFonts w:ascii="Symbol" w:hAnsi="Symbol"/>
      </w:rPr>
    </w:lvl>
    <w:lvl w:ilvl="4" w:tplc="410CC518">
      <w:start w:val="1"/>
      <w:numFmt w:val="bullet"/>
      <w:lvlText w:val="o"/>
      <w:lvlJc w:val="left"/>
      <w:pPr>
        <w:tabs>
          <w:tab w:val="num" w:pos="3240"/>
        </w:tabs>
        <w:ind w:left="3240" w:hanging="360"/>
      </w:pPr>
      <w:rPr>
        <w:rFonts w:ascii="Courier New" w:hAnsi="Courier New"/>
      </w:rPr>
    </w:lvl>
    <w:lvl w:ilvl="5" w:tplc="DFB261CA">
      <w:start w:val="1"/>
      <w:numFmt w:val="bullet"/>
      <w:lvlText w:val=""/>
      <w:lvlJc w:val="left"/>
      <w:pPr>
        <w:tabs>
          <w:tab w:val="num" w:pos="3960"/>
        </w:tabs>
        <w:ind w:left="3960" w:hanging="360"/>
      </w:pPr>
      <w:rPr>
        <w:rFonts w:ascii="Wingdings" w:hAnsi="Wingdings"/>
      </w:rPr>
    </w:lvl>
    <w:lvl w:ilvl="6" w:tplc="208C11E8">
      <w:start w:val="1"/>
      <w:numFmt w:val="bullet"/>
      <w:lvlText w:val=""/>
      <w:lvlJc w:val="left"/>
      <w:pPr>
        <w:tabs>
          <w:tab w:val="num" w:pos="4680"/>
        </w:tabs>
        <w:ind w:left="4680" w:hanging="360"/>
      </w:pPr>
      <w:rPr>
        <w:rFonts w:ascii="Symbol" w:hAnsi="Symbol"/>
      </w:rPr>
    </w:lvl>
    <w:lvl w:ilvl="7" w:tplc="3272C54A">
      <w:start w:val="1"/>
      <w:numFmt w:val="bullet"/>
      <w:lvlText w:val="o"/>
      <w:lvlJc w:val="left"/>
      <w:pPr>
        <w:tabs>
          <w:tab w:val="num" w:pos="5400"/>
        </w:tabs>
        <w:ind w:left="5400" w:hanging="360"/>
      </w:pPr>
      <w:rPr>
        <w:rFonts w:ascii="Courier New" w:hAnsi="Courier New"/>
      </w:rPr>
    </w:lvl>
    <w:lvl w:ilvl="8" w:tplc="1C0A17B8">
      <w:start w:val="1"/>
      <w:numFmt w:val="bullet"/>
      <w:lvlText w:val=""/>
      <w:lvlJc w:val="left"/>
      <w:pPr>
        <w:tabs>
          <w:tab w:val="num" w:pos="6120"/>
        </w:tabs>
        <w:ind w:left="6120" w:hanging="360"/>
      </w:pPr>
      <w:rPr>
        <w:rFonts w:ascii="Wingdings" w:hAnsi="Wingdings"/>
      </w:rPr>
    </w:lvl>
  </w:abstractNum>
  <w:abstractNum w:abstractNumId="67" w15:restartNumberingAfterBreak="0">
    <w:nsid w:val="00000057"/>
    <w:multiLevelType w:val="hybridMultilevel"/>
    <w:tmpl w:val="00000057"/>
    <w:lvl w:ilvl="0" w:tplc="52DC52A4">
      <w:start w:val="1"/>
      <w:numFmt w:val="bullet"/>
      <w:lvlText w:val=""/>
      <w:lvlJc w:val="left"/>
      <w:pPr>
        <w:tabs>
          <w:tab w:val="num" w:pos="720"/>
        </w:tabs>
        <w:ind w:left="720" w:hanging="360"/>
      </w:pPr>
      <w:rPr>
        <w:rFonts w:ascii="Symbol" w:hAnsi="Symbol"/>
      </w:rPr>
    </w:lvl>
    <w:lvl w:ilvl="1" w:tplc="D3CA8A1E">
      <w:start w:val="1"/>
      <w:numFmt w:val="bullet"/>
      <w:lvlText w:val="o"/>
      <w:lvlJc w:val="left"/>
      <w:pPr>
        <w:tabs>
          <w:tab w:val="num" w:pos="1440"/>
        </w:tabs>
        <w:ind w:left="1440" w:hanging="360"/>
      </w:pPr>
      <w:rPr>
        <w:rFonts w:ascii="Courier New" w:hAnsi="Courier New"/>
      </w:rPr>
    </w:lvl>
    <w:lvl w:ilvl="2" w:tplc="418E4BA0">
      <w:start w:val="1"/>
      <w:numFmt w:val="bullet"/>
      <w:lvlText w:val=""/>
      <w:lvlJc w:val="left"/>
      <w:pPr>
        <w:tabs>
          <w:tab w:val="num" w:pos="2160"/>
        </w:tabs>
        <w:ind w:left="2160" w:hanging="360"/>
      </w:pPr>
      <w:rPr>
        <w:rFonts w:ascii="Wingdings" w:hAnsi="Wingdings"/>
      </w:rPr>
    </w:lvl>
    <w:lvl w:ilvl="3" w:tplc="BEC2D026">
      <w:start w:val="1"/>
      <w:numFmt w:val="bullet"/>
      <w:lvlText w:val=""/>
      <w:lvlJc w:val="left"/>
      <w:pPr>
        <w:tabs>
          <w:tab w:val="num" w:pos="2880"/>
        </w:tabs>
        <w:ind w:left="2880" w:hanging="360"/>
      </w:pPr>
      <w:rPr>
        <w:rFonts w:ascii="Symbol" w:hAnsi="Symbol"/>
      </w:rPr>
    </w:lvl>
    <w:lvl w:ilvl="4" w:tplc="D340CE8A">
      <w:start w:val="1"/>
      <w:numFmt w:val="bullet"/>
      <w:lvlText w:val="o"/>
      <w:lvlJc w:val="left"/>
      <w:pPr>
        <w:tabs>
          <w:tab w:val="num" w:pos="3600"/>
        </w:tabs>
        <w:ind w:left="3600" w:hanging="360"/>
      </w:pPr>
      <w:rPr>
        <w:rFonts w:ascii="Courier New" w:hAnsi="Courier New"/>
      </w:rPr>
    </w:lvl>
    <w:lvl w:ilvl="5" w:tplc="104A595C">
      <w:start w:val="1"/>
      <w:numFmt w:val="bullet"/>
      <w:lvlText w:val=""/>
      <w:lvlJc w:val="left"/>
      <w:pPr>
        <w:tabs>
          <w:tab w:val="num" w:pos="4320"/>
        </w:tabs>
        <w:ind w:left="4320" w:hanging="360"/>
      </w:pPr>
      <w:rPr>
        <w:rFonts w:ascii="Wingdings" w:hAnsi="Wingdings"/>
      </w:rPr>
    </w:lvl>
    <w:lvl w:ilvl="6" w:tplc="A4666590">
      <w:start w:val="1"/>
      <w:numFmt w:val="bullet"/>
      <w:lvlText w:val=""/>
      <w:lvlJc w:val="left"/>
      <w:pPr>
        <w:tabs>
          <w:tab w:val="num" w:pos="5040"/>
        </w:tabs>
        <w:ind w:left="5040" w:hanging="360"/>
      </w:pPr>
      <w:rPr>
        <w:rFonts w:ascii="Symbol" w:hAnsi="Symbol"/>
      </w:rPr>
    </w:lvl>
    <w:lvl w:ilvl="7" w:tplc="A6360366">
      <w:start w:val="1"/>
      <w:numFmt w:val="bullet"/>
      <w:lvlText w:val="o"/>
      <w:lvlJc w:val="left"/>
      <w:pPr>
        <w:tabs>
          <w:tab w:val="num" w:pos="5760"/>
        </w:tabs>
        <w:ind w:left="5760" w:hanging="360"/>
      </w:pPr>
      <w:rPr>
        <w:rFonts w:ascii="Courier New" w:hAnsi="Courier New"/>
      </w:rPr>
    </w:lvl>
    <w:lvl w:ilvl="8" w:tplc="B514682A">
      <w:start w:val="1"/>
      <w:numFmt w:val="bullet"/>
      <w:lvlText w:val=""/>
      <w:lvlJc w:val="left"/>
      <w:pPr>
        <w:tabs>
          <w:tab w:val="num" w:pos="6480"/>
        </w:tabs>
        <w:ind w:left="6480" w:hanging="360"/>
      </w:pPr>
      <w:rPr>
        <w:rFonts w:ascii="Wingdings" w:hAnsi="Wingdings"/>
      </w:rPr>
    </w:lvl>
  </w:abstractNum>
  <w:abstractNum w:abstractNumId="68" w15:restartNumberingAfterBreak="0">
    <w:nsid w:val="0000005A"/>
    <w:multiLevelType w:val="hybridMultilevel"/>
    <w:tmpl w:val="0000005A"/>
    <w:lvl w:ilvl="0" w:tplc="94B45A08">
      <w:start w:val="1"/>
      <w:numFmt w:val="bullet"/>
      <w:lvlText w:val=""/>
      <w:lvlJc w:val="left"/>
      <w:pPr>
        <w:tabs>
          <w:tab w:val="num" w:pos="720"/>
        </w:tabs>
        <w:ind w:left="720" w:hanging="360"/>
      </w:pPr>
      <w:rPr>
        <w:rFonts w:ascii="Symbol" w:hAnsi="Symbol"/>
      </w:rPr>
    </w:lvl>
    <w:lvl w:ilvl="1" w:tplc="5D527D40">
      <w:start w:val="1"/>
      <w:numFmt w:val="bullet"/>
      <w:lvlText w:val="o"/>
      <w:lvlJc w:val="left"/>
      <w:pPr>
        <w:tabs>
          <w:tab w:val="num" w:pos="1440"/>
        </w:tabs>
        <w:ind w:left="1440" w:hanging="360"/>
      </w:pPr>
      <w:rPr>
        <w:rFonts w:ascii="Courier New" w:hAnsi="Courier New"/>
      </w:rPr>
    </w:lvl>
    <w:lvl w:ilvl="2" w:tplc="87CC2C34">
      <w:start w:val="1"/>
      <w:numFmt w:val="bullet"/>
      <w:lvlText w:val=""/>
      <w:lvlJc w:val="left"/>
      <w:pPr>
        <w:tabs>
          <w:tab w:val="num" w:pos="2160"/>
        </w:tabs>
        <w:ind w:left="2160" w:hanging="360"/>
      </w:pPr>
      <w:rPr>
        <w:rFonts w:ascii="Wingdings" w:hAnsi="Wingdings"/>
      </w:rPr>
    </w:lvl>
    <w:lvl w:ilvl="3" w:tplc="355C562C">
      <w:start w:val="1"/>
      <w:numFmt w:val="bullet"/>
      <w:lvlText w:val=""/>
      <w:lvlJc w:val="left"/>
      <w:pPr>
        <w:tabs>
          <w:tab w:val="num" w:pos="2880"/>
        </w:tabs>
        <w:ind w:left="2880" w:hanging="360"/>
      </w:pPr>
      <w:rPr>
        <w:rFonts w:ascii="Symbol" w:hAnsi="Symbol"/>
      </w:rPr>
    </w:lvl>
    <w:lvl w:ilvl="4" w:tplc="2E329940">
      <w:start w:val="1"/>
      <w:numFmt w:val="bullet"/>
      <w:lvlText w:val="o"/>
      <w:lvlJc w:val="left"/>
      <w:pPr>
        <w:tabs>
          <w:tab w:val="num" w:pos="3600"/>
        </w:tabs>
        <w:ind w:left="3600" w:hanging="360"/>
      </w:pPr>
      <w:rPr>
        <w:rFonts w:ascii="Courier New" w:hAnsi="Courier New"/>
      </w:rPr>
    </w:lvl>
    <w:lvl w:ilvl="5" w:tplc="ADF0550C">
      <w:start w:val="1"/>
      <w:numFmt w:val="bullet"/>
      <w:lvlText w:val=""/>
      <w:lvlJc w:val="left"/>
      <w:pPr>
        <w:tabs>
          <w:tab w:val="num" w:pos="4320"/>
        </w:tabs>
        <w:ind w:left="4320" w:hanging="360"/>
      </w:pPr>
      <w:rPr>
        <w:rFonts w:ascii="Wingdings" w:hAnsi="Wingdings"/>
      </w:rPr>
    </w:lvl>
    <w:lvl w:ilvl="6" w:tplc="1A0A57C8">
      <w:start w:val="1"/>
      <w:numFmt w:val="bullet"/>
      <w:lvlText w:val=""/>
      <w:lvlJc w:val="left"/>
      <w:pPr>
        <w:tabs>
          <w:tab w:val="num" w:pos="5040"/>
        </w:tabs>
        <w:ind w:left="5040" w:hanging="360"/>
      </w:pPr>
      <w:rPr>
        <w:rFonts w:ascii="Symbol" w:hAnsi="Symbol"/>
      </w:rPr>
    </w:lvl>
    <w:lvl w:ilvl="7" w:tplc="E4E27888">
      <w:start w:val="1"/>
      <w:numFmt w:val="bullet"/>
      <w:lvlText w:val="o"/>
      <w:lvlJc w:val="left"/>
      <w:pPr>
        <w:tabs>
          <w:tab w:val="num" w:pos="5760"/>
        </w:tabs>
        <w:ind w:left="5760" w:hanging="360"/>
      </w:pPr>
      <w:rPr>
        <w:rFonts w:ascii="Courier New" w:hAnsi="Courier New"/>
      </w:rPr>
    </w:lvl>
    <w:lvl w:ilvl="8" w:tplc="82C42B92">
      <w:start w:val="1"/>
      <w:numFmt w:val="bullet"/>
      <w:lvlText w:val=""/>
      <w:lvlJc w:val="left"/>
      <w:pPr>
        <w:tabs>
          <w:tab w:val="num" w:pos="6480"/>
        </w:tabs>
        <w:ind w:left="6480" w:hanging="360"/>
      </w:pPr>
      <w:rPr>
        <w:rFonts w:ascii="Wingdings" w:hAnsi="Wingdings"/>
      </w:rPr>
    </w:lvl>
  </w:abstractNum>
  <w:abstractNum w:abstractNumId="69" w15:restartNumberingAfterBreak="0">
    <w:nsid w:val="008644C1"/>
    <w:multiLevelType w:val="multilevel"/>
    <w:tmpl w:val="B456D6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0" w15:restartNumberingAfterBreak="0">
    <w:nsid w:val="00C06BFD"/>
    <w:multiLevelType w:val="multilevel"/>
    <w:tmpl w:val="4CB06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1" w15:restartNumberingAfterBreak="0">
    <w:nsid w:val="00D33A5D"/>
    <w:multiLevelType w:val="multilevel"/>
    <w:tmpl w:val="652CA0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010A01ED"/>
    <w:multiLevelType w:val="multilevel"/>
    <w:tmpl w:val="27264C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3" w15:restartNumberingAfterBreak="0">
    <w:nsid w:val="014D2859"/>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017D4CCB"/>
    <w:multiLevelType w:val="multilevel"/>
    <w:tmpl w:val="A4803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5" w15:restartNumberingAfterBreak="0">
    <w:nsid w:val="01FE15BC"/>
    <w:multiLevelType w:val="multilevel"/>
    <w:tmpl w:val="E89E8A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6" w15:restartNumberingAfterBreak="0">
    <w:nsid w:val="022D39F9"/>
    <w:multiLevelType w:val="multilevel"/>
    <w:tmpl w:val="A872CC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7" w15:restartNumberingAfterBreak="0">
    <w:nsid w:val="02CD2FA5"/>
    <w:multiLevelType w:val="multilevel"/>
    <w:tmpl w:val="069037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8" w15:restartNumberingAfterBreak="0">
    <w:nsid w:val="0389507A"/>
    <w:multiLevelType w:val="multilevel"/>
    <w:tmpl w:val="60169A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9" w15:restartNumberingAfterBreak="0">
    <w:nsid w:val="04530522"/>
    <w:multiLevelType w:val="multilevel"/>
    <w:tmpl w:val="127C99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0" w15:restartNumberingAfterBreak="0">
    <w:nsid w:val="052627F6"/>
    <w:multiLevelType w:val="multilevel"/>
    <w:tmpl w:val="A64E86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1" w15:restartNumberingAfterBreak="0">
    <w:nsid w:val="05360C41"/>
    <w:multiLevelType w:val="multilevel"/>
    <w:tmpl w:val="7A9887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2" w15:restartNumberingAfterBreak="0">
    <w:nsid w:val="05653207"/>
    <w:multiLevelType w:val="multilevel"/>
    <w:tmpl w:val="C8B8D8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3" w15:restartNumberingAfterBreak="0">
    <w:nsid w:val="05803926"/>
    <w:multiLevelType w:val="multilevel"/>
    <w:tmpl w:val="6D14F6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4" w15:restartNumberingAfterBreak="0">
    <w:nsid w:val="0751526E"/>
    <w:multiLevelType w:val="multilevel"/>
    <w:tmpl w:val="12EC5C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5" w15:restartNumberingAfterBreak="0">
    <w:nsid w:val="08554C2F"/>
    <w:multiLevelType w:val="multilevel"/>
    <w:tmpl w:val="C8A268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6" w15:restartNumberingAfterBreak="0">
    <w:nsid w:val="096512CD"/>
    <w:multiLevelType w:val="multilevel"/>
    <w:tmpl w:val="D1541C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7" w15:restartNumberingAfterBreak="0">
    <w:nsid w:val="09B7609C"/>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0A1869DA"/>
    <w:multiLevelType w:val="multilevel"/>
    <w:tmpl w:val="2A4E46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9" w15:restartNumberingAfterBreak="0">
    <w:nsid w:val="0ADD7C88"/>
    <w:multiLevelType w:val="multilevel"/>
    <w:tmpl w:val="6764BC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0" w15:restartNumberingAfterBreak="0">
    <w:nsid w:val="0B2C4377"/>
    <w:multiLevelType w:val="multilevel"/>
    <w:tmpl w:val="F3F212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1" w15:restartNumberingAfterBreak="0">
    <w:nsid w:val="0B903372"/>
    <w:multiLevelType w:val="multilevel"/>
    <w:tmpl w:val="D390D7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2" w15:restartNumberingAfterBreak="0">
    <w:nsid w:val="0BF202BA"/>
    <w:multiLevelType w:val="multilevel"/>
    <w:tmpl w:val="7296711A"/>
    <w:lvl w:ilvl="0">
      <w:start w:val="1"/>
      <w:numFmt w:val="upperLetter"/>
      <w:pStyle w:val="Appendix1"/>
      <w:suff w:val="space"/>
      <w:lvlText w:val="Appendix %1  "/>
      <w:lvlJc w:val="left"/>
      <w:pPr>
        <w:ind w:left="432" w:hanging="432"/>
      </w:p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3" w15:restartNumberingAfterBreak="0">
    <w:nsid w:val="0D5C22F4"/>
    <w:multiLevelType w:val="multilevel"/>
    <w:tmpl w:val="29921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4" w15:restartNumberingAfterBreak="0">
    <w:nsid w:val="0EDE02E7"/>
    <w:multiLevelType w:val="multilevel"/>
    <w:tmpl w:val="F09047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5" w15:restartNumberingAfterBreak="0">
    <w:nsid w:val="0EEE6B99"/>
    <w:multiLevelType w:val="multilevel"/>
    <w:tmpl w:val="3D7C52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6" w15:restartNumberingAfterBreak="0">
    <w:nsid w:val="102F7BE7"/>
    <w:multiLevelType w:val="multilevel"/>
    <w:tmpl w:val="2D821E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7" w15:restartNumberingAfterBreak="0">
    <w:nsid w:val="103B5184"/>
    <w:multiLevelType w:val="multilevel"/>
    <w:tmpl w:val="A8EE60FA"/>
    <w:styleLink w:val="CurrentList3"/>
    <w:lvl w:ilvl="0">
      <w:start w:val="5"/>
      <w:numFmt w:val="upperLetter"/>
      <w:suff w:val="space"/>
      <w:lvlText w:val="Appendix %1"/>
      <w:lvlJc w:val="left"/>
      <w:pPr>
        <w:ind w:left="216" w:hanging="21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8" w15:restartNumberingAfterBreak="0">
    <w:nsid w:val="106D51B9"/>
    <w:multiLevelType w:val="multilevel"/>
    <w:tmpl w:val="FAFAE4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9" w15:restartNumberingAfterBreak="0">
    <w:nsid w:val="10AF3F93"/>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11F943FF"/>
    <w:multiLevelType w:val="multilevel"/>
    <w:tmpl w:val="9D3462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1" w15:restartNumberingAfterBreak="0">
    <w:nsid w:val="127C6478"/>
    <w:multiLevelType w:val="multilevel"/>
    <w:tmpl w:val="398065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2" w15:restartNumberingAfterBreak="0">
    <w:nsid w:val="12E50535"/>
    <w:multiLevelType w:val="multilevel"/>
    <w:tmpl w:val="E5323A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3" w15:restartNumberingAfterBreak="0">
    <w:nsid w:val="12F21120"/>
    <w:multiLevelType w:val="multilevel"/>
    <w:tmpl w:val="79D6AA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4" w15:restartNumberingAfterBreak="0">
    <w:nsid w:val="13431E07"/>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145A7EFB"/>
    <w:multiLevelType w:val="multilevel"/>
    <w:tmpl w:val="89E235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6" w15:restartNumberingAfterBreak="0">
    <w:nsid w:val="149C4E94"/>
    <w:multiLevelType w:val="hybridMultilevel"/>
    <w:tmpl w:val="81FE9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14C33D23"/>
    <w:multiLevelType w:val="multilevel"/>
    <w:tmpl w:val="620276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8" w15:restartNumberingAfterBreak="0">
    <w:nsid w:val="14D27136"/>
    <w:multiLevelType w:val="multilevel"/>
    <w:tmpl w:val="C3343D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9" w15:restartNumberingAfterBreak="0">
    <w:nsid w:val="15133B97"/>
    <w:multiLevelType w:val="multilevel"/>
    <w:tmpl w:val="94CA8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0" w15:restartNumberingAfterBreak="0">
    <w:nsid w:val="1757103B"/>
    <w:multiLevelType w:val="multilevel"/>
    <w:tmpl w:val="BE4C20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1" w15:restartNumberingAfterBreak="0">
    <w:nsid w:val="18941250"/>
    <w:multiLevelType w:val="multilevel"/>
    <w:tmpl w:val="86029C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2" w15:restartNumberingAfterBreak="0">
    <w:nsid w:val="18B86DFB"/>
    <w:multiLevelType w:val="multilevel"/>
    <w:tmpl w:val="BC4052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3" w15:restartNumberingAfterBreak="0">
    <w:nsid w:val="192D00FF"/>
    <w:multiLevelType w:val="hybridMultilevel"/>
    <w:tmpl w:val="E7706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19BD1AB7"/>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1A241FA7"/>
    <w:multiLevelType w:val="multilevel"/>
    <w:tmpl w:val="25DE3B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6" w15:restartNumberingAfterBreak="0">
    <w:nsid w:val="1A945720"/>
    <w:multiLevelType w:val="hybridMultilevel"/>
    <w:tmpl w:val="3B20C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1B64702F"/>
    <w:multiLevelType w:val="multilevel"/>
    <w:tmpl w:val="017894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8" w15:restartNumberingAfterBreak="0">
    <w:nsid w:val="1BB05F9E"/>
    <w:multiLevelType w:val="multilevel"/>
    <w:tmpl w:val="F98870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9" w15:restartNumberingAfterBreak="0">
    <w:nsid w:val="1C2F724F"/>
    <w:multiLevelType w:val="multilevel"/>
    <w:tmpl w:val="0C206F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0" w15:restartNumberingAfterBreak="0">
    <w:nsid w:val="1D0F752B"/>
    <w:multiLevelType w:val="multilevel"/>
    <w:tmpl w:val="7AFCAE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1" w15:restartNumberingAfterBreak="0">
    <w:nsid w:val="1E194984"/>
    <w:multiLevelType w:val="multilevel"/>
    <w:tmpl w:val="120A7C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2" w15:restartNumberingAfterBreak="0">
    <w:nsid w:val="1E6C39D8"/>
    <w:multiLevelType w:val="multilevel"/>
    <w:tmpl w:val="829E57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3" w15:restartNumberingAfterBreak="0">
    <w:nsid w:val="1F67764D"/>
    <w:multiLevelType w:val="multilevel"/>
    <w:tmpl w:val="761A64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4" w15:restartNumberingAfterBreak="0">
    <w:nsid w:val="2027205C"/>
    <w:multiLevelType w:val="hybridMultilevel"/>
    <w:tmpl w:val="28687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203538E9"/>
    <w:multiLevelType w:val="multilevel"/>
    <w:tmpl w:val="EB4A0B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6" w15:restartNumberingAfterBreak="0">
    <w:nsid w:val="20865C84"/>
    <w:multiLevelType w:val="multilevel"/>
    <w:tmpl w:val="F7BA50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7" w15:restartNumberingAfterBreak="0">
    <w:nsid w:val="212F5192"/>
    <w:multiLevelType w:val="multilevel"/>
    <w:tmpl w:val="13F064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8" w15:restartNumberingAfterBreak="0">
    <w:nsid w:val="219F074E"/>
    <w:multiLevelType w:val="multilevel"/>
    <w:tmpl w:val="B218E7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9" w15:restartNumberingAfterBreak="0">
    <w:nsid w:val="21D806BB"/>
    <w:multiLevelType w:val="multilevel"/>
    <w:tmpl w:val="B186F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0" w15:restartNumberingAfterBreak="0">
    <w:nsid w:val="2543411B"/>
    <w:multiLevelType w:val="multilevel"/>
    <w:tmpl w:val="EF8688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1" w15:restartNumberingAfterBreak="0">
    <w:nsid w:val="25BE315F"/>
    <w:multiLevelType w:val="multilevel"/>
    <w:tmpl w:val="B1048E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2" w15:restartNumberingAfterBreak="0">
    <w:nsid w:val="25CD69C5"/>
    <w:multiLevelType w:val="hybridMultilevel"/>
    <w:tmpl w:val="0C186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25E44ECF"/>
    <w:multiLevelType w:val="hybridMultilevel"/>
    <w:tmpl w:val="42A8B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273006D5"/>
    <w:multiLevelType w:val="multilevel"/>
    <w:tmpl w:val="9D6E35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5" w15:restartNumberingAfterBreak="0">
    <w:nsid w:val="273E29E5"/>
    <w:multiLevelType w:val="multilevel"/>
    <w:tmpl w:val="F2F0A9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6" w15:restartNumberingAfterBreak="0">
    <w:nsid w:val="2756434C"/>
    <w:multiLevelType w:val="multilevel"/>
    <w:tmpl w:val="D674BB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7" w15:restartNumberingAfterBreak="0">
    <w:nsid w:val="288B0D8B"/>
    <w:multiLevelType w:val="multilevel"/>
    <w:tmpl w:val="8CA414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8" w15:restartNumberingAfterBreak="0">
    <w:nsid w:val="294D23EF"/>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9" w15:restartNumberingAfterBreak="0">
    <w:nsid w:val="29A1531E"/>
    <w:multiLevelType w:val="hybridMultilevel"/>
    <w:tmpl w:val="F53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2A054210"/>
    <w:multiLevelType w:val="multilevel"/>
    <w:tmpl w:val="50E024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1" w15:restartNumberingAfterBreak="0">
    <w:nsid w:val="2AD5769C"/>
    <w:multiLevelType w:val="multilevel"/>
    <w:tmpl w:val="00CAB7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2" w15:restartNumberingAfterBreak="0">
    <w:nsid w:val="2B2F7510"/>
    <w:multiLevelType w:val="multilevel"/>
    <w:tmpl w:val="937219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3" w15:restartNumberingAfterBreak="0">
    <w:nsid w:val="2B5C1466"/>
    <w:multiLevelType w:val="multilevel"/>
    <w:tmpl w:val="741E3E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4" w15:restartNumberingAfterBreak="0">
    <w:nsid w:val="2BCE3F04"/>
    <w:multiLevelType w:val="multilevel"/>
    <w:tmpl w:val="9E720A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5" w15:restartNumberingAfterBreak="0">
    <w:nsid w:val="2BD24512"/>
    <w:multiLevelType w:val="hybridMultilevel"/>
    <w:tmpl w:val="0CB84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2C7E26FB"/>
    <w:multiLevelType w:val="hybridMultilevel"/>
    <w:tmpl w:val="3D0A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2D513646"/>
    <w:multiLevelType w:val="multilevel"/>
    <w:tmpl w:val="C40EBF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8" w15:restartNumberingAfterBreak="0">
    <w:nsid w:val="2DA716AD"/>
    <w:multiLevelType w:val="hybridMultilevel"/>
    <w:tmpl w:val="348C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2DEE317F"/>
    <w:multiLevelType w:val="multilevel"/>
    <w:tmpl w:val="35485D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0" w15:restartNumberingAfterBreak="0">
    <w:nsid w:val="2E88529F"/>
    <w:multiLevelType w:val="multilevel"/>
    <w:tmpl w:val="D51645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1" w15:restartNumberingAfterBreak="0">
    <w:nsid w:val="2EBA4F6B"/>
    <w:multiLevelType w:val="multilevel"/>
    <w:tmpl w:val="1ABE67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2" w15:restartNumberingAfterBreak="0">
    <w:nsid w:val="2F406D95"/>
    <w:multiLevelType w:val="multilevel"/>
    <w:tmpl w:val="57724A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3" w15:restartNumberingAfterBreak="0">
    <w:nsid w:val="301B404D"/>
    <w:multiLevelType w:val="multilevel"/>
    <w:tmpl w:val="0D4A4A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4" w15:restartNumberingAfterBreak="0">
    <w:nsid w:val="305C02F3"/>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5" w15:restartNumberingAfterBreak="0">
    <w:nsid w:val="30D62BB2"/>
    <w:multiLevelType w:val="hybridMultilevel"/>
    <w:tmpl w:val="A2B6C2CC"/>
    <w:lvl w:ilvl="0" w:tplc="4828A864">
      <w:start w:val="1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32EC39E3"/>
    <w:multiLevelType w:val="hybridMultilevel"/>
    <w:tmpl w:val="0ABE7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34EE4A58"/>
    <w:multiLevelType w:val="multilevel"/>
    <w:tmpl w:val="B67A12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8" w15:restartNumberingAfterBreak="0">
    <w:nsid w:val="35414E9B"/>
    <w:multiLevelType w:val="multilevel"/>
    <w:tmpl w:val="A808BD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9" w15:restartNumberingAfterBreak="0">
    <w:nsid w:val="3618752E"/>
    <w:multiLevelType w:val="multilevel"/>
    <w:tmpl w:val="60D666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0" w15:restartNumberingAfterBreak="0">
    <w:nsid w:val="36B44B8C"/>
    <w:multiLevelType w:val="multilevel"/>
    <w:tmpl w:val="15C0C0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1" w15:restartNumberingAfterBreak="0">
    <w:nsid w:val="36FC0E48"/>
    <w:multiLevelType w:val="multilevel"/>
    <w:tmpl w:val="052A61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2" w15:restartNumberingAfterBreak="0">
    <w:nsid w:val="376D03C3"/>
    <w:multiLevelType w:val="multilevel"/>
    <w:tmpl w:val="EC7273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3" w15:restartNumberingAfterBreak="0">
    <w:nsid w:val="38317408"/>
    <w:multiLevelType w:val="multilevel"/>
    <w:tmpl w:val="31EC80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4" w15:restartNumberingAfterBreak="0">
    <w:nsid w:val="3898672B"/>
    <w:multiLevelType w:val="multilevel"/>
    <w:tmpl w:val="56FC6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5" w15:restartNumberingAfterBreak="0">
    <w:nsid w:val="3A3A06FF"/>
    <w:multiLevelType w:val="multilevel"/>
    <w:tmpl w:val="47C006B6"/>
    <w:styleLink w:val="CurrentList1"/>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6" w15:restartNumberingAfterBreak="0">
    <w:nsid w:val="3A884366"/>
    <w:multiLevelType w:val="multilevel"/>
    <w:tmpl w:val="ABA8BB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7" w15:restartNumberingAfterBreak="0">
    <w:nsid w:val="3ABE3AA7"/>
    <w:multiLevelType w:val="multilevel"/>
    <w:tmpl w:val="BEFC83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8" w15:restartNumberingAfterBreak="0">
    <w:nsid w:val="3BE56E75"/>
    <w:multiLevelType w:val="hybridMultilevel"/>
    <w:tmpl w:val="AC2EE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3BF3146B"/>
    <w:multiLevelType w:val="multilevel"/>
    <w:tmpl w:val="145A1E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0" w15:restartNumberingAfterBreak="0">
    <w:nsid w:val="3CEA2AD0"/>
    <w:multiLevelType w:val="multilevel"/>
    <w:tmpl w:val="3488B2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1" w15:restartNumberingAfterBreak="0">
    <w:nsid w:val="3D343F87"/>
    <w:multiLevelType w:val="multilevel"/>
    <w:tmpl w:val="DE5E3E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2" w15:restartNumberingAfterBreak="0">
    <w:nsid w:val="3DBE716B"/>
    <w:multiLevelType w:val="hybridMultilevel"/>
    <w:tmpl w:val="C666B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3E3D694D"/>
    <w:multiLevelType w:val="multilevel"/>
    <w:tmpl w:val="E3444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4" w15:restartNumberingAfterBreak="0">
    <w:nsid w:val="3E435C8C"/>
    <w:multiLevelType w:val="multilevel"/>
    <w:tmpl w:val="4ACCF4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5" w15:restartNumberingAfterBreak="0">
    <w:nsid w:val="3E4942E4"/>
    <w:multiLevelType w:val="multilevel"/>
    <w:tmpl w:val="E7E007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6" w15:restartNumberingAfterBreak="0">
    <w:nsid w:val="3E8545C2"/>
    <w:multiLevelType w:val="multilevel"/>
    <w:tmpl w:val="A88EDC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7" w15:restartNumberingAfterBreak="0">
    <w:nsid w:val="401A69E6"/>
    <w:multiLevelType w:val="hybridMultilevel"/>
    <w:tmpl w:val="F6C4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40217B31"/>
    <w:multiLevelType w:val="multilevel"/>
    <w:tmpl w:val="AE9ADB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9" w15:restartNumberingAfterBreak="0">
    <w:nsid w:val="40D86CD1"/>
    <w:multiLevelType w:val="multilevel"/>
    <w:tmpl w:val="9AC02D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0" w15:restartNumberingAfterBreak="0">
    <w:nsid w:val="41290BD9"/>
    <w:multiLevelType w:val="multilevel"/>
    <w:tmpl w:val="5DB414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1" w15:restartNumberingAfterBreak="0">
    <w:nsid w:val="415A6867"/>
    <w:multiLevelType w:val="multilevel"/>
    <w:tmpl w:val="F0C2D6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2" w15:restartNumberingAfterBreak="0">
    <w:nsid w:val="41701494"/>
    <w:multiLevelType w:val="multilevel"/>
    <w:tmpl w:val="5BFAE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3" w15:restartNumberingAfterBreak="0">
    <w:nsid w:val="42167ED3"/>
    <w:multiLevelType w:val="multilevel"/>
    <w:tmpl w:val="4FB2E7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4" w15:restartNumberingAfterBreak="0">
    <w:nsid w:val="433F08EF"/>
    <w:multiLevelType w:val="multilevel"/>
    <w:tmpl w:val="F544B3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5" w15:restartNumberingAfterBreak="0">
    <w:nsid w:val="43B81BF2"/>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6" w15:restartNumberingAfterBreak="0">
    <w:nsid w:val="43BC4AAC"/>
    <w:multiLevelType w:val="multilevel"/>
    <w:tmpl w:val="B71656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7" w15:restartNumberingAfterBreak="0">
    <w:nsid w:val="44967C78"/>
    <w:multiLevelType w:val="multilevel"/>
    <w:tmpl w:val="9A4834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8" w15:restartNumberingAfterBreak="0">
    <w:nsid w:val="44A52935"/>
    <w:multiLevelType w:val="multilevel"/>
    <w:tmpl w:val="074435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9" w15:restartNumberingAfterBreak="0">
    <w:nsid w:val="44B92631"/>
    <w:multiLevelType w:val="multilevel"/>
    <w:tmpl w:val="D3CCF2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0" w15:restartNumberingAfterBreak="0">
    <w:nsid w:val="44C56B2D"/>
    <w:multiLevelType w:val="multilevel"/>
    <w:tmpl w:val="B7968D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1" w15:restartNumberingAfterBreak="0">
    <w:nsid w:val="44F40F69"/>
    <w:multiLevelType w:val="multilevel"/>
    <w:tmpl w:val="C2AA6B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2" w15:restartNumberingAfterBreak="0">
    <w:nsid w:val="453D77BA"/>
    <w:multiLevelType w:val="multilevel"/>
    <w:tmpl w:val="D1A08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3" w15:restartNumberingAfterBreak="0">
    <w:nsid w:val="457856F4"/>
    <w:multiLevelType w:val="multilevel"/>
    <w:tmpl w:val="354AAB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4" w15:restartNumberingAfterBreak="0">
    <w:nsid w:val="47974290"/>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5" w15:restartNumberingAfterBreak="0">
    <w:nsid w:val="47FD71AF"/>
    <w:multiLevelType w:val="multilevel"/>
    <w:tmpl w:val="149019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6" w15:restartNumberingAfterBreak="0">
    <w:nsid w:val="487A41D1"/>
    <w:multiLevelType w:val="multilevel"/>
    <w:tmpl w:val="4754DD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7" w15:restartNumberingAfterBreak="0">
    <w:nsid w:val="492D05DF"/>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8" w15:restartNumberingAfterBreak="0">
    <w:nsid w:val="49BE41E7"/>
    <w:multiLevelType w:val="multilevel"/>
    <w:tmpl w:val="181063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9" w15:restartNumberingAfterBreak="0">
    <w:nsid w:val="49C42B03"/>
    <w:multiLevelType w:val="hybridMultilevel"/>
    <w:tmpl w:val="FD68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4AA57012"/>
    <w:multiLevelType w:val="multilevel"/>
    <w:tmpl w:val="5296AC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1" w15:restartNumberingAfterBreak="0">
    <w:nsid w:val="4AF028F6"/>
    <w:multiLevelType w:val="multilevel"/>
    <w:tmpl w:val="27B83F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2" w15:restartNumberingAfterBreak="0">
    <w:nsid w:val="4B8D220C"/>
    <w:multiLevelType w:val="multilevel"/>
    <w:tmpl w:val="CBC4AA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3" w15:restartNumberingAfterBreak="0">
    <w:nsid w:val="4BE84037"/>
    <w:multiLevelType w:val="multilevel"/>
    <w:tmpl w:val="7102D5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4" w15:restartNumberingAfterBreak="0">
    <w:nsid w:val="4BF77D3E"/>
    <w:multiLevelType w:val="multilevel"/>
    <w:tmpl w:val="1ADE2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5" w15:restartNumberingAfterBreak="0">
    <w:nsid w:val="4C4D74AD"/>
    <w:multiLevelType w:val="multilevel"/>
    <w:tmpl w:val="C79C2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6" w15:restartNumberingAfterBreak="0">
    <w:nsid w:val="4CDD10FD"/>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7" w15:restartNumberingAfterBreak="0">
    <w:nsid w:val="4E320845"/>
    <w:multiLevelType w:val="hybridMultilevel"/>
    <w:tmpl w:val="01080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50D07B42"/>
    <w:multiLevelType w:val="multilevel"/>
    <w:tmpl w:val="D2581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9" w15:restartNumberingAfterBreak="0">
    <w:nsid w:val="515B53B5"/>
    <w:multiLevelType w:val="multilevel"/>
    <w:tmpl w:val="2C3C7B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0" w15:restartNumberingAfterBreak="0">
    <w:nsid w:val="518C3C48"/>
    <w:multiLevelType w:val="multilevel"/>
    <w:tmpl w:val="96FCD6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1" w15:restartNumberingAfterBreak="0">
    <w:nsid w:val="52D57C7D"/>
    <w:multiLevelType w:val="multilevel"/>
    <w:tmpl w:val="2DCC6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2" w15:restartNumberingAfterBreak="0">
    <w:nsid w:val="53507E6A"/>
    <w:multiLevelType w:val="multilevel"/>
    <w:tmpl w:val="13FC1F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3" w15:restartNumberingAfterBreak="0">
    <w:nsid w:val="54515F39"/>
    <w:multiLevelType w:val="multilevel"/>
    <w:tmpl w:val="93C684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4" w15:restartNumberingAfterBreak="0">
    <w:nsid w:val="55433FED"/>
    <w:multiLevelType w:val="multilevel"/>
    <w:tmpl w:val="4D9E0E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5" w15:restartNumberingAfterBreak="0">
    <w:nsid w:val="554C1A2A"/>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6" w15:restartNumberingAfterBreak="0">
    <w:nsid w:val="56BA67C6"/>
    <w:multiLevelType w:val="multilevel"/>
    <w:tmpl w:val="B6C05D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7" w15:restartNumberingAfterBreak="0">
    <w:nsid w:val="56DB5FDF"/>
    <w:multiLevelType w:val="hybridMultilevel"/>
    <w:tmpl w:val="6B7C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571B61E0"/>
    <w:multiLevelType w:val="multilevel"/>
    <w:tmpl w:val="D14CEB12"/>
    <w:lvl w:ilvl="0">
      <w:start w:val="1"/>
      <w:numFmt w:val="decimal"/>
      <w:lvlText w:val="%1."/>
      <w:lvlJc w:val="left"/>
      <w:pPr>
        <w:ind w:left="360" w:hanging="360"/>
      </w:pPr>
    </w:lvl>
    <w:lvl w:ilvl="1">
      <w:start w:val="1"/>
      <w:numFmt w:val="decimal"/>
      <w:lvlText w:val="%1.%2."/>
      <w:lvlJc w:val="left"/>
      <w:pPr>
        <w:ind w:left="720" w:hanging="72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9" w15:restartNumberingAfterBreak="0">
    <w:nsid w:val="57203B9D"/>
    <w:multiLevelType w:val="multilevel"/>
    <w:tmpl w:val="6F00B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0" w15:restartNumberingAfterBreak="0">
    <w:nsid w:val="57A5237C"/>
    <w:multiLevelType w:val="multilevel"/>
    <w:tmpl w:val="29B80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1" w15:restartNumberingAfterBreak="0">
    <w:nsid w:val="57A77434"/>
    <w:multiLevelType w:val="multilevel"/>
    <w:tmpl w:val="9E8E2D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2" w15:restartNumberingAfterBreak="0">
    <w:nsid w:val="5A8E3F5F"/>
    <w:multiLevelType w:val="multilevel"/>
    <w:tmpl w:val="E0524E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3" w15:restartNumberingAfterBreak="0">
    <w:nsid w:val="5B435229"/>
    <w:multiLevelType w:val="multilevel"/>
    <w:tmpl w:val="577ED2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4" w15:restartNumberingAfterBreak="0">
    <w:nsid w:val="5BFE587B"/>
    <w:multiLevelType w:val="multilevel"/>
    <w:tmpl w:val="792E62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5" w15:restartNumberingAfterBreak="0">
    <w:nsid w:val="5C0211E2"/>
    <w:multiLevelType w:val="multilevel"/>
    <w:tmpl w:val="9558D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6" w15:restartNumberingAfterBreak="0">
    <w:nsid w:val="5C514906"/>
    <w:multiLevelType w:val="hybridMultilevel"/>
    <w:tmpl w:val="52DC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5D8C07CD"/>
    <w:multiLevelType w:val="multilevel"/>
    <w:tmpl w:val="C6F2CB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8" w15:restartNumberingAfterBreak="0">
    <w:nsid w:val="5E7331F0"/>
    <w:multiLevelType w:val="multilevel"/>
    <w:tmpl w:val="F44EE2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9" w15:restartNumberingAfterBreak="0">
    <w:nsid w:val="60281BB1"/>
    <w:multiLevelType w:val="multilevel"/>
    <w:tmpl w:val="B70E0A4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0" w15:restartNumberingAfterBreak="0">
    <w:nsid w:val="60531D40"/>
    <w:multiLevelType w:val="multilevel"/>
    <w:tmpl w:val="CB24D4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1" w15:restartNumberingAfterBreak="0">
    <w:nsid w:val="649C0E4C"/>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2" w15:restartNumberingAfterBreak="0">
    <w:nsid w:val="64C94886"/>
    <w:multiLevelType w:val="multilevel"/>
    <w:tmpl w:val="CEF2B5F6"/>
    <w:styleLink w:val="CurrentList4"/>
    <w:lvl w:ilvl="0">
      <w:start w:val="1"/>
      <w:numFmt w:val="upperLetter"/>
      <w:suff w:val="space"/>
      <w:lvlText w:val="Appendix %1  "/>
      <w:lvlJc w:val="left"/>
      <w:pPr>
        <w:ind w:left="432" w:hanging="432"/>
      </w:pPr>
      <w:rPr>
        <w:rFonts w:hint="default"/>
      </w:r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3" w15:restartNumberingAfterBreak="0">
    <w:nsid w:val="653F6C15"/>
    <w:multiLevelType w:val="multilevel"/>
    <w:tmpl w:val="3AA4F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4" w15:restartNumberingAfterBreak="0">
    <w:nsid w:val="65B949A1"/>
    <w:multiLevelType w:val="multilevel"/>
    <w:tmpl w:val="D8329A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5" w15:restartNumberingAfterBreak="0">
    <w:nsid w:val="65D84EC4"/>
    <w:multiLevelType w:val="multilevel"/>
    <w:tmpl w:val="D5B8A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6" w15:restartNumberingAfterBreak="0">
    <w:nsid w:val="6608118C"/>
    <w:multiLevelType w:val="multilevel"/>
    <w:tmpl w:val="D29AFA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7" w15:restartNumberingAfterBreak="0">
    <w:nsid w:val="665D4FB4"/>
    <w:multiLevelType w:val="multilevel"/>
    <w:tmpl w:val="FD9046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8" w15:restartNumberingAfterBreak="0">
    <w:nsid w:val="66756E97"/>
    <w:multiLevelType w:val="multilevel"/>
    <w:tmpl w:val="CD7228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9" w15:restartNumberingAfterBreak="0">
    <w:nsid w:val="67591D64"/>
    <w:multiLevelType w:val="multilevel"/>
    <w:tmpl w:val="5B6CC0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0" w15:restartNumberingAfterBreak="0">
    <w:nsid w:val="67811C61"/>
    <w:multiLevelType w:val="multilevel"/>
    <w:tmpl w:val="CB5C1A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1" w15:restartNumberingAfterBreak="0">
    <w:nsid w:val="682220D7"/>
    <w:multiLevelType w:val="multilevel"/>
    <w:tmpl w:val="4244A2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2" w15:restartNumberingAfterBreak="0">
    <w:nsid w:val="68E02C07"/>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3" w15:restartNumberingAfterBreak="0">
    <w:nsid w:val="692A4BB3"/>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4" w15:restartNumberingAfterBreak="0">
    <w:nsid w:val="6A1857DC"/>
    <w:multiLevelType w:val="multilevel"/>
    <w:tmpl w:val="B2F84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5" w15:restartNumberingAfterBreak="0">
    <w:nsid w:val="6B61461F"/>
    <w:multiLevelType w:val="hybridMultilevel"/>
    <w:tmpl w:val="8BFC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6B7C45C4"/>
    <w:multiLevelType w:val="multilevel"/>
    <w:tmpl w:val="85FEFB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7" w15:restartNumberingAfterBreak="0">
    <w:nsid w:val="6BC8262E"/>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8" w15:restartNumberingAfterBreak="0">
    <w:nsid w:val="6C4F7088"/>
    <w:multiLevelType w:val="multilevel"/>
    <w:tmpl w:val="C29C93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9" w15:restartNumberingAfterBreak="0">
    <w:nsid w:val="6CA13CE4"/>
    <w:multiLevelType w:val="multilevel"/>
    <w:tmpl w:val="5E6489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0" w15:restartNumberingAfterBreak="0">
    <w:nsid w:val="6D9B1F4F"/>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1" w15:restartNumberingAfterBreak="0">
    <w:nsid w:val="6E12791F"/>
    <w:multiLevelType w:val="multilevel"/>
    <w:tmpl w:val="CE228A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2" w15:restartNumberingAfterBreak="0">
    <w:nsid w:val="6E3667B1"/>
    <w:multiLevelType w:val="multilevel"/>
    <w:tmpl w:val="711492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3" w15:restartNumberingAfterBreak="0">
    <w:nsid w:val="6E8770BB"/>
    <w:multiLevelType w:val="multilevel"/>
    <w:tmpl w:val="25D01CF4"/>
    <w:styleLink w:val="CurrentList2"/>
    <w:lvl w:ilvl="0">
      <w:start w:val="5"/>
      <w:numFmt w:val="upperLetter"/>
      <w:suff w:val="space"/>
      <w:lvlText w:val="Appendix %1"/>
      <w:lvlJc w:val="left"/>
      <w:pPr>
        <w:ind w:left="216" w:hanging="21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4" w15:restartNumberingAfterBreak="0">
    <w:nsid w:val="6EF45E25"/>
    <w:multiLevelType w:val="multilevel"/>
    <w:tmpl w:val="FCD043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5" w15:restartNumberingAfterBreak="0">
    <w:nsid w:val="6F777AB7"/>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6" w15:restartNumberingAfterBreak="0">
    <w:nsid w:val="6FB07CCE"/>
    <w:multiLevelType w:val="multilevel"/>
    <w:tmpl w:val="A042B4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7" w15:restartNumberingAfterBreak="0">
    <w:nsid w:val="70165B6E"/>
    <w:multiLevelType w:val="multilevel"/>
    <w:tmpl w:val="AB209B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8" w15:restartNumberingAfterBreak="0">
    <w:nsid w:val="702F0C84"/>
    <w:multiLevelType w:val="multilevel"/>
    <w:tmpl w:val="B50286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9" w15:restartNumberingAfterBreak="0">
    <w:nsid w:val="70344FE3"/>
    <w:multiLevelType w:val="multilevel"/>
    <w:tmpl w:val="D7FA3F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0" w15:restartNumberingAfterBreak="0">
    <w:nsid w:val="718F4F78"/>
    <w:multiLevelType w:val="multilevel"/>
    <w:tmpl w:val="CD84F0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1" w15:restartNumberingAfterBreak="0">
    <w:nsid w:val="728351A8"/>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2" w15:restartNumberingAfterBreak="0">
    <w:nsid w:val="72F73279"/>
    <w:multiLevelType w:val="multilevel"/>
    <w:tmpl w:val="1D78D9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3" w15:restartNumberingAfterBreak="0">
    <w:nsid w:val="73682B36"/>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4" w15:restartNumberingAfterBreak="0">
    <w:nsid w:val="73F82FCA"/>
    <w:multiLevelType w:val="multilevel"/>
    <w:tmpl w:val="193EDA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5" w15:restartNumberingAfterBreak="0">
    <w:nsid w:val="741E05F4"/>
    <w:multiLevelType w:val="multilevel"/>
    <w:tmpl w:val="21F2AB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6" w15:restartNumberingAfterBreak="0">
    <w:nsid w:val="752B4D9E"/>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7" w15:restartNumberingAfterBreak="0">
    <w:nsid w:val="75B876AD"/>
    <w:multiLevelType w:val="multilevel"/>
    <w:tmpl w:val="2A4E7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8" w15:restartNumberingAfterBreak="0">
    <w:nsid w:val="75CA1703"/>
    <w:multiLevelType w:val="multilevel"/>
    <w:tmpl w:val="08E0E9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9" w15:restartNumberingAfterBreak="0">
    <w:nsid w:val="76754AA6"/>
    <w:multiLevelType w:val="multilevel"/>
    <w:tmpl w:val="EB86F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0" w15:restartNumberingAfterBreak="0">
    <w:nsid w:val="7826174B"/>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1" w15:restartNumberingAfterBreak="0">
    <w:nsid w:val="784E1600"/>
    <w:multiLevelType w:val="multilevel"/>
    <w:tmpl w:val="4552B4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2" w15:restartNumberingAfterBreak="0">
    <w:nsid w:val="786A5097"/>
    <w:multiLevelType w:val="multilevel"/>
    <w:tmpl w:val="0F0464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3" w15:restartNumberingAfterBreak="0">
    <w:nsid w:val="78B3504C"/>
    <w:multiLevelType w:val="multilevel"/>
    <w:tmpl w:val="5FDACA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4" w15:restartNumberingAfterBreak="0">
    <w:nsid w:val="794B7B75"/>
    <w:multiLevelType w:val="multilevel"/>
    <w:tmpl w:val="F4C857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5" w15:restartNumberingAfterBreak="0">
    <w:nsid w:val="79FB590A"/>
    <w:multiLevelType w:val="multilevel"/>
    <w:tmpl w:val="47587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6" w15:restartNumberingAfterBreak="0">
    <w:nsid w:val="7A0C7363"/>
    <w:multiLevelType w:val="multilevel"/>
    <w:tmpl w:val="BC964C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7" w15:restartNumberingAfterBreak="0">
    <w:nsid w:val="7A61236D"/>
    <w:multiLevelType w:val="multilevel"/>
    <w:tmpl w:val="7FCAE3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8" w15:restartNumberingAfterBreak="0">
    <w:nsid w:val="7A864B7A"/>
    <w:multiLevelType w:val="multilevel"/>
    <w:tmpl w:val="896C8A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9" w15:restartNumberingAfterBreak="0">
    <w:nsid w:val="7A9F6788"/>
    <w:multiLevelType w:val="multilevel"/>
    <w:tmpl w:val="46442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0" w15:restartNumberingAfterBreak="0">
    <w:nsid w:val="7AD45E31"/>
    <w:multiLevelType w:val="multilevel"/>
    <w:tmpl w:val="AC00F6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1" w15:restartNumberingAfterBreak="0">
    <w:nsid w:val="7B2B6BA7"/>
    <w:multiLevelType w:val="multilevel"/>
    <w:tmpl w:val="8E40A0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2" w15:restartNumberingAfterBreak="0">
    <w:nsid w:val="7B5E0675"/>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3" w15:restartNumberingAfterBreak="0">
    <w:nsid w:val="7B927226"/>
    <w:multiLevelType w:val="multilevel"/>
    <w:tmpl w:val="B8F8B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4" w15:restartNumberingAfterBreak="0">
    <w:nsid w:val="7C2D303F"/>
    <w:multiLevelType w:val="multilevel"/>
    <w:tmpl w:val="216CA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5" w15:restartNumberingAfterBreak="0">
    <w:nsid w:val="7CB324D3"/>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6" w15:restartNumberingAfterBreak="0">
    <w:nsid w:val="7CCA3819"/>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7" w15:restartNumberingAfterBreak="0">
    <w:nsid w:val="7CD67A53"/>
    <w:multiLevelType w:val="multilevel"/>
    <w:tmpl w:val="40962D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8" w15:restartNumberingAfterBreak="0">
    <w:nsid w:val="7D230612"/>
    <w:multiLevelType w:val="multilevel"/>
    <w:tmpl w:val="468830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9" w15:restartNumberingAfterBreak="0">
    <w:nsid w:val="7D2B3509"/>
    <w:multiLevelType w:val="multilevel"/>
    <w:tmpl w:val="9BC8A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0" w15:restartNumberingAfterBreak="0">
    <w:nsid w:val="7D493E2D"/>
    <w:multiLevelType w:val="multilevel"/>
    <w:tmpl w:val="A17C7FD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1" w15:restartNumberingAfterBreak="0">
    <w:nsid w:val="7D796D12"/>
    <w:multiLevelType w:val="multilevel"/>
    <w:tmpl w:val="245C2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2" w15:restartNumberingAfterBreak="0">
    <w:nsid w:val="7F26184C"/>
    <w:multiLevelType w:val="multilevel"/>
    <w:tmpl w:val="926A8F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95006761">
    <w:abstractNumId w:val="165"/>
  </w:num>
  <w:num w:numId="2" w16cid:durableId="1492211443">
    <w:abstractNumId w:val="92"/>
  </w:num>
  <w:num w:numId="3" w16cid:durableId="31998748">
    <w:abstractNumId w:val="253"/>
  </w:num>
  <w:num w:numId="4" w16cid:durableId="34501171">
    <w:abstractNumId w:val="97"/>
  </w:num>
  <w:num w:numId="5" w16cid:durableId="1254123977">
    <w:abstractNumId w:val="112"/>
  </w:num>
  <w:num w:numId="6" w16cid:durableId="134641772">
    <w:abstractNumId w:val="232"/>
  </w:num>
  <w:num w:numId="7" w16cid:durableId="2099860733">
    <w:abstractNumId w:val="223"/>
  </w:num>
  <w:num w:numId="8" w16cid:durableId="563174713">
    <w:abstractNumId w:val="90"/>
  </w:num>
  <w:num w:numId="9" w16cid:durableId="792096620">
    <w:abstractNumId w:val="74"/>
  </w:num>
  <w:num w:numId="10" w16cid:durableId="1174422088">
    <w:abstractNumId w:val="122"/>
  </w:num>
  <w:num w:numId="11" w16cid:durableId="86317067">
    <w:abstractNumId w:val="272"/>
  </w:num>
  <w:num w:numId="12" w16cid:durableId="145169066">
    <w:abstractNumId w:val="89"/>
  </w:num>
  <w:num w:numId="13" w16cid:durableId="355039215">
    <w:abstractNumId w:val="169"/>
  </w:num>
  <w:num w:numId="14" w16cid:durableId="1872766419">
    <w:abstractNumId w:val="224"/>
  </w:num>
  <w:num w:numId="15" w16cid:durableId="1538469132">
    <w:abstractNumId w:val="202"/>
  </w:num>
  <w:num w:numId="16" w16cid:durableId="1914200587">
    <w:abstractNumId w:val="205"/>
  </w:num>
  <w:num w:numId="17" w16cid:durableId="253129960">
    <w:abstractNumId w:val="193"/>
  </w:num>
  <w:num w:numId="18" w16cid:durableId="824665811">
    <w:abstractNumId w:val="198"/>
  </w:num>
  <w:num w:numId="19" w16cid:durableId="1975941379">
    <w:abstractNumId w:val="241"/>
  </w:num>
  <w:num w:numId="20" w16cid:durableId="949166443">
    <w:abstractNumId w:val="280"/>
  </w:num>
  <w:num w:numId="21" w16cid:durableId="1176648134">
    <w:abstractNumId w:val="140"/>
  </w:num>
  <w:num w:numId="22" w16cid:durableId="453794819">
    <w:abstractNumId w:val="167"/>
  </w:num>
  <w:num w:numId="23" w16cid:durableId="516502662">
    <w:abstractNumId w:val="130"/>
  </w:num>
  <w:num w:numId="24" w16cid:durableId="817262038">
    <w:abstractNumId w:val="182"/>
  </w:num>
  <w:num w:numId="25" w16cid:durableId="13728630">
    <w:abstractNumId w:val="88"/>
  </w:num>
  <w:num w:numId="26" w16cid:durableId="715812641">
    <w:abstractNumId w:val="115"/>
  </w:num>
  <w:num w:numId="27" w16cid:durableId="36056302">
    <w:abstractNumId w:val="251"/>
  </w:num>
  <w:num w:numId="28" w16cid:durableId="1670598723">
    <w:abstractNumId w:val="82"/>
  </w:num>
  <w:num w:numId="29" w16cid:durableId="1737237515">
    <w:abstractNumId w:val="152"/>
  </w:num>
  <w:num w:numId="30" w16cid:durableId="1991398796">
    <w:abstractNumId w:val="111"/>
  </w:num>
  <w:num w:numId="31" w16cid:durableId="563218358">
    <w:abstractNumId w:val="179"/>
  </w:num>
  <w:num w:numId="32" w16cid:durableId="2046516191">
    <w:abstractNumId w:val="289"/>
  </w:num>
  <w:num w:numId="33" w16cid:durableId="1090278021">
    <w:abstractNumId w:val="212"/>
  </w:num>
  <w:num w:numId="34" w16cid:durableId="936913600">
    <w:abstractNumId w:val="219"/>
  </w:num>
  <w:num w:numId="35" w16cid:durableId="876039866">
    <w:abstractNumId w:val="288"/>
  </w:num>
  <w:num w:numId="36" w16cid:durableId="2047290878">
    <w:abstractNumId w:val="117"/>
  </w:num>
  <w:num w:numId="37" w16cid:durableId="847988207">
    <w:abstractNumId w:val="216"/>
  </w:num>
  <w:num w:numId="38" w16cid:durableId="519853712">
    <w:abstractNumId w:val="190"/>
  </w:num>
  <w:num w:numId="39" w16cid:durableId="596911132">
    <w:abstractNumId w:val="83"/>
  </w:num>
  <w:num w:numId="40" w16cid:durableId="2043555465">
    <w:abstractNumId w:val="189"/>
  </w:num>
  <w:num w:numId="41" w16cid:durableId="1850947329">
    <w:abstractNumId w:val="192"/>
  </w:num>
  <w:num w:numId="42" w16cid:durableId="1552881621">
    <w:abstractNumId w:val="259"/>
  </w:num>
  <w:num w:numId="43" w16cid:durableId="21438428">
    <w:abstractNumId w:val="164"/>
  </w:num>
  <w:num w:numId="44" w16cid:durableId="30038022">
    <w:abstractNumId w:val="279"/>
  </w:num>
  <w:num w:numId="45" w16cid:durableId="833685419">
    <w:abstractNumId w:val="273"/>
  </w:num>
  <w:num w:numId="46" w16cid:durableId="1395927241">
    <w:abstractNumId w:val="237"/>
  </w:num>
  <w:num w:numId="47" w16cid:durableId="1391424166">
    <w:abstractNumId w:val="256"/>
  </w:num>
  <w:num w:numId="48" w16cid:durableId="522666940">
    <w:abstractNumId w:val="287"/>
  </w:num>
  <w:num w:numId="49" w16cid:durableId="945691729">
    <w:abstractNumId w:val="274"/>
  </w:num>
  <w:num w:numId="50" w16cid:durableId="2122873259">
    <w:abstractNumId w:val="171"/>
  </w:num>
  <w:num w:numId="51" w16cid:durableId="1608587487">
    <w:abstractNumId w:val="228"/>
  </w:num>
  <w:num w:numId="52" w16cid:durableId="1693913905">
    <w:abstractNumId w:val="220"/>
  </w:num>
  <w:num w:numId="53" w16cid:durableId="62916336">
    <w:abstractNumId w:val="126"/>
  </w:num>
  <w:num w:numId="54" w16cid:durableId="1580361431">
    <w:abstractNumId w:val="292"/>
  </w:num>
  <w:num w:numId="55" w16cid:durableId="638921737">
    <w:abstractNumId w:val="268"/>
  </w:num>
  <w:num w:numId="56" w16cid:durableId="45686465">
    <w:abstractNumId w:val="119"/>
  </w:num>
  <w:num w:numId="57" w16cid:durableId="219247947">
    <w:abstractNumId w:val="276"/>
  </w:num>
  <w:num w:numId="58" w16cid:durableId="268467612">
    <w:abstractNumId w:val="187"/>
  </w:num>
  <w:num w:numId="59" w16cid:durableId="629747795">
    <w:abstractNumId w:val="77"/>
  </w:num>
  <w:num w:numId="60" w16cid:durableId="235625945">
    <w:abstractNumId w:val="76"/>
  </w:num>
  <w:num w:numId="61" w16cid:durableId="549420195">
    <w:abstractNumId w:val="196"/>
  </w:num>
  <w:num w:numId="62" w16cid:durableId="977152518">
    <w:abstractNumId w:val="125"/>
  </w:num>
  <w:num w:numId="63" w16cid:durableId="1347751928">
    <w:abstractNumId w:val="262"/>
  </w:num>
  <w:num w:numId="64" w16cid:durableId="1391224693">
    <w:abstractNumId w:val="69"/>
  </w:num>
  <w:num w:numId="65" w16cid:durableId="816922297">
    <w:abstractNumId w:val="183"/>
  </w:num>
  <w:num w:numId="66" w16cid:durableId="314997887">
    <w:abstractNumId w:val="85"/>
  </w:num>
  <w:num w:numId="67" w16cid:durableId="1486511397">
    <w:abstractNumId w:val="120"/>
  </w:num>
  <w:num w:numId="68" w16cid:durableId="398291245">
    <w:abstractNumId w:val="147"/>
  </w:num>
  <w:num w:numId="69" w16cid:durableId="527724190">
    <w:abstractNumId w:val="123"/>
  </w:num>
  <w:num w:numId="70" w16cid:durableId="1798138627">
    <w:abstractNumId w:val="137"/>
  </w:num>
  <w:num w:numId="71" w16cid:durableId="262300145">
    <w:abstractNumId w:val="94"/>
  </w:num>
  <w:num w:numId="72" w16cid:durableId="461267039">
    <w:abstractNumId w:val="162"/>
  </w:num>
  <w:num w:numId="73" w16cid:durableId="1239292679">
    <w:abstractNumId w:val="209"/>
  </w:num>
  <w:num w:numId="74" w16cid:durableId="26639152">
    <w:abstractNumId w:val="267"/>
  </w:num>
  <w:num w:numId="75" w16cid:durableId="663093566">
    <w:abstractNumId w:val="210"/>
  </w:num>
  <w:num w:numId="76" w16cid:durableId="617446890">
    <w:abstractNumId w:val="218"/>
  </w:num>
  <w:num w:numId="77" w16cid:durableId="1575164573">
    <w:abstractNumId w:val="227"/>
  </w:num>
  <w:num w:numId="78" w16cid:durableId="595988013">
    <w:abstractNumId w:val="208"/>
  </w:num>
  <w:num w:numId="79" w16cid:durableId="2081056674">
    <w:abstractNumId w:val="84"/>
  </w:num>
  <w:num w:numId="80" w16cid:durableId="265582739">
    <w:abstractNumId w:val="103"/>
  </w:num>
  <w:num w:numId="81" w16cid:durableId="1912158970">
    <w:abstractNumId w:val="184"/>
  </w:num>
  <w:num w:numId="82" w16cid:durableId="1117408566">
    <w:abstractNumId w:val="181"/>
  </w:num>
  <w:num w:numId="83" w16cid:durableId="1587418250">
    <w:abstractNumId w:val="128"/>
  </w:num>
  <w:num w:numId="84" w16cid:durableId="377054903">
    <w:abstractNumId w:val="98"/>
  </w:num>
  <w:num w:numId="85" w16cid:durableId="1313364187">
    <w:abstractNumId w:val="200"/>
  </w:num>
  <w:num w:numId="86" w16cid:durableId="196234604">
    <w:abstractNumId w:val="91"/>
  </w:num>
  <w:num w:numId="87" w16cid:durableId="1612739335">
    <w:abstractNumId w:val="260"/>
  </w:num>
  <w:num w:numId="88" w16cid:durableId="411974944">
    <w:abstractNumId w:val="131"/>
  </w:num>
  <w:num w:numId="89" w16cid:durableId="694035795">
    <w:abstractNumId w:val="175"/>
  </w:num>
  <w:num w:numId="90" w16cid:durableId="217011103">
    <w:abstractNumId w:val="234"/>
  </w:num>
  <w:num w:numId="91" w16cid:durableId="862397248">
    <w:abstractNumId w:val="134"/>
  </w:num>
  <w:num w:numId="92" w16cid:durableId="438570085">
    <w:abstractNumId w:val="204"/>
  </w:num>
  <w:num w:numId="93" w16cid:durableId="1034621039">
    <w:abstractNumId w:val="252"/>
  </w:num>
  <w:num w:numId="94" w16cid:durableId="879171793">
    <w:abstractNumId w:val="158"/>
  </w:num>
  <w:num w:numId="95" w16cid:durableId="886375106">
    <w:abstractNumId w:val="153"/>
  </w:num>
  <w:num w:numId="96" w16cid:durableId="2109034141">
    <w:abstractNumId w:val="257"/>
  </w:num>
  <w:num w:numId="97" w16cid:durableId="581834196">
    <w:abstractNumId w:val="284"/>
  </w:num>
  <w:num w:numId="98" w16cid:durableId="500239246">
    <w:abstractNumId w:val="264"/>
  </w:num>
  <w:num w:numId="99" w16cid:durableId="176893513">
    <w:abstractNumId w:val="149"/>
  </w:num>
  <w:num w:numId="100" w16cid:durableId="1870295260">
    <w:abstractNumId w:val="283"/>
  </w:num>
  <w:num w:numId="101" w16cid:durableId="1982273654">
    <w:abstractNumId w:val="281"/>
  </w:num>
  <w:num w:numId="102" w16cid:durableId="300695621">
    <w:abstractNumId w:val="233"/>
  </w:num>
  <w:num w:numId="103" w16cid:durableId="1496187910">
    <w:abstractNumId w:val="160"/>
  </w:num>
  <w:num w:numId="104" w16cid:durableId="1668166">
    <w:abstractNumId w:val="75"/>
  </w:num>
  <w:num w:numId="105" w16cid:durableId="1798331500">
    <w:abstractNumId w:val="236"/>
  </w:num>
  <w:num w:numId="106" w16cid:durableId="1547064055">
    <w:abstractNumId w:val="121"/>
  </w:num>
  <w:num w:numId="107" w16cid:durableId="299960806">
    <w:abstractNumId w:val="102"/>
  </w:num>
  <w:num w:numId="108" w16cid:durableId="1605725606">
    <w:abstractNumId w:val="188"/>
  </w:num>
  <w:num w:numId="109" w16cid:durableId="1465079179">
    <w:abstractNumId w:val="178"/>
  </w:num>
  <w:num w:numId="110" w16cid:durableId="1846551757">
    <w:abstractNumId w:val="235"/>
  </w:num>
  <w:num w:numId="111" w16cid:durableId="104468052">
    <w:abstractNumId w:val="275"/>
  </w:num>
  <w:num w:numId="112" w16cid:durableId="1767268961">
    <w:abstractNumId w:val="108"/>
  </w:num>
  <w:num w:numId="113" w16cid:durableId="1556623679">
    <w:abstractNumId w:val="144"/>
  </w:num>
  <w:num w:numId="114" w16cid:durableId="158430414">
    <w:abstractNumId w:val="72"/>
  </w:num>
  <w:num w:numId="115" w16cid:durableId="1133790619">
    <w:abstractNumId w:val="71"/>
  </w:num>
  <w:num w:numId="116" w16cid:durableId="396175353">
    <w:abstractNumId w:val="136"/>
  </w:num>
  <w:num w:numId="117" w16cid:durableId="1171264096">
    <w:abstractNumId w:val="161"/>
  </w:num>
  <w:num w:numId="118" w16cid:durableId="480972482">
    <w:abstractNumId w:val="269"/>
  </w:num>
  <w:num w:numId="119" w16cid:durableId="1726023813">
    <w:abstractNumId w:val="254"/>
  </w:num>
  <w:num w:numId="120" w16cid:durableId="39405611">
    <w:abstractNumId w:val="214"/>
  </w:num>
  <w:num w:numId="121" w16cid:durableId="1553620087">
    <w:abstractNumId w:val="211"/>
  </w:num>
  <w:num w:numId="122" w16cid:durableId="49499001">
    <w:abstractNumId w:val="240"/>
  </w:num>
  <w:num w:numId="123" w16cid:durableId="376314855">
    <w:abstractNumId w:val="95"/>
  </w:num>
  <w:num w:numId="124" w16cid:durableId="623003323">
    <w:abstractNumId w:val="191"/>
  </w:num>
  <w:num w:numId="125" w16cid:durableId="677654426">
    <w:abstractNumId w:val="78"/>
  </w:num>
  <w:num w:numId="126" w16cid:durableId="1515459062">
    <w:abstractNumId w:val="174"/>
  </w:num>
  <w:num w:numId="127" w16cid:durableId="1062563024">
    <w:abstractNumId w:val="163"/>
  </w:num>
  <w:num w:numId="128" w16cid:durableId="842204876">
    <w:abstractNumId w:val="239"/>
  </w:num>
  <w:num w:numId="129" w16cid:durableId="1592660429">
    <w:abstractNumId w:val="203"/>
  </w:num>
  <w:num w:numId="130" w16cid:durableId="607080271">
    <w:abstractNumId w:val="176"/>
  </w:num>
  <w:num w:numId="131" w16cid:durableId="1532575010">
    <w:abstractNumId w:val="258"/>
  </w:num>
  <w:num w:numId="132" w16cid:durableId="2044481344">
    <w:abstractNumId w:val="170"/>
  </w:num>
  <w:num w:numId="133" w16cid:durableId="549729574">
    <w:abstractNumId w:val="201"/>
  </w:num>
  <w:num w:numId="134" w16cid:durableId="924925404">
    <w:abstractNumId w:val="135"/>
  </w:num>
  <w:num w:numId="135" w16cid:durableId="1376151377">
    <w:abstractNumId w:val="249"/>
  </w:num>
  <w:num w:numId="136" w16cid:durableId="1407342273">
    <w:abstractNumId w:val="246"/>
  </w:num>
  <w:num w:numId="137" w16cid:durableId="2126342848">
    <w:abstractNumId w:val="271"/>
  </w:num>
  <w:num w:numId="138" w16cid:durableId="276985319">
    <w:abstractNumId w:val="186"/>
  </w:num>
  <w:num w:numId="139" w16cid:durableId="1801801202">
    <w:abstractNumId w:val="118"/>
  </w:num>
  <w:num w:numId="140" w16cid:durableId="216825530">
    <w:abstractNumId w:val="70"/>
  </w:num>
  <w:num w:numId="141" w16cid:durableId="1989749654">
    <w:abstractNumId w:val="213"/>
  </w:num>
  <w:num w:numId="142" w16cid:durableId="1175994525">
    <w:abstractNumId w:val="180"/>
  </w:num>
  <w:num w:numId="143" w16cid:durableId="191963835">
    <w:abstractNumId w:val="238"/>
  </w:num>
  <w:num w:numId="144" w16cid:durableId="461121084">
    <w:abstractNumId w:val="142"/>
  </w:num>
  <w:num w:numId="145" w16cid:durableId="106389268">
    <w:abstractNumId w:val="159"/>
  </w:num>
  <w:num w:numId="146" w16cid:durableId="1186671154">
    <w:abstractNumId w:val="79"/>
  </w:num>
  <w:num w:numId="147" w16cid:durableId="114063278">
    <w:abstractNumId w:val="222"/>
  </w:num>
  <w:num w:numId="148" w16cid:durableId="841165022">
    <w:abstractNumId w:val="291"/>
  </w:num>
  <w:num w:numId="149" w16cid:durableId="252059147">
    <w:abstractNumId w:val="107"/>
  </w:num>
  <w:num w:numId="150" w16cid:durableId="984434432">
    <w:abstractNumId w:val="81"/>
  </w:num>
  <w:num w:numId="151" w16cid:durableId="2086759027">
    <w:abstractNumId w:val="96"/>
  </w:num>
  <w:num w:numId="152" w16cid:durableId="39090937">
    <w:abstractNumId w:val="101"/>
  </w:num>
  <w:num w:numId="153" w16cid:durableId="1962101897">
    <w:abstractNumId w:val="100"/>
  </w:num>
  <w:num w:numId="154" w16cid:durableId="1901553935">
    <w:abstractNumId w:val="93"/>
  </w:num>
  <w:num w:numId="155" w16cid:durableId="521094366">
    <w:abstractNumId w:val="129"/>
  </w:num>
  <w:num w:numId="156" w16cid:durableId="1151291666">
    <w:abstractNumId w:val="277"/>
  </w:num>
  <w:num w:numId="157" w16cid:durableId="1411735125">
    <w:abstractNumId w:val="80"/>
  </w:num>
  <w:num w:numId="158" w16cid:durableId="653264134">
    <w:abstractNumId w:val="157"/>
  </w:num>
  <w:num w:numId="159" w16cid:durableId="1674920058">
    <w:abstractNumId w:val="105"/>
  </w:num>
  <w:num w:numId="160" w16cid:durableId="1244297368">
    <w:abstractNumId w:val="151"/>
  </w:num>
  <w:num w:numId="161" w16cid:durableId="599488606">
    <w:abstractNumId w:val="150"/>
  </w:num>
  <w:num w:numId="162" w16cid:durableId="169376230">
    <w:abstractNumId w:val="173"/>
  </w:num>
  <w:num w:numId="163" w16cid:durableId="1029914351">
    <w:abstractNumId w:val="141"/>
  </w:num>
  <w:num w:numId="164" w16cid:durableId="132021646">
    <w:abstractNumId w:val="110"/>
  </w:num>
  <w:num w:numId="165" w16cid:durableId="2096432376">
    <w:abstractNumId w:val="127"/>
  </w:num>
  <w:num w:numId="166" w16cid:durableId="1003896171">
    <w:abstractNumId w:val="230"/>
  </w:num>
  <w:num w:numId="167" w16cid:durableId="2023623865">
    <w:abstractNumId w:val="225"/>
  </w:num>
  <w:num w:numId="168" w16cid:durableId="1219778448">
    <w:abstractNumId w:val="166"/>
  </w:num>
  <w:num w:numId="169" w16cid:durableId="1803570051">
    <w:abstractNumId w:val="248"/>
  </w:num>
  <w:num w:numId="170" w16cid:durableId="519971863">
    <w:abstractNumId w:val="278"/>
  </w:num>
  <w:num w:numId="171" w16cid:durableId="1050180399">
    <w:abstractNumId w:val="195"/>
  </w:num>
  <w:num w:numId="172" w16cid:durableId="4594054">
    <w:abstractNumId w:val="244"/>
  </w:num>
  <w:num w:numId="173" w16cid:durableId="1778523485">
    <w:abstractNumId w:val="143"/>
  </w:num>
  <w:num w:numId="174" w16cid:durableId="1008362256">
    <w:abstractNumId w:val="221"/>
  </w:num>
  <w:num w:numId="175" w16cid:durableId="853110934">
    <w:abstractNumId w:val="109"/>
  </w:num>
  <w:num w:numId="176" w16cid:durableId="43915427">
    <w:abstractNumId w:val="86"/>
  </w:num>
  <w:num w:numId="177" w16cid:durableId="1514568686">
    <w:abstractNumId w:val="0"/>
  </w:num>
  <w:num w:numId="178" w16cid:durableId="1046756263">
    <w:abstractNumId w:val="3"/>
  </w:num>
  <w:num w:numId="179" w16cid:durableId="603344247">
    <w:abstractNumId w:val="9"/>
  </w:num>
  <w:num w:numId="180" w16cid:durableId="348024122">
    <w:abstractNumId w:val="13"/>
  </w:num>
  <w:num w:numId="181" w16cid:durableId="264846723">
    <w:abstractNumId w:val="16"/>
  </w:num>
  <w:num w:numId="182" w16cid:durableId="315379410">
    <w:abstractNumId w:val="18"/>
  </w:num>
  <w:num w:numId="183" w16cid:durableId="532033580">
    <w:abstractNumId w:val="19"/>
  </w:num>
  <w:num w:numId="184" w16cid:durableId="1275672577">
    <w:abstractNumId w:val="28"/>
  </w:num>
  <w:num w:numId="185" w16cid:durableId="848256257">
    <w:abstractNumId w:val="29"/>
  </w:num>
  <w:num w:numId="186" w16cid:durableId="893004839">
    <w:abstractNumId w:val="30"/>
  </w:num>
  <w:num w:numId="187" w16cid:durableId="158007548">
    <w:abstractNumId w:val="32"/>
  </w:num>
  <w:num w:numId="188" w16cid:durableId="1847474070">
    <w:abstractNumId w:val="42"/>
  </w:num>
  <w:num w:numId="189" w16cid:durableId="1130318149">
    <w:abstractNumId w:val="47"/>
  </w:num>
  <w:num w:numId="190" w16cid:durableId="661933052">
    <w:abstractNumId w:val="54"/>
  </w:num>
  <w:num w:numId="191" w16cid:durableId="1002660593">
    <w:abstractNumId w:val="57"/>
  </w:num>
  <w:num w:numId="192" w16cid:durableId="2051805272">
    <w:abstractNumId w:val="64"/>
  </w:num>
  <w:num w:numId="193" w16cid:durableId="1053820217">
    <w:abstractNumId w:val="67"/>
  </w:num>
  <w:num w:numId="194" w16cid:durableId="19279735">
    <w:abstractNumId w:val="68"/>
  </w:num>
  <w:num w:numId="195" w16cid:durableId="352928206">
    <w:abstractNumId w:val="1"/>
  </w:num>
  <w:num w:numId="196" w16cid:durableId="1032419573">
    <w:abstractNumId w:val="199"/>
  </w:num>
  <w:num w:numId="197" w16cid:durableId="530847260">
    <w:abstractNumId w:val="2"/>
  </w:num>
  <w:num w:numId="198" w16cid:durableId="1595431228">
    <w:abstractNumId w:val="4"/>
  </w:num>
  <w:num w:numId="199" w16cid:durableId="209657088">
    <w:abstractNumId w:val="5"/>
  </w:num>
  <w:num w:numId="200" w16cid:durableId="1079255862">
    <w:abstractNumId w:val="6"/>
  </w:num>
  <w:num w:numId="201" w16cid:durableId="445344442">
    <w:abstractNumId w:val="7"/>
  </w:num>
  <w:num w:numId="202" w16cid:durableId="1018892058">
    <w:abstractNumId w:val="8"/>
  </w:num>
  <w:num w:numId="203" w16cid:durableId="380859189">
    <w:abstractNumId w:val="10"/>
  </w:num>
  <w:num w:numId="204" w16cid:durableId="52850218">
    <w:abstractNumId w:val="11"/>
  </w:num>
  <w:num w:numId="205" w16cid:durableId="387995480">
    <w:abstractNumId w:val="12"/>
  </w:num>
  <w:num w:numId="206" w16cid:durableId="555821805">
    <w:abstractNumId w:val="14"/>
  </w:num>
  <w:num w:numId="207" w16cid:durableId="124083057">
    <w:abstractNumId w:val="15"/>
  </w:num>
  <w:num w:numId="208" w16cid:durableId="1017273077">
    <w:abstractNumId w:val="17"/>
  </w:num>
  <w:num w:numId="209" w16cid:durableId="748498365">
    <w:abstractNumId w:val="20"/>
  </w:num>
  <w:num w:numId="210" w16cid:durableId="1684550497">
    <w:abstractNumId w:val="21"/>
  </w:num>
  <w:num w:numId="211" w16cid:durableId="1451632034">
    <w:abstractNumId w:val="22"/>
  </w:num>
  <w:num w:numId="212" w16cid:durableId="2135129603">
    <w:abstractNumId w:val="23"/>
  </w:num>
  <w:num w:numId="213" w16cid:durableId="501358882">
    <w:abstractNumId w:val="24"/>
  </w:num>
  <w:num w:numId="214" w16cid:durableId="1217277296">
    <w:abstractNumId w:val="25"/>
  </w:num>
  <w:num w:numId="215" w16cid:durableId="1722434255">
    <w:abstractNumId w:val="26"/>
  </w:num>
  <w:num w:numId="216" w16cid:durableId="884679770">
    <w:abstractNumId w:val="27"/>
  </w:num>
  <w:num w:numId="217" w16cid:durableId="1412392350">
    <w:abstractNumId w:val="31"/>
  </w:num>
  <w:num w:numId="218" w16cid:durableId="892472008">
    <w:abstractNumId w:val="33"/>
  </w:num>
  <w:num w:numId="219" w16cid:durableId="1032610750">
    <w:abstractNumId w:val="34"/>
  </w:num>
  <w:num w:numId="220" w16cid:durableId="1156266553">
    <w:abstractNumId w:val="35"/>
  </w:num>
  <w:num w:numId="221" w16cid:durableId="1655262183">
    <w:abstractNumId w:val="36"/>
  </w:num>
  <w:num w:numId="222" w16cid:durableId="570773999">
    <w:abstractNumId w:val="37"/>
  </w:num>
  <w:num w:numId="223" w16cid:durableId="2031947812">
    <w:abstractNumId w:val="38"/>
  </w:num>
  <w:num w:numId="224" w16cid:durableId="1871261742">
    <w:abstractNumId w:val="39"/>
  </w:num>
  <w:num w:numId="225" w16cid:durableId="522211207">
    <w:abstractNumId w:val="40"/>
  </w:num>
  <w:num w:numId="226" w16cid:durableId="935483451">
    <w:abstractNumId w:val="41"/>
  </w:num>
  <w:num w:numId="227" w16cid:durableId="589237695">
    <w:abstractNumId w:val="43"/>
  </w:num>
  <w:num w:numId="228" w16cid:durableId="366760597">
    <w:abstractNumId w:val="44"/>
  </w:num>
  <w:num w:numId="229" w16cid:durableId="1612467540">
    <w:abstractNumId w:val="45"/>
  </w:num>
  <w:num w:numId="230" w16cid:durableId="1292706510">
    <w:abstractNumId w:val="46"/>
  </w:num>
  <w:num w:numId="231" w16cid:durableId="2060548167">
    <w:abstractNumId w:val="48"/>
  </w:num>
  <w:num w:numId="232" w16cid:durableId="123894086">
    <w:abstractNumId w:val="49"/>
  </w:num>
  <w:num w:numId="233" w16cid:durableId="897133697">
    <w:abstractNumId w:val="50"/>
  </w:num>
  <w:num w:numId="234" w16cid:durableId="406847784">
    <w:abstractNumId w:val="51"/>
  </w:num>
  <w:num w:numId="235" w16cid:durableId="268439133">
    <w:abstractNumId w:val="52"/>
  </w:num>
  <w:num w:numId="236" w16cid:durableId="1096291828">
    <w:abstractNumId w:val="53"/>
  </w:num>
  <w:num w:numId="237" w16cid:durableId="1769734464">
    <w:abstractNumId w:val="55"/>
  </w:num>
  <w:num w:numId="238" w16cid:durableId="861552137">
    <w:abstractNumId w:val="56"/>
  </w:num>
  <w:num w:numId="239" w16cid:durableId="785925495">
    <w:abstractNumId w:val="58"/>
  </w:num>
  <w:num w:numId="240" w16cid:durableId="877467994">
    <w:abstractNumId w:val="59"/>
  </w:num>
  <w:num w:numId="241" w16cid:durableId="1412501721">
    <w:abstractNumId w:val="60"/>
  </w:num>
  <w:num w:numId="242" w16cid:durableId="30498648">
    <w:abstractNumId w:val="61"/>
  </w:num>
  <w:num w:numId="243" w16cid:durableId="115148893">
    <w:abstractNumId w:val="62"/>
  </w:num>
  <w:num w:numId="244" w16cid:durableId="2028213386">
    <w:abstractNumId w:val="63"/>
  </w:num>
  <w:num w:numId="245" w16cid:durableId="453443754">
    <w:abstractNumId w:val="65"/>
  </w:num>
  <w:num w:numId="246" w16cid:durableId="659506335">
    <w:abstractNumId w:val="66"/>
  </w:num>
  <w:num w:numId="247" w16cid:durableId="1552618294">
    <w:abstractNumId w:val="155"/>
  </w:num>
  <w:num w:numId="248" w16cid:durableId="872305587">
    <w:abstractNumId w:val="106"/>
  </w:num>
  <w:num w:numId="249" w16cid:durableId="1401757106">
    <w:abstractNumId w:val="207"/>
  </w:num>
  <w:num w:numId="250" w16cid:durableId="1927689409">
    <w:abstractNumId w:val="156"/>
  </w:num>
  <w:num w:numId="251" w16cid:durableId="552427577">
    <w:abstractNumId w:val="116"/>
  </w:num>
  <w:num w:numId="252" w16cid:durableId="1062676986">
    <w:abstractNumId w:val="177"/>
  </w:num>
  <w:num w:numId="253" w16cid:durableId="600914890">
    <w:abstractNumId w:val="139"/>
  </w:num>
  <w:num w:numId="254" w16cid:durableId="1969316650">
    <w:abstractNumId w:val="133"/>
  </w:num>
  <w:num w:numId="255" w16cid:durableId="68307542">
    <w:abstractNumId w:val="245"/>
  </w:num>
  <w:num w:numId="256" w16cid:durableId="380443269">
    <w:abstractNumId w:val="146"/>
  </w:num>
  <w:num w:numId="257" w16cid:durableId="165681644">
    <w:abstractNumId w:val="168"/>
  </w:num>
  <w:num w:numId="258" w16cid:durableId="999843258">
    <w:abstractNumId w:val="113"/>
  </w:num>
  <w:num w:numId="259" w16cid:durableId="1661960131">
    <w:abstractNumId w:val="148"/>
  </w:num>
  <w:num w:numId="260" w16cid:durableId="784081970">
    <w:abstractNumId w:val="132"/>
  </w:num>
  <w:num w:numId="261" w16cid:durableId="1425419860">
    <w:abstractNumId w:val="172"/>
  </w:num>
  <w:num w:numId="262" w16cid:durableId="2052873184">
    <w:abstractNumId w:val="217"/>
  </w:num>
  <w:num w:numId="263" w16cid:durableId="275448460">
    <w:abstractNumId w:val="145"/>
  </w:num>
  <w:num w:numId="264" w16cid:durableId="1739207012">
    <w:abstractNumId w:val="229"/>
  </w:num>
  <w:num w:numId="265" w16cid:durableId="1975744885">
    <w:abstractNumId w:val="185"/>
  </w:num>
  <w:num w:numId="266" w16cid:durableId="1223057856">
    <w:abstractNumId w:val="73"/>
  </w:num>
  <w:num w:numId="267" w16cid:durableId="1583635058">
    <w:abstractNumId w:val="250"/>
  </w:num>
  <w:num w:numId="268" w16cid:durableId="49892505">
    <w:abstractNumId w:val="286"/>
  </w:num>
  <w:num w:numId="269" w16cid:durableId="1094743858">
    <w:abstractNumId w:val="247"/>
  </w:num>
  <w:num w:numId="270" w16cid:durableId="321542505">
    <w:abstractNumId w:val="99"/>
  </w:num>
  <w:num w:numId="271" w16cid:durableId="1323310103">
    <w:abstractNumId w:val="87"/>
  </w:num>
  <w:num w:numId="272" w16cid:durableId="1250584254">
    <w:abstractNumId w:val="261"/>
  </w:num>
  <w:num w:numId="273" w16cid:durableId="1113983621">
    <w:abstractNumId w:val="282"/>
  </w:num>
  <w:num w:numId="274" w16cid:durableId="1292789718">
    <w:abstractNumId w:val="243"/>
  </w:num>
  <w:num w:numId="275" w16cid:durableId="1437362867">
    <w:abstractNumId w:val="215"/>
  </w:num>
  <w:num w:numId="276" w16cid:durableId="819805455">
    <w:abstractNumId w:val="206"/>
  </w:num>
  <w:num w:numId="277" w16cid:durableId="842628654">
    <w:abstractNumId w:val="270"/>
  </w:num>
  <w:num w:numId="278" w16cid:durableId="161511951">
    <w:abstractNumId w:val="285"/>
  </w:num>
  <w:num w:numId="279" w16cid:durableId="1445922604">
    <w:abstractNumId w:val="231"/>
  </w:num>
  <w:num w:numId="280" w16cid:durableId="1243488250">
    <w:abstractNumId w:val="266"/>
  </w:num>
  <w:num w:numId="281" w16cid:durableId="1818641542">
    <w:abstractNumId w:val="154"/>
  </w:num>
  <w:num w:numId="282" w16cid:durableId="284780183">
    <w:abstractNumId w:val="255"/>
  </w:num>
  <w:num w:numId="283" w16cid:durableId="184370670">
    <w:abstractNumId w:val="114"/>
  </w:num>
  <w:num w:numId="284" w16cid:durableId="1877085095">
    <w:abstractNumId w:val="194"/>
  </w:num>
  <w:num w:numId="285" w16cid:durableId="816842587">
    <w:abstractNumId w:val="138"/>
  </w:num>
  <w:num w:numId="286" w16cid:durableId="1366640529">
    <w:abstractNumId w:val="290"/>
  </w:num>
  <w:num w:numId="287" w16cid:durableId="1312103379">
    <w:abstractNumId w:val="104"/>
  </w:num>
  <w:num w:numId="288" w16cid:durableId="475218849">
    <w:abstractNumId w:val="197"/>
  </w:num>
  <w:num w:numId="289" w16cid:durableId="1198591323">
    <w:abstractNumId w:val="263"/>
  </w:num>
  <w:num w:numId="290" w16cid:durableId="286742418">
    <w:abstractNumId w:val="242"/>
  </w:num>
  <w:num w:numId="291" w16cid:durableId="821233729">
    <w:abstractNumId w:val="226"/>
  </w:num>
  <w:num w:numId="292" w16cid:durableId="1197892258">
    <w:abstractNumId w:val="124"/>
  </w:num>
  <w:num w:numId="293" w16cid:durableId="967050099">
    <w:abstractNumId w:val="265"/>
  </w:num>
  <w:numIdMacAtCleanup w:val="2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02E"/>
    <w:rsid w:val="00077649"/>
    <w:rsid w:val="00082179"/>
    <w:rsid w:val="00085486"/>
    <w:rsid w:val="000917AF"/>
    <w:rsid w:val="000B0267"/>
    <w:rsid w:val="000B53E1"/>
    <w:rsid w:val="000D25A1"/>
    <w:rsid w:val="000E180F"/>
    <w:rsid w:val="00137AA4"/>
    <w:rsid w:val="0018283E"/>
    <w:rsid w:val="001971AA"/>
    <w:rsid w:val="001B193D"/>
    <w:rsid w:val="001D4A8D"/>
    <w:rsid w:val="001F7BB9"/>
    <w:rsid w:val="00203F89"/>
    <w:rsid w:val="0022001B"/>
    <w:rsid w:val="00253610"/>
    <w:rsid w:val="002821A6"/>
    <w:rsid w:val="00283C9F"/>
    <w:rsid w:val="002C25D1"/>
    <w:rsid w:val="002F0962"/>
    <w:rsid w:val="002F5005"/>
    <w:rsid w:val="002F71C0"/>
    <w:rsid w:val="0032333C"/>
    <w:rsid w:val="00325BFA"/>
    <w:rsid w:val="003373DC"/>
    <w:rsid w:val="003721EB"/>
    <w:rsid w:val="003C5B3B"/>
    <w:rsid w:val="003E3ABD"/>
    <w:rsid w:val="003F23EF"/>
    <w:rsid w:val="004226F2"/>
    <w:rsid w:val="00450601"/>
    <w:rsid w:val="00462D14"/>
    <w:rsid w:val="00466A33"/>
    <w:rsid w:val="004877E5"/>
    <w:rsid w:val="00490F31"/>
    <w:rsid w:val="004A0FCF"/>
    <w:rsid w:val="004C12AC"/>
    <w:rsid w:val="004D4C76"/>
    <w:rsid w:val="004E5151"/>
    <w:rsid w:val="004F5B3E"/>
    <w:rsid w:val="0050465E"/>
    <w:rsid w:val="00505EB8"/>
    <w:rsid w:val="00532017"/>
    <w:rsid w:val="00532D60"/>
    <w:rsid w:val="005333B7"/>
    <w:rsid w:val="00545FCF"/>
    <w:rsid w:val="005601BF"/>
    <w:rsid w:val="00564ABF"/>
    <w:rsid w:val="00580972"/>
    <w:rsid w:val="00591884"/>
    <w:rsid w:val="00596737"/>
    <w:rsid w:val="005C0260"/>
    <w:rsid w:val="005D2518"/>
    <w:rsid w:val="005D6ED0"/>
    <w:rsid w:val="005F202E"/>
    <w:rsid w:val="00606F63"/>
    <w:rsid w:val="00610E22"/>
    <w:rsid w:val="00613C20"/>
    <w:rsid w:val="006167FB"/>
    <w:rsid w:val="0062471B"/>
    <w:rsid w:val="006263E5"/>
    <w:rsid w:val="0063169A"/>
    <w:rsid w:val="00661E6D"/>
    <w:rsid w:val="00697B87"/>
    <w:rsid w:val="006B7D28"/>
    <w:rsid w:val="006D46F8"/>
    <w:rsid w:val="006F25B1"/>
    <w:rsid w:val="006F64EF"/>
    <w:rsid w:val="00724225"/>
    <w:rsid w:val="0075023A"/>
    <w:rsid w:val="00776754"/>
    <w:rsid w:val="00783C26"/>
    <w:rsid w:val="007B2726"/>
    <w:rsid w:val="007C5659"/>
    <w:rsid w:val="007D1877"/>
    <w:rsid w:val="007E6C18"/>
    <w:rsid w:val="007E6EE2"/>
    <w:rsid w:val="00800BE4"/>
    <w:rsid w:val="0081508A"/>
    <w:rsid w:val="00827619"/>
    <w:rsid w:val="00833E3E"/>
    <w:rsid w:val="00847F11"/>
    <w:rsid w:val="00862743"/>
    <w:rsid w:val="00863D98"/>
    <w:rsid w:val="008938BD"/>
    <w:rsid w:val="00897EE5"/>
    <w:rsid w:val="008A2F8A"/>
    <w:rsid w:val="008A49DB"/>
    <w:rsid w:val="008D08C7"/>
    <w:rsid w:val="008F314F"/>
    <w:rsid w:val="00902398"/>
    <w:rsid w:val="00906B3B"/>
    <w:rsid w:val="00915CAD"/>
    <w:rsid w:val="0096275B"/>
    <w:rsid w:val="0099624E"/>
    <w:rsid w:val="009A30E3"/>
    <w:rsid w:val="009C1A96"/>
    <w:rsid w:val="009E1574"/>
    <w:rsid w:val="00A42CAF"/>
    <w:rsid w:val="00A50F46"/>
    <w:rsid w:val="00A71F55"/>
    <w:rsid w:val="00A94BCA"/>
    <w:rsid w:val="00AB41A1"/>
    <w:rsid w:val="00AD5F6D"/>
    <w:rsid w:val="00AF7442"/>
    <w:rsid w:val="00B12A80"/>
    <w:rsid w:val="00B15F4C"/>
    <w:rsid w:val="00B332B5"/>
    <w:rsid w:val="00B573A3"/>
    <w:rsid w:val="00B6045A"/>
    <w:rsid w:val="00B65C28"/>
    <w:rsid w:val="00B66995"/>
    <w:rsid w:val="00B82699"/>
    <w:rsid w:val="00B87495"/>
    <w:rsid w:val="00BA19CF"/>
    <w:rsid w:val="00BA4E19"/>
    <w:rsid w:val="00BA5031"/>
    <w:rsid w:val="00BB2BC4"/>
    <w:rsid w:val="00BB34AB"/>
    <w:rsid w:val="00BD0903"/>
    <w:rsid w:val="00BF7E10"/>
    <w:rsid w:val="00C00A04"/>
    <w:rsid w:val="00C17FA4"/>
    <w:rsid w:val="00C563B8"/>
    <w:rsid w:val="00C83DFE"/>
    <w:rsid w:val="00CA14AB"/>
    <w:rsid w:val="00CB22F6"/>
    <w:rsid w:val="00D06B0E"/>
    <w:rsid w:val="00D0728C"/>
    <w:rsid w:val="00D308C0"/>
    <w:rsid w:val="00D35B45"/>
    <w:rsid w:val="00D360CD"/>
    <w:rsid w:val="00D57CA3"/>
    <w:rsid w:val="00D62610"/>
    <w:rsid w:val="00D80036"/>
    <w:rsid w:val="00DC02DD"/>
    <w:rsid w:val="00DC240B"/>
    <w:rsid w:val="00DC4E45"/>
    <w:rsid w:val="00DD40AD"/>
    <w:rsid w:val="00DE34DE"/>
    <w:rsid w:val="00DF69BF"/>
    <w:rsid w:val="00E73671"/>
    <w:rsid w:val="00E742B8"/>
    <w:rsid w:val="00EB2D65"/>
    <w:rsid w:val="00EC5FA3"/>
    <w:rsid w:val="00ED13B4"/>
    <w:rsid w:val="00EF7887"/>
    <w:rsid w:val="00F20B12"/>
    <w:rsid w:val="00F32F93"/>
    <w:rsid w:val="00F457D3"/>
    <w:rsid w:val="00F57F52"/>
    <w:rsid w:val="00F91F8C"/>
    <w:rsid w:val="00F9286B"/>
    <w:rsid w:val="00F92FE9"/>
    <w:rsid w:val="00FB2B3F"/>
    <w:rsid w:val="00FD1CDD"/>
    <w:rsid w:val="00FF3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BD2BC"/>
  <w15:docId w15:val="{205F1361-99CB-964D-8900-7D7639CA8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54545"/>
        <w:lang w:val="en" w:eastAsia="en-US" w:bidi="ar-SA"/>
      </w:rPr>
    </w:rPrDefault>
    <w:pPrDefault>
      <w:pPr>
        <w:spacing w:before="80"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260"/>
    <w:rPr>
      <w:color w:val="454545" w:themeColor="text1"/>
      <w:sz w:val="22"/>
    </w:rPr>
  </w:style>
  <w:style w:type="paragraph" w:styleId="Heading1">
    <w:name w:val="heading 1"/>
    <w:basedOn w:val="Normal"/>
    <w:next w:val="Normal"/>
    <w:link w:val="Heading1Char"/>
    <w:uiPriority w:val="9"/>
    <w:qFormat/>
    <w:rsid w:val="00902398"/>
    <w:pPr>
      <w:keepNext/>
      <w:keepLines/>
      <w:widowControl w:val="0"/>
      <w:spacing w:before="720"/>
      <w:outlineLvl w:val="0"/>
    </w:pPr>
    <w:rPr>
      <w:color w:val="19447F" w:themeColor="accent2"/>
      <w:sz w:val="40"/>
      <w:szCs w:val="44"/>
    </w:rPr>
  </w:style>
  <w:style w:type="paragraph" w:styleId="Heading2">
    <w:name w:val="heading 2"/>
    <w:basedOn w:val="Normal"/>
    <w:next w:val="Normal"/>
    <w:link w:val="Heading2Char"/>
    <w:uiPriority w:val="9"/>
    <w:unhideWhenUsed/>
    <w:qFormat/>
    <w:rsid w:val="00902398"/>
    <w:pPr>
      <w:keepNext/>
      <w:keepLines/>
      <w:spacing w:before="480" w:after="240"/>
      <w:outlineLvl w:val="1"/>
    </w:pPr>
    <w:rPr>
      <w:sz w:val="32"/>
      <w:szCs w:val="32"/>
    </w:rPr>
  </w:style>
  <w:style w:type="paragraph" w:styleId="Heading3">
    <w:name w:val="heading 3"/>
    <w:basedOn w:val="Normal"/>
    <w:next w:val="Normal"/>
    <w:link w:val="Heading3Char"/>
    <w:uiPriority w:val="9"/>
    <w:unhideWhenUsed/>
    <w:qFormat/>
    <w:rsid w:val="00902398"/>
    <w:pPr>
      <w:keepNext/>
      <w:keepLines/>
      <w:numPr>
        <w:ilvl w:val="2"/>
        <w:numId w:val="5"/>
      </w:numPr>
      <w:spacing w:before="480"/>
      <w:outlineLvl w:val="2"/>
    </w:pPr>
    <w:rPr>
      <w:b/>
      <w:sz w:val="24"/>
      <w:szCs w:val="24"/>
    </w:rPr>
  </w:style>
  <w:style w:type="paragraph" w:styleId="Heading4">
    <w:name w:val="heading 4"/>
    <w:basedOn w:val="Normal"/>
    <w:next w:val="Normal"/>
    <w:uiPriority w:val="9"/>
    <w:unhideWhenUsed/>
    <w:qFormat/>
    <w:rsid w:val="00902398"/>
    <w:pPr>
      <w:keepNext/>
      <w:keepLines/>
      <w:numPr>
        <w:ilvl w:val="3"/>
        <w:numId w:val="5"/>
      </w:numPr>
      <w:spacing w:before="240" w:after="120"/>
      <w:outlineLvl w:val="3"/>
    </w:pPr>
    <w:rPr>
      <w:rFonts w:asciiTheme="majorHAnsi" w:eastAsia="Muli" w:hAnsiTheme="majorHAnsi" w:cstheme="majorHAnsi"/>
      <w:b/>
    </w:rPr>
  </w:style>
  <w:style w:type="paragraph" w:styleId="Heading5">
    <w:name w:val="heading 5"/>
    <w:basedOn w:val="Normal"/>
    <w:next w:val="Normal"/>
    <w:uiPriority w:val="9"/>
    <w:unhideWhenUsed/>
    <w:qFormat/>
    <w:rsid w:val="00902398"/>
    <w:pPr>
      <w:keepNext/>
      <w:keepLines/>
      <w:numPr>
        <w:ilvl w:val="4"/>
        <w:numId w:val="5"/>
      </w:numPr>
      <w:spacing w:after="60"/>
      <w:outlineLvl w:val="4"/>
    </w:pPr>
    <w:rPr>
      <w:rFonts w:ascii="Muli" w:eastAsia="Muli" w:hAnsi="Muli" w:cs="Muli"/>
    </w:rPr>
  </w:style>
  <w:style w:type="paragraph" w:styleId="Heading6">
    <w:name w:val="heading 6"/>
    <w:basedOn w:val="Normal"/>
    <w:next w:val="Normal"/>
    <w:uiPriority w:val="9"/>
    <w:semiHidden/>
    <w:unhideWhenUsed/>
    <w:qFormat/>
    <w:rsid w:val="00902398"/>
    <w:pPr>
      <w:keepNext/>
      <w:keepLines/>
      <w:numPr>
        <w:ilvl w:val="5"/>
        <w:numId w:val="5"/>
      </w:numPr>
      <w:spacing w:before="200" w:after="0"/>
      <w:outlineLvl w:val="5"/>
    </w:pPr>
    <w:rPr>
      <w:rFonts w:ascii="Calibri" w:eastAsia="Calibri" w:hAnsi="Calibri" w:cs="Calibri"/>
      <w:i/>
      <w:color w:val="000F2F"/>
    </w:rPr>
  </w:style>
  <w:style w:type="paragraph" w:styleId="Heading7">
    <w:name w:val="heading 7"/>
    <w:basedOn w:val="Normal"/>
    <w:next w:val="Normal"/>
    <w:link w:val="Heading7Char"/>
    <w:uiPriority w:val="9"/>
    <w:semiHidden/>
    <w:unhideWhenUsed/>
    <w:qFormat/>
    <w:rsid w:val="00902398"/>
    <w:pPr>
      <w:keepNext/>
      <w:keepLines/>
      <w:numPr>
        <w:ilvl w:val="6"/>
        <w:numId w:val="5"/>
      </w:numPr>
      <w:spacing w:before="40" w:after="0"/>
      <w:outlineLvl w:val="6"/>
    </w:pPr>
    <w:rPr>
      <w:rFonts w:asciiTheme="majorHAnsi" w:eastAsiaTheme="majorEastAsia" w:hAnsiTheme="majorHAnsi" w:cstheme="majorBidi"/>
      <w:i/>
      <w:iCs/>
      <w:color w:val="0D4B62" w:themeColor="accent1" w:themeShade="7F"/>
    </w:rPr>
  </w:style>
  <w:style w:type="paragraph" w:styleId="Heading8">
    <w:name w:val="heading 8"/>
    <w:basedOn w:val="Normal"/>
    <w:next w:val="Normal"/>
    <w:link w:val="Heading8Char"/>
    <w:uiPriority w:val="9"/>
    <w:semiHidden/>
    <w:unhideWhenUsed/>
    <w:qFormat/>
    <w:rsid w:val="00902398"/>
    <w:pPr>
      <w:keepNext/>
      <w:keepLines/>
      <w:numPr>
        <w:ilvl w:val="7"/>
        <w:numId w:val="5"/>
      </w:numPr>
      <w:spacing w:before="40" w:after="0"/>
      <w:outlineLvl w:val="7"/>
    </w:pPr>
    <w:rPr>
      <w:rFonts w:asciiTheme="majorHAnsi" w:eastAsiaTheme="majorEastAsia" w:hAnsiTheme="majorHAnsi" w:cstheme="majorBidi"/>
      <w:color w:val="616161" w:themeColor="text1" w:themeTint="D8"/>
      <w:sz w:val="21"/>
      <w:szCs w:val="21"/>
    </w:rPr>
  </w:style>
  <w:style w:type="paragraph" w:styleId="Heading9">
    <w:name w:val="heading 9"/>
    <w:basedOn w:val="Normal"/>
    <w:next w:val="Normal"/>
    <w:link w:val="Heading9Char"/>
    <w:uiPriority w:val="9"/>
    <w:semiHidden/>
    <w:unhideWhenUsed/>
    <w:qFormat/>
    <w:rsid w:val="00902398"/>
    <w:pPr>
      <w:keepNext/>
      <w:keepLines/>
      <w:numPr>
        <w:ilvl w:val="8"/>
        <w:numId w:val="5"/>
      </w:numPr>
      <w:spacing w:before="40" w:after="0"/>
      <w:outlineLvl w:val="8"/>
    </w:pPr>
    <w:rPr>
      <w:rFonts w:asciiTheme="majorHAnsi" w:eastAsiaTheme="majorEastAsia" w:hAnsiTheme="majorHAnsi" w:cstheme="majorBidi"/>
      <w:i/>
      <w:iCs/>
      <w:color w:val="616161"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C3ACE"/>
    <w:pPr>
      <w:keepNext/>
      <w:keepLines/>
      <w:spacing w:before="0" w:after="480" w:line="240" w:lineRule="auto"/>
      <w:jc w:val="center"/>
    </w:pPr>
    <w:rPr>
      <w:color w:val="1A98C5" w:themeColor="accent1"/>
      <w:sz w:val="78"/>
      <w:szCs w:val="78"/>
      <w:lang w:val="en-US"/>
    </w:rPr>
  </w:style>
  <w:style w:type="paragraph" w:styleId="Subtitle">
    <w:name w:val="Subtitle"/>
    <w:basedOn w:val="Normal"/>
    <w:next w:val="Normal"/>
    <w:link w:val="SubtitleChar"/>
    <w:uiPriority w:val="11"/>
    <w:qFormat/>
    <w:pPr>
      <w:keepNext/>
      <w:keepLines/>
      <w:spacing w:before="0" w:after="1120" w:line="240" w:lineRule="auto"/>
      <w:jc w:val="center"/>
    </w:pPr>
    <w:rPr>
      <w:b/>
      <w:color w:val="19447F"/>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customStyle="1" w:styleId="CoverMD">
    <w:name w:val="Cover MD"/>
    <w:basedOn w:val="Subtitle"/>
    <w:qFormat/>
    <w:rsid w:val="00F34D9E"/>
    <w:pPr>
      <w:spacing w:after="240"/>
    </w:pPr>
    <w:rPr>
      <w:b w:val="0"/>
      <w:sz w:val="32"/>
      <w:szCs w:val="32"/>
    </w:rPr>
  </w:style>
  <w:style w:type="paragraph" w:styleId="Header">
    <w:name w:val="header"/>
    <w:basedOn w:val="Normal"/>
    <w:link w:val="HeaderChar"/>
    <w:uiPriority w:val="99"/>
    <w:unhideWhenUsed/>
    <w:rsid w:val="00E73671"/>
    <w:pPr>
      <w:widowControl w:val="0"/>
      <w:pBdr>
        <w:top w:val="nil"/>
        <w:left w:val="nil"/>
        <w:bottom w:val="nil"/>
        <w:right w:val="nil"/>
        <w:between w:val="nil"/>
      </w:pBdr>
      <w:spacing w:after="0" w:line="240" w:lineRule="auto"/>
      <w:ind w:left="1350" w:right="1305"/>
    </w:pPr>
    <w:rPr>
      <w:color w:val="CCECFC"/>
      <w:sz w:val="18"/>
      <w:szCs w:val="18"/>
    </w:rPr>
  </w:style>
  <w:style w:type="character" w:customStyle="1" w:styleId="HeaderChar">
    <w:name w:val="Header Char"/>
    <w:basedOn w:val="DefaultParagraphFont"/>
    <w:link w:val="Header"/>
    <w:uiPriority w:val="99"/>
    <w:rsid w:val="00E73671"/>
    <w:rPr>
      <w:color w:val="CCECFC"/>
      <w:sz w:val="18"/>
      <w:szCs w:val="18"/>
    </w:rPr>
  </w:style>
  <w:style w:type="paragraph" w:styleId="Footer">
    <w:name w:val="footer"/>
    <w:basedOn w:val="Normal"/>
    <w:link w:val="FooterChar"/>
    <w:uiPriority w:val="99"/>
    <w:unhideWhenUsed/>
    <w:rsid w:val="00A63B4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63B42"/>
  </w:style>
  <w:style w:type="paragraph" w:styleId="TOCHeading">
    <w:name w:val="TOC Heading"/>
    <w:basedOn w:val="Subtitle"/>
    <w:next w:val="Normal"/>
    <w:uiPriority w:val="39"/>
    <w:unhideWhenUsed/>
    <w:qFormat/>
    <w:rsid w:val="00F34D9E"/>
    <w:pPr>
      <w:spacing w:before="360" w:after="360"/>
      <w:jc w:val="left"/>
    </w:pPr>
    <w:rPr>
      <w:b w:val="0"/>
      <w:color w:val="1A98C5" w:themeColor="accent1"/>
    </w:rPr>
  </w:style>
  <w:style w:type="paragraph" w:styleId="TOC1">
    <w:name w:val="toc 1"/>
    <w:basedOn w:val="Normal"/>
    <w:next w:val="Normal"/>
    <w:autoRedefine/>
    <w:uiPriority w:val="39"/>
    <w:unhideWhenUsed/>
    <w:rsid w:val="008D08C7"/>
    <w:pPr>
      <w:tabs>
        <w:tab w:val="right" w:leader="dot" w:pos="9350"/>
      </w:tabs>
      <w:spacing w:after="100"/>
    </w:pPr>
    <w:rPr>
      <w:rFonts w:asciiTheme="minorHAnsi" w:eastAsia="Times New Roman" w:hAnsiTheme="minorHAnsi" w:cstheme="minorHAnsi"/>
      <w:bCs/>
      <w:i/>
      <w:iCs/>
      <w:color w:val="454545"/>
      <w:sz w:val="21"/>
      <w:szCs w:val="21"/>
      <w:lang w:val="en-US"/>
    </w:rPr>
  </w:style>
  <w:style w:type="paragraph" w:styleId="TOC2">
    <w:name w:val="toc 2"/>
    <w:basedOn w:val="TOC1"/>
    <w:next w:val="Normal"/>
    <w:autoRedefine/>
    <w:uiPriority w:val="39"/>
    <w:unhideWhenUsed/>
    <w:rsid w:val="008D08C7"/>
    <w:pPr>
      <w:spacing w:before="120" w:after="0"/>
      <w:ind w:left="220"/>
    </w:pPr>
    <w:rPr>
      <w:bCs w:val="0"/>
      <w:szCs w:val="22"/>
    </w:rPr>
  </w:style>
  <w:style w:type="paragraph" w:styleId="TOC3">
    <w:name w:val="toc 3"/>
    <w:basedOn w:val="Normal"/>
    <w:next w:val="Normal"/>
    <w:autoRedefine/>
    <w:uiPriority w:val="39"/>
    <w:unhideWhenUsed/>
    <w:rsid w:val="00DC3ACE"/>
    <w:pPr>
      <w:spacing w:before="0" w:after="0"/>
      <w:ind w:left="440"/>
    </w:pPr>
    <w:rPr>
      <w:rFonts w:asciiTheme="minorHAnsi" w:hAnsiTheme="minorHAnsi" w:cstheme="minorHAnsi"/>
      <w:sz w:val="20"/>
    </w:rPr>
  </w:style>
  <w:style w:type="character" w:styleId="Hyperlink">
    <w:name w:val="Hyperlink"/>
    <w:basedOn w:val="DefaultParagraphFont"/>
    <w:uiPriority w:val="99"/>
    <w:unhideWhenUsed/>
    <w:rsid w:val="00DC3ACE"/>
    <w:rPr>
      <w:color w:val="1A4480" w:themeColor="hyperlink"/>
      <w:u w:val="single"/>
    </w:rPr>
  </w:style>
  <w:style w:type="character" w:styleId="FollowedHyperlink">
    <w:name w:val="FollowedHyperlink"/>
    <w:basedOn w:val="DefaultParagraphFont"/>
    <w:uiPriority w:val="99"/>
    <w:semiHidden/>
    <w:unhideWhenUsed/>
    <w:rsid w:val="00F34D9E"/>
    <w:rPr>
      <w:color w:val="A00A0F" w:themeColor="followedHyperlink"/>
      <w:u w:val="single"/>
    </w:rPr>
  </w:style>
  <w:style w:type="paragraph" w:styleId="NormalWeb">
    <w:name w:val="Normal (Web)"/>
    <w:basedOn w:val="Normal"/>
    <w:uiPriority w:val="99"/>
    <w:unhideWhenUsed/>
    <w:rsid w:val="00F34D9E"/>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link w:val="ListParagraphChar"/>
    <w:uiPriority w:val="34"/>
    <w:qFormat/>
    <w:rsid w:val="00F34D9E"/>
    <w:pPr>
      <w:ind w:left="720"/>
      <w:contextualSpacing/>
    </w:pPr>
  </w:style>
  <w:style w:type="table" w:styleId="PlainTable1">
    <w:name w:val="Plain Table 1"/>
    <w:basedOn w:val="TableNormal"/>
    <w:uiPriority w:val="41"/>
    <w:rsid w:val="00F34D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4D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1A1A1"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1A1A1"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1A1A1"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1A1A1"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34D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F34D9E"/>
    <w:pPr>
      <w:spacing w:before="0" w:after="0" w:line="240" w:lineRule="auto"/>
    </w:pPr>
    <w:tblPr>
      <w:tblStyleRowBandSize w:val="1"/>
      <w:tblCellMar>
        <w:top w:w="216" w:type="dxa"/>
        <w:bottom w:w="216" w:type="dxa"/>
      </w:tblCellMar>
    </w:tblPr>
    <w:tblStylePr w:type="firstRow">
      <w:rPr>
        <w:color w:val="454545" w:themeColor="text1"/>
      </w:rPr>
      <w:tblPr/>
      <w:tcPr>
        <w:tcBorders>
          <w:bottom w:val="thinThickLargeGap" w:sz="24" w:space="0" w:color="FFFFFF" w:themeColor="background1"/>
        </w:tcBorders>
        <w:shd w:val="clear" w:color="auto" w:fill="CCECFC" w:themeFill="background2"/>
      </w:tcPr>
    </w:tblStylePr>
    <w:tblStylePr w:type="band1Horz">
      <w:tblPr/>
      <w:tcPr>
        <w:shd w:val="clear" w:color="auto" w:fill="F0F0F0" w:themeFill="accent5"/>
      </w:tcPr>
    </w:tblStylePr>
  </w:style>
  <w:style w:type="table" w:styleId="TableGrid">
    <w:name w:val="Table Grid"/>
    <w:basedOn w:val="TableNormal"/>
    <w:uiPriority w:val="59"/>
    <w:rsid w:val="00F34D9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3738E"/>
    <w:pPr>
      <w:spacing w:before="0" w:after="0"/>
      <w:ind w:left="660"/>
    </w:pPr>
    <w:rPr>
      <w:rFonts w:asciiTheme="minorHAnsi" w:hAnsiTheme="minorHAnsi" w:cstheme="minorHAnsi"/>
      <w:sz w:val="20"/>
    </w:rPr>
  </w:style>
  <w:style w:type="table" w:customStyle="1" w:styleId="afd">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e">
    <w:basedOn w:val="TableNormal"/>
    <w:pPr>
      <w:spacing w:before="0" w:after="0" w:line="240" w:lineRule="auto"/>
    </w:pPr>
    <w:tblPr>
      <w:tblStyleRowBandSize w:val="1"/>
      <w:tblStyleColBandSize w:val="1"/>
      <w:tblCellMar>
        <w:top w:w="115" w:type="dxa"/>
        <w:left w:w="100" w:type="dxa"/>
        <w:bottom w:w="115"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
    <w:basedOn w:val="TableNormal"/>
    <w:pPr>
      <w:spacing w:before="0" w:after="0" w:line="240" w:lineRule="auto"/>
    </w:pPr>
    <w:tblPr>
      <w:tblStyleRowBandSize w:val="1"/>
      <w:tblStyleColBandSize w:val="1"/>
      <w:tblCellMar>
        <w:top w:w="216" w:type="dxa"/>
        <w:left w:w="100" w:type="dxa"/>
        <w:bottom w:w="216"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2">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3">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paragraph" w:customStyle="1" w:styleId="GrayBoxCalloutText">
    <w:name w:val="Gray Box Callout Text"/>
    <w:basedOn w:val="Normal"/>
    <w:qFormat/>
    <w:rsid w:val="00D360CD"/>
    <w:rPr>
      <w:rFonts w:eastAsiaTheme="minorEastAsia" w:cstheme="minorBidi"/>
      <w:szCs w:val="24"/>
      <w:lang w:val="en-US"/>
    </w:rPr>
  </w:style>
  <w:style w:type="character" w:styleId="PlaceholderText">
    <w:name w:val="Placeholder Text"/>
    <w:basedOn w:val="DefaultParagraphFont"/>
    <w:uiPriority w:val="99"/>
    <w:semiHidden/>
    <w:rsid w:val="008A2F8A"/>
    <w:rPr>
      <w:color w:val="808080"/>
    </w:rPr>
  </w:style>
  <w:style w:type="paragraph" w:customStyle="1" w:styleId="Tabletitle">
    <w:name w:val="Table title"/>
    <w:basedOn w:val="Normal"/>
    <w:qFormat/>
    <w:rsid w:val="008938BD"/>
    <w:pPr>
      <w:pBdr>
        <w:top w:val="nil"/>
        <w:left w:val="nil"/>
        <w:bottom w:val="nil"/>
        <w:right w:val="nil"/>
        <w:between w:val="nil"/>
      </w:pBdr>
      <w:spacing w:before="192" w:after="192"/>
    </w:pPr>
    <w:rPr>
      <w:b/>
      <w:bCs/>
    </w:rPr>
  </w:style>
  <w:style w:type="paragraph" w:customStyle="1" w:styleId="Tabletextlight">
    <w:name w:val="Table text_light"/>
    <w:basedOn w:val="Normal"/>
    <w:qFormat/>
    <w:rsid w:val="00DC4E45"/>
    <w:pPr>
      <w:pBdr>
        <w:top w:val="nil"/>
        <w:left w:val="nil"/>
        <w:bottom w:val="nil"/>
        <w:right w:val="nil"/>
        <w:between w:val="nil"/>
      </w:pBdr>
      <w:spacing w:before="60" w:after="60"/>
    </w:pPr>
    <w:rPr>
      <w:rFonts w:asciiTheme="minorHAnsi" w:hAnsiTheme="minorHAnsi" w:cs="Calibri"/>
      <w:color w:val="808080"/>
    </w:rPr>
  </w:style>
  <w:style w:type="table" w:customStyle="1" w:styleId="FedRAMP">
    <w:name w:val="FedRAMP"/>
    <w:basedOn w:val="TableNormal"/>
    <w:uiPriority w:val="99"/>
    <w:rsid w:val="006F25B1"/>
    <w:pPr>
      <w:spacing w:before="0" w:after="0" w:line="240" w:lineRule="auto"/>
    </w:pPr>
    <w:tblPr>
      <w:tblStyleRowBandSize w:val="1"/>
    </w:tblPr>
    <w:tblStylePr w:type="firstRow">
      <w:rPr>
        <w:rFonts w:asciiTheme="majorHAnsi" w:hAnsiTheme="majorHAnsi"/>
        <w:b/>
      </w:rPr>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CCECFC" w:themeFill="background2"/>
      </w:tcPr>
    </w:tblStylePr>
    <w:tblStylePr w:type="band1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F0F0F0" w:themeFill="accent5"/>
      </w:tcPr>
    </w:tblStylePr>
    <w:tblStylePr w:type="band2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tcPr>
    </w:tblStylePr>
  </w:style>
  <w:style w:type="numbering" w:customStyle="1" w:styleId="CurrentList1">
    <w:name w:val="Current List1"/>
    <w:uiPriority w:val="99"/>
    <w:rsid w:val="005D6ED0"/>
    <w:pPr>
      <w:numPr>
        <w:numId w:val="1"/>
      </w:numPr>
    </w:pPr>
  </w:style>
  <w:style w:type="character" w:styleId="UnresolvedMention">
    <w:name w:val="Unresolved Mention"/>
    <w:basedOn w:val="DefaultParagraphFont"/>
    <w:uiPriority w:val="99"/>
    <w:semiHidden/>
    <w:unhideWhenUsed/>
    <w:rsid w:val="00505EB8"/>
    <w:rPr>
      <w:color w:val="605E5C"/>
      <w:shd w:val="clear" w:color="auto" w:fill="E1DFDD"/>
    </w:rPr>
  </w:style>
  <w:style w:type="character" w:customStyle="1" w:styleId="Heading3Char">
    <w:name w:val="Heading 3 Char"/>
    <w:basedOn w:val="DefaultParagraphFont"/>
    <w:link w:val="Heading3"/>
    <w:uiPriority w:val="9"/>
    <w:rsid w:val="00EB2D65"/>
    <w:rPr>
      <w:b/>
      <w:color w:val="454545" w:themeColor="text1"/>
      <w:sz w:val="24"/>
      <w:szCs w:val="24"/>
    </w:rPr>
  </w:style>
  <w:style w:type="character" w:customStyle="1" w:styleId="Heading2Char">
    <w:name w:val="Heading 2 Char"/>
    <w:basedOn w:val="DefaultParagraphFont"/>
    <w:link w:val="Heading2"/>
    <w:uiPriority w:val="9"/>
    <w:rsid w:val="0081508A"/>
    <w:rPr>
      <w:color w:val="454545" w:themeColor="text1"/>
      <w:sz w:val="32"/>
      <w:szCs w:val="32"/>
    </w:rPr>
  </w:style>
  <w:style w:type="paragraph" w:customStyle="1" w:styleId="IntroHeading">
    <w:name w:val="Intro Heading"/>
    <w:basedOn w:val="Normal"/>
    <w:qFormat/>
    <w:rsid w:val="00BF7E10"/>
    <w:pPr>
      <w:keepNext/>
      <w:keepLines/>
      <w:pBdr>
        <w:top w:val="nil"/>
        <w:left w:val="nil"/>
        <w:bottom w:val="nil"/>
        <w:right w:val="nil"/>
        <w:between w:val="nil"/>
      </w:pBdr>
      <w:spacing w:before="360" w:after="360" w:line="240" w:lineRule="auto"/>
    </w:pPr>
    <w:rPr>
      <w:color w:val="1A98C5"/>
      <w:sz w:val="36"/>
      <w:szCs w:val="36"/>
    </w:rPr>
  </w:style>
  <w:style w:type="paragraph" w:customStyle="1" w:styleId="IntroHeading2">
    <w:name w:val="Intro Heading 2"/>
    <w:basedOn w:val="Heading2"/>
    <w:next w:val="Normal"/>
    <w:qFormat/>
    <w:rsid w:val="00CB22F6"/>
    <w:pPr>
      <w:spacing w:before="360" w:after="120"/>
    </w:pPr>
  </w:style>
  <w:style w:type="paragraph" w:styleId="Caption">
    <w:name w:val="caption"/>
    <w:basedOn w:val="Normal"/>
    <w:next w:val="Normal"/>
    <w:uiPriority w:val="35"/>
    <w:unhideWhenUsed/>
    <w:qFormat/>
    <w:rsid w:val="00203F89"/>
    <w:pPr>
      <w:spacing w:before="0" w:after="200" w:line="240" w:lineRule="auto"/>
    </w:pPr>
    <w:rPr>
      <w:i/>
      <w:iCs/>
      <w:color w:val="162E51" w:themeColor="text2"/>
      <w:sz w:val="18"/>
      <w:szCs w:val="18"/>
    </w:rPr>
  </w:style>
  <w:style w:type="paragraph" w:styleId="TOC9">
    <w:name w:val="toc 9"/>
    <w:basedOn w:val="Normal"/>
    <w:next w:val="Normal"/>
    <w:autoRedefine/>
    <w:uiPriority w:val="39"/>
    <w:semiHidden/>
    <w:unhideWhenUsed/>
    <w:rsid w:val="00CB22F6"/>
    <w:pPr>
      <w:spacing w:before="0" w:after="0"/>
      <w:ind w:left="1760"/>
    </w:pPr>
    <w:rPr>
      <w:rFonts w:asciiTheme="minorHAnsi" w:hAnsiTheme="minorHAnsi" w:cstheme="minorHAnsi"/>
      <w:sz w:val="20"/>
    </w:rPr>
  </w:style>
  <w:style w:type="character" w:customStyle="1" w:styleId="Heading7Char">
    <w:name w:val="Heading 7 Char"/>
    <w:basedOn w:val="DefaultParagraphFont"/>
    <w:link w:val="Heading7"/>
    <w:uiPriority w:val="9"/>
    <w:semiHidden/>
    <w:rsid w:val="00203F89"/>
    <w:rPr>
      <w:rFonts w:asciiTheme="majorHAnsi" w:eastAsiaTheme="majorEastAsia" w:hAnsiTheme="majorHAnsi" w:cstheme="majorBidi"/>
      <w:i/>
      <w:iCs/>
      <w:color w:val="0D4B62" w:themeColor="accent1" w:themeShade="7F"/>
      <w:sz w:val="22"/>
    </w:rPr>
  </w:style>
  <w:style w:type="character" w:customStyle="1" w:styleId="Heading8Char">
    <w:name w:val="Heading 8 Char"/>
    <w:basedOn w:val="DefaultParagraphFont"/>
    <w:link w:val="Heading8"/>
    <w:uiPriority w:val="9"/>
    <w:semiHidden/>
    <w:rsid w:val="00203F89"/>
    <w:rPr>
      <w:rFonts w:asciiTheme="majorHAnsi" w:eastAsiaTheme="majorEastAsia" w:hAnsiTheme="majorHAnsi" w:cstheme="majorBidi"/>
      <w:color w:val="616161" w:themeColor="text1" w:themeTint="D8"/>
      <w:sz w:val="21"/>
      <w:szCs w:val="21"/>
    </w:rPr>
  </w:style>
  <w:style w:type="character" w:customStyle="1" w:styleId="Heading9Char">
    <w:name w:val="Heading 9 Char"/>
    <w:basedOn w:val="DefaultParagraphFont"/>
    <w:link w:val="Heading9"/>
    <w:uiPriority w:val="9"/>
    <w:semiHidden/>
    <w:rsid w:val="00203F89"/>
    <w:rPr>
      <w:rFonts w:asciiTheme="majorHAnsi" w:eastAsiaTheme="majorEastAsia" w:hAnsiTheme="majorHAnsi" w:cstheme="majorBidi"/>
      <w:i/>
      <w:iCs/>
      <w:color w:val="616161" w:themeColor="text1" w:themeTint="D8"/>
      <w:sz w:val="21"/>
      <w:szCs w:val="21"/>
    </w:rPr>
  </w:style>
  <w:style w:type="numbering" w:customStyle="1" w:styleId="CurrentList2">
    <w:name w:val="Current List2"/>
    <w:uiPriority w:val="99"/>
    <w:rsid w:val="00902398"/>
    <w:pPr>
      <w:numPr>
        <w:numId w:val="3"/>
      </w:numPr>
    </w:pPr>
  </w:style>
  <w:style w:type="numbering" w:customStyle="1" w:styleId="CurrentList3">
    <w:name w:val="Current List3"/>
    <w:uiPriority w:val="99"/>
    <w:rsid w:val="00902398"/>
    <w:pPr>
      <w:numPr>
        <w:numId w:val="4"/>
      </w:numPr>
    </w:pPr>
  </w:style>
  <w:style w:type="character" w:customStyle="1" w:styleId="SubtitleChar">
    <w:name w:val="Subtitle Char"/>
    <w:basedOn w:val="DefaultParagraphFont"/>
    <w:link w:val="Subtitle"/>
    <w:uiPriority w:val="11"/>
    <w:rsid w:val="00450601"/>
    <w:rPr>
      <w:b/>
      <w:color w:val="19447F"/>
      <w:sz w:val="36"/>
      <w:szCs w:val="36"/>
    </w:rPr>
  </w:style>
  <w:style w:type="character" w:styleId="CommentReference">
    <w:name w:val="annotation reference"/>
    <w:basedOn w:val="DefaultParagraphFont"/>
    <w:uiPriority w:val="99"/>
    <w:unhideWhenUsed/>
    <w:rsid w:val="00450601"/>
    <w:rPr>
      <w:sz w:val="16"/>
      <w:szCs w:val="16"/>
    </w:rPr>
  </w:style>
  <w:style w:type="paragraph" w:customStyle="1" w:styleId="deletioninstruction">
    <w:name w:val="deletion instruction"/>
    <w:basedOn w:val="Normal"/>
    <w:qFormat/>
    <w:rsid w:val="00450601"/>
    <w:rPr>
      <w:i/>
      <w:color w:val="CC1D1D" w:themeColor="accent3"/>
      <w:lang w:val="en-US"/>
    </w:rPr>
  </w:style>
  <w:style w:type="paragraph" w:styleId="FootnoteText">
    <w:name w:val="footnote text"/>
    <w:basedOn w:val="Normal"/>
    <w:link w:val="FootnoteTextChar"/>
    <w:uiPriority w:val="99"/>
    <w:semiHidden/>
    <w:unhideWhenUsed/>
    <w:rsid w:val="00450601"/>
    <w:pPr>
      <w:spacing w:before="0" w:after="0" w:line="240" w:lineRule="auto"/>
    </w:pPr>
    <w:rPr>
      <w:sz w:val="20"/>
    </w:rPr>
  </w:style>
  <w:style w:type="character" w:customStyle="1" w:styleId="FootnoteTextChar">
    <w:name w:val="Footnote Text Char"/>
    <w:basedOn w:val="DefaultParagraphFont"/>
    <w:link w:val="FootnoteText"/>
    <w:uiPriority w:val="99"/>
    <w:semiHidden/>
    <w:rsid w:val="00450601"/>
    <w:rPr>
      <w:color w:val="454545" w:themeColor="text1"/>
    </w:rPr>
  </w:style>
  <w:style w:type="character" w:styleId="FootnoteReference">
    <w:name w:val="footnote reference"/>
    <w:basedOn w:val="DefaultParagraphFont"/>
    <w:uiPriority w:val="99"/>
    <w:semiHidden/>
    <w:unhideWhenUsed/>
    <w:rsid w:val="00450601"/>
    <w:rPr>
      <w:vertAlign w:val="superscript"/>
    </w:rPr>
  </w:style>
  <w:style w:type="paragraph" w:customStyle="1" w:styleId="Appendix1">
    <w:name w:val="Appendix 1"/>
    <w:basedOn w:val="Heading1"/>
    <w:qFormat/>
    <w:rsid w:val="00450601"/>
    <w:pPr>
      <w:numPr>
        <w:numId w:val="2"/>
      </w:numPr>
    </w:pPr>
  </w:style>
  <w:style w:type="paragraph" w:customStyle="1" w:styleId="Appendix2">
    <w:name w:val="Appendix 2"/>
    <w:basedOn w:val="Heading2"/>
    <w:qFormat/>
    <w:rsid w:val="00450601"/>
  </w:style>
  <w:style w:type="paragraph" w:customStyle="1" w:styleId="Appendix3">
    <w:name w:val="Appendix 3"/>
    <w:basedOn w:val="Heading3"/>
    <w:qFormat/>
    <w:rsid w:val="00450601"/>
    <w:pPr>
      <w:numPr>
        <w:ilvl w:val="0"/>
        <w:numId w:val="0"/>
      </w:numPr>
    </w:pPr>
  </w:style>
  <w:style w:type="numbering" w:customStyle="1" w:styleId="CurrentList4">
    <w:name w:val="Current List4"/>
    <w:uiPriority w:val="99"/>
    <w:rsid w:val="00450601"/>
    <w:pPr>
      <w:numPr>
        <w:numId w:val="6"/>
      </w:numPr>
    </w:pPr>
  </w:style>
  <w:style w:type="character" w:styleId="PageNumber">
    <w:name w:val="page number"/>
    <w:basedOn w:val="DefaultParagraphFont"/>
    <w:uiPriority w:val="99"/>
    <w:semiHidden/>
    <w:unhideWhenUsed/>
    <w:rsid w:val="00D80036"/>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color w:val="454545" w:themeColor="text1"/>
    </w:rPr>
  </w:style>
  <w:style w:type="paragraph" w:styleId="CommentSubject">
    <w:name w:val="annotation subject"/>
    <w:basedOn w:val="CommentText"/>
    <w:next w:val="CommentText"/>
    <w:link w:val="CommentSubjectChar"/>
    <w:unhideWhenUsed/>
    <w:rsid w:val="00915CAD"/>
    <w:rPr>
      <w:b/>
      <w:bCs/>
    </w:rPr>
  </w:style>
  <w:style w:type="character" w:customStyle="1" w:styleId="CommentSubjectChar">
    <w:name w:val="Comment Subject Char"/>
    <w:basedOn w:val="CommentTextChar"/>
    <w:link w:val="CommentSubject"/>
    <w:rsid w:val="00915CAD"/>
    <w:rPr>
      <w:b/>
      <w:bCs/>
      <w:color w:val="454545" w:themeColor="text1"/>
    </w:rPr>
  </w:style>
  <w:style w:type="paragraph" w:styleId="Revision">
    <w:name w:val="Revision"/>
    <w:hidden/>
    <w:uiPriority w:val="99"/>
    <w:semiHidden/>
    <w:rsid w:val="00B12A80"/>
    <w:pPr>
      <w:spacing w:before="0" w:after="0" w:line="240" w:lineRule="auto"/>
    </w:pPr>
    <w:rPr>
      <w:color w:val="454545" w:themeColor="text1"/>
      <w:sz w:val="22"/>
    </w:rPr>
  </w:style>
  <w:style w:type="character" w:customStyle="1" w:styleId="ListParagraphChar">
    <w:name w:val="List Paragraph Char"/>
    <w:basedOn w:val="DefaultParagraphFont"/>
    <w:link w:val="ListParagraph"/>
    <w:uiPriority w:val="34"/>
    <w:rsid w:val="00466A33"/>
    <w:rPr>
      <w:color w:val="454545" w:themeColor="text1"/>
      <w:sz w:val="22"/>
    </w:rPr>
  </w:style>
  <w:style w:type="paragraph" w:styleId="BodyText">
    <w:name w:val="Body Text"/>
    <w:basedOn w:val="Normal"/>
    <w:link w:val="BodyTextChar"/>
    <w:rsid w:val="005F202E"/>
    <w:pPr>
      <w:spacing w:before="0" w:after="120" w:line="240" w:lineRule="auto"/>
    </w:pPr>
    <w:rPr>
      <w:rFonts w:ascii="Times New Roman" w:eastAsia="Times New Roman" w:hAnsi="Times New Roman" w:cs="Times New Roman"/>
      <w:color w:val="auto"/>
      <w:sz w:val="24"/>
      <w:szCs w:val="24"/>
      <w:lang w:val="en-US"/>
    </w:rPr>
  </w:style>
  <w:style w:type="character" w:customStyle="1" w:styleId="BodyTextChar">
    <w:name w:val="Body Text Char"/>
    <w:basedOn w:val="DefaultParagraphFont"/>
    <w:link w:val="BodyText"/>
    <w:rsid w:val="005F202E"/>
    <w:rPr>
      <w:rFonts w:ascii="Times New Roman" w:eastAsia="Times New Roman" w:hAnsi="Times New Roman" w:cs="Times New Roman"/>
      <w:color w:val="auto"/>
      <w:sz w:val="24"/>
      <w:szCs w:val="24"/>
      <w:lang w:val="en-US"/>
    </w:rPr>
  </w:style>
  <w:style w:type="character" w:customStyle="1" w:styleId="Heading1Char">
    <w:name w:val="Heading 1 Char"/>
    <w:basedOn w:val="DefaultParagraphFont"/>
    <w:link w:val="Heading1"/>
    <w:uiPriority w:val="9"/>
    <w:rsid w:val="005F202E"/>
    <w:rPr>
      <w:color w:val="19447F" w:themeColor="accent2"/>
      <w:sz w:val="40"/>
      <w:szCs w:val="44"/>
    </w:rPr>
  </w:style>
  <w:style w:type="paragraph" w:customStyle="1" w:styleId="tabletitle0">
    <w:name w:val="table title"/>
    <w:basedOn w:val="Normal"/>
    <w:qFormat/>
    <w:rsid w:val="0018283E"/>
    <w:pPr>
      <w:pBdr>
        <w:top w:val="nil"/>
        <w:left w:val="nil"/>
        <w:bottom w:val="nil"/>
        <w:right w:val="nil"/>
        <w:between w:val="nil"/>
      </w:pBdr>
      <w:spacing w:before="0" w:after="200" w:line="240" w:lineRule="auto"/>
    </w:pPr>
    <w:rPr>
      <w:i/>
      <w:color w:val="162E51"/>
      <w:sz w:val="18"/>
      <w:szCs w:val="18"/>
    </w:rPr>
  </w:style>
  <w:style w:type="table" w:customStyle="1" w:styleId="TableGrid1">
    <w:name w:val="Table Grid1"/>
    <w:basedOn w:val="TableNormal"/>
    <w:next w:val="TableGrid"/>
    <w:uiPriority w:val="39"/>
    <w:rsid w:val="005D2518"/>
    <w:pPr>
      <w:spacing w:before="0" w:after="0" w:line="240" w:lineRule="auto"/>
    </w:pPr>
    <w:rPr>
      <w:rFonts w:ascii="Calibri" w:eastAsia="Calibri" w:hAnsi="Calibri" w:cs="Times New Roman"/>
      <w:color w:val="auto"/>
      <w:kern w:val="2"/>
      <w:sz w:val="22"/>
      <w:szCs w:val="2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5D2518"/>
    <w:pPr>
      <w:autoSpaceDE w:val="0"/>
      <w:autoSpaceDN w:val="0"/>
      <w:adjustRightInd w:val="0"/>
      <w:spacing w:before="0" w:after="0"/>
      <w:textAlignment w:val="center"/>
    </w:pPr>
    <w:rPr>
      <w:rFonts w:ascii="MinionPro-Regular" w:eastAsia="Times New Roman" w:hAnsi="MinionPro-Regular" w:cs="MinionPro-Regular"/>
      <w:color w:val="000000"/>
      <w:sz w:val="24"/>
      <w:szCs w:val="24"/>
      <w:lang w:val="en-US"/>
    </w:rPr>
  </w:style>
  <w:style w:type="paragraph" w:styleId="TOC5">
    <w:name w:val="toc 5"/>
    <w:basedOn w:val="Normal"/>
    <w:next w:val="Normal"/>
    <w:autoRedefine/>
    <w:uiPriority w:val="39"/>
    <w:semiHidden/>
    <w:unhideWhenUsed/>
    <w:rsid w:val="008D08C7"/>
    <w:pPr>
      <w:spacing w:before="0" w:after="0"/>
      <w:ind w:left="880"/>
    </w:pPr>
    <w:rPr>
      <w:rFonts w:asciiTheme="minorHAnsi" w:hAnsiTheme="minorHAnsi" w:cstheme="minorHAnsi"/>
      <w:sz w:val="20"/>
    </w:rPr>
  </w:style>
  <w:style w:type="paragraph" w:styleId="TOC6">
    <w:name w:val="toc 6"/>
    <w:basedOn w:val="Normal"/>
    <w:next w:val="Normal"/>
    <w:autoRedefine/>
    <w:uiPriority w:val="39"/>
    <w:semiHidden/>
    <w:unhideWhenUsed/>
    <w:rsid w:val="008D08C7"/>
    <w:pPr>
      <w:spacing w:before="0" w:after="0"/>
      <w:ind w:left="1100"/>
    </w:pPr>
    <w:rPr>
      <w:rFonts w:asciiTheme="minorHAnsi" w:hAnsiTheme="minorHAnsi" w:cstheme="minorHAnsi"/>
      <w:sz w:val="20"/>
    </w:rPr>
  </w:style>
  <w:style w:type="paragraph" w:styleId="TOC7">
    <w:name w:val="toc 7"/>
    <w:basedOn w:val="Normal"/>
    <w:next w:val="Normal"/>
    <w:autoRedefine/>
    <w:uiPriority w:val="39"/>
    <w:semiHidden/>
    <w:unhideWhenUsed/>
    <w:rsid w:val="008D08C7"/>
    <w:pPr>
      <w:spacing w:before="0" w:after="0"/>
      <w:ind w:left="1320"/>
    </w:pPr>
    <w:rPr>
      <w:rFonts w:asciiTheme="minorHAnsi" w:hAnsiTheme="minorHAnsi" w:cstheme="minorHAnsi"/>
      <w:sz w:val="20"/>
    </w:rPr>
  </w:style>
  <w:style w:type="paragraph" w:styleId="TOC8">
    <w:name w:val="toc 8"/>
    <w:basedOn w:val="Normal"/>
    <w:next w:val="Normal"/>
    <w:autoRedefine/>
    <w:uiPriority w:val="39"/>
    <w:semiHidden/>
    <w:unhideWhenUsed/>
    <w:rsid w:val="008D08C7"/>
    <w:pPr>
      <w:spacing w:before="0" w:after="0"/>
      <w:ind w:left="1540"/>
    </w:pPr>
    <w:rPr>
      <w:rFonts w:asciiTheme="minorHAnsi" w:hAnsiTheme="minorHAnsi"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355">
      <w:bodyDiv w:val="1"/>
      <w:marLeft w:val="0"/>
      <w:marRight w:val="0"/>
      <w:marTop w:val="0"/>
      <w:marBottom w:val="0"/>
      <w:divBdr>
        <w:top w:val="none" w:sz="0" w:space="0" w:color="auto"/>
        <w:left w:val="none" w:sz="0" w:space="0" w:color="auto"/>
        <w:bottom w:val="none" w:sz="0" w:space="0" w:color="auto"/>
        <w:right w:val="none" w:sz="0" w:space="0" w:color="auto"/>
      </w:divBdr>
    </w:div>
    <w:div w:id="32851068">
      <w:bodyDiv w:val="1"/>
      <w:marLeft w:val="0"/>
      <w:marRight w:val="0"/>
      <w:marTop w:val="0"/>
      <w:marBottom w:val="0"/>
      <w:divBdr>
        <w:top w:val="none" w:sz="0" w:space="0" w:color="auto"/>
        <w:left w:val="none" w:sz="0" w:space="0" w:color="auto"/>
        <w:bottom w:val="none" w:sz="0" w:space="0" w:color="auto"/>
        <w:right w:val="none" w:sz="0" w:space="0" w:color="auto"/>
      </w:divBdr>
    </w:div>
    <w:div w:id="56558442">
      <w:bodyDiv w:val="1"/>
      <w:marLeft w:val="0"/>
      <w:marRight w:val="0"/>
      <w:marTop w:val="0"/>
      <w:marBottom w:val="0"/>
      <w:divBdr>
        <w:top w:val="none" w:sz="0" w:space="0" w:color="auto"/>
        <w:left w:val="none" w:sz="0" w:space="0" w:color="auto"/>
        <w:bottom w:val="none" w:sz="0" w:space="0" w:color="auto"/>
        <w:right w:val="none" w:sz="0" w:space="0" w:color="auto"/>
      </w:divBdr>
    </w:div>
    <w:div w:id="80492440">
      <w:bodyDiv w:val="1"/>
      <w:marLeft w:val="0"/>
      <w:marRight w:val="0"/>
      <w:marTop w:val="0"/>
      <w:marBottom w:val="0"/>
      <w:divBdr>
        <w:top w:val="none" w:sz="0" w:space="0" w:color="auto"/>
        <w:left w:val="none" w:sz="0" w:space="0" w:color="auto"/>
        <w:bottom w:val="none" w:sz="0" w:space="0" w:color="auto"/>
        <w:right w:val="none" w:sz="0" w:space="0" w:color="auto"/>
      </w:divBdr>
    </w:div>
    <w:div w:id="161360878">
      <w:bodyDiv w:val="1"/>
      <w:marLeft w:val="0"/>
      <w:marRight w:val="0"/>
      <w:marTop w:val="0"/>
      <w:marBottom w:val="0"/>
      <w:divBdr>
        <w:top w:val="none" w:sz="0" w:space="0" w:color="auto"/>
        <w:left w:val="none" w:sz="0" w:space="0" w:color="auto"/>
        <w:bottom w:val="none" w:sz="0" w:space="0" w:color="auto"/>
        <w:right w:val="none" w:sz="0" w:space="0" w:color="auto"/>
      </w:divBdr>
    </w:div>
    <w:div w:id="183443457">
      <w:bodyDiv w:val="1"/>
      <w:marLeft w:val="0"/>
      <w:marRight w:val="0"/>
      <w:marTop w:val="0"/>
      <w:marBottom w:val="0"/>
      <w:divBdr>
        <w:top w:val="none" w:sz="0" w:space="0" w:color="auto"/>
        <w:left w:val="none" w:sz="0" w:space="0" w:color="auto"/>
        <w:bottom w:val="none" w:sz="0" w:space="0" w:color="auto"/>
        <w:right w:val="none" w:sz="0" w:space="0" w:color="auto"/>
      </w:divBdr>
    </w:div>
    <w:div w:id="189028765">
      <w:bodyDiv w:val="1"/>
      <w:marLeft w:val="0"/>
      <w:marRight w:val="0"/>
      <w:marTop w:val="0"/>
      <w:marBottom w:val="0"/>
      <w:divBdr>
        <w:top w:val="none" w:sz="0" w:space="0" w:color="auto"/>
        <w:left w:val="none" w:sz="0" w:space="0" w:color="auto"/>
        <w:bottom w:val="none" w:sz="0" w:space="0" w:color="auto"/>
        <w:right w:val="none" w:sz="0" w:space="0" w:color="auto"/>
      </w:divBdr>
    </w:div>
    <w:div w:id="211813782">
      <w:bodyDiv w:val="1"/>
      <w:marLeft w:val="0"/>
      <w:marRight w:val="0"/>
      <w:marTop w:val="0"/>
      <w:marBottom w:val="0"/>
      <w:divBdr>
        <w:top w:val="none" w:sz="0" w:space="0" w:color="auto"/>
        <w:left w:val="none" w:sz="0" w:space="0" w:color="auto"/>
        <w:bottom w:val="none" w:sz="0" w:space="0" w:color="auto"/>
        <w:right w:val="none" w:sz="0" w:space="0" w:color="auto"/>
      </w:divBdr>
    </w:div>
    <w:div w:id="214053705">
      <w:bodyDiv w:val="1"/>
      <w:marLeft w:val="0"/>
      <w:marRight w:val="0"/>
      <w:marTop w:val="0"/>
      <w:marBottom w:val="0"/>
      <w:divBdr>
        <w:top w:val="none" w:sz="0" w:space="0" w:color="auto"/>
        <w:left w:val="none" w:sz="0" w:space="0" w:color="auto"/>
        <w:bottom w:val="none" w:sz="0" w:space="0" w:color="auto"/>
        <w:right w:val="none" w:sz="0" w:space="0" w:color="auto"/>
      </w:divBdr>
      <w:divsChild>
        <w:div w:id="2002343215">
          <w:marLeft w:val="-165"/>
          <w:marRight w:val="0"/>
          <w:marTop w:val="0"/>
          <w:marBottom w:val="0"/>
          <w:divBdr>
            <w:top w:val="none" w:sz="0" w:space="0" w:color="auto"/>
            <w:left w:val="none" w:sz="0" w:space="0" w:color="auto"/>
            <w:bottom w:val="none" w:sz="0" w:space="0" w:color="auto"/>
            <w:right w:val="none" w:sz="0" w:space="0" w:color="auto"/>
          </w:divBdr>
        </w:div>
      </w:divsChild>
    </w:div>
    <w:div w:id="221914689">
      <w:bodyDiv w:val="1"/>
      <w:marLeft w:val="0"/>
      <w:marRight w:val="0"/>
      <w:marTop w:val="0"/>
      <w:marBottom w:val="0"/>
      <w:divBdr>
        <w:top w:val="none" w:sz="0" w:space="0" w:color="auto"/>
        <w:left w:val="none" w:sz="0" w:space="0" w:color="auto"/>
        <w:bottom w:val="none" w:sz="0" w:space="0" w:color="auto"/>
        <w:right w:val="none" w:sz="0" w:space="0" w:color="auto"/>
      </w:divBdr>
    </w:div>
    <w:div w:id="245498139">
      <w:bodyDiv w:val="1"/>
      <w:marLeft w:val="0"/>
      <w:marRight w:val="0"/>
      <w:marTop w:val="0"/>
      <w:marBottom w:val="0"/>
      <w:divBdr>
        <w:top w:val="none" w:sz="0" w:space="0" w:color="auto"/>
        <w:left w:val="none" w:sz="0" w:space="0" w:color="auto"/>
        <w:bottom w:val="none" w:sz="0" w:space="0" w:color="auto"/>
        <w:right w:val="none" w:sz="0" w:space="0" w:color="auto"/>
      </w:divBdr>
    </w:div>
    <w:div w:id="260068219">
      <w:bodyDiv w:val="1"/>
      <w:marLeft w:val="0"/>
      <w:marRight w:val="0"/>
      <w:marTop w:val="0"/>
      <w:marBottom w:val="0"/>
      <w:divBdr>
        <w:top w:val="none" w:sz="0" w:space="0" w:color="auto"/>
        <w:left w:val="none" w:sz="0" w:space="0" w:color="auto"/>
        <w:bottom w:val="none" w:sz="0" w:space="0" w:color="auto"/>
        <w:right w:val="none" w:sz="0" w:space="0" w:color="auto"/>
      </w:divBdr>
    </w:div>
    <w:div w:id="276377999">
      <w:bodyDiv w:val="1"/>
      <w:marLeft w:val="0"/>
      <w:marRight w:val="0"/>
      <w:marTop w:val="0"/>
      <w:marBottom w:val="0"/>
      <w:divBdr>
        <w:top w:val="none" w:sz="0" w:space="0" w:color="auto"/>
        <w:left w:val="none" w:sz="0" w:space="0" w:color="auto"/>
        <w:bottom w:val="none" w:sz="0" w:space="0" w:color="auto"/>
        <w:right w:val="none" w:sz="0" w:space="0" w:color="auto"/>
      </w:divBdr>
    </w:div>
    <w:div w:id="296648273">
      <w:bodyDiv w:val="1"/>
      <w:marLeft w:val="0"/>
      <w:marRight w:val="0"/>
      <w:marTop w:val="0"/>
      <w:marBottom w:val="0"/>
      <w:divBdr>
        <w:top w:val="none" w:sz="0" w:space="0" w:color="auto"/>
        <w:left w:val="none" w:sz="0" w:space="0" w:color="auto"/>
        <w:bottom w:val="none" w:sz="0" w:space="0" w:color="auto"/>
        <w:right w:val="none" w:sz="0" w:space="0" w:color="auto"/>
      </w:divBdr>
    </w:div>
    <w:div w:id="330909034">
      <w:bodyDiv w:val="1"/>
      <w:marLeft w:val="0"/>
      <w:marRight w:val="0"/>
      <w:marTop w:val="0"/>
      <w:marBottom w:val="0"/>
      <w:divBdr>
        <w:top w:val="none" w:sz="0" w:space="0" w:color="auto"/>
        <w:left w:val="none" w:sz="0" w:space="0" w:color="auto"/>
        <w:bottom w:val="none" w:sz="0" w:space="0" w:color="auto"/>
        <w:right w:val="none" w:sz="0" w:space="0" w:color="auto"/>
      </w:divBdr>
    </w:div>
    <w:div w:id="402873818">
      <w:bodyDiv w:val="1"/>
      <w:marLeft w:val="0"/>
      <w:marRight w:val="0"/>
      <w:marTop w:val="0"/>
      <w:marBottom w:val="0"/>
      <w:divBdr>
        <w:top w:val="none" w:sz="0" w:space="0" w:color="auto"/>
        <w:left w:val="none" w:sz="0" w:space="0" w:color="auto"/>
        <w:bottom w:val="none" w:sz="0" w:space="0" w:color="auto"/>
        <w:right w:val="none" w:sz="0" w:space="0" w:color="auto"/>
      </w:divBdr>
    </w:div>
    <w:div w:id="407073868">
      <w:bodyDiv w:val="1"/>
      <w:marLeft w:val="0"/>
      <w:marRight w:val="0"/>
      <w:marTop w:val="0"/>
      <w:marBottom w:val="0"/>
      <w:divBdr>
        <w:top w:val="none" w:sz="0" w:space="0" w:color="auto"/>
        <w:left w:val="none" w:sz="0" w:space="0" w:color="auto"/>
        <w:bottom w:val="none" w:sz="0" w:space="0" w:color="auto"/>
        <w:right w:val="none" w:sz="0" w:space="0" w:color="auto"/>
      </w:divBdr>
    </w:div>
    <w:div w:id="423259234">
      <w:bodyDiv w:val="1"/>
      <w:marLeft w:val="0"/>
      <w:marRight w:val="0"/>
      <w:marTop w:val="0"/>
      <w:marBottom w:val="0"/>
      <w:divBdr>
        <w:top w:val="none" w:sz="0" w:space="0" w:color="auto"/>
        <w:left w:val="none" w:sz="0" w:space="0" w:color="auto"/>
        <w:bottom w:val="none" w:sz="0" w:space="0" w:color="auto"/>
        <w:right w:val="none" w:sz="0" w:space="0" w:color="auto"/>
      </w:divBdr>
    </w:div>
    <w:div w:id="432283278">
      <w:bodyDiv w:val="1"/>
      <w:marLeft w:val="0"/>
      <w:marRight w:val="0"/>
      <w:marTop w:val="0"/>
      <w:marBottom w:val="0"/>
      <w:divBdr>
        <w:top w:val="none" w:sz="0" w:space="0" w:color="auto"/>
        <w:left w:val="none" w:sz="0" w:space="0" w:color="auto"/>
        <w:bottom w:val="none" w:sz="0" w:space="0" w:color="auto"/>
        <w:right w:val="none" w:sz="0" w:space="0" w:color="auto"/>
      </w:divBdr>
    </w:div>
    <w:div w:id="437681388">
      <w:bodyDiv w:val="1"/>
      <w:marLeft w:val="0"/>
      <w:marRight w:val="0"/>
      <w:marTop w:val="0"/>
      <w:marBottom w:val="0"/>
      <w:divBdr>
        <w:top w:val="none" w:sz="0" w:space="0" w:color="auto"/>
        <w:left w:val="none" w:sz="0" w:space="0" w:color="auto"/>
        <w:bottom w:val="none" w:sz="0" w:space="0" w:color="auto"/>
        <w:right w:val="none" w:sz="0" w:space="0" w:color="auto"/>
      </w:divBdr>
    </w:div>
    <w:div w:id="473839637">
      <w:bodyDiv w:val="1"/>
      <w:marLeft w:val="0"/>
      <w:marRight w:val="0"/>
      <w:marTop w:val="0"/>
      <w:marBottom w:val="0"/>
      <w:divBdr>
        <w:top w:val="none" w:sz="0" w:space="0" w:color="auto"/>
        <w:left w:val="none" w:sz="0" w:space="0" w:color="auto"/>
        <w:bottom w:val="none" w:sz="0" w:space="0" w:color="auto"/>
        <w:right w:val="none" w:sz="0" w:space="0" w:color="auto"/>
      </w:divBdr>
    </w:div>
    <w:div w:id="541020845">
      <w:bodyDiv w:val="1"/>
      <w:marLeft w:val="0"/>
      <w:marRight w:val="0"/>
      <w:marTop w:val="0"/>
      <w:marBottom w:val="0"/>
      <w:divBdr>
        <w:top w:val="none" w:sz="0" w:space="0" w:color="auto"/>
        <w:left w:val="none" w:sz="0" w:space="0" w:color="auto"/>
        <w:bottom w:val="none" w:sz="0" w:space="0" w:color="auto"/>
        <w:right w:val="none" w:sz="0" w:space="0" w:color="auto"/>
      </w:divBdr>
    </w:div>
    <w:div w:id="563613144">
      <w:bodyDiv w:val="1"/>
      <w:marLeft w:val="0"/>
      <w:marRight w:val="0"/>
      <w:marTop w:val="0"/>
      <w:marBottom w:val="0"/>
      <w:divBdr>
        <w:top w:val="none" w:sz="0" w:space="0" w:color="auto"/>
        <w:left w:val="none" w:sz="0" w:space="0" w:color="auto"/>
        <w:bottom w:val="none" w:sz="0" w:space="0" w:color="auto"/>
        <w:right w:val="none" w:sz="0" w:space="0" w:color="auto"/>
      </w:divBdr>
    </w:div>
    <w:div w:id="570430870">
      <w:bodyDiv w:val="1"/>
      <w:marLeft w:val="0"/>
      <w:marRight w:val="0"/>
      <w:marTop w:val="0"/>
      <w:marBottom w:val="0"/>
      <w:divBdr>
        <w:top w:val="none" w:sz="0" w:space="0" w:color="auto"/>
        <w:left w:val="none" w:sz="0" w:space="0" w:color="auto"/>
        <w:bottom w:val="none" w:sz="0" w:space="0" w:color="auto"/>
        <w:right w:val="none" w:sz="0" w:space="0" w:color="auto"/>
      </w:divBdr>
    </w:div>
    <w:div w:id="607739664">
      <w:bodyDiv w:val="1"/>
      <w:marLeft w:val="0"/>
      <w:marRight w:val="0"/>
      <w:marTop w:val="0"/>
      <w:marBottom w:val="0"/>
      <w:divBdr>
        <w:top w:val="none" w:sz="0" w:space="0" w:color="auto"/>
        <w:left w:val="none" w:sz="0" w:space="0" w:color="auto"/>
        <w:bottom w:val="none" w:sz="0" w:space="0" w:color="auto"/>
        <w:right w:val="none" w:sz="0" w:space="0" w:color="auto"/>
      </w:divBdr>
    </w:div>
    <w:div w:id="662853017">
      <w:bodyDiv w:val="1"/>
      <w:marLeft w:val="0"/>
      <w:marRight w:val="0"/>
      <w:marTop w:val="0"/>
      <w:marBottom w:val="0"/>
      <w:divBdr>
        <w:top w:val="none" w:sz="0" w:space="0" w:color="auto"/>
        <w:left w:val="none" w:sz="0" w:space="0" w:color="auto"/>
        <w:bottom w:val="none" w:sz="0" w:space="0" w:color="auto"/>
        <w:right w:val="none" w:sz="0" w:space="0" w:color="auto"/>
      </w:divBdr>
    </w:div>
    <w:div w:id="678123897">
      <w:bodyDiv w:val="1"/>
      <w:marLeft w:val="0"/>
      <w:marRight w:val="0"/>
      <w:marTop w:val="0"/>
      <w:marBottom w:val="0"/>
      <w:divBdr>
        <w:top w:val="none" w:sz="0" w:space="0" w:color="auto"/>
        <w:left w:val="none" w:sz="0" w:space="0" w:color="auto"/>
        <w:bottom w:val="none" w:sz="0" w:space="0" w:color="auto"/>
        <w:right w:val="none" w:sz="0" w:space="0" w:color="auto"/>
      </w:divBdr>
    </w:div>
    <w:div w:id="694037426">
      <w:bodyDiv w:val="1"/>
      <w:marLeft w:val="0"/>
      <w:marRight w:val="0"/>
      <w:marTop w:val="0"/>
      <w:marBottom w:val="0"/>
      <w:divBdr>
        <w:top w:val="none" w:sz="0" w:space="0" w:color="auto"/>
        <w:left w:val="none" w:sz="0" w:space="0" w:color="auto"/>
        <w:bottom w:val="none" w:sz="0" w:space="0" w:color="auto"/>
        <w:right w:val="none" w:sz="0" w:space="0" w:color="auto"/>
      </w:divBdr>
    </w:div>
    <w:div w:id="696463790">
      <w:bodyDiv w:val="1"/>
      <w:marLeft w:val="0"/>
      <w:marRight w:val="0"/>
      <w:marTop w:val="0"/>
      <w:marBottom w:val="0"/>
      <w:divBdr>
        <w:top w:val="none" w:sz="0" w:space="0" w:color="auto"/>
        <w:left w:val="none" w:sz="0" w:space="0" w:color="auto"/>
        <w:bottom w:val="none" w:sz="0" w:space="0" w:color="auto"/>
        <w:right w:val="none" w:sz="0" w:space="0" w:color="auto"/>
      </w:divBdr>
    </w:div>
    <w:div w:id="755445852">
      <w:bodyDiv w:val="1"/>
      <w:marLeft w:val="0"/>
      <w:marRight w:val="0"/>
      <w:marTop w:val="0"/>
      <w:marBottom w:val="0"/>
      <w:divBdr>
        <w:top w:val="none" w:sz="0" w:space="0" w:color="auto"/>
        <w:left w:val="none" w:sz="0" w:space="0" w:color="auto"/>
        <w:bottom w:val="none" w:sz="0" w:space="0" w:color="auto"/>
        <w:right w:val="none" w:sz="0" w:space="0" w:color="auto"/>
      </w:divBdr>
    </w:div>
    <w:div w:id="758988500">
      <w:bodyDiv w:val="1"/>
      <w:marLeft w:val="0"/>
      <w:marRight w:val="0"/>
      <w:marTop w:val="0"/>
      <w:marBottom w:val="0"/>
      <w:divBdr>
        <w:top w:val="none" w:sz="0" w:space="0" w:color="auto"/>
        <w:left w:val="none" w:sz="0" w:space="0" w:color="auto"/>
        <w:bottom w:val="none" w:sz="0" w:space="0" w:color="auto"/>
        <w:right w:val="none" w:sz="0" w:space="0" w:color="auto"/>
      </w:divBdr>
    </w:div>
    <w:div w:id="787743088">
      <w:bodyDiv w:val="1"/>
      <w:marLeft w:val="0"/>
      <w:marRight w:val="0"/>
      <w:marTop w:val="0"/>
      <w:marBottom w:val="0"/>
      <w:divBdr>
        <w:top w:val="none" w:sz="0" w:space="0" w:color="auto"/>
        <w:left w:val="none" w:sz="0" w:space="0" w:color="auto"/>
        <w:bottom w:val="none" w:sz="0" w:space="0" w:color="auto"/>
        <w:right w:val="none" w:sz="0" w:space="0" w:color="auto"/>
      </w:divBdr>
      <w:divsChild>
        <w:div w:id="1792047641">
          <w:marLeft w:val="-115"/>
          <w:marRight w:val="0"/>
          <w:marTop w:val="0"/>
          <w:marBottom w:val="0"/>
          <w:divBdr>
            <w:top w:val="none" w:sz="0" w:space="0" w:color="auto"/>
            <w:left w:val="none" w:sz="0" w:space="0" w:color="auto"/>
            <w:bottom w:val="none" w:sz="0" w:space="0" w:color="auto"/>
            <w:right w:val="none" w:sz="0" w:space="0" w:color="auto"/>
          </w:divBdr>
        </w:div>
      </w:divsChild>
    </w:div>
    <w:div w:id="791754834">
      <w:bodyDiv w:val="1"/>
      <w:marLeft w:val="0"/>
      <w:marRight w:val="0"/>
      <w:marTop w:val="0"/>
      <w:marBottom w:val="0"/>
      <w:divBdr>
        <w:top w:val="none" w:sz="0" w:space="0" w:color="auto"/>
        <w:left w:val="none" w:sz="0" w:space="0" w:color="auto"/>
        <w:bottom w:val="none" w:sz="0" w:space="0" w:color="auto"/>
        <w:right w:val="none" w:sz="0" w:space="0" w:color="auto"/>
      </w:divBdr>
    </w:div>
    <w:div w:id="918564424">
      <w:bodyDiv w:val="1"/>
      <w:marLeft w:val="0"/>
      <w:marRight w:val="0"/>
      <w:marTop w:val="0"/>
      <w:marBottom w:val="0"/>
      <w:divBdr>
        <w:top w:val="none" w:sz="0" w:space="0" w:color="auto"/>
        <w:left w:val="none" w:sz="0" w:space="0" w:color="auto"/>
        <w:bottom w:val="none" w:sz="0" w:space="0" w:color="auto"/>
        <w:right w:val="none" w:sz="0" w:space="0" w:color="auto"/>
      </w:divBdr>
    </w:div>
    <w:div w:id="931401546">
      <w:bodyDiv w:val="1"/>
      <w:marLeft w:val="0"/>
      <w:marRight w:val="0"/>
      <w:marTop w:val="0"/>
      <w:marBottom w:val="0"/>
      <w:divBdr>
        <w:top w:val="none" w:sz="0" w:space="0" w:color="auto"/>
        <w:left w:val="none" w:sz="0" w:space="0" w:color="auto"/>
        <w:bottom w:val="none" w:sz="0" w:space="0" w:color="auto"/>
        <w:right w:val="none" w:sz="0" w:space="0" w:color="auto"/>
      </w:divBdr>
    </w:div>
    <w:div w:id="939875141">
      <w:bodyDiv w:val="1"/>
      <w:marLeft w:val="0"/>
      <w:marRight w:val="0"/>
      <w:marTop w:val="0"/>
      <w:marBottom w:val="0"/>
      <w:divBdr>
        <w:top w:val="none" w:sz="0" w:space="0" w:color="auto"/>
        <w:left w:val="none" w:sz="0" w:space="0" w:color="auto"/>
        <w:bottom w:val="none" w:sz="0" w:space="0" w:color="auto"/>
        <w:right w:val="none" w:sz="0" w:space="0" w:color="auto"/>
      </w:divBdr>
    </w:div>
    <w:div w:id="967129540">
      <w:bodyDiv w:val="1"/>
      <w:marLeft w:val="0"/>
      <w:marRight w:val="0"/>
      <w:marTop w:val="0"/>
      <w:marBottom w:val="0"/>
      <w:divBdr>
        <w:top w:val="none" w:sz="0" w:space="0" w:color="auto"/>
        <w:left w:val="none" w:sz="0" w:space="0" w:color="auto"/>
        <w:bottom w:val="none" w:sz="0" w:space="0" w:color="auto"/>
        <w:right w:val="none" w:sz="0" w:space="0" w:color="auto"/>
      </w:divBdr>
    </w:div>
    <w:div w:id="1012951503">
      <w:bodyDiv w:val="1"/>
      <w:marLeft w:val="0"/>
      <w:marRight w:val="0"/>
      <w:marTop w:val="0"/>
      <w:marBottom w:val="0"/>
      <w:divBdr>
        <w:top w:val="none" w:sz="0" w:space="0" w:color="auto"/>
        <w:left w:val="none" w:sz="0" w:space="0" w:color="auto"/>
        <w:bottom w:val="none" w:sz="0" w:space="0" w:color="auto"/>
        <w:right w:val="none" w:sz="0" w:space="0" w:color="auto"/>
      </w:divBdr>
    </w:div>
    <w:div w:id="1045178560">
      <w:bodyDiv w:val="1"/>
      <w:marLeft w:val="0"/>
      <w:marRight w:val="0"/>
      <w:marTop w:val="0"/>
      <w:marBottom w:val="0"/>
      <w:divBdr>
        <w:top w:val="none" w:sz="0" w:space="0" w:color="auto"/>
        <w:left w:val="none" w:sz="0" w:space="0" w:color="auto"/>
        <w:bottom w:val="none" w:sz="0" w:space="0" w:color="auto"/>
        <w:right w:val="none" w:sz="0" w:space="0" w:color="auto"/>
      </w:divBdr>
    </w:div>
    <w:div w:id="1066411431">
      <w:bodyDiv w:val="1"/>
      <w:marLeft w:val="0"/>
      <w:marRight w:val="0"/>
      <w:marTop w:val="0"/>
      <w:marBottom w:val="0"/>
      <w:divBdr>
        <w:top w:val="none" w:sz="0" w:space="0" w:color="auto"/>
        <w:left w:val="none" w:sz="0" w:space="0" w:color="auto"/>
        <w:bottom w:val="none" w:sz="0" w:space="0" w:color="auto"/>
        <w:right w:val="none" w:sz="0" w:space="0" w:color="auto"/>
      </w:divBdr>
    </w:div>
    <w:div w:id="1071200330">
      <w:bodyDiv w:val="1"/>
      <w:marLeft w:val="0"/>
      <w:marRight w:val="0"/>
      <w:marTop w:val="0"/>
      <w:marBottom w:val="0"/>
      <w:divBdr>
        <w:top w:val="none" w:sz="0" w:space="0" w:color="auto"/>
        <w:left w:val="none" w:sz="0" w:space="0" w:color="auto"/>
        <w:bottom w:val="none" w:sz="0" w:space="0" w:color="auto"/>
        <w:right w:val="none" w:sz="0" w:space="0" w:color="auto"/>
      </w:divBdr>
    </w:div>
    <w:div w:id="1096365523">
      <w:bodyDiv w:val="1"/>
      <w:marLeft w:val="0"/>
      <w:marRight w:val="0"/>
      <w:marTop w:val="0"/>
      <w:marBottom w:val="0"/>
      <w:divBdr>
        <w:top w:val="none" w:sz="0" w:space="0" w:color="auto"/>
        <w:left w:val="none" w:sz="0" w:space="0" w:color="auto"/>
        <w:bottom w:val="none" w:sz="0" w:space="0" w:color="auto"/>
        <w:right w:val="none" w:sz="0" w:space="0" w:color="auto"/>
      </w:divBdr>
    </w:div>
    <w:div w:id="1101679272">
      <w:bodyDiv w:val="1"/>
      <w:marLeft w:val="0"/>
      <w:marRight w:val="0"/>
      <w:marTop w:val="0"/>
      <w:marBottom w:val="0"/>
      <w:divBdr>
        <w:top w:val="none" w:sz="0" w:space="0" w:color="auto"/>
        <w:left w:val="none" w:sz="0" w:space="0" w:color="auto"/>
        <w:bottom w:val="none" w:sz="0" w:space="0" w:color="auto"/>
        <w:right w:val="none" w:sz="0" w:space="0" w:color="auto"/>
      </w:divBdr>
    </w:div>
    <w:div w:id="1148790513">
      <w:bodyDiv w:val="1"/>
      <w:marLeft w:val="0"/>
      <w:marRight w:val="0"/>
      <w:marTop w:val="0"/>
      <w:marBottom w:val="0"/>
      <w:divBdr>
        <w:top w:val="none" w:sz="0" w:space="0" w:color="auto"/>
        <w:left w:val="none" w:sz="0" w:space="0" w:color="auto"/>
        <w:bottom w:val="none" w:sz="0" w:space="0" w:color="auto"/>
        <w:right w:val="none" w:sz="0" w:space="0" w:color="auto"/>
      </w:divBdr>
    </w:div>
    <w:div w:id="1178931546">
      <w:bodyDiv w:val="1"/>
      <w:marLeft w:val="0"/>
      <w:marRight w:val="0"/>
      <w:marTop w:val="0"/>
      <w:marBottom w:val="0"/>
      <w:divBdr>
        <w:top w:val="none" w:sz="0" w:space="0" w:color="auto"/>
        <w:left w:val="none" w:sz="0" w:space="0" w:color="auto"/>
        <w:bottom w:val="none" w:sz="0" w:space="0" w:color="auto"/>
        <w:right w:val="none" w:sz="0" w:space="0" w:color="auto"/>
      </w:divBdr>
    </w:div>
    <w:div w:id="1225603367">
      <w:bodyDiv w:val="1"/>
      <w:marLeft w:val="0"/>
      <w:marRight w:val="0"/>
      <w:marTop w:val="0"/>
      <w:marBottom w:val="0"/>
      <w:divBdr>
        <w:top w:val="none" w:sz="0" w:space="0" w:color="auto"/>
        <w:left w:val="none" w:sz="0" w:space="0" w:color="auto"/>
        <w:bottom w:val="none" w:sz="0" w:space="0" w:color="auto"/>
        <w:right w:val="none" w:sz="0" w:space="0" w:color="auto"/>
      </w:divBdr>
    </w:div>
    <w:div w:id="1259753302">
      <w:bodyDiv w:val="1"/>
      <w:marLeft w:val="0"/>
      <w:marRight w:val="0"/>
      <w:marTop w:val="0"/>
      <w:marBottom w:val="0"/>
      <w:divBdr>
        <w:top w:val="none" w:sz="0" w:space="0" w:color="auto"/>
        <w:left w:val="none" w:sz="0" w:space="0" w:color="auto"/>
        <w:bottom w:val="none" w:sz="0" w:space="0" w:color="auto"/>
        <w:right w:val="none" w:sz="0" w:space="0" w:color="auto"/>
      </w:divBdr>
    </w:div>
    <w:div w:id="1296833545">
      <w:bodyDiv w:val="1"/>
      <w:marLeft w:val="0"/>
      <w:marRight w:val="0"/>
      <w:marTop w:val="0"/>
      <w:marBottom w:val="0"/>
      <w:divBdr>
        <w:top w:val="none" w:sz="0" w:space="0" w:color="auto"/>
        <w:left w:val="none" w:sz="0" w:space="0" w:color="auto"/>
        <w:bottom w:val="none" w:sz="0" w:space="0" w:color="auto"/>
        <w:right w:val="none" w:sz="0" w:space="0" w:color="auto"/>
      </w:divBdr>
    </w:div>
    <w:div w:id="1342510862">
      <w:bodyDiv w:val="1"/>
      <w:marLeft w:val="0"/>
      <w:marRight w:val="0"/>
      <w:marTop w:val="0"/>
      <w:marBottom w:val="0"/>
      <w:divBdr>
        <w:top w:val="none" w:sz="0" w:space="0" w:color="auto"/>
        <w:left w:val="none" w:sz="0" w:space="0" w:color="auto"/>
        <w:bottom w:val="none" w:sz="0" w:space="0" w:color="auto"/>
        <w:right w:val="none" w:sz="0" w:space="0" w:color="auto"/>
      </w:divBdr>
    </w:div>
    <w:div w:id="1361784068">
      <w:bodyDiv w:val="1"/>
      <w:marLeft w:val="0"/>
      <w:marRight w:val="0"/>
      <w:marTop w:val="0"/>
      <w:marBottom w:val="0"/>
      <w:divBdr>
        <w:top w:val="none" w:sz="0" w:space="0" w:color="auto"/>
        <w:left w:val="none" w:sz="0" w:space="0" w:color="auto"/>
        <w:bottom w:val="none" w:sz="0" w:space="0" w:color="auto"/>
        <w:right w:val="none" w:sz="0" w:space="0" w:color="auto"/>
      </w:divBdr>
    </w:div>
    <w:div w:id="1367173770">
      <w:bodyDiv w:val="1"/>
      <w:marLeft w:val="0"/>
      <w:marRight w:val="0"/>
      <w:marTop w:val="0"/>
      <w:marBottom w:val="0"/>
      <w:divBdr>
        <w:top w:val="none" w:sz="0" w:space="0" w:color="auto"/>
        <w:left w:val="none" w:sz="0" w:space="0" w:color="auto"/>
        <w:bottom w:val="none" w:sz="0" w:space="0" w:color="auto"/>
        <w:right w:val="none" w:sz="0" w:space="0" w:color="auto"/>
      </w:divBdr>
    </w:div>
    <w:div w:id="1367877141">
      <w:bodyDiv w:val="1"/>
      <w:marLeft w:val="0"/>
      <w:marRight w:val="0"/>
      <w:marTop w:val="0"/>
      <w:marBottom w:val="0"/>
      <w:divBdr>
        <w:top w:val="none" w:sz="0" w:space="0" w:color="auto"/>
        <w:left w:val="none" w:sz="0" w:space="0" w:color="auto"/>
        <w:bottom w:val="none" w:sz="0" w:space="0" w:color="auto"/>
        <w:right w:val="none" w:sz="0" w:space="0" w:color="auto"/>
      </w:divBdr>
    </w:div>
    <w:div w:id="1379353506">
      <w:bodyDiv w:val="1"/>
      <w:marLeft w:val="0"/>
      <w:marRight w:val="0"/>
      <w:marTop w:val="0"/>
      <w:marBottom w:val="0"/>
      <w:divBdr>
        <w:top w:val="none" w:sz="0" w:space="0" w:color="auto"/>
        <w:left w:val="none" w:sz="0" w:space="0" w:color="auto"/>
        <w:bottom w:val="none" w:sz="0" w:space="0" w:color="auto"/>
        <w:right w:val="none" w:sz="0" w:space="0" w:color="auto"/>
      </w:divBdr>
    </w:div>
    <w:div w:id="1383097701">
      <w:bodyDiv w:val="1"/>
      <w:marLeft w:val="0"/>
      <w:marRight w:val="0"/>
      <w:marTop w:val="0"/>
      <w:marBottom w:val="0"/>
      <w:divBdr>
        <w:top w:val="none" w:sz="0" w:space="0" w:color="auto"/>
        <w:left w:val="none" w:sz="0" w:space="0" w:color="auto"/>
        <w:bottom w:val="none" w:sz="0" w:space="0" w:color="auto"/>
        <w:right w:val="none" w:sz="0" w:space="0" w:color="auto"/>
      </w:divBdr>
    </w:div>
    <w:div w:id="1386366547">
      <w:bodyDiv w:val="1"/>
      <w:marLeft w:val="0"/>
      <w:marRight w:val="0"/>
      <w:marTop w:val="0"/>
      <w:marBottom w:val="0"/>
      <w:divBdr>
        <w:top w:val="none" w:sz="0" w:space="0" w:color="auto"/>
        <w:left w:val="none" w:sz="0" w:space="0" w:color="auto"/>
        <w:bottom w:val="none" w:sz="0" w:space="0" w:color="auto"/>
        <w:right w:val="none" w:sz="0" w:space="0" w:color="auto"/>
      </w:divBdr>
    </w:div>
    <w:div w:id="1416709971">
      <w:bodyDiv w:val="1"/>
      <w:marLeft w:val="0"/>
      <w:marRight w:val="0"/>
      <w:marTop w:val="0"/>
      <w:marBottom w:val="0"/>
      <w:divBdr>
        <w:top w:val="none" w:sz="0" w:space="0" w:color="auto"/>
        <w:left w:val="none" w:sz="0" w:space="0" w:color="auto"/>
        <w:bottom w:val="none" w:sz="0" w:space="0" w:color="auto"/>
        <w:right w:val="none" w:sz="0" w:space="0" w:color="auto"/>
      </w:divBdr>
    </w:div>
    <w:div w:id="1431505385">
      <w:bodyDiv w:val="1"/>
      <w:marLeft w:val="0"/>
      <w:marRight w:val="0"/>
      <w:marTop w:val="0"/>
      <w:marBottom w:val="0"/>
      <w:divBdr>
        <w:top w:val="none" w:sz="0" w:space="0" w:color="auto"/>
        <w:left w:val="none" w:sz="0" w:space="0" w:color="auto"/>
        <w:bottom w:val="none" w:sz="0" w:space="0" w:color="auto"/>
        <w:right w:val="none" w:sz="0" w:space="0" w:color="auto"/>
      </w:divBdr>
    </w:div>
    <w:div w:id="1439056720">
      <w:bodyDiv w:val="1"/>
      <w:marLeft w:val="0"/>
      <w:marRight w:val="0"/>
      <w:marTop w:val="0"/>
      <w:marBottom w:val="0"/>
      <w:divBdr>
        <w:top w:val="none" w:sz="0" w:space="0" w:color="auto"/>
        <w:left w:val="none" w:sz="0" w:space="0" w:color="auto"/>
        <w:bottom w:val="none" w:sz="0" w:space="0" w:color="auto"/>
        <w:right w:val="none" w:sz="0" w:space="0" w:color="auto"/>
      </w:divBdr>
    </w:div>
    <w:div w:id="1450124552">
      <w:bodyDiv w:val="1"/>
      <w:marLeft w:val="0"/>
      <w:marRight w:val="0"/>
      <w:marTop w:val="0"/>
      <w:marBottom w:val="0"/>
      <w:divBdr>
        <w:top w:val="none" w:sz="0" w:space="0" w:color="auto"/>
        <w:left w:val="none" w:sz="0" w:space="0" w:color="auto"/>
        <w:bottom w:val="none" w:sz="0" w:space="0" w:color="auto"/>
        <w:right w:val="none" w:sz="0" w:space="0" w:color="auto"/>
      </w:divBdr>
    </w:div>
    <w:div w:id="1452360522">
      <w:bodyDiv w:val="1"/>
      <w:marLeft w:val="0"/>
      <w:marRight w:val="0"/>
      <w:marTop w:val="0"/>
      <w:marBottom w:val="0"/>
      <w:divBdr>
        <w:top w:val="none" w:sz="0" w:space="0" w:color="auto"/>
        <w:left w:val="none" w:sz="0" w:space="0" w:color="auto"/>
        <w:bottom w:val="none" w:sz="0" w:space="0" w:color="auto"/>
        <w:right w:val="none" w:sz="0" w:space="0" w:color="auto"/>
      </w:divBdr>
    </w:div>
    <w:div w:id="1452627821">
      <w:bodyDiv w:val="1"/>
      <w:marLeft w:val="0"/>
      <w:marRight w:val="0"/>
      <w:marTop w:val="0"/>
      <w:marBottom w:val="0"/>
      <w:divBdr>
        <w:top w:val="none" w:sz="0" w:space="0" w:color="auto"/>
        <w:left w:val="none" w:sz="0" w:space="0" w:color="auto"/>
        <w:bottom w:val="none" w:sz="0" w:space="0" w:color="auto"/>
        <w:right w:val="none" w:sz="0" w:space="0" w:color="auto"/>
      </w:divBdr>
    </w:div>
    <w:div w:id="1533571668">
      <w:bodyDiv w:val="1"/>
      <w:marLeft w:val="0"/>
      <w:marRight w:val="0"/>
      <w:marTop w:val="0"/>
      <w:marBottom w:val="0"/>
      <w:divBdr>
        <w:top w:val="none" w:sz="0" w:space="0" w:color="auto"/>
        <w:left w:val="none" w:sz="0" w:space="0" w:color="auto"/>
        <w:bottom w:val="none" w:sz="0" w:space="0" w:color="auto"/>
        <w:right w:val="none" w:sz="0" w:space="0" w:color="auto"/>
      </w:divBdr>
    </w:div>
    <w:div w:id="1549609879">
      <w:bodyDiv w:val="1"/>
      <w:marLeft w:val="0"/>
      <w:marRight w:val="0"/>
      <w:marTop w:val="0"/>
      <w:marBottom w:val="0"/>
      <w:divBdr>
        <w:top w:val="none" w:sz="0" w:space="0" w:color="auto"/>
        <w:left w:val="none" w:sz="0" w:space="0" w:color="auto"/>
        <w:bottom w:val="none" w:sz="0" w:space="0" w:color="auto"/>
        <w:right w:val="none" w:sz="0" w:space="0" w:color="auto"/>
      </w:divBdr>
    </w:div>
    <w:div w:id="1564178104">
      <w:bodyDiv w:val="1"/>
      <w:marLeft w:val="0"/>
      <w:marRight w:val="0"/>
      <w:marTop w:val="0"/>
      <w:marBottom w:val="0"/>
      <w:divBdr>
        <w:top w:val="none" w:sz="0" w:space="0" w:color="auto"/>
        <w:left w:val="none" w:sz="0" w:space="0" w:color="auto"/>
        <w:bottom w:val="none" w:sz="0" w:space="0" w:color="auto"/>
        <w:right w:val="none" w:sz="0" w:space="0" w:color="auto"/>
      </w:divBdr>
    </w:div>
    <w:div w:id="1590188682">
      <w:bodyDiv w:val="1"/>
      <w:marLeft w:val="0"/>
      <w:marRight w:val="0"/>
      <w:marTop w:val="0"/>
      <w:marBottom w:val="0"/>
      <w:divBdr>
        <w:top w:val="none" w:sz="0" w:space="0" w:color="auto"/>
        <w:left w:val="none" w:sz="0" w:space="0" w:color="auto"/>
        <w:bottom w:val="none" w:sz="0" w:space="0" w:color="auto"/>
        <w:right w:val="none" w:sz="0" w:space="0" w:color="auto"/>
      </w:divBdr>
    </w:div>
    <w:div w:id="1614093357">
      <w:bodyDiv w:val="1"/>
      <w:marLeft w:val="0"/>
      <w:marRight w:val="0"/>
      <w:marTop w:val="0"/>
      <w:marBottom w:val="0"/>
      <w:divBdr>
        <w:top w:val="none" w:sz="0" w:space="0" w:color="auto"/>
        <w:left w:val="none" w:sz="0" w:space="0" w:color="auto"/>
        <w:bottom w:val="none" w:sz="0" w:space="0" w:color="auto"/>
        <w:right w:val="none" w:sz="0" w:space="0" w:color="auto"/>
      </w:divBdr>
    </w:div>
    <w:div w:id="1635713791">
      <w:bodyDiv w:val="1"/>
      <w:marLeft w:val="0"/>
      <w:marRight w:val="0"/>
      <w:marTop w:val="0"/>
      <w:marBottom w:val="0"/>
      <w:divBdr>
        <w:top w:val="none" w:sz="0" w:space="0" w:color="auto"/>
        <w:left w:val="none" w:sz="0" w:space="0" w:color="auto"/>
        <w:bottom w:val="none" w:sz="0" w:space="0" w:color="auto"/>
        <w:right w:val="none" w:sz="0" w:space="0" w:color="auto"/>
      </w:divBdr>
    </w:div>
    <w:div w:id="1670718910">
      <w:bodyDiv w:val="1"/>
      <w:marLeft w:val="0"/>
      <w:marRight w:val="0"/>
      <w:marTop w:val="0"/>
      <w:marBottom w:val="0"/>
      <w:divBdr>
        <w:top w:val="none" w:sz="0" w:space="0" w:color="auto"/>
        <w:left w:val="none" w:sz="0" w:space="0" w:color="auto"/>
        <w:bottom w:val="none" w:sz="0" w:space="0" w:color="auto"/>
        <w:right w:val="none" w:sz="0" w:space="0" w:color="auto"/>
      </w:divBdr>
    </w:div>
    <w:div w:id="1671323612">
      <w:bodyDiv w:val="1"/>
      <w:marLeft w:val="0"/>
      <w:marRight w:val="0"/>
      <w:marTop w:val="0"/>
      <w:marBottom w:val="0"/>
      <w:divBdr>
        <w:top w:val="none" w:sz="0" w:space="0" w:color="auto"/>
        <w:left w:val="none" w:sz="0" w:space="0" w:color="auto"/>
        <w:bottom w:val="none" w:sz="0" w:space="0" w:color="auto"/>
        <w:right w:val="none" w:sz="0" w:space="0" w:color="auto"/>
      </w:divBdr>
    </w:div>
    <w:div w:id="1677884098">
      <w:bodyDiv w:val="1"/>
      <w:marLeft w:val="0"/>
      <w:marRight w:val="0"/>
      <w:marTop w:val="0"/>
      <w:marBottom w:val="0"/>
      <w:divBdr>
        <w:top w:val="none" w:sz="0" w:space="0" w:color="auto"/>
        <w:left w:val="none" w:sz="0" w:space="0" w:color="auto"/>
        <w:bottom w:val="none" w:sz="0" w:space="0" w:color="auto"/>
        <w:right w:val="none" w:sz="0" w:space="0" w:color="auto"/>
      </w:divBdr>
    </w:div>
    <w:div w:id="1689671706">
      <w:bodyDiv w:val="1"/>
      <w:marLeft w:val="0"/>
      <w:marRight w:val="0"/>
      <w:marTop w:val="0"/>
      <w:marBottom w:val="0"/>
      <w:divBdr>
        <w:top w:val="none" w:sz="0" w:space="0" w:color="auto"/>
        <w:left w:val="none" w:sz="0" w:space="0" w:color="auto"/>
        <w:bottom w:val="none" w:sz="0" w:space="0" w:color="auto"/>
        <w:right w:val="none" w:sz="0" w:space="0" w:color="auto"/>
      </w:divBdr>
    </w:div>
    <w:div w:id="1692996992">
      <w:bodyDiv w:val="1"/>
      <w:marLeft w:val="0"/>
      <w:marRight w:val="0"/>
      <w:marTop w:val="0"/>
      <w:marBottom w:val="0"/>
      <w:divBdr>
        <w:top w:val="none" w:sz="0" w:space="0" w:color="auto"/>
        <w:left w:val="none" w:sz="0" w:space="0" w:color="auto"/>
        <w:bottom w:val="none" w:sz="0" w:space="0" w:color="auto"/>
        <w:right w:val="none" w:sz="0" w:space="0" w:color="auto"/>
      </w:divBdr>
    </w:div>
    <w:div w:id="1696465554">
      <w:bodyDiv w:val="1"/>
      <w:marLeft w:val="0"/>
      <w:marRight w:val="0"/>
      <w:marTop w:val="0"/>
      <w:marBottom w:val="0"/>
      <w:divBdr>
        <w:top w:val="none" w:sz="0" w:space="0" w:color="auto"/>
        <w:left w:val="none" w:sz="0" w:space="0" w:color="auto"/>
        <w:bottom w:val="none" w:sz="0" w:space="0" w:color="auto"/>
        <w:right w:val="none" w:sz="0" w:space="0" w:color="auto"/>
      </w:divBdr>
    </w:div>
    <w:div w:id="1717973468">
      <w:bodyDiv w:val="1"/>
      <w:marLeft w:val="0"/>
      <w:marRight w:val="0"/>
      <w:marTop w:val="0"/>
      <w:marBottom w:val="0"/>
      <w:divBdr>
        <w:top w:val="none" w:sz="0" w:space="0" w:color="auto"/>
        <w:left w:val="none" w:sz="0" w:space="0" w:color="auto"/>
        <w:bottom w:val="none" w:sz="0" w:space="0" w:color="auto"/>
        <w:right w:val="none" w:sz="0" w:space="0" w:color="auto"/>
      </w:divBdr>
    </w:div>
    <w:div w:id="1723752473">
      <w:bodyDiv w:val="1"/>
      <w:marLeft w:val="0"/>
      <w:marRight w:val="0"/>
      <w:marTop w:val="0"/>
      <w:marBottom w:val="0"/>
      <w:divBdr>
        <w:top w:val="none" w:sz="0" w:space="0" w:color="auto"/>
        <w:left w:val="none" w:sz="0" w:space="0" w:color="auto"/>
        <w:bottom w:val="none" w:sz="0" w:space="0" w:color="auto"/>
        <w:right w:val="none" w:sz="0" w:space="0" w:color="auto"/>
      </w:divBdr>
    </w:div>
    <w:div w:id="1735934810">
      <w:bodyDiv w:val="1"/>
      <w:marLeft w:val="0"/>
      <w:marRight w:val="0"/>
      <w:marTop w:val="0"/>
      <w:marBottom w:val="0"/>
      <w:divBdr>
        <w:top w:val="none" w:sz="0" w:space="0" w:color="auto"/>
        <w:left w:val="none" w:sz="0" w:space="0" w:color="auto"/>
        <w:bottom w:val="none" w:sz="0" w:space="0" w:color="auto"/>
        <w:right w:val="none" w:sz="0" w:space="0" w:color="auto"/>
      </w:divBdr>
    </w:div>
    <w:div w:id="1741055567">
      <w:bodyDiv w:val="1"/>
      <w:marLeft w:val="0"/>
      <w:marRight w:val="0"/>
      <w:marTop w:val="0"/>
      <w:marBottom w:val="0"/>
      <w:divBdr>
        <w:top w:val="none" w:sz="0" w:space="0" w:color="auto"/>
        <w:left w:val="none" w:sz="0" w:space="0" w:color="auto"/>
        <w:bottom w:val="none" w:sz="0" w:space="0" w:color="auto"/>
        <w:right w:val="none" w:sz="0" w:space="0" w:color="auto"/>
      </w:divBdr>
    </w:div>
    <w:div w:id="1754744896">
      <w:bodyDiv w:val="1"/>
      <w:marLeft w:val="0"/>
      <w:marRight w:val="0"/>
      <w:marTop w:val="0"/>
      <w:marBottom w:val="0"/>
      <w:divBdr>
        <w:top w:val="none" w:sz="0" w:space="0" w:color="auto"/>
        <w:left w:val="none" w:sz="0" w:space="0" w:color="auto"/>
        <w:bottom w:val="none" w:sz="0" w:space="0" w:color="auto"/>
        <w:right w:val="none" w:sz="0" w:space="0" w:color="auto"/>
      </w:divBdr>
      <w:divsChild>
        <w:div w:id="33577853">
          <w:marLeft w:val="-115"/>
          <w:marRight w:val="0"/>
          <w:marTop w:val="0"/>
          <w:marBottom w:val="0"/>
          <w:divBdr>
            <w:top w:val="none" w:sz="0" w:space="0" w:color="auto"/>
            <w:left w:val="none" w:sz="0" w:space="0" w:color="auto"/>
            <w:bottom w:val="none" w:sz="0" w:space="0" w:color="auto"/>
            <w:right w:val="none" w:sz="0" w:space="0" w:color="auto"/>
          </w:divBdr>
        </w:div>
      </w:divsChild>
    </w:div>
    <w:div w:id="1790465634">
      <w:bodyDiv w:val="1"/>
      <w:marLeft w:val="0"/>
      <w:marRight w:val="0"/>
      <w:marTop w:val="0"/>
      <w:marBottom w:val="0"/>
      <w:divBdr>
        <w:top w:val="none" w:sz="0" w:space="0" w:color="auto"/>
        <w:left w:val="none" w:sz="0" w:space="0" w:color="auto"/>
        <w:bottom w:val="none" w:sz="0" w:space="0" w:color="auto"/>
        <w:right w:val="none" w:sz="0" w:space="0" w:color="auto"/>
      </w:divBdr>
    </w:div>
    <w:div w:id="1827164777">
      <w:bodyDiv w:val="1"/>
      <w:marLeft w:val="0"/>
      <w:marRight w:val="0"/>
      <w:marTop w:val="0"/>
      <w:marBottom w:val="0"/>
      <w:divBdr>
        <w:top w:val="none" w:sz="0" w:space="0" w:color="auto"/>
        <w:left w:val="none" w:sz="0" w:space="0" w:color="auto"/>
        <w:bottom w:val="none" w:sz="0" w:space="0" w:color="auto"/>
        <w:right w:val="none" w:sz="0" w:space="0" w:color="auto"/>
      </w:divBdr>
    </w:div>
    <w:div w:id="1837263395">
      <w:bodyDiv w:val="1"/>
      <w:marLeft w:val="0"/>
      <w:marRight w:val="0"/>
      <w:marTop w:val="0"/>
      <w:marBottom w:val="0"/>
      <w:divBdr>
        <w:top w:val="none" w:sz="0" w:space="0" w:color="auto"/>
        <w:left w:val="none" w:sz="0" w:space="0" w:color="auto"/>
        <w:bottom w:val="none" w:sz="0" w:space="0" w:color="auto"/>
        <w:right w:val="none" w:sz="0" w:space="0" w:color="auto"/>
      </w:divBdr>
    </w:div>
    <w:div w:id="1843934190">
      <w:bodyDiv w:val="1"/>
      <w:marLeft w:val="0"/>
      <w:marRight w:val="0"/>
      <w:marTop w:val="0"/>
      <w:marBottom w:val="0"/>
      <w:divBdr>
        <w:top w:val="none" w:sz="0" w:space="0" w:color="auto"/>
        <w:left w:val="none" w:sz="0" w:space="0" w:color="auto"/>
        <w:bottom w:val="none" w:sz="0" w:space="0" w:color="auto"/>
        <w:right w:val="none" w:sz="0" w:space="0" w:color="auto"/>
      </w:divBdr>
    </w:div>
    <w:div w:id="1902906748">
      <w:bodyDiv w:val="1"/>
      <w:marLeft w:val="0"/>
      <w:marRight w:val="0"/>
      <w:marTop w:val="0"/>
      <w:marBottom w:val="0"/>
      <w:divBdr>
        <w:top w:val="none" w:sz="0" w:space="0" w:color="auto"/>
        <w:left w:val="none" w:sz="0" w:space="0" w:color="auto"/>
        <w:bottom w:val="none" w:sz="0" w:space="0" w:color="auto"/>
        <w:right w:val="none" w:sz="0" w:space="0" w:color="auto"/>
      </w:divBdr>
    </w:div>
    <w:div w:id="1908031456">
      <w:bodyDiv w:val="1"/>
      <w:marLeft w:val="0"/>
      <w:marRight w:val="0"/>
      <w:marTop w:val="0"/>
      <w:marBottom w:val="0"/>
      <w:divBdr>
        <w:top w:val="none" w:sz="0" w:space="0" w:color="auto"/>
        <w:left w:val="none" w:sz="0" w:space="0" w:color="auto"/>
        <w:bottom w:val="none" w:sz="0" w:space="0" w:color="auto"/>
        <w:right w:val="none" w:sz="0" w:space="0" w:color="auto"/>
      </w:divBdr>
    </w:div>
    <w:div w:id="1949963856">
      <w:bodyDiv w:val="1"/>
      <w:marLeft w:val="0"/>
      <w:marRight w:val="0"/>
      <w:marTop w:val="0"/>
      <w:marBottom w:val="0"/>
      <w:divBdr>
        <w:top w:val="none" w:sz="0" w:space="0" w:color="auto"/>
        <w:left w:val="none" w:sz="0" w:space="0" w:color="auto"/>
        <w:bottom w:val="none" w:sz="0" w:space="0" w:color="auto"/>
        <w:right w:val="none" w:sz="0" w:space="0" w:color="auto"/>
      </w:divBdr>
    </w:div>
    <w:div w:id="1964849904">
      <w:bodyDiv w:val="1"/>
      <w:marLeft w:val="0"/>
      <w:marRight w:val="0"/>
      <w:marTop w:val="0"/>
      <w:marBottom w:val="0"/>
      <w:divBdr>
        <w:top w:val="none" w:sz="0" w:space="0" w:color="auto"/>
        <w:left w:val="none" w:sz="0" w:space="0" w:color="auto"/>
        <w:bottom w:val="none" w:sz="0" w:space="0" w:color="auto"/>
        <w:right w:val="none" w:sz="0" w:space="0" w:color="auto"/>
      </w:divBdr>
    </w:div>
    <w:div w:id="1978993758">
      <w:bodyDiv w:val="1"/>
      <w:marLeft w:val="0"/>
      <w:marRight w:val="0"/>
      <w:marTop w:val="0"/>
      <w:marBottom w:val="0"/>
      <w:divBdr>
        <w:top w:val="none" w:sz="0" w:space="0" w:color="auto"/>
        <w:left w:val="none" w:sz="0" w:space="0" w:color="auto"/>
        <w:bottom w:val="none" w:sz="0" w:space="0" w:color="auto"/>
        <w:right w:val="none" w:sz="0" w:space="0" w:color="auto"/>
      </w:divBdr>
    </w:div>
    <w:div w:id="2092390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www.fedramp.gov" TargetMode="Externa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info@FedRAMP.gov"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pages.nist.gov/800-63-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fedramp.gov/documen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elissa.stites/Library/CloudStorage/GoogleDrive-melissa.stites@theclearing.com/.shortcut-targets-by-id/0B-kDjNiRnhdvTS13YjR2d0VyTGM/Graphics/TC%20Visual%20Design/Client/GSA/FedRAMP/Documents/GSA-4783%20FedRAMP%20Rev5%20Updates/FedRAMP_Template.dotx" TargetMode="External"/></Relationships>
</file>

<file path=word/theme/theme1.xml><?xml version="1.0" encoding="utf-8"?>
<a:theme xmlns:a="http://schemas.openxmlformats.org/drawingml/2006/main" name="FedRAMP 2021">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T0xf3EvEkuFx3sxU8utVc5vIeA==">AMUW2mVjMAW/O0SG/EkM42oRzdr7EtDluiJF0d+38mUgPDLQS6WYr06aMsU6VawkkbIw6zOj1b0QwOWYoYBlvTL/IOlD9ebVa8iEOxSXVm8GhLBDdaRYUr1+2OEAYKwTk6dqXXsXoho97Plf5b/YeOK98iPVfprBK/iFIIatfph9xIAC4qb4me4tF5EQ7iS9UkpfzEZRsAWhAlNM7vdH9bRaM3qP94ig5N6Mz7KgNlJDAsU2utNYvITA7dG56XH0o+JTXw4EkS/m5j29IO0auoE04yOsmZdJgW3i8rjKyJfjXotCU6ddCCKC/soGu25BMkjysc8WdJOukfecXgLU3YP7/x/kfbePk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C040CC8-CA21-4A40-9DD1-5829EE6C1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FedRAMP_Template.dotx</Template>
  <TotalTime>22</TotalTime>
  <Pages>314</Pages>
  <Words>35728</Words>
  <Characters>239435</Characters>
  <Application>Microsoft Office Word</Application>
  <DocSecurity>0</DocSecurity>
  <Lines>9638</Lines>
  <Paragraphs>4085</Paragraphs>
  <ScaleCrop>false</ScaleCrop>
  <HeadingPairs>
    <vt:vector size="2" baseType="variant">
      <vt:variant>
        <vt:lpstr>Title</vt:lpstr>
      </vt:variant>
      <vt:variant>
        <vt:i4>1</vt:i4>
      </vt:variant>
    </vt:vector>
  </HeadingPairs>
  <TitlesOfParts>
    <vt:vector size="1" baseType="lpstr">
      <vt:lpstr>FedRAMP® Security Assessment Report (SAR)</vt:lpstr>
    </vt:vector>
  </TitlesOfParts>
  <Manager/>
  <Company/>
  <LinksUpToDate>false</LinksUpToDate>
  <CharactersWithSpaces>279787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SSP Appendix A: LI-SaaS FedRAMP Security Controls</dc:title>
  <dc:subject/>
  <dc:creator>FedRAMP PMO</dc:creator>
  <cp:keywords/>
  <dc:description/>
  <cp:lastModifiedBy>Shiva Alipour</cp:lastModifiedBy>
  <cp:revision>4</cp:revision>
  <dcterms:created xsi:type="dcterms:W3CDTF">2023-06-29T15:25:00Z</dcterms:created>
  <dcterms:modified xsi:type="dcterms:W3CDTF">2023-06-29T20:20:00Z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PName">
    <vt:lpwstr>CSPName</vt:lpwstr>
  </property>
</Properties>
</file>